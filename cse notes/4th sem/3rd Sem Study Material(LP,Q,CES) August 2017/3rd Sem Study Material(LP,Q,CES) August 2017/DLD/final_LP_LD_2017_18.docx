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4C1" w:rsidRPr="00F3282B" w:rsidRDefault="00FD4EF6" w:rsidP="00397EC9">
      <w:pPr>
        <w:pStyle w:val="Heading1"/>
        <w:tabs>
          <w:tab w:val="center" w:pos="4608"/>
          <w:tab w:val="left" w:pos="7220"/>
        </w:tabs>
        <w:spacing w:before="120"/>
        <w:rPr>
          <w:rFonts w:ascii="Times New Roman" w:hAnsi="Times New Roman" w:cs="Times New Roman"/>
          <w:sz w:val="28"/>
          <w:szCs w:val="28"/>
        </w:rPr>
      </w:pPr>
      <w:r w:rsidRPr="00F3282B">
        <w:rPr>
          <w:rFonts w:ascii="Times New Roman" w:hAnsi="Times New Roman" w:cs="Times New Roman"/>
          <w:sz w:val="28"/>
          <w:szCs w:val="22"/>
        </w:rPr>
        <w:t>Lesson</w:t>
      </w:r>
      <w:r w:rsidRPr="00F3282B">
        <w:rPr>
          <w:rFonts w:ascii="Times New Roman" w:hAnsi="Times New Roman" w:cs="Times New Roman"/>
          <w:sz w:val="22"/>
          <w:szCs w:val="22"/>
        </w:rPr>
        <w:t xml:space="preserve"> </w:t>
      </w:r>
      <w:r w:rsidRPr="00F3282B">
        <w:rPr>
          <w:rFonts w:ascii="Times New Roman" w:hAnsi="Times New Roman" w:cs="Times New Roman"/>
          <w:sz w:val="28"/>
          <w:szCs w:val="28"/>
        </w:rPr>
        <w:t>Plan</w:t>
      </w:r>
    </w:p>
    <w:p w:rsidR="00B104C1" w:rsidRPr="00F3282B" w:rsidRDefault="00B104C1">
      <w:pPr>
        <w:jc w:val="left"/>
        <w:rPr>
          <w:rFonts w:ascii="Times New Roman" w:hAnsi="Times New Roman" w:cs="Times New Roman"/>
          <w:sz w:val="22"/>
          <w:szCs w:val="22"/>
        </w:rPr>
      </w:pPr>
      <w:r w:rsidRPr="00F3282B">
        <w:rPr>
          <w:rFonts w:ascii="Times New Roman" w:hAnsi="Times New Roman" w:cs="Times New Roman"/>
          <w:i/>
          <w:sz w:val="22"/>
          <w:szCs w:val="22"/>
        </w:rPr>
        <w:t>Cover Page</w:t>
      </w:r>
      <w:r w:rsidRPr="00F3282B">
        <w:rPr>
          <w:rFonts w:ascii="Times New Roman" w:hAnsi="Times New Roman" w:cs="Times New Roman"/>
          <w:sz w:val="22"/>
          <w:szCs w:val="22"/>
        </w:rPr>
        <w:t>: Course Overview</w:t>
      </w:r>
    </w:p>
    <w:p w:rsidR="007B0EB4" w:rsidRPr="00F3282B" w:rsidRDefault="00B104C1" w:rsidP="007B0EB4">
      <w:pPr>
        <w:jc w:val="left"/>
        <w:rPr>
          <w:rFonts w:ascii="Times New Roman" w:hAnsi="Times New Roman" w:cs="Times New Roman"/>
          <w:sz w:val="22"/>
          <w:szCs w:val="22"/>
        </w:rPr>
      </w:pPr>
      <w:r w:rsidRPr="00F3282B">
        <w:rPr>
          <w:rFonts w:ascii="Times New Roman" w:hAnsi="Times New Roman" w:cs="Times New Roman"/>
          <w:i/>
          <w:sz w:val="22"/>
          <w:szCs w:val="22"/>
        </w:rPr>
        <w:t>Semester:</w:t>
      </w:r>
      <w:r w:rsidRPr="00F3282B">
        <w:rPr>
          <w:rFonts w:ascii="Times New Roman" w:hAnsi="Times New Roman" w:cs="Times New Roman"/>
          <w:sz w:val="22"/>
          <w:szCs w:val="22"/>
        </w:rPr>
        <w:t xml:space="preserve">  </w:t>
      </w:r>
      <w:r w:rsidR="00682E9A" w:rsidRPr="00F3282B">
        <w:rPr>
          <w:rFonts w:ascii="Times New Roman" w:hAnsi="Times New Roman" w:cs="Times New Roman"/>
          <w:b/>
          <w:sz w:val="22"/>
          <w:szCs w:val="22"/>
        </w:rPr>
        <w:t>I</w:t>
      </w:r>
      <w:r w:rsidR="00D30623" w:rsidRPr="00F3282B">
        <w:rPr>
          <w:rFonts w:ascii="Times New Roman" w:hAnsi="Times New Roman" w:cs="Times New Roman"/>
          <w:b/>
          <w:sz w:val="22"/>
          <w:szCs w:val="22"/>
        </w:rPr>
        <w:t>II</w:t>
      </w:r>
      <w:r w:rsidR="00303884" w:rsidRPr="00F3282B">
        <w:rPr>
          <w:rFonts w:ascii="Times New Roman" w:hAnsi="Times New Roman" w:cs="Times New Roman"/>
          <w:b/>
          <w:sz w:val="22"/>
          <w:szCs w:val="22"/>
        </w:rPr>
        <w:t xml:space="preserve"> </w:t>
      </w:r>
      <w:r w:rsidRPr="00F3282B">
        <w:rPr>
          <w:rFonts w:ascii="Times New Roman" w:hAnsi="Times New Roman" w:cs="Times New Roman"/>
          <w:sz w:val="22"/>
          <w:szCs w:val="22"/>
        </w:rPr>
        <w:tab/>
      </w:r>
      <w:r w:rsidR="006B0430" w:rsidRPr="00F3282B">
        <w:rPr>
          <w:rFonts w:ascii="Times New Roman" w:hAnsi="Times New Roman" w:cs="Times New Roman"/>
          <w:sz w:val="22"/>
          <w:szCs w:val="22"/>
        </w:rPr>
        <w:tab/>
      </w:r>
      <w:r w:rsidR="006B0430" w:rsidRPr="00F3282B">
        <w:rPr>
          <w:rFonts w:ascii="Times New Roman" w:hAnsi="Times New Roman" w:cs="Times New Roman"/>
          <w:sz w:val="22"/>
          <w:szCs w:val="22"/>
        </w:rPr>
        <w:tab/>
      </w:r>
      <w:r w:rsidR="006B0430" w:rsidRPr="00F3282B">
        <w:rPr>
          <w:rFonts w:ascii="Times New Roman" w:hAnsi="Times New Roman" w:cs="Times New Roman"/>
          <w:sz w:val="22"/>
          <w:szCs w:val="22"/>
        </w:rPr>
        <w:tab/>
      </w:r>
      <w:r w:rsidR="006B0430" w:rsidRPr="00F3282B">
        <w:rPr>
          <w:rFonts w:ascii="Times New Roman" w:hAnsi="Times New Roman" w:cs="Times New Roman"/>
          <w:sz w:val="22"/>
          <w:szCs w:val="22"/>
        </w:rPr>
        <w:tab/>
      </w:r>
      <w:r w:rsidR="006B0430" w:rsidRPr="00F3282B">
        <w:rPr>
          <w:rFonts w:ascii="Times New Roman" w:hAnsi="Times New Roman" w:cs="Times New Roman"/>
          <w:sz w:val="22"/>
          <w:szCs w:val="22"/>
        </w:rPr>
        <w:tab/>
      </w:r>
      <w:r w:rsidR="006B0430" w:rsidRPr="00F3282B">
        <w:rPr>
          <w:rFonts w:ascii="Times New Roman" w:hAnsi="Times New Roman" w:cs="Times New Roman"/>
          <w:sz w:val="22"/>
          <w:szCs w:val="22"/>
        </w:rPr>
        <w:tab/>
      </w:r>
      <w:r w:rsidR="006B0430" w:rsidRPr="00F3282B">
        <w:rPr>
          <w:rFonts w:ascii="Times New Roman" w:hAnsi="Times New Roman" w:cs="Times New Roman"/>
          <w:sz w:val="22"/>
          <w:szCs w:val="22"/>
        </w:rPr>
        <w:tab/>
      </w:r>
      <w:r w:rsidR="006B0430" w:rsidRPr="00F3282B">
        <w:rPr>
          <w:rFonts w:ascii="Times New Roman" w:hAnsi="Times New Roman" w:cs="Times New Roman"/>
          <w:sz w:val="22"/>
          <w:szCs w:val="22"/>
        </w:rPr>
        <w:tab/>
      </w:r>
      <w:r w:rsidR="006B0430" w:rsidRPr="00F3282B">
        <w:rPr>
          <w:rFonts w:ascii="Times New Roman" w:hAnsi="Times New Roman" w:cs="Times New Roman"/>
          <w:sz w:val="22"/>
          <w:szCs w:val="22"/>
        </w:rPr>
        <w:tab/>
        <w:t xml:space="preserve">         </w:t>
      </w:r>
      <w:r w:rsidRPr="00F3282B">
        <w:rPr>
          <w:rFonts w:ascii="Times New Roman" w:hAnsi="Times New Roman" w:cs="Times New Roman"/>
          <w:sz w:val="22"/>
          <w:szCs w:val="22"/>
        </w:rPr>
        <w:t xml:space="preserve">Year: </w:t>
      </w:r>
      <w:r w:rsidRPr="00F3282B">
        <w:rPr>
          <w:rFonts w:ascii="Times New Roman" w:hAnsi="Times New Roman" w:cs="Times New Roman"/>
          <w:b/>
          <w:sz w:val="22"/>
          <w:szCs w:val="22"/>
        </w:rPr>
        <w:t>20</w:t>
      </w:r>
      <w:r w:rsidR="00133431" w:rsidRPr="00F3282B">
        <w:rPr>
          <w:rFonts w:ascii="Times New Roman" w:hAnsi="Times New Roman" w:cs="Times New Roman"/>
          <w:b/>
          <w:sz w:val="22"/>
          <w:szCs w:val="22"/>
        </w:rPr>
        <w:t>1</w:t>
      </w:r>
      <w:r w:rsidR="0033057D" w:rsidRPr="00F3282B">
        <w:rPr>
          <w:rFonts w:ascii="Times New Roman" w:hAnsi="Times New Roman" w:cs="Times New Roman"/>
          <w:b/>
          <w:sz w:val="22"/>
          <w:szCs w:val="22"/>
        </w:rPr>
        <w:t>7</w:t>
      </w:r>
      <w:r w:rsidRPr="00F3282B">
        <w:rPr>
          <w:rFonts w:ascii="Times New Roman" w:hAnsi="Times New Roman" w:cs="Times New Roman"/>
          <w:b/>
          <w:sz w:val="22"/>
          <w:szCs w:val="22"/>
        </w:rPr>
        <w:t>-1</w:t>
      </w:r>
      <w:r w:rsidR="0033057D" w:rsidRPr="00F3282B">
        <w:rPr>
          <w:rFonts w:ascii="Times New Roman" w:hAnsi="Times New Roman" w:cs="Times New Roman"/>
          <w:b/>
          <w:sz w:val="22"/>
          <w:szCs w:val="22"/>
        </w:rPr>
        <w:t>8</w:t>
      </w:r>
    </w:p>
    <w:tbl>
      <w:tblPr>
        <w:tblW w:w="0" w:type="auto"/>
        <w:jc w:val="center"/>
        <w:tblLayout w:type="fixed"/>
        <w:tblLook w:val="0000" w:firstRow="0" w:lastRow="0" w:firstColumn="0" w:lastColumn="0" w:noHBand="0" w:noVBand="0"/>
      </w:tblPr>
      <w:tblGrid>
        <w:gridCol w:w="6660"/>
        <w:gridCol w:w="2670"/>
      </w:tblGrid>
      <w:tr w:rsidR="00B104C1" w:rsidRPr="00F3282B" w:rsidTr="00F609AA">
        <w:trPr>
          <w:jc w:val="center"/>
        </w:trPr>
        <w:tc>
          <w:tcPr>
            <w:tcW w:w="6660" w:type="dxa"/>
            <w:tcBorders>
              <w:top w:val="double" w:sz="1" w:space="0" w:color="000000"/>
              <w:left w:val="double" w:sz="1" w:space="0" w:color="000000"/>
              <w:bottom w:val="double" w:sz="1" w:space="0" w:color="000000"/>
            </w:tcBorders>
          </w:tcPr>
          <w:p w:rsidR="00B104C1" w:rsidRPr="00F3282B" w:rsidRDefault="00B104C1" w:rsidP="0014540F">
            <w:pPr>
              <w:snapToGrid w:val="0"/>
              <w:jc w:val="left"/>
              <w:rPr>
                <w:rFonts w:ascii="Times New Roman" w:hAnsi="Times New Roman" w:cs="Times New Roman"/>
                <w:b/>
                <w:sz w:val="22"/>
                <w:szCs w:val="22"/>
              </w:rPr>
            </w:pPr>
            <w:r w:rsidRPr="00F3282B">
              <w:rPr>
                <w:rFonts w:ascii="Times New Roman" w:hAnsi="Times New Roman" w:cs="Times New Roman"/>
                <w:i/>
                <w:sz w:val="22"/>
                <w:szCs w:val="22"/>
              </w:rPr>
              <w:t>Course Title</w:t>
            </w:r>
            <w:r w:rsidRPr="00F3282B">
              <w:rPr>
                <w:rFonts w:ascii="Times New Roman" w:hAnsi="Times New Roman" w:cs="Times New Roman"/>
                <w:sz w:val="22"/>
                <w:szCs w:val="22"/>
              </w:rPr>
              <w:t xml:space="preserve">: </w:t>
            </w:r>
            <w:r w:rsidR="005014E1" w:rsidRPr="00F3282B">
              <w:rPr>
                <w:rFonts w:ascii="Times New Roman" w:hAnsi="Times New Roman" w:cs="Times New Roman"/>
                <w:sz w:val="22"/>
                <w:szCs w:val="22"/>
              </w:rPr>
              <w:t> </w:t>
            </w:r>
            <w:r w:rsidR="0014540F" w:rsidRPr="00F3282B">
              <w:rPr>
                <w:rFonts w:ascii="Times New Roman" w:hAnsi="Times New Roman" w:cs="Times New Roman"/>
                <w:b/>
                <w:sz w:val="22"/>
                <w:szCs w:val="22"/>
              </w:rPr>
              <w:t>LOGC DESIGN</w:t>
            </w:r>
          </w:p>
        </w:tc>
        <w:tc>
          <w:tcPr>
            <w:tcW w:w="2670" w:type="dxa"/>
            <w:tcBorders>
              <w:top w:val="double" w:sz="1" w:space="0" w:color="000000"/>
              <w:left w:val="double" w:sz="1" w:space="0" w:color="000000"/>
              <w:bottom w:val="double" w:sz="1" w:space="0" w:color="000000"/>
              <w:right w:val="double" w:sz="1" w:space="0" w:color="000000"/>
            </w:tcBorders>
          </w:tcPr>
          <w:p w:rsidR="00B104C1" w:rsidRPr="00F3282B" w:rsidRDefault="00B104C1" w:rsidP="006E1BF4">
            <w:pPr>
              <w:snapToGrid w:val="0"/>
              <w:jc w:val="left"/>
              <w:rPr>
                <w:rFonts w:ascii="Times New Roman" w:hAnsi="Times New Roman" w:cs="Times New Roman"/>
                <w:b/>
                <w:sz w:val="22"/>
                <w:szCs w:val="22"/>
                <w:lang w:val="fr-FR"/>
              </w:rPr>
            </w:pPr>
            <w:r w:rsidRPr="00F3282B">
              <w:rPr>
                <w:rFonts w:ascii="Times New Roman" w:hAnsi="Times New Roman" w:cs="Times New Roman"/>
                <w:i/>
                <w:sz w:val="22"/>
                <w:szCs w:val="22"/>
              </w:rPr>
              <w:t>Course Code</w:t>
            </w:r>
            <w:r w:rsidRPr="00F3282B">
              <w:rPr>
                <w:rFonts w:ascii="Times New Roman" w:hAnsi="Times New Roman" w:cs="Times New Roman"/>
                <w:sz w:val="22"/>
                <w:szCs w:val="22"/>
              </w:rPr>
              <w:t xml:space="preserve">:  </w:t>
            </w:r>
            <w:r w:rsidR="0033057D" w:rsidRPr="00F3282B">
              <w:rPr>
                <w:rFonts w:ascii="Times New Roman" w:hAnsi="Times New Roman" w:cs="Times New Roman"/>
                <w:b/>
                <w:bCs w:val="0"/>
                <w:sz w:val="22"/>
                <w:szCs w:val="22"/>
              </w:rPr>
              <w:t>16</w:t>
            </w:r>
            <w:r w:rsidR="006E1BF4" w:rsidRPr="00F3282B">
              <w:rPr>
                <w:rFonts w:ascii="Times New Roman" w:hAnsi="Times New Roman" w:cs="Times New Roman"/>
                <w:b/>
                <w:bCs w:val="0"/>
                <w:sz w:val="22"/>
                <w:szCs w:val="22"/>
              </w:rPr>
              <w:t>CS35</w:t>
            </w:r>
          </w:p>
        </w:tc>
      </w:tr>
      <w:tr w:rsidR="00B104C1" w:rsidRPr="00F3282B" w:rsidTr="00F609AA">
        <w:trPr>
          <w:trHeight w:val="110"/>
          <w:jc w:val="center"/>
        </w:trPr>
        <w:tc>
          <w:tcPr>
            <w:tcW w:w="6660" w:type="dxa"/>
            <w:tcBorders>
              <w:top w:val="double" w:sz="1" w:space="0" w:color="000000"/>
              <w:left w:val="double" w:sz="1" w:space="0" w:color="000000"/>
              <w:bottom w:val="double" w:sz="1" w:space="0" w:color="000000"/>
            </w:tcBorders>
          </w:tcPr>
          <w:p w:rsidR="00B104C1" w:rsidRPr="00F3282B" w:rsidRDefault="00B104C1" w:rsidP="00B542EF">
            <w:pPr>
              <w:snapToGrid w:val="0"/>
              <w:jc w:val="left"/>
              <w:rPr>
                <w:rFonts w:ascii="Times New Roman" w:hAnsi="Times New Roman" w:cs="Times New Roman"/>
                <w:b/>
                <w:sz w:val="22"/>
                <w:szCs w:val="22"/>
              </w:rPr>
            </w:pPr>
            <w:r w:rsidRPr="00F3282B">
              <w:rPr>
                <w:rFonts w:ascii="Times New Roman" w:hAnsi="Times New Roman" w:cs="Times New Roman"/>
                <w:i/>
                <w:sz w:val="22"/>
                <w:szCs w:val="22"/>
              </w:rPr>
              <w:t>Total Contact Hours</w:t>
            </w:r>
            <w:r w:rsidRPr="00F3282B">
              <w:rPr>
                <w:rFonts w:ascii="Times New Roman" w:hAnsi="Times New Roman" w:cs="Times New Roman"/>
                <w:sz w:val="22"/>
                <w:szCs w:val="22"/>
              </w:rPr>
              <w:t xml:space="preserve">: </w:t>
            </w:r>
            <w:r w:rsidR="0014540F" w:rsidRPr="00F3282B">
              <w:rPr>
                <w:rFonts w:ascii="Times New Roman" w:hAnsi="Times New Roman" w:cs="Times New Roman"/>
                <w:sz w:val="22"/>
                <w:szCs w:val="22"/>
              </w:rPr>
              <w:t>36</w:t>
            </w:r>
            <w:r w:rsidR="0033057D" w:rsidRPr="00F3282B">
              <w:rPr>
                <w:rFonts w:ascii="Times New Roman" w:hAnsi="Times New Roman" w:cs="Times New Roman"/>
                <w:sz w:val="22"/>
                <w:szCs w:val="22"/>
              </w:rPr>
              <w:t xml:space="preserve"> </w:t>
            </w:r>
            <w:r w:rsidRPr="00F3282B">
              <w:rPr>
                <w:rFonts w:ascii="Times New Roman" w:hAnsi="Times New Roman" w:cs="Times New Roman"/>
                <w:sz w:val="22"/>
                <w:szCs w:val="22"/>
              </w:rPr>
              <w:t xml:space="preserve"> </w:t>
            </w:r>
            <w:proofErr w:type="spellStart"/>
            <w:r w:rsidRPr="00F3282B">
              <w:rPr>
                <w:rFonts w:ascii="Times New Roman" w:hAnsi="Times New Roman" w:cs="Times New Roman"/>
                <w:sz w:val="22"/>
                <w:szCs w:val="22"/>
              </w:rPr>
              <w:t>hrs</w:t>
            </w:r>
            <w:proofErr w:type="spellEnd"/>
          </w:p>
        </w:tc>
        <w:tc>
          <w:tcPr>
            <w:tcW w:w="2670" w:type="dxa"/>
            <w:tcBorders>
              <w:top w:val="double" w:sz="1" w:space="0" w:color="000000"/>
              <w:left w:val="double" w:sz="1" w:space="0" w:color="000000"/>
              <w:bottom w:val="double" w:sz="1" w:space="0" w:color="000000"/>
              <w:right w:val="double" w:sz="1" w:space="0" w:color="000000"/>
            </w:tcBorders>
          </w:tcPr>
          <w:p w:rsidR="00B104C1" w:rsidRPr="00F3282B" w:rsidRDefault="00B104C1" w:rsidP="00A4160F">
            <w:pPr>
              <w:snapToGrid w:val="0"/>
              <w:jc w:val="left"/>
              <w:rPr>
                <w:rFonts w:ascii="Times New Roman" w:hAnsi="Times New Roman" w:cs="Times New Roman"/>
                <w:b/>
                <w:sz w:val="22"/>
                <w:szCs w:val="22"/>
              </w:rPr>
            </w:pPr>
            <w:r w:rsidRPr="00F3282B">
              <w:rPr>
                <w:rFonts w:ascii="Times New Roman" w:hAnsi="Times New Roman" w:cs="Times New Roman"/>
                <w:i/>
                <w:sz w:val="22"/>
                <w:szCs w:val="22"/>
              </w:rPr>
              <w:t>Duration of SEE</w:t>
            </w:r>
            <w:r w:rsidRPr="00F3282B">
              <w:rPr>
                <w:rFonts w:ascii="Times New Roman" w:hAnsi="Times New Roman" w:cs="Times New Roman"/>
                <w:sz w:val="22"/>
                <w:szCs w:val="22"/>
              </w:rPr>
              <w:t xml:space="preserve">: </w:t>
            </w:r>
            <w:r w:rsidR="00A4160F" w:rsidRPr="00F3282B">
              <w:rPr>
                <w:rFonts w:ascii="Times New Roman" w:hAnsi="Times New Roman" w:cs="Times New Roman"/>
                <w:sz w:val="22"/>
                <w:szCs w:val="22"/>
              </w:rPr>
              <w:t>3</w:t>
            </w:r>
            <w:r w:rsidRPr="00F3282B">
              <w:rPr>
                <w:rFonts w:ascii="Times New Roman" w:hAnsi="Times New Roman" w:cs="Times New Roman"/>
                <w:b/>
                <w:sz w:val="22"/>
                <w:szCs w:val="22"/>
              </w:rPr>
              <w:t xml:space="preserve"> </w:t>
            </w:r>
            <w:proofErr w:type="spellStart"/>
            <w:r w:rsidRPr="00F3282B">
              <w:rPr>
                <w:rFonts w:ascii="Times New Roman" w:hAnsi="Times New Roman" w:cs="Times New Roman"/>
                <w:b/>
                <w:sz w:val="22"/>
                <w:szCs w:val="22"/>
              </w:rPr>
              <w:t>hrs</w:t>
            </w:r>
            <w:proofErr w:type="spellEnd"/>
          </w:p>
        </w:tc>
      </w:tr>
      <w:tr w:rsidR="00B104C1" w:rsidRPr="00F3282B" w:rsidTr="00F609AA">
        <w:trPr>
          <w:trHeight w:val="161"/>
          <w:jc w:val="center"/>
        </w:trPr>
        <w:tc>
          <w:tcPr>
            <w:tcW w:w="6660" w:type="dxa"/>
            <w:tcBorders>
              <w:top w:val="double" w:sz="1" w:space="0" w:color="000000"/>
              <w:left w:val="double" w:sz="1" w:space="0" w:color="000000"/>
              <w:bottom w:val="double" w:sz="1" w:space="0" w:color="000000"/>
            </w:tcBorders>
          </w:tcPr>
          <w:p w:rsidR="00B104C1" w:rsidRPr="00F3282B" w:rsidRDefault="00B104C1">
            <w:pPr>
              <w:snapToGrid w:val="0"/>
              <w:jc w:val="left"/>
              <w:rPr>
                <w:rFonts w:ascii="Times New Roman" w:hAnsi="Times New Roman" w:cs="Times New Roman"/>
                <w:b/>
                <w:sz w:val="22"/>
                <w:szCs w:val="22"/>
              </w:rPr>
            </w:pPr>
            <w:r w:rsidRPr="00F3282B">
              <w:rPr>
                <w:rFonts w:ascii="Times New Roman" w:hAnsi="Times New Roman" w:cs="Times New Roman"/>
                <w:i/>
                <w:sz w:val="22"/>
                <w:szCs w:val="22"/>
              </w:rPr>
              <w:t>SEE Marks</w:t>
            </w:r>
            <w:r w:rsidRPr="00F3282B">
              <w:rPr>
                <w:rFonts w:ascii="Times New Roman" w:hAnsi="Times New Roman" w:cs="Times New Roman"/>
                <w:sz w:val="22"/>
                <w:szCs w:val="22"/>
              </w:rPr>
              <w:t xml:space="preserve">: </w:t>
            </w:r>
            <w:r w:rsidR="00D53022" w:rsidRPr="00F3282B">
              <w:rPr>
                <w:rFonts w:ascii="Times New Roman" w:hAnsi="Times New Roman" w:cs="Times New Roman"/>
                <w:b/>
                <w:sz w:val="22"/>
                <w:szCs w:val="22"/>
              </w:rPr>
              <w:t>100</w:t>
            </w:r>
            <w:r w:rsidR="00A4160F" w:rsidRPr="00F3282B">
              <w:rPr>
                <w:rFonts w:ascii="Times New Roman" w:hAnsi="Times New Roman" w:cs="Times New Roman"/>
                <w:b/>
                <w:sz w:val="22"/>
                <w:szCs w:val="22"/>
              </w:rPr>
              <w:t xml:space="preserve"> + 50</w:t>
            </w:r>
          </w:p>
        </w:tc>
        <w:tc>
          <w:tcPr>
            <w:tcW w:w="2670" w:type="dxa"/>
            <w:tcBorders>
              <w:top w:val="double" w:sz="1" w:space="0" w:color="000000"/>
              <w:left w:val="double" w:sz="1" w:space="0" w:color="000000"/>
              <w:bottom w:val="double" w:sz="1" w:space="0" w:color="000000"/>
              <w:right w:val="double" w:sz="1" w:space="0" w:color="000000"/>
            </w:tcBorders>
          </w:tcPr>
          <w:p w:rsidR="00B104C1" w:rsidRPr="00F3282B" w:rsidRDefault="00B104C1" w:rsidP="00B542EF">
            <w:pPr>
              <w:snapToGrid w:val="0"/>
              <w:jc w:val="left"/>
              <w:rPr>
                <w:rFonts w:ascii="Times New Roman" w:hAnsi="Times New Roman" w:cs="Times New Roman"/>
                <w:b/>
                <w:sz w:val="22"/>
                <w:szCs w:val="22"/>
              </w:rPr>
            </w:pPr>
            <w:r w:rsidRPr="00F3282B">
              <w:rPr>
                <w:rFonts w:ascii="Times New Roman" w:hAnsi="Times New Roman" w:cs="Times New Roman"/>
                <w:i/>
                <w:sz w:val="22"/>
                <w:szCs w:val="22"/>
              </w:rPr>
              <w:t>CIE Marks</w:t>
            </w:r>
            <w:r w:rsidRPr="00F3282B">
              <w:rPr>
                <w:rFonts w:ascii="Times New Roman" w:hAnsi="Times New Roman" w:cs="Times New Roman"/>
                <w:sz w:val="22"/>
                <w:szCs w:val="22"/>
              </w:rPr>
              <w:t xml:space="preserve">: </w:t>
            </w:r>
            <w:r w:rsidR="00A4160F" w:rsidRPr="00F3282B">
              <w:rPr>
                <w:rFonts w:ascii="Times New Roman" w:hAnsi="Times New Roman" w:cs="Times New Roman"/>
                <w:b/>
                <w:sz w:val="22"/>
                <w:szCs w:val="22"/>
              </w:rPr>
              <w:t>100</w:t>
            </w:r>
          </w:p>
        </w:tc>
      </w:tr>
      <w:tr w:rsidR="00B104C1" w:rsidRPr="00F3282B" w:rsidTr="00F609AA">
        <w:trPr>
          <w:jc w:val="center"/>
        </w:trPr>
        <w:tc>
          <w:tcPr>
            <w:tcW w:w="6660" w:type="dxa"/>
            <w:tcBorders>
              <w:top w:val="double" w:sz="1" w:space="0" w:color="000000"/>
              <w:left w:val="double" w:sz="1" w:space="0" w:color="000000"/>
              <w:bottom w:val="double" w:sz="1" w:space="0" w:color="000000"/>
            </w:tcBorders>
          </w:tcPr>
          <w:p w:rsidR="00B104C1" w:rsidRPr="00F3282B" w:rsidRDefault="007E2DD0" w:rsidP="002E6C10">
            <w:pPr>
              <w:snapToGrid w:val="0"/>
              <w:jc w:val="left"/>
              <w:rPr>
                <w:rFonts w:ascii="Times New Roman" w:hAnsi="Times New Roman" w:cs="Times New Roman"/>
                <w:sz w:val="22"/>
                <w:szCs w:val="22"/>
              </w:rPr>
            </w:pPr>
            <w:r w:rsidRPr="00F3282B">
              <w:rPr>
                <w:rFonts w:ascii="Times New Roman" w:hAnsi="Times New Roman" w:cs="Times New Roman"/>
                <w:i/>
                <w:sz w:val="22"/>
                <w:szCs w:val="22"/>
              </w:rPr>
              <w:t>Lesson Plan Author</w:t>
            </w:r>
            <w:r w:rsidRPr="00F3282B">
              <w:rPr>
                <w:rFonts w:ascii="Times New Roman" w:hAnsi="Times New Roman" w:cs="Times New Roman"/>
                <w:sz w:val="22"/>
                <w:szCs w:val="22"/>
              </w:rPr>
              <w:t xml:space="preserve">: </w:t>
            </w:r>
            <w:r w:rsidRPr="00F3282B">
              <w:rPr>
                <w:rFonts w:ascii="Times New Roman" w:hAnsi="Times New Roman" w:cs="Times New Roman"/>
                <w:b/>
                <w:sz w:val="22"/>
                <w:szCs w:val="22"/>
              </w:rPr>
              <w:t xml:space="preserve"> </w:t>
            </w:r>
            <w:proofErr w:type="spellStart"/>
            <w:r w:rsidR="0014540F" w:rsidRPr="00F3282B">
              <w:rPr>
                <w:rFonts w:ascii="Times New Roman" w:hAnsi="Times New Roman" w:cs="Times New Roman"/>
                <w:sz w:val="22"/>
                <w:szCs w:val="22"/>
              </w:rPr>
              <w:t>Pr</w:t>
            </w:r>
            <w:r w:rsidR="002E6C10">
              <w:rPr>
                <w:rFonts w:ascii="Times New Roman" w:hAnsi="Times New Roman" w:cs="Times New Roman"/>
                <w:sz w:val="22"/>
                <w:szCs w:val="22"/>
              </w:rPr>
              <w:t>of.Prapulla</w:t>
            </w:r>
            <w:proofErr w:type="spellEnd"/>
            <w:r w:rsidR="002E6C10">
              <w:rPr>
                <w:rFonts w:ascii="Times New Roman" w:hAnsi="Times New Roman" w:cs="Times New Roman"/>
                <w:sz w:val="22"/>
                <w:szCs w:val="22"/>
              </w:rPr>
              <w:t xml:space="preserve"> S B, </w:t>
            </w:r>
            <w:proofErr w:type="spellStart"/>
            <w:r w:rsidR="002E6C10">
              <w:rPr>
                <w:rFonts w:ascii="Times New Roman" w:hAnsi="Times New Roman" w:cs="Times New Roman"/>
                <w:sz w:val="22"/>
                <w:szCs w:val="22"/>
              </w:rPr>
              <w:t>Prof.Kowcika</w:t>
            </w:r>
            <w:proofErr w:type="spellEnd"/>
            <w:r w:rsidR="002E6C10">
              <w:rPr>
                <w:rFonts w:ascii="Times New Roman" w:hAnsi="Times New Roman" w:cs="Times New Roman"/>
                <w:sz w:val="22"/>
                <w:szCs w:val="22"/>
              </w:rPr>
              <w:t xml:space="preserve">, Dr. </w:t>
            </w:r>
            <w:proofErr w:type="spellStart"/>
            <w:r w:rsidR="002E6C10">
              <w:rPr>
                <w:rFonts w:ascii="Times New Roman" w:hAnsi="Times New Roman" w:cs="Times New Roman"/>
                <w:sz w:val="22"/>
                <w:szCs w:val="22"/>
              </w:rPr>
              <w:t>Swarnalatha</w:t>
            </w:r>
            <w:proofErr w:type="spellEnd"/>
            <w:r w:rsidR="002E6C10">
              <w:rPr>
                <w:rFonts w:ascii="Times New Roman" w:hAnsi="Times New Roman" w:cs="Times New Roman"/>
                <w:sz w:val="22"/>
                <w:szCs w:val="22"/>
              </w:rPr>
              <w:t xml:space="preserve"> K S, </w:t>
            </w:r>
            <w:r w:rsidR="002E6C10" w:rsidRPr="00F3282B">
              <w:rPr>
                <w:rFonts w:ascii="Times New Roman" w:hAnsi="Times New Roman" w:cs="Times New Roman"/>
                <w:sz w:val="22"/>
                <w:szCs w:val="22"/>
              </w:rPr>
              <w:t xml:space="preserve">Prof. </w:t>
            </w:r>
            <w:proofErr w:type="spellStart"/>
            <w:r w:rsidR="002E6C10" w:rsidRPr="00F3282B">
              <w:rPr>
                <w:rFonts w:ascii="Times New Roman" w:hAnsi="Times New Roman" w:cs="Times New Roman"/>
                <w:sz w:val="22"/>
                <w:szCs w:val="22"/>
              </w:rPr>
              <w:t>Chaitra</w:t>
            </w:r>
            <w:proofErr w:type="spellEnd"/>
            <w:r w:rsidR="002E6C10" w:rsidRPr="00F3282B">
              <w:rPr>
                <w:rFonts w:ascii="Times New Roman" w:hAnsi="Times New Roman" w:cs="Times New Roman"/>
                <w:sz w:val="22"/>
                <w:szCs w:val="22"/>
              </w:rPr>
              <w:t xml:space="preserve"> B</w:t>
            </w:r>
            <w:r w:rsidR="002E6C10">
              <w:rPr>
                <w:rFonts w:ascii="Times New Roman" w:hAnsi="Times New Roman" w:cs="Times New Roman"/>
                <w:sz w:val="22"/>
                <w:szCs w:val="22"/>
              </w:rPr>
              <w:t xml:space="preserve"> H</w:t>
            </w:r>
          </w:p>
        </w:tc>
        <w:tc>
          <w:tcPr>
            <w:tcW w:w="2670" w:type="dxa"/>
            <w:tcBorders>
              <w:top w:val="double" w:sz="1" w:space="0" w:color="000000"/>
              <w:left w:val="double" w:sz="1" w:space="0" w:color="000000"/>
              <w:bottom w:val="double" w:sz="1" w:space="0" w:color="000000"/>
              <w:right w:val="double" w:sz="1" w:space="0" w:color="000000"/>
            </w:tcBorders>
          </w:tcPr>
          <w:p w:rsidR="00B104C1" w:rsidRPr="00F3282B" w:rsidRDefault="00B104C1" w:rsidP="002E6C10">
            <w:pPr>
              <w:snapToGrid w:val="0"/>
              <w:jc w:val="left"/>
              <w:rPr>
                <w:rFonts w:ascii="Times New Roman" w:hAnsi="Times New Roman" w:cs="Times New Roman"/>
                <w:sz w:val="22"/>
                <w:szCs w:val="22"/>
              </w:rPr>
            </w:pPr>
            <w:r w:rsidRPr="00F3282B">
              <w:rPr>
                <w:rFonts w:ascii="Times New Roman" w:hAnsi="Times New Roman" w:cs="Times New Roman"/>
                <w:i/>
                <w:sz w:val="22"/>
                <w:szCs w:val="22"/>
              </w:rPr>
              <w:t>Date</w:t>
            </w:r>
            <w:r w:rsidRPr="00F3282B">
              <w:rPr>
                <w:rFonts w:ascii="Times New Roman" w:hAnsi="Times New Roman" w:cs="Times New Roman"/>
                <w:sz w:val="22"/>
                <w:szCs w:val="22"/>
              </w:rPr>
              <w:t xml:space="preserve">: </w:t>
            </w:r>
            <w:r w:rsidR="002E6C10">
              <w:rPr>
                <w:rFonts w:ascii="Times New Roman" w:hAnsi="Times New Roman" w:cs="Times New Roman"/>
                <w:b/>
                <w:sz w:val="22"/>
                <w:szCs w:val="22"/>
              </w:rPr>
              <w:t>Aug 01</w:t>
            </w:r>
            <w:r w:rsidR="006B0430" w:rsidRPr="00F3282B">
              <w:rPr>
                <w:rFonts w:ascii="Times New Roman" w:hAnsi="Times New Roman" w:cs="Times New Roman"/>
                <w:b/>
                <w:sz w:val="22"/>
                <w:szCs w:val="22"/>
              </w:rPr>
              <w:t xml:space="preserve">, </w:t>
            </w:r>
            <w:r w:rsidR="00753B9C" w:rsidRPr="00F3282B">
              <w:rPr>
                <w:rFonts w:ascii="Times New Roman" w:hAnsi="Times New Roman" w:cs="Times New Roman"/>
                <w:b/>
                <w:sz w:val="22"/>
                <w:szCs w:val="22"/>
              </w:rPr>
              <w:t>201</w:t>
            </w:r>
            <w:r w:rsidR="0033057D" w:rsidRPr="00F3282B">
              <w:rPr>
                <w:rFonts w:ascii="Times New Roman" w:hAnsi="Times New Roman" w:cs="Times New Roman"/>
                <w:b/>
                <w:sz w:val="22"/>
                <w:szCs w:val="22"/>
              </w:rPr>
              <w:t>7</w:t>
            </w:r>
          </w:p>
        </w:tc>
      </w:tr>
      <w:tr w:rsidR="00B104C1" w:rsidRPr="00F3282B" w:rsidTr="00F609AA">
        <w:trPr>
          <w:trHeight w:val="232"/>
          <w:jc w:val="center"/>
        </w:trPr>
        <w:tc>
          <w:tcPr>
            <w:tcW w:w="6660" w:type="dxa"/>
            <w:tcBorders>
              <w:top w:val="double" w:sz="1" w:space="0" w:color="000000"/>
              <w:left w:val="double" w:sz="1" w:space="0" w:color="000000"/>
              <w:bottom w:val="double" w:sz="1" w:space="0" w:color="000000"/>
            </w:tcBorders>
          </w:tcPr>
          <w:p w:rsidR="00B104C1" w:rsidRPr="00F3282B" w:rsidRDefault="00B104C1" w:rsidP="00D53022">
            <w:pPr>
              <w:snapToGrid w:val="0"/>
              <w:jc w:val="left"/>
              <w:rPr>
                <w:rFonts w:ascii="Times New Roman" w:hAnsi="Times New Roman" w:cs="Times New Roman"/>
                <w:i/>
                <w:sz w:val="22"/>
                <w:szCs w:val="22"/>
              </w:rPr>
            </w:pPr>
            <w:r w:rsidRPr="00F3282B">
              <w:rPr>
                <w:rFonts w:ascii="Times New Roman" w:hAnsi="Times New Roman" w:cs="Times New Roman"/>
                <w:i/>
                <w:sz w:val="22"/>
                <w:szCs w:val="22"/>
              </w:rPr>
              <w:t xml:space="preserve">Checked By:  </w:t>
            </w:r>
          </w:p>
        </w:tc>
        <w:tc>
          <w:tcPr>
            <w:tcW w:w="2670" w:type="dxa"/>
            <w:tcBorders>
              <w:top w:val="double" w:sz="1" w:space="0" w:color="000000"/>
              <w:left w:val="double" w:sz="1" w:space="0" w:color="000000"/>
              <w:bottom w:val="double" w:sz="1" w:space="0" w:color="000000"/>
              <w:right w:val="double" w:sz="1" w:space="0" w:color="000000"/>
            </w:tcBorders>
          </w:tcPr>
          <w:p w:rsidR="00B104C1" w:rsidRPr="00F3282B" w:rsidRDefault="00B104C1" w:rsidP="002E6C10">
            <w:pPr>
              <w:snapToGrid w:val="0"/>
              <w:jc w:val="left"/>
              <w:rPr>
                <w:rFonts w:ascii="Times New Roman" w:hAnsi="Times New Roman" w:cs="Times New Roman"/>
                <w:sz w:val="22"/>
                <w:szCs w:val="22"/>
              </w:rPr>
            </w:pPr>
            <w:r w:rsidRPr="00F3282B">
              <w:rPr>
                <w:rFonts w:ascii="Times New Roman" w:hAnsi="Times New Roman" w:cs="Times New Roman"/>
                <w:i/>
                <w:sz w:val="22"/>
                <w:szCs w:val="22"/>
              </w:rPr>
              <w:t>Date</w:t>
            </w:r>
            <w:r w:rsidR="00D53022" w:rsidRPr="00F3282B">
              <w:rPr>
                <w:rFonts w:ascii="Times New Roman" w:hAnsi="Times New Roman" w:cs="Times New Roman"/>
                <w:sz w:val="22"/>
                <w:szCs w:val="22"/>
              </w:rPr>
              <w:t xml:space="preserve">: </w:t>
            </w:r>
            <w:r w:rsidR="002E6C10">
              <w:rPr>
                <w:rFonts w:ascii="Times New Roman" w:hAnsi="Times New Roman" w:cs="Times New Roman"/>
                <w:sz w:val="22"/>
                <w:szCs w:val="22"/>
              </w:rPr>
              <w:t>30</w:t>
            </w:r>
            <w:r w:rsidR="0014540F" w:rsidRPr="00F3282B">
              <w:rPr>
                <w:rFonts w:ascii="Times New Roman" w:hAnsi="Times New Roman" w:cs="Times New Roman"/>
                <w:sz w:val="22"/>
                <w:szCs w:val="22"/>
              </w:rPr>
              <w:t>.6.2017</w:t>
            </w:r>
          </w:p>
        </w:tc>
      </w:tr>
    </w:tbl>
    <w:p w:rsidR="00A4160F" w:rsidRPr="00F3282B" w:rsidRDefault="00B104C1" w:rsidP="00273D8B">
      <w:pPr>
        <w:pStyle w:val="Heading2"/>
        <w:tabs>
          <w:tab w:val="clear" w:pos="576"/>
        </w:tabs>
        <w:rPr>
          <w:rFonts w:ascii="Times New Roman" w:hAnsi="Times New Roman" w:cs="Times New Roman"/>
          <w:i w:val="0"/>
          <w:sz w:val="24"/>
          <w:szCs w:val="24"/>
        </w:rPr>
      </w:pPr>
      <w:r w:rsidRPr="00F3282B">
        <w:rPr>
          <w:rFonts w:ascii="Times New Roman" w:hAnsi="Times New Roman" w:cs="Times New Roman"/>
          <w:i w:val="0"/>
          <w:sz w:val="24"/>
          <w:szCs w:val="24"/>
        </w:rPr>
        <w:t>Course Overview:</w:t>
      </w:r>
    </w:p>
    <w:p w:rsidR="0014540F" w:rsidRPr="00F3282B" w:rsidRDefault="0014540F" w:rsidP="00650423">
      <w:pPr>
        <w:suppressAutoHyphens w:val="0"/>
        <w:autoSpaceDE w:val="0"/>
        <w:autoSpaceDN w:val="0"/>
        <w:adjustRightInd w:val="0"/>
        <w:spacing w:before="0" w:after="0"/>
        <w:rPr>
          <w:rFonts w:ascii="Times New Roman" w:hAnsi="Times New Roman" w:cs="Times New Roman"/>
          <w:sz w:val="24"/>
          <w:szCs w:val="24"/>
        </w:rPr>
      </w:pPr>
      <w:r w:rsidRPr="00F3282B">
        <w:rPr>
          <w:rFonts w:ascii="Times New Roman" w:hAnsi="Times New Roman" w:cs="Times New Roman"/>
          <w:sz w:val="24"/>
          <w:szCs w:val="24"/>
        </w:rPr>
        <w:t xml:space="preserve">This course helps the students to understand the innards of computers. This course </w:t>
      </w:r>
      <w:r w:rsidR="007A0C5E" w:rsidRPr="00F3282B">
        <w:rPr>
          <w:rFonts w:ascii="Times New Roman" w:hAnsi="Times New Roman" w:cs="Times New Roman"/>
          <w:sz w:val="24"/>
          <w:szCs w:val="24"/>
        </w:rPr>
        <w:t>deals</w:t>
      </w:r>
      <w:r w:rsidRPr="00F3282B">
        <w:rPr>
          <w:rFonts w:ascii="Times New Roman" w:hAnsi="Times New Roman" w:cs="Times New Roman"/>
          <w:sz w:val="24"/>
          <w:szCs w:val="24"/>
        </w:rPr>
        <w:t xml:space="preserve"> with the basics of digital logic which includes zeros and ones</w:t>
      </w:r>
      <w:r w:rsidR="007A0C5E" w:rsidRPr="00F3282B">
        <w:rPr>
          <w:rFonts w:ascii="Times New Roman" w:hAnsi="Times New Roman" w:cs="Times New Roman"/>
          <w:sz w:val="24"/>
          <w:szCs w:val="24"/>
        </w:rPr>
        <w:t xml:space="preserve">, representation of signals as a sequence of zeros and ones. Eventually the students will know how large arrays of zeroes and ones can be used in computer files to store information in terms of pictures, documents, audio, and video and how information is transmitted between computers and digital signal sources. </w:t>
      </w:r>
    </w:p>
    <w:p w:rsidR="004C498B" w:rsidRPr="00F3282B" w:rsidRDefault="00B104C1" w:rsidP="004C498B">
      <w:pPr>
        <w:pStyle w:val="Heading2"/>
        <w:tabs>
          <w:tab w:val="clear" w:pos="576"/>
        </w:tabs>
        <w:spacing w:line="360" w:lineRule="auto"/>
        <w:rPr>
          <w:rFonts w:ascii="Times New Roman" w:hAnsi="Times New Roman" w:cs="Times New Roman"/>
          <w:i w:val="0"/>
          <w:sz w:val="24"/>
          <w:szCs w:val="24"/>
        </w:rPr>
      </w:pPr>
      <w:r w:rsidRPr="00F3282B">
        <w:rPr>
          <w:rFonts w:ascii="Times New Roman" w:hAnsi="Times New Roman" w:cs="Times New Roman"/>
          <w:i w:val="0"/>
          <w:sz w:val="24"/>
          <w:szCs w:val="24"/>
        </w:rPr>
        <w:t>Course Learning Objectives-CLO</w:t>
      </w:r>
      <w:r w:rsidR="004C498B" w:rsidRPr="00F3282B">
        <w:rPr>
          <w:rFonts w:ascii="Times New Roman" w:hAnsi="Times New Roman" w:cs="Times New Roman"/>
          <w:i w:val="0"/>
          <w:sz w:val="24"/>
          <w:szCs w:val="24"/>
        </w:rPr>
        <w:tab/>
      </w:r>
    </w:p>
    <w:p w:rsidR="00F12E4A" w:rsidRPr="00F3282B" w:rsidRDefault="007A0C5E" w:rsidP="00580CAF">
      <w:pPr>
        <w:rPr>
          <w:rFonts w:ascii="Times New Roman" w:hAnsi="Times New Roman" w:cs="Times New Roman"/>
          <w:sz w:val="24"/>
          <w:szCs w:val="24"/>
        </w:rPr>
      </w:pPr>
      <w:r w:rsidRPr="00F3282B">
        <w:rPr>
          <w:rFonts w:ascii="Times New Roman" w:hAnsi="Times New Roman" w:cs="Times New Roman"/>
          <w:sz w:val="24"/>
          <w:szCs w:val="24"/>
        </w:rPr>
        <w:t>Logic design is a fo</w:t>
      </w:r>
      <w:r w:rsidR="00E55529" w:rsidRPr="00F3282B">
        <w:rPr>
          <w:rFonts w:ascii="Times New Roman" w:hAnsi="Times New Roman" w:cs="Times New Roman"/>
          <w:sz w:val="24"/>
          <w:szCs w:val="24"/>
        </w:rPr>
        <w:t xml:space="preserve">undation for digital computers, which facilitates the design of electronic circuits, computing, robotics and other electronic applications. </w:t>
      </w:r>
      <w:r w:rsidR="005B7DB5" w:rsidRPr="00F3282B">
        <w:rPr>
          <w:rFonts w:ascii="Times New Roman" w:hAnsi="Times New Roman" w:cs="Times New Roman"/>
          <w:sz w:val="24"/>
          <w:szCs w:val="24"/>
        </w:rPr>
        <w:t>Logic design is used to develop hardware such as circuit boards and microchip processors</w:t>
      </w:r>
      <w:r w:rsidR="00F67276" w:rsidRPr="00F3282B">
        <w:rPr>
          <w:rFonts w:ascii="Times New Roman" w:hAnsi="Times New Roman" w:cs="Times New Roman"/>
          <w:sz w:val="24"/>
          <w:szCs w:val="24"/>
        </w:rPr>
        <w:t xml:space="preserve"> which takes the user input and processes data in computers, </w:t>
      </w:r>
      <w:proofErr w:type="gramStart"/>
      <w:r w:rsidR="00F67276" w:rsidRPr="00F3282B">
        <w:rPr>
          <w:rFonts w:ascii="Times New Roman" w:hAnsi="Times New Roman" w:cs="Times New Roman"/>
          <w:sz w:val="24"/>
          <w:szCs w:val="24"/>
        </w:rPr>
        <w:t>navigational</w:t>
      </w:r>
      <w:proofErr w:type="gramEnd"/>
      <w:r w:rsidR="00F67276" w:rsidRPr="00F3282B">
        <w:rPr>
          <w:rFonts w:ascii="Times New Roman" w:hAnsi="Times New Roman" w:cs="Times New Roman"/>
          <w:sz w:val="24"/>
          <w:szCs w:val="24"/>
        </w:rPr>
        <w:t xml:space="preserve"> systems, cellphones and other electronic systems. </w:t>
      </w:r>
    </w:p>
    <w:p w:rsidR="00580CAF" w:rsidRPr="00F3282B" w:rsidRDefault="007A0C5E" w:rsidP="00580CAF">
      <w:pPr>
        <w:rPr>
          <w:rFonts w:ascii="Times New Roman" w:hAnsi="Times New Roman" w:cs="Times New Roman"/>
          <w:sz w:val="24"/>
          <w:szCs w:val="24"/>
        </w:rPr>
      </w:pPr>
      <w:r w:rsidRPr="00F3282B">
        <w:rPr>
          <w:rFonts w:ascii="Times New Roman" w:hAnsi="Times New Roman" w:cs="Times New Roman"/>
          <w:sz w:val="24"/>
          <w:szCs w:val="24"/>
        </w:rPr>
        <w:t>T</w:t>
      </w:r>
      <w:r w:rsidR="00580CAF" w:rsidRPr="00F3282B">
        <w:rPr>
          <w:rFonts w:ascii="Times New Roman" w:hAnsi="Times New Roman" w:cs="Times New Roman"/>
          <w:sz w:val="24"/>
          <w:szCs w:val="24"/>
        </w:rPr>
        <w:t xml:space="preserve">his course </w:t>
      </w:r>
      <w:r w:rsidR="00F15087" w:rsidRPr="00F3282B">
        <w:rPr>
          <w:rFonts w:ascii="Times New Roman" w:hAnsi="Times New Roman" w:cs="Times New Roman"/>
          <w:sz w:val="24"/>
          <w:szCs w:val="24"/>
        </w:rPr>
        <w:t xml:space="preserve">lays down the following objectives </w:t>
      </w:r>
      <w:r w:rsidR="005A2908" w:rsidRPr="00F3282B">
        <w:rPr>
          <w:rFonts w:ascii="Times New Roman" w:hAnsi="Times New Roman" w:cs="Times New Roman"/>
          <w:sz w:val="24"/>
          <w:szCs w:val="24"/>
        </w:rPr>
        <w:t>-</w:t>
      </w:r>
    </w:p>
    <w:p w:rsidR="007A0C5E" w:rsidRPr="00F3282B" w:rsidRDefault="007A0C5E" w:rsidP="00E76C00">
      <w:pPr>
        <w:widowControl w:val="0"/>
        <w:numPr>
          <w:ilvl w:val="0"/>
          <w:numId w:val="13"/>
        </w:numPr>
        <w:suppressAutoHyphens w:val="0"/>
        <w:overflowPunct w:val="0"/>
        <w:autoSpaceDE w:val="0"/>
        <w:autoSpaceDN w:val="0"/>
        <w:adjustRightInd w:val="0"/>
        <w:spacing w:before="0" w:after="0"/>
        <w:rPr>
          <w:rFonts w:ascii="Times New Roman" w:hAnsi="Times New Roman" w:cs="Times New Roman"/>
          <w:sz w:val="24"/>
          <w:szCs w:val="24"/>
        </w:rPr>
      </w:pPr>
      <w:bookmarkStart w:id="0" w:name="basic"/>
      <w:bookmarkEnd w:id="0"/>
      <w:r w:rsidRPr="00F3282B">
        <w:rPr>
          <w:rFonts w:ascii="Times New Roman" w:hAnsi="Times New Roman" w:cs="Times New Roman"/>
          <w:sz w:val="24"/>
          <w:szCs w:val="24"/>
        </w:rPr>
        <w:t xml:space="preserve">To Read and Write Boolean equations for logic circuits. </w:t>
      </w:r>
    </w:p>
    <w:p w:rsidR="007A0C5E" w:rsidRPr="00F3282B" w:rsidRDefault="007A0C5E" w:rsidP="00E76C00">
      <w:pPr>
        <w:widowControl w:val="0"/>
        <w:numPr>
          <w:ilvl w:val="0"/>
          <w:numId w:val="13"/>
        </w:numPr>
        <w:suppressAutoHyphens w:val="0"/>
        <w:overflowPunct w:val="0"/>
        <w:autoSpaceDE w:val="0"/>
        <w:autoSpaceDN w:val="0"/>
        <w:adjustRightInd w:val="0"/>
        <w:spacing w:before="0" w:after="0"/>
        <w:rPr>
          <w:rFonts w:ascii="Times New Roman" w:hAnsi="Times New Roman" w:cs="Times New Roman"/>
          <w:sz w:val="24"/>
          <w:szCs w:val="24"/>
        </w:rPr>
      </w:pPr>
      <w:r w:rsidRPr="00F3282B">
        <w:rPr>
          <w:rFonts w:ascii="Times New Roman" w:hAnsi="Times New Roman" w:cs="Times New Roman"/>
          <w:sz w:val="24"/>
          <w:szCs w:val="24"/>
        </w:rPr>
        <w:t xml:space="preserve">Optimize the Boolean logic expressions. </w:t>
      </w:r>
    </w:p>
    <w:p w:rsidR="007A0C5E" w:rsidRPr="00F3282B" w:rsidRDefault="007A0C5E" w:rsidP="00E76C00">
      <w:pPr>
        <w:widowControl w:val="0"/>
        <w:numPr>
          <w:ilvl w:val="0"/>
          <w:numId w:val="13"/>
        </w:numPr>
        <w:suppressAutoHyphens w:val="0"/>
        <w:overflowPunct w:val="0"/>
        <w:autoSpaceDE w:val="0"/>
        <w:autoSpaceDN w:val="0"/>
        <w:adjustRightInd w:val="0"/>
        <w:spacing w:before="0" w:after="0"/>
        <w:rPr>
          <w:rFonts w:ascii="Times New Roman" w:hAnsi="Times New Roman" w:cs="Times New Roman"/>
          <w:sz w:val="24"/>
          <w:szCs w:val="24"/>
        </w:rPr>
      </w:pPr>
      <w:r w:rsidRPr="00F3282B">
        <w:rPr>
          <w:rFonts w:ascii="Times New Roman" w:hAnsi="Times New Roman" w:cs="Times New Roman"/>
          <w:sz w:val="24"/>
          <w:szCs w:val="24"/>
        </w:rPr>
        <w:t>To Design Combinational and Sequential Logical circuits using MSI components.</w:t>
      </w:r>
    </w:p>
    <w:p w:rsidR="009C6F7A" w:rsidRPr="00F3282B" w:rsidRDefault="007A0C5E" w:rsidP="00E76C00">
      <w:pPr>
        <w:widowControl w:val="0"/>
        <w:numPr>
          <w:ilvl w:val="0"/>
          <w:numId w:val="13"/>
        </w:numPr>
        <w:suppressAutoHyphens w:val="0"/>
        <w:overflowPunct w:val="0"/>
        <w:autoSpaceDE w:val="0"/>
        <w:autoSpaceDN w:val="0"/>
        <w:adjustRightInd w:val="0"/>
        <w:spacing w:before="0" w:after="0"/>
        <w:rPr>
          <w:rFonts w:ascii="Times New Roman" w:hAnsi="Times New Roman" w:cs="Times New Roman"/>
          <w:sz w:val="24"/>
          <w:szCs w:val="24"/>
        </w:rPr>
      </w:pPr>
      <w:r w:rsidRPr="00F3282B">
        <w:rPr>
          <w:rFonts w:ascii="Times New Roman" w:hAnsi="Times New Roman" w:cs="Times New Roman"/>
          <w:sz w:val="24"/>
          <w:szCs w:val="24"/>
        </w:rPr>
        <w:t>Simulate and experimentally validate Sequential logic circuits.</w:t>
      </w:r>
    </w:p>
    <w:p w:rsidR="009C6F7A" w:rsidRPr="00F3282B" w:rsidRDefault="009C6F7A" w:rsidP="009C6F7A">
      <w:pPr>
        <w:suppressAutoHyphens w:val="0"/>
        <w:autoSpaceDE w:val="0"/>
        <w:autoSpaceDN w:val="0"/>
        <w:adjustRightInd w:val="0"/>
        <w:spacing w:before="0" w:after="0"/>
        <w:rPr>
          <w:rFonts w:ascii="Times New Roman" w:hAnsi="Times New Roman" w:cs="Times New Roman"/>
          <w:sz w:val="24"/>
          <w:szCs w:val="24"/>
        </w:rPr>
      </w:pPr>
    </w:p>
    <w:tbl>
      <w:tblPr>
        <w:tblW w:w="10041" w:type="dxa"/>
        <w:tblInd w:w="-106" w:type="dxa"/>
        <w:tblLook w:val="01E0" w:firstRow="1" w:lastRow="1" w:firstColumn="1" w:lastColumn="1" w:noHBand="0" w:noVBand="0"/>
      </w:tblPr>
      <w:tblGrid>
        <w:gridCol w:w="10041"/>
      </w:tblGrid>
      <w:tr w:rsidR="00D2621A" w:rsidRPr="00F3282B" w:rsidTr="00D2621A">
        <w:trPr>
          <w:trHeight w:val="1686"/>
        </w:trPr>
        <w:tc>
          <w:tcPr>
            <w:tcW w:w="0" w:type="auto"/>
          </w:tcPr>
          <w:tbl>
            <w:tblPr>
              <w:tblW w:w="0" w:type="auto"/>
              <w:tblInd w:w="289" w:type="dxa"/>
              <w:tblLook w:val="04A0" w:firstRow="1" w:lastRow="0" w:firstColumn="1" w:lastColumn="0" w:noHBand="0" w:noVBand="1"/>
            </w:tblPr>
            <w:tblGrid>
              <w:gridCol w:w="466"/>
              <w:gridCol w:w="8776"/>
            </w:tblGrid>
            <w:tr w:rsidR="0033057D" w:rsidRPr="00F3282B" w:rsidTr="00D42F81">
              <w:tc>
                <w:tcPr>
                  <w:tcW w:w="9242" w:type="dxa"/>
                  <w:gridSpan w:val="2"/>
                </w:tcPr>
                <w:p w:rsidR="0033057D" w:rsidRPr="00F3282B" w:rsidRDefault="0033057D" w:rsidP="003F3F8E">
                  <w:pPr>
                    <w:tabs>
                      <w:tab w:val="left" w:pos="6955"/>
                      <w:tab w:val="left" w:pos="7336"/>
                    </w:tabs>
                    <w:spacing w:after="0" w:line="360" w:lineRule="auto"/>
                    <w:contextualSpacing/>
                    <w:rPr>
                      <w:rFonts w:ascii="Times New Roman" w:hAnsi="Times New Roman" w:cs="Times New Roman"/>
                      <w:b/>
                      <w:sz w:val="24"/>
                      <w:szCs w:val="24"/>
                    </w:rPr>
                  </w:pPr>
                  <w:r w:rsidRPr="00F3282B">
                    <w:rPr>
                      <w:rFonts w:ascii="Times New Roman" w:hAnsi="Times New Roman" w:cs="Times New Roman"/>
                      <w:b/>
                      <w:sz w:val="24"/>
                      <w:szCs w:val="24"/>
                    </w:rPr>
                    <w:t>Course Outcomes: After completing the course, the students will be able to</w:t>
                  </w:r>
                </w:p>
              </w:tc>
            </w:tr>
            <w:tr w:rsidR="0033057D" w:rsidRPr="00F3282B" w:rsidTr="00D42F81">
              <w:tc>
                <w:tcPr>
                  <w:tcW w:w="466" w:type="dxa"/>
                </w:tcPr>
                <w:p w:rsidR="0033057D" w:rsidRPr="00F3282B" w:rsidRDefault="0033057D" w:rsidP="003F3F8E">
                  <w:pPr>
                    <w:tabs>
                      <w:tab w:val="left" w:pos="6955"/>
                      <w:tab w:val="left" w:pos="7336"/>
                    </w:tabs>
                    <w:spacing w:after="0" w:line="360" w:lineRule="auto"/>
                    <w:contextualSpacing/>
                    <w:jc w:val="center"/>
                    <w:rPr>
                      <w:rFonts w:ascii="Times New Roman" w:hAnsi="Times New Roman" w:cs="Times New Roman"/>
                      <w:sz w:val="24"/>
                      <w:szCs w:val="24"/>
                    </w:rPr>
                  </w:pPr>
                  <w:r w:rsidRPr="00F3282B">
                    <w:rPr>
                      <w:rFonts w:ascii="Times New Roman" w:hAnsi="Times New Roman" w:cs="Times New Roman"/>
                      <w:sz w:val="24"/>
                      <w:szCs w:val="24"/>
                    </w:rPr>
                    <w:t>1</w:t>
                  </w:r>
                  <w:r w:rsidR="00D42F81" w:rsidRPr="00F3282B">
                    <w:rPr>
                      <w:rFonts w:ascii="Times New Roman" w:hAnsi="Times New Roman" w:cs="Times New Roman"/>
                      <w:sz w:val="24"/>
                      <w:szCs w:val="24"/>
                    </w:rPr>
                    <w:t>.</w:t>
                  </w:r>
                </w:p>
              </w:tc>
              <w:tc>
                <w:tcPr>
                  <w:tcW w:w="8776" w:type="dxa"/>
                </w:tcPr>
                <w:p w:rsidR="0033057D" w:rsidRPr="00F3282B" w:rsidRDefault="00D42F81" w:rsidP="002E6C10">
                  <w:pPr>
                    <w:widowControl w:val="0"/>
                    <w:suppressAutoHyphens w:val="0"/>
                    <w:overflowPunct w:val="0"/>
                    <w:autoSpaceDE w:val="0"/>
                    <w:autoSpaceDN w:val="0"/>
                    <w:adjustRightInd w:val="0"/>
                    <w:spacing w:before="0" w:after="0"/>
                    <w:jc w:val="left"/>
                    <w:rPr>
                      <w:rFonts w:ascii="Times New Roman" w:hAnsi="Times New Roman" w:cs="Times New Roman"/>
                      <w:sz w:val="24"/>
                      <w:szCs w:val="24"/>
                    </w:rPr>
                  </w:pPr>
                  <w:r w:rsidRPr="00F3282B">
                    <w:rPr>
                      <w:rFonts w:ascii="Times New Roman" w:hAnsi="Times New Roman" w:cs="Times New Roman"/>
                      <w:sz w:val="24"/>
                      <w:szCs w:val="24"/>
                    </w:rPr>
                    <w:t>Understand and explore the basic concepts of logic families, Boolean algebra, combinational and sequential circuits.</w:t>
                  </w:r>
                </w:p>
              </w:tc>
            </w:tr>
            <w:tr w:rsidR="0033057D" w:rsidRPr="00F3282B" w:rsidTr="00D42F81">
              <w:tc>
                <w:tcPr>
                  <w:tcW w:w="466" w:type="dxa"/>
                </w:tcPr>
                <w:p w:rsidR="0033057D" w:rsidRPr="00F3282B" w:rsidRDefault="0033057D" w:rsidP="003F3F8E">
                  <w:pPr>
                    <w:tabs>
                      <w:tab w:val="left" w:pos="6955"/>
                      <w:tab w:val="left" w:pos="7336"/>
                    </w:tabs>
                    <w:spacing w:after="0" w:line="360" w:lineRule="auto"/>
                    <w:contextualSpacing/>
                    <w:jc w:val="center"/>
                    <w:rPr>
                      <w:rFonts w:ascii="Times New Roman" w:hAnsi="Times New Roman" w:cs="Times New Roman"/>
                      <w:sz w:val="24"/>
                      <w:szCs w:val="24"/>
                    </w:rPr>
                  </w:pPr>
                  <w:r w:rsidRPr="00F3282B">
                    <w:rPr>
                      <w:rFonts w:ascii="Times New Roman" w:hAnsi="Times New Roman" w:cs="Times New Roman"/>
                      <w:sz w:val="24"/>
                      <w:szCs w:val="24"/>
                    </w:rPr>
                    <w:t>2</w:t>
                  </w:r>
                  <w:r w:rsidR="00D42F81" w:rsidRPr="00F3282B">
                    <w:rPr>
                      <w:rFonts w:ascii="Times New Roman" w:hAnsi="Times New Roman" w:cs="Times New Roman"/>
                      <w:sz w:val="24"/>
                      <w:szCs w:val="24"/>
                    </w:rPr>
                    <w:t>.</w:t>
                  </w:r>
                </w:p>
              </w:tc>
              <w:tc>
                <w:tcPr>
                  <w:tcW w:w="8776" w:type="dxa"/>
                </w:tcPr>
                <w:p w:rsidR="0033057D" w:rsidRPr="00F3282B" w:rsidRDefault="00D42F81" w:rsidP="00D42F81">
                  <w:pPr>
                    <w:widowControl w:val="0"/>
                    <w:suppressAutoHyphens w:val="0"/>
                    <w:overflowPunct w:val="0"/>
                    <w:autoSpaceDE w:val="0"/>
                    <w:autoSpaceDN w:val="0"/>
                    <w:adjustRightInd w:val="0"/>
                    <w:spacing w:before="0" w:after="0"/>
                    <w:rPr>
                      <w:rFonts w:ascii="Times New Roman" w:hAnsi="Times New Roman" w:cs="Times New Roman"/>
                      <w:sz w:val="24"/>
                      <w:szCs w:val="24"/>
                    </w:rPr>
                  </w:pPr>
                  <w:r w:rsidRPr="00F3282B">
                    <w:rPr>
                      <w:rFonts w:ascii="Times New Roman" w:hAnsi="Times New Roman" w:cs="Times New Roman"/>
                      <w:sz w:val="24"/>
                      <w:szCs w:val="24"/>
                    </w:rPr>
                    <w:t>Apply the concepts of simplification to realize the digital circuits.</w:t>
                  </w:r>
                </w:p>
              </w:tc>
            </w:tr>
            <w:tr w:rsidR="0033057D" w:rsidRPr="00F3282B" w:rsidTr="00D42F81">
              <w:tc>
                <w:tcPr>
                  <w:tcW w:w="466" w:type="dxa"/>
                </w:tcPr>
                <w:p w:rsidR="0033057D" w:rsidRPr="00F3282B" w:rsidRDefault="0033057D" w:rsidP="003F3F8E">
                  <w:pPr>
                    <w:tabs>
                      <w:tab w:val="left" w:pos="6955"/>
                      <w:tab w:val="left" w:pos="7336"/>
                    </w:tabs>
                    <w:spacing w:after="0" w:line="360" w:lineRule="auto"/>
                    <w:contextualSpacing/>
                    <w:jc w:val="center"/>
                    <w:rPr>
                      <w:rFonts w:ascii="Times New Roman" w:hAnsi="Times New Roman" w:cs="Times New Roman"/>
                      <w:sz w:val="24"/>
                      <w:szCs w:val="24"/>
                    </w:rPr>
                  </w:pPr>
                  <w:r w:rsidRPr="00F3282B">
                    <w:rPr>
                      <w:rFonts w:ascii="Times New Roman" w:hAnsi="Times New Roman" w:cs="Times New Roman"/>
                      <w:sz w:val="24"/>
                      <w:szCs w:val="24"/>
                    </w:rPr>
                    <w:t>3</w:t>
                  </w:r>
                  <w:r w:rsidR="00D42F81" w:rsidRPr="00F3282B">
                    <w:rPr>
                      <w:rFonts w:ascii="Times New Roman" w:hAnsi="Times New Roman" w:cs="Times New Roman"/>
                      <w:sz w:val="24"/>
                      <w:szCs w:val="24"/>
                    </w:rPr>
                    <w:t>.</w:t>
                  </w:r>
                </w:p>
              </w:tc>
              <w:tc>
                <w:tcPr>
                  <w:tcW w:w="8776" w:type="dxa"/>
                </w:tcPr>
                <w:p w:rsidR="0033057D" w:rsidRPr="00F3282B" w:rsidRDefault="00D42F81" w:rsidP="00D42F81">
                  <w:pPr>
                    <w:widowControl w:val="0"/>
                    <w:suppressAutoHyphens w:val="0"/>
                    <w:overflowPunct w:val="0"/>
                    <w:autoSpaceDE w:val="0"/>
                    <w:autoSpaceDN w:val="0"/>
                    <w:adjustRightInd w:val="0"/>
                    <w:spacing w:before="0" w:after="0"/>
                    <w:rPr>
                      <w:rFonts w:ascii="Times New Roman" w:hAnsi="Times New Roman" w:cs="Times New Roman"/>
                      <w:sz w:val="24"/>
                      <w:szCs w:val="24"/>
                    </w:rPr>
                  </w:pPr>
                  <w:r w:rsidRPr="00F3282B">
                    <w:rPr>
                      <w:rFonts w:ascii="Times New Roman" w:hAnsi="Times New Roman" w:cs="Times New Roman"/>
                      <w:sz w:val="24"/>
                      <w:szCs w:val="24"/>
                    </w:rPr>
                    <w:t>Analyze and evaluate different techniques to realize the digital circuits.</w:t>
                  </w:r>
                </w:p>
              </w:tc>
            </w:tr>
            <w:tr w:rsidR="0033057D" w:rsidRPr="00F3282B" w:rsidTr="00D42F81">
              <w:tc>
                <w:tcPr>
                  <w:tcW w:w="466" w:type="dxa"/>
                </w:tcPr>
                <w:p w:rsidR="0033057D" w:rsidRPr="00F3282B" w:rsidRDefault="0033057D" w:rsidP="003F3F8E">
                  <w:pPr>
                    <w:tabs>
                      <w:tab w:val="left" w:pos="6955"/>
                      <w:tab w:val="left" w:pos="7336"/>
                    </w:tabs>
                    <w:spacing w:after="0" w:line="360" w:lineRule="auto"/>
                    <w:contextualSpacing/>
                    <w:jc w:val="center"/>
                    <w:rPr>
                      <w:rFonts w:ascii="Times New Roman" w:hAnsi="Times New Roman" w:cs="Times New Roman"/>
                      <w:sz w:val="24"/>
                      <w:szCs w:val="24"/>
                    </w:rPr>
                  </w:pPr>
                  <w:r w:rsidRPr="00F3282B">
                    <w:rPr>
                      <w:rFonts w:ascii="Times New Roman" w:hAnsi="Times New Roman" w:cs="Times New Roman"/>
                      <w:sz w:val="24"/>
                      <w:szCs w:val="24"/>
                    </w:rPr>
                    <w:t>4</w:t>
                  </w:r>
                  <w:r w:rsidR="00D42F81" w:rsidRPr="00F3282B">
                    <w:rPr>
                      <w:rFonts w:ascii="Times New Roman" w:hAnsi="Times New Roman" w:cs="Times New Roman"/>
                      <w:sz w:val="24"/>
                      <w:szCs w:val="24"/>
                    </w:rPr>
                    <w:t>.</w:t>
                  </w:r>
                </w:p>
              </w:tc>
              <w:tc>
                <w:tcPr>
                  <w:tcW w:w="8776" w:type="dxa"/>
                </w:tcPr>
                <w:p w:rsidR="0033057D" w:rsidRPr="00F3282B" w:rsidRDefault="00D42F81" w:rsidP="00D42F81">
                  <w:pPr>
                    <w:widowControl w:val="0"/>
                    <w:suppressAutoHyphens w:val="0"/>
                    <w:overflowPunct w:val="0"/>
                    <w:autoSpaceDE w:val="0"/>
                    <w:autoSpaceDN w:val="0"/>
                    <w:adjustRightInd w:val="0"/>
                    <w:spacing w:before="0" w:after="0"/>
                    <w:rPr>
                      <w:rFonts w:ascii="Times New Roman" w:hAnsi="Times New Roman" w:cs="Times New Roman"/>
                      <w:sz w:val="24"/>
                      <w:szCs w:val="24"/>
                    </w:rPr>
                  </w:pPr>
                  <w:r w:rsidRPr="00F3282B">
                    <w:rPr>
                      <w:rFonts w:ascii="Times New Roman" w:hAnsi="Times New Roman" w:cs="Times New Roman"/>
                      <w:sz w:val="24"/>
                      <w:szCs w:val="24"/>
                    </w:rPr>
                    <w:t>Design and develop digital circuits for various applications.</w:t>
                  </w:r>
                </w:p>
              </w:tc>
            </w:tr>
          </w:tbl>
          <w:p w:rsidR="00D2621A" w:rsidRPr="00F3282B" w:rsidRDefault="00D2621A" w:rsidP="0033057D">
            <w:pPr>
              <w:pStyle w:val="ListParagraph"/>
              <w:autoSpaceDE w:val="0"/>
              <w:autoSpaceDN w:val="0"/>
              <w:adjustRightInd w:val="0"/>
              <w:ind w:left="0"/>
              <w:rPr>
                <w:rFonts w:ascii="Times New Roman" w:hAnsi="Times New Roman"/>
                <w:bCs w:val="0"/>
                <w:sz w:val="24"/>
                <w:szCs w:val="24"/>
                <w:lang w:val="en-US"/>
              </w:rPr>
            </w:pPr>
          </w:p>
        </w:tc>
      </w:tr>
    </w:tbl>
    <w:p w:rsidR="004256CC" w:rsidRPr="00F3282B" w:rsidRDefault="00517FD0" w:rsidP="00B660BB">
      <w:pPr>
        <w:pStyle w:val="ListParagraph"/>
        <w:suppressAutoHyphens w:val="0"/>
        <w:autoSpaceDE w:val="0"/>
        <w:autoSpaceDN w:val="0"/>
        <w:adjustRightInd w:val="0"/>
        <w:spacing w:before="0" w:after="0"/>
        <w:ind w:left="360"/>
        <w:jc w:val="center"/>
        <w:rPr>
          <w:rFonts w:ascii="Times New Roman" w:hAnsi="Times New Roman"/>
          <w:bCs w:val="0"/>
          <w:color w:val="000000"/>
          <w:sz w:val="22"/>
          <w:szCs w:val="22"/>
        </w:rPr>
      </w:pPr>
      <w:r w:rsidRPr="00F3282B">
        <w:rPr>
          <w:rFonts w:ascii="Times New Roman" w:hAnsi="Times New Roman"/>
        </w:rPr>
        <w:br w:type="page"/>
      </w:r>
    </w:p>
    <w:p w:rsidR="00C056C7" w:rsidRPr="00F3282B" w:rsidRDefault="00C056C7" w:rsidP="00C056C7">
      <w:pPr>
        <w:ind w:left="2880" w:firstLine="720"/>
        <w:rPr>
          <w:rFonts w:ascii="Times New Roman" w:hAnsi="Times New Roman" w:cs="Times New Roman"/>
          <w:b/>
          <w:sz w:val="28"/>
          <w:szCs w:val="28"/>
        </w:rPr>
      </w:pPr>
      <w:r w:rsidRPr="00F3282B">
        <w:rPr>
          <w:rFonts w:ascii="Times New Roman" w:hAnsi="Times New Roman" w:cs="Times New Roman"/>
          <w:b/>
          <w:sz w:val="28"/>
          <w:szCs w:val="28"/>
        </w:rPr>
        <w:lastRenderedPageBreak/>
        <w:t>Course Content</w:t>
      </w:r>
    </w:p>
    <w:p w:rsidR="00C056C7" w:rsidRPr="00F3282B" w:rsidRDefault="00C056C7" w:rsidP="00C056C7">
      <w:pPr>
        <w:rPr>
          <w:rFonts w:ascii="Times New Roman" w:hAnsi="Times New Roman" w:cs="Times New Roman"/>
          <w:b/>
          <w:sz w:val="24"/>
          <w:szCs w:val="24"/>
          <w:lang w:val="fr-FR"/>
        </w:rPr>
      </w:pPr>
      <w:r w:rsidRPr="00F3282B">
        <w:rPr>
          <w:rFonts w:ascii="Times New Roman" w:hAnsi="Times New Roman" w:cs="Times New Roman"/>
          <w:b/>
          <w:sz w:val="24"/>
          <w:szCs w:val="24"/>
          <w:lang w:val="fr-FR"/>
        </w:rPr>
        <w:t xml:space="preserve">Course Code: </w:t>
      </w:r>
      <w:r w:rsidR="0033057D" w:rsidRPr="00F3282B">
        <w:rPr>
          <w:rFonts w:ascii="Times New Roman" w:hAnsi="Times New Roman" w:cs="Times New Roman"/>
          <w:b/>
          <w:bCs w:val="0"/>
          <w:sz w:val="22"/>
          <w:szCs w:val="22"/>
        </w:rPr>
        <w:t>16</w:t>
      </w:r>
      <w:r w:rsidRPr="00F3282B">
        <w:rPr>
          <w:rFonts w:ascii="Times New Roman" w:hAnsi="Times New Roman" w:cs="Times New Roman"/>
          <w:b/>
          <w:bCs w:val="0"/>
          <w:sz w:val="22"/>
          <w:szCs w:val="22"/>
        </w:rPr>
        <w:t>CS3</w:t>
      </w:r>
      <w:r w:rsidR="006579C0" w:rsidRPr="00F3282B">
        <w:rPr>
          <w:rFonts w:ascii="Times New Roman" w:hAnsi="Times New Roman" w:cs="Times New Roman"/>
          <w:b/>
          <w:bCs w:val="0"/>
          <w:sz w:val="22"/>
          <w:szCs w:val="22"/>
        </w:rPr>
        <w:t>4</w:t>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p>
    <w:p w:rsidR="00C056C7" w:rsidRPr="00F3282B" w:rsidRDefault="00C056C7" w:rsidP="00C056C7">
      <w:pPr>
        <w:rPr>
          <w:rFonts w:ascii="Times New Roman" w:hAnsi="Times New Roman" w:cs="Times New Roman"/>
          <w:b/>
          <w:sz w:val="24"/>
          <w:szCs w:val="24"/>
          <w:lang w:val="fr-FR"/>
        </w:rPr>
      </w:pPr>
      <w:proofErr w:type="spellStart"/>
      <w:r w:rsidRPr="00F3282B">
        <w:rPr>
          <w:rFonts w:ascii="Times New Roman" w:hAnsi="Times New Roman" w:cs="Times New Roman"/>
          <w:b/>
          <w:sz w:val="24"/>
          <w:szCs w:val="24"/>
          <w:lang w:val="fr-FR"/>
        </w:rPr>
        <w:t>Hrs</w:t>
      </w:r>
      <w:proofErr w:type="spellEnd"/>
      <w:r w:rsidRPr="00F3282B">
        <w:rPr>
          <w:rFonts w:ascii="Times New Roman" w:hAnsi="Times New Roman" w:cs="Times New Roman"/>
          <w:b/>
          <w:sz w:val="24"/>
          <w:szCs w:val="24"/>
          <w:lang w:val="fr-FR"/>
        </w:rPr>
        <w:t>/</w:t>
      </w:r>
      <w:proofErr w:type="spellStart"/>
      <w:r w:rsidRPr="00F3282B">
        <w:rPr>
          <w:rFonts w:ascii="Times New Roman" w:hAnsi="Times New Roman" w:cs="Times New Roman"/>
          <w:b/>
          <w:sz w:val="24"/>
          <w:szCs w:val="24"/>
          <w:lang w:val="fr-FR"/>
        </w:rPr>
        <w:t>Week</w:t>
      </w:r>
      <w:proofErr w:type="spellEnd"/>
      <w:r w:rsidRPr="00F3282B">
        <w:rPr>
          <w:rFonts w:ascii="Times New Roman" w:hAnsi="Times New Roman" w:cs="Times New Roman"/>
          <w:b/>
          <w:sz w:val="24"/>
          <w:szCs w:val="24"/>
          <w:lang w:val="fr-FR"/>
        </w:rPr>
        <w:t xml:space="preserve"> L-T-P-S: </w:t>
      </w:r>
      <w:r w:rsidR="006579C0" w:rsidRPr="00F3282B">
        <w:rPr>
          <w:rFonts w:ascii="Times New Roman" w:hAnsi="Times New Roman" w:cs="Times New Roman"/>
          <w:b/>
          <w:sz w:val="24"/>
          <w:szCs w:val="24"/>
          <w:lang w:val="fr-FR"/>
        </w:rPr>
        <w:t>3</w:t>
      </w:r>
      <w:r w:rsidRPr="00F3282B">
        <w:rPr>
          <w:rFonts w:ascii="Times New Roman" w:hAnsi="Times New Roman" w:cs="Times New Roman"/>
          <w:b/>
          <w:sz w:val="24"/>
          <w:szCs w:val="24"/>
          <w:lang w:val="fr-FR"/>
        </w:rPr>
        <w:t>-</w:t>
      </w:r>
      <w:r w:rsidR="0033057D" w:rsidRPr="00F3282B">
        <w:rPr>
          <w:rFonts w:ascii="Times New Roman" w:hAnsi="Times New Roman" w:cs="Times New Roman"/>
          <w:b/>
          <w:sz w:val="24"/>
          <w:szCs w:val="24"/>
          <w:lang w:val="fr-FR"/>
        </w:rPr>
        <w:t>0</w:t>
      </w:r>
      <w:r w:rsidRPr="00F3282B">
        <w:rPr>
          <w:rFonts w:ascii="Times New Roman" w:hAnsi="Times New Roman" w:cs="Times New Roman"/>
          <w:b/>
          <w:sz w:val="24"/>
          <w:szCs w:val="24"/>
          <w:lang w:val="fr-FR"/>
        </w:rPr>
        <w:t>-</w:t>
      </w:r>
      <w:r w:rsidR="006579C0" w:rsidRPr="00F3282B">
        <w:rPr>
          <w:rFonts w:ascii="Times New Roman" w:hAnsi="Times New Roman" w:cs="Times New Roman"/>
          <w:b/>
          <w:sz w:val="24"/>
          <w:szCs w:val="24"/>
          <w:lang w:val="fr-FR"/>
        </w:rPr>
        <w:t>1</w:t>
      </w:r>
      <w:r w:rsidR="0033057D" w:rsidRPr="00F3282B">
        <w:rPr>
          <w:rFonts w:ascii="Times New Roman" w:hAnsi="Times New Roman" w:cs="Times New Roman"/>
          <w:b/>
          <w:sz w:val="24"/>
          <w:szCs w:val="24"/>
          <w:lang w:val="fr-FR"/>
        </w:rPr>
        <w:t>-1</w:t>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lang w:val="fr-FR"/>
        </w:rPr>
        <w:tab/>
      </w:r>
      <w:r w:rsidRPr="00F3282B">
        <w:rPr>
          <w:rFonts w:ascii="Times New Roman" w:hAnsi="Times New Roman" w:cs="Times New Roman"/>
          <w:b/>
          <w:sz w:val="24"/>
          <w:szCs w:val="24"/>
        </w:rPr>
        <w:t>CIE: 100 marks</w:t>
      </w:r>
    </w:p>
    <w:p w:rsidR="00C056C7" w:rsidRPr="00F3282B" w:rsidRDefault="00C056C7" w:rsidP="00C056C7">
      <w:pPr>
        <w:rPr>
          <w:rFonts w:ascii="Times New Roman" w:hAnsi="Times New Roman" w:cs="Times New Roman"/>
          <w:b/>
          <w:sz w:val="24"/>
          <w:szCs w:val="24"/>
        </w:rPr>
      </w:pPr>
      <w:r w:rsidRPr="00F3282B">
        <w:rPr>
          <w:rFonts w:ascii="Times New Roman" w:hAnsi="Times New Roman" w:cs="Times New Roman"/>
          <w:b/>
          <w:sz w:val="24"/>
          <w:szCs w:val="24"/>
        </w:rPr>
        <w:t>Teaching Hours:</w:t>
      </w:r>
      <w:r w:rsidR="006579C0" w:rsidRPr="00F3282B">
        <w:rPr>
          <w:rFonts w:ascii="Times New Roman" w:hAnsi="Times New Roman" w:cs="Times New Roman"/>
          <w:b/>
          <w:sz w:val="24"/>
          <w:szCs w:val="24"/>
        </w:rPr>
        <w:t xml:space="preserve"> 36</w:t>
      </w:r>
      <w:r w:rsidRPr="00F3282B">
        <w:rPr>
          <w:rFonts w:ascii="Times New Roman" w:hAnsi="Times New Roman" w:cs="Times New Roman"/>
          <w:b/>
          <w:sz w:val="24"/>
          <w:szCs w:val="24"/>
        </w:rPr>
        <w:t xml:space="preserve"> </w:t>
      </w:r>
      <w:proofErr w:type="spellStart"/>
      <w:r w:rsidRPr="00F3282B">
        <w:rPr>
          <w:rFonts w:ascii="Times New Roman" w:hAnsi="Times New Roman" w:cs="Times New Roman"/>
          <w:b/>
          <w:sz w:val="24"/>
          <w:szCs w:val="24"/>
        </w:rPr>
        <w:t>Hrs</w:t>
      </w:r>
      <w:proofErr w:type="spellEnd"/>
      <w:r w:rsidRPr="00F3282B">
        <w:rPr>
          <w:rFonts w:ascii="Times New Roman" w:hAnsi="Times New Roman" w:cs="Times New Roman"/>
          <w:b/>
          <w:sz w:val="24"/>
          <w:szCs w:val="24"/>
        </w:rPr>
        <w:tab/>
      </w:r>
      <w:r w:rsidRPr="00F3282B">
        <w:rPr>
          <w:rFonts w:ascii="Times New Roman" w:hAnsi="Times New Roman" w:cs="Times New Roman"/>
          <w:b/>
          <w:sz w:val="24"/>
          <w:szCs w:val="24"/>
        </w:rPr>
        <w:tab/>
      </w:r>
      <w:r w:rsidRPr="00F3282B">
        <w:rPr>
          <w:rFonts w:ascii="Times New Roman" w:hAnsi="Times New Roman" w:cs="Times New Roman"/>
          <w:b/>
          <w:sz w:val="24"/>
          <w:szCs w:val="24"/>
        </w:rPr>
        <w:tab/>
      </w:r>
      <w:r w:rsidR="006014ED" w:rsidRPr="00F3282B">
        <w:rPr>
          <w:rFonts w:ascii="Times New Roman" w:hAnsi="Times New Roman" w:cs="Times New Roman"/>
          <w:b/>
          <w:sz w:val="24"/>
          <w:szCs w:val="24"/>
        </w:rPr>
        <w:t>PART A</w:t>
      </w:r>
      <w:r w:rsidRPr="00F3282B">
        <w:rPr>
          <w:rFonts w:ascii="Times New Roman" w:hAnsi="Times New Roman" w:cs="Times New Roman"/>
          <w:b/>
          <w:sz w:val="24"/>
          <w:szCs w:val="24"/>
        </w:rPr>
        <w:tab/>
      </w:r>
      <w:r w:rsidRPr="00F3282B">
        <w:rPr>
          <w:rFonts w:ascii="Times New Roman" w:hAnsi="Times New Roman" w:cs="Times New Roman"/>
          <w:b/>
          <w:sz w:val="24"/>
          <w:szCs w:val="24"/>
        </w:rPr>
        <w:tab/>
      </w:r>
      <w:r w:rsidRPr="00F3282B">
        <w:rPr>
          <w:rFonts w:ascii="Times New Roman" w:hAnsi="Times New Roman" w:cs="Times New Roman"/>
          <w:b/>
          <w:sz w:val="24"/>
          <w:szCs w:val="24"/>
        </w:rPr>
        <w:tab/>
        <w:t>SEE: 100 marks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7817"/>
        <w:gridCol w:w="1217"/>
      </w:tblGrid>
      <w:tr w:rsidR="00E1701D" w:rsidRPr="00F3282B" w:rsidTr="00240697">
        <w:tc>
          <w:tcPr>
            <w:tcW w:w="64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p>
        </w:tc>
        <w:tc>
          <w:tcPr>
            <w:tcW w:w="7830" w:type="dxa"/>
            <w:shd w:val="clear" w:color="auto" w:fill="auto"/>
          </w:tcPr>
          <w:p w:rsidR="00C056C7" w:rsidRPr="00F3282B" w:rsidRDefault="00C056C7" w:rsidP="00B406EE">
            <w:pPr>
              <w:widowControl w:val="0"/>
              <w:jc w:val="center"/>
              <w:rPr>
                <w:rFonts w:ascii="Times New Roman" w:eastAsia="Calibri" w:hAnsi="Times New Roman" w:cs="Times New Roman"/>
                <w:b/>
                <w:sz w:val="24"/>
                <w:szCs w:val="24"/>
              </w:rPr>
            </w:pPr>
            <w:r w:rsidRPr="00F3282B">
              <w:rPr>
                <w:rFonts w:ascii="Times New Roman" w:eastAsia="Calibri" w:hAnsi="Times New Roman" w:cs="Times New Roman"/>
                <w:b/>
                <w:sz w:val="24"/>
                <w:szCs w:val="24"/>
              </w:rPr>
              <w:t>UNIT-I</w:t>
            </w:r>
          </w:p>
        </w:tc>
        <w:tc>
          <w:tcPr>
            <w:tcW w:w="109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Hours</w:t>
            </w:r>
          </w:p>
        </w:tc>
      </w:tr>
      <w:tr w:rsidR="00E1701D" w:rsidRPr="00F3282B" w:rsidTr="00240697">
        <w:tc>
          <w:tcPr>
            <w:tcW w:w="64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1</w:t>
            </w:r>
          </w:p>
        </w:tc>
        <w:tc>
          <w:tcPr>
            <w:tcW w:w="7830" w:type="dxa"/>
            <w:shd w:val="clear" w:color="auto" w:fill="auto"/>
          </w:tcPr>
          <w:p w:rsidR="006579C0" w:rsidRPr="00F3282B" w:rsidRDefault="006579C0" w:rsidP="00AF4E79">
            <w:pPr>
              <w:widowControl w:val="0"/>
              <w:autoSpaceDE w:val="0"/>
              <w:autoSpaceDN w:val="0"/>
              <w:adjustRightInd w:val="0"/>
              <w:spacing w:line="239" w:lineRule="auto"/>
              <w:rPr>
                <w:rFonts w:ascii="Times New Roman" w:hAnsi="Times New Roman" w:cs="Times New Roman"/>
                <w:sz w:val="24"/>
                <w:szCs w:val="24"/>
              </w:rPr>
            </w:pPr>
            <w:r w:rsidRPr="00F3282B">
              <w:rPr>
                <w:rFonts w:ascii="Times New Roman" w:hAnsi="Times New Roman" w:cs="Times New Roman"/>
                <w:b/>
                <w:bCs w:val="0"/>
                <w:sz w:val="24"/>
                <w:szCs w:val="24"/>
              </w:rPr>
              <w:t>Simplification of Boolean Expressions:</w:t>
            </w:r>
          </w:p>
          <w:p w:rsidR="00C056C7" w:rsidRPr="00F3282B" w:rsidRDefault="006579C0" w:rsidP="006579C0">
            <w:pPr>
              <w:widowControl w:val="0"/>
              <w:spacing w:after="0"/>
              <w:rPr>
                <w:rFonts w:ascii="Times New Roman" w:eastAsia="Calibri" w:hAnsi="Times New Roman" w:cs="Times New Roman"/>
                <w:b/>
                <w:sz w:val="24"/>
                <w:szCs w:val="24"/>
              </w:rPr>
            </w:pPr>
            <w:proofErr w:type="spellStart"/>
            <w:r w:rsidRPr="00F3282B">
              <w:rPr>
                <w:rFonts w:ascii="Times New Roman" w:hAnsi="Times New Roman" w:cs="Times New Roman"/>
                <w:sz w:val="24"/>
                <w:szCs w:val="24"/>
              </w:rPr>
              <w:t>Karnaughs</w:t>
            </w:r>
            <w:proofErr w:type="spellEnd"/>
            <w:r w:rsidRPr="00F3282B">
              <w:rPr>
                <w:rFonts w:ascii="Times New Roman" w:hAnsi="Times New Roman" w:cs="Times New Roman"/>
                <w:sz w:val="24"/>
                <w:szCs w:val="24"/>
              </w:rPr>
              <w:t xml:space="preserve"> Map- Using </w:t>
            </w:r>
            <w:proofErr w:type="spellStart"/>
            <w:r w:rsidRPr="00F3282B">
              <w:rPr>
                <w:rFonts w:ascii="Times New Roman" w:hAnsi="Times New Roman" w:cs="Times New Roman"/>
                <w:sz w:val="24"/>
                <w:szCs w:val="24"/>
              </w:rPr>
              <w:t>Karnaugh</w:t>
            </w:r>
            <w:proofErr w:type="spellEnd"/>
            <w:r w:rsidRPr="00F3282B">
              <w:rPr>
                <w:rFonts w:ascii="Times New Roman" w:hAnsi="Times New Roman" w:cs="Times New Roman"/>
                <w:sz w:val="24"/>
                <w:szCs w:val="24"/>
              </w:rPr>
              <w:t xml:space="preserve"> Maps to obtain minimal Expressions for Complete Boolean functions, Minimal Expressions of Incomplete Boolean Expressions, The </w:t>
            </w:r>
            <w:proofErr w:type="spellStart"/>
            <w:r w:rsidRPr="00F3282B">
              <w:rPr>
                <w:rFonts w:ascii="Times New Roman" w:hAnsi="Times New Roman" w:cs="Times New Roman"/>
                <w:sz w:val="24"/>
                <w:szCs w:val="24"/>
              </w:rPr>
              <w:t>Quine</w:t>
            </w:r>
            <w:proofErr w:type="spellEnd"/>
            <w:r w:rsidRPr="00F3282B">
              <w:rPr>
                <w:rFonts w:ascii="Times New Roman" w:hAnsi="Times New Roman" w:cs="Times New Roman"/>
                <w:sz w:val="24"/>
                <w:szCs w:val="24"/>
              </w:rPr>
              <w:t xml:space="preserve"> MC-</w:t>
            </w:r>
            <w:proofErr w:type="spellStart"/>
            <w:r w:rsidRPr="00F3282B">
              <w:rPr>
                <w:rFonts w:ascii="Times New Roman" w:hAnsi="Times New Roman" w:cs="Times New Roman"/>
                <w:sz w:val="24"/>
                <w:szCs w:val="24"/>
              </w:rPr>
              <w:t>Cluskey</w:t>
            </w:r>
            <w:proofErr w:type="spellEnd"/>
            <w:r w:rsidRPr="00F3282B">
              <w:rPr>
                <w:rFonts w:ascii="Times New Roman" w:hAnsi="Times New Roman" w:cs="Times New Roman"/>
                <w:sz w:val="24"/>
                <w:szCs w:val="24"/>
              </w:rPr>
              <w:t xml:space="preserve"> Method of Generating Prime </w:t>
            </w:r>
            <w:proofErr w:type="spellStart"/>
            <w:r w:rsidRPr="00F3282B">
              <w:rPr>
                <w:rFonts w:ascii="Times New Roman" w:hAnsi="Times New Roman" w:cs="Times New Roman"/>
                <w:sz w:val="24"/>
                <w:szCs w:val="24"/>
              </w:rPr>
              <w:t>implicants</w:t>
            </w:r>
            <w:proofErr w:type="spellEnd"/>
            <w:r w:rsidRPr="00F3282B">
              <w:rPr>
                <w:rFonts w:ascii="Times New Roman" w:hAnsi="Times New Roman" w:cs="Times New Roman"/>
                <w:sz w:val="24"/>
                <w:szCs w:val="24"/>
              </w:rPr>
              <w:t xml:space="preserve"> and Prime </w:t>
            </w:r>
            <w:r w:rsidR="00AF4E79" w:rsidRPr="00F3282B">
              <w:rPr>
                <w:rFonts w:ascii="Times New Roman" w:hAnsi="Times New Roman" w:cs="Times New Roman"/>
                <w:sz w:val="24"/>
                <w:szCs w:val="24"/>
              </w:rPr>
              <w:t>implicates</w:t>
            </w:r>
            <w:r w:rsidRPr="00F3282B">
              <w:rPr>
                <w:rFonts w:ascii="Times New Roman" w:hAnsi="Times New Roman" w:cs="Times New Roman"/>
                <w:sz w:val="24"/>
                <w:szCs w:val="24"/>
              </w:rPr>
              <w:t xml:space="preserve"> Prime-</w:t>
            </w:r>
            <w:proofErr w:type="spellStart"/>
            <w:r w:rsidRPr="00F3282B">
              <w:rPr>
                <w:rFonts w:ascii="Times New Roman" w:hAnsi="Times New Roman" w:cs="Times New Roman"/>
                <w:sz w:val="24"/>
                <w:szCs w:val="24"/>
              </w:rPr>
              <w:t>Implicant</w:t>
            </w:r>
            <w:proofErr w:type="spellEnd"/>
            <w:r w:rsidRPr="00F3282B">
              <w:rPr>
                <w:rFonts w:ascii="Times New Roman" w:hAnsi="Times New Roman" w:cs="Times New Roman"/>
                <w:sz w:val="24"/>
                <w:szCs w:val="24"/>
              </w:rPr>
              <w:t xml:space="preserve"> / Prime-Implicate, VEM Technique (up to 4 variables).</w:t>
            </w:r>
          </w:p>
        </w:tc>
        <w:tc>
          <w:tcPr>
            <w:tcW w:w="1098" w:type="dxa"/>
            <w:shd w:val="clear" w:color="auto" w:fill="auto"/>
          </w:tcPr>
          <w:p w:rsidR="00C056C7" w:rsidRPr="00F3282B" w:rsidRDefault="003E05FA"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5</w:t>
            </w:r>
            <w:r w:rsidR="00C056C7" w:rsidRPr="00F3282B">
              <w:rPr>
                <w:rFonts w:ascii="Times New Roman" w:eastAsia="Calibri" w:hAnsi="Times New Roman" w:cs="Times New Roman"/>
                <w:b/>
                <w:sz w:val="24"/>
                <w:szCs w:val="24"/>
              </w:rPr>
              <w:t xml:space="preserve"> </w:t>
            </w:r>
            <w:proofErr w:type="spellStart"/>
            <w:r w:rsidR="00C056C7" w:rsidRPr="00F3282B">
              <w:rPr>
                <w:rFonts w:ascii="Times New Roman" w:eastAsia="Calibri" w:hAnsi="Times New Roman" w:cs="Times New Roman"/>
                <w:b/>
                <w:sz w:val="24"/>
                <w:szCs w:val="24"/>
              </w:rPr>
              <w:t>Hrs</w:t>
            </w:r>
            <w:proofErr w:type="spellEnd"/>
          </w:p>
        </w:tc>
      </w:tr>
      <w:tr w:rsidR="00E1701D" w:rsidRPr="00F3282B" w:rsidTr="00240697">
        <w:tc>
          <w:tcPr>
            <w:tcW w:w="64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2.</w:t>
            </w:r>
          </w:p>
        </w:tc>
        <w:tc>
          <w:tcPr>
            <w:tcW w:w="7830" w:type="dxa"/>
            <w:shd w:val="clear" w:color="auto" w:fill="auto"/>
          </w:tcPr>
          <w:p w:rsidR="00AF4E79" w:rsidRPr="00F3282B" w:rsidRDefault="006579C0" w:rsidP="00AF4E79">
            <w:pPr>
              <w:widowControl w:val="0"/>
              <w:autoSpaceDE w:val="0"/>
              <w:autoSpaceDN w:val="0"/>
              <w:adjustRightInd w:val="0"/>
              <w:spacing w:line="239" w:lineRule="auto"/>
              <w:rPr>
                <w:rFonts w:ascii="Times New Roman" w:hAnsi="Times New Roman" w:cs="Times New Roman"/>
                <w:b/>
                <w:bCs w:val="0"/>
                <w:sz w:val="24"/>
                <w:szCs w:val="24"/>
              </w:rPr>
            </w:pPr>
            <w:r w:rsidRPr="00F3282B">
              <w:rPr>
                <w:rFonts w:ascii="Times New Roman" w:hAnsi="Times New Roman" w:cs="Times New Roman"/>
                <w:b/>
                <w:bCs w:val="0"/>
                <w:sz w:val="24"/>
                <w:szCs w:val="24"/>
              </w:rPr>
              <w:t>Logic Families:</w:t>
            </w:r>
          </w:p>
          <w:p w:rsidR="00C056C7" w:rsidRPr="00F3282B" w:rsidRDefault="006579C0" w:rsidP="00AF4E79">
            <w:pPr>
              <w:widowControl w:val="0"/>
              <w:autoSpaceDE w:val="0"/>
              <w:autoSpaceDN w:val="0"/>
              <w:adjustRightInd w:val="0"/>
              <w:spacing w:line="239" w:lineRule="auto"/>
              <w:rPr>
                <w:rFonts w:ascii="Times New Roman" w:eastAsia="Calibri" w:hAnsi="Times New Roman" w:cs="Times New Roman"/>
                <w:b/>
                <w:sz w:val="24"/>
                <w:szCs w:val="24"/>
              </w:rPr>
            </w:pPr>
            <w:r w:rsidRPr="00F3282B">
              <w:rPr>
                <w:rFonts w:ascii="Times New Roman" w:hAnsi="Times New Roman" w:cs="Times New Roman"/>
                <w:sz w:val="24"/>
                <w:szCs w:val="24"/>
              </w:rPr>
              <w:t xml:space="preserve">Transistor </w:t>
            </w:r>
            <w:proofErr w:type="spellStart"/>
            <w:r w:rsidRPr="00F3282B">
              <w:rPr>
                <w:rFonts w:ascii="Times New Roman" w:hAnsi="Times New Roman" w:cs="Times New Roman"/>
                <w:sz w:val="24"/>
                <w:szCs w:val="24"/>
              </w:rPr>
              <w:t>Transistor</w:t>
            </w:r>
            <w:proofErr w:type="spellEnd"/>
            <w:r w:rsidRPr="00F3282B">
              <w:rPr>
                <w:rFonts w:ascii="Times New Roman" w:hAnsi="Times New Roman" w:cs="Times New Roman"/>
                <w:sz w:val="24"/>
                <w:szCs w:val="24"/>
              </w:rPr>
              <w:t xml:space="preserve"> Logic (TTL), Static and dynamic hazards in logic circuits</w:t>
            </w:r>
          </w:p>
        </w:tc>
        <w:tc>
          <w:tcPr>
            <w:tcW w:w="1098" w:type="dxa"/>
            <w:shd w:val="clear" w:color="auto" w:fill="auto"/>
          </w:tcPr>
          <w:p w:rsidR="00C056C7" w:rsidRPr="00F3282B" w:rsidRDefault="006579C0"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3</w:t>
            </w:r>
            <w:r w:rsidR="00C056C7" w:rsidRPr="00F3282B">
              <w:rPr>
                <w:rFonts w:ascii="Times New Roman" w:eastAsia="Calibri" w:hAnsi="Times New Roman" w:cs="Times New Roman"/>
                <w:b/>
                <w:sz w:val="24"/>
                <w:szCs w:val="24"/>
              </w:rPr>
              <w:t xml:space="preserve"> </w:t>
            </w:r>
            <w:proofErr w:type="spellStart"/>
            <w:r w:rsidR="00C056C7" w:rsidRPr="00F3282B">
              <w:rPr>
                <w:rFonts w:ascii="Times New Roman" w:eastAsia="Calibri" w:hAnsi="Times New Roman" w:cs="Times New Roman"/>
                <w:b/>
                <w:sz w:val="24"/>
                <w:szCs w:val="24"/>
              </w:rPr>
              <w:t>Hrs</w:t>
            </w:r>
            <w:proofErr w:type="spellEnd"/>
          </w:p>
        </w:tc>
      </w:tr>
      <w:tr w:rsidR="00E1701D" w:rsidRPr="00F3282B" w:rsidTr="00240697">
        <w:tc>
          <w:tcPr>
            <w:tcW w:w="64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p>
        </w:tc>
        <w:tc>
          <w:tcPr>
            <w:tcW w:w="7830" w:type="dxa"/>
            <w:shd w:val="clear" w:color="auto" w:fill="auto"/>
          </w:tcPr>
          <w:p w:rsidR="00C056C7" w:rsidRPr="00F3282B" w:rsidRDefault="00C056C7" w:rsidP="00B406EE">
            <w:pPr>
              <w:widowControl w:val="0"/>
              <w:tabs>
                <w:tab w:val="left" w:pos="360"/>
              </w:tabs>
              <w:ind w:left="360" w:hanging="360"/>
              <w:jc w:val="center"/>
              <w:rPr>
                <w:rFonts w:ascii="Times New Roman" w:eastAsia="Calibri" w:hAnsi="Times New Roman" w:cs="Times New Roman"/>
                <w:b/>
                <w:sz w:val="24"/>
                <w:szCs w:val="24"/>
              </w:rPr>
            </w:pPr>
            <w:r w:rsidRPr="00F3282B">
              <w:rPr>
                <w:rFonts w:ascii="Times New Roman" w:eastAsia="Calibri" w:hAnsi="Times New Roman" w:cs="Times New Roman"/>
                <w:b/>
                <w:sz w:val="24"/>
                <w:szCs w:val="24"/>
              </w:rPr>
              <w:t>UNIT-II</w:t>
            </w:r>
          </w:p>
        </w:tc>
        <w:tc>
          <w:tcPr>
            <w:tcW w:w="109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p>
        </w:tc>
      </w:tr>
      <w:tr w:rsidR="00E1701D" w:rsidRPr="00F3282B" w:rsidTr="00240697">
        <w:tc>
          <w:tcPr>
            <w:tcW w:w="64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3.</w:t>
            </w:r>
          </w:p>
        </w:tc>
        <w:tc>
          <w:tcPr>
            <w:tcW w:w="7830" w:type="dxa"/>
            <w:shd w:val="clear" w:color="auto" w:fill="auto"/>
          </w:tcPr>
          <w:p w:rsidR="00AF4E79" w:rsidRPr="00F3282B" w:rsidRDefault="006579C0" w:rsidP="00AF4E79">
            <w:pPr>
              <w:widowControl w:val="0"/>
              <w:overflowPunct w:val="0"/>
              <w:autoSpaceDE w:val="0"/>
              <w:autoSpaceDN w:val="0"/>
              <w:adjustRightInd w:val="0"/>
              <w:spacing w:line="239" w:lineRule="auto"/>
              <w:ind w:right="140"/>
              <w:rPr>
                <w:rFonts w:ascii="Times New Roman" w:hAnsi="Times New Roman" w:cs="Times New Roman"/>
                <w:b/>
                <w:bCs w:val="0"/>
                <w:sz w:val="24"/>
                <w:szCs w:val="24"/>
              </w:rPr>
            </w:pPr>
            <w:r w:rsidRPr="00F3282B">
              <w:rPr>
                <w:rFonts w:ascii="Times New Roman" w:hAnsi="Times New Roman" w:cs="Times New Roman"/>
                <w:b/>
                <w:bCs w:val="0"/>
                <w:sz w:val="24"/>
                <w:szCs w:val="24"/>
              </w:rPr>
              <w:t>Logic Design with MSI Components and Programmable Logic Devices(PLD’s):</w:t>
            </w:r>
          </w:p>
          <w:p w:rsidR="00C056C7" w:rsidRPr="00F3282B" w:rsidRDefault="006579C0" w:rsidP="00AF4E79">
            <w:pPr>
              <w:widowControl w:val="0"/>
              <w:overflowPunct w:val="0"/>
              <w:autoSpaceDE w:val="0"/>
              <w:autoSpaceDN w:val="0"/>
              <w:adjustRightInd w:val="0"/>
              <w:spacing w:line="239" w:lineRule="auto"/>
              <w:ind w:right="140"/>
              <w:rPr>
                <w:rFonts w:ascii="Times New Roman" w:eastAsia="Calibri" w:hAnsi="Times New Roman" w:cs="Times New Roman"/>
                <w:sz w:val="24"/>
                <w:szCs w:val="24"/>
              </w:rPr>
            </w:pPr>
            <w:r w:rsidRPr="00F3282B">
              <w:rPr>
                <w:rFonts w:ascii="Times New Roman" w:hAnsi="Times New Roman" w:cs="Times New Roman"/>
                <w:sz w:val="24"/>
                <w:szCs w:val="24"/>
              </w:rPr>
              <w:t xml:space="preserve">Binary Adders, </w:t>
            </w:r>
            <w:proofErr w:type="spellStart"/>
            <w:r w:rsidRPr="00F3282B">
              <w:rPr>
                <w:rFonts w:ascii="Times New Roman" w:hAnsi="Times New Roman" w:cs="Times New Roman"/>
                <w:sz w:val="24"/>
                <w:szCs w:val="24"/>
              </w:rPr>
              <w:t>Substractors</w:t>
            </w:r>
            <w:proofErr w:type="spellEnd"/>
            <w:r w:rsidRPr="00F3282B">
              <w:rPr>
                <w:rFonts w:ascii="Times New Roman" w:hAnsi="Times New Roman" w:cs="Times New Roman"/>
                <w:sz w:val="24"/>
                <w:szCs w:val="24"/>
              </w:rPr>
              <w:t>, Parallel Adders and Decimal Adders, Comparators, Decoders, Encoders, Multiplexers, Programmable Logic Devices.</w:t>
            </w:r>
          </w:p>
        </w:tc>
        <w:tc>
          <w:tcPr>
            <w:tcW w:w="1098" w:type="dxa"/>
            <w:shd w:val="clear" w:color="auto" w:fill="auto"/>
          </w:tcPr>
          <w:p w:rsidR="00C056C7" w:rsidRPr="00F3282B" w:rsidRDefault="00AD08D0"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8</w:t>
            </w:r>
            <w:r w:rsidR="00C056C7" w:rsidRPr="00F3282B">
              <w:rPr>
                <w:rFonts w:ascii="Times New Roman" w:eastAsia="Calibri" w:hAnsi="Times New Roman" w:cs="Times New Roman"/>
                <w:b/>
                <w:sz w:val="24"/>
                <w:szCs w:val="24"/>
              </w:rPr>
              <w:t xml:space="preserve"> </w:t>
            </w:r>
            <w:proofErr w:type="spellStart"/>
            <w:r w:rsidR="00C056C7" w:rsidRPr="00F3282B">
              <w:rPr>
                <w:rFonts w:ascii="Times New Roman" w:eastAsia="Calibri" w:hAnsi="Times New Roman" w:cs="Times New Roman"/>
                <w:b/>
                <w:sz w:val="24"/>
                <w:szCs w:val="24"/>
              </w:rPr>
              <w:t>Hrs</w:t>
            </w:r>
            <w:proofErr w:type="spellEnd"/>
          </w:p>
        </w:tc>
      </w:tr>
      <w:tr w:rsidR="00E1701D" w:rsidRPr="00F3282B" w:rsidTr="00240697">
        <w:tc>
          <w:tcPr>
            <w:tcW w:w="64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p>
        </w:tc>
        <w:tc>
          <w:tcPr>
            <w:tcW w:w="7830" w:type="dxa"/>
            <w:shd w:val="clear" w:color="auto" w:fill="auto"/>
          </w:tcPr>
          <w:p w:rsidR="00C056C7" w:rsidRPr="00F3282B" w:rsidRDefault="00C056C7" w:rsidP="00B406EE">
            <w:pPr>
              <w:widowControl w:val="0"/>
              <w:tabs>
                <w:tab w:val="left" w:pos="360"/>
              </w:tabs>
              <w:ind w:left="360" w:hanging="360"/>
              <w:jc w:val="center"/>
              <w:rPr>
                <w:rFonts w:ascii="Times New Roman" w:eastAsia="Calibri" w:hAnsi="Times New Roman" w:cs="Times New Roman"/>
                <w:b/>
                <w:sz w:val="24"/>
                <w:szCs w:val="24"/>
              </w:rPr>
            </w:pPr>
            <w:r w:rsidRPr="00F3282B">
              <w:rPr>
                <w:rFonts w:ascii="Times New Roman" w:eastAsia="Calibri" w:hAnsi="Times New Roman" w:cs="Times New Roman"/>
                <w:b/>
                <w:sz w:val="24"/>
                <w:szCs w:val="24"/>
              </w:rPr>
              <w:t>UNIT-III</w:t>
            </w:r>
          </w:p>
        </w:tc>
        <w:tc>
          <w:tcPr>
            <w:tcW w:w="109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p>
        </w:tc>
      </w:tr>
      <w:tr w:rsidR="00E1701D" w:rsidRPr="00F3282B" w:rsidTr="00240697">
        <w:tc>
          <w:tcPr>
            <w:tcW w:w="648" w:type="dxa"/>
            <w:shd w:val="clear" w:color="auto" w:fill="auto"/>
          </w:tcPr>
          <w:p w:rsidR="00C056C7" w:rsidRPr="00F3282B" w:rsidRDefault="006579C0"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4.</w:t>
            </w:r>
          </w:p>
        </w:tc>
        <w:tc>
          <w:tcPr>
            <w:tcW w:w="7830" w:type="dxa"/>
            <w:shd w:val="clear" w:color="auto" w:fill="auto"/>
          </w:tcPr>
          <w:p w:rsidR="00AF4E79" w:rsidRPr="00F3282B" w:rsidRDefault="006579C0" w:rsidP="00AF4E79">
            <w:pPr>
              <w:widowControl w:val="0"/>
              <w:autoSpaceDE w:val="0"/>
              <w:autoSpaceDN w:val="0"/>
              <w:adjustRightInd w:val="0"/>
              <w:spacing w:line="239" w:lineRule="auto"/>
              <w:rPr>
                <w:rFonts w:ascii="Times New Roman" w:hAnsi="Times New Roman" w:cs="Times New Roman"/>
                <w:b/>
                <w:bCs w:val="0"/>
                <w:sz w:val="24"/>
                <w:szCs w:val="24"/>
              </w:rPr>
            </w:pPr>
            <w:r w:rsidRPr="00F3282B">
              <w:rPr>
                <w:rFonts w:ascii="Times New Roman" w:hAnsi="Times New Roman" w:cs="Times New Roman"/>
                <w:b/>
                <w:bCs w:val="0"/>
                <w:sz w:val="24"/>
                <w:szCs w:val="24"/>
              </w:rPr>
              <w:t>Flip-Flops and Applications:</w:t>
            </w:r>
          </w:p>
          <w:p w:rsidR="00C056C7" w:rsidRPr="00F3282B" w:rsidRDefault="006579C0" w:rsidP="00AF4E79">
            <w:pPr>
              <w:widowControl w:val="0"/>
              <w:autoSpaceDE w:val="0"/>
              <w:autoSpaceDN w:val="0"/>
              <w:adjustRightInd w:val="0"/>
              <w:spacing w:line="239" w:lineRule="auto"/>
              <w:rPr>
                <w:rFonts w:ascii="Times New Roman" w:eastAsia="Calibri" w:hAnsi="Times New Roman" w:cs="Times New Roman"/>
                <w:b/>
                <w:sz w:val="24"/>
                <w:szCs w:val="24"/>
              </w:rPr>
            </w:pPr>
            <w:r w:rsidRPr="00F3282B">
              <w:rPr>
                <w:rFonts w:ascii="Times New Roman" w:hAnsi="Times New Roman" w:cs="Times New Roman"/>
                <w:sz w:val="24"/>
                <w:szCs w:val="24"/>
              </w:rPr>
              <w:t xml:space="preserve">The Basic </w:t>
            </w:r>
            <w:proofErr w:type="spellStart"/>
            <w:r w:rsidRPr="00F3282B">
              <w:rPr>
                <w:rFonts w:ascii="Times New Roman" w:hAnsi="Times New Roman" w:cs="Times New Roman"/>
                <w:sz w:val="24"/>
                <w:szCs w:val="24"/>
              </w:rPr>
              <w:t>Bistable</w:t>
            </w:r>
            <w:proofErr w:type="spellEnd"/>
            <w:r w:rsidRPr="00F3282B">
              <w:rPr>
                <w:rFonts w:ascii="Times New Roman" w:hAnsi="Times New Roman" w:cs="Times New Roman"/>
                <w:sz w:val="24"/>
                <w:szCs w:val="24"/>
              </w:rPr>
              <w:t xml:space="preserve"> Elements, Latches, Timing Considerations, Master-Slave Flip-Flops (Pulse-</w:t>
            </w:r>
            <w:proofErr w:type="spellStart"/>
            <w:r w:rsidRPr="00F3282B">
              <w:rPr>
                <w:rFonts w:ascii="Times New Roman" w:hAnsi="Times New Roman" w:cs="Times New Roman"/>
                <w:sz w:val="24"/>
                <w:szCs w:val="24"/>
              </w:rPr>
              <w:t>triggerred</w:t>
            </w:r>
            <w:proofErr w:type="spellEnd"/>
            <w:r w:rsidRPr="00F3282B">
              <w:rPr>
                <w:rFonts w:ascii="Times New Roman" w:hAnsi="Times New Roman" w:cs="Times New Roman"/>
                <w:sz w:val="24"/>
                <w:szCs w:val="24"/>
              </w:rPr>
              <w:t xml:space="preserve"> Flip-Flops), Edge – </w:t>
            </w:r>
            <w:proofErr w:type="spellStart"/>
            <w:r w:rsidRPr="00F3282B">
              <w:rPr>
                <w:rFonts w:ascii="Times New Roman" w:hAnsi="Times New Roman" w:cs="Times New Roman"/>
                <w:sz w:val="24"/>
                <w:szCs w:val="24"/>
              </w:rPr>
              <w:t>Triggerred</w:t>
            </w:r>
            <w:proofErr w:type="spellEnd"/>
            <w:r w:rsidRPr="00F3282B">
              <w:rPr>
                <w:rFonts w:ascii="Times New Roman" w:hAnsi="Times New Roman" w:cs="Times New Roman"/>
                <w:sz w:val="24"/>
                <w:szCs w:val="24"/>
              </w:rPr>
              <w:t xml:space="preserve"> Flip-Flops, Characteristics Equations, Registers- SISO,SIPO,PISO,PIPO and Universal Shift Register.</w:t>
            </w:r>
            <w:r w:rsidRPr="00F3282B">
              <w:rPr>
                <w:rStyle w:val="apple-tab-span"/>
                <w:rFonts w:ascii="Times New Roman" w:hAnsi="Times New Roman" w:cs="Times New Roman"/>
                <w:color w:val="000000"/>
                <w:sz w:val="24"/>
                <w:szCs w:val="24"/>
              </w:rPr>
              <w:tab/>
            </w:r>
            <w:r w:rsidRPr="00F3282B">
              <w:rPr>
                <w:rFonts w:ascii="Times New Roman" w:hAnsi="Times New Roman" w:cs="Times New Roman"/>
                <w:color w:val="000000"/>
                <w:sz w:val="24"/>
                <w:szCs w:val="24"/>
              </w:rPr>
              <w:t xml:space="preserve">     </w:t>
            </w:r>
          </w:p>
        </w:tc>
        <w:tc>
          <w:tcPr>
            <w:tcW w:w="1098" w:type="dxa"/>
            <w:shd w:val="clear" w:color="auto" w:fill="auto"/>
          </w:tcPr>
          <w:p w:rsidR="00C056C7" w:rsidRPr="00F3282B" w:rsidRDefault="003E05FA" w:rsidP="00B406EE">
            <w:pPr>
              <w:widowControl w:val="0"/>
              <w:tabs>
                <w:tab w:val="left" w:pos="360"/>
              </w:tabs>
              <w:ind w:left="360" w:hanging="360"/>
              <w:rPr>
                <w:rFonts w:ascii="Times New Roman" w:eastAsia="Calibri" w:hAnsi="Times New Roman" w:cs="Times New Roman"/>
                <w:sz w:val="24"/>
                <w:szCs w:val="24"/>
              </w:rPr>
            </w:pPr>
            <w:r w:rsidRPr="00F3282B">
              <w:rPr>
                <w:rFonts w:ascii="Times New Roman" w:eastAsia="Calibri" w:hAnsi="Times New Roman" w:cs="Times New Roman"/>
                <w:b/>
                <w:sz w:val="24"/>
                <w:szCs w:val="24"/>
              </w:rPr>
              <w:t>6</w:t>
            </w:r>
            <w:r w:rsidR="00C056C7" w:rsidRPr="00F3282B">
              <w:rPr>
                <w:rFonts w:ascii="Times New Roman" w:eastAsia="Calibri" w:hAnsi="Times New Roman" w:cs="Times New Roman"/>
                <w:b/>
                <w:sz w:val="24"/>
                <w:szCs w:val="24"/>
              </w:rPr>
              <w:t xml:space="preserve"> Hours</w:t>
            </w:r>
          </w:p>
          <w:p w:rsidR="00C056C7" w:rsidRPr="00F3282B" w:rsidRDefault="00C056C7" w:rsidP="00B406EE">
            <w:pPr>
              <w:widowControl w:val="0"/>
              <w:rPr>
                <w:rFonts w:ascii="Times New Roman" w:eastAsia="Calibri" w:hAnsi="Times New Roman" w:cs="Times New Roman"/>
                <w:b/>
                <w:sz w:val="24"/>
                <w:szCs w:val="24"/>
              </w:rPr>
            </w:pPr>
          </w:p>
        </w:tc>
      </w:tr>
      <w:tr w:rsidR="00E1701D" w:rsidRPr="00F3282B" w:rsidTr="00240697">
        <w:tc>
          <w:tcPr>
            <w:tcW w:w="64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p>
        </w:tc>
        <w:tc>
          <w:tcPr>
            <w:tcW w:w="7830" w:type="dxa"/>
            <w:shd w:val="clear" w:color="auto" w:fill="auto"/>
          </w:tcPr>
          <w:p w:rsidR="00C056C7" w:rsidRPr="00F3282B" w:rsidRDefault="00C056C7" w:rsidP="00B406EE">
            <w:pPr>
              <w:pStyle w:val="BodyText"/>
              <w:tabs>
                <w:tab w:val="left" w:pos="360"/>
              </w:tabs>
              <w:ind w:left="360" w:hanging="360"/>
              <w:jc w:val="center"/>
              <w:rPr>
                <w:rFonts w:ascii="Times New Roman" w:eastAsia="Calibri" w:hAnsi="Times New Roman" w:cs="Times New Roman"/>
                <w:b/>
                <w:sz w:val="24"/>
                <w:szCs w:val="24"/>
              </w:rPr>
            </w:pPr>
            <w:r w:rsidRPr="00F3282B">
              <w:rPr>
                <w:rFonts w:ascii="Times New Roman" w:eastAsia="Calibri" w:hAnsi="Times New Roman" w:cs="Times New Roman"/>
                <w:b/>
                <w:sz w:val="24"/>
                <w:szCs w:val="24"/>
              </w:rPr>
              <w:t>UNIT-IV</w:t>
            </w:r>
          </w:p>
        </w:tc>
        <w:tc>
          <w:tcPr>
            <w:tcW w:w="1098" w:type="dxa"/>
            <w:shd w:val="clear" w:color="auto" w:fill="auto"/>
          </w:tcPr>
          <w:p w:rsidR="00C056C7" w:rsidRPr="00F3282B" w:rsidRDefault="00C056C7" w:rsidP="00B406EE">
            <w:pPr>
              <w:pStyle w:val="BodyText"/>
              <w:tabs>
                <w:tab w:val="left" w:pos="360"/>
              </w:tabs>
              <w:ind w:left="360" w:hanging="360"/>
              <w:jc w:val="left"/>
              <w:rPr>
                <w:rFonts w:ascii="Times New Roman" w:eastAsia="Calibri" w:hAnsi="Times New Roman" w:cs="Times New Roman"/>
                <w:b/>
                <w:sz w:val="24"/>
                <w:szCs w:val="24"/>
              </w:rPr>
            </w:pPr>
          </w:p>
        </w:tc>
      </w:tr>
      <w:tr w:rsidR="00E1701D" w:rsidRPr="00F3282B" w:rsidTr="003F3F8E">
        <w:trPr>
          <w:trHeight w:val="1007"/>
        </w:trPr>
        <w:tc>
          <w:tcPr>
            <w:tcW w:w="648" w:type="dxa"/>
            <w:shd w:val="clear" w:color="auto" w:fill="auto"/>
          </w:tcPr>
          <w:p w:rsidR="00C056C7" w:rsidRPr="00F3282B" w:rsidRDefault="006579C0"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5.</w:t>
            </w:r>
          </w:p>
        </w:tc>
        <w:tc>
          <w:tcPr>
            <w:tcW w:w="7830" w:type="dxa"/>
            <w:shd w:val="clear" w:color="auto" w:fill="auto"/>
          </w:tcPr>
          <w:p w:rsidR="00AF4E79" w:rsidRPr="00F3282B" w:rsidRDefault="006579C0" w:rsidP="00AF4E79">
            <w:pPr>
              <w:pStyle w:val="NormalWeb"/>
              <w:spacing w:before="0" w:after="0"/>
              <w:rPr>
                <w:b/>
                <w:bCs/>
                <w:color w:val="000000"/>
                <w:lang w:val="en-IN"/>
              </w:rPr>
            </w:pPr>
            <w:r w:rsidRPr="00F3282B">
              <w:rPr>
                <w:b/>
                <w:bCs/>
                <w:color w:val="000000"/>
                <w:lang w:val="en-IN"/>
              </w:rPr>
              <w:t xml:space="preserve">Counters: </w:t>
            </w:r>
          </w:p>
          <w:p w:rsidR="00C056C7" w:rsidRPr="00F3282B" w:rsidRDefault="006579C0" w:rsidP="00AF4E79">
            <w:pPr>
              <w:pStyle w:val="NormalWeb"/>
              <w:spacing w:before="0" w:after="0"/>
              <w:rPr>
                <w:rFonts w:eastAsia="Calibri"/>
                <w:bCs/>
              </w:rPr>
            </w:pPr>
            <w:r w:rsidRPr="00F3282B">
              <w:t>Binary Ripple Counters, Synchronous Binary Counters, Counters based on Shift Registers, Design of Synchronous and Asynchronous Counters.</w:t>
            </w:r>
            <w:r w:rsidR="0034636F" w:rsidRPr="00F3282B">
              <w:rPr>
                <w:rFonts w:eastAsia="Calibri"/>
              </w:rPr>
              <w:t xml:space="preserve"> </w:t>
            </w:r>
          </w:p>
        </w:tc>
        <w:tc>
          <w:tcPr>
            <w:tcW w:w="1098" w:type="dxa"/>
            <w:shd w:val="clear" w:color="auto" w:fill="auto"/>
          </w:tcPr>
          <w:p w:rsidR="00C056C7" w:rsidRPr="00F3282B" w:rsidRDefault="003E05FA" w:rsidP="00B406EE">
            <w:pPr>
              <w:pStyle w:val="BodyText2"/>
              <w:tabs>
                <w:tab w:val="left" w:pos="360"/>
              </w:tabs>
              <w:spacing w:after="0" w:line="240" w:lineRule="auto"/>
              <w:ind w:left="360" w:hanging="360"/>
              <w:rPr>
                <w:rFonts w:ascii="Times New Roman" w:eastAsia="Calibri" w:hAnsi="Times New Roman"/>
                <w:b/>
                <w:sz w:val="24"/>
                <w:szCs w:val="24"/>
              </w:rPr>
            </w:pPr>
            <w:r w:rsidRPr="00F3282B">
              <w:rPr>
                <w:rFonts w:ascii="Times New Roman" w:eastAsia="Calibri" w:hAnsi="Times New Roman"/>
                <w:b/>
                <w:sz w:val="24"/>
                <w:szCs w:val="24"/>
                <w:lang w:val="en-US"/>
              </w:rPr>
              <w:t>5</w:t>
            </w:r>
            <w:r w:rsidR="00C056C7" w:rsidRPr="00F3282B">
              <w:rPr>
                <w:rFonts w:ascii="Times New Roman" w:eastAsia="Calibri" w:hAnsi="Times New Roman"/>
                <w:b/>
                <w:bCs w:val="0"/>
                <w:sz w:val="24"/>
                <w:szCs w:val="24"/>
              </w:rPr>
              <w:t xml:space="preserve"> Hours</w:t>
            </w:r>
          </w:p>
          <w:p w:rsidR="00C056C7" w:rsidRPr="00F3282B" w:rsidRDefault="00C056C7" w:rsidP="00B406EE">
            <w:pPr>
              <w:pStyle w:val="BodyText"/>
              <w:tabs>
                <w:tab w:val="left" w:pos="360"/>
              </w:tabs>
              <w:ind w:left="360" w:hanging="360"/>
              <w:jc w:val="left"/>
              <w:rPr>
                <w:rFonts w:ascii="Times New Roman" w:eastAsia="Calibri" w:hAnsi="Times New Roman" w:cs="Times New Roman"/>
                <w:b/>
                <w:sz w:val="24"/>
                <w:szCs w:val="24"/>
              </w:rPr>
            </w:pPr>
          </w:p>
        </w:tc>
      </w:tr>
      <w:tr w:rsidR="00E1701D" w:rsidRPr="00F3282B" w:rsidTr="00240697">
        <w:tc>
          <w:tcPr>
            <w:tcW w:w="648" w:type="dxa"/>
            <w:shd w:val="clear" w:color="auto" w:fill="auto"/>
          </w:tcPr>
          <w:p w:rsidR="00C056C7" w:rsidRPr="00F3282B" w:rsidRDefault="00C056C7" w:rsidP="00B406EE">
            <w:pPr>
              <w:widowControl w:val="0"/>
              <w:rPr>
                <w:rFonts w:ascii="Times New Roman" w:eastAsia="Calibri" w:hAnsi="Times New Roman" w:cs="Times New Roman"/>
                <w:b/>
                <w:sz w:val="24"/>
                <w:szCs w:val="24"/>
              </w:rPr>
            </w:pPr>
          </w:p>
        </w:tc>
        <w:tc>
          <w:tcPr>
            <w:tcW w:w="7830" w:type="dxa"/>
            <w:shd w:val="clear" w:color="auto" w:fill="auto"/>
          </w:tcPr>
          <w:p w:rsidR="00C056C7" w:rsidRPr="00F3282B" w:rsidRDefault="00C056C7" w:rsidP="00B406EE">
            <w:pPr>
              <w:pStyle w:val="BodyText2"/>
              <w:tabs>
                <w:tab w:val="left" w:pos="360"/>
              </w:tabs>
              <w:spacing w:after="0" w:line="240" w:lineRule="auto"/>
              <w:ind w:left="360" w:hanging="360"/>
              <w:jc w:val="center"/>
              <w:rPr>
                <w:rFonts w:ascii="Times New Roman" w:eastAsia="Calibri" w:hAnsi="Times New Roman"/>
                <w:b/>
                <w:bCs w:val="0"/>
                <w:sz w:val="24"/>
                <w:szCs w:val="24"/>
              </w:rPr>
            </w:pPr>
            <w:r w:rsidRPr="00F3282B">
              <w:rPr>
                <w:rFonts w:ascii="Times New Roman" w:eastAsia="Calibri" w:hAnsi="Times New Roman"/>
                <w:b/>
                <w:bCs w:val="0"/>
                <w:sz w:val="24"/>
                <w:szCs w:val="24"/>
              </w:rPr>
              <w:t>UNIT-V</w:t>
            </w:r>
          </w:p>
        </w:tc>
        <w:tc>
          <w:tcPr>
            <w:tcW w:w="1098" w:type="dxa"/>
            <w:shd w:val="clear" w:color="auto" w:fill="auto"/>
          </w:tcPr>
          <w:p w:rsidR="00C056C7" w:rsidRPr="00F3282B" w:rsidRDefault="00C056C7" w:rsidP="00B406EE">
            <w:pPr>
              <w:pStyle w:val="BodyText2"/>
              <w:tabs>
                <w:tab w:val="left" w:pos="360"/>
              </w:tabs>
              <w:spacing w:after="0" w:line="240" w:lineRule="auto"/>
              <w:ind w:left="360" w:hanging="360"/>
              <w:rPr>
                <w:rFonts w:ascii="Times New Roman" w:eastAsia="Calibri" w:hAnsi="Times New Roman"/>
                <w:b/>
                <w:bCs w:val="0"/>
                <w:sz w:val="24"/>
                <w:szCs w:val="24"/>
              </w:rPr>
            </w:pPr>
          </w:p>
        </w:tc>
      </w:tr>
      <w:tr w:rsidR="00E1701D" w:rsidRPr="00F3282B" w:rsidTr="00240697">
        <w:tc>
          <w:tcPr>
            <w:tcW w:w="648" w:type="dxa"/>
            <w:shd w:val="clear" w:color="auto" w:fill="auto"/>
          </w:tcPr>
          <w:p w:rsidR="00C056C7" w:rsidRPr="00F3282B" w:rsidRDefault="006579C0"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6.</w:t>
            </w:r>
          </w:p>
        </w:tc>
        <w:tc>
          <w:tcPr>
            <w:tcW w:w="7830" w:type="dxa"/>
            <w:shd w:val="clear" w:color="auto" w:fill="auto"/>
          </w:tcPr>
          <w:p w:rsidR="006579C0" w:rsidRPr="00F3282B" w:rsidRDefault="006579C0" w:rsidP="00AF4E79">
            <w:pPr>
              <w:widowControl w:val="0"/>
              <w:autoSpaceDE w:val="0"/>
              <w:autoSpaceDN w:val="0"/>
              <w:adjustRightInd w:val="0"/>
              <w:spacing w:line="239" w:lineRule="auto"/>
              <w:rPr>
                <w:rFonts w:ascii="Times New Roman" w:hAnsi="Times New Roman" w:cs="Times New Roman"/>
                <w:sz w:val="24"/>
                <w:szCs w:val="24"/>
              </w:rPr>
            </w:pPr>
            <w:r w:rsidRPr="00F3282B">
              <w:rPr>
                <w:rFonts w:ascii="Times New Roman" w:hAnsi="Times New Roman" w:cs="Times New Roman"/>
                <w:b/>
                <w:bCs w:val="0"/>
                <w:sz w:val="24"/>
                <w:szCs w:val="24"/>
              </w:rPr>
              <w:t>Synchronous Sequential Networks:</w:t>
            </w:r>
          </w:p>
          <w:p w:rsidR="00C056C7" w:rsidRPr="00F3282B" w:rsidRDefault="006579C0" w:rsidP="00AD08D0">
            <w:pPr>
              <w:widowControl w:val="0"/>
              <w:tabs>
                <w:tab w:val="left" w:pos="360"/>
              </w:tabs>
              <w:rPr>
                <w:rFonts w:ascii="Times New Roman" w:eastAsia="Calibri" w:hAnsi="Times New Roman" w:cs="Times New Roman"/>
                <w:sz w:val="24"/>
                <w:szCs w:val="24"/>
              </w:rPr>
            </w:pPr>
            <w:r w:rsidRPr="00F3282B">
              <w:rPr>
                <w:rFonts w:ascii="Times New Roman" w:hAnsi="Times New Roman" w:cs="Times New Roman"/>
                <w:sz w:val="24"/>
                <w:szCs w:val="24"/>
              </w:rPr>
              <w:t xml:space="preserve">Structure and operation of Clocked synchronous Sequential Networks, Analysis of Clocked Synchronous Sequential Networks, Modelling clocked synchronous sequential network </w:t>
            </w:r>
            <w:proofErr w:type="spellStart"/>
            <w:r w:rsidRPr="00F3282B">
              <w:rPr>
                <w:rFonts w:ascii="Times New Roman" w:hAnsi="Times New Roman" w:cs="Times New Roman"/>
                <w:sz w:val="24"/>
                <w:szCs w:val="24"/>
              </w:rPr>
              <w:t>behaviour</w:t>
            </w:r>
            <w:proofErr w:type="spellEnd"/>
            <w:r w:rsidRPr="00F3282B">
              <w:rPr>
                <w:rFonts w:ascii="Times New Roman" w:hAnsi="Times New Roman" w:cs="Times New Roman"/>
                <w:sz w:val="24"/>
                <w:szCs w:val="24"/>
              </w:rPr>
              <w:t>, State Table Reduction, The State Assignment, Completing the design of clocked synchronous sequential networks</w:t>
            </w:r>
          </w:p>
        </w:tc>
        <w:tc>
          <w:tcPr>
            <w:tcW w:w="1098" w:type="dxa"/>
            <w:shd w:val="clear" w:color="auto" w:fill="auto"/>
          </w:tcPr>
          <w:p w:rsidR="00C056C7" w:rsidRPr="00F3282B" w:rsidRDefault="003E05FA" w:rsidP="00B406EE">
            <w:pPr>
              <w:widowControl w:val="0"/>
              <w:rPr>
                <w:rFonts w:ascii="Times New Roman" w:eastAsia="Calibri" w:hAnsi="Times New Roman" w:cs="Times New Roman"/>
                <w:b/>
                <w:sz w:val="24"/>
                <w:szCs w:val="24"/>
              </w:rPr>
            </w:pPr>
            <w:r w:rsidRPr="00F3282B">
              <w:rPr>
                <w:rFonts w:ascii="Times New Roman" w:eastAsia="Calibri" w:hAnsi="Times New Roman" w:cs="Times New Roman"/>
                <w:b/>
                <w:sz w:val="24"/>
                <w:szCs w:val="24"/>
              </w:rPr>
              <w:t>8</w:t>
            </w:r>
            <w:r w:rsidR="006579C0" w:rsidRPr="00F3282B">
              <w:rPr>
                <w:rFonts w:ascii="Times New Roman" w:eastAsia="Calibri" w:hAnsi="Times New Roman" w:cs="Times New Roman"/>
                <w:b/>
                <w:sz w:val="24"/>
                <w:szCs w:val="24"/>
              </w:rPr>
              <w:t xml:space="preserve"> Hours</w:t>
            </w:r>
          </w:p>
        </w:tc>
      </w:tr>
    </w:tbl>
    <w:p w:rsidR="000A4ED9" w:rsidRPr="00F3282B" w:rsidRDefault="000A4ED9" w:rsidP="00240697">
      <w:pPr>
        <w:pStyle w:val="BodyText2"/>
        <w:tabs>
          <w:tab w:val="left" w:pos="360"/>
        </w:tabs>
        <w:spacing w:before="0" w:after="0"/>
        <w:rPr>
          <w:rFonts w:ascii="Times New Roman" w:hAnsi="Times New Roman"/>
          <w:b/>
          <w:sz w:val="22"/>
          <w:szCs w:val="22"/>
        </w:rPr>
      </w:pPr>
      <w:r w:rsidRPr="00F3282B">
        <w:rPr>
          <w:rFonts w:ascii="Times New Roman" w:hAnsi="Times New Roman"/>
          <w:b/>
          <w:sz w:val="22"/>
          <w:szCs w:val="22"/>
        </w:rPr>
        <w:t>REFERENCE BOOKS: </w:t>
      </w:r>
    </w:p>
    <w:p w:rsidR="00AF4E79" w:rsidRPr="00F3282B" w:rsidRDefault="00AF4E79" w:rsidP="00E76C00">
      <w:pPr>
        <w:widowControl w:val="0"/>
        <w:numPr>
          <w:ilvl w:val="0"/>
          <w:numId w:val="14"/>
        </w:numPr>
        <w:tabs>
          <w:tab w:val="clear" w:pos="720"/>
          <w:tab w:val="num" w:pos="420"/>
        </w:tabs>
        <w:suppressAutoHyphens w:val="0"/>
        <w:overflowPunct w:val="0"/>
        <w:autoSpaceDE w:val="0"/>
        <w:autoSpaceDN w:val="0"/>
        <w:adjustRightInd w:val="0"/>
        <w:spacing w:before="0" w:after="0"/>
        <w:ind w:left="420" w:hanging="420"/>
        <w:rPr>
          <w:rFonts w:ascii="Times New Roman" w:hAnsi="Times New Roman" w:cs="Times New Roman"/>
          <w:sz w:val="24"/>
          <w:szCs w:val="24"/>
        </w:rPr>
      </w:pPr>
      <w:r w:rsidRPr="00F3282B">
        <w:rPr>
          <w:rFonts w:ascii="Times New Roman" w:hAnsi="Times New Roman" w:cs="Times New Roman"/>
          <w:sz w:val="24"/>
          <w:szCs w:val="24"/>
        </w:rPr>
        <w:t xml:space="preserve">Donald </w:t>
      </w:r>
      <w:proofErr w:type="spellStart"/>
      <w:r w:rsidRPr="00F3282B">
        <w:rPr>
          <w:rFonts w:ascii="Times New Roman" w:hAnsi="Times New Roman" w:cs="Times New Roman"/>
          <w:sz w:val="24"/>
          <w:szCs w:val="24"/>
        </w:rPr>
        <w:t>D.Givone</w:t>
      </w:r>
      <w:proofErr w:type="spellEnd"/>
      <w:r w:rsidRPr="00F3282B">
        <w:rPr>
          <w:rFonts w:ascii="Times New Roman" w:hAnsi="Times New Roman" w:cs="Times New Roman"/>
          <w:sz w:val="24"/>
          <w:szCs w:val="24"/>
        </w:rPr>
        <w:t xml:space="preserve">, “Digital Principles and Design”, Tata McGraw-Hill, 2003 ISBN-13: 0-07-252503-7. </w:t>
      </w:r>
    </w:p>
    <w:p w:rsidR="00AF4E79" w:rsidRPr="00F3282B" w:rsidRDefault="003E05FA" w:rsidP="00E76C00">
      <w:pPr>
        <w:widowControl w:val="0"/>
        <w:numPr>
          <w:ilvl w:val="0"/>
          <w:numId w:val="14"/>
        </w:numPr>
        <w:tabs>
          <w:tab w:val="clear" w:pos="720"/>
          <w:tab w:val="num" w:pos="420"/>
        </w:tabs>
        <w:suppressAutoHyphens w:val="0"/>
        <w:overflowPunct w:val="0"/>
        <w:autoSpaceDE w:val="0"/>
        <w:autoSpaceDN w:val="0"/>
        <w:adjustRightInd w:val="0"/>
        <w:spacing w:before="0" w:after="0" w:line="239" w:lineRule="auto"/>
        <w:ind w:left="420" w:hanging="420"/>
        <w:rPr>
          <w:rFonts w:ascii="Times New Roman" w:hAnsi="Times New Roman" w:cs="Times New Roman"/>
          <w:sz w:val="24"/>
          <w:szCs w:val="24"/>
        </w:rPr>
      </w:pPr>
      <w:r w:rsidRPr="00F3282B">
        <w:rPr>
          <w:rFonts w:ascii="Times New Roman" w:hAnsi="Times New Roman" w:cs="Times New Roman"/>
          <w:sz w:val="24"/>
          <w:szCs w:val="24"/>
        </w:rPr>
        <w:t xml:space="preserve">Donald P Leach, </w:t>
      </w:r>
      <w:proofErr w:type="spellStart"/>
      <w:r w:rsidR="00AF4E79" w:rsidRPr="00F3282B">
        <w:rPr>
          <w:rFonts w:ascii="Times New Roman" w:hAnsi="Times New Roman" w:cs="Times New Roman"/>
          <w:sz w:val="24"/>
          <w:szCs w:val="24"/>
        </w:rPr>
        <w:t>Malvoni</w:t>
      </w:r>
      <w:proofErr w:type="spellEnd"/>
      <w:r w:rsidR="00AF4E79" w:rsidRPr="00F3282B">
        <w:rPr>
          <w:rFonts w:ascii="Times New Roman" w:hAnsi="Times New Roman" w:cs="Times New Roman"/>
          <w:sz w:val="24"/>
          <w:szCs w:val="24"/>
        </w:rPr>
        <w:t xml:space="preserve">, </w:t>
      </w:r>
      <w:proofErr w:type="spellStart"/>
      <w:r w:rsidR="00AF4E79" w:rsidRPr="00F3282B">
        <w:rPr>
          <w:rFonts w:ascii="Times New Roman" w:hAnsi="Times New Roman" w:cs="Times New Roman"/>
          <w:sz w:val="24"/>
          <w:szCs w:val="24"/>
        </w:rPr>
        <w:t>Gautam</w:t>
      </w:r>
      <w:proofErr w:type="spellEnd"/>
      <w:r w:rsidR="00AF4E79" w:rsidRPr="00F3282B">
        <w:rPr>
          <w:rFonts w:ascii="Times New Roman" w:hAnsi="Times New Roman" w:cs="Times New Roman"/>
          <w:sz w:val="24"/>
          <w:szCs w:val="24"/>
        </w:rPr>
        <w:t xml:space="preserve"> </w:t>
      </w:r>
      <w:proofErr w:type="spellStart"/>
      <w:r w:rsidR="00AF4E79" w:rsidRPr="00F3282B">
        <w:rPr>
          <w:rFonts w:ascii="Times New Roman" w:hAnsi="Times New Roman" w:cs="Times New Roman"/>
          <w:sz w:val="24"/>
          <w:szCs w:val="24"/>
        </w:rPr>
        <w:t>Saha</w:t>
      </w:r>
      <w:proofErr w:type="spellEnd"/>
      <w:r w:rsidR="00AF4E79" w:rsidRPr="00F3282B">
        <w:rPr>
          <w:rFonts w:ascii="Times New Roman" w:hAnsi="Times New Roman" w:cs="Times New Roman"/>
          <w:sz w:val="24"/>
          <w:szCs w:val="24"/>
        </w:rPr>
        <w:t xml:space="preserve"> “Digital Principles and Applications “, Tata McGraw Hill, 7</w:t>
      </w:r>
      <w:r w:rsidR="00AF4E79" w:rsidRPr="00F3282B">
        <w:rPr>
          <w:rFonts w:ascii="Times New Roman" w:hAnsi="Times New Roman" w:cs="Times New Roman"/>
          <w:sz w:val="24"/>
          <w:szCs w:val="24"/>
          <w:vertAlign w:val="superscript"/>
        </w:rPr>
        <w:t>th</w:t>
      </w:r>
      <w:r w:rsidR="00AF4E79" w:rsidRPr="00F3282B">
        <w:rPr>
          <w:rFonts w:ascii="Times New Roman" w:hAnsi="Times New Roman" w:cs="Times New Roman"/>
          <w:sz w:val="24"/>
          <w:szCs w:val="24"/>
        </w:rPr>
        <w:t xml:space="preserve"> Edition 2010.</w:t>
      </w:r>
    </w:p>
    <w:p w:rsidR="00AF4E79" w:rsidRPr="00F3282B" w:rsidRDefault="00AF4E79" w:rsidP="00AF4E79">
      <w:pPr>
        <w:widowControl w:val="0"/>
        <w:autoSpaceDE w:val="0"/>
        <w:autoSpaceDN w:val="0"/>
        <w:adjustRightInd w:val="0"/>
        <w:spacing w:line="1" w:lineRule="exact"/>
        <w:rPr>
          <w:rFonts w:ascii="Times New Roman" w:hAnsi="Times New Roman" w:cs="Times New Roman"/>
          <w:sz w:val="24"/>
          <w:szCs w:val="24"/>
        </w:rPr>
      </w:pPr>
    </w:p>
    <w:p w:rsidR="00AF4E79" w:rsidRPr="00F3282B" w:rsidRDefault="00AF4E79" w:rsidP="00E76C00">
      <w:pPr>
        <w:widowControl w:val="0"/>
        <w:numPr>
          <w:ilvl w:val="0"/>
          <w:numId w:val="14"/>
        </w:numPr>
        <w:tabs>
          <w:tab w:val="clear" w:pos="720"/>
          <w:tab w:val="num" w:pos="420"/>
        </w:tabs>
        <w:suppressAutoHyphens w:val="0"/>
        <w:overflowPunct w:val="0"/>
        <w:autoSpaceDE w:val="0"/>
        <w:autoSpaceDN w:val="0"/>
        <w:adjustRightInd w:val="0"/>
        <w:spacing w:before="0" w:after="0" w:line="215" w:lineRule="auto"/>
        <w:ind w:left="420" w:right="20" w:hanging="420"/>
        <w:rPr>
          <w:rFonts w:ascii="Times New Roman" w:hAnsi="Times New Roman" w:cs="Times New Roman"/>
          <w:sz w:val="24"/>
          <w:szCs w:val="24"/>
        </w:rPr>
      </w:pPr>
      <w:r w:rsidRPr="00F3282B">
        <w:rPr>
          <w:rFonts w:ascii="Times New Roman" w:hAnsi="Times New Roman" w:cs="Times New Roman"/>
          <w:sz w:val="24"/>
          <w:szCs w:val="24"/>
        </w:rPr>
        <w:t>Stephen Brown, “Fundamentals of Digital Logic Design with Verilog”, Tata McGraw Hill, 2</w:t>
      </w:r>
      <w:r w:rsidRPr="00F3282B">
        <w:rPr>
          <w:rFonts w:ascii="Times New Roman" w:hAnsi="Times New Roman" w:cs="Times New Roman"/>
          <w:sz w:val="24"/>
          <w:szCs w:val="24"/>
          <w:vertAlign w:val="superscript"/>
        </w:rPr>
        <w:t>nd</w:t>
      </w:r>
      <w:r w:rsidRPr="00F3282B">
        <w:rPr>
          <w:rFonts w:ascii="Times New Roman" w:hAnsi="Times New Roman" w:cs="Times New Roman"/>
          <w:sz w:val="24"/>
          <w:szCs w:val="24"/>
        </w:rPr>
        <w:t xml:space="preserve"> Edition, 2008. </w:t>
      </w:r>
    </w:p>
    <w:p w:rsidR="00AF4E79" w:rsidRPr="00F3282B" w:rsidRDefault="00AF4E79" w:rsidP="00E76C00">
      <w:pPr>
        <w:widowControl w:val="0"/>
        <w:numPr>
          <w:ilvl w:val="0"/>
          <w:numId w:val="14"/>
        </w:numPr>
        <w:tabs>
          <w:tab w:val="clear" w:pos="720"/>
          <w:tab w:val="num" w:pos="420"/>
        </w:tabs>
        <w:suppressAutoHyphens w:val="0"/>
        <w:overflowPunct w:val="0"/>
        <w:autoSpaceDE w:val="0"/>
        <w:autoSpaceDN w:val="0"/>
        <w:adjustRightInd w:val="0"/>
        <w:spacing w:before="0" w:after="0" w:line="215" w:lineRule="auto"/>
        <w:ind w:left="420" w:right="20" w:hanging="420"/>
        <w:rPr>
          <w:rFonts w:ascii="Times New Roman" w:hAnsi="Times New Roman" w:cs="Times New Roman"/>
          <w:sz w:val="24"/>
          <w:szCs w:val="24"/>
        </w:rPr>
      </w:pPr>
      <w:r w:rsidRPr="00F3282B">
        <w:rPr>
          <w:rFonts w:ascii="Times New Roman" w:hAnsi="Times New Roman" w:cs="Times New Roman"/>
          <w:sz w:val="24"/>
          <w:szCs w:val="24"/>
        </w:rPr>
        <w:t>Morris Mano, “Digital Design”, Pearson, Fourth edition, 2006, ISBN-13: 978-0131989245.</w:t>
      </w:r>
    </w:p>
    <w:p w:rsidR="000F2FC5" w:rsidRPr="00F3282B" w:rsidRDefault="00AF4E79" w:rsidP="000F2FC5">
      <w:pPr>
        <w:widowControl w:val="0"/>
        <w:autoSpaceDE w:val="0"/>
        <w:autoSpaceDN w:val="0"/>
        <w:adjustRightInd w:val="0"/>
        <w:jc w:val="center"/>
        <w:rPr>
          <w:rFonts w:ascii="Times New Roman" w:hAnsi="Times New Roman" w:cs="Times New Roman"/>
          <w:b/>
          <w:bCs w:val="0"/>
          <w:sz w:val="24"/>
          <w:szCs w:val="24"/>
        </w:rPr>
      </w:pPr>
      <w:r w:rsidRPr="00F3282B">
        <w:rPr>
          <w:rFonts w:ascii="Times New Roman" w:hAnsi="Times New Roman" w:cs="Times New Roman"/>
          <w:sz w:val="24"/>
          <w:szCs w:val="24"/>
        </w:rPr>
        <w:lastRenderedPageBreak/>
        <w:t xml:space="preserve"> </w:t>
      </w:r>
    </w:p>
    <w:p w:rsidR="000F2FC5" w:rsidRPr="00F3282B" w:rsidRDefault="000F2FC5" w:rsidP="000F2FC5">
      <w:pPr>
        <w:widowControl w:val="0"/>
        <w:autoSpaceDE w:val="0"/>
        <w:autoSpaceDN w:val="0"/>
        <w:adjustRightInd w:val="0"/>
        <w:jc w:val="center"/>
        <w:rPr>
          <w:rFonts w:ascii="Times New Roman" w:hAnsi="Times New Roman" w:cs="Times New Roman"/>
          <w:b/>
          <w:bCs w:val="0"/>
          <w:sz w:val="24"/>
          <w:szCs w:val="24"/>
        </w:rPr>
      </w:pPr>
      <w:r w:rsidRPr="00F3282B">
        <w:rPr>
          <w:rFonts w:ascii="Times New Roman" w:hAnsi="Times New Roman" w:cs="Times New Roman"/>
          <w:b/>
          <w:bCs w:val="0"/>
          <w:sz w:val="24"/>
          <w:szCs w:val="24"/>
        </w:rPr>
        <w:t>Part B- LAB COMPONENT</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7544"/>
      </w:tblGrid>
      <w:tr w:rsidR="000F2FC5" w:rsidRPr="00F3282B" w:rsidTr="008C556E">
        <w:trPr>
          <w:trHeight w:val="962"/>
          <w:jc w:val="center"/>
        </w:trPr>
        <w:tc>
          <w:tcPr>
            <w:tcW w:w="826" w:type="dxa"/>
            <w:shd w:val="clear" w:color="auto" w:fill="auto"/>
            <w:vAlign w:val="center"/>
          </w:tcPr>
          <w:p w:rsidR="000F2FC5" w:rsidRPr="00F3282B" w:rsidRDefault="000F2FC5" w:rsidP="00980FE3">
            <w:pPr>
              <w:widowControl w:val="0"/>
              <w:tabs>
                <w:tab w:val="left" w:pos="9450"/>
              </w:tabs>
              <w:autoSpaceDE w:val="0"/>
              <w:autoSpaceDN w:val="0"/>
              <w:adjustRightInd w:val="0"/>
              <w:spacing w:before="0" w:after="0"/>
              <w:ind w:left="36"/>
              <w:jc w:val="center"/>
              <w:rPr>
                <w:rFonts w:ascii="Times New Roman" w:hAnsi="Times New Roman" w:cs="Times New Roman"/>
                <w:b/>
                <w:bCs w:val="0"/>
                <w:color w:val="000000"/>
                <w:sz w:val="24"/>
                <w:szCs w:val="24"/>
              </w:rPr>
            </w:pPr>
            <w:r w:rsidRPr="00F3282B">
              <w:rPr>
                <w:rFonts w:ascii="Times New Roman" w:hAnsi="Times New Roman" w:cs="Times New Roman"/>
                <w:b/>
                <w:bCs w:val="0"/>
                <w:color w:val="000000"/>
                <w:sz w:val="24"/>
                <w:szCs w:val="24"/>
              </w:rPr>
              <w:t>Ex. No.</w:t>
            </w:r>
          </w:p>
        </w:tc>
        <w:tc>
          <w:tcPr>
            <w:tcW w:w="7544" w:type="dxa"/>
            <w:shd w:val="clear" w:color="auto" w:fill="auto"/>
            <w:vAlign w:val="center"/>
          </w:tcPr>
          <w:p w:rsidR="000F2FC5" w:rsidRPr="00F3282B" w:rsidRDefault="000F2FC5" w:rsidP="00980FE3">
            <w:pPr>
              <w:widowControl w:val="0"/>
              <w:tabs>
                <w:tab w:val="left" w:pos="9450"/>
              </w:tabs>
              <w:autoSpaceDE w:val="0"/>
              <w:autoSpaceDN w:val="0"/>
              <w:adjustRightInd w:val="0"/>
              <w:spacing w:before="0" w:after="0"/>
              <w:jc w:val="center"/>
              <w:rPr>
                <w:rFonts w:ascii="Times New Roman" w:hAnsi="Times New Roman" w:cs="Times New Roman"/>
                <w:b/>
                <w:bCs w:val="0"/>
                <w:color w:val="000000"/>
                <w:sz w:val="24"/>
                <w:szCs w:val="24"/>
              </w:rPr>
            </w:pPr>
            <w:r w:rsidRPr="00F3282B">
              <w:rPr>
                <w:rFonts w:ascii="Times New Roman" w:hAnsi="Times New Roman" w:cs="Times New Roman"/>
                <w:b/>
                <w:bCs w:val="0"/>
                <w:color w:val="000000"/>
                <w:sz w:val="24"/>
                <w:szCs w:val="24"/>
              </w:rPr>
              <w:t>Part A</w:t>
            </w:r>
          </w:p>
        </w:tc>
      </w:tr>
      <w:tr w:rsidR="000F2FC5" w:rsidRPr="00F3282B" w:rsidTr="008C556E">
        <w:trPr>
          <w:trHeight w:val="427"/>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1A.</w:t>
            </w:r>
          </w:p>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  </w:t>
            </w:r>
          </w:p>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  B.</w:t>
            </w: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Realization of Excess-3 Code converter with Parallel Adder and </w:t>
            </w:r>
            <w:proofErr w:type="spellStart"/>
            <w:r w:rsidRPr="00F3282B">
              <w:rPr>
                <w:rFonts w:ascii="Times New Roman" w:hAnsi="Times New Roman" w:cs="Times New Roman"/>
                <w:bCs w:val="0"/>
                <w:color w:val="000000"/>
                <w:sz w:val="24"/>
                <w:szCs w:val="24"/>
              </w:rPr>
              <w:t>Subractor</w:t>
            </w:r>
            <w:proofErr w:type="spellEnd"/>
            <w:r w:rsidRPr="00F3282B">
              <w:rPr>
                <w:rFonts w:ascii="Times New Roman" w:hAnsi="Times New Roman" w:cs="Times New Roman"/>
                <w:bCs w:val="0"/>
                <w:color w:val="000000"/>
                <w:sz w:val="24"/>
                <w:szCs w:val="24"/>
              </w:rPr>
              <w:t xml:space="preserve"> using IC – 7483.</w:t>
            </w:r>
          </w:p>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Realization of Binary to Gray Code Converter and vice-versa using IC 74139.</w:t>
            </w:r>
          </w:p>
        </w:tc>
      </w:tr>
      <w:tr w:rsidR="000F2FC5" w:rsidRPr="00F3282B" w:rsidTr="008C556E">
        <w:trPr>
          <w:trHeight w:val="557"/>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2. </w:t>
            </w:r>
          </w:p>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Realization of Full Adder and Full </w:t>
            </w:r>
            <w:proofErr w:type="spellStart"/>
            <w:r w:rsidRPr="00F3282B">
              <w:rPr>
                <w:rFonts w:ascii="Times New Roman" w:hAnsi="Times New Roman" w:cs="Times New Roman"/>
                <w:bCs w:val="0"/>
                <w:color w:val="000000"/>
                <w:sz w:val="24"/>
                <w:szCs w:val="24"/>
              </w:rPr>
              <w:t>Subtractor</w:t>
            </w:r>
            <w:proofErr w:type="spellEnd"/>
            <w:r w:rsidRPr="00F3282B">
              <w:rPr>
                <w:rFonts w:ascii="Times New Roman" w:hAnsi="Times New Roman" w:cs="Times New Roman"/>
                <w:bCs w:val="0"/>
                <w:color w:val="000000"/>
                <w:sz w:val="24"/>
                <w:szCs w:val="24"/>
              </w:rPr>
              <w:t xml:space="preserve"> using IC 74153.</w:t>
            </w:r>
          </w:p>
        </w:tc>
      </w:tr>
      <w:tr w:rsidR="000F2FC5" w:rsidRPr="00F3282B" w:rsidTr="008C556E">
        <w:trPr>
          <w:trHeight w:val="1135"/>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3</w:t>
            </w:r>
            <w:r w:rsidR="006014ED" w:rsidRPr="00F3282B">
              <w:rPr>
                <w:rFonts w:ascii="Times New Roman" w:hAnsi="Times New Roman" w:cs="Times New Roman"/>
                <w:bCs w:val="0"/>
                <w:color w:val="000000"/>
                <w:sz w:val="24"/>
                <w:szCs w:val="24"/>
              </w:rPr>
              <w:t>.</w:t>
            </w:r>
          </w:p>
          <w:p w:rsidR="000F2FC5" w:rsidRPr="00F3282B" w:rsidRDefault="000F2FC5" w:rsidP="00980FE3">
            <w:pPr>
              <w:spacing w:before="0" w:after="0"/>
              <w:rPr>
                <w:rFonts w:ascii="Times New Roman" w:hAnsi="Times New Roman" w:cs="Times New Roman"/>
                <w:sz w:val="24"/>
                <w:szCs w:val="24"/>
              </w:rPr>
            </w:pPr>
          </w:p>
          <w:p w:rsidR="000F2FC5" w:rsidRPr="00F3282B" w:rsidRDefault="000F2FC5" w:rsidP="00980FE3">
            <w:pPr>
              <w:spacing w:before="0" w:after="0"/>
              <w:rPr>
                <w:rFonts w:ascii="Times New Roman" w:hAnsi="Times New Roman" w:cs="Times New Roman"/>
                <w:sz w:val="24"/>
                <w:szCs w:val="24"/>
              </w:rPr>
            </w:pP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Design and realization One Bit and Two Bit Magnitude Comparator using Basic Gates.</w:t>
            </w:r>
          </w:p>
        </w:tc>
      </w:tr>
      <w:tr w:rsidR="000F2FC5" w:rsidRPr="00F3282B" w:rsidTr="008C556E">
        <w:trPr>
          <w:trHeight w:val="427"/>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4A.</w:t>
            </w:r>
          </w:p>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  B.</w:t>
            </w: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Realization of Decoder using IC – 7447.</w:t>
            </w:r>
          </w:p>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Realization of Encoder using IC – 74147.</w:t>
            </w:r>
          </w:p>
        </w:tc>
      </w:tr>
      <w:tr w:rsidR="000F2FC5" w:rsidRPr="00F3282B" w:rsidTr="008C556E">
        <w:trPr>
          <w:trHeight w:val="427"/>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5.</w:t>
            </w:r>
          </w:p>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  </w:t>
            </w: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Design and Realization of Master-Slave JK Flip Flop using NAND Gates only.</w:t>
            </w:r>
          </w:p>
        </w:tc>
      </w:tr>
      <w:tr w:rsidR="000F2FC5" w:rsidRPr="00F3282B" w:rsidTr="008C556E">
        <w:trPr>
          <w:trHeight w:val="427"/>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6 A.</w:t>
            </w:r>
          </w:p>
          <w:p w:rsidR="006014ED" w:rsidRPr="00F3282B" w:rsidRDefault="006014ED"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p>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   </w:t>
            </w:r>
            <w:r w:rsidR="006014ED" w:rsidRPr="00F3282B">
              <w:rPr>
                <w:rFonts w:ascii="Times New Roman" w:hAnsi="Times New Roman" w:cs="Times New Roman"/>
                <w:bCs w:val="0"/>
                <w:color w:val="000000"/>
                <w:sz w:val="24"/>
                <w:szCs w:val="24"/>
              </w:rPr>
              <w:t>B.</w:t>
            </w: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Realization of Up-Down programmable counter using IC 74192 and IC 74193.</w:t>
            </w:r>
          </w:p>
          <w:p w:rsidR="000F2FC5" w:rsidRPr="00F3282B" w:rsidRDefault="000F2FC5" w:rsidP="00980FE3">
            <w:pPr>
              <w:spacing w:before="0" w:after="0"/>
              <w:rPr>
                <w:rFonts w:ascii="Times New Roman" w:hAnsi="Times New Roman" w:cs="Times New Roman"/>
                <w:sz w:val="24"/>
                <w:szCs w:val="24"/>
              </w:rPr>
            </w:pPr>
            <w:r w:rsidRPr="00F3282B">
              <w:rPr>
                <w:rFonts w:ascii="Times New Roman" w:hAnsi="Times New Roman" w:cs="Times New Roman"/>
                <w:sz w:val="24"/>
                <w:szCs w:val="24"/>
              </w:rPr>
              <w:t>Realization of decade counter and its variations using IC 7490.</w:t>
            </w:r>
          </w:p>
        </w:tc>
      </w:tr>
      <w:tr w:rsidR="000F2FC5" w:rsidRPr="00F3282B" w:rsidTr="008C556E">
        <w:trPr>
          <w:trHeight w:val="746"/>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7 A.</w:t>
            </w:r>
          </w:p>
          <w:p w:rsidR="000F2FC5" w:rsidRPr="00F3282B" w:rsidRDefault="006014ED"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  </w:t>
            </w:r>
            <w:r w:rsidR="000F2FC5" w:rsidRPr="00F3282B">
              <w:rPr>
                <w:rFonts w:ascii="Times New Roman" w:hAnsi="Times New Roman" w:cs="Times New Roman"/>
                <w:bCs w:val="0"/>
                <w:color w:val="000000"/>
                <w:sz w:val="24"/>
                <w:szCs w:val="24"/>
              </w:rPr>
              <w:t xml:space="preserve"> B. </w:t>
            </w:r>
          </w:p>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  </w:t>
            </w: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Realization of Ring counter and Johnson counter using IC 7495.</w:t>
            </w:r>
          </w:p>
          <w:p w:rsidR="000F2FC5" w:rsidRPr="00F3282B" w:rsidRDefault="000F2FC5" w:rsidP="00980FE3">
            <w:pPr>
              <w:spacing w:before="0" w:after="0"/>
              <w:rPr>
                <w:rFonts w:ascii="Times New Roman" w:hAnsi="Times New Roman" w:cs="Times New Roman"/>
                <w:sz w:val="24"/>
                <w:szCs w:val="24"/>
              </w:rPr>
            </w:pPr>
            <w:r w:rsidRPr="00F3282B">
              <w:rPr>
                <w:rFonts w:ascii="Times New Roman" w:hAnsi="Times New Roman" w:cs="Times New Roman"/>
                <w:sz w:val="24"/>
                <w:szCs w:val="24"/>
              </w:rPr>
              <w:t>Design and realization of sequence generator using IC 7495</w:t>
            </w:r>
            <w:r w:rsidR="006014ED" w:rsidRPr="00F3282B">
              <w:rPr>
                <w:rFonts w:ascii="Times New Roman" w:hAnsi="Times New Roman" w:cs="Times New Roman"/>
                <w:sz w:val="24"/>
                <w:szCs w:val="24"/>
              </w:rPr>
              <w:t>.</w:t>
            </w:r>
          </w:p>
        </w:tc>
      </w:tr>
      <w:tr w:rsidR="000F2FC5" w:rsidRPr="00F3282B" w:rsidTr="008C556E">
        <w:trPr>
          <w:trHeight w:val="427"/>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8.</w:t>
            </w: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Design of Mod-N Asynchronous Up and Down counter using IC 7476.</w:t>
            </w:r>
          </w:p>
        </w:tc>
      </w:tr>
      <w:tr w:rsidR="000F2FC5" w:rsidRPr="00F3282B" w:rsidTr="008C556E">
        <w:trPr>
          <w:trHeight w:val="427"/>
          <w:jc w:val="center"/>
        </w:trPr>
        <w:tc>
          <w:tcPr>
            <w:tcW w:w="826" w:type="dxa"/>
            <w:shd w:val="clear" w:color="auto" w:fill="auto"/>
          </w:tcPr>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9.</w:t>
            </w:r>
          </w:p>
          <w:p w:rsidR="000F2FC5" w:rsidRPr="00F3282B" w:rsidRDefault="000F2FC5" w:rsidP="00980FE3">
            <w:pPr>
              <w:widowControl w:val="0"/>
              <w:tabs>
                <w:tab w:val="left" w:pos="9450"/>
              </w:tabs>
              <w:autoSpaceDE w:val="0"/>
              <w:autoSpaceDN w:val="0"/>
              <w:adjustRightInd w:val="0"/>
              <w:spacing w:before="0" w:after="0"/>
              <w:ind w:left="36"/>
              <w:rPr>
                <w:rFonts w:ascii="Times New Roman" w:hAnsi="Times New Roman" w:cs="Times New Roman"/>
                <w:bCs w:val="0"/>
                <w:color w:val="000000"/>
                <w:sz w:val="24"/>
                <w:szCs w:val="24"/>
              </w:rPr>
            </w:pPr>
            <w:r w:rsidRPr="00F3282B">
              <w:rPr>
                <w:rFonts w:ascii="Times New Roman" w:hAnsi="Times New Roman" w:cs="Times New Roman"/>
                <w:bCs w:val="0"/>
                <w:color w:val="000000"/>
                <w:sz w:val="24"/>
                <w:szCs w:val="24"/>
              </w:rPr>
              <w:t xml:space="preserve">    </w:t>
            </w:r>
          </w:p>
        </w:tc>
        <w:tc>
          <w:tcPr>
            <w:tcW w:w="7544" w:type="dxa"/>
            <w:shd w:val="clear" w:color="auto" w:fill="auto"/>
          </w:tcPr>
          <w:p w:rsidR="000F2FC5" w:rsidRPr="00F3282B" w:rsidRDefault="000F2FC5" w:rsidP="00980FE3">
            <w:pPr>
              <w:widowControl w:val="0"/>
              <w:tabs>
                <w:tab w:val="left" w:pos="9450"/>
              </w:tabs>
              <w:autoSpaceDE w:val="0"/>
              <w:autoSpaceDN w:val="0"/>
              <w:adjustRightInd w:val="0"/>
              <w:spacing w:before="0" w:after="0"/>
              <w:rPr>
                <w:rFonts w:ascii="Times New Roman" w:hAnsi="Times New Roman" w:cs="Times New Roman"/>
                <w:bCs w:val="0"/>
                <w:color w:val="000000"/>
                <w:sz w:val="24"/>
                <w:szCs w:val="24"/>
              </w:rPr>
            </w:pPr>
            <w:r w:rsidRPr="00F3282B">
              <w:rPr>
                <w:rFonts w:ascii="Times New Roman" w:hAnsi="Times New Roman" w:cs="Times New Roman"/>
                <w:sz w:val="24"/>
                <w:szCs w:val="24"/>
              </w:rPr>
              <w:t>Design of Mod-N Synchronous Up counter</w:t>
            </w:r>
            <w:r w:rsidRPr="00F3282B">
              <w:rPr>
                <w:rFonts w:ascii="Times New Roman" w:hAnsi="Times New Roman" w:cs="Times New Roman"/>
                <w:bCs w:val="0"/>
                <w:color w:val="000000"/>
                <w:sz w:val="24"/>
                <w:szCs w:val="24"/>
              </w:rPr>
              <w:t xml:space="preserve"> using IC 7476.</w:t>
            </w:r>
          </w:p>
        </w:tc>
      </w:tr>
    </w:tbl>
    <w:p w:rsidR="006014ED" w:rsidRPr="00F3282B" w:rsidRDefault="006014ED" w:rsidP="006014ED">
      <w:pPr>
        <w:widowControl w:val="0"/>
        <w:overflowPunct w:val="0"/>
        <w:autoSpaceDE w:val="0"/>
        <w:autoSpaceDN w:val="0"/>
        <w:adjustRightInd w:val="0"/>
        <w:spacing w:line="215" w:lineRule="auto"/>
        <w:ind w:left="420" w:right="20"/>
        <w:jc w:val="center"/>
        <w:rPr>
          <w:rFonts w:ascii="Times New Roman" w:hAnsi="Times New Roman" w:cs="Times New Roman"/>
          <w:b/>
          <w:sz w:val="24"/>
          <w:szCs w:val="24"/>
        </w:rPr>
      </w:pPr>
    </w:p>
    <w:p w:rsidR="006014ED" w:rsidRPr="00F3282B" w:rsidRDefault="006014ED" w:rsidP="006014ED">
      <w:pPr>
        <w:rPr>
          <w:rFonts w:ascii="Times New Roman" w:hAnsi="Times New Roman" w:cs="Times New Roman"/>
        </w:rPr>
      </w:pPr>
      <w:r w:rsidRPr="00F3282B">
        <w:rPr>
          <w:rFonts w:ascii="Times New Roman" w:hAnsi="Times New Roman" w:cs="Times New Roman"/>
        </w:rPr>
        <w:br w:type="page"/>
      </w:r>
    </w:p>
    <w:p w:rsidR="006014ED" w:rsidRPr="00F3282B" w:rsidRDefault="00521B3B" w:rsidP="006014ED">
      <w:pPr>
        <w:widowControl w:val="0"/>
        <w:overflowPunct w:val="0"/>
        <w:autoSpaceDE w:val="0"/>
        <w:autoSpaceDN w:val="0"/>
        <w:adjustRightInd w:val="0"/>
        <w:spacing w:line="215" w:lineRule="auto"/>
        <w:ind w:left="420" w:right="20"/>
        <w:jc w:val="center"/>
        <w:rPr>
          <w:rFonts w:ascii="Times New Roman" w:hAnsi="Times New Roman" w:cs="Times New Roman"/>
          <w:b/>
          <w:sz w:val="28"/>
          <w:szCs w:val="28"/>
        </w:rPr>
      </w:pPr>
      <w:r>
        <w:rPr>
          <w:rFonts w:ascii="Times New Roman" w:hAnsi="Times New Roman" w:cs="Times New Roman"/>
          <w:b/>
          <w:sz w:val="24"/>
          <w:szCs w:val="24"/>
        </w:rPr>
        <w:lastRenderedPageBreak/>
        <w:t>Part B-</w:t>
      </w:r>
      <w:r w:rsidR="006014ED" w:rsidRPr="00F3282B">
        <w:rPr>
          <w:rFonts w:ascii="Times New Roman" w:hAnsi="Times New Roman" w:cs="Times New Roman"/>
          <w:b/>
          <w:sz w:val="24"/>
          <w:szCs w:val="24"/>
        </w:rPr>
        <w:t xml:space="preserve">HDL (Verilog) programs using </w:t>
      </w:r>
      <w:proofErr w:type="spellStart"/>
      <w:r w:rsidR="006014ED" w:rsidRPr="00F3282B">
        <w:rPr>
          <w:rFonts w:ascii="Times New Roman" w:hAnsi="Times New Roman" w:cs="Times New Roman"/>
          <w:b/>
          <w:sz w:val="24"/>
          <w:szCs w:val="24"/>
        </w:rPr>
        <w:t>ModelSim</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6014ED" w:rsidRPr="00F3282B" w:rsidTr="008C556E">
        <w:tc>
          <w:tcPr>
            <w:tcW w:w="9016" w:type="dxa"/>
            <w:shd w:val="clear" w:color="auto" w:fill="auto"/>
          </w:tcPr>
          <w:p w:rsidR="006014ED" w:rsidRPr="00F3282B" w:rsidRDefault="006014ED" w:rsidP="00E76C00">
            <w:pPr>
              <w:pStyle w:val="ListParagraph"/>
              <w:numPr>
                <w:ilvl w:val="0"/>
                <w:numId w:val="19"/>
              </w:numPr>
              <w:suppressAutoHyphens w:val="0"/>
              <w:autoSpaceDE w:val="0"/>
              <w:autoSpaceDN w:val="0"/>
              <w:adjustRightInd w:val="0"/>
              <w:spacing w:before="0" w:after="0"/>
              <w:contextualSpacing/>
              <w:rPr>
                <w:rFonts w:ascii="Times New Roman" w:hAnsi="Times New Roman"/>
                <w:bCs w:val="0"/>
                <w:color w:val="000000"/>
                <w:sz w:val="24"/>
                <w:szCs w:val="24"/>
                <w:lang w:val="en-GB"/>
              </w:rPr>
            </w:pPr>
            <w:r w:rsidRPr="00F3282B">
              <w:rPr>
                <w:rFonts w:ascii="Times New Roman" w:hAnsi="Times New Roman"/>
                <w:bCs w:val="0"/>
                <w:color w:val="000000"/>
                <w:sz w:val="24"/>
                <w:szCs w:val="24"/>
                <w:lang w:val="en-GB"/>
              </w:rPr>
              <w:t xml:space="preserve">Write a Verilog code for 8:1 multiplexer, simulate and verify </w:t>
            </w:r>
            <w:proofErr w:type="gramStart"/>
            <w:r w:rsidRPr="00F3282B">
              <w:rPr>
                <w:rFonts w:ascii="Times New Roman" w:hAnsi="Times New Roman"/>
                <w:bCs w:val="0"/>
                <w:color w:val="000000"/>
                <w:sz w:val="24"/>
                <w:szCs w:val="24"/>
                <w:lang w:val="en-GB"/>
              </w:rPr>
              <w:t>it’s</w:t>
            </w:r>
            <w:proofErr w:type="gramEnd"/>
            <w:r w:rsidRPr="00F3282B">
              <w:rPr>
                <w:rFonts w:ascii="Times New Roman" w:hAnsi="Times New Roman"/>
                <w:bCs w:val="0"/>
                <w:color w:val="000000"/>
                <w:sz w:val="24"/>
                <w:szCs w:val="24"/>
                <w:lang w:val="en-GB"/>
              </w:rPr>
              <w:t xml:space="preserve"> working.</w:t>
            </w:r>
          </w:p>
        </w:tc>
      </w:tr>
      <w:tr w:rsidR="006014ED" w:rsidRPr="00F3282B" w:rsidTr="008C556E">
        <w:tc>
          <w:tcPr>
            <w:tcW w:w="9016" w:type="dxa"/>
            <w:shd w:val="clear" w:color="auto" w:fill="auto"/>
          </w:tcPr>
          <w:p w:rsidR="006014ED" w:rsidRPr="00F3282B" w:rsidRDefault="006014ED" w:rsidP="00E76C00">
            <w:pPr>
              <w:pStyle w:val="ListParagraph"/>
              <w:numPr>
                <w:ilvl w:val="0"/>
                <w:numId w:val="19"/>
              </w:numPr>
              <w:suppressAutoHyphens w:val="0"/>
              <w:autoSpaceDE w:val="0"/>
              <w:autoSpaceDN w:val="0"/>
              <w:adjustRightInd w:val="0"/>
              <w:spacing w:before="0" w:after="0"/>
              <w:contextualSpacing/>
              <w:rPr>
                <w:rFonts w:ascii="Times New Roman" w:hAnsi="Times New Roman"/>
                <w:bCs w:val="0"/>
                <w:color w:val="000000"/>
                <w:sz w:val="24"/>
                <w:szCs w:val="24"/>
                <w:lang w:val="en-GB"/>
              </w:rPr>
            </w:pPr>
            <w:r w:rsidRPr="00F3282B">
              <w:rPr>
                <w:rFonts w:ascii="Times New Roman" w:hAnsi="Times New Roman"/>
                <w:bCs w:val="0"/>
                <w:color w:val="000000"/>
                <w:sz w:val="24"/>
                <w:szCs w:val="24"/>
                <w:lang w:val="en-GB"/>
              </w:rPr>
              <w:t xml:space="preserve">Write a Verilog code for a 4 bit comparator using logic gates, simulate and verify </w:t>
            </w:r>
            <w:proofErr w:type="gramStart"/>
            <w:r w:rsidRPr="00F3282B">
              <w:rPr>
                <w:rFonts w:ascii="Times New Roman" w:hAnsi="Times New Roman"/>
                <w:bCs w:val="0"/>
                <w:color w:val="000000"/>
                <w:sz w:val="24"/>
                <w:szCs w:val="24"/>
                <w:lang w:val="en-GB"/>
              </w:rPr>
              <w:t>it’s</w:t>
            </w:r>
            <w:proofErr w:type="gramEnd"/>
            <w:r w:rsidRPr="00F3282B">
              <w:rPr>
                <w:rFonts w:ascii="Times New Roman" w:hAnsi="Times New Roman"/>
                <w:bCs w:val="0"/>
                <w:color w:val="000000"/>
                <w:sz w:val="24"/>
                <w:szCs w:val="24"/>
                <w:lang w:val="en-GB"/>
              </w:rPr>
              <w:t xml:space="preserve"> working.</w:t>
            </w:r>
          </w:p>
        </w:tc>
      </w:tr>
      <w:tr w:rsidR="006014ED" w:rsidRPr="00F3282B" w:rsidTr="008C556E">
        <w:tc>
          <w:tcPr>
            <w:tcW w:w="9016" w:type="dxa"/>
            <w:shd w:val="clear" w:color="auto" w:fill="auto"/>
          </w:tcPr>
          <w:p w:rsidR="006014ED" w:rsidRPr="00F3282B" w:rsidRDefault="006014ED" w:rsidP="00E76C00">
            <w:pPr>
              <w:pStyle w:val="ListParagraph"/>
              <w:numPr>
                <w:ilvl w:val="0"/>
                <w:numId w:val="19"/>
              </w:numPr>
              <w:suppressAutoHyphens w:val="0"/>
              <w:spacing w:before="0" w:after="0"/>
              <w:contextualSpacing/>
              <w:jc w:val="left"/>
              <w:rPr>
                <w:rFonts w:ascii="Times New Roman" w:hAnsi="Times New Roman"/>
                <w:bCs w:val="0"/>
                <w:color w:val="000000"/>
                <w:sz w:val="24"/>
                <w:szCs w:val="24"/>
                <w:lang w:val="en-GB"/>
              </w:rPr>
            </w:pPr>
            <w:r w:rsidRPr="00F3282B">
              <w:rPr>
                <w:rFonts w:ascii="Times New Roman" w:hAnsi="Times New Roman"/>
                <w:bCs w:val="0"/>
                <w:color w:val="000000"/>
                <w:sz w:val="24"/>
                <w:szCs w:val="24"/>
                <w:lang w:val="en-GB"/>
              </w:rPr>
              <w:t>A.</w:t>
            </w:r>
            <w:r w:rsidRPr="00F3282B">
              <w:rPr>
                <w:rFonts w:ascii="Times New Roman" w:hAnsi="Times New Roman"/>
                <w:bCs w:val="0"/>
                <w:color w:val="000000"/>
                <w:sz w:val="24"/>
                <w:szCs w:val="24"/>
                <w:lang w:val="en-GB"/>
              </w:rPr>
              <w:tab/>
              <w:t xml:space="preserve">Write a Verilog for D Flip-Flop with positive-edge triggering, simulate and verify </w:t>
            </w:r>
            <w:proofErr w:type="gramStart"/>
            <w:r w:rsidRPr="00F3282B">
              <w:rPr>
                <w:rFonts w:ascii="Times New Roman" w:hAnsi="Times New Roman"/>
                <w:bCs w:val="0"/>
                <w:color w:val="000000"/>
                <w:sz w:val="24"/>
                <w:szCs w:val="24"/>
                <w:lang w:val="en-GB"/>
              </w:rPr>
              <w:t>it’s</w:t>
            </w:r>
            <w:proofErr w:type="gramEnd"/>
            <w:r w:rsidRPr="00F3282B">
              <w:rPr>
                <w:rFonts w:ascii="Times New Roman" w:hAnsi="Times New Roman"/>
                <w:bCs w:val="0"/>
                <w:color w:val="000000"/>
                <w:sz w:val="24"/>
                <w:szCs w:val="24"/>
                <w:lang w:val="en-GB"/>
              </w:rPr>
              <w:t xml:space="preserve"> working.</w:t>
            </w:r>
          </w:p>
        </w:tc>
      </w:tr>
      <w:tr w:rsidR="006014ED" w:rsidRPr="00F3282B" w:rsidTr="008C556E">
        <w:tc>
          <w:tcPr>
            <w:tcW w:w="9016" w:type="dxa"/>
            <w:shd w:val="clear" w:color="auto" w:fill="auto"/>
          </w:tcPr>
          <w:p w:rsidR="006014ED" w:rsidRPr="00F3282B" w:rsidRDefault="006014ED" w:rsidP="006014ED">
            <w:pPr>
              <w:pStyle w:val="ListParagraph"/>
              <w:rPr>
                <w:rFonts w:ascii="Times New Roman" w:hAnsi="Times New Roman"/>
                <w:bCs w:val="0"/>
                <w:color w:val="000000"/>
                <w:sz w:val="24"/>
                <w:szCs w:val="24"/>
                <w:lang w:val="en-GB"/>
              </w:rPr>
            </w:pPr>
            <w:r w:rsidRPr="00F3282B">
              <w:rPr>
                <w:rFonts w:ascii="Times New Roman" w:hAnsi="Times New Roman"/>
                <w:bCs w:val="0"/>
                <w:color w:val="000000"/>
                <w:sz w:val="24"/>
                <w:szCs w:val="24"/>
                <w:lang w:val="en-GB"/>
              </w:rPr>
              <w:t>B.</w:t>
            </w:r>
            <w:r w:rsidRPr="00F3282B">
              <w:rPr>
                <w:rFonts w:ascii="Times New Roman" w:hAnsi="Times New Roman"/>
                <w:bCs w:val="0"/>
                <w:color w:val="000000"/>
                <w:sz w:val="24"/>
                <w:szCs w:val="24"/>
                <w:lang w:val="en-GB"/>
              </w:rPr>
              <w:tab/>
              <w:t xml:space="preserve">Write a Verilog code for a mod-8 up counter, simulate and verify </w:t>
            </w:r>
            <w:proofErr w:type="gramStart"/>
            <w:r w:rsidRPr="00F3282B">
              <w:rPr>
                <w:rFonts w:ascii="Times New Roman" w:hAnsi="Times New Roman"/>
                <w:bCs w:val="0"/>
                <w:color w:val="000000"/>
                <w:sz w:val="24"/>
                <w:szCs w:val="24"/>
                <w:lang w:val="en-GB"/>
              </w:rPr>
              <w:t>it’s</w:t>
            </w:r>
            <w:proofErr w:type="gramEnd"/>
            <w:r w:rsidRPr="00F3282B">
              <w:rPr>
                <w:rFonts w:ascii="Times New Roman" w:hAnsi="Times New Roman"/>
                <w:bCs w:val="0"/>
                <w:color w:val="000000"/>
                <w:sz w:val="24"/>
                <w:szCs w:val="24"/>
                <w:lang w:val="en-GB"/>
              </w:rPr>
              <w:t xml:space="preserve">                                        working.</w:t>
            </w:r>
          </w:p>
        </w:tc>
      </w:tr>
      <w:tr w:rsidR="006014ED" w:rsidRPr="00F3282B" w:rsidTr="008C556E">
        <w:tc>
          <w:tcPr>
            <w:tcW w:w="9016" w:type="dxa"/>
            <w:shd w:val="clear" w:color="auto" w:fill="auto"/>
          </w:tcPr>
          <w:p w:rsidR="006014ED" w:rsidRPr="00F3282B" w:rsidRDefault="006014ED" w:rsidP="00E76C00">
            <w:pPr>
              <w:pStyle w:val="ListParagraph"/>
              <w:numPr>
                <w:ilvl w:val="0"/>
                <w:numId w:val="19"/>
              </w:numPr>
              <w:suppressAutoHyphens w:val="0"/>
              <w:spacing w:before="0" w:after="0"/>
              <w:contextualSpacing/>
              <w:rPr>
                <w:rFonts w:ascii="Times New Roman" w:hAnsi="Times New Roman"/>
                <w:bCs w:val="0"/>
                <w:color w:val="000000"/>
                <w:sz w:val="24"/>
                <w:szCs w:val="24"/>
                <w:lang w:val="en-GB"/>
              </w:rPr>
            </w:pPr>
            <w:r w:rsidRPr="00F3282B">
              <w:rPr>
                <w:rFonts w:ascii="Times New Roman" w:hAnsi="Times New Roman"/>
                <w:bCs w:val="0"/>
                <w:color w:val="000000"/>
                <w:sz w:val="24"/>
                <w:szCs w:val="24"/>
                <w:lang w:val="en-GB"/>
              </w:rPr>
              <w:t>Write a Verilog code for Mod-N Synchronous up-counter. Simulate and verify its truth table.</w:t>
            </w:r>
          </w:p>
        </w:tc>
      </w:tr>
      <w:tr w:rsidR="006014ED" w:rsidRPr="00F3282B" w:rsidTr="008C556E">
        <w:tc>
          <w:tcPr>
            <w:tcW w:w="9016" w:type="dxa"/>
            <w:shd w:val="clear" w:color="auto" w:fill="auto"/>
          </w:tcPr>
          <w:p w:rsidR="006014ED" w:rsidRPr="00F3282B" w:rsidRDefault="006014ED" w:rsidP="00E76C00">
            <w:pPr>
              <w:pStyle w:val="ListParagraph"/>
              <w:numPr>
                <w:ilvl w:val="0"/>
                <w:numId w:val="19"/>
              </w:numPr>
              <w:suppressAutoHyphens w:val="0"/>
              <w:spacing w:before="0" w:after="0"/>
              <w:contextualSpacing/>
              <w:rPr>
                <w:rFonts w:ascii="Times New Roman" w:hAnsi="Times New Roman"/>
                <w:bCs w:val="0"/>
                <w:color w:val="000000"/>
                <w:sz w:val="24"/>
                <w:szCs w:val="24"/>
                <w:lang w:val="en-GB"/>
              </w:rPr>
            </w:pPr>
            <w:r w:rsidRPr="00F3282B">
              <w:rPr>
                <w:rFonts w:ascii="Times New Roman" w:hAnsi="Times New Roman"/>
                <w:bCs w:val="0"/>
                <w:color w:val="000000"/>
                <w:sz w:val="24"/>
                <w:szCs w:val="24"/>
                <w:lang w:val="en-GB"/>
              </w:rPr>
              <w:t>Write the Verilog description code for the given mealy model.</w:t>
            </w:r>
          </w:p>
        </w:tc>
      </w:tr>
    </w:tbl>
    <w:p w:rsidR="000F2FC5" w:rsidRPr="00F3282B" w:rsidRDefault="000F2FC5">
      <w:pPr>
        <w:suppressAutoHyphens w:val="0"/>
        <w:spacing w:before="0" w:after="0"/>
        <w:jc w:val="left"/>
        <w:rPr>
          <w:rFonts w:ascii="Times New Roman" w:hAnsi="Times New Roman" w:cs="Times New Roman"/>
          <w:b/>
          <w:sz w:val="28"/>
          <w:szCs w:val="28"/>
        </w:rPr>
      </w:pPr>
    </w:p>
    <w:p w:rsidR="00941F4D" w:rsidRPr="00F3282B" w:rsidRDefault="00941F4D" w:rsidP="00941F4D">
      <w:pPr>
        <w:tabs>
          <w:tab w:val="left" w:pos="9450"/>
        </w:tabs>
        <w:rPr>
          <w:rFonts w:ascii="Times New Roman" w:hAnsi="Times New Roman" w:cs="Times New Roman"/>
          <w:sz w:val="25"/>
          <w:szCs w:val="25"/>
        </w:rPr>
      </w:pPr>
    </w:p>
    <w:p w:rsidR="00941F4D" w:rsidRPr="00F3282B" w:rsidRDefault="00941F4D" w:rsidP="00941F4D">
      <w:pPr>
        <w:tabs>
          <w:tab w:val="left" w:pos="9450"/>
        </w:tabs>
        <w:rPr>
          <w:rFonts w:ascii="Times New Roman" w:hAnsi="Times New Roman" w:cs="Times New Roman"/>
          <w:sz w:val="25"/>
          <w:szCs w:val="25"/>
        </w:rPr>
      </w:pPr>
    </w:p>
    <w:p w:rsidR="00941F4D" w:rsidRPr="00F3282B" w:rsidRDefault="00941F4D" w:rsidP="00941F4D">
      <w:pPr>
        <w:tabs>
          <w:tab w:val="left" w:pos="9450"/>
        </w:tabs>
        <w:rPr>
          <w:rFonts w:ascii="Times New Roman" w:hAnsi="Times New Roman" w:cs="Times New Roman"/>
          <w:sz w:val="25"/>
          <w:szCs w:val="25"/>
        </w:rPr>
      </w:pPr>
    </w:p>
    <w:p w:rsidR="00AF2716" w:rsidRPr="00F3282B" w:rsidRDefault="00AF2716" w:rsidP="00AF2716">
      <w:pPr>
        <w:tabs>
          <w:tab w:val="left" w:pos="3510"/>
        </w:tabs>
        <w:jc w:val="center"/>
        <w:rPr>
          <w:rFonts w:ascii="Times New Roman" w:hAnsi="Times New Roman" w:cs="Times New Roman"/>
          <w:b/>
          <w:sz w:val="28"/>
          <w:szCs w:val="28"/>
        </w:rPr>
      </w:pPr>
      <w:r w:rsidRPr="00F3282B">
        <w:rPr>
          <w:rFonts w:ascii="Times New Roman" w:hAnsi="Times New Roman" w:cs="Times New Roman"/>
          <w:b/>
          <w:sz w:val="28"/>
          <w:szCs w:val="28"/>
        </w:rPr>
        <w:t>Unit and Chapter wise Plan</w:t>
      </w:r>
    </w:p>
    <w:p w:rsidR="00AF2716" w:rsidRPr="00F3282B" w:rsidRDefault="00AF2716" w:rsidP="00AF2716">
      <w:pPr>
        <w:jc w:val="center"/>
        <w:rPr>
          <w:rFonts w:ascii="Times New Roman" w:hAnsi="Times New Roman" w:cs="Times New Roman"/>
          <w:b/>
          <w:sz w:val="24"/>
          <w:szCs w:val="24"/>
        </w:rPr>
      </w:pPr>
      <w:r w:rsidRPr="00F3282B">
        <w:rPr>
          <w:rFonts w:ascii="Times New Roman" w:hAnsi="Times New Roman" w:cs="Times New Roman"/>
          <w:b/>
          <w:sz w:val="24"/>
          <w:szCs w:val="24"/>
        </w:rPr>
        <w:t>Unit 1</w:t>
      </w:r>
    </w:p>
    <w:tbl>
      <w:tblPr>
        <w:tblW w:w="0" w:type="auto"/>
        <w:tblInd w:w="108" w:type="dxa"/>
        <w:tblLayout w:type="fixed"/>
        <w:tblLook w:val="0000" w:firstRow="0" w:lastRow="0" w:firstColumn="0" w:lastColumn="0" w:noHBand="0" w:noVBand="0"/>
      </w:tblPr>
      <w:tblGrid>
        <w:gridCol w:w="6840"/>
        <w:gridCol w:w="2490"/>
      </w:tblGrid>
      <w:tr w:rsidR="00AF2716" w:rsidRPr="00F3282B" w:rsidTr="00F04A06">
        <w:tc>
          <w:tcPr>
            <w:tcW w:w="9330" w:type="dxa"/>
            <w:gridSpan w:val="2"/>
            <w:tcBorders>
              <w:top w:val="double" w:sz="1" w:space="0" w:color="000000"/>
              <w:left w:val="double" w:sz="1" w:space="0" w:color="000000"/>
              <w:bottom w:val="double" w:sz="1" w:space="0" w:color="000000"/>
              <w:right w:val="double" w:sz="1" w:space="0" w:color="000000"/>
            </w:tcBorders>
          </w:tcPr>
          <w:p w:rsidR="00AF2716" w:rsidRPr="00F3282B" w:rsidRDefault="00AF2716" w:rsidP="00FB5106">
            <w:pPr>
              <w:snapToGrid w:val="0"/>
              <w:rPr>
                <w:rFonts w:ascii="Times New Roman" w:hAnsi="Times New Roman" w:cs="Times New Roman"/>
                <w:b/>
                <w:bCs w:val="0"/>
                <w:i/>
                <w:iCs/>
                <w:sz w:val="24"/>
                <w:szCs w:val="24"/>
              </w:rPr>
            </w:pPr>
            <w:r w:rsidRPr="00F3282B">
              <w:rPr>
                <w:rFonts w:ascii="Times New Roman" w:hAnsi="Times New Roman" w:cs="Times New Roman"/>
                <w:i/>
                <w:sz w:val="24"/>
                <w:szCs w:val="24"/>
              </w:rPr>
              <w:t xml:space="preserve">Course Code and Title: </w:t>
            </w:r>
            <w:r w:rsidRPr="00F3282B">
              <w:rPr>
                <w:rFonts w:ascii="Times New Roman" w:hAnsi="Times New Roman" w:cs="Times New Roman"/>
                <w:sz w:val="24"/>
                <w:szCs w:val="24"/>
              </w:rPr>
              <w:t>(</w:t>
            </w:r>
            <w:r w:rsidRPr="00F3282B">
              <w:rPr>
                <w:rFonts w:ascii="Times New Roman" w:hAnsi="Times New Roman" w:cs="Times New Roman"/>
                <w:b/>
                <w:sz w:val="24"/>
                <w:szCs w:val="24"/>
                <w:lang w:val="fr-FR"/>
              </w:rPr>
              <w:t>16CS3</w:t>
            </w:r>
            <w:r w:rsidR="00FB5106" w:rsidRPr="00F3282B">
              <w:rPr>
                <w:rFonts w:ascii="Times New Roman" w:hAnsi="Times New Roman" w:cs="Times New Roman"/>
                <w:b/>
                <w:sz w:val="24"/>
                <w:szCs w:val="24"/>
                <w:lang w:val="fr-FR"/>
              </w:rPr>
              <w:t>4</w:t>
            </w:r>
            <w:r w:rsidRPr="00F3282B">
              <w:rPr>
                <w:rFonts w:ascii="Times New Roman" w:hAnsi="Times New Roman" w:cs="Times New Roman"/>
                <w:b/>
                <w:sz w:val="24"/>
                <w:szCs w:val="24"/>
                <w:lang w:val="fr-FR"/>
              </w:rPr>
              <w:t xml:space="preserve">) </w:t>
            </w:r>
            <w:proofErr w:type="spellStart"/>
            <w:r w:rsidR="00FB5106" w:rsidRPr="00F3282B">
              <w:rPr>
                <w:rFonts w:ascii="Times New Roman" w:hAnsi="Times New Roman" w:cs="Times New Roman"/>
                <w:b/>
                <w:sz w:val="24"/>
                <w:szCs w:val="24"/>
                <w:lang w:val="fr-FR"/>
              </w:rPr>
              <w:t>Logic</w:t>
            </w:r>
            <w:proofErr w:type="spellEnd"/>
            <w:r w:rsidR="00FB5106" w:rsidRPr="00F3282B">
              <w:rPr>
                <w:rFonts w:ascii="Times New Roman" w:hAnsi="Times New Roman" w:cs="Times New Roman"/>
                <w:b/>
                <w:sz w:val="24"/>
                <w:szCs w:val="24"/>
                <w:lang w:val="fr-FR"/>
              </w:rPr>
              <w:t xml:space="preserve"> Design</w:t>
            </w:r>
            <w:r w:rsidRPr="00F3282B">
              <w:rPr>
                <w:rFonts w:ascii="Times New Roman" w:hAnsi="Times New Roman" w:cs="Times New Roman"/>
                <w:b/>
                <w:sz w:val="24"/>
                <w:szCs w:val="24"/>
                <w:lang w:val="fr-FR"/>
              </w:rPr>
              <w:t xml:space="preserve"> </w:t>
            </w:r>
          </w:p>
        </w:tc>
      </w:tr>
      <w:tr w:rsidR="00AF2716" w:rsidRPr="00F3282B" w:rsidTr="00F04A06">
        <w:trPr>
          <w:trHeight w:val="61"/>
        </w:trPr>
        <w:tc>
          <w:tcPr>
            <w:tcW w:w="6840" w:type="dxa"/>
            <w:tcBorders>
              <w:top w:val="double" w:sz="1" w:space="0" w:color="000000"/>
              <w:left w:val="double" w:sz="1" w:space="0" w:color="000000"/>
              <w:bottom w:val="double" w:sz="1" w:space="0" w:color="000000"/>
            </w:tcBorders>
          </w:tcPr>
          <w:p w:rsidR="00FB5106" w:rsidRPr="00F3282B" w:rsidRDefault="00AF2716" w:rsidP="00FB5106">
            <w:pPr>
              <w:widowControl w:val="0"/>
              <w:autoSpaceDE w:val="0"/>
              <w:autoSpaceDN w:val="0"/>
              <w:adjustRightInd w:val="0"/>
              <w:spacing w:line="239" w:lineRule="auto"/>
              <w:rPr>
                <w:rFonts w:ascii="Times New Roman" w:hAnsi="Times New Roman" w:cs="Times New Roman"/>
                <w:sz w:val="22"/>
                <w:szCs w:val="24"/>
              </w:rPr>
            </w:pPr>
            <w:r w:rsidRPr="00F3282B">
              <w:rPr>
                <w:rFonts w:ascii="Times New Roman" w:hAnsi="Times New Roman" w:cs="Times New Roman"/>
                <w:i/>
                <w:sz w:val="24"/>
                <w:szCs w:val="24"/>
              </w:rPr>
              <w:t>Chapter Number and Title</w:t>
            </w:r>
            <w:r w:rsidRPr="00F3282B">
              <w:rPr>
                <w:rFonts w:ascii="Times New Roman" w:hAnsi="Times New Roman" w:cs="Times New Roman"/>
                <w:sz w:val="24"/>
                <w:szCs w:val="24"/>
              </w:rPr>
              <w:t>:</w:t>
            </w:r>
            <w:r w:rsidRPr="00F3282B">
              <w:rPr>
                <w:rFonts w:ascii="Times New Roman" w:hAnsi="Times New Roman" w:cs="Times New Roman"/>
                <w:i/>
                <w:sz w:val="24"/>
                <w:szCs w:val="24"/>
              </w:rPr>
              <w:t xml:space="preserve"> </w:t>
            </w:r>
            <w:r w:rsidRPr="00F3282B">
              <w:rPr>
                <w:rFonts w:ascii="Times New Roman" w:hAnsi="Times New Roman" w:cs="Times New Roman"/>
                <w:sz w:val="24"/>
                <w:szCs w:val="24"/>
              </w:rPr>
              <w:t xml:space="preserve">1. </w:t>
            </w:r>
            <w:r w:rsidR="00FB5106" w:rsidRPr="00F3282B">
              <w:rPr>
                <w:rFonts w:ascii="Times New Roman" w:hAnsi="Times New Roman" w:cs="Times New Roman"/>
                <w:bCs w:val="0"/>
                <w:sz w:val="22"/>
                <w:szCs w:val="24"/>
              </w:rPr>
              <w:t>Simplification of Boolean Expressions:</w:t>
            </w:r>
          </w:p>
          <w:p w:rsidR="00AF2716" w:rsidRPr="00F3282B" w:rsidRDefault="00AF2716" w:rsidP="00FB5106">
            <w:pPr>
              <w:keepNext/>
              <w:snapToGrid w:val="0"/>
              <w:rPr>
                <w:rFonts w:ascii="Times New Roman" w:hAnsi="Times New Roman" w:cs="Times New Roman"/>
                <w:b/>
                <w:bCs w:val="0"/>
                <w:i/>
                <w:iCs/>
                <w:sz w:val="24"/>
                <w:szCs w:val="24"/>
              </w:rPr>
            </w:pPr>
          </w:p>
        </w:tc>
        <w:tc>
          <w:tcPr>
            <w:tcW w:w="2490" w:type="dxa"/>
            <w:tcBorders>
              <w:top w:val="double" w:sz="1" w:space="0" w:color="000000"/>
              <w:left w:val="double" w:sz="1" w:space="0" w:color="000000"/>
              <w:bottom w:val="double" w:sz="1" w:space="0" w:color="000000"/>
              <w:right w:val="double" w:sz="1" w:space="0" w:color="000000"/>
            </w:tcBorders>
          </w:tcPr>
          <w:p w:rsidR="00AF2716" w:rsidRPr="00F3282B" w:rsidRDefault="00AF2716" w:rsidP="00FB5106">
            <w:pPr>
              <w:snapToGrid w:val="0"/>
              <w:rPr>
                <w:rFonts w:ascii="Times New Roman" w:hAnsi="Times New Roman" w:cs="Times New Roman"/>
                <w:b/>
                <w:sz w:val="24"/>
                <w:szCs w:val="24"/>
              </w:rPr>
            </w:pPr>
            <w:r w:rsidRPr="00F3282B">
              <w:rPr>
                <w:rFonts w:ascii="Times New Roman" w:hAnsi="Times New Roman" w:cs="Times New Roman"/>
                <w:i/>
                <w:sz w:val="24"/>
                <w:szCs w:val="24"/>
              </w:rPr>
              <w:t xml:space="preserve">Planned Hours: </w:t>
            </w:r>
            <w:r w:rsidR="00FB5106" w:rsidRPr="00F3282B">
              <w:rPr>
                <w:rFonts w:ascii="Times New Roman" w:hAnsi="Times New Roman" w:cs="Times New Roman"/>
                <w:i/>
                <w:sz w:val="24"/>
                <w:szCs w:val="24"/>
              </w:rPr>
              <w:t xml:space="preserve">6 </w:t>
            </w:r>
            <w:proofErr w:type="spellStart"/>
            <w:r w:rsidRPr="00F3282B">
              <w:rPr>
                <w:rFonts w:ascii="Times New Roman" w:hAnsi="Times New Roman" w:cs="Times New Roman"/>
                <w:b/>
                <w:sz w:val="24"/>
                <w:szCs w:val="24"/>
              </w:rPr>
              <w:t>hrs</w:t>
            </w:r>
            <w:proofErr w:type="spellEnd"/>
          </w:p>
        </w:tc>
      </w:tr>
    </w:tbl>
    <w:p w:rsidR="00AF2716" w:rsidRPr="00F3282B" w:rsidRDefault="00AF2716" w:rsidP="00AF2716">
      <w:pPr>
        <w:pStyle w:val="Heading2"/>
        <w:jc w:val="both"/>
        <w:rPr>
          <w:rFonts w:ascii="Times New Roman" w:hAnsi="Times New Roman" w:cs="Times New Roman"/>
          <w:i w:val="0"/>
          <w:sz w:val="24"/>
          <w:szCs w:val="24"/>
        </w:rPr>
      </w:pPr>
      <w:r w:rsidRPr="00F3282B">
        <w:rPr>
          <w:rFonts w:ascii="Times New Roman" w:hAnsi="Times New Roman" w:cs="Times New Roman"/>
          <w:i w:val="0"/>
          <w:sz w:val="24"/>
          <w:szCs w:val="24"/>
        </w:rPr>
        <w:t>Learning Objectives: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527"/>
      </w:tblGrid>
      <w:tr w:rsidR="00AF2716" w:rsidRPr="00F3282B" w:rsidTr="00F04A06">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Sl. No.</w:t>
            </w:r>
          </w:p>
        </w:tc>
        <w:tc>
          <w:tcPr>
            <w:tcW w:w="8527" w:type="dxa"/>
          </w:tcPr>
          <w:p w:rsidR="00AF2716" w:rsidRPr="00F3282B" w:rsidRDefault="00AF2716" w:rsidP="00F04A06">
            <w:pPr>
              <w:tabs>
                <w:tab w:val="left" w:pos="498"/>
                <w:tab w:val="left" w:pos="747"/>
                <w:tab w:val="left" w:pos="1992"/>
              </w:tabs>
              <w:ind w:right="360"/>
              <w:jc w:val="center"/>
              <w:rPr>
                <w:rFonts w:ascii="Times New Roman" w:hAnsi="Times New Roman" w:cs="Times New Roman"/>
                <w:b/>
                <w:sz w:val="24"/>
                <w:szCs w:val="24"/>
              </w:rPr>
            </w:pPr>
            <w:r w:rsidRPr="00F3282B">
              <w:rPr>
                <w:rFonts w:ascii="Times New Roman" w:hAnsi="Times New Roman" w:cs="Times New Roman"/>
                <w:b/>
                <w:sz w:val="24"/>
                <w:szCs w:val="24"/>
              </w:rPr>
              <w:t>Objectives</w:t>
            </w:r>
          </w:p>
        </w:tc>
      </w:tr>
      <w:tr w:rsidR="00AF2716" w:rsidRPr="00F3282B" w:rsidTr="00F04A06">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1</w:t>
            </w:r>
          </w:p>
        </w:tc>
        <w:tc>
          <w:tcPr>
            <w:tcW w:w="8527" w:type="dxa"/>
          </w:tcPr>
          <w:p w:rsidR="00FB5106" w:rsidRPr="00F3282B" w:rsidRDefault="00FB5106" w:rsidP="00FB5106">
            <w:pPr>
              <w:suppressAutoHyphens w:val="0"/>
              <w:autoSpaceDE w:val="0"/>
              <w:autoSpaceDN w:val="0"/>
              <w:adjustRightInd w:val="0"/>
              <w:spacing w:before="0" w:after="0"/>
              <w:rPr>
                <w:rFonts w:ascii="Times New Roman" w:hAnsi="Times New Roman" w:cs="Times New Roman"/>
                <w:sz w:val="22"/>
                <w:szCs w:val="22"/>
              </w:rPr>
            </w:pPr>
            <w:r w:rsidRPr="00F3282B">
              <w:rPr>
                <w:rFonts w:ascii="Times New Roman" w:hAnsi="Times New Roman" w:cs="Times New Roman"/>
                <w:sz w:val="22"/>
                <w:szCs w:val="22"/>
              </w:rPr>
              <w:t>Demonstrate the knowledge of operation of logic gates (AND, OR, NAND, NOR, XOR).</w:t>
            </w:r>
          </w:p>
          <w:p w:rsidR="00AF2716" w:rsidRPr="00F3282B" w:rsidRDefault="00AF2716" w:rsidP="00F04A06">
            <w:pPr>
              <w:tabs>
                <w:tab w:val="left" w:pos="498"/>
                <w:tab w:val="left" w:pos="747"/>
                <w:tab w:val="left" w:pos="1992"/>
              </w:tabs>
              <w:ind w:right="360"/>
              <w:rPr>
                <w:rFonts w:ascii="Times New Roman" w:hAnsi="Times New Roman" w:cs="Times New Roman"/>
                <w:b/>
                <w:sz w:val="24"/>
                <w:szCs w:val="24"/>
              </w:rPr>
            </w:pPr>
          </w:p>
        </w:tc>
      </w:tr>
      <w:tr w:rsidR="00FB5106" w:rsidRPr="00F3282B" w:rsidTr="00F04A06">
        <w:tc>
          <w:tcPr>
            <w:tcW w:w="918" w:type="dxa"/>
          </w:tcPr>
          <w:p w:rsidR="00FB5106" w:rsidRPr="00F3282B" w:rsidRDefault="00FB510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2</w:t>
            </w:r>
          </w:p>
        </w:tc>
        <w:tc>
          <w:tcPr>
            <w:tcW w:w="8527" w:type="dxa"/>
          </w:tcPr>
          <w:p w:rsidR="00FB5106" w:rsidRPr="00F3282B" w:rsidRDefault="00FB5106" w:rsidP="00FB5106">
            <w:pPr>
              <w:suppressAutoHyphens w:val="0"/>
              <w:autoSpaceDE w:val="0"/>
              <w:autoSpaceDN w:val="0"/>
              <w:adjustRightInd w:val="0"/>
              <w:spacing w:before="0" w:after="0"/>
              <w:rPr>
                <w:rFonts w:ascii="Times New Roman" w:hAnsi="Times New Roman" w:cs="Times New Roman"/>
                <w:sz w:val="22"/>
                <w:szCs w:val="22"/>
              </w:rPr>
            </w:pPr>
            <w:r w:rsidRPr="00F3282B">
              <w:rPr>
                <w:rFonts w:ascii="Times New Roman" w:hAnsi="Times New Roman" w:cs="Times New Roman"/>
                <w:sz w:val="22"/>
                <w:szCs w:val="22"/>
              </w:rPr>
              <w:t>Draw Boolean Equations for Logic circuits.</w:t>
            </w:r>
          </w:p>
          <w:p w:rsidR="00FB5106" w:rsidRPr="00F3282B" w:rsidRDefault="00FB5106" w:rsidP="00FB5106">
            <w:pPr>
              <w:suppressAutoHyphens w:val="0"/>
              <w:autoSpaceDE w:val="0"/>
              <w:autoSpaceDN w:val="0"/>
              <w:adjustRightInd w:val="0"/>
              <w:spacing w:before="0" w:after="0"/>
              <w:rPr>
                <w:rFonts w:ascii="Times New Roman" w:hAnsi="Times New Roman" w:cs="Times New Roman"/>
                <w:sz w:val="22"/>
                <w:szCs w:val="22"/>
              </w:rPr>
            </w:pPr>
          </w:p>
        </w:tc>
      </w:tr>
      <w:tr w:rsidR="00AF2716" w:rsidRPr="00F3282B" w:rsidTr="00F04A06">
        <w:trPr>
          <w:trHeight w:val="410"/>
        </w:trPr>
        <w:tc>
          <w:tcPr>
            <w:tcW w:w="918" w:type="dxa"/>
          </w:tcPr>
          <w:p w:rsidR="00AF2716" w:rsidRPr="00F3282B" w:rsidRDefault="00FB510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3</w:t>
            </w:r>
          </w:p>
        </w:tc>
        <w:tc>
          <w:tcPr>
            <w:tcW w:w="8527" w:type="dxa"/>
          </w:tcPr>
          <w:p w:rsidR="00FB5106" w:rsidRPr="00F3282B" w:rsidRDefault="00FB5106" w:rsidP="00FB5106">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Realization of logic circuits for the Boolean expressions using different approaches (</w:t>
            </w:r>
            <w:proofErr w:type="spellStart"/>
            <w:r w:rsidRPr="00F3282B">
              <w:rPr>
                <w:rFonts w:ascii="Times New Roman" w:hAnsi="Times New Roman" w:cs="Times New Roman"/>
                <w:sz w:val="22"/>
                <w:szCs w:val="22"/>
              </w:rPr>
              <w:t>Karnaugh</w:t>
            </w:r>
            <w:proofErr w:type="spellEnd"/>
            <w:r w:rsidRPr="00F3282B">
              <w:rPr>
                <w:rFonts w:ascii="Times New Roman" w:hAnsi="Times New Roman" w:cs="Times New Roman"/>
                <w:sz w:val="22"/>
                <w:szCs w:val="22"/>
              </w:rPr>
              <w:t xml:space="preserve"> simplification, Product-of-sum, Sum-of-products, and </w:t>
            </w:r>
            <w:proofErr w:type="spellStart"/>
            <w:r w:rsidRPr="00F3282B">
              <w:rPr>
                <w:rFonts w:ascii="Times New Roman" w:hAnsi="Times New Roman" w:cs="Times New Roman"/>
                <w:sz w:val="22"/>
                <w:szCs w:val="22"/>
              </w:rPr>
              <w:t>Quine-McClusky</w:t>
            </w:r>
            <w:proofErr w:type="spellEnd"/>
            <w:r w:rsidRPr="00F3282B">
              <w:rPr>
                <w:rFonts w:ascii="Times New Roman" w:hAnsi="Times New Roman" w:cs="Times New Roman"/>
                <w:sz w:val="22"/>
                <w:szCs w:val="22"/>
              </w:rPr>
              <w:t xml:space="preserve"> method). </w:t>
            </w:r>
          </w:p>
          <w:p w:rsidR="00AF2716" w:rsidRPr="00F3282B" w:rsidRDefault="00AF2716" w:rsidP="00F04A06">
            <w:pPr>
              <w:tabs>
                <w:tab w:val="left" w:pos="498"/>
                <w:tab w:val="left" w:pos="747"/>
                <w:tab w:val="left" w:pos="1992"/>
              </w:tabs>
              <w:ind w:right="360"/>
              <w:rPr>
                <w:rFonts w:ascii="Times New Roman" w:hAnsi="Times New Roman" w:cs="Times New Roman"/>
                <w:sz w:val="24"/>
                <w:szCs w:val="24"/>
              </w:rPr>
            </w:pPr>
          </w:p>
        </w:tc>
      </w:tr>
      <w:tr w:rsidR="00AF2716" w:rsidRPr="00F3282B" w:rsidTr="00F04A06">
        <w:trPr>
          <w:trHeight w:val="274"/>
        </w:trPr>
        <w:tc>
          <w:tcPr>
            <w:tcW w:w="918" w:type="dxa"/>
          </w:tcPr>
          <w:p w:rsidR="00AF2716" w:rsidRPr="00F3282B" w:rsidRDefault="00FB510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4</w:t>
            </w:r>
          </w:p>
        </w:tc>
        <w:tc>
          <w:tcPr>
            <w:tcW w:w="8527" w:type="dxa"/>
          </w:tcPr>
          <w:p w:rsidR="00AF2716" w:rsidRPr="00F3282B" w:rsidRDefault="00FB5106" w:rsidP="00F04A06">
            <w:pPr>
              <w:tabs>
                <w:tab w:val="left" w:pos="498"/>
                <w:tab w:val="left" w:pos="747"/>
                <w:tab w:val="left" w:pos="1992"/>
              </w:tabs>
              <w:ind w:right="360"/>
              <w:rPr>
                <w:rFonts w:ascii="Times New Roman" w:hAnsi="Times New Roman" w:cs="Times New Roman"/>
                <w:sz w:val="24"/>
                <w:szCs w:val="24"/>
              </w:rPr>
            </w:pPr>
            <w:r w:rsidRPr="00F3282B">
              <w:rPr>
                <w:rFonts w:ascii="Times New Roman" w:hAnsi="Times New Roman" w:cs="Times New Roman"/>
                <w:sz w:val="22"/>
                <w:szCs w:val="22"/>
              </w:rPr>
              <w:t>VEM technique</w:t>
            </w:r>
          </w:p>
        </w:tc>
      </w:tr>
    </w:tbl>
    <w:p w:rsidR="00AF2716" w:rsidRPr="00F3282B" w:rsidRDefault="00AF2716" w:rsidP="00AF2716">
      <w:pPr>
        <w:rPr>
          <w:rFonts w:ascii="Times New Roman" w:hAnsi="Times New Roman" w:cs="Times New Roman"/>
        </w:rPr>
      </w:pPr>
    </w:p>
    <w:tbl>
      <w:tblPr>
        <w:tblW w:w="9377" w:type="dxa"/>
        <w:tblInd w:w="70" w:type="dxa"/>
        <w:tblLayout w:type="fixed"/>
        <w:tblLook w:val="0000" w:firstRow="0" w:lastRow="0" w:firstColumn="0" w:lastColumn="0" w:noHBand="0" w:noVBand="0"/>
      </w:tblPr>
      <w:tblGrid>
        <w:gridCol w:w="9377"/>
      </w:tblGrid>
      <w:tr w:rsidR="00AF2716" w:rsidRPr="00F3282B" w:rsidTr="00F04A06">
        <w:trPr>
          <w:cantSplit/>
          <w:trHeight w:val="194"/>
        </w:trPr>
        <w:tc>
          <w:tcPr>
            <w:tcW w:w="9377" w:type="dxa"/>
            <w:tcBorders>
              <w:top w:val="double" w:sz="1" w:space="0" w:color="000000"/>
              <w:left w:val="double" w:sz="1" w:space="0" w:color="000000"/>
              <w:bottom w:val="double" w:sz="1" w:space="0" w:color="000000"/>
              <w:right w:val="double" w:sz="1" w:space="0" w:color="000000"/>
            </w:tcBorders>
          </w:tcPr>
          <w:p w:rsidR="00AF2716" w:rsidRPr="00F3282B" w:rsidRDefault="00AF2716" w:rsidP="00F04A06">
            <w:pPr>
              <w:snapToGrid w:val="0"/>
              <w:rPr>
                <w:rFonts w:ascii="Times New Roman" w:hAnsi="Times New Roman" w:cs="Times New Roman"/>
                <w:b/>
                <w:i/>
                <w:sz w:val="24"/>
                <w:szCs w:val="24"/>
              </w:rPr>
            </w:pPr>
            <w:r w:rsidRPr="00F3282B">
              <w:rPr>
                <w:rFonts w:ascii="Times New Roman" w:hAnsi="Times New Roman" w:cs="Times New Roman"/>
                <w:b/>
                <w:i/>
                <w:sz w:val="24"/>
                <w:szCs w:val="24"/>
              </w:rPr>
              <w:t>Lesson Schedule</w:t>
            </w:r>
          </w:p>
          <w:p w:rsidR="00AF2716" w:rsidRPr="00F3282B" w:rsidRDefault="00AF2716" w:rsidP="00F04A06">
            <w:pPr>
              <w:rPr>
                <w:rFonts w:ascii="Times New Roman" w:hAnsi="Times New Roman" w:cs="Times New Roman"/>
                <w:i/>
                <w:sz w:val="24"/>
                <w:szCs w:val="24"/>
              </w:rPr>
            </w:pPr>
            <w:r w:rsidRPr="00F3282B">
              <w:rPr>
                <w:rFonts w:ascii="Times New Roman" w:hAnsi="Times New Roman" w:cs="Times New Roman"/>
                <w:i/>
                <w:sz w:val="24"/>
                <w:szCs w:val="24"/>
              </w:rPr>
              <w:t>Class No.   Portion covered per hour</w:t>
            </w:r>
          </w:p>
          <w:p w:rsidR="00FB5106" w:rsidRPr="00F3282B" w:rsidRDefault="00FB5106" w:rsidP="00FB5106">
            <w:pPr>
              <w:pStyle w:val="NormalWeb"/>
              <w:numPr>
                <w:ilvl w:val="0"/>
                <w:numId w:val="1"/>
              </w:numPr>
              <w:tabs>
                <w:tab w:val="num" w:pos="1440"/>
              </w:tabs>
              <w:suppressAutoHyphens w:val="0"/>
              <w:spacing w:before="0" w:after="0"/>
              <w:jc w:val="both"/>
              <w:textAlignment w:val="baseline"/>
              <w:rPr>
                <w:color w:val="000000"/>
                <w:sz w:val="22"/>
                <w:szCs w:val="22"/>
              </w:rPr>
            </w:pPr>
            <w:r w:rsidRPr="00F3282B">
              <w:rPr>
                <w:color w:val="000000"/>
                <w:sz w:val="22"/>
                <w:szCs w:val="22"/>
              </w:rPr>
              <w:t>The Basic Gates (NOT, OR, AND) and Universal Gates (NAND, NOR)</w:t>
            </w:r>
          </w:p>
          <w:p w:rsidR="00FB5106" w:rsidRPr="00F3282B" w:rsidRDefault="00FB5106" w:rsidP="00FB5106">
            <w:pPr>
              <w:pStyle w:val="NormalWeb"/>
              <w:numPr>
                <w:ilvl w:val="0"/>
                <w:numId w:val="1"/>
              </w:numPr>
              <w:suppressAutoHyphens w:val="0"/>
              <w:spacing w:before="0" w:after="0"/>
              <w:jc w:val="both"/>
              <w:textAlignment w:val="baseline"/>
              <w:rPr>
                <w:bCs/>
                <w:iCs/>
                <w:color w:val="000000"/>
                <w:sz w:val="22"/>
                <w:szCs w:val="22"/>
              </w:rPr>
            </w:pPr>
            <w:r w:rsidRPr="00F3282B">
              <w:rPr>
                <w:bCs/>
                <w:iCs/>
                <w:color w:val="000000"/>
                <w:sz w:val="22"/>
                <w:szCs w:val="22"/>
              </w:rPr>
              <w:t>Boolean Laws and Theorems</w:t>
            </w:r>
          </w:p>
          <w:p w:rsidR="00FB5106" w:rsidRPr="00F3282B" w:rsidRDefault="00FB5106" w:rsidP="00FB5106">
            <w:pPr>
              <w:pStyle w:val="NormalWeb"/>
              <w:numPr>
                <w:ilvl w:val="0"/>
                <w:numId w:val="1"/>
              </w:numPr>
              <w:suppressAutoHyphens w:val="0"/>
              <w:spacing w:before="0" w:after="0"/>
              <w:jc w:val="both"/>
              <w:textAlignment w:val="baseline"/>
              <w:rPr>
                <w:bCs/>
                <w:iCs/>
                <w:color w:val="000000"/>
                <w:sz w:val="22"/>
                <w:szCs w:val="22"/>
              </w:rPr>
            </w:pPr>
            <w:r w:rsidRPr="00F3282B">
              <w:rPr>
                <w:bCs/>
                <w:iCs/>
                <w:color w:val="000000"/>
                <w:sz w:val="22"/>
                <w:szCs w:val="22"/>
              </w:rPr>
              <w:t>Sum-of–products method of simplification</w:t>
            </w:r>
          </w:p>
          <w:p w:rsidR="00FB5106" w:rsidRPr="00F3282B" w:rsidRDefault="00FB5106" w:rsidP="00FB5106">
            <w:pPr>
              <w:pStyle w:val="NormalWeb"/>
              <w:numPr>
                <w:ilvl w:val="0"/>
                <w:numId w:val="1"/>
              </w:numPr>
              <w:suppressAutoHyphens w:val="0"/>
              <w:spacing w:before="0" w:after="0"/>
              <w:jc w:val="both"/>
              <w:textAlignment w:val="baseline"/>
              <w:rPr>
                <w:bCs/>
                <w:iCs/>
                <w:color w:val="000000"/>
                <w:sz w:val="22"/>
                <w:szCs w:val="22"/>
              </w:rPr>
            </w:pPr>
            <w:r w:rsidRPr="00F3282B">
              <w:rPr>
                <w:bCs/>
                <w:iCs/>
                <w:color w:val="000000"/>
                <w:sz w:val="22"/>
                <w:szCs w:val="22"/>
              </w:rPr>
              <w:t xml:space="preserve">Truth Table of </w:t>
            </w:r>
            <w:proofErr w:type="spellStart"/>
            <w:r w:rsidRPr="00F3282B">
              <w:rPr>
                <w:bCs/>
                <w:iCs/>
                <w:color w:val="000000"/>
                <w:sz w:val="22"/>
                <w:szCs w:val="22"/>
              </w:rPr>
              <w:t>Karnaugh</w:t>
            </w:r>
            <w:proofErr w:type="spellEnd"/>
            <w:r w:rsidRPr="00F3282B">
              <w:rPr>
                <w:bCs/>
                <w:iCs/>
                <w:color w:val="000000"/>
                <w:sz w:val="22"/>
                <w:szCs w:val="22"/>
              </w:rPr>
              <w:t xml:space="preserve"> map</w:t>
            </w:r>
          </w:p>
          <w:p w:rsidR="00FB5106" w:rsidRPr="00F3282B" w:rsidRDefault="00FB5106" w:rsidP="00FB5106">
            <w:pPr>
              <w:pStyle w:val="NormalWeb"/>
              <w:numPr>
                <w:ilvl w:val="0"/>
                <w:numId w:val="1"/>
              </w:numPr>
              <w:suppressAutoHyphens w:val="0"/>
              <w:spacing w:before="0" w:after="0"/>
              <w:jc w:val="both"/>
              <w:textAlignment w:val="baseline"/>
              <w:rPr>
                <w:bCs/>
                <w:iCs/>
                <w:color w:val="000000"/>
                <w:sz w:val="22"/>
                <w:szCs w:val="22"/>
              </w:rPr>
            </w:pPr>
            <w:proofErr w:type="spellStart"/>
            <w:r w:rsidRPr="00F3282B">
              <w:rPr>
                <w:bCs/>
                <w:iCs/>
                <w:color w:val="000000"/>
                <w:sz w:val="22"/>
                <w:szCs w:val="22"/>
              </w:rPr>
              <w:t>Karnaugh</w:t>
            </w:r>
            <w:proofErr w:type="spellEnd"/>
            <w:r w:rsidRPr="00F3282B">
              <w:rPr>
                <w:bCs/>
                <w:iCs/>
                <w:color w:val="000000"/>
                <w:sz w:val="22"/>
                <w:szCs w:val="22"/>
              </w:rPr>
              <w:t xml:space="preserve"> map and its simplification techniques</w:t>
            </w:r>
          </w:p>
          <w:p w:rsidR="00FB5106" w:rsidRPr="00F3282B" w:rsidRDefault="00FB5106" w:rsidP="00FB5106">
            <w:pPr>
              <w:pStyle w:val="NormalWeb"/>
              <w:numPr>
                <w:ilvl w:val="0"/>
                <w:numId w:val="1"/>
              </w:numPr>
              <w:suppressAutoHyphens w:val="0"/>
              <w:spacing w:before="0" w:after="0"/>
              <w:jc w:val="both"/>
              <w:textAlignment w:val="baseline"/>
              <w:rPr>
                <w:bCs/>
                <w:iCs/>
                <w:color w:val="000000"/>
                <w:sz w:val="22"/>
                <w:szCs w:val="22"/>
              </w:rPr>
            </w:pPr>
            <w:r w:rsidRPr="00F3282B">
              <w:rPr>
                <w:bCs/>
                <w:iCs/>
                <w:color w:val="000000"/>
                <w:sz w:val="22"/>
                <w:szCs w:val="22"/>
              </w:rPr>
              <w:t>Product-of-sum  method of simplification</w:t>
            </w:r>
          </w:p>
          <w:p w:rsidR="00FB5106" w:rsidRPr="00F3282B" w:rsidRDefault="00FB5106" w:rsidP="00FB5106">
            <w:pPr>
              <w:pStyle w:val="NormalWeb"/>
              <w:numPr>
                <w:ilvl w:val="0"/>
                <w:numId w:val="1"/>
              </w:numPr>
              <w:suppressAutoHyphens w:val="0"/>
              <w:spacing w:before="0" w:after="0"/>
              <w:jc w:val="both"/>
              <w:textAlignment w:val="baseline"/>
              <w:rPr>
                <w:bCs/>
                <w:iCs/>
                <w:color w:val="000000"/>
                <w:sz w:val="22"/>
                <w:szCs w:val="22"/>
              </w:rPr>
            </w:pPr>
            <w:proofErr w:type="spellStart"/>
            <w:r w:rsidRPr="00F3282B">
              <w:rPr>
                <w:sz w:val="22"/>
                <w:szCs w:val="22"/>
              </w:rPr>
              <w:t>Quine-McClusky</w:t>
            </w:r>
            <w:proofErr w:type="spellEnd"/>
            <w:r w:rsidRPr="00F3282B">
              <w:rPr>
                <w:sz w:val="22"/>
                <w:szCs w:val="22"/>
              </w:rPr>
              <w:t xml:space="preserve"> method of simplification &amp; VEM </w:t>
            </w:r>
            <w:proofErr w:type="spellStart"/>
            <w:r w:rsidRPr="00F3282B">
              <w:rPr>
                <w:sz w:val="22"/>
                <w:szCs w:val="22"/>
              </w:rPr>
              <w:t>tyechnique</w:t>
            </w:r>
            <w:proofErr w:type="spellEnd"/>
          </w:p>
          <w:p w:rsidR="00AF2716" w:rsidRPr="00F3282B" w:rsidRDefault="00AF2716" w:rsidP="00FB5106">
            <w:pPr>
              <w:snapToGrid w:val="0"/>
              <w:ind w:left="720"/>
              <w:rPr>
                <w:rFonts w:ascii="Times New Roman" w:hAnsi="Times New Roman" w:cs="Times New Roman"/>
                <w:iCs/>
                <w:sz w:val="24"/>
                <w:szCs w:val="24"/>
              </w:rPr>
            </w:pPr>
          </w:p>
        </w:tc>
      </w:tr>
    </w:tbl>
    <w:p w:rsidR="00AF2716" w:rsidRPr="00F3282B" w:rsidRDefault="00AF2716" w:rsidP="00AF2716">
      <w:pPr>
        <w:pStyle w:val="Heading2"/>
        <w:jc w:val="both"/>
        <w:rPr>
          <w:rFonts w:ascii="Times New Roman" w:hAnsi="Times New Roman" w:cs="Times New Roman"/>
          <w:sz w:val="24"/>
          <w:szCs w:val="24"/>
        </w:rPr>
      </w:pPr>
      <w:r w:rsidRPr="00F3282B">
        <w:rPr>
          <w:rFonts w:ascii="Times New Roman" w:hAnsi="Times New Roman" w:cs="Times New Roman"/>
          <w:sz w:val="24"/>
          <w:szCs w:val="24"/>
        </w:rPr>
        <w:t xml:space="preserve">Model Questions </w:t>
      </w:r>
    </w:p>
    <w:p w:rsidR="00FB5106" w:rsidRPr="00F3282B" w:rsidRDefault="00FB5106" w:rsidP="00FB5106">
      <w:pPr>
        <w:pStyle w:val="NormalWeb"/>
        <w:numPr>
          <w:ilvl w:val="0"/>
          <w:numId w:val="2"/>
        </w:numPr>
        <w:suppressAutoHyphens w:val="0"/>
        <w:spacing w:before="0" w:after="0"/>
        <w:jc w:val="both"/>
        <w:textAlignment w:val="baseline"/>
        <w:rPr>
          <w:color w:val="000000"/>
          <w:sz w:val="22"/>
          <w:szCs w:val="22"/>
        </w:rPr>
      </w:pPr>
      <w:r w:rsidRPr="00F3282B">
        <w:rPr>
          <w:color w:val="000000"/>
          <w:sz w:val="22"/>
          <w:szCs w:val="22"/>
        </w:rPr>
        <w:t xml:space="preserve">State </w:t>
      </w:r>
      <w:proofErr w:type="spellStart"/>
      <w:r w:rsidRPr="00F3282B">
        <w:rPr>
          <w:color w:val="000000"/>
          <w:sz w:val="22"/>
          <w:szCs w:val="22"/>
        </w:rPr>
        <w:t>DeMorgan’s</w:t>
      </w:r>
      <w:proofErr w:type="spellEnd"/>
      <w:r w:rsidRPr="00F3282B">
        <w:rPr>
          <w:color w:val="000000"/>
          <w:sz w:val="22"/>
          <w:szCs w:val="22"/>
        </w:rPr>
        <w:t xml:space="preserve"> First and Second theorem.</w:t>
      </w:r>
    </w:p>
    <w:p w:rsidR="00FB5106" w:rsidRPr="00F3282B" w:rsidRDefault="00FB5106" w:rsidP="00FB5106">
      <w:pPr>
        <w:pStyle w:val="NormalWeb"/>
        <w:numPr>
          <w:ilvl w:val="0"/>
          <w:numId w:val="2"/>
        </w:numPr>
        <w:suppressAutoHyphens w:val="0"/>
        <w:spacing w:before="0" w:after="0"/>
        <w:jc w:val="both"/>
        <w:textAlignment w:val="baseline"/>
        <w:rPr>
          <w:color w:val="000000"/>
          <w:sz w:val="22"/>
          <w:szCs w:val="22"/>
        </w:rPr>
      </w:pPr>
      <w:r w:rsidRPr="00F3282B">
        <w:rPr>
          <w:color w:val="000000"/>
          <w:sz w:val="22"/>
          <w:szCs w:val="22"/>
        </w:rPr>
        <w:t>Draw the logic circuit whose Boolean Equation is Y= (A+B)’ + C.</w:t>
      </w:r>
    </w:p>
    <w:p w:rsidR="00FB5106" w:rsidRPr="00F3282B" w:rsidRDefault="00FB5106" w:rsidP="00FB5106">
      <w:pPr>
        <w:pStyle w:val="NormalWeb"/>
        <w:numPr>
          <w:ilvl w:val="0"/>
          <w:numId w:val="2"/>
        </w:numPr>
        <w:suppressAutoHyphens w:val="0"/>
        <w:spacing w:before="0" w:after="0"/>
        <w:jc w:val="both"/>
        <w:textAlignment w:val="baseline"/>
        <w:rPr>
          <w:color w:val="000000"/>
          <w:sz w:val="22"/>
          <w:szCs w:val="22"/>
        </w:rPr>
      </w:pPr>
      <w:r w:rsidRPr="00F3282B">
        <w:rPr>
          <w:color w:val="000000"/>
          <w:sz w:val="22"/>
          <w:szCs w:val="22"/>
        </w:rPr>
        <w:lastRenderedPageBreak/>
        <w:t>Write a Boolean Expression for an OR gate having A and B as inputs and Y as an Output.</w:t>
      </w:r>
    </w:p>
    <w:p w:rsidR="00FB5106" w:rsidRPr="00F3282B" w:rsidRDefault="00FB5106" w:rsidP="00FB5106">
      <w:pPr>
        <w:pStyle w:val="NormalWeb"/>
        <w:numPr>
          <w:ilvl w:val="0"/>
          <w:numId w:val="2"/>
        </w:numPr>
        <w:suppressAutoHyphens w:val="0"/>
        <w:spacing w:before="0" w:after="0"/>
        <w:jc w:val="both"/>
        <w:textAlignment w:val="baseline"/>
        <w:rPr>
          <w:color w:val="000000"/>
          <w:sz w:val="22"/>
          <w:szCs w:val="22"/>
        </w:rPr>
      </w:pPr>
      <w:r w:rsidRPr="00F3282B">
        <w:rPr>
          <w:color w:val="000000"/>
          <w:sz w:val="22"/>
          <w:szCs w:val="22"/>
        </w:rPr>
        <w:t>Explain the universality of NAND gate.</w:t>
      </w:r>
    </w:p>
    <w:p w:rsidR="00FB5106" w:rsidRPr="00F3282B" w:rsidRDefault="00FB5106" w:rsidP="00FB5106">
      <w:pPr>
        <w:pStyle w:val="NormalWeb"/>
        <w:numPr>
          <w:ilvl w:val="0"/>
          <w:numId w:val="2"/>
        </w:numPr>
        <w:suppressAutoHyphens w:val="0"/>
        <w:spacing w:before="0" w:after="0"/>
        <w:jc w:val="both"/>
        <w:textAlignment w:val="baseline"/>
        <w:rPr>
          <w:color w:val="000000"/>
          <w:sz w:val="22"/>
          <w:szCs w:val="22"/>
        </w:rPr>
      </w:pPr>
      <w:r w:rsidRPr="00F3282B">
        <w:rPr>
          <w:color w:val="000000"/>
          <w:sz w:val="22"/>
          <w:szCs w:val="22"/>
        </w:rPr>
        <w:t>What is the purpose of using an expander with an AND-OR-INVERT gate?</w:t>
      </w:r>
    </w:p>
    <w:p w:rsidR="00FB5106" w:rsidRPr="00F3282B" w:rsidRDefault="00FB5106" w:rsidP="00FB5106">
      <w:pPr>
        <w:pStyle w:val="NormalWeb"/>
        <w:numPr>
          <w:ilvl w:val="0"/>
          <w:numId w:val="2"/>
        </w:numPr>
        <w:suppressAutoHyphens w:val="0"/>
        <w:spacing w:before="0" w:after="0"/>
        <w:jc w:val="both"/>
        <w:textAlignment w:val="baseline"/>
        <w:rPr>
          <w:color w:val="000000"/>
          <w:sz w:val="22"/>
          <w:szCs w:val="22"/>
        </w:rPr>
      </w:pPr>
      <w:r w:rsidRPr="00F3282B">
        <w:rPr>
          <w:color w:val="000000"/>
          <w:sz w:val="22"/>
          <w:szCs w:val="22"/>
        </w:rPr>
        <w:t>What is negative logic?</w:t>
      </w:r>
    </w:p>
    <w:p w:rsidR="00FB5106" w:rsidRPr="00F3282B" w:rsidRDefault="00FB5106" w:rsidP="00FB5106">
      <w:pPr>
        <w:numPr>
          <w:ilvl w:val="0"/>
          <w:numId w:val="2"/>
        </w:num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 xml:space="preserve">Simplify the following Boolean function using </w:t>
      </w:r>
      <w:proofErr w:type="spellStart"/>
      <w:r w:rsidRPr="00F3282B">
        <w:rPr>
          <w:rFonts w:ascii="Times New Roman" w:hAnsi="Times New Roman" w:cs="Times New Roman"/>
          <w:sz w:val="22"/>
          <w:szCs w:val="22"/>
        </w:rPr>
        <w:t>Karnaugh</w:t>
      </w:r>
      <w:proofErr w:type="spellEnd"/>
      <w:r w:rsidRPr="00F3282B">
        <w:rPr>
          <w:rFonts w:ascii="Times New Roman" w:hAnsi="Times New Roman" w:cs="Times New Roman"/>
          <w:sz w:val="22"/>
          <w:szCs w:val="22"/>
        </w:rPr>
        <w:t xml:space="preserve"> Map in SOP </w:t>
      </w:r>
    </w:p>
    <w:p w:rsidR="00FB5106" w:rsidRPr="00F3282B" w:rsidRDefault="00FB5106" w:rsidP="00FB5106">
      <w:pPr>
        <w:pStyle w:val="NormalWeb"/>
        <w:suppressAutoHyphens w:val="0"/>
        <w:spacing w:before="0" w:after="0"/>
        <w:ind w:left="720"/>
        <w:jc w:val="both"/>
        <w:textAlignment w:val="baseline"/>
        <w:rPr>
          <w:sz w:val="22"/>
          <w:szCs w:val="22"/>
        </w:rPr>
      </w:pPr>
      <w:r w:rsidRPr="00F3282B">
        <w:rPr>
          <w:sz w:val="22"/>
          <w:szCs w:val="22"/>
        </w:rPr>
        <w:t>and POS form: f(A,B,C,D)=∏M(0,3,4,11,13)+dc(2,6,8,9,10)</w:t>
      </w:r>
    </w:p>
    <w:p w:rsidR="00FB5106" w:rsidRPr="00F3282B" w:rsidRDefault="00FB5106" w:rsidP="00FB5106">
      <w:pPr>
        <w:pStyle w:val="NormalWeb"/>
        <w:numPr>
          <w:ilvl w:val="0"/>
          <w:numId w:val="2"/>
        </w:numPr>
        <w:suppressAutoHyphens w:val="0"/>
        <w:spacing w:before="0" w:after="0"/>
        <w:jc w:val="both"/>
        <w:textAlignment w:val="baseline"/>
        <w:rPr>
          <w:sz w:val="22"/>
          <w:szCs w:val="22"/>
        </w:rPr>
      </w:pPr>
      <w:r w:rsidRPr="00F3282B">
        <w:rPr>
          <w:sz w:val="22"/>
          <w:szCs w:val="22"/>
        </w:rPr>
        <w:t>Express the following Boolean function F=AB+A’C in POS form</w:t>
      </w:r>
    </w:p>
    <w:p w:rsidR="00FB5106" w:rsidRPr="00F3282B" w:rsidRDefault="00FB5106" w:rsidP="00FB5106">
      <w:pPr>
        <w:pStyle w:val="NormalWeb"/>
        <w:numPr>
          <w:ilvl w:val="0"/>
          <w:numId w:val="2"/>
        </w:numPr>
        <w:suppressAutoHyphens w:val="0"/>
        <w:spacing w:before="0" w:after="0"/>
        <w:jc w:val="both"/>
        <w:textAlignment w:val="baseline"/>
        <w:rPr>
          <w:sz w:val="22"/>
          <w:szCs w:val="22"/>
        </w:rPr>
      </w:pPr>
      <w:r w:rsidRPr="00F3282B">
        <w:rPr>
          <w:sz w:val="22"/>
          <w:szCs w:val="22"/>
        </w:rPr>
        <w:t xml:space="preserve">Using  </w:t>
      </w:r>
      <w:proofErr w:type="spellStart"/>
      <w:r w:rsidRPr="00F3282B">
        <w:rPr>
          <w:sz w:val="22"/>
          <w:szCs w:val="22"/>
        </w:rPr>
        <w:t>Quine</w:t>
      </w:r>
      <w:proofErr w:type="spellEnd"/>
      <w:r w:rsidRPr="00F3282B">
        <w:rPr>
          <w:sz w:val="22"/>
          <w:szCs w:val="22"/>
        </w:rPr>
        <w:t xml:space="preserve">  </w:t>
      </w:r>
      <w:proofErr w:type="spellStart"/>
      <w:r w:rsidRPr="00F3282B">
        <w:rPr>
          <w:sz w:val="22"/>
          <w:szCs w:val="22"/>
        </w:rPr>
        <w:t>Mc-cluskey</w:t>
      </w:r>
      <w:proofErr w:type="spellEnd"/>
      <w:r w:rsidRPr="00F3282B">
        <w:rPr>
          <w:sz w:val="22"/>
          <w:szCs w:val="22"/>
        </w:rPr>
        <w:t xml:space="preserve"> method,  determine all  the prime </w:t>
      </w:r>
      <w:proofErr w:type="spellStart"/>
      <w:r w:rsidRPr="00F3282B">
        <w:rPr>
          <w:sz w:val="22"/>
          <w:szCs w:val="22"/>
        </w:rPr>
        <w:t>implicants</w:t>
      </w:r>
      <w:proofErr w:type="spellEnd"/>
      <w:r w:rsidRPr="00F3282B">
        <w:rPr>
          <w:sz w:val="22"/>
          <w:szCs w:val="22"/>
        </w:rPr>
        <w:t xml:space="preserve"> for the</w:t>
      </w:r>
    </w:p>
    <w:p w:rsidR="00FB5106" w:rsidRPr="00F3282B" w:rsidRDefault="00FB5106" w:rsidP="00FB5106">
      <w:pPr>
        <w:pStyle w:val="NormalWeb"/>
        <w:suppressAutoHyphens w:val="0"/>
        <w:spacing w:before="0" w:after="0"/>
        <w:ind w:left="720"/>
        <w:jc w:val="both"/>
        <w:textAlignment w:val="baseline"/>
        <w:rPr>
          <w:sz w:val="22"/>
          <w:szCs w:val="22"/>
        </w:rPr>
      </w:pPr>
      <w:r w:rsidRPr="00F3282B">
        <w:rPr>
          <w:sz w:val="22"/>
          <w:szCs w:val="22"/>
        </w:rPr>
        <w:t>following function: f(</w:t>
      </w:r>
      <w:proofErr w:type="spellStart"/>
      <w:r w:rsidRPr="00F3282B">
        <w:rPr>
          <w:sz w:val="22"/>
          <w:szCs w:val="22"/>
        </w:rPr>
        <w:t>v,w,x,y,z</w:t>
      </w:r>
      <w:proofErr w:type="spellEnd"/>
      <w:r w:rsidRPr="00F3282B">
        <w:rPr>
          <w:sz w:val="22"/>
          <w:szCs w:val="22"/>
        </w:rPr>
        <w:t>)=</w:t>
      </w:r>
      <w:proofErr w:type="spellStart"/>
      <w:r w:rsidRPr="00F3282B">
        <w:rPr>
          <w:sz w:val="22"/>
          <w:szCs w:val="22"/>
        </w:rPr>
        <w:t>Σm</w:t>
      </w:r>
      <w:proofErr w:type="spellEnd"/>
      <w:r w:rsidRPr="00F3282B">
        <w:rPr>
          <w:sz w:val="22"/>
          <w:szCs w:val="22"/>
        </w:rPr>
        <w:t>(4,5,6,7,9,10,14)</w:t>
      </w:r>
    </w:p>
    <w:p w:rsidR="00FB5106" w:rsidRPr="00F3282B" w:rsidRDefault="00FB5106" w:rsidP="00FB5106">
      <w:pPr>
        <w:pStyle w:val="NormalWeb"/>
        <w:suppressAutoHyphens w:val="0"/>
        <w:spacing w:before="0" w:after="0"/>
        <w:ind w:left="720"/>
        <w:jc w:val="both"/>
        <w:textAlignment w:val="baseline"/>
        <w:rPr>
          <w:color w:val="000000"/>
          <w:sz w:val="22"/>
          <w:szCs w:val="22"/>
        </w:rPr>
      </w:pPr>
    </w:p>
    <w:p w:rsidR="00AF2716" w:rsidRPr="00F3282B" w:rsidRDefault="00AF2716" w:rsidP="00FB5106">
      <w:pPr>
        <w:pStyle w:val="ListParagraph"/>
        <w:ind w:left="360"/>
        <w:rPr>
          <w:rFonts w:ascii="Times New Roman" w:hAnsi="Times New Roman"/>
          <w:sz w:val="24"/>
          <w:szCs w:val="24"/>
        </w:rPr>
      </w:pP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AF2716" w:rsidRPr="00F3282B"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F3282B" w:rsidRDefault="00AF2716" w:rsidP="00FB5106">
            <w:pPr>
              <w:snapToGrid w:val="0"/>
              <w:rPr>
                <w:rFonts w:ascii="Times New Roman" w:hAnsi="Times New Roman" w:cs="Times New Roman"/>
                <w:b/>
                <w:bCs w:val="0"/>
                <w:i/>
                <w:iCs/>
                <w:szCs w:val="20"/>
              </w:rPr>
            </w:pPr>
            <w:r w:rsidRPr="00F3282B">
              <w:rPr>
                <w:rFonts w:ascii="Times New Roman" w:hAnsi="Times New Roman" w:cs="Times New Roman"/>
                <w:i/>
                <w:sz w:val="24"/>
                <w:szCs w:val="24"/>
              </w:rPr>
              <w:t xml:space="preserve">Course Code and Title: </w:t>
            </w:r>
            <w:r w:rsidRPr="00F3282B">
              <w:rPr>
                <w:rFonts w:ascii="Times New Roman" w:hAnsi="Times New Roman" w:cs="Times New Roman"/>
                <w:sz w:val="24"/>
                <w:szCs w:val="24"/>
              </w:rPr>
              <w:t>(</w:t>
            </w:r>
            <w:r w:rsidR="002E6C10">
              <w:rPr>
                <w:rFonts w:ascii="Times New Roman" w:hAnsi="Times New Roman" w:cs="Times New Roman"/>
                <w:b/>
                <w:sz w:val="24"/>
                <w:szCs w:val="24"/>
                <w:lang w:val="fr-FR"/>
              </w:rPr>
              <w:t>16CS34</w:t>
            </w:r>
            <w:r w:rsidRPr="00F3282B">
              <w:rPr>
                <w:rFonts w:ascii="Times New Roman" w:hAnsi="Times New Roman" w:cs="Times New Roman"/>
                <w:b/>
                <w:sz w:val="24"/>
                <w:szCs w:val="24"/>
                <w:lang w:val="fr-FR"/>
              </w:rPr>
              <w:t xml:space="preserve">) </w:t>
            </w:r>
            <w:proofErr w:type="spellStart"/>
            <w:r w:rsidR="00FB5106" w:rsidRPr="00F3282B">
              <w:rPr>
                <w:rFonts w:ascii="Times New Roman" w:hAnsi="Times New Roman" w:cs="Times New Roman"/>
                <w:b/>
                <w:sz w:val="24"/>
                <w:szCs w:val="24"/>
                <w:lang w:val="fr-FR"/>
              </w:rPr>
              <w:t>Logic</w:t>
            </w:r>
            <w:proofErr w:type="spellEnd"/>
            <w:r w:rsidR="00FB5106" w:rsidRPr="00F3282B">
              <w:rPr>
                <w:rFonts w:ascii="Times New Roman" w:hAnsi="Times New Roman" w:cs="Times New Roman"/>
                <w:b/>
                <w:sz w:val="24"/>
                <w:szCs w:val="24"/>
                <w:lang w:val="fr-FR"/>
              </w:rPr>
              <w:t xml:space="preserve"> Design</w:t>
            </w:r>
            <w:r w:rsidRPr="00F3282B">
              <w:rPr>
                <w:rFonts w:ascii="Times New Roman" w:hAnsi="Times New Roman" w:cs="Times New Roman"/>
                <w:b/>
                <w:sz w:val="24"/>
                <w:szCs w:val="24"/>
                <w:lang w:val="fr-FR"/>
              </w:rPr>
              <w:t xml:space="preserve"> </w:t>
            </w:r>
          </w:p>
        </w:tc>
      </w:tr>
      <w:tr w:rsidR="00AF2716" w:rsidRPr="00F3282B" w:rsidTr="00F04A06">
        <w:trPr>
          <w:trHeight w:val="61"/>
        </w:trPr>
        <w:tc>
          <w:tcPr>
            <w:tcW w:w="6765" w:type="dxa"/>
            <w:tcBorders>
              <w:top w:val="double" w:sz="1" w:space="0" w:color="000000"/>
              <w:left w:val="double" w:sz="1" w:space="0" w:color="000000"/>
              <w:bottom w:val="double" w:sz="1" w:space="0" w:color="000000"/>
            </w:tcBorders>
          </w:tcPr>
          <w:p w:rsidR="00AF2716" w:rsidRPr="00F3282B" w:rsidRDefault="00AF2716" w:rsidP="00FB5106">
            <w:pPr>
              <w:keepNext/>
              <w:snapToGrid w:val="0"/>
              <w:jc w:val="left"/>
              <w:rPr>
                <w:rFonts w:ascii="Times New Roman" w:hAnsi="Times New Roman" w:cs="Times New Roman"/>
                <w:b/>
                <w:bCs w:val="0"/>
                <w:i/>
                <w:sz w:val="24"/>
                <w:szCs w:val="24"/>
              </w:rPr>
            </w:pPr>
            <w:r w:rsidRPr="00F3282B">
              <w:rPr>
                <w:rFonts w:ascii="Times New Roman" w:hAnsi="Times New Roman" w:cs="Times New Roman"/>
                <w:i/>
                <w:sz w:val="24"/>
                <w:szCs w:val="24"/>
              </w:rPr>
              <w:t>Chapter Number and Title</w:t>
            </w:r>
            <w:r w:rsidRPr="00F3282B">
              <w:rPr>
                <w:rFonts w:ascii="Times New Roman" w:hAnsi="Times New Roman" w:cs="Times New Roman"/>
                <w:sz w:val="24"/>
                <w:szCs w:val="24"/>
              </w:rPr>
              <w:t>:</w:t>
            </w:r>
            <w:r w:rsidRPr="00F3282B">
              <w:rPr>
                <w:rFonts w:ascii="Times New Roman" w:hAnsi="Times New Roman" w:cs="Times New Roman"/>
                <w:i/>
                <w:sz w:val="24"/>
                <w:szCs w:val="24"/>
              </w:rPr>
              <w:t xml:space="preserve"> 2</w:t>
            </w:r>
            <w:r w:rsidRPr="00F3282B">
              <w:rPr>
                <w:rFonts w:ascii="Times New Roman" w:hAnsi="Times New Roman" w:cs="Times New Roman"/>
                <w:b/>
                <w:bCs w:val="0"/>
                <w:i/>
                <w:sz w:val="24"/>
                <w:szCs w:val="24"/>
              </w:rPr>
              <w:t xml:space="preserve">. </w:t>
            </w:r>
            <w:r w:rsidRPr="00F3282B">
              <w:rPr>
                <w:rFonts w:ascii="Times New Roman" w:hAnsi="Times New Roman" w:cs="Times New Roman"/>
                <w:b/>
                <w:sz w:val="24"/>
                <w:szCs w:val="24"/>
              </w:rPr>
              <w:t xml:space="preserve"> </w:t>
            </w:r>
            <w:r w:rsidRPr="00F3282B">
              <w:rPr>
                <w:rFonts w:ascii="Times New Roman" w:hAnsi="Times New Roman" w:cs="Times New Roman"/>
                <w:sz w:val="24"/>
                <w:szCs w:val="24"/>
              </w:rPr>
              <w:t xml:space="preserve"> </w:t>
            </w:r>
            <w:r w:rsidRPr="00F3282B">
              <w:rPr>
                <w:rFonts w:ascii="Times New Roman" w:hAnsi="Times New Roman" w:cs="Times New Roman"/>
                <w:b/>
                <w:sz w:val="22"/>
                <w:szCs w:val="22"/>
              </w:rPr>
              <w:t xml:space="preserve"> </w:t>
            </w:r>
            <w:r w:rsidR="00FB5106" w:rsidRPr="00F3282B">
              <w:rPr>
                <w:rFonts w:ascii="Times New Roman" w:hAnsi="Times New Roman" w:cs="Times New Roman"/>
                <w:b/>
                <w:bCs w:val="0"/>
                <w:sz w:val="24"/>
                <w:szCs w:val="24"/>
              </w:rPr>
              <w:t xml:space="preserve"> </w:t>
            </w:r>
            <w:r w:rsidR="00FB5106" w:rsidRPr="00F3282B">
              <w:rPr>
                <w:rFonts w:ascii="Times New Roman" w:hAnsi="Times New Roman" w:cs="Times New Roman"/>
                <w:bCs w:val="0"/>
                <w:sz w:val="24"/>
                <w:szCs w:val="24"/>
              </w:rPr>
              <w:t>Logic Families</w:t>
            </w:r>
          </w:p>
        </w:tc>
        <w:tc>
          <w:tcPr>
            <w:tcW w:w="2579" w:type="dxa"/>
            <w:tcBorders>
              <w:top w:val="double" w:sz="1" w:space="0" w:color="000000"/>
              <w:left w:val="double" w:sz="1" w:space="0" w:color="000000"/>
              <w:bottom w:val="double" w:sz="1" w:space="0" w:color="000000"/>
              <w:right w:val="double" w:sz="1" w:space="0" w:color="000000"/>
            </w:tcBorders>
          </w:tcPr>
          <w:p w:rsidR="00AF2716" w:rsidRPr="00F3282B" w:rsidRDefault="00AF2716" w:rsidP="00FB5106">
            <w:pPr>
              <w:snapToGrid w:val="0"/>
              <w:jc w:val="right"/>
              <w:rPr>
                <w:rFonts w:ascii="Times New Roman" w:hAnsi="Times New Roman" w:cs="Times New Roman"/>
                <w:b/>
                <w:sz w:val="24"/>
                <w:szCs w:val="24"/>
              </w:rPr>
            </w:pPr>
            <w:r w:rsidRPr="00F3282B">
              <w:rPr>
                <w:rFonts w:ascii="Times New Roman" w:hAnsi="Times New Roman" w:cs="Times New Roman"/>
                <w:i/>
                <w:sz w:val="24"/>
                <w:szCs w:val="24"/>
              </w:rPr>
              <w:t xml:space="preserve">Planned Hours: </w:t>
            </w:r>
            <w:r w:rsidRPr="00F3282B">
              <w:rPr>
                <w:rFonts w:ascii="Times New Roman" w:hAnsi="Times New Roman" w:cs="Times New Roman"/>
                <w:b/>
                <w:i/>
                <w:sz w:val="24"/>
                <w:szCs w:val="24"/>
              </w:rPr>
              <w:t>0</w:t>
            </w:r>
            <w:r w:rsidR="00FB5106" w:rsidRPr="00F3282B">
              <w:rPr>
                <w:rFonts w:ascii="Times New Roman" w:hAnsi="Times New Roman" w:cs="Times New Roman"/>
                <w:b/>
                <w:i/>
                <w:sz w:val="24"/>
                <w:szCs w:val="24"/>
              </w:rPr>
              <w:t>3</w:t>
            </w:r>
            <w:r w:rsidRPr="00F3282B">
              <w:rPr>
                <w:rFonts w:ascii="Times New Roman" w:hAnsi="Times New Roman" w:cs="Times New Roman"/>
                <w:b/>
                <w:i/>
                <w:sz w:val="24"/>
                <w:szCs w:val="24"/>
              </w:rPr>
              <w:t xml:space="preserve"> </w:t>
            </w:r>
            <w:r w:rsidRPr="00F3282B">
              <w:rPr>
                <w:rFonts w:ascii="Times New Roman" w:hAnsi="Times New Roman" w:cs="Times New Roman"/>
                <w:b/>
                <w:sz w:val="24"/>
                <w:szCs w:val="24"/>
              </w:rPr>
              <w:t xml:space="preserve"> </w:t>
            </w:r>
            <w:proofErr w:type="spellStart"/>
            <w:r w:rsidRPr="00F3282B">
              <w:rPr>
                <w:rFonts w:ascii="Times New Roman" w:hAnsi="Times New Roman" w:cs="Times New Roman"/>
                <w:b/>
                <w:sz w:val="24"/>
                <w:szCs w:val="24"/>
              </w:rPr>
              <w:t>hrs</w:t>
            </w:r>
            <w:proofErr w:type="spellEnd"/>
          </w:p>
        </w:tc>
      </w:tr>
    </w:tbl>
    <w:p w:rsidR="00AF2716" w:rsidRPr="00F3282B" w:rsidRDefault="00AF2716" w:rsidP="00AF2716">
      <w:pPr>
        <w:pStyle w:val="Heading2"/>
        <w:jc w:val="both"/>
        <w:rPr>
          <w:rFonts w:ascii="Times New Roman" w:hAnsi="Times New Roman" w:cs="Times New Roman"/>
          <w:sz w:val="24"/>
          <w:szCs w:val="24"/>
        </w:rPr>
      </w:pPr>
      <w:r w:rsidRPr="00F3282B">
        <w:rPr>
          <w:rFonts w:ascii="Times New Roman" w:hAnsi="Times New Roman" w:cs="Times New Roman"/>
          <w:sz w:val="24"/>
          <w:szCs w:val="24"/>
        </w:rPr>
        <w:t>Learning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167"/>
      </w:tblGrid>
      <w:tr w:rsidR="00AF2716" w:rsidRPr="00F3282B" w:rsidTr="00F04A06">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Sl. No.</w:t>
            </w:r>
          </w:p>
        </w:tc>
        <w:tc>
          <w:tcPr>
            <w:tcW w:w="8167" w:type="dxa"/>
          </w:tcPr>
          <w:p w:rsidR="00AF2716" w:rsidRPr="00F3282B" w:rsidRDefault="00AF2716" w:rsidP="00F04A06">
            <w:pPr>
              <w:tabs>
                <w:tab w:val="left" w:pos="498"/>
                <w:tab w:val="left" w:pos="747"/>
                <w:tab w:val="left" w:pos="1992"/>
              </w:tabs>
              <w:ind w:right="360"/>
              <w:jc w:val="center"/>
              <w:rPr>
                <w:rFonts w:ascii="Times New Roman" w:hAnsi="Times New Roman" w:cs="Times New Roman"/>
                <w:b/>
                <w:sz w:val="24"/>
                <w:szCs w:val="24"/>
              </w:rPr>
            </w:pPr>
            <w:r w:rsidRPr="00F3282B">
              <w:rPr>
                <w:rFonts w:ascii="Times New Roman" w:hAnsi="Times New Roman" w:cs="Times New Roman"/>
                <w:b/>
                <w:sz w:val="24"/>
                <w:szCs w:val="24"/>
              </w:rPr>
              <w:t>Objectives</w:t>
            </w:r>
          </w:p>
        </w:tc>
      </w:tr>
      <w:tr w:rsidR="00AF2716" w:rsidRPr="00F3282B" w:rsidTr="00F04A06">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1</w:t>
            </w:r>
          </w:p>
        </w:tc>
        <w:tc>
          <w:tcPr>
            <w:tcW w:w="8167" w:type="dxa"/>
          </w:tcPr>
          <w:p w:rsidR="00AF2716" w:rsidRPr="00F3282B" w:rsidRDefault="00FB5106" w:rsidP="00FB5106">
            <w:pPr>
              <w:tabs>
                <w:tab w:val="left" w:pos="498"/>
                <w:tab w:val="left" w:pos="747"/>
                <w:tab w:val="left" w:pos="1992"/>
              </w:tabs>
              <w:ind w:right="360"/>
              <w:rPr>
                <w:rFonts w:ascii="Times New Roman" w:hAnsi="Times New Roman" w:cs="Times New Roman"/>
                <w:sz w:val="24"/>
                <w:szCs w:val="24"/>
              </w:rPr>
            </w:pPr>
            <w:r w:rsidRPr="00F3282B">
              <w:rPr>
                <w:rFonts w:ascii="Times New Roman" w:hAnsi="Times New Roman" w:cs="Times New Roman"/>
                <w:sz w:val="24"/>
                <w:szCs w:val="24"/>
              </w:rPr>
              <w:t>Different logic families and their comparison</w:t>
            </w:r>
          </w:p>
        </w:tc>
      </w:tr>
      <w:tr w:rsidR="00AF2716" w:rsidRPr="00F3282B" w:rsidTr="00F04A06">
        <w:trPr>
          <w:trHeight w:val="125"/>
        </w:trPr>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2</w:t>
            </w:r>
          </w:p>
        </w:tc>
        <w:tc>
          <w:tcPr>
            <w:tcW w:w="8167" w:type="dxa"/>
          </w:tcPr>
          <w:p w:rsidR="00FB5106" w:rsidRPr="00F3282B" w:rsidRDefault="00FB5106" w:rsidP="00FB5106">
            <w:pPr>
              <w:suppressAutoHyphens w:val="0"/>
              <w:spacing w:before="0" w:after="0"/>
              <w:contextualSpacing/>
              <w:jc w:val="left"/>
              <w:rPr>
                <w:rFonts w:ascii="Times New Roman" w:hAnsi="Times New Roman" w:cs="Times New Roman"/>
                <w:sz w:val="24"/>
                <w:szCs w:val="24"/>
              </w:rPr>
            </w:pPr>
            <w:r w:rsidRPr="00F3282B">
              <w:rPr>
                <w:rFonts w:ascii="Times New Roman" w:hAnsi="Times New Roman" w:cs="Times New Roman"/>
                <w:sz w:val="24"/>
                <w:szCs w:val="24"/>
              </w:rPr>
              <w:t xml:space="preserve">Explain the operation of TTL logic gates </w:t>
            </w:r>
            <w:proofErr w:type="gramStart"/>
            <w:r w:rsidRPr="00F3282B">
              <w:rPr>
                <w:rFonts w:ascii="Times New Roman" w:hAnsi="Times New Roman" w:cs="Times New Roman"/>
                <w:sz w:val="24"/>
                <w:szCs w:val="24"/>
              </w:rPr>
              <w:t>( NAND</w:t>
            </w:r>
            <w:proofErr w:type="gramEnd"/>
            <w:r w:rsidRPr="00F3282B">
              <w:rPr>
                <w:rFonts w:ascii="Times New Roman" w:hAnsi="Times New Roman" w:cs="Times New Roman"/>
                <w:sz w:val="24"/>
                <w:szCs w:val="24"/>
              </w:rPr>
              <w:t>, NOR and NOT).</w:t>
            </w:r>
          </w:p>
          <w:p w:rsidR="00AF2716" w:rsidRPr="00F3282B" w:rsidRDefault="00AF2716" w:rsidP="00F04A06">
            <w:pPr>
              <w:tabs>
                <w:tab w:val="left" w:pos="498"/>
                <w:tab w:val="left" w:pos="747"/>
                <w:tab w:val="left" w:pos="1992"/>
              </w:tabs>
              <w:ind w:left="360" w:right="360"/>
              <w:rPr>
                <w:rFonts w:ascii="Times New Roman" w:hAnsi="Times New Roman" w:cs="Times New Roman"/>
                <w:sz w:val="24"/>
                <w:szCs w:val="24"/>
              </w:rPr>
            </w:pPr>
          </w:p>
        </w:tc>
      </w:tr>
      <w:tr w:rsidR="00AF2716" w:rsidRPr="00F3282B" w:rsidTr="00F04A06">
        <w:trPr>
          <w:trHeight w:val="512"/>
        </w:trPr>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3</w:t>
            </w:r>
          </w:p>
        </w:tc>
        <w:tc>
          <w:tcPr>
            <w:tcW w:w="8167" w:type="dxa"/>
          </w:tcPr>
          <w:p w:rsidR="00FB5106" w:rsidRPr="00F3282B" w:rsidRDefault="00FB5106" w:rsidP="00FB5106">
            <w:pPr>
              <w:suppressAutoHyphens w:val="0"/>
              <w:spacing w:before="0" w:after="0"/>
              <w:rPr>
                <w:rFonts w:ascii="Times New Roman" w:hAnsi="Times New Roman" w:cs="Times New Roman"/>
                <w:b/>
                <w:bCs w:val="0"/>
                <w:color w:val="000000"/>
                <w:sz w:val="22"/>
                <w:szCs w:val="22"/>
              </w:rPr>
            </w:pPr>
            <w:r w:rsidRPr="00F3282B">
              <w:rPr>
                <w:rFonts w:ascii="Times New Roman" w:hAnsi="Times New Roman" w:cs="Times New Roman"/>
              </w:rPr>
              <w:t xml:space="preserve"> Understand the Static and dynamic hazards in logic circuits</w:t>
            </w:r>
          </w:p>
          <w:p w:rsidR="00AF2716" w:rsidRPr="00F3282B" w:rsidRDefault="00AF2716" w:rsidP="00FB5106">
            <w:pPr>
              <w:tabs>
                <w:tab w:val="left" w:pos="498"/>
                <w:tab w:val="left" w:pos="747"/>
                <w:tab w:val="left" w:pos="1992"/>
              </w:tabs>
              <w:ind w:right="360"/>
              <w:rPr>
                <w:rFonts w:ascii="Times New Roman" w:hAnsi="Times New Roman" w:cs="Times New Roman"/>
                <w:sz w:val="24"/>
                <w:szCs w:val="24"/>
              </w:rPr>
            </w:pPr>
          </w:p>
        </w:tc>
      </w:tr>
    </w:tbl>
    <w:p w:rsidR="00AF2716" w:rsidRPr="00F3282B"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F3282B"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F3282B" w:rsidRDefault="00AF2716" w:rsidP="00F04A06">
            <w:pPr>
              <w:snapToGrid w:val="0"/>
              <w:rPr>
                <w:rFonts w:ascii="Times New Roman" w:hAnsi="Times New Roman" w:cs="Times New Roman"/>
                <w:b/>
                <w:i/>
                <w:sz w:val="24"/>
                <w:szCs w:val="24"/>
              </w:rPr>
            </w:pPr>
            <w:r w:rsidRPr="00F3282B">
              <w:rPr>
                <w:rFonts w:ascii="Times New Roman" w:hAnsi="Times New Roman" w:cs="Times New Roman"/>
                <w:b/>
                <w:i/>
                <w:sz w:val="24"/>
                <w:szCs w:val="24"/>
              </w:rPr>
              <w:t>Lesson Schedule</w:t>
            </w:r>
          </w:p>
          <w:p w:rsidR="00AF2716" w:rsidRPr="00F3282B" w:rsidRDefault="00AF2716" w:rsidP="00F04A06">
            <w:pPr>
              <w:rPr>
                <w:rFonts w:ascii="Times New Roman" w:hAnsi="Times New Roman" w:cs="Times New Roman"/>
                <w:i/>
                <w:sz w:val="24"/>
                <w:szCs w:val="24"/>
              </w:rPr>
            </w:pPr>
            <w:r w:rsidRPr="00F3282B">
              <w:rPr>
                <w:rFonts w:ascii="Times New Roman" w:hAnsi="Times New Roman" w:cs="Times New Roman"/>
                <w:i/>
                <w:sz w:val="24"/>
                <w:szCs w:val="24"/>
              </w:rPr>
              <w:t>Class No.   Portion covered per hour</w:t>
            </w:r>
          </w:p>
          <w:p w:rsidR="00AF2716" w:rsidRPr="00F3282B" w:rsidRDefault="00FB5106" w:rsidP="00F04A06">
            <w:pPr>
              <w:numPr>
                <w:ilvl w:val="0"/>
                <w:numId w:val="4"/>
              </w:numPr>
              <w:snapToGrid w:val="0"/>
              <w:rPr>
                <w:rFonts w:ascii="Times New Roman" w:hAnsi="Times New Roman" w:cs="Times New Roman"/>
                <w:iCs/>
                <w:sz w:val="24"/>
                <w:szCs w:val="24"/>
              </w:rPr>
            </w:pPr>
            <w:r w:rsidRPr="00F3282B">
              <w:rPr>
                <w:rFonts w:ascii="Times New Roman" w:hAnsi="Times New Roman" w:cs="Times New Roman"/>
              </w:rPr>
              <w:t>Transistor – Transistor Logic (TTL),</w:t>
            </w:r>
          </w:p>
          <w:p w:rsidR="00FB5106" w:rsidRPr="00F3282B" w:rsidRDefault="00FB5106" w:rsidP="00F04A06">
            <w:pPr>
              <w:numPr>
                <w:ilvl w:val="0"/>
                <w:numId w:val="4"/>
              </w:numPr>
              <w:snapToGrid w:val="0"/>
              <w:rPr>
                <w:rFonts w:ascii="Times New Roman" w:hAnsi="Times New Roman" w:cs="Times New Roman"/>
                <w:iCs/>
                <w:sz w:val="24"/>
                <w:szCs w:val="24"/>
              </w:rPr>
            </w:pPr>
            <w:r w:rsidRPr="00F3282B">
              <w:rPr>
                <w:rFonts w:ascii="Times New Roman" w:hAnsi="Times New Roman" w:cs="Times New Roman"/>
              </w:rPr>
              <w:t>Static and dynamic hazards in logic circuits</w:t>
            </w:r>
          </w:p>
        </w:tc>
      </w:tr>
    </w:tbl>
    <w:p w:rsidR="00AF2716" w:rsidRPr="00F3282B" w:rsidRDefault="00AF2716" w:rsidP="00AF2716">
      <w:pPr>
        <w:suppressAutoHyphens w:val="0"/>
        <w:spacing w:before="0" w:after="0"/>
        <w:ind w:left="360"/>
        <w:rPr>
          <w:rFonts w:ascii="Times New Roman" w:hAnsi="Times New Roman" w:cs="Times New Roman"/>
          <w:sz w:val="24"/>
          <w:szCs w:val="24"/>
        </w:rPr>
      </w:pPr>
    </w:p>
    <w:p w:rsidR="00AF2716" w:rsidRPr="00F3282B" w:rsidRDefault="00AF2716" w:rsidP="00AF2716">
      <w:pPr>
        <w:suppressAutoHyphens w:val="0"/>
        <w:spacing w:before="0" w:after="0"/>
        <w:ind w:left="360"/>
        <w:rPr>
          <w:rFonts w:ascii="Times New Roman" w:hAnsi="Times New Roman" w:cs="Times New Roman"/>
          <w:b/>
          <w:sz w:val="24"/>
          <w:szCs w:val="24"/>
        </w:rPr>
      </w:pPr>
      <w:r w:rsidRPr="00F3282B">
        <w:rPr>
          <w:rFonts w:ascii="Times New Roman" w:hAnsi="Times New Roman" w:cs="Times New Roman"/>
          <w:b/>
          <w:sz w:val="24"/>
          <w:szCs w:val="24"/>
        </w:rPr>
        <w:t>Model Questions</w:t>
      </w:r>
    </w:p>
    <w:p w:rsidR="00AF2716" w:rsidRPr="00F3282B" w:rsidRDefault="00BB1925" w:rsidP="00E76C00">
      <w:pPr>
        <w:numPr>
          <w:ilvl w:val="0"/>
          <w:numId w:val="8"/>
        </w:numPr>
        <w:rPr>
          <w:rFonts w:ascii="Times New Roman" w:hAnsi="Times New Roman" w:cs="Times New Roman"/>
          <w:sz w:val="22"/>
          <w:szCs w:val="22"/>
        </w:rPr>
      </w:pPr>
      <w:r w:rsidRPr="00F3282B">
        <w:rPr>
          <w:rFonts w:ascii="Times New Roman" w:hAnsi="Times New Roman" w:cs="Times New Roman"/>
          <w:sz w:val="24"/>
          <w:szCs w:val="24"/>
        </w:rPr>
        <w:t xml:space="preserve">Discuss the </w:t>
      </w:r>
      <w:r w:rsidR="00AF2716" w:rsidRPr="00F3282B">
        <w:rPr>
          <w:rFonts w:ascii="Times New Roman" w:hAnsi="Times New Roman" w:cs="Times New Roman"/>
          <w:sz w:val="24"/>
          <w:szCs w:val="24"/>
        </w:rPr>
        <w:t xml:space="preserve"> </w:t>
      </w:r>
      <w:r w:rsidR="00FB5106" w:rsidRPr="00F3282B">
        <w:rPr>
          <w:rFonts w:ascii="Times New Roman" w:hAnsi="Times New Roman" w:cs="Times New Roman"/>
        </w:rPr>
        <w:t>Logic Levels and Noise Margins of LS-TTL</w:t>
      </w:r>
    </w:p>
    <w:p w:rsidR="00FB5106" w:rsidRPr="00F3282B" w:rsidRDefault="00FB5106" w:rsidP="00E76C00">
      <w:pPr>
        <w:numPr>
          <w:ilvl w:val="0"/>
          <w:numId w:val="8"/>
        </w:numPr>
        <w:rPr>
          <w:rFonts w:ascii="Times New Roman" w:hAnsi="Times New Roman" w:cs="Times New Roman"/>
          <w:sz w:val="22"/>
          <w:szCs w:val="22"/>
        </w:rPr>
      </w:pPr>
      <w:r w:rsidRPr="00F3282B">
        <w:rPr>
          <w:rFonts w:ascii="Times New Roman" w:hAnsi="Times New Roman" w:cs="Times New Roman"/>
          <w:sz w:val="22"/>
          <w:szCs w:val="22"/>
        </w:rPr>
        <w:t>Define Fan-in and Fan-out of any logic gate circuit</w:t>
      </w:r>
    </w:p>
    <w:p w:rsidR="00FB5106" w:rsidRPr="00F3282B" w:rsidRDefault="00BB1925" w:rsidP="00E76C00">
      <w:pPr>
        <w:numPr>
          <w:ilvl w:val="0"/>
          <w:numId w:val="8"/>
        </w:numPr>
        <w:rPr>
          <w:rFonts w:ascii="Times New Roman" w:hAnsi="Times New Roman" w:cs="Times New Roman"/>
          <w:sz w:val="22"/>
          <w:szCs w:val="22"/>
        </w:rPr>
      </w:pPr>
      <w:r w:rsidRPr="00F3282B">
        <w:rPr>
          <w:rFonts w:ascii="Times New Roman" w:hAnsi="Times New Roman" w:cs="Times New Roman"/>
        </w:rPr>
        <w:t xml:space="preserve">Point out important design concept for a switch using an NPN transistor.    </w:t>
      </w:r>
      <w:r w:rsidR="00FB5106" w:rsidRPr="00F3282B">
        <w:rPr>
          <w:rFonts w:ascii="Times New Roman" w:hAnsi="Times New Roman" w:cs="Times New Roman"/>
          <w:sz w:val="22"/>
          <w:szCs w:val="22"/>
        </w:rPr>
        <w:t xml:space="preserve"> </w:t>
      </w:r>
    </w:p>
    <w:p w:rsidR="003E4EA5" w:rsidRPr="00F3282B" w:rsidRDefault="003E4EA5" w:rsidP="00AF2716">
      <w:pPr>
        <w:jc w:val="center"/>
        <w:rPr>
          <w:rFonts w:ascii="Times New Roman" w:hAnsi="Times New Roman" w:cs="Times New Roman"/>
          <w:b/>
          <w:sz w:val="24"/>
          <w:szCs w:val="24"/>
        </w:rPr>
      </w:pPr>
    </w:p>
    <w:p w:rsidR="00AF2716" w:rsidRPr="00F3282B" w:rsidRDefault="00AF2716" w:rsidP="00AF2716">
      <w:pPr>
        <w:jc w:val="center"/>
        <w:rPr>
          <w:rFonts w:ascii="Times New Roman" w:hAnsi="Times New Roman" w:cs="Times New Roman"/>
          <w:b/>
          <w:sz w:val="24"/>
          <w:szCs w:val="24"/>
        </w:rPr>
      </w:pPr>
      <w:r w:rsidRPr="00F3282B">
        <w:rPr>
          <w:rFonts w:ascii="Times New Roman" w:hAnsi="Times New Roman" w:cs="Times New Roman"/>
          <w:b/>
          <w:sz w:val="24"/>
          <w:szCs w:val="24"/>
        </w:rPr>
        <w:t>Unit II</w:t>
      </w:r>
    </w:p>
    <w:tbl>
      <w:tblPr>
        <w:tblpPr w:leftFromText="180" w:rightFromText="180" w:vertAnchor="text" w:horzAnchor="margin" w:tblpY="328"/>
        <w:tblW w:w="0" w:type="auto"/>
        <w:tblLayout w:type="fixed"/>
        <w:tblLook w:val="0000" w:firstRow="0" w:lastRow="0" w:firstColumn="0" w:lastColumn="0" w:noHBand="0" w:noVBand="0"/>
      </w:tblPr>
      <w:tblGrid>
        <w:gridCol w:w="6765"/>
        <w:gridCol w:w="2579"/>
      </w:tblGrid>
      <w:tr w:rsidR="00AF2716" w:rsidRPr="00F3282B"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F3282B" w:rsidRDefault="00AF2716" w:rsidP="00BB1925">
            <w:pPr>
              <w:snapToGrid w:val="0"/>
              <w:rPr>
                <w:rFonts w:ascii="Times New Roman" w:hAnsi="Times New Roman" w:cs="Times New Roman"/>
                <w:b/>
                <w:bCs w:val="0"/>
                <w:i/>
                <w:iCs/>
                <w:szCs w:val="20"/>
              </w:rPr>
            </w:pPr>
            <w:r w:rsidRPr="00F3282B">
              <w:rPr>
                <w:rFonts w:ascii="Times New Roman" w:hAnsi="Times New Roman" w:cs="Times New Roman"/>
                <w:i/>
                <w:sz w:val="24"/>
                <w:szCs w:val="24"/>
              </w:rPr>
              <w:t xml:space="preserve">Course Code and Title: </w:t>
            </w:r>
            <w:r w:rsidRPr="00F3282B">
              <w:rPr>
                <w:rFonts w:ascii="Times New Roman" w:hAnsi="Times New Roman" w:cs="Times New Roman"/>
                <w:sz w:val="24"/>
                <w:szCs w:val="24"/>
              </w:rPr>
              <w:t>(</w:t>
            </w:r>
            <w:r w:rsidR="002E6C10">
              <w:rPr>
                <w:rFonts w:ascii="Times New Roman" w:hAnsi="Times New Roman" w:cs="Times New Roman"/>
                <w:b/>
                <w:sz w:val="24"/>
                <w:szCs w:val="24"/>
                <w:lang w:val="fr-FR"/>
              </w:rPr>
              <w:t>16CS34</w:t>
            </w:r>
            <w:r w:rsidRPr="00F3282B">
              <w:rPr>
                <w:rFonts w:ascii="Times New Roman" w:hAnsi="Times New Roman" w:cs="Times New Roman"/>
                <w:b/>
                <w:sz w:val="24"/>
                <w:szCs w:val="24"/>
                <w:lang w:val="fr-FR"/>
              </w:rPr>
              <w:t xml:space="preserve">) </w:t>
            </w:r>
            <w:proofErr w:type="spellStart"/>
            <w:r w:rsidR="00BB1925" w:rsidRPr="00F3282B">
              <w:rPr>
                <w:rFonts w:ascii="Times New Roman" w:hAnsi="Times New Roman" w:cs="Times New Roman"/>
                <w:b/>
                <w:sz w:val="24"/>
                <w:szCs w:val="24"/>
                <w:lang w:val="fr-FR"/>
              </w:rPr>
              <w:t>Logic</w:t>
            </w:r>
            <w:proofErr w:type="spellEnd"/>
            <w:r w:rsidR="00BB1925" w:rsidRPr="00F3282B">
              <w:rPr>
                <w:rFonts w:ascii="Times New Roman" w:hAnsi="Times New Roman" w:cs="Times New Roman"/>
                <w:b/>
                <w:sz w:val="24"/>
                <w:szCs w:val="24"/>
                <w:lang w:val="fr-FR"/>
              </w:rPr>
              <w:t xml:space="preserve"> Design</w:t>
            </w:r>
          </w:p>
        </w:tc>
      </w:tr>
      <w:tr w:rsidR="00AF2716" w:rsidRPr="00F3282B" w:rsidTr="00F04A06">
        <w:trPr>
          <w:trHeight w:val="61"/>
        </w:trPr>
        <w:tc>
          <w:tcPr>
            <w:tcW w:w="6765" w:type="dxa"/>
            <w:tcBorders>
              <w:top w:val="double" w:sz="1" w:space="0" w:color="000000"/>
              <w:left w:val="double" w:sz="1" w:space="0" w:color="000000"/>
              <w:bottom w:val="double" w:sz="1" w:space="0" w:color="000000"/>
            </w:tcBorders>
          </w:tcPr>
          <w:p w:rsidR="00AF2716" w:rsidRPr="00F3282B" w:rsidRDefault="00AF2716" w:rsidP="00BB1925">
            <w:pPr>
              <w:keepNext/>
              <w:snapToGrid w:val="0"/>
              <w:rPr>
                <w:rFonts w:ascii="Times New Roman" w:hAnsi="Times New Roman" w:cs="Times New Roman"/>
                <w:b/>
                <w:bCs w:val="0"/>
                <w:i/>
                <w:sz w:val="24"/>
                <w:szCs w:val="24"/>
              </w:rPr>
            </w:pPr>
            <w:r w:rsidRPr="00F3282B">
              <w:rPr>
                <w:rFonts w:ascii="Times New Roman" w:hAnsi="Times New Roman" w:cs="Times New Roman"/>
                <w:i/>
                <w:sz w:val="24"/>
                <w:szCs w:val="24"/>
              </w:rPr>
              <w:t>Chapter Number and Title</w:t>
            </w:r>
            <w:r w:rsidRPr="00F3282B">
              <w:rPr>
                <w:rFonts w:ascii="Times New Roman" w:hAnsi="Times New Roman" w:cs="Times New Roman"/>
                <w:sz w:val="24"/>
                <w:szCs w:val="24"/>
              </w:rPr>
              <w:t>:</w:t>
            </w:r>
            <w:r w:rsidRPr="00F3282B">
              <w:rPr>
                <w:rFonts w:ascii="Times New Roman" w:hAnsi="Times New Roman" w:cs="Times New Roman"/>
                <w:i/>
                <w:sz w:val="24"/>
                <w:szCs w:val="24"/>
              </w:rPr>
              <w:t xml:space="preserve"> 3 </w:t>
            </w:r>
            <w:r w:rsidRPr="00F3282B">
              <w:rPr>
                <w:rFonts w:ascii="Times New Roman" w:hAnsi="Times New Roman" w:cs="Times New Roman"/>
                <w:b/>
                <w:sz w:val="22"/>
                <w:szCs w:val="22"/>
              </w:rPr>
              <w:t xml:space="preserve">  </w:t>
            </w:r>
            <w:r w:rsidR="00BB1925" w:rsidRPr="00F3282B">
              <w:rPr>
                <w:rFonts w:ascii="Times New Roman" w:hAnsi="Times New Roman" w:cs="Times New Roman"/>
                <w:b/>
                <w:bCs w:val="0"/>
                <w:sz w:val="24"/>
                <w:szCs w:val="24"/>
              </w:rPr>
              <w:t xml:space="preserve"> </w:t>
            </w:r>
            <w:r w:rsidR="00BB1925" w:rsidRPr="00F3282B">
              <w:rPr>
                <w:rFonts w:ascii="Times New Roman" w:hAnsi="Times New Roman" w:cs="Times New Roman"/>
                <w:bCs w:val="0"/>
                <w:sz w:val="24"/>
                <w:szCs w:val="24"/>
              </w:rPr>
              <w:t>Logic Design with MSI Components and Programmable Logic Devices(PLD’s)</w:t>
            </w:r>
          </w:p>
        </w:tc>
        <w:tc>
          <w:tcPr>
            <w:tcW w:w="2579" w:type="dxa"/>
            <w:tcBorders>
              <w:top w:val="double" w:sz="1" w:space="0" w:color="000000"/>
              <w:left w:val="double" w:sz="1" w:space="0" w:color="000000"/>
              <w:bottom w:val="double" w:sz="1" w:space="0" w:color="000000"/>
              <w:right w:val="double" w:sz="1" w:space="0" w:color="000000"/>
            </w:tcBorders>
          </w:tcPr>
          <w:p w:rsidR="00AF2716" w:rsidRPr="00F3282B" w:rsidRDefault="00AF2716" w:rsidP="00F04A06">
            <w:pPr>
              <w:snapToGrid w:val="0"/>
              <w:jc w:val="right"/>
              <w:rPr>
                <w:rFonts w:ascii="Times New Roman" w:hAnsi="Times New Roman" w:cs="Times New Roman"/>
                <w:b/>
                <w:sz w:val="24"/>
                <w:szCs w:val="24"/>
              </w:rPr>
            </w:pPr>
            <w:r w:rsidRPr="00F3282B">
              <w:rPr>
                <w:rFonts w:ascii="Times New Roman" w:hAnsi="Times New Roman" w:cs="Times New Roman"/>
                <w:i/>
                <w:sz w:val="24"/>
                <w:szCs w:val="24"/>
              </w:rPr>
              <w:t xml:space="preserve">Planned Hours: </w:t>
            </w:r>
            <w:r w:rsidRPr="00F3282B">
              <w:rPr>
                <w:rFonts w:ascii="Times New Roman" w:hAnsi="Times New Roman" w:cs="Times New Roman"/>
                <w:b/>
                <w:i/>
                <w:sz w:val="24"/>
                <w:szCs w:val="24"/>
              </w:rPr>
              <w:t>0</w:t>
            </w:r>
            <w:r w:rsidR="00BB1925" w:rsidRPr="00F3282B">
              <w:rPr>
                <w:rFonts w:ascii="Times New Roman" w:hAnsi="Times New Roman" w:cs="Times New Roman"/>
                <w:b/>
                <w:i/>
                <w:sz w:val="24"/>
                <w:szCs w:val="24"/>
              </w:rPr>
              <w:t>8</w:t>
            </w:r>
            <w:r w:rsidRPr="00F3282B">
              <w:rPr>
                <w:rFonts w:ascii="Times New Roman" w:hAnsi="Times New Roman" w:cs="Times New Roman"/>
                <w:b/>
                <w:sz w:val="24"/>
                <w:szCs w:val="24"/>
              </w:rPr>
              <w:t xml:space="preserve"> </w:t>
            </w:r>
            <w:proofErr w:type="spellStart"/>
            <w:r w:rsidRPr="00F3282B">
              <w:rPr>
                <w:rFonts w:ascii="Times New Roman" w:hAnsi="Times New Roman" w:cs="Times New Roman"/>
                <w:b/>
                <w:sz w:val="24"/>
                <w:szCs w:val="24"/>
              </w:rPr>
              <w:t>hrs</w:t>
            </w:r>
            <w:proofErr w:type="spellEnd"/>
          </w:p>
        </w:tc>
      </w:tr>
    </w:tbl>
    <w:p w:rsidR="00AF2716" w:rsidRPr="00F3282B" w:rsidRDefault="00AF2716" w:rsidP="00AF2716">
      <w:pPr>
        <w:pStyle w:val="Heading2"/>
        <w:spacing w:line="360" w:lineRule="auto"/>
        <w:jc w:val="both"/>
        <w:rPr>
          <w:rFonts w:ascii="Times New Roman" w:hAnsi="Times New Roman" w:cs="Times New Roman"/>
          <w:sz w:val="24"/>
          <w:szCs w:val="24"/>
        </w:rPr>
      </w:pPr>
      <w:r w:rsidRPr="00F3282B">
        <w:rPr>
          <w:rFonts w:ascii="Times New Roman" w:hAnsi="Times New Roman" w:cs="Times New Roman"/>
          <w:sz w:val="24"/>
          <w:szCs w:val="24"/>
        </w:rPr>
        <w:t>Learning Objectives</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8607"/>
      </w:tblGrid>
      <w:tr w:rsidR="00AF2716" w:rsidRPr="00F3282B" w:rsidTr="00F04A06">
        <w:trPr>
          <w:trHeight w:val="70"/>
        </w:trPr>
        <w:tc>
          <w:tcPr>
            <w:tcW w:w="1230"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Sl. No.</w:t>
            </w:r>
          </w:p>
        </w:tc>
        <w:tc>
          <w:tcPr>
            <w:tcW w:w="8607" w:type="dxa"/>
          </w:tcPr>
          <w:p w:rsidR="00AF2716" w:rsidRPr="00F3282B" w:rsidRDefault="00AF2716" w:rsidP="00F04A06">
            <w:pPr>
              <w:tabs>
                <w:tab w:val="left" w:pos="498"/>
                <w:tab w:val="left" w:pos="747"/>
                <w:tab w:val="left" w:pos="1992"/>
              </w:tabs>
              <w:ind w:right="360"/>
              <w:jc w:val="center"/>
              <w:rPr>
                <w:rFonts w:ascii="Times New Roman" w:hAnsi="Times New Roman" w:cs="Times New Roman"/>
                <w:b/>
                <w:sz w:val="24"/>
                <w:szCs w:val="24"/>
              </w:rPr>
            </w:pPr>
            <w:r w:rsidRPr="00F3282B">
              <w:rPr>
                <w:rFonts w:ascii="Times New Roman" w:hAnsi="Times New Roman" w:cs="Times New Roman"/>
                <w:b/>
                <w:sz w:val="24"/>
                <w:szCs w:val="24"/>
              </w:rPr>
              <w:t>Objectives</w:t>
            </w:r>
          </w:p>
        </w:tc>
      </w:tr>
      <w:tr w:rsidR="00AF2716" w:rsidRPr="00F3282B" w:rsidTr="00F04A06">
        <w:trPr>
          <w:trHeight w:val="98"/>
        </w:trPr>
        <w:tc>
          <w:tcPr>
            <w:tcW w:w="1230"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1</w:t>
            </w:r>
          </w:p>
        </w:tc>
        <w:tc>
          <w:tcPr>
            <w:tcW w:w="8607" w:type="dxa"/>
          </w:tcPr>
          <w:p w:rsidR="00BB1925" w:rsidRPr="00F3282B" w:rsidRDefault="00BB1925" w:rsidP="00BB1925">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Design various Data processing circuits which include Multiplexers, De-multiplexers, 1-of-6 Decoder, Encoders, Ex-OR gates, Magnitude Comparator, Parity Generators, and Checkers.</w:t>
            </w:r>
          </w:p>
          <w:p w:rsidR="00AF2716" w:rsidRPr="00F3282B" w:rsidRDefault="00AF2716" w:rsidP="00F04A06">
            <w:pPr>
              <w:tabs>
                <w:tab w:val="left" w:pos="498"/>
                <w:tab w:val="left" w:pos="747"/>
                <w:tab w:val="left" w:pos="1992"/>
              </w:tabs>
              <w:ind w:left="360" w:right="360"/>
              <w:rPr>
                <w:rFonts w:ascii="Times New Roman" w:hAnsi="Times New Roman" w:cs="Times New Roman"/>
                <w:b/>
                <w:sz w:val="24"/>
                <w:szCs w:val="24"/>
              </w:rPr>
            </w:pPr>
          </w:p>
        </w:tc>
      </w:tr>
      <w:tr w:rsidR="00AF2716" w:rsidRPr="00F3282B" w:rsidTr="00F04A06">
        <w:trPr>
          <w:trHeight w:val="70"/>
        </w:trPr>
        <w:tc>
          <w:tcPr>
            <w:tcW w:w="1230"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lastRenderedPageBreak/>
              <w:t>2</w:t>
            </w:r>
          </w:p>
        </w:tc>
        <w:tc>
          <w:tcPr>
            <w:tcW w:w="8607" w:type="dxa"/>
          </w:tcPr>
          <w:p w:rsidR="00AF2716" w:rsidRPr="00F3282B" w:rsidRDefault="00BB1925" w:rsidP="00BB1925">
            <w:pPr>
              <w:tabs>
                <w:tab w:val="left" w:pos="498"/>
                <w:tab w:val="left" w:pos="747"/>
                <w:tab w:val="left" w:pos="1992"/>
              </w:tabs>
              <w:ind w:right="360"/>
              <w:rPr>
                <w:rFonts w:ascii="Times New Roman" w:hAnsi="Times New Roman" w:cs="Times New Roman"/>
                <w:sz w:val="24"/>
                <w:szCs w:val="24"/>
              </w:rPr>
            </w:pPr>
            <w:r w:rsidRPr="00F3282B">
              <w:rPr>
                <w:rFonts w:ascii="Times New Roman" w:hAnsi="Times New Roman" w:cs="Times New Roman"/>
                <w:sz w:val="22"/>
                <w:szCs w:val="22"/>
              </w:rPr>
              <w:t>Demonstrate the organization of Read-only-Memory, programmable array logic and Programmable Logic</w:t>
            </w:r>
          </w:p>
        </w:tc>
      </w:tr>
      <w:tr w:rsidR="00D101FD" w:rsidRPr="00F3282B" w:rsidTr="00F04A06">
        <w:trPr>
          <w:trHeight w:val="70"/>
        </w:trPr>
        <w:tc>
          <w:tcPr>
            <w:tcW w:w="1230" w:type="dxa"/>
          </w:tcPr>
          <w:p w:rsidR="00D101FD" w:rsidRPr="00F3282B" w:rsidRDefault="00D101FD"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3</w:t>
            </w:r>
          </w:p>
        </w:tc>
        <w:tc>
          <w:tcPr>
            <w:tcW w:w="8607" w:type="dxa"/>
          </w:tcPr>
          <w:p w:rsidR="00D101FD" w:rsidRPr="00F3282B" w:rsidRDefault="00D101FD" w:rsidP="00D101FD">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 xml:space="preserve">Implement Adders and </w:t>
            </w:r>
            <w:proofErr w:type="spellStart"/>
            <w:r w:rsidRPr="00F3282B">
              <w:rPr>
                <w:rFonts w:ascii="Times New Roman" w:hAnsi="Times New Roman" w:cs="Times New Roman"/>
                <w:sz w:val="22"/>
                <w:szCs w:val="22"/>
              </w:rPr>
              <w:t>Subtractors</w:t>
            </w:r>
            <w:proofErr w:type="spellEnd"/>
            <w:r w:rsidRPr="00F3282B">
              <w:rPr>
                <w:rFonts w:ascii="Times New Roman" w:hAnsi="Times New Roman" w:cs="Times New Roman"/>
                <w:sz w:val="22"/>
                <w:szCs w:val="22"/>
              </w:rPr>
              <w:t xml:space="preserve"> using logic gates.</w:t>
            </w:r>
          </w:p>
          <w:p w:rsidR="00D101FD" w:rsidRPr="00F3282B" w:rsidRDefault="00D101FD" w:rsidP="00BB1925">
            <w:pPr>
              <w:tabs>
                <w:tab w:val="left" w:pos="498"/>
                <w:tab w:val="left" w:pos="747"/>
                <w:tab w:val="left" w:pos="1992"/>
              </w:tabs>
              <w:ind w:right="360"/>
              <w:rPr>
                <w:rFonts w:ascii="Times New Roman" w:hAnsi="Times New Roman" w:cs="Times New Roman"/>
                <w:sz w:val="22"/>
                <w:szCs w:val="22"/>
              </w:rPr>
            </w:pPr>
          </w:p>
        </w:tc>
      </w:tr>
    </w:tbl>
    <w:p w:rsidR="00AF2716" w:rsidRPr="00F3282B" w:rsidRDefault="00AF2716" w:rsidP="00AF2716">
      <w:pPr>
        <w:pStyle w:val="ListParagraph"/>
        <w:tabs>
          <w:tab w:val="left" w:pos="498"/>
          <w:tab w:val="left" w:pos="747"/>
          <w:tab w:val="left" w:pos="1992"/>
        </w:tabs>
        <w:ind w:left="1440" w:right="360"/>
        <w:rPr>
          <w:rFonts w:ascii="Times New Roman" w:hAnsi="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F3282B"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F3282B" w:rsidRDefault="00AF2716" w:rsidP="00F04A06">
            <w:pPr>
              <w:snapToGrid w:val="0"/>
              <w:rPr>
                <w:rFonts w:ascii="Times New Roman" w:hAnsi="Times New Roman" w:cs="Times New Roman"/>
                <w:b/>
                <w:i/>
                <w:sz w:val="24"/>
                <w:szCs w:val="24"/>
              </w:rPr>
            </w:pPr>
            <w:r w:rsidRPr="00F3282B">
              <w:rPr>
                <w:rFonts w:ascii="Times New Roman" w:hAnsi="Times New Roman" w:cs="Times New Roman"/>
                <w:b/>
                <w:i/>
                <w:sz w:val="24"/>
                <w:szCs w:val="24"/>
              </w:rPr>
              <w:t>Lesson Schedule</w:t>
            </w:r>
          </w:p>
          <w:p w:rsidR="00AF2716" w:rsidRPr="00F3282B" w:rsidRDefault="00AF2716" w:rsidP="00F04A06">
            <w:pPr>
              <w:rPr>
                <w:rFonts w:ascii="Times New Roman" w:hAnsi="Times New Roman" w:cs="Times New Roman"/>
                <w:i/>
                <w:sz w:val="24"/>
                <w:szCs w:val="24"/>
              </w:rPr>
            </w:pPr>
            <w:r w:rsidRPr="00F3282B">
              <w:rPr>
                <w:rFonts w:ascii="Times New Roman" w:hAnsi="Times New Roman" w:cs="Times New Roman"/>
                <w:i/>
                <w:sz w:val="24"/>
                <w:szCs w:val="24"/>
              </w:rPr>
              <w:t>Class No.   Portion covered per hour</w:t>
            </w:r>
          </w:p>
          <w:p w:rsidR="00D101FD" w:rsidRPr="00F3282B" w:rsidRDefault="00D101FD" w:rsidP="00BB1925">
            <w:pPr>
              <w:pStyle w:val="NormalWeb"/>
              <w:numPr>
                <w:ilvl w:val="0"/>
                <w:numId w:val="5"/>
              </w:numPr>
              <w:suppressAutoHyphens w:val="0"/>
              <w:spacing w:before="0" w:after="0"/>
              <w:jc w:val="both"/>
              <w:textAlignment w:val="baseline"/>
              <w:rPr>
                <w:sz w:val="22"/>
                <w:szCs w:val="22"/>
              </w:rPr>
            </w:pPr>
            <w:r w:rsidRPr="00F3282B">
              <w:rPr>
                <w:sz w:val="22"/>
                <w:szCs w:val="22"/>
              </w:rPr>
              <w:t>Explain decimal adders and Parallel Adder</w:t>
            </w:r>
          </w:p>
          <w:p w:rsidR="00BB1925" w:rsidRPr="00F3282B" w:rsidRDefault="00BB1925" w:rsidP="00BB1925">
            <w:pPr>
              <w:pStyle w:val="NormalWeb"/>
              <w:numPr>
                <w:ilvl w:val="0"/>
                <w:numId w:val="5"/>
              </w:numPr>
              <w:suppressAutoHyphens w:val="0"/>
              <w:spacing w:before="0" w:after="0"/>
              <w:jc w:val="both"/>
              <w:textAlignment w:val="baseline"/>
              <w:rPr>
                <w:sz w:val="22"/>
                <w:szCs w:val="22"/>
              </w:rPr>
            </w:pPr>
            <w:r w:rsidRPr="00F3282B">
              <w:rPr>
                <w:sz w:val="22"/>
                <w:szCs w:val="22"/>
              </w:rPr>
              <w:t>Multiplexers and De-Multiplexers.</w:t>
            </w:r>
          </w:p>
          <w:p w:rsidR="00BB1925" w:rsidRPr="00F3282B" w:rsidRDefault="00BB1925" w:rsidP="00BB1925">
            <w:pPr>
              <w:pStyle w:val="NormalWeb"/>
              <w:numPr>
                <w:ilvl w:val="0"/>
                <w:numId w:val="5"/>
              </w:numPr>
              <w:suppressAutoHyphens w:val="0"/>
              <w:spacing w:before="0" w:after="0"/>
              <w:jc w:val="both"/>
              <w:textAlignment w:val="baseline"/>
              <w:rPr>
                <w:sz w:val="22"/>
                <w:szCs w:val="22"/>
              </w:rPr>
            </w:pPr>
            <w:r w:rsidRPr="00F3282B">
              <w:rPr>
                <w:sz w:val="22"/>
                <w:szCs w:val="22"/>
              </w:rPr>
              <w:t>Decoders and encoders</w:t>
            </w:r>
          </w:p>
          <w:p w:rsidR="00BB1925" w:rsidRPr="00F3282B" w:rsidRDefault="00BB1925" w:rsidP="00BB1925">
            <w:pPr>
              <w:pStyle w:val="NormalWeb"/>
              <w:numPr>
                <w:ilvl w:val="0"/>
                <w:numId w:val="5"/>
              </w:numPr>
              <w:suppressAutoHyphens w:val="0"/>
              <w:spacing w:before="0" w:after="0"/>
              <w:jc w:val="both"/>
              <w:textAlignment w:val="baseline"/>
              <w:rPr>
                <w:sz w:val="22"/>
                <w:szCs w:val="22"/>
              </w:rPr>
            </w:pPr>
            <w:r w:rsidRPr="00F3282B">
              <w:rPr>
                <w:sz w:val="22"/>
                <w:szCs w:val="22"/>
              </w:rPr>
              <w:t xml:space="preserve"> </w:t>
            </w:r>
            <w:proofErr w:type="spellStart"/>
            <w:r w:rsidRPr="00F3282B">
              <w:rPr>
                <w:sz w:val="22"/>
                <w:szCs w:val="22"/>
              </w:rPr>
              <w:t>Prority</w:t>
            </w:r>
            <w:proofErr w:type="spellEnd"/>
            <w:r w:rsidRPr="00F3282B">
              <w:rPr>
                <w:sz w:val="22"/>
                <w:szCs w:val="22"/>
              </w:rPr>
              <w:t xml:space="preserve"> encoders Parity Generators and Checkers</w:t>
            </w:r>
          </w:p>
          <w:p w:rsidR="00BB1925" w:rsidRPr="00F3282B" w:rsidRDefault="00BB1925" w:rsidP="00BB1925">
            <w:pPr>
              <w:pStyle w:val="NormalWeb"/>
              <w:numPr>
                <w:ilvl w:val="0"/>
                <w:numId w:val="5"/>
              </w:numPr>
              <w:suppressAutoHyphens w:val="0"/>
              <w:spacing w:before="0" w:after="0"/>
              <w:jc w:val="both"/>
              <w:textAlignment w:val="baseline"/>
              <w:rPr>
                <w:sz w:val="22"/>
                <w:szCs w:val="22"/>
              </w:rPr>
            </w:pPr>
            <w:r w:rsidRPr="00F3282B">
              <w:rPr>
                <w:sz w:val="22"/>
                <w:szCs w:val="22"/>
              </w:rPr>
              <w:t>Magnitude comparator</w:t>
            </w:r>
          </w:p>
          <w:p w:rsidR="00BB1925" w:rsidRPr="00F3282B" w:rsidRDefault="00BB1925" w:rsidP="00BB1925">
            <w:pPr>
              <w:pStyle w:val="NormalWeb"/>
              <w:numPr>
                <w:ilvl w:val="0"/>
                <w:numId w:val="5"/>
              </w:numPr>
              <w:suppressAutoHyphens w:val="0"/>
              <w:spacing w:before="0" w:after="0"/>
              <w:jc w:val="both"/>
              <w:textAlignment w:val="baseline"/>
              <w:rPr>
                <w:sz w:val="22"/>
                <w:szCs w:val="22"/>
              </w:rPr>
            </w:pPr>
            <w:r w:rsidRPr="00F3282B">
              <w:rPr>
                <w:sz w:val="22"/>
                <w:szCs w:val="22"/>
              </w:rPr>
              <w:t xml:space="preserve">1 bit/2 bit/ 4 bit/ </w:t>
            </w:r>
            <w:proofErr w:type="spellStart"/>
            <w:r w:rsidRPr="00F3282B">
              <w:rPr>
                <w:sz w:val="22"/>
                <w:szCs w:val="22"/>
              </w:rPr>
              <w:t>nbit</w:t>
            </w:r>
            <w:proofErr w:type="spellEnd"/>
            <w:r w:rsidRPr="00F3282B">
              <w:rPr>
                <w:sz w:val="22"/>
                <w:szCs w:val="22"/>
              </w:rPr>
              <w:t xml:space="preserve"> comparator</w:t>
            </w:r>
          </w:p>
          <w:p w:rsidR="00BB1925" w:rsidRPr="00F3282B" w:rsidRDefault="00D101FD" w:rsidP="00BB1925">
            <w:pPr>
              <w:pStyle w:val="NormalWeb"/>
              <w:numPr>
                <w:ilvl w:val="0"/>
                <w:numId w:val="5"/>
              </w:numPr>
              <w:suppressAutoHyphens w:val="0"/>
              <w:spacing w:before="0" w:after="0"/>
              <w:jc w:val="both"/>
              <w:textAlignment w:val="baseline"/>
              <w:rPr>
                <w:sz w:val="22"/>
                <w:szCs w:val="22"/>
              </w:rPr>
            </w:pPr>
            <w:r w:rsidRPr="00F3282B">
              <w:rPr>
                <w:sz w:val="22"/>
                <w:szCs w:val="22"/>
              </w:rPr>
              <w:t>Programmable Array Logic (P</w:t>
            </w:r>
            <w:r w:rsidR="00BB1925" w:rsidRPr="00F3282B">
              <w:rPr>
                <w:sz w:val="22"/>
                <w:szCs w:val="22"/>
              </w:rPr>
              <w:t>A</w:t>
            </w:r>
            <w:r w:rsidRPr="00F3282B">
              <w:rPr>
                <w:sz w:val="22"/>
                <w:szCs w:val="22"/>
              </w:rPr>
              <w:t>L</w:t>
            </w:r>
            <w:r w:rsidR="00BB1925" w:rsidRPr="00F3282B">
              <w:rPr>
                <w:sz w:val="22"/>
                <w:szCs w:val="22"/>
              </w:rPr>
              <w:t>) and Programmable Logic</w:t>
            </w:r>
            <w:r w:rsidRPr="00F3282B">
              <w:rPr>
                <w:sz w:val="22"/>
                <w:szCs w:val="22"/>
              </w:rPr>
              <w:t xml:space="preserve"> Array (PLA)</w:t>
            </w:r>
          </w:p>
          <w:p w:rsidR="00AF2716" w:rsidRPr="00F3282B" w:rsidRDefault="00BB1925" w:rsidP="00D101FD">
            <w:pPr>
              <w:pStyle w:val="NormalWeb"/>
              <w:numPr>
                <w:ilvl w:val="0"/>
                <w:numId w:val="5"/>
              </w:numPr>
              <w:suppressAutoHyphens w:val="0"/>
              <w:spacing w:before="0" w:after="0"/>
              <w:jc w:val="both"/>
              <w:textAlignment w:val="baseline"/>
              <w:rPr>
                <w:iCs/>
              </w:rPr>
            </w:pPr>
            <w:r w:rsidRPr="00F3282B">
              <w:rPr>
                <w:sz w:val="22"/>
                <w:szCs w:val="22"/>
              </w:rPr>
              <w:t>P</w:t>
            </w:r>
            <w:r w:rsidR="00D101FD" w:rsidRPr="00F3282B">
              <w:rPr>
                <w:sz w:val="22"/>
                <w:szCs w:val="22"/>
              </w:rPr>
              <w:t>ROM</w:t>
            </w:r>
            <w:r w:rsidRPr="00F3282B">
              <w:rPr>
                <w:sz w:val="22"/>
                <w:szCs w:val="22"/>
              </w:rPr>
              <w:t xml:space="preserve"> </w:t>
            </w:r>
          </w:p>
        </w:tc>
      </w:tr>
    </w:tbl>
    <w:p w:rsidR="00AF2716" w:rsidRPr="00F3282B" w:rsidRDefault="00AF2716" w:rsidP="00AF2716">
      <w:pPr>
        <w:suppressAutoHyphens w:val="0"/>
        <w:spacing w:before="0" w:after="0"/>
        <w:ind w:left="360"/>
        <w:rPr>
          <w:rFonts w:ascii="Times New Roman" w:hAnsi="Times New Roman" w:cs="Times New Roman"/>
          <w:sz w:val="24"/>
          <w:szCs w:val="24"/>
        </w:rPr>
      </w:pPr>
    </w:p>
    <w:p w:rsidR="00AF2716" w:rsidRPr="00F3282B" w:rsidRDefault="00AF2716" w:rsidP="00AF2716">
      <w:pPr>
        <w:suppressAutoHyphens w:val="0"/>
        <w:spacing w:before="0" w:after="0"/>
        <w:rPr>
          <w:rFonts w:ascii="Times New Roman" w:hAnsi="Times New Roman" w:cs="Times New Roman"/>
          <w:b/>
          <w:sz w:val="24"/>
          <w:szCs w:val="24"/>
        </w:rPr>
      </w:pPr>
      <w:r w:rsidRPr="00F3282B">
        <w:rPr>
          <w:rFonts w:ascii="Times New Roman" w:hAnsi="Times New Roman" w:cs="Times New Roman"/>
          <w:b/>
          <w:sz w:val="24"/>
          <w:szCs w:val="24"/>
        </w:rPr>
        <w:t>Model Questions</w:t>
      </w:r>
    </w:p>
    <w:p w:rsidR="00D101FD" w:rsidRPr="00F3282B" w:rsidRDefault="00D101FD" w:rsidP="00E76C00">
      <w:pPr>
        <w:pStyle w:val="ListParagraph"/>
        <w:numPr>
          <w:ilvl w:val="3"/>
          <w:numId w:val="8"/>
        </w:numPr>
        <w:rPr>
          <w:rFonts w:ascii="Times New Roman" w:hAnsi="Times New Roman"/>
          <w:sz w:val="22"/>
          <w:szCs w:val="22"/>
        </w:rPr>
      </w:pPr>
      <w:r w:rsidRPr="00F3282B">
        <w:rPr>
          <w:rFonts w:ascii="Times New Roman" w:hAnsi="Times New Roman"/>
          <w:sz w:val="22"/>
          <w:szCs w:val="22"/>
          <w:lang w:val="en-US"/>
        </w:rPr>
        <w:t>Explain the working of 4.bit Carry Look Ahead Adder and Decimal Adder.</w:t>
      </w:r>
    </w:p>
    <w:p w:rsidR="00D101FD" w:rsidRPr="00F3282B" w:rsidRDefault="00D101FD" w:rsidP="00E76C00">
      <w:pPr>
        <w:pStyle w:val="ListParagraph"/>
        <w:numPr>
          <w:ilvl w:val="3"/>
          <w:numId w:val="8"/>
        </w:numPr>
        <w:rPr>
          <w:rFonts w:ascii="Times New Roman" w:hAnsi="Times New Roman"/>
          <w:sz w:val="22"/>
          <w:szCs w:val="22"/>
        </w:rPr>
      </w:pPr>
      <w:r w:rsidRPr="00F3282B">
        <w:rPr>
          <w:rFonts w:ascii="Times New Roman" w:hAnsi="Times New Roman"/>
          <w:sz w:val="22"/>
          <w:szCs w:val="22"/>
        </w:rPr>
        <w:t>Realize a 4 – variable truth table using 8:1 multiplexer for the equation given below</w:t>
      </w:r>
      <w:r w:rsidRPr="00F3282B">
        <w:rPr>
          <w:rFonts w:ascii="Times New Roman" w:hAnsi="Times New Roman"/>
          <w:sz w:val="22"/>
          <w:szCs w:val="22"/>
          <w:lang w:val="en-US"/>
        </w:rPr>
        <w:t xml:space="preserve"> </w:t>
      </w:r>
      <w:r w:rsidRPr="00F3282B">
        <w:rPr>
          <w:rFonts w:ascii="Times New Roman" w:hAnsi="Times New Roman"/>
          <w:sz w:val="22"/>
          <w:szCs w:val="22"/>
        </w:rPr>
        <w:t>Y=F(A,B,C,D)= ∑m(0,2,3,4,5,8,9,10,11,12,13,15)</w:t>
      </w:r>
    </w:p>
    <w:p w:rsidR="00D101FD" w:rsidRPr="00F3282B" w:rsidRDefault="00D101FD" w:rsidP="00E76C00">
      <w:pPr>
        <w:pStyle w:val="ListParagraph"/>
        <w:numPr>
          <w:ilvl w:val="3"/>
          <w:numId w:val="8"/>
        </w:numPr>
        <w:rPr>
          <w:rFonts w:ascii="Times New Roman" w:hAnsi="Times New Roman"/>
          <w:sz w:val="22"/>
          <w:szCs w:val="22"/>
        </w:rPr>
      </w:pPr>
      <w:r w:rsidRPr="00F3282B">
        <w:rPr>
          <w:rFonts w:ascii="Times New Roman" w:hAnsi="Times New Roman"/>
          <w:sz w:val="22"/>
          <w:szCs w:val="22"/>
        </w:rPr>
        <w:t xml:space="preserve">Describe </w:t>
      </w:r>
      <w:proofErr w:type="spellStart"/>
      <w:r w:rsidRPr="00F3282B">
        <w:rPr>
          <w:rFonts w:ascii="Times New Roman" w:hAnsi="Times New Roman"/>
          <w:sz w:val="22"/>
          <w:szCs w:val="22"/>
        </w:rPr>
        <w:t>Prority</w:t>
      </w:r>
      <w:proofErr w:type="spellEnd"/>
      <w:r w:rsidRPr="00F3282B">
        <w:rPr>
          <w:rFonts w:ascii="Times New Roman" w:hAnsi="Times New Roman"/>
          <w:sz w:val="22"/>
          <w:szCs w:val="22"/>
        </w:rPr>
        <w:t xml:space="preserve"> encoder  with a neat block diagram</w:t>
      </w:r>
    </w:p>
    <w:p w:rsidR="00D101FD" w:rsidRPr="00F3282B" w:rsidRDefault="00D101FD" w:rsidP="00E76C00">
      <w:pPr>
        <w:pStyle w:val="ListParagraph"/>
        <w:numPr>
          <w:ilvl w:val="3"/>
          <w:numId w:val="8"/>
        </w:numPr>
        <w:rPr>
          <w:rFonts w:ascii="Times New Roman" w:hAnsi="Times New Roman"/>
          <w:sz w:val="22"/>
          <w:szCs w:val="22"/>
        </w:rPr>
      </w:pPr>
      <w:r w:rsidRPr="00F3282B">
        <w:rPr>
          <w:rFonts w:ascii="Times New Roman" w:hAnsi="Times New Roman"/>
          <w:sz w:val="22"/>
          <w:szCs w:val="22"/>
        </w:rPr>
        <w:t>Design a16 to 1 De-Multiplexer using 4 to 1 multiplexers.</w:t>
      </w:r>
    </w:p>
    <w:p w:rsidR="00D101FD" w:rsidRPr="00F3282B" w:rsidRDefault="00D101FD" w:rsidP="00E76C00">
      <w:pPr>
        <w:pStyle w:val="ListParagraph"/>
        <w:numPr>
          <w:ilvl w:val="3"/>
          <w:numId w:val="8"/>
        </w:numPr>
        <w:rPr>
          <w:rFonts w:ascii="Times New Roman" w:hAnsi="Times New Roman"/>
          <w:sz w:val="22"/>
          <w:szCs w:val="22"/>
        </w:rPr>
      </w:pPr>
      <w:r w:rsidRPr="00F3282B">
        <w:rPr>
          <w:rFonts w:ascii="Times New Roman" w:hAnsi="Times New Roman"/>
          <w:sz w:val="22"/>
          <w:szCs w:val="22"/>
        </w:rPr>
        <w:t>Describe and the principle of operation of PROM, PLA and PAL</w:t>
      </w:r>
      <w:r w:rsidRPr="00F3282B">
        <w:rPr>
          <w:rFonts w:ascii="Times New Roman" w:hAnsi="Times New Roman"/>
          <w:sz w:val="22"/>
          <w:szCs w:val="22"/>
          <w:lang w:val="en-US"/>
        </w:rPr>
        <w:t>.</w:t>
      </w:r>
    </w:p>
    <w:p w:rsidR="005334E4" w:rsidRPr="00F3282B" w:rsidRDefault="005334E4" w:rsidP="005334E4">
      <w:pPr>
        <w:pStyle w:val="ListParagraph"/>
        <w:jc w:val="center"/>
        <w:rPr>
          <w:rFonts w:ascii="Times New Roman" w:hAnsi="Times New Roman"/>
          <w:b/>
          <w:sz w:val="24"/>
          <w:szCs w:val="24"/>
          <w:lang w:val="en-US"/>
        </w:rPr>
      </w:pPr>
      <w:r w:rsidRPr="00F3282B">
        <w:rPr>
          <w:rFonts w:ascii="Times New Roman" w:hAnsi="Times New Roman"/>
          <w:b/>
          <w:sz w:val="24"/>
          <w:szCs w:val="24"/>
        </w:rPr>
        <w:t>Unit II</w:t>
      </w:r>
      <w:r w:rsidRPr="00F3282B">
        <w:rPr>
          <w:rFonts w:ascii="Times New Roman" w:hAnsi="Times New Roman"/>
          <w:b/>
          <w:sz w:val="24"/>
          <w:szCs w:val="24"/>
          <w:lang w:val="en-US"/>
        </w:rPr>
        <w:t>I</w:t>
      </w:r>
    </w:p>
    <w:p w:rsidR="005334E4" w:rsidRPr="00F3282B" w:rsidRDefault="005334E4" w:rsidP="005334E4">
      <w:pPr>
        <w:pStyle w:val="ListParagraph"/>
        <w:ind w:left="360"/>
        <w:rPr>
          <w:rFonts w:ascii="Times New Roman" w:hAnsi="Times New Roman"/>
          <w:sz w:val="22"/>
          <w:szCs w:val="22"/>
        </w:rPr>
      </w:pP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AF2716" w:rsidRPr="00F3282B"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F3282B" w:rsidRDefault="00AF2716" w:rsidP="00D101FD">
            <w:pPr>
              <w:snapToGrid w:val="0"/>
              <w:jc w:val="left"/>
              <w:rPr>
                <w:rFonts w:ascii="Times New Roman" w:hAnsi="Times New Roman" w:cs="Times New Roman"/>
                <w:b/>
                <w:bCs w:val="0"/>
                <w:i/>
                <w:iCs/>
                <w:szCs w:val="20"/>
              </w:rPr>
            </w:pPr>
            <w:r w:rsidRPr="00F3282B">
              <w:rPr>
                <w:rFonts w:ascii="Times New Roman" w:hAnsi="Times New Roman" w:cs="Times New Roman"/>
                <w:i/>
                <w:sz w:val="24"/>
                <w:szCs w:val="24"/>
              </w:rPr>
              <w:t xml:space="preserve">Course Code and Title: </w:t>
            </w:r>
            <w:r w:rsidRPr="00F3282B">
              <w:rPr>
                <w:rFonts w:ascii="Times New Roman" w:hAnsi="Times New Roman" w:cs="Times New Roman"/>
                <w:sz w:val="24"/>
                <w:szCs w:val="24"/>
              </w:rPr>
              <w:t>(</w:t>
            </w:r>
            <w:r w:rsidR="00D101FD" w:rsidRPr="00F3282B">
              <w:rPr>
                <w:rFonts w:ascii="Times New Roman" w:hAnsi="Times New Roman" w:cs="Times New Roman"/>
                <w:b/>
                <w:sz w:val="24"/>
                <w:szCs w:val="24"/>
                <w:lang w:val="fr-FR"/>
              </w:rPr>
              <w:t>16CS34</w:t>
            </w:r>
            <w:r w:rsidRPr="00F3282B">
              <w:rPr>
                <w:rFonts w:ascii="Times New Roman" w:hAnsi="Times New Roman" w:cs="Times New Roman"/>
                <w:b/>
                <w:sz w:val="24"/>
                <w:szCs w:val="24"/>
                <w:lang w:val="fr-FR"/>
              </w:rPr>
              <w:t xml:space="preserve">) </w:t>
            </w:r>
            <w:proofErr w:type="spellStart"/>
            <w:r w:rsidR="00D101FD" w:rsidRPr="00F3282B">
              <w:rPr>
                <w:rFonts w:ascii="Times New Roman" w:hAnsi="Times New Roman" w:cs="Times New Roman"/>
                <w:b/>
                <w:sz w:val="24"/>
                <w:szCs w:val="24"/>
                <w:lang w:val="fr-FR"/>
              </w:rPr>
              <w:t>Logic</w:t>
            </w:r>
            <w:proofErr w:type="spellEnd"/>
            <w:r w:rsidR="00D101FD" w:rsidRPr="00F3282B">
              <w:rPr>
                <w:rFonts w:ascii="Times New Roman" w:hAnsi="Times New Roman" w:cs="Times New Roman"/>
                <w:b/>
                <w:sz w:val="24"/>
                <w:szCs w:val="24"/>
                <w:lang w:val="fr-FR"/>
              </w:rPr>
              <w:t xml:space="preserve"> Design</w:t>
            </w:r>
          </w:p>
        </w:tc>
      </w:tr>
      <w:tr w:rsidR="00AF2716" w:rsidRPr="00F3282B" w:rsidTr="00F04A06">
        <w:trPr>
          <w:trHeight w:val="61"/>
        </w:trPr>
        <w:tc>
          <w:tcPr>
            <w:tcW w:w="6765" w:type="dxa"/>
            <w:tcBorders>
              <w:top w:val="double" w:sz="1" w:space="0" w:color="000000"/>
              <w:left w:val="double" w:sz="1" w:space="0" w:color="000000"/>
              <w:bottom w:val="double" w:sz="1" w:space="0" w:color="000000"/>
            </w:tcBorders>
          </w:tcPr>
          <w:p w:rsidR="00AF2716" w:rsidRPr="00F3282B" w:rsidRDefault="00AF2716" w:rsidP="00586CE7">
            <w:pPr>
              <w:widowControl w:val="0"/>
              <w:tabs>
                <w:tab w:val="left" w:pos="360"/>
              </w:tabs>
              <w:spacing w:after="0"/>
              <w:ind w:left="360" w:hanging="360"/>
              <w:rPr>
                <w:rFonts w:ascii="Times New Roman" w:hAnsi="Times New Roman" w:cs="Times New Roman"/>
                <w:b/>
                <w:bCs w:val="0"/>
                <w:i/>
                <w:sz w:val="24"/>
                <w:szCs w:val="24"/>
              </w:rPr>
            </w:pPr>
            <w:r w:rsidRPr="00F3282B">
              <w:rPr>
                <w:rFonts w:ascii="Times New Roman" w:hAnsi="Times New Roman" w:cs="Times New Roman"/>
                <w:i/>
                <w:sz w:val="24"/>
                <w:szCs w:val="24"/>
              </w:rPr>
              <w:t>Chapter Number and Title</w:t>
            </w:r>
            <w:r w:rsidRPr="00F3282B">
              <w:rPr>
                <w:rFonts w:ascii="Times New Roman" w:hAnsi="Times New Roman" w:cs="Times New Roman"/>
                <w:sz w:val="24"/>
                <w:szCs w:val="24"/>
              </w:rPr>
              <w:t>:</w:t>
            </w:r>
            <w:r w:rsidRPr="00F3282B">
              <w:rPr>
                <w:rFonts w:ascii="Times New Roman" w:hAnsi="Times New Roman" w:cs="Times New Roman"/>
                <w:i/>
                <w:sz w:val="24"/>
                <w:szCs w:val="24"/>
              </w:rPr>
              <w:t xml:space="preserve"> </w:t>
            </w:r>
            <w:r w:rsidRPr="00F3282B">
              <w:rPr>
                <w:rFonts w:ascii="Times New Roman" w:hAnsi="Times New Roman" w:cs="Times New Roman"/>
                <w:bCs w:val="0"/>
                <w:sz w:val="24"/>
                <w:szCs w:val="24"/>
              </w:rPr>
              <w:t>4.</w:t>
            </w:r>
            <w:r w:rsidRPr="00F3282B">
              <w:rPr>
                <w:rFonts w:ascii="Times New Roman" w:hAnsi="Times New Roman" w:cs="Times New Roman"/>
                <w:sz w:val="24"/>
                <w:szCs w:val="24"/>
              </w:rPr>
              <w:t xml:space="preserve"> </w:t>
            </w:r>
            <w:r w:rsidRPr="00F3282B">
              <w:rPr>
                <w:rFonts w:ascii="Times New Roman" w:hAnsi="Times New Roman" w:cs="Times New Roman"/>
                <w:sz w:val="22"/>
                <w:szCs w:val="22"/>
              </w:rPr>
              <w:t xml:space="preserve"> </w:t>
            </w:r>
            <w:r w:rsidRPr="00F3282B">
              <w:rPr>
                <w:rFonts w:ascii="Times New Roman" w:eastAsia="Calibri" w:hAnsi="Times New Roman" w:cs="Times New Roman"/>
                <w:sz w:val="24"/>
                <w:szCs w:val="24"/>
              </w:rPr>
              <w:t xml:space="preserve"> </w:t>
            </w:r>
            <w:r w:rsidR="00586CE7" w:rsidRPr="00F3282B">
              <w:rPr>
                <w:rFonts w:ascii="Times New Roman" w:hAnsi="Times New Roman" w:cs="Times New Roman"/>
                <w:bCs w:val="0"/>
                <w:sz w:val="24"/>
                <w:szCs w:val="24"/>
              </w:rPr>
              <w:t xml:space="preserve"> Flip-Flops and Applications</w:t>
            </w:r>
          </w:p>
        </w:tc>
        <w:tc>
          <w:tcPr>
            <w:tcW w:w="2579" w:type="dxa"/>
            <w:tcBorders>
              <w:top w:val="double" w:sz="1" w:space="0" w:color="000000"/>
              <w:left w:val="double" w:sz="1" w:space="0" w:color="000000"/>
              <w:bottom w:val="double" w:sz="1" w:space="0" w:color="000000"/>
              <w:right w:val="double" w:sz="1" w:space="0" w:color="000000"/>
            </w:tcBorders>
          </w:tcPr>
          <w:p w:rsidR="00AF2716" w:rsidRPr="00F3282B" w:rsidRDefault="00AF2716" w:rsidP="001D05CA">
            <w:pPr>
              <w:snapToGrid w:val="0"/>
              <w:jc w:val="right"/>
              <w:rPr>
                <w:rFonts w:ascii="Times New Roman" w:hAnsi="Times New Roman" w:cs="Times New Roman"/>
                <w:b/>
                <w:sz w:val="24"/>
                <w:szCs w:val="24"/>
              </w:rPr>
            </w:pPr>
            <w:r w:rsidRPr="00F3282B">
              <w:rPr>
                <w:rFonts w:ascii="Times New Roman" w:hAnsi="Times New Roman" w:cs="Times New Roman"/>
                <w:i/>
                <w:sz w:val="24"/>
                <w:szCs w:val="24"/>
              </w:rPr>
              <w:t xml:space="preserve">Planned Hours: </w:t>
            </w:r>
            <w:r w:rsidRPr="00F3282B">
              <w:rPr>
                <w:rFonts w:ascii="Times New Roman" w:hAnsi="Times New Roman" w:cs="Times New Roman"/>
                <w:b/>
                <w:i/>
                <w:sz w:val="24"/>
                <w:szCs w:val="24"/>
              </w:rPr>
              <w:t>0</w:t>
            </w:r>
            <w:r w:rsidR="001D05CA" w:rsidRPr="00F3282B">
              <w:rPr>
                <w:rFonts w:ascii="Times New Roman" w:hAnsi="Times New Roman" w:cs="Times New Roman"/>
                <w:b/>
                <w:i/>
                <w:sz w:val="24"/>
                <w:szCs w:val="24"/>
              </w:rPr>
              <w:t>7</w:t>
            </w:r>
            <w:r w:rsidRPr="00F3282B">
              <w:rPr>
                <w:rFonts w:ascii="Times New Roman" w:hAnsi="Times New Roman" w:cs="Times New Roman"/>
                <w:b/>
                <w:sz w:val="24"/>
                <w:szCs w:val="24"/>
              </w:rPr>
              <w:t xml:space="preserve"> </w:t>
            </w:r>
            <w:proofErr w:type="spellStart"/>
            <w:r w:rsidRPr="00F3282B">
              <w:rPr>
                <w:rFonts w:ascii="Times New Roman" w:hAnsi="Times New Roman" w:cs="Times New Roman"/>
                <w:b/>
                <w:sz w:val="24"/>
                <w:szCs w:val="24"/>
              </w:rPr>
              <w:t>hrs</w:t>
            </w:r>
            <w:proofErr w:type="spellEnd"/>
          </w:p>
        </w:tc>
      </w:tr>
    </w:tbl>
    <w:p w:rsidR="00AF2716" w:rsidRPr="00F3282B" w:rsidRDefault="00AF2716" w:rsidP="00AF2716">
      <w:pPr>
        <w:pStyle w:val="Heading2"/>
        <w:jc w:val="both"/>
        <w:rPr>
          <w:rFonts w:ascii="Times New Roman" w:hAnsi="Times New Roman" w:cs="Times New Roman"/>
          <w:sz w:val="24"/>
          <w:szCs w:val="24"/>
        </w:rPr>
      </w:pPr>
      <w:r w:rsidRPr="00F3282B">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
        <w:gridCol w:w="850"/>
        <w:gridCol w:w="8239"/>
        <w:gridCol w:w="198"/>
      </w:tblGrid>
      <w:tr w:rsidR="00AF2716" w:rsidRPr="00F3282B" w:rsidTr="00F04A06">
        <w:tc>
          <w:tcPr>
            <w:tcW w:w="918" w:type="dxa"/>
            <w:gridSpan w:val="2"/>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Sl. No.</w:t>
            </w:r>
          </w:p>
        </w:tc>
        <w:tc>
          <w:tcPr>
            <w:tcW w:w="8437" w:type="dxa"/>
            <w:gridSpan w:val="2"/>
          </w:tcPr>
          <w:p w:rsidR="00AF2716" w:rsidRPr="00F3282B" w:rsidRDefault="00AF2716" w:rsidP="00F04A06">
            <w:pPr>
              <w:tabs>
                <w:tab w:val="left" w:pos="498"/>
                <w:tab w:val="left" w:pos="747"/>
                <w:tab w:val="left" w:pos="1992"/>
              </w:tabs>
              <w:ind w:right="360"/>
              <w:jc w:val="center"/>
              <w:rPr>
                <w:rFonts w:ascii="Times New Roman" w:hAnsi="Times New Roman" w:cs="Times New Roman"/>
                <w:b/>
                <w:sz w:val="24"/>
                <w:szCs w:val="24"/>
              </w:rPr>
            </w:pPr>
            <w:r w:rsidRPr="00F3282B">
              <w:rPr>
                <w:rFonts w:ascii="Times New Roman" w:hAnsi="Times New Roman" w:cs="Times New Roman"/>
                <w:b/>
                <w:sz w:val="24"/>
                <w:szCs w:val="24"/>
              </w:rPr>
              <w:t>Objectives</w:t>
            </w:r>
          </w:p>
        </w:tc>
      </w:tr>
      <w:tr w:rsidR="00AF2716" w:rsidRPr="00F3282B" w:rsidTr="00F04A06">
        <w:tc>
          <w:tcPr>
            <w:tcW w:w="918" w:type="dxa"/>
            <w:gridSpan w:val="2"/>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1</w:t>
            </w:r>
          </w:p>
        </w:tc>
        <w:tc>
          <w:tcPr>
            <w:tcW w:w="8437" w:type="dxa"/>
            <w:gridSpan w:val="2"/>
          </w:tcPr>
          <w:p w:rsidR="00AF2716" w:rsidRPr="00F3282B" w:rsidRDefault="00586CE7" w:rsidP="00F04A06">
            <w:pPr>
              <w:tabs>
                <w:tab w:val="left" w:pos="498"/>
                <w:tab w:val="left" w:pos="747"/>
                <w:tab w:val="left" w:pos="1992"/>
              </w:tabs>
              <w:ind w:right="360"/>
              <w:rPr>
                <w:rFonts w:ascii="Times New Roman" w:hAnsi="Times New Roman" w:cs="Times New Roman"/>
                <w:b/>
                <w:sz w:val="24"/>
                <w:szCs w:val="24"/>
              </w:rPr>
            </w:pPr>
            <w:r w:rsidRPr="00F3282B">
              <w:rPr>
                <w:rFonts w:ascii="Times New Roman" w:hAnsi="Times New Roman" w:cs="Times New Roman"/>
                <w:sz w:val="22"/>
                <w:szCs w:val="22"/>
              </w:rPr>
              <w:t>Describe Characteristic Equations of Flip-Flops and analyze the techniques of Sequential Circuits.</w:t>
            </w:r>
          </w:p>
        </w:tc>
      </w:tr>
      <w:tr w:rsidR="00AF2716" w:rsidRPr="00F3282B" w:rsidTr="00F04A06">
        <w:trPr>
          <w:trHeight w:val="256"/>
        </w:trPr>
        <w:tc>
          <w:tcPr>
            <w:tcW w:w="918" w:type="dxa"/>
            <w:gridSpan w:val="2"/>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2</w:t>
            </w:r>
          </w:p>
        </w:tc>
        <w:tc>
          <w:tcPr>
            <w:tcW w:w="8437" w:type="dxa"/>
            <w:gridSpan w:val="2"/>
          </w:tcPr>
          <w:p w:rsidR="00586CE7" w:rsidRPr="00F3282B" w:rsidRDefault="00586CE7" w:rsidP="00586CE7">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Draw and describe the operation of the basic RS-Flip-Flops, Edge Triggered Flip-Flop, D-Flip-Flops, JK-Flip-Flops and Master-Slave JK Flip-Flops.</w:t>
            </w:r>
          </w:p>
          <w:p w:rsidR="00AF2716" w:rsidRPr="00F3282B" w:rsidRDefault="00AF2716" w:rsidP="00F04A06">
            <w:pPr>
              <w:tabs>
                <w:tab w:val="left" w:pos="498"/>
                <w:tab w:val="left" w:pos="747"/>
                <w:tab w:val="left" w:pos="1992"/>
              </w:tabs>
              <w:ind w:right="360"/>
              <w:rPr>
                <w:rFonts w:ascii="Times New Roman" w:hAnsi="Times New Roman" w:cs="Times New Roman"/>
                <w:sz w:val="24"/>
                <w:szCs w:val="24"/>
              </w:rPr>
            </w:pPr>
          </w:p>
        </w:tc>
      </w:tr>
      <w:tr w:rsidR="00586CE7" w:rsidRPr="00F3282B" w:rsidTr="00F04A06">
        <w:trPr>
          <w:trHeight w:val="256"/>
        </w:trPr>
        <w:tc>
          <w:tcPr>
            <w:tcW w:w="918" w:type="dxa"/>
            <w:gridSpan w:val="2"/>
          </w:tcPr>
          <w:p w:rsidR="00586CE7" w:rsidRPr="00F3282B" w:rsidRDefault="00586CE7"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3</w:t>
            </w:r>
          </w:p>
        </w:tc>
        <w:tc>
          <w:tcPr>
            <w:tcW w:w="8437" w:type="dxa"/>
            <w:gridSpan w:val="2"/>
          </w:tcPr>
          <w:p w:rsidR="00586CE7" w:rsidRPr="00F3282B" w:rsidRDefault="00586CE7" w:rsidP="00586CE7">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State the cause of Contact Bounce and describe a solution for this problem.</w:t>
            </w:r>
          </w:p>
          <w:p w:rsidR="00586CE7" w:rsidRPr="00F3282B" w:rsidRDefault="00586CE7" w:rsidP="00586CE7">
            <w:pPr>
              <w:suppressAutoHyphens w:val="0"/>
              <w:spacing w:before="0" w:after="0"/>
              <w:rPr>
                <w:rFonts w:ascii="Times New Roman" w:hAnsi="Times New Roman" w:cs="Times New Roman"/>
                <w:sz w:val="22"/>
                <w:szCs w:val="22"/>
              </w:rPr>
            </w:pPr>
          </w:p>
        </w:tc>
      </w:tr>
      <w:tr w:rsidR="00586CE7" w:rsidRPr="00F3282B" w:rsidTr="00F04A06">
        <w:trPr>
          <w:trHeight w:val="256"/>
        </w:trPr>
        <w:tc>
          <w:tcPr>
            <w:tcW w:w="918" w:type="dxa"/>
            <w:gridSpan w:val="2"/>
          </w:tcPr>
          <w:p w:rsidR="00586CE7" w:rsidRPr="00F3282B" w:rsidRDefault="00586CE7"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4</w:t>
            </w:r>
          </w:p>
        </w:tc>
        <w:tc>
          <w:tcPr>
            <w:tcW w:w="8437" w:type="dxa"/>
            <w:gridSpan w:val="2"/>
          </w:tcPr>
          <w:p w:rsidR="00586CE7" w:rsidRPr="00F3282B" w:rsidRDefault="00586CE7" w:rsidP="00586CE7">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Types of Registers</w:t>
            </w:r>
          </w:p>
        </w:tc>
      </w:tr>
      <w:tr w:rsidR="00AF2716" w:rsidRPr="00F3282B" w:rsidTr="00F04A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68" w:type="dxa"/>
          <w:wAfter w:w="198" w:type="dxa"/>
          <w:cantSplit/>
          <w:trHeight w:val="194"/>
        </w:trPr>
        <w:tc>
          <w:tcPr>
            <w:tcW w:w="9089" w:type="dxa"/>
            <w:gridSpan w:val="2"/>
            <w:tcBorders>
              <w:top w:val="double" w:sz="1" w:space="0" w:color="000000"/>
              <w:left w:val="double" w:sz="1" w:space="0" w:color="000000"/>
              <w:bottom w:val="double" w:sz="1" w:space="0" w:color="000000"/>
              <w:right w:val="double" w:sz="1" w:space="0" w:color="000000"/>
            </w:tcBorders>
          </w:tcPr>
          <w:p w:rsidR="00AF2716" w:rsidRPr="00F3282B" w:rsidRDefault="00AF2716" w:rsidP="00F04A06">
            <w:pPr>
              <w:snapToGrid w:val="0"/>
              <w:rPr>
                <w:rFonts w:ascii="Times New Roman" w:hAnsi="Times New Roman" w:cs="Times New Roman"/>
                <w:b/>
                <w:i/>
                <w:sz w:val="24"/>
                <w:szCs w:val="24"/>
              </w:rPr>
            </w:pPr>
            <w:r w:rsidRPr="00F3282B">
              <w:rPr>
                <w:rFonts w:ascii="Times New Roman" w:hAnsi="Times New Roman" w:cs="Times New Roman"/>
                <w:b/>
                <w:i/>
                <w:sz w:val="24"/>
                <w:szCs w:val="24"/>
              </w:rPr>
              <w:lastRenderedPageBreak/>
              <w:t>Lesson Schedule</w:t>
            </w:r>
          </w:p>
          <w:p w:rsidR="00AF2716" w:rsidRPr="00F3282B" w:rsidRDefault="00AF2716" w:rsidP="00F04A06">
            <w:pPr>
              <w:rPr>
                <w:rFonts w:ascii="Times New Roman" w:hAnsi="Times New Roman" w:cs="Times New Roman"/>
                <w:i/>
                <w:sz w:val="24"/>
                <w:szCs w:val="24"/>
              </w:rPr>
            </w:pPr>
            <w:r w:rsidRPr="00F3282B">
              <w:rPr>
                <w:rFonts w:ascii="Times New Roman" w:hAnsi="Times New Roman" w:cs="Times New Roman"/>
                <w:i/>
                <w:sz w:val="24"/>
                <w:szCs w:val="24"/>
              </w:rPr>
              <w:t>Class No.   Portion covered per hour</w:t>
            </w:r>
          </w:p>
          <w:p w:rsidR="00586CE7" w:rsidRPr="00F3282B" w:rsidRDefault="00586CE7" w:rsidP="00586CE7">
            <w:pPr>
              <w:pStyle w:val="NormalWeb"/>
              <w:numPr>
                <w:ilvl w:val="0"/>
                <w:numId w:val="3"/>
              </w:numPr>
              <w:suppressAutoHyphens w:val="0"/>
              <w:spacing w:before="0" w:after="0"/>
              <w:jc w:val="both"/>
              <w:textAlignment w:val="baseline"/>
              <w:rPr>
                <w:sz w:val="22"/>
                <w:szCs w:val="22"/>
              </w:rPr>
            </w:pPr>
            <w:r w:rsidRPr="00F3282B">
              <w:rPr>
                <w:sz w:val="22"/>
                <w:szCs w:val="22"/>
              </w:rPr>
              <w:t>Different types of Flip-flops used in Digital systems</w:t>
            </w:r>
          </w:p>
          <w:p w:rsidR="00586CE7" w:rsidRPr="00F3282B" w:rsidRDefault="00586CE7" w:rsidP="00586CE7">
            <w:pPr>
              <w:pStyle w:val="NormalWeb"/>
              <w:numPr>
                <w:ilvl w:val="0"/>
                <w:numId w:val="3"/>
              </w:numPr>
              <w:suppressAutoHyphens w:val="0"/>
              <w:spacing w:before="0" w:after="0"/>
              <w:jc w:val="both"/>
              <w:textAlignment w:val="baseline"/>
              <w:rPr>
                <w:sz w:val="22"/>
                <w:szCs w:val="22"/>
              </w:rPr>
            </w:pPr>
            <w:r w:rsidRPr="00F3282B">
              <w:rPr>
                <w:sz w:val="22"/>
                <w:szCs w:val="22"/>
              </w:rPr>
              <w:t>Switch Contact Bounce Circuits</w:t>
            </w:r>
          </w:p>
          <w:p w:rsidR="00586CE7" w:rsidRPr="00F3282B" w:rsidRDefault="00586CE7" w:rsidP="00586CE7">
            <w:pPr>
              <w:pStyle w:val="NormalWeb"/>
              <w:numPr>
                <w:ilvl w:val="0"/>
                <w:numId w:val="3"/>
              </w:numPr>
              <w:suppressAutoHyphens w:val="0"/>
              <w:spacing w:before="0" w:after="0"/>
              <w:jc w:val="both"/>
              <w:textAlignment w:val="baseline"/>
              <w:rPr>
                <w:sz w:val="22"/>
                <w:szCs w:val="22"/>
              </w:rPr>
            </w:pPr>
            <w:r w:rsidRPr="00F3282B">
              <w:rPr>
                <w:sz w:val="22"/>
                <w:szCs w:val="22"/>
              </w:rPr>
              <w:t>Various representations of flip flops</w:t>
            </w:r>
          </w:p>
          <w:p w:rsidR="00586CE7" w:rsidRPr="00F3282B" w:rsidRDefault="00586CE7" w:rsidP="00586CE7">
            <w:pPr>
              <w:pStyle w:val="NormalWeb"/>
              <w:numPr>
                <w:ilvl w:val="0"/>
                <w:numId w:val="3"/>
              </w:numPr>
              <w:suppressAutoHyphens w:val="0"/>
              <w:spacing w:before="0" w:after="0"/>
              <w:jc w:val="both"/>
              <w:textAlignment w:val="baseline"/>
              <w:rPr>
                <w:sz w:val="22"/>
                <w:szCs w:val="22"/>
              </w:rPr>
            </w:pPr>
            <w:r w:rsidRPr="00F3282B">
              <w:rPr>
                <w:sz w:val="22"/>
                <w:szCs w:val="22"/>
              </w:rPr>
              <w:t xml:space="preserve">Conversion of  flip-flops </w:t>
            </w:r>
          </w:p>
          <w:p w:rsidR="00586CE7" w:rsidRPr="00F3282B" w:rsidRDefault="00586CE7" w:rsidP="00586CE7">
            <w:pPr>
              <w:pStyle w:val="NormalWeb"/>
              <w:numPr>
                <w:ilvl w:val="0"/>
                <w:numId w:val="3"/>
              </w:numPr>
              <w:suppressAutoHyphens w:val="0"/>
              <w:spacing w:before="0" w:after="0"/>
              <w:jc w:val="both"/>
              <w:textAlignment w:val="baseline"/>
              <w:rPr>
                <w:sz w:val="22"/>
                <w:szCs w:val="22"/>
              </w:rPr>
            </w:pPr>
            <w:r w:rsidRPr="00F3282B">
              <w:rPr>
                <w:sz w:val="22"/>
                <w:szCs w:val="22"/>
              </w:rPr>
              <w:t xml:space="preserve">Edge </w:t>
            </w:r>
            <w:proofErr w:type="spellStart"/>
            <w:r w:rsidRPr="00F3282B">
              <w:rPr>
                <w:sz w:val="22"/>
                <w:szCs w:val="22"/>
              </w:rPr>
              <w:t>triggerd</w:t>
            </w:r>
            <w:proofErr w:type="spellEnd"/>
            <w:r w:rsidRPr="00F3282B">
              <w:rPr>
                <w:sz w:val="22"/>
                <w:szCs w:val="22"/>
              </w:rPr>
              <w:t xml:space="preserve"> flip flops, </w:t>
            </w:r>
            <w:proofErr w:type="spellStart"/>
            <w:r w:rsidRPr="00F3282B">
              <w:rPr>
                <w:sz w:val="22"/>
                <w:szCs w:val="22"/>
              </w:rPr>
              <w:t>chracterstic</w:t>
            </w:r>
            <w:proofErr w:type="spellEnd"/>
            <w:r w:rsidRPr="00F3282B">
              <w:rPr>
                <w:sz w:val="22"/>
                <w:szCs w:val="22"/>
              </w:rPr>
              <w:t xml:space="preserve"> </w:t>
            </w:r>
            <w:proofErr w:type="spellStart"/>
            <w:r w:rsidRPr="00F3282B">
              <w:rPr>
                <w:sz w:val="22"/>
                <w:szCs w:val="22"/>
              </w:rPr>
              <w:t>eqations</w:t>
            </w:r>
            <w:proofErr w:type="spellEnd"/>
            <w:r w:rsidRPr="00F3282B">
              <w:rPr>
                <w:sz w:val="22"/>
                <w:szCs w:val="22"/>
              </w:rPr>
              <w:t xml:space="preserve"> of flip flops</w:t>
            </w:r>
          </w:p>
          <w:p w:rsidR="00586CE7" w:rsidRPr="00F3282B" w:rsidRDefault="00586CE7" w:rsidP="00586CE7">
            <w:pPr>
              <w:pStyle w:val="NormalWeb"/>
              <w:numPr>
                <w:ilvl w:val="0"/>
                <w:numId w:val="3"/>
              </w:numPr>
              <w:suppressAutoHyphens w:val="0"/>
              <w:spacing w:before="0" w:after="0"/>
              <w:jc w:val="both"/>
              <w:textAlignment w:val="baseline"/>
              <w:rPr>
                <w:sz w:val="22"/>
                <w:szCs w:val="22"/>
              </w:rPr>
            </w:pPr>
            <w:r w:rsidRPr="00F3282B">
              <w:rPr>
                <w:sz w:val="22"/>
                <w:szCs w:val="22"/>
              </w:rPr>
              <w:t xml:space="preserve">Types of registers </w:t>
            </w:r>
          </w:p>
          <w:p w:rsidR="00586CE7" w:rsidRPr="00F3282B" w:rsidRDefault="00586CE7" w:rsidP="00586CE7">
            <w:pPr>
              <w:pStyle w:val="NormalWeb"/>
              <w:numPr>
                <w:ilvl w:val="0"/>
                <w:numId w:val="3"/>
              </w:numPr>
              <w:suppressAutoHyphens w:val="0"/>
              <w:spacing w:before="0" w:after="0"/>
              <w:jc w:val="both"/>
              <w:textAlignment w:val="baseline"/>
              <w:rPr>
                <w:sz w:val="22"/>
                <w:szCs w:val="22"/>
              </w:rPr>
            </w:pPr>
            <w:r w:rsidRPr="00F3282B">
              <w:rPr>
                <w:sz w:val="22"/>
                <w:szCs w:val="22"/>
              </w:rPr>
              <w:t>Universal Shift Register</w:t>
            </w:r>
          </w:p>
          <w:p w:rsidR="00AF2716" w:rsidRPr="00F3282B" w:rsidRDefault="00AF2716" w:rsidP="00586CE7">
            <w:pPr>
              <w:snapToGrid w:val="0"/>
              <w:ind w:left="720"/>
              <w:rPr>
                <w:rFonts w:ascii="Times New Roman" w:hAnsi="Times New Roman" w:cs="Times New Roman"/>
                <w:iCs/>
                <w:sz w:val="24"/>
                <w:szCs w:val="24"/>
              </w:rPr>
            </w:pPr>
          </w:p>
        </w:tc>
      </w:tr>
    </w:tbl>
    <w:p w:rsidR="00AF2716" w:rsidRPr="00F3282B" w:rsidRDefault="00AF2716" w:rsidP="00AF2716">
      <w:pPr>
        <w:suppressAutoHyphens w:val="0"/>
        <w:spacing w:before="0" w:after="0"/>
        <w:ind w:left="360"/>
        <w:rPr>
          <w:rFonts w:ascii="Times New Roman" w:hAnsi="Times New Roman" w:cs="Times New Roman"/>
          <w:sz w:val="24"/>
          <w:szCs w:val="24"/>
        </w:rPr>
      </w:pPr>
    </w:p>
    <w:p w:rsidR="00AF2716" w:rsidRPr="00F3282B" w:rsidRDefault="00AF2716" w:rsidP="00AF2716">
      <w:pPr>
        <w:suppressAutoHyphens w:val="0"/>
        <w:spacing w:before="0" w:after="0"/>
        <w:ind w:left="360"/>
        <w:rPr>
          <w:rFonts w:ascii="Times New Roman" w:hAnsi="Times New Roman" w:cs="Times New Roman"/>
          <w:b/>
          <w:sz w:val="24"/>
          <w:szCs w:val="24"/>
        </w:rPr>
      </w:pPr>
      <w:r w:rsidRPr="00F3282B">
        <w:rPr>
          <w:rFonts w:ascii="Times New Roman" w:hAnsi="Times New Roman" w:cs="Times New Roman"/>
          <w:b/>
          <w:sz w:val="24"/>
          <w:szCs w:val="24"/>
        </w:rPr>
        <w:t>Model Questions</w:t>
      </w:r>
    </w:p>
    <w:p w:rsidR="00586CE7" w:rsidRPr="00F3282B" w:rsidRDefault="00586CE7" w:rsidP="00E76C00">
      <w:pPr>
        <w:numPr>
          <w:ilvl w:val="0"/>
          <w:numId w:val="16"/>
        </w:numPr>
        <w:suppressAutoHyphens w:val="0"/>
        <w:spacing w:before="0" w:after="0"/>
        <w:rPr>
          <w:rFonts w:ascii="Times New Roman" w:hAnsi="Times New Roman" w:cs="Times New Roman"/>
          <w:color w:val="000000"/>
          <w:sz w:val="22"/>
          <w:szCs w:val="22"/>
        </w:rPr>
      </w:pPr>
      <w:r w:rsidRPr="00F3282B">
        <w:rPr>
          <w:rFonts w:ascii="Times New Roman" w:hAnsi="Times New Roman" w:cs="Times New Roman"/>
          <w:sz w:val="22"/>
          <w:szCs w:val="22"/>
        </w:rPr>
        <w:t>Draw a circuit for a clocked SR latch and explain its operation</w:t>
      </w:r>
    </w:p>
    <w:p w:rsidR="00586CE7" w:rsidRPr="00F3282B" w:rsidRDefault="00586CE7" w:rsidP="00E76C00">
      <w:pPr>
        <w:numPr>
          <w:ilvl w:val="0"/>
          <w:numId w:val="16"/>
        </w:num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Draw the logic circuits for</w:t>
      </w:r>
    </w:p>
    <w:p w:rsidR="00586CE7" w:rsidRPr="00F3282B" w:rsidRDefault="00586CE7" w:rsidP="00E76C00">
      <w:pPr>
        <w:numPr>
          <w:ilvl w:val="3"/>
          <w:numId w:val="15"/>
        </w:numPr>
        <w:suppressAutoHyphens w:val="0"/>
        <w:spacing w:before="0" w:after="0"/>
        <w:ind w:left="720" w:hanging="360"/>
        <w:rPr>
          <w:rFonts w:ascii="Times New Roman" w:hAnsi="Times New Roman" w:cs="Times New Roman"/>
          <w:sz w:val="22"/>
          <w:szCs w:val="22"/>
        </w:rPr>
      </w:pPr>
      <w:r w:rsidRPr="00F3282B">
        <w:rPr>
          <w:rFonts w:ascii="Times New Roman" w:hAnsi="Times New Roman" w:cs="Times New Roman"/>
          <w:sz w:val="22"/>
          <w:szCs w:val="22"/>
        </w:rPr>
        <w:t>Master-slave D-flip flop</w:t>
      </w:r>
    </w:p>
    <w:p w:rsidR="00586CE7" w:rsidRPr="00F3282B" w:rsidRDefault="00586CE7" w:rsidP="00E76C00">
      <w:pPr>
        <w:numPr>
          <w:ilvl w:val="3"/>
          <w:numId w:val="15"/>
        </w:numPr>
        <w:suppressAutoHyphens w:val="0"/>
        <w:spacing w:before="0" w:after="0"/>
        <w:ind w:left="720" w:hanging="360"/>
        <w:rPr>
          <w:rFonts w:ascii="Times New Roman" w:hAnsi="Times New Roman" w:cs="Times New Roman"/>
          <w:sz w:val="22"/>
          <w:szCs w:val="22"/>
        </w:rPr>
      </w:pPr>
      <w:r w:rsidRPr="00F3282B">
        <w:rPr>
          <w:rFonts w:ascii="Times New Roman" w:hAnsi="Times New Roman" w:cs="Times New Roman"/>
          <w:sz w:val="22"/>
          <w:szCs w:val="22"/>
        </w:rPr>
        <w:t>Edge-Triggered D-flip flop and explain their operations.</w:t>
      </w:r>
    </w:p>
    <w:p w:rsidR="00586CE7" w:rsidRPr="00F3282B" w:rsidRDefault="00586CE7" w:rsidP="00586CE7">
      <w:pPr>
        <w:ind w:left="2880"/>
        <w:rPr>
          <w:rFonts w:ascii="Times New Roman" w:hAnsi="Times New Roman" w:cs="Times New Roman"/>
          <w:sz w:val="22"/>
          <w:szCs w:val="22"/>
        </w:rPr>
      </w:pPr>
    </w:p>
    <w:p w:rsidR="00586CE7" w:rsidRPr="00F3282B" w:rsidRDefault="00586CE7" w:rsidP="00586CE7">
      <w:pPr>
        <w:ind w:left="720"/>
        <w:rPr>
          <w:rFonts w:ascii="Times New Roman" w:hAnsi="Times New Roman" w:cs="Times New Roman"/>
          <w:color w:val="000000"/>
          <w:sz w:val="22"/>
          <w:szCs w:val="22"/>
        </w:rPr>
      </w:pPr>
      <w:r w:rsidRPr="00F3282B">
        <w:rPr>
          <w:rFonts w:ascii="Times New Roman" w:hAnsi="Times New Roman" w:cs="Times New Roman"/>
          <w:sz w:val="22"/>
          <w:szCs w:val="22"/>
        </w:rPr>
        <w:t>.</w:t>
      </w:r>
    </w:p>
    <w:p w:rsidR="00586CE7" w:rsidRPr="00F3282B" w:rsidRDefault="00586CE7" w:rsidP="00E76C00">
      <w:pPr>
        <w:numPr>
          <w:ilvl w:val="0"/>
          <w:numId w:val="16"/>
        </w:numPr>
        <w:suppressAutoHyphens w:val="0"/>
        <w:spacing w:before="0" w:after="0"/>
        <w:rPr>
          <w:rFonts w:ascii="Times New Roman" w:hAnsi="Times New Roman" w:cs="Times New Roman"/>
          <w:color w:val="000000"/>
          <w:sz w:val="22"/>
          <w:szCs w:val="22"/>
        </w:rPr>
      </w:pPr>
      <w:r w:rsidRPr="00F3282B">
        <w:rPr>
          <w:rFonts w:ascii="Times New Roman" w:hAnsi="Times New Roman" w:cs="Times New Roman"/>
          <w:sz w:val="22"/>
          <w:szCs w:val="22"/>
        </w:rPr>
        <w:t>Convert JK flip flop to D flip flop.</w:t>
      </w:r>
    </w:p>
    <w:p w:rsidR="00586CE7" w:rsidRPr="00F3282B" w:rsidRDefault="00586CE7" w:rsidP="00E76C00">
      <w:pPr>
        <w:numPr>
          <w:ilvl w:val="0"/>
          <w:numId w:val="16"/>
        </w:numPr>
        <w:suppressAutoHyphens w:val="0"/>
        <w:spacing w:before="0" w:after="0"/>
        <w:jc w:val="left"/>
        <w:rPr>
          <w:rFonts w:ascii="Times New Roman" w:hAnsi="Times New Roman" w:cs="Times New Roman"/>
          <w:sz w:val="22"/>
          <w:szCs w:val="22"/>
        </w:rPr>
      </w:pPr>
      <w:r w:rsidRPr="00F3282B">
        <w:rPr>
          <w:rFonts w:ascii="Times New Roman" w:hAnsi="Times New Roman" w:cs="Times New Roman"/>
          <w:sz w:val="22"/>
          <w:szCs w:val="22"/>
        </w:rPr>
        <w:t>Derive the characteristics equation of JK Flip flop.</w:t>
      </w:r>
    </w:p>
    <w:p w:rsidR="00586CE7" w:rsidRPr="00F3282B" w:rsidRDefault="00586CE7" w:rsidP="00E76C00">
      <w:pPr>
        <w:numPr>
          <w:ilvl w:val="0"/>
          <w:numId w:val="16"/>
        </w:numPr>
        <w:suppressAutoHyphens w:val="0"/>
        <w:spacing w:before="0" w:after="0"/>
        <w:jc w:val="left"/>
        <w:rPr>
          <w:rFonts w:ascii="Times New Roman" w:hAnsi="Times New Roman" w:cs="Times New Roman"/>
          <w:sz w:val="22"/>
          <w:szCs w:val="22"/>
        </w:rPr>
      </w:pPr>
      <w:r w:rsidRPr="00F3282B">
        <w:rPr>
          <w:rFonts w:ascii="Times New Roman" w:hAnsi="Times New Roman" w:cs="Times New Roman"/>
          <w:sz w:val="22"/>
          <w:szCs w:val="22"/>
        </w:rPr>
        <w:t>Explain the working of Master Slave JK flip flop. Draw its timing diagram.</w:t>
      </w:r>
    </w:p>
    <w:p w:rsidR="00586CE7" w:rsidRPr="00F3282B" w:rsidRDefault="00586CE7" w:rsidP="00E76C00">
      <w:pPr>
        <w:numPr>
          <w:ilvl w:val="0"/>
          <w:numId w:val="16"/>
        </w:numPr>
        <w:suppressAutoHyphens w:val="0"/>
        <w:spacing w:before="0" w:after="0"/>
        <w:jc w:val="left"/>
        <w:rPr>
          <w:rFonts w:ascii="Times New Roman" w:hAnsi="Times New Roman" w:cs="Times New Roman"/>
          <w:sz w:val="22"/>
          <w:szCs w:val="22"/>
        </w:rPr>
      </w:pPr>
      <w:r w:rsidRPr="00F3282B">
        <w:rPr>
          <w:rFonts w:ascii="Times New Roman" w:hAnsi="Times New Roman" w:cs="Times New Roman"/>
          <w:sz w:val="22"/>
          <w:szCs w:val="22"/>
        </w:rPr>
        <w:t>Using logic circuit, truth table and timing diagram, explain the operation of SR flip flop. Show the excitation table and characteristics equations.</w:t>
      </w:r>
    </w:p>
    <w:p w:rsidR="00586CE7" w:rsidRPr="00F3282B" w:rsidRDefault="00586CE7" w:rsidP="00E76C00">
      <w:pPr>
        <w:numPr>
          <w:ilvl w:val="0"/>
          <w:numId w:val="16"/>
        </w:numPr>
        <w:suppressAutoHyphens w:val="0"/>
        <w:spacing w:before="0" w:after="0"/>
        <w:jc w:val="left"/>
        <w:rPr>
          <w:rFonts w:ascii="Times New Roman" w:hAnsi="Times New Roman" w:cs="Times New Roman"/>
          <w:color w:val="000000"/>
          <w:sz w:val="22"/>
          <w:szCs w:val="22"/>
        </w:rPr>
      </w:pPr>
      <w:r w:rsidRPr="00F3282B">
        <w:rPr>
          <w:rFonts w:ascii="Times New Roman" w:hAnsi="Times New Roman" w:cs="Times New Roman"/>
          <w:color w:val="000000"/>
          <w:sz w:val="22"/>
          <w:szCs w:val="22"/>
        </w:rPr>
        <w:t>What are the different types of registers? Explain any two of them.</w:t>
      </w:r>
    </w:p>
    <w:p w:rsidR="00586CE7" w:rsidRPr="00F3282B" w:rsidRDefault="00586CE7" w:rsidP="00E76C00">
      <w:pPr>
        <w:numPr>
          <w:ilvl w:val="0"/>
          <w:numId w:val="16"/>
        </w:numPr>
        <w:suppressAutoHyphens w:val="0"/>
        <w:spacing w:before="0" w:after="0"/>
        <w:jc w:val="left"/>
        <w:rPr>
          <w:rFonts w:ascii="Times New Roman" w:hAnsi="Times New Roman" w:cs="Times New Roman"/>
          <w:sz w:val="22"/>
          <w:szCs w:val="22"/>
        </w:rPr>
      </w:pPr>
      <w:r w:rsidRPr="00F3282B">
        <w:rPr>
          <w:rFonts w:ascii="Times New Roman" w:hAnsi="Times New Roman" w:cs="Times New Roman"/>
          <w:sz w:val="22"/>
          <w:szCs w:val="22"/>
        </w:rPr>
        <w:t xml:space="preserve"> What is a shift register? Explain different types of shift registers.</w:t>
      </w:r>
    </w:p>
    <w:p w:rsidR="00586CE7" w:rsidRPr="00F3282B" w:rsidRDefault="00586CE7" w:rsidP="00E76C00">
      <w:pPr>
        <w:numPr>
          <w:ilvl w:val="0"/>
          <w:numId w:val="16"/>
        </w:numPr>
        <w:suppressAutoHyphens w:val="0"/>
        <w:spacing w:before="0" w:after="0"/>
        <w:jc w:val="left"/>
        <w:rPr>
          <w:rFonts w:ascii="Times New Roman" w:hAnsi="Times New Roman" w:cs="Times New Roman"/>
          <w:color w:val="000000"/>
          <w:sz w:val="22"/>
          <w:szCs w:val="22"/>
        </w:rPr>
      </w:pPr>
      <w:r w:rsidRPr="00F3282B">
        <w:rPr>
          <w:rFonts w:ascii="Times New Roman" w:hAnsi="Times New Roman" w:cs="Times New Roman"/>
          <w:sz w:val="22"/>
          <w:szCs w:val="22"/>
        </w:rPr>
        <w:t>. Explain briefly two applications of shift registers.</w:t>
      </w:r>
    </w:p>
    <w:p w:rsidR="00586CE7" w:rsidRPr="00F3282B" w:rsidRDefault="00586CE7" w:rsidP="00E76C00">
      <w:pPr>
        <w:pStyle w:val="NormalWeb"/>
        <w:numPr>
          <w:ilvl w:val="0"/>
          <w:numId w:val="16"/>
        </w:numPr>
        <w:suppressAutoHyphens w:val="0"/>
        <w:spacing w:before="0" w:after="0"/>
        <w:jc w:val="both"/>
        <w:rPr>
          <w:sz w:val="22"/>
          <w:szCs w:val="22"/>
        </w:rPr>
      </w:pPr>
      <w:r w:rsidRPr="00F3282B">
        <w:rPr>
          <w:bCs/>
          <w:sz w:val="22"/>
          <w:szCs w:val="22"/>
        </w:rPr>
        <w:t xml:space="preserve">. </w:t>
      </w:r>
      <w:r w:rsidRPr="00F3282B">
        <w:rPr>
          <w:sz w:val="22"/>
          <w:szCs w:val="22"/>
        </w:rPr>
        <w:t>Draw the block diagram of a 4 bit binary ripple counter using JK flip flops and explain its working. Also draw the timing diagram.</w:t>
      </w:r>
    </w:p>
    <w:p w:rsidR="00AF2716" w:rsidRPr="00F3282B" w:rsidRDefault="00AF2716" w:rsidP="00586CE7">
      <w:pPr>
        <w:pStyle w:val="ListParagraph"/>
        <w:suppressAutoHyphens w:val="0"/>
        <w:spacing w:before="0" w:after="0"/>
        <w:ind w:left="360"/>
        <w:rPr>
          <w:rFonts w:ascii="Times New Roman" w:hAnsi="Times New Roman"/>
          <w:sz w:val="22"/>
          <w:szCs w:val="22"/>
        </w:rPr>
      </w:pPr>
      <w:r w:rsidRPr="00F3282B">
        <w:rPr>
          <w:rFonts w:ascii="Times New Roman" w:hAnsi="Times New Roman"/>
          <w:sz w:val="22"/>
          <w:szCs w:val="22"/>
          <w:lang w:val="en-US"/>
        </w:rPr>
        <w:t>.</w:t>
      </w:r>
    </w:p>
    <w:p w:rsidR="00AF2716" w:rsidRPr="00F3282B" w:rsidRDefault="00AF2716" w:rsidP="00AF2716">
      <w:pPr>
        <w:pStyle w:val="ListParagraph"/>
        <w:suppressAutoHyphens w:val="0"/>
        <w:spacing w:before="0" w:after="0"/>
        <w:ind w:left="360"/>
        <w:rPr>
          <w:rFonts w:ascii="Times New Roman" w:hAnsi="Times New Roman"/>
          <w:b/>
          <w:sz w:val="24"/>
          <w:szCs w:val="24"/>
        </w:rPr>
      </w:pPr>
    </w:p>
    <w:p w:rsidR="00AF2716" w:rsidRPr="00F3282B" w:rsidRDefault="00AF2716" w:rsidP="00AF2716">
      <w:pPr>
        <w:pStyle w:val="Heading2"/>
        <w:tabs>
          <w:tab w:val="left" w:pos="2745"/>
          <w:tab w:val="center" w:pos="4680"/>
        </w:tabs>
        <w:spacing w:line="360" w:lineRule="auto"/>
        <w:ind w:left="0" w:firstLine="0"/>
        <w:rPr>
          <w:rFonts w:ascii="Times New Roman" w:hAnsi="Times New Roman" w:cs="Times New Roman"/>
        </w:rPr>
      </w:pPr>
      <w:r w:rsidRPr="00F3282B">
        <w:rPr>
          <w:rFonts w:ascii="Times New Roman" w:hAnsi="Times New Roman" w:cs="Times New Roman"/>
          <w:i w:val="0"/>
          <w:sz w:val="24"/>
          <w:szCs w:val="24"/>
        </w:rPr>
        <w:tab/>
      </w:r>
      <w:r w:rsidRPr="00F3282B">
        <w:rPr>
          <w:rFonts w:ascii="Times New Roman" w:hAnsi="Times New Roman" w:cs="Times New Roman"/>
          <w:i w:val="0"/>
          <w:sz w:val="24"/>
          <w:szCs w:val="24"/>
        </w:rPr>
        <w:tab/>
      </w:r>
      <w:r w:rsidRPr="00F3282B">
        <w:rPr>
          <w:rFonts w:ascii="Times New Roman" w:hAnsi="Times New Roman" w:cs="Times New Roman"/>
          <w:i w:val="0"/>
          <w:sz w:val="24"/>
          <w:szCs w:val="24"/>
        </w:rPr>
        <w:tab/>
        <w:t xml:space="preserve">UNIT- </w:t>
      </w:r>
      <w:r w:rsidR="005334E4" w:rsidRPr="00F3282B">
        <w:rPr>
          <w:rFonts w:ascii="Times New Roman" w:hAnsi="Times New Roman" w:cs="Times New Roman"/>
          <w:i w:val="0"/>
          <w:sz w:val="24"/>
          <w:szCs w:val="24"/>
        </w:rPr>
        <w:t>IV</w:t>
      </w:r>
    </w:p>
    <w:tbl>
      <w:tblPr>
        <w:tblpPr w:leftFromText="180" w:rightFromText="180" w:vertAnchor="text" w:horzAnchor="margin" w:tblpY="260"/>
        <w:tblW w:w="0" w:type="auto"/>
        <w:tblLayout w:type="fixed"/>
        <w:tblLook w:val="0000" w:firstRow="0" w:lastRow="0" w:firstColumn="0" w:lastColumn="0" w:noHBand="0" w:noVBand="0"/>
      </w:tblPr>
      <w:tblGrid>
        <w:gridCol w:w="6837"/>
        <w:gridCol w:w="2507"/>
      </w:tblGrid>
      <w:tr w:rsidR="00AF2716" w:rsidRPr="00F3282B"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F3282B" w:rsidRDefault="00AF2716" w:rsidP="00035EAD">
            <w:pPr>
              <w:snapToGrid w:val="0"/>
              <w:rPr>
                <w:rFonts w:ascii="Times New Roman" w:hAnsi="Times New Roman" w:cs="Times New Roman"/>
                <w:b/>
                <w:bCs w:val="0"/>
                <w:i/>
                <w:iCs/>
                <w:szCs w:val="20"/>
              </w:rPr>
            </w:pPr>
            <w:r w:rsidRPr="00F3282B">
              <w:rPr>
                <w:rFonts w:ascii="Times New Roman" w:hAnsi="Times New Roman" w:cs="Times New Roman"/>
                <w:i/>
                <w:sz w:val="24"/>
                <w:szCs w:val="24"/>
              </w:rPr>
              <w:t xml:space="preserve">Course Code and Title:    </w:t>
            </w:r>
            <w:r w:rsidRPr="00F3282B">
              <w:rPr>
                <w:rFonts w:ascii="Times New Roman" w:hAnsi="Times New Roman" w:cs="Times New Roman"/>
                <w:sz w:val="24"/>
                <w:szCs w:val="24"/>
              </w:rPr>
              <w:t>(</w:t>
            </w:r>
            <w:r w:rsidR="00035EAD" w:rsidRPr="00F3282B">
              <w:rPr>
                <w:rFonts w:ascii="Times New Roman" w:hAnsi="Times New Roman" w:cs="Times New Roman"/>
                <w:b/>
                <w:sz w:val="24"/>
                <w:szCs w:val="24"/>
                <w:lang w:val="fr-FR"/>
              </w:rPr>
              <w:t>16CS34</w:t>
            </w:r>
            <w:r w:rsidRPr="00F3282B">
              <w:rPr>
                <w:rFonts w:ascii="Times New Roman" w:hAnsi="Times New Roman" w:cs="Times New Roman"/>
                <w:b/>
                <w:sz w:val="24"/>
                <w:szCs w:val="24"/>
                <w:lang w:val="fr-FR"/>
              </w:rPr>
              <w:t xml:space="preserve">) </w:t>
            </w:r>
            <w:proofErr w:type="spellStart"/>
            <w:r w:rsidR="00035EAD" w:rsidRPr="00F3282B">
              <w:rPr>
                <w:rFonts w:ascii="Times New Roman" w:hAnsi="Times New Roman" w:cs="Times New Roman"/>
                <w:b/>
                <w:sz w:val="24"/>
                <w:szCs w:val="24"/>
                <w:lang w:val="fr-FR"/>
              </w:rPr>
              <w:t>Logic</w:t>
            </w:r>
            <w:proofErr w:type="spellEnd"/>
            <w:r w:rsidR="00035EAD" w:rsidRPr="00F3282B">
              <w:rPr>
                <w:rFonts w:ascii="Times New Roman" w:hAnsi="Times New Roman" w:cs="Times New Roman"/>
                <w:b/>
                <w:sz w:val="24"/>
                <w:szCs w:val="24"/>
                <w:lang w:val="fr-FR"/>
              </w:rPr>
              <w:t xml:space="preserve"> Design</w:t>
            </w:r>
          </w:p>
        </w:tc>
      </w:tr>
      <w:tr w:rsidR="00AF2716" w:rsidRPr="00F3282B" w:rsidTr="00F04A06">
        <w:trPr>
          <w:trHeight w:val="61"/>
        </w:trPr>
        <w:tc>
          <w:tcPr>
            <w:tcW w:w="6837" w:type="dxa"/>
            <w:tcBorders>
              <w:top w:val="double" w:sz="1" w:space="0" w:color="000000"/>
              <w:left w:val="double" w:sz="1" w:space="0" w:color="000000"/>
              <w:bottom w:val="double" w:sz="1" w:space="0" w:color="000000"/>
            </w:tcBorders>
          </w:tcPr>
          <w:p w:rsidR="00AF2716" w:rsidRPr="00F3282B" w:rsidRDefault="00AF2716" w:rsidP="00035EAD">
            <w:pPr>
              <w:pStyle w:val="NormalWeb"/>
              <w:spacing w:before="0" w:after="0"/>
              <w:rPr>
                <w:b/>
                <w:bCs/>
                <w:i/>
              </w:rPr>
            </w:pPr>
            <w:r w:rsidRPr="00F3282B">
              <w:rPr>
                <w:i/>
              </w:rPr>
              <w:t>Chapter Number and Title</w:t>
            </w:r>
            <w:r w:rsidRPr="00F3282B">
              <w:t>:</w:t>
            </w:r>
            <w:r w:rsidRPr="00F3282B">
              <w:rPr>
                <w:i/>
              </w:rPr>
              <w:t xml:space="preserve"> 5</w:t>
            </w:r>
            <w:r w:rsidRPr="00F3282B">
              <w:rPr>
                <w:b/>
                <w:bCs/>
                <w:i/>
              </w:rPr>
              <w:t xml:space="preserve">. </w:t>
            </w:r>
            <w:r w:rsidRPr="00F3282B">
              <w:rPr>
                <w:b/>
              </w:rPr>
              <w:t xml:space="preserve"> </w:t>
            </w:r>
            <w:r w:rsidRPr="00F3282B">
              <w:t xml:space="preserve"> </w:t>
            </w:r>
            <w:r w:rsidRPr="00F3282B">
              <w:rPr>
                <w:b/>
                <w:sz w:val="22"/>
                <w:szCs w:val="22"/>
              </w:rPr>
              <w:t xml:space="preserve"> </w:t>
            </w:r>
            <w:r w:rsidRPr="00F3282B">
              <w:t xml:space="preserve"> </w:t>
            </w:r>
            <w:r w:rsidR="00035EAD" w:rsidRPr="00F3282B">
              <w:rPr>
                <w:b/>
                <w:bCs/>
                <w:color w:val="000000"/>
                <w:lang w:val="en-IN"/>
              </w:rPr>
              <w:t xml:space="preserve"> </w:t>
            </w:r>
            <w:r w:rsidR="00035EAD" w:rsidRPr="00F3282B">
              <w:rPr>
                <w:bCs/>
                <w:color w:val="000000"/>
                <w:lang w:val="en-IN"/>
              </w:rPr>
              <w:t>Counters</w:t>
            </w:r>
          </w:p>
        </w:tc>
        <w:tc>
          <w:tcPr>
            <w:tcW w:w="2507" w:type="dxa"/>
            <w:tcBorders>
              <w:top w:val="double" w:sz="1" w:space="0" w:color="000000"/>
              <w:left w:val="double" w:sz="1" w:space="0" w:color="000000"/>
              <w:bottom w:val="double" w:sz="1" w:space="0" w:color="000000"/>
              <w:right w:val="double" w:sz="1" w:space="0" w:color="000000"/>
            </w:tcBorders>
          </w:tcPr>
          <w:p w:rsidR="00AF2716" w:rsidRPr="00F3282B" w:rsidRDefault="00AF2716" w:rsidP="001D05CA">
            <w:pPr>
              <w:snapToGrid w:val="0"/>
              <w:jc w:val="right"/>
              <w:rPr>
                <w:rFonts w:ascii="Times New Roman" w:hAnsi="Times New Roman" w:cs="Times New Roman"/>
                <w:b/>
                <w:sz w:val="24"/>
                <w:szCs w:val="24"/>
              </w:rPr>
            </w:pPr>
            <w:r w:rsidRPr="00F3282B">
              <w:rPr>
                <w:rFonts w:ascii="Times New Roman" w:hAnsi="Times New Roman" w:cs="Times New Roman"/>
                <w:i/>
                <w:sz w:val="24"/>
                <w:szCs w:val="24"/>
              </w:rPr>
              <w:t xml:space="preserve">Planned Hours: </w:t>
            </w:r>
            <w:r w:rsidR="001D05CA" w:rsidRPr="00F3282B">
              <w:rPr>
                <w:rFonts w:ascii="Times New Roman" w:hAnsi="Times New Roman" w:cs="Times New Roman"/>
                <w:i/>
                <w:sz w:val="24"/>
                <w:szCs w:val="24"/>
              </w:rPr>
              <w:t>0</w:t>
            </w:r>
            <w:r w:rsidR="001D05CA" w:rsidRPr="00F3282B">
              <w:rPr>
                <w:rFonts w:ascii="Times New Roman" w:hAnsi="Times New Roman" w:cs="Times New Roman"/>
                <w:b/>
                <w:i/>
                <w:sz w:val="24"/>
                <w:szCs w:val="24"/>
              </w:rPr>
              <w:t>6</w:t>
            </w:r>
            <w:r w:rsidRPr="00F3282B">
              <w:rPr>
                <w:rFonts w:ascii="Times New Roman" w:hAnsi="Times New Roman" w:cs="Times New Roman"/>
                <w:b/>
                <w:sz w:val="24"/>
                <w:szCs w:val="24"/>
              </w:rPr>
              <w:t xml:space="preserve"> </w:t>
            </w:r>
            <w:proofErr w:type="spellStart"/>
            <w:r w:rsidRPr="00F3282B">
              <w:rPr>
                <w:rFonts w:ascii="Times New Roman" w:hAnsi="Times New Roman" w:cs="Times New Roman"/>
                <w:b/>
                <w:sz w:val="24"/>
                <w:szCs w:val="24"/>
              </w:rPr>
              <w:t>hrs</w:t>
            </w:r>
            <w:proofErr w:type="spellEnd"/>
          </w:p>
        </w:tc>
      </w:tr>
    </w:tbl>
    <w:p w:rsidR="00AF2716" w:rsidRPr="00F3282B" w:rsidRDefault="00AF2716" w:rsidP="00AF2716">
      <w:pPr>
        <w:pStyle w:val="Heading2"/>
        <w:jc w:val="both"/>
        <w:rPr>
          <w:rFonts w:ascii="Times New Roman" w:hAnsi="Times New Roman" w:cs="Times New Roman"/>
          <w:sz w:val="24"/>
          <w:szCs w:val="24"/>
        </w:rPr>
      </w:pPr>
      <w:r w:rsidRPr="00F3282B">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F3282B" w:rsidTr="00F04A06">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Sl. No.</w:t>
            </w:r>
          </w:p>
        </w:tc>
        <w:tc>
          <w:tcPr>
            <w:tcW w:w="8437" w:type="dxa"/>
          </w:tcPr>
          <w:p w:rsidR="00AF2716" w:rsidRPr="00F3282B" w:rsidRDefault="00AF2716" w:rsidP="00F04A06">
            <w:pPr>
              <w:tabs>
                <w:tab w:val="left" w:pos="498"/>
                <w:tab w:val="left" w:pos="747"/>
                <w:tab w:val="left" w:pos="1992"/>
              </w:tabs>
              <w:ind w:right="360"/>
              <w:jc w:val="center"/>
              <w:rPr>
                <w:rFonts w:ascii="Times New Roman" w:hAnsi="Times New Roman" w:cs="Times New Roman"/>
                <w:b/>
                <w:sz w:val="24"/>
                <w:szCs w:val="24"/>
              </w:rPr>
            </w:pPr>
            <w:r w:rsidRPr="00F3282B">
              <w:rPr>
                <w:rFonts w:ascii="Times New Roman" w:hAnsi="Times New Roman" w:cs="Times New Roman"/>
                <w:b/>
                <w:sz w:val="24"/>
                <w:szCs w:val="24"/>
              </w:rPr>
              <w:t>Objectives</w:t>
            </w:r>
          </w:p>
        </w:tc>
      </w:tr>
      <w:tr w:rsidR="00AF2716" w:rsidRPr="00F3282B" w:rsidTr="00F04A06">
        <w:trPr>
          <w:trHeight w:val="218"/>
        </w:trPr>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1</w:t>
            </w:r>
          </w:p>
        </w:tc>
        <w:tc>
          <w:tcPr>
            <w:tcW w:w="8437" w:type="dxa"/>
          </w:tcPr>
          <w:p w:rsidR="00AF2716" w:rsidRPr="00F3282B" w:rsidRDefault="00035EAD" w:rsidP="00F04A06">
            <w:pPr>
              <w:pStyle w:val="ListParagraph"/>
              <w:tabs>
                <w:tab w:val="left" w:pos="498"/>
                <w:tab w:val="left" w:pos="747"/>
                <w:tab w:val="left" w:pos="1650"/>
              </w:tabs>
              <w:ind w:left="0" w:right="360"/>
              <w:rPr>
                <w:rFonts w:ascii="Times New Roman" w:hAnsi="Times New Roman"/>
                <w:b/>
                <w:sz w:val="24"/>
                <w:szCs w:val="24"/>
                <w:lang w:val="en-US"/>
              </w:rPr>
            </w:pPr>
            <w:r w:rsidRPr="00F3282B">
              <w:rPr>
                <w:rFonts w:ascii="Times New Roman" w:hAnsi="Times New Roman"/>
                <w:b/>
                <w:sz w:val="24"/>
                <w:szCs w:val="24"/>
                <w:lang w:val="en-US"/>
              </w:rPr>
              <w:t>Asynchronous Counters</w:t>
            </w:r>
          </w:p>
        </w:tc>
      </w:tr>
      <w:tr w:rsidR="00AF2716" w:rsidRPr="00F3282B" w:rsidTr="00F04A06">
        <w:trPr>
          <w:trHeight w:val="368"/>
        </w:trPr>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2</w:t>
            </w:r>
          </w:p>
        </w:tc>
        <w:tc>
          <w:tcPr>
            <w:tcW w:w="8437" w:type="dxa"/>
          </w:tcPr>
          <w:p w:rsidR="00AF2716" w:rsidRPr="00F3282B" w:rsidRDefault="00035EAD" w:rsidP="00F04A06">
            <w:pPr>
              <w:pStyle w:val="ListParagraph"/>
              <w:tabs>
                <w:tab w:val="left" w:pos="498"/>
                <w:tab w:val="left" w:pos="747"/>
                <w:tab w:val="left" w:pos="1650"/>
              </w:tabs>
              <w:ind w:left="0" w:right="360"/>
              <w:rPr>
                <w:rFonts w:ascii="Times New Roman" w:hAnsi="Times New Roman"/>
                <w:sz w:val="24"/>
                <w:szCs w:val="24"/>
                <w:lang w:val="en-US"/>
              </w:rPr>
            </w:pPr>
            <w:r w:rsidRPr="00F3282B">
              <w:rPr>
                <w:rFonts w:ascii="Times New Roman" w:hAnsi="Times New Roman"/>
                <w:sz w:val="24"/>
                <w:szCs w:val="24"/>
                <w:lang w:val="en-US"/>
              </w:rPr>
              <w:t>Synchronous Counters</w:t>
            </w:r>
          </w:p>
        </w:tc>
      </w:tr>
      <w:tr w:rsidR="00AF2716" w:rsidRPr="00F3282B" w:rsidTr="00F04A06">
        <w:trPr>
          <w:trHeight w:val="533"/>
        </w:trPr>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3</w:t>
            </w:r>
          </w:p>
        </w:tc>
        <w:tc>
          <w:tcPr>
            <w:tcW w:w="8437" w:type="dxa"/>
          </w:tcPr>
          <w:p w:rsidR="00AF2716" w:rsidRPr="00F3282B" w:rsidRDefault="00035EAD" w:rsidP="00F04A06">
            <w:pPr>
              <w:pStyle w:val="ListParagraph"/>
              <w:tabs>
                <w:tab w:val="left" w:pos="498"/>
                <w:tab w:val="left" w:pos="747"/>
                <w:tab w:val="left" w:pos="1650"/>
              </w:tabs>
              <w:ind w:left="0" w:right="360"/>
              <w:rPr>
                <w:rFonts w:ascii="Times New Roman" w:hAnsi="Times New Roman"/>
                <w:sz w:val="24"/>
                <w:szCs w:val="24"/>
                <w:lang w:val="en-US"/>
              </w:rPr>
            </w:pPr>
            <w:r w:rsidRPr="00F3282B">
              <w:rPr>
                <w:rFonts w:ascii="Times New Roman" w:hAnsi="Times New Roman"/>
                <w:sz w:val="24"/>
                <w:szCs w:val="24"/>
                <w:lang w:val="en-US"/>
              </w:rPr>
              <w:t xml:space="preserve">Changing the </w:t>
            </w:r>
            <w:proofErr w:type="spellStart"/>
            <w:r w:rsidRPr="00F3282B">
              <w:rPr>
                <w:rFonts w:ascii="Times New Roman" w:hAnsi="Times New Roman"/>
                <w:sz w:val="24"/>
                <w:szCs w:val="24"/>
                <w:lang w:val="en-US"/>
              </w:rPr>
              <w:t>modulous</w:t>
            </w:r>
            <w:proofErr w:type="spellEnd"/>
          </w:p>
        </w:tc>
      </w:tr>
    </w:tbl>
    <w:p w:rsidR="00AF2716" w:rsidRPr="00F3282B"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F3282B"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F3282B" w:rsidRDefault="00AF2716" w:rsidP="00F04A06">
            <w:pPr>
              <w:snapToGrid w:val="0"/>
              <w:rPr>
                <w:rFonts w:ascii="Times New Roman" w:hAnsi="Times New Roman" w:cs="Times New Roman"/>
                <w:b/>
                <w:i/>
                <w:sz w:val="24"/>
                <w:szCs w:val="24"/>
              </w:rPr>
            </w:pPr>
            <w:r w:rsidRPr="00F3282B">
              <w:rPr>
                <w:rFonts w:ascii="Times New Roman" w:hAnsi="Times New Roman" w:cs="Times New Roman"/>
                <w:b/>
                <w:i/>
                <w:sz w:val="24"/>
                <w:szCs w:val="24"/>
              </w:rPr>
              <w:lastRenderedPageBreak/>
              <w:t>Lesson Schedule</w:t>
            </w:r>
          </w:p>
          <w:p w:rsidR="00AF2716" w:rsidRPr="00F3282B" w:rsidRDefault="00AF2716" w:rsidP="00F04A06">
            <w:pPr>
              <w:rPr>
                <w:rFonts w:ascii="Times New Roman" w:hAnsi="Times New Roman" w:cs="Times New Roman"/>
                <w:i/>
                <w:sz w:val="24"/>
                <w:szCs w:val="24"/>
              </w:rPr>
            </w:pPr>
            <w:r w:rsidRPr="00F3282B">
              <w:rPr>
                <w:rFonts w:ascii="Times New Roman" w:hAnsi="Times New Roman" w:cs="Times New Roman"/>
                <w:i/>
                <w:sz w:val="24"/>
                <w:szCs w:val="24"/>
              </w:rPr>
              <w:t>Class No.   Portion covered per hour</w:t>
            </w:r>
          </w:p>
          <w:p w:rsidR="00AF2716" w:rsidRPr="00F3282B" w:rsidRDefault="00035EAD" w:rsidP="00F04A06">
            <w:pPr>
              <w:numPr>
                <w:ilvl w:val="0"/>
                <w:numId w:val="6"/>
              </w:numPr>
              <w:snapToGrid w:val="0"/>
              <w:rPr>
                <w:rFonts w:ascii="Times New Roman" w:hAnsi="Times New Roman" w:cs="Times New Roman"/>
                <w:iCs/>
                <w:sz w:val="24"/>
                <w:szCs w:val="24"/>
              </w:rPr>
            </w:pPr>
            <w:r w:rsidRPr="00F3282B">
              <w:rPr>
                <w:rFonts w:ascii="Times New Roman" w:hAnsi="Times New Roman" w:cs="Times New Roman"/>
                <w:iCs/>
                <w:sz w:val="24"/>
                <w:szCs w:val="24"/>
              </w:rPr>
              <w:t>Design of Asynchronous Counters</w:t>
            </w:r>
          </w:p>
          <w:p w:rsidR="00035EAD" w:rsidRPr="00F3282B" w:rsidRDefault="00035EAD" w:rsidP="00F04A06">
            <w:pPr>
              <w:numPr>
                <w:ilvl w:val="0"/>
                <w:numId w:val="6"/>
              </w:numPr>
              <w:snapToGrid w:val="0"/>
              <w:rPr>
                <w:rFonts w:ascii="Times New Roman" w:hAnsi="Times New Roman" w:cs="Times New Roman"/>
                <w:iCs/>
                <w:sz w:val="24"/>
                <w:szCs w:val="24"/>
              </w:rPr>
            </w:pPr>
            <w:r w:rsidRPr="00F3282B">
              <w:rPr>
                <w:rFonts w:ascii="Times New Roman" w:hAnsi="Times New Roman" w:cs="Times New Roman"/>
                <w:iCs/>
                <w:sz w:val="24"/>
                <w:szCs w:val="24"/>
              </w:rPr>
              <w:t>Design of Synchronous Counters</w:t>
            </w:r>
          </w:p>
          <w:p w:rsidR="00035EAD" w:rsidRPr="00F3282B" w:rsidRDefault="00035EAD" w:rsidP="00F04A06">
            <w:pPr>
              <w:numPr>
                <w:ilvl w:val="0"/>
                <w:numId w:val="6"/>
              </w:numPr>
              <w:snapToGrid w:val="0"/>
              <w:rPr>
                <w:rFonts w:ascii="Times New Roman" w:hAnsi="Times New Roman" w:cs="Times New Roman"/>
                <w:iCs/>
                <w:sz w:val="24"/>
                <w:szCs w:val="24"/>
              </w:rPr>
            </w:pPr>
            <w:r w:rsidRPr="00F3282B">
              <w:rPr>
                <w:rFonts w:ascii="Times New Roman" w:hAnsi="Times New Roman" w:cs="Times New Roman"/>
                <w:iCs/>
                <w:sz w:val="24"/>
                <w:szCs w:val="24"/>
              </w:rPr>
              <w:t>Analysis of Synchronous Counters</w:t>
            </w:r>
          </w:p>
        </w:tc>
      </w:tr>
    </w:tbl>
    <w:p w:rsidR="00AF2716" w:rsidRPr="00F3282B" w:rsidRDefault="00AF2716" w:rsidP="00AF2716">
      <w:pPr>
        <w:suppressAutoHyphens w:val="0"/>
        <w:spacing w:before="0" w:after="0"/>
        <w:ind w:left="360"/>
        <w:rPr>
          <w:rFonts w:ascii="Times New Roman" w:hAnsi="Times New Roman" w:cs="Times New Roman"/>
          <w:sz w:val="24"/>
          <w:szCs w:val="24"/>
        </w:rPr>
      </w:pPr>
    </w:p>
    <w:p w:rsidR="00AF2716" w:rsidRPr="00F3282B" w:rsidRDefault="00AF2716" w:rsidP="00AF2716">
      <w:pPr>
        <w:suppressAutoHyphens w:val="0"/>
        <w:spacing w:before="0" w:after="0"/>
        <w:rPr>
          <w:rFonts w:ascii="Times New Roman" w:hAnsi="Times New Roman" w:cs="Times New Roman"/>
          <w:sz w:val="24"/>
          <w:szCs w:val="24"/>
        </w:rPr>
      </w:pPr>
      <w:r w:rsidRPr="00F3282B">
        <w:rPr>
          <w:rFonts w:ascii="Times New Roman" w:hAnsi="Times New Roman" w:cs="Times New Roman"/>
          <w:b/>
          <w:sz w:val="24"/>
          <w:szCs w:val="24"/>
        </w:rPr>
        <w:t>Model Questions</w:t>
      </w:r>
    </w:p>
    <w:p w:rsidR="00035EAD" w:rsidRPr="00F3282B" w:rsidRDefault="00035EAD" w:rsidP="00E76C00">
      <w:pPr>
        <w:pStyle w:val="ListParagraph"/>
        <w:numPr>
          <w:ilvl w:val="0"/>
          <w:numId w:val="17"/>
        </w:numPr>
        <w:suppressAutoHyphens w:val="0"/>
        <w:spacing w:before="0" w:after="0"/>
        <w:rPr>
          <w:rFonts w:ascii="Times New Roman" w:hAnsi="Times New Roman"/>
          <w:sz w:val="22"/>
          <w:szCs w:val="22"/>
        </w:rPr>
      </w:pPr>
      <w:r w:rsidRPr="00F3282B">
        <w:rPr>
          <w:rFonts w:ascii="Times New Roman" w:hAnsi="Times New Roman"/>
          <w:sz w:val="22"/>
          <w:szCs w:val="22"/>
        </w:rPr>
        <w:t>Describe the basic construction and operation of Asynchronous and Synchronous Counters.</w:t>
      </w:r>
    </w:p>
    <w:p w:rsidR="00035EAD" w:rsidRPr="00F3282B" w:rsidRDefault="00035EAD" w:rsidP="00E76C00">
      <w:pPr>
        <w:numPr>
          <w:ilvl w:val="0"/>
          <w:numId w:val="17"/>
        </w:num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Design Modulo-N-Synchronous and Asynchronous Counters.</w:t>
      </w:r>
    </w:p>
    <w:p w:rsidR="004E69FD" w:rsidRPr="00F3282B" w:rsidRDefault="004E69FD" w:rsidP="00E76C00">
      <w:pPr>
        <w:numPr>
          <w:ilvl w:val="0"/>
          <w:numId w:val="17"/>
        </w:num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Design a self-correcting mod-6 counter in which all the unused state leads to state</w:t>
      </w:r>
    </w:p>
    <w:p w:rsidR="005334E4" w:rsidRPr="00F3282B" w:rsidRDefault="005334E4" w:rsidP="005334E4">
      <w:pPr>
        <w:pStyle w:val="ListParagraph"/>
        <w:jc w:val="center"/>
        <w:rPr>
          <w:rFonts w:ascii="Times New Roman" w:hAnsi="Times New Roman"/>
          <w:b/>
          <w:sz w:val="24"/>
          <w:szCs w:val="24"/>
          <w:lang w:val="en-US"/>
        </w:rPr>
      </w:pPr>
      <w:r w:rsidRPr="00F3282B">
        <w:rPr>
          <w:rFonts w:ascii="Times New Roman" w:hAnsi="Times New Roman"/>
          <w:b/>
          <w:sz w:val="24"/>
          <w:szCs w:val="24"/>
        </w:rPr>
        <w:t xml:space="preserve">Unit </w:t>
      </w:r>
      <w:r w:rsidRPr="00F3282B">
        <w:rPr>
          <w:rFonts w:ascii="Times New Roman" w:hAnsi="Times New Roman"/>
          <w:b/>
          <w:sz w:val="24"/>
          <w:szCs w:val="24"/>
          <w:lang w:val="en-US"/>
        </w:rPr>
        <w:t>V</w:t>
      </w:r>
    </w:p>
    <w:p w:rsidR="00AF2716" w:rsidRPr="00F3282B" w:rsidRDefault="00AF2716" w:rsidP="005334E4">
      <w:pPr>
        <w:pStyle w:val="ListParagraph"/>
        <w:suppressAutoHyphens w:val="0"/>
        <w:spacing w:before="0" w:after="0"/>
        <w:ind w:left="3600"/>
        <w:jc w:val="left"/>
        <w:rPr>
          <w:rFonts w:ascii="Times New Roman" w:hAnsi="Times New Roman"/>
          <w:sz w:val="22"/>
          <w:szCs w:val="22"/>
          <w:lang w:val="en-US"/>
        </w:rPr>
      </w:pPr>
    </w:p>
    <w:tbl>
      <w:tblPr>
        <w:tblpPr w:leftFromText="180" w:rightFromText="180" w:vertAnchor="text" w:horzAnchor="margin" w:tblpY="50"/>
        <w:tblW w:w="0" w:type="auto"/>
        <w:tblLayout w:type="fixed"/>
        <w:tblLook w:val="0000" w:firstRow="0" w:lastRow="0" w:firstColumn="0" w:lastColumn="0" w:noHBand="0" w:noVBand="0"/>
      </w:tblPr>
      <w:tblGrid>
        <w:gridCol w:w="6765"/>
        <w:gridCol w:w="2579"/>
      </w:tblGrid>
      <w:tr w:rsidR="00AF2716" w:rsidRPr="00F3282B"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F3282B" w:rsidRDefault="00AF2716" w:rsidP="004E69FD">
            <w:pPr>
              <w:snapToGrid w:val="0"/>
              <w:rPr>
                <w:rFonts w:ascii="Times New Roman" w:hAnsi="Times New Roman" w:cs="Times New Roman"/>
                <w:b/>
                <w:bCs w:val="0"/>
                <w:i/>
                <w:iCs/>
                <w:szCs w:val="20"/>
              </w:rPr>
            </w:pPr>
            <w:r w:rsidRPr="00F3282B">
              <w:rPr>
                <w:rFonts w:ascii="Times New Roman" w:hAnsi="Times New Roman" w:cs="Times New Roman"/>
              </w:rPr>
              <w:br w:type="page"/>
            </w:r>
            <w:r w:rsidRPr="00F3282B">
              <w:rPr>
                <w:rFonts w:ascii="Times New Roman" w:hAnsi="Times New Roman" w:cs="Times New Roman"/>
                <w:i/>
                <w:sz w:val="24"/>
                <w:szCs w:val="24"/>
              </w:rPr>
              <w:t xml:space="preserve">Course Code and Title:    </w:t>
            </w:r>
            <w:r w:rsidRPr="00F3282B">
              <w:rPr>
                <w:rFonts w:ascii="Times New Roman" w:hAnsi="Times New Roman" w:cs="Times New Roman"/>
                <w:sz w:val="24"/>
                <w:szCs w:val="24"/>
              </w:rPr>
              <w:t>(</w:t>
            </w:r>
            <w:r w:rsidR="004E69FD" w:rsidRPr="00F3282B">
              <w:rPr>
                <w:rFonts w:ascii="Times New Roman" w:hAnsi="Times New Roman" w:cs="Times New Roman"/>
                <w:b/>
                <w:sz w:val="24"/>
                <w:szCs w:val="24"/>
                <w:lang w:val="fr-FR"/>
              </w:rPr>
              <w:t>16CS34</w:t>
            </w:r>
            <w:r w:rsidRPr="00F3282B">
              <w:rPr>
                <w:rFonts w:ascii="Times New Roman" w:hAnsi="Times New Roman" w:cs="Times New Roman"/>
                <w:b/>
                <w:sz w:val="24"/>
                <w:szCs w:val="24"/>
                <w:lang w:val="fr-FR"/>
              </w:rPr>
              <w:t xml:space="preserve">) </w:t>
            </w:r>
            <w:proofErr w:type="spellStart"/>
            <w:r w:rsidR="004E69FD" w:rsidRPr="00F3282B">
              <w:rPr>
                <w:rFonts w:ascii="Times New Roman" w:hAnsi="Times New Roman" w:cs="Times New Roman"/>
                <w:b/>
                <w:sz w:val="24"/>
                <w:szCs w:val="24"/>
                <w:lang w:val="fr-FR"/>
              </w:rPr>
              <w:t>Logic</w:t>
            </w:r>
            <w:proofErr w:type="spellEnd"/>
            <w:r w:rsidR="004E69FD" w:rsidRPr="00F3282B">
              <w:rPr>
                <w:rFonts w:ascii="Times New Roman" w:hAnsi="Times New Roman" w:cs="Times New Roman"/>
                <w:b/>
                <w:sz w:val="24"/>
                <w:szCs w:val="24"/>
                <w:lang w:val="fr-FR"/>
              </w:rPr>
              <w:t xml:space="preserve"> Design</w:t>
            </w:r>
            <w:r w:rsidRPr="00F3282B">
              <w:rPr>
                <w:rFonts w:ascii="Times New Roman" w:hAnsi="Times New Roman" w:cs="Times New Roman"/>
                <w:b/>
                <w:sz w:val="24"/>
                <w:szCs w:val="24"/>
                <w:lang w:val="fr-FR"/>
              </w:rPr>
              <w:t xml:space="preserve"> </w:t>
            </w:r>
          </w:p>
        </w:tc>
      </w:tr>
      <w:tr w:rsidR="00AF2716" w:rsidRPr="00F3282B" w:rsidTr="00F04A06">
        <w:trPr>
          <w:trHeight w:val="61"/>
        </w:trPr>
        <w:tc>
          <w:tcPr>
            <w:tcW w:w="6765" w:type="dxa"/>
            <w:tcBorders>
              <w:top w:val="double" w:sz="1" w:space="0" w:color="000000"/>
              <w:left w:val="double" w:sz="1" w:space="0" w:color="000000"/>
              <w:bottom w:val="double" w:sz="1" w:space="0" w:color="000000"/>
            </w:tcBorders>
          </w:tcPr>
          <w:p w:rsidR="00AF2716" w:rsidRPr="00F3282B" w:rsidRDefault="00AF2716" w:rsidP="004E69FD">
            <w:pPr>
              <w:keepNext/>
              <w:snapToGrid w:val="0"/>
              <w:rPr>
                <w:rFonts w:ascii="Times New Roman" w:hAnsi="Times New Roman" w:cs="Times New Roman"/>
                <w:b/>
                <w:bCs w:val="0"/>
                <w:i/>
                <w:sz w:val="24"/>
                <w:szCs w:val="24"/>
              </w:rPr>
            </w:pPr>
            <w:r w:rsidRPr="00F3282B">
              <w:rPr>
                <w:rFonts w:ascii="Times New Roman" w:hAnsi="Times New Roman" w:cs="Times New Roman"/>
                <w:i/>
                <w:sz w:val="24"/>
                <w:szCs w:val="24"/>
              </w:rPr>
              <w:t>Chapter Number and Title</w:t>
            </w:r>
            <w:r w:rsidRPr="00F3282B">
              <w:rPr>
                <w:rFonts w:ascii="Times New Roman" w:hAnsi="Times New Roman" w:cs="Times New Roman"/>
                <w:sz w:val="24"/>
                <w:szCs w:val="24"/>
              </w:rPr>
              <w:t>:</w:t>
            </w:r>
            <w:r w:rsidRPr="00F3282B">
              <w:rPr>
                <w:rFonts w:ascii="Times New Roman" w:hAnsi="Times New Roman" w:cs="Times New Roman"/>
                <w:i/>
                <w:sz w:val="24"/>
                <w:szCs w:val="24"/>
              </w:rPr>
              <w:t xml:space="preserve"> </w:t>
            </w:r>
            <w:r w:rsidRPr="00F3282B">
              <w:rPr>
                <w:rFonts w:ascii="Times New Roman" w:hAnsi="Times New Roman" w:cs="Times New Roman"/>
                <w:sz w:val="24"/>
                <w:szCs w:val="24"/>
              </w:rPr>
              <w:t xml:space="preserve"> 6. </w:t>
            </w:r>
            <w:r w:rsidR="004E69FD" w:rsidRPr="00F3282B">
              <w:rPr>
                <w:rFonts w:ascii="Times New Roman" w:hAnsi="Times New Roman" w:cs="Times New Roman"/>
                <w:bCs w:val="0"/>
                <w:iCs/>
                <w:color w:val="000000"/>
                <w:sz w:val="22"/>
                <w:szCs w:val="22"/>
              </w:rPr>
              <w:t>Synchronous Sequential Networks</w:t>
            </w:r>
          </w:p>
        </w:tc>
        <w:tc>
          <w:tcPr>
            <w:tcW w:w="2579" w:type="dxa"/>
            <w:tcBorders>
              <w:top w:val="double" w:sz="1" w:space="0" w:color="000000"/>
              <w:left w:val="double" w:sz="1" w:space="0" w:color="000000"/>
              <w:bottom w:val="double" w:sz="1" w:space="0" w:color="000000"/>
              <w:right w:val="double" w:sz="1" w:space="0" w:color="000000"/>
            </w:tcBorders>
          </w:tcPr>
          <w:p w:rsidR="00AF2716" w:rsidRPr="00F3282B" w:rsidRDefault="00AF2716" w:rsidP="001D05CA">
            <w:pPr>
              <w:snapToGrid w:val="0"/>
              <w:jc w:val="right"/>
              <w:rPr>
                <w:rFonts w:ascii="Times New Roman" w:hAnsi="Times New Roman" w:cs="Times New Roman"/>
                <w:b/>
                <w:sz w:val="24"/>
                <w:szCs w:val="24"/>
              </w:rPr>
            </w:pPr>
            <w:r w:rsidRPr="00F3282B">
              <w:rPr>
                <w:rFonts w:ascii="Times New Roman" w:hAnsi="Times New Roman" w:cs="Times New Roman"/>
                <w:i/>
                <w:sz w:val="24"/>
                <w:szCs w:val="24"/>
              </w:rPr>
              <w:t xml:space="preserve">Planned Hours: </w:t>
            </w:r>
            <w:r w:rsidRPr="00F3282B">
              <w:rPr>
                <w:rFonts w:ascii="Times New Roman" w:hAnsi="Times New Roman" w:cs="Times New Roman"/>
                <w:b/>
                <w:i/>
                <w:sz w:val="24"/>
                <w:szCs w:val="24"/>
              </w:rPr>
              <w:t>0</w:t>
            </w:r>
            <w:r w:rsidR="001D05CA" w:rsidRPr="00F3282B">
              <w:rPr>
                <w:rFonts w:ascii="Times New Roman" w:hAnsi="Times New Roman" w:cs="Times New Roman"/>
                <w:b/>
                <w:i/>
                <w:sz w:val="24"/>
                <w:szCs w:val="24"/>
              </w:rPr>
              <w:t>6</w:t>
            </w:r>
            <w:r w:rsidRPr="00F3282B">
              <w:rPr>
                <w:rFonts w:ascii="Times New Roman" w:hAnsi="Times New Roman" w:cs="Times New Roman"/>
                <w:b/>
                <w:sz w:val="24"/>
                <w:szCs w:val="24"/>
              </w:rPr>
              <w:t xml:space="preserve"> </w:t>
            </w:r>
            <w:proofErr w:type="spellStart"/>
            <w:r w:rsidRPr="00F3282B">
              <w:rPr>
                <w:rFonts w:ascii="Times New Roman" w:hAnsi="Times New Roman" w:cs="Times New Roman"/>
                <w:b/>
                <w:sz w:val="24"/>
                <w:szCs w:val="24"/>
              </w:rPr>
              <w:t>hrs</w:t>
            </w:r>
            <w:proofErr w:type="spellEnd"/>
          </w:p>
        </w:tc>
      </w:tr>
    </w:tbl>
    <w:p w:rsidR="00AF2716" w:rsidRPr="00F3282B" w:rsidRDefault="00AF2716" w:rsidP="00AF2716">
      <w:pPr>
        <w:pStyle w:val="Heading2"/>
        <w:jc w:val="both"/>
        <w:rPr>
          <w:rFonts w:ascii="Times New Roman" w:hAnsi="Times New Roman" w:cs="Times New Roman"/>
          <w:sz w:val="24"/>
          <w:szCs w:val="24"/>
        </w:rPr>
      </w:pPr>
      <w:r w:rsidRPr="00F3282B">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F3282B" w:rsidTr="00F04A06">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Sl. No.</w:t>
            </w:r>
          </w:p>
        </w:tc>
        <w:tc>
          <w:tcPr>
            <w:tcW w:w="8437" w:type="dxa"/>
          </w:tcPr>
          <w:p w:rsidR="00AF2716" w:rsidRPr="00F3282B" w:rsidRDefault="00AF2716" w:rsidP="00F04A06">
            <w:pPr>
              <w:tabs>
                <w:tab w:val="left" w:pos="498"/>
                <w:tab w:val="left" w:pos="747"/>
                <w:tab w:val="left" w:pos="1992"/>
              </w:tabs>
              <w:ind w:right="360"/>
              <w:jc w:val="center"/>
              <w:rPr>
                <w:rFonts w:ascii="Times New Roman" w:hAnsi="Times New Roman" w:cs="Times New Roman"/>
                <w:b/>
                <w:sz w:val="24"/>
                <w:szCs w:val="24"/>
              </w:rPr>
            </w:pPr>
            <w:r w:rsidRPr="00F3282B">
              <w:rPr>
                <w:rFonts w:ascii="Times New Roman" w:hAnsi="Times New Roman" w:cs="Times New Roman"/>
                <w:b/>
                <w:sz w:val="24"/>
                <w:szCs w:val="24"/>
              </w:rPr>
              <w:t>Objectives</w:t>
            </w:r>
          </w:p>
        </w:tc>
      </w:tr>
      <w:tr w:rsidR="00AF2716" w:rsidRPr="00F3282B" w:rsidTr="00F04A06">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1</w:t>
            </w:r>
          </w:p>
        </w:tc>
        <w:tc>
          <w:tcPr>
            <w:tcW w:w="8437" w:type="dxa"/>
          </w:tcPr>
          <w:p w:rsidR="005334E4" w:rsidRPr="00F3282B" w:rsidRDefault="005334E4" w:rsidP="005334E4">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State Transition Diagram and the preparation of State Synthesis table.</w:t>
            </w:r>
          </w:p>
          <w:p w:rsidR="00AF2716" w:rsidRPr="00F3282B" w:rsidRDefault="00AF2716" w:rsidP="00F04A06">
            <w:pPr>
              <w:tabs>
                <w:tab w:val="left" w:pos="498"/>
                <w:tab w:val="left" w:pos="747"/>
                <w:tab w:val="left" w:pos="1992"/>
              </w:tabs>
              <w:ind w:right="360"/>
              <w:rPr>
                <w:rFonts w:ascii="Times New Roman" w:hAnsi="Times New Roman" w:cs="Times New Roman"/>
                <w:sz w:val="24"/>
                <w:szCs w:val="24"/>
              </w:rPr>
            </w:pPr>
          </w:p>
        </w:tc>
      </w:tr>
      <w:tr w:rsidR="00AF2716" w:rsidRPr="00F3282B" w:rsidTr="00F04A06">
        <w:trPr>
          <w:trHeight w:val="70"/>
        </w:trPr>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2</w:t>
            </w:r>
          </w:p>
        </w:tc>
        <w:tc>
          <w:tcPr>
            <w:tcW w:w="8437" w:type="dxa"/>
          </w:tcPr>
          <w:p w:rsidR="005334E4" w:rsidRPr="00F3282B" w:rsidRDefault="005334E4" w:rsidP="005334E4">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Describe the design issues related to Asynchronous Sequential Circuits.</w:t>
            </w:r>
          </w:p>
          <w:p w:rsidR="00AF2716" w:rsidRPr="00F3282B" w:rsidRDefault="00AF2716" w:rsidP="00F04A06">
            <w:pPr>
              <w:tabs>
                <w:tab w:val="left" w:pos="498"/>
                <w:tab w:val="left" w:pos="747"/>
                <w:tab w:val="left" w:pos="1992"/>
              </w:tabs>
              <w:ind w:right="360"/>
              <w:rPr>
                <w:rFonts w:ascii="Times New Roman" w:hAnsi="Times New Roman" w:cs="Times New Roman"/>
                <w:sz w:val="24"/>
                <w:szCs w:val="24"/>
              </w:rPr>
            </w:pPr>
          </w:p>
        </w:tc>
      </w:tr>
      <w:tr w:rsidR="00AF2716" w:rsidRPr="00F3282B" w:rsidTr="00F04A06">
        <w:trPr>
          <w:trHeight w:val="197"/>
        </w:trPr>
        <w:tc>
          <w:tcPr>
            <w:tcW w:w="918" w:type="dxa"/>
          </w:tcPr>
          <w:p w:rsidR="00AF2716" w:rsidRPr="00F3282B" w:rsidRDefault="00AF2716"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3</w:t>
            </w:r>
          </w:p>
        </w:tc>
        <w:tc>
          <w:tcPr>
            <w:tcW w:w="8437" w:type="dxa"/>
          </w:tcPr>
          <w:p w:rsidR="00AF2716" w:rsidRPr="00F3282B" w:rsidRDefault="005334E4" w:rsidP="00F04A06">
            <w:pPr>
              <w:tabs>
                <w:tab w:val="left" w:pos="498"/>
                <w:tab w:val="left" w:pos="747"/>
                <w:tab w:val="left" w:pos="1992"/>
              </w:tabs>
              <w:ind w:right="360"/>
              <w:rPr>
                <w:rFonts w:ascii="Times New Roman" w:hAnsi="Times New Roman" w:cs="Times New Roman"/>
                <w:sz w:val="24"/>
                <w:szCs w:val="24"/>
              </w:rPr>
            </w:pPr>
            <w:r w:rsidRPr="00F3282B">
              <w:rPr>
                <w:rFonts w:ascii="Times New Roman" w:hAnsi="Times New Roman" w:cs="Times New Roman"/>
                <w:sz w:val="22"/>
                <w:szCs w:val="22"/>
              </w:rPr>
              <w:t>State Machine Design using Moore model and Mealy model</w:t>
            </w:r>
          </w:p>
        </w:tc>
      </w:tr>
      <w:tr w:rsidR="005334E4" w:rsidRPr="00F3282B" w:rsidTr="00F04A06">
        <w:trPr>
          <w:trHeight w:val="197"/>
        </w:trPr>
        <w:tc>
          <w:tcPr>
            <w:tcW w:w="918" w:type="dxa"/>
          </w:tcPr>
          <w:p w:rsidR="005334E4" w:rsidRPr="00F3282B" w:rsidRDefault="005334E4"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4</w:t>
            </w:r>
          </w:p>
        </w:tc>
        <w:tc>
          <w:tcPr>
            <w:tcW w:w="8437" w:type="dxa"/>
          </w:tcPr>
          <w:p w:rsidR="005334E4" w:rsidRPr="00F3282B" w:rsidRDefault="005334E4" w:rsidP="005334E4">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Implement Sequential Circuits using Read-only-Memory.</w:t>
            </w:r>
          </w:p>
          <w:p w:rsidR="005334E4" w:rsidRPr="00F3282B" w:rsidRDefault="005334E4" w:rsidP="00F04A06">
            <w:pPr>
              <w:tabs>
                <w:tab w:val="left" w:pos="498"/>
                <w:tab w:val="left" w:pos="747"/>
                <w:tab w:val="left" w:pos="1992"/>
              </w:tabs>
              <w:ind w:right="360"/>
              <w:rPr>
                <w:rFonts w:ascii="Times New Roman" w:hAnsi="Times New Roman" w:cs="Times New Roman"/>
                <w:sz w:val="22"/>
                <w:szCs w:val="22"/>
              </w:rPr>
            </w:pPr>
          </w:p>
        </w:tc>
      </w:tr>
      <w:tr w:rsidR="005334E4" w:rsidRPr="00F3282B" w:rsidTr="00F04A06">
        <w:trPr>
          <w:trHeight w:val="197"/>
        </w:trPr>
        <w:tc>
          <w:tcPr>
            <w:tcW w:w="918" w:type="dxa"/>
          </w:tcPr>
          <w:p w:rsidR="005334E4" w:rsidRPr="00F3282B" w:rsidRDefault="005334E4" w:rsidP="00F04A06">
            <w:pPr>
              <w:tabs>
                <w:tab w:val="left" w:pos="810"/>
                <w:tab w:val="left" w:pos="1992"/>
              </w:tabs>
              <w:ind w:right="-108"/>
              <w:jc w:val="center"/>
              <w:rPr>
                <w:rFonts w:ascii="Times New Roman" w:hAnsi="Times New Roman" w:cs="Times New Roman"/>
                <w:b/>
              </w:rPr>
            </w:pPr>
            <w:r w:rsidRPr="00F3282B">
              <w:rPr>
                <w:rFonts w:ascii="Times New Roman" w:hAnsi="Times New Roman" w:cs="Times New Roman"/>
                <w:b/>
              </w:rPr>
              <w:t>5</w:t>
            </w:r>
          </w:p>
        </w:tc>
        <w:tc>
          <w:tcPr>
            <w:tcW w:w="8437" w:type="dxa"/>
          </w:tcPr>
          <w:p w:rsidR="005334E4" w:rsidRPr="00F3282B" w:rsidRDefault="005334E4" w:rsidP="005334E4">
            <w:pPr>
              <w:suppressAutoHyphens w:val="0"/>
              <w:spacing w:before="0" w:after="0"/>
              <w:rPr>
                <w:rFonts w:ascii="Times New Roman" w:hAnsi="Times New Roman" w:cs="Times New Roman"/>
                <w:sz w:val="22"/>
                <w:szCs w:val="22"/>
              </w:rPr>
            </w:pPr>
            <w:r w:rsidRPr="00F3282B">
              <w:rPr>
                <w:rFonts w:ascii="Times New Roman" w:hAnsi="Times New Roman" w:cs="Times New Roman"/>
                <w:sz w:val="22"/>
                <w:szCs w:val="22"/>
              </w:rPr>
              <w:t>State Reduction Techniques.</w:t>
            </w:r>
          </w:p>
        </w:tc>
      </w:tr>
    </w:tbl>
    <w:p w:rsidR="00AF2716" w:rsidRPr="00F3282B" w:rsidRDefault="00AF2716" w:rsidP="00AF2716">
      <w:pPr>
        <w:rPr>
          <w:rFonts w:ascii="Times New Roman" w:hAnsi="Times New Roman" w:cs="Times New Roman"/>
        </w:rPr>
      </w:pPr>
    </w:p>
    <w:tbl>
      <w:tblPr>
        <w:tblW w:w="9287" w:type="dxa"/>
        <w:tblInd w:w="70" w:type="dxa"/>
        <w:tblLayout w:type="fixed"/>
        <w:tblLook w:val="0000" w:firstRow="0" w:lastRow="0" w:firstColumn="0" w:lastColumn="0" w:noHBand="0" w:noVBand="0"/>
      </w:tblPr>
      <w:tblGrid>
        <w:gridCol w:w="9287"/>
      </w:tblGrid>
      <w:tr w:rsidR="00AF2716" w:rsidRPr="00F3282B" w:rsidTr="00F04A06">
        <w:trPr>
          <w:cantSplit/>
          <w:trHeight w:val="194"/>
        </w:trPr>
        <w:tc>
          <w:tcPr>
            <w:tcW w:w="9287" w:type="dxa"/>
            <w:tcBorders>
              <w:top w:val="double" w:sz="1" w:space="0" w:color="000000"/>
              <w:left w:val="double" w:sz="1" w:space="0" w:color="000000"/>
              <w:bottom w:val="double" w:sz="1" w:space="0" w:color="000000"/>
              <w:right w:val="double" w:sz="1" w:space="0" w:color="000000"/>
            </w:tcBorders>
          </w:tcPr>
          <w:p w:rsidR="00AF2716" w:rsidRPr="00F3282B" w:rsidRDefault="00AF2716" w:rsidP="00F04A06">
            <w:pPr>
              <w:snapToGrid w:val="0"/>
              <w:rPr>
                <w:rFonts w:ascii="Times New Roman" w:hAnsi="Times New Roman" w:cs="Times New Roman"/>
                <w:b/>
                <w:i/>
                <w:sz w:val="24"/>
                <w:szCs w:val="24"/>
              </w:rPr>
            </w:pPr>
            <w:r w:rsidRPr="00F3282B">
              <w:rPr>
                <w:rFonts w:ascii="Times New Roman" w:hAnsi="Times New Roman" w:cs="Times New Roman"/>
                <w:b/>
                <w:i/>
                <w:sz w:val="24"/>
                <w:szCs w:val="24"/>
              </w:rPr>
              <w:t>Lesson Schedule</w:t>
            </w:r>
          </w:p>
          <w:p w:rsidR="00AF2716" w:rsidRPr="00F3282B" w:rsidRDefault="00AF2716" w:rsidP="00F04A06">
            <w:pPr>
              <w:rPr>
                <w:rFonts w:ascii="Times New Roman" w:hAnsi="Times New Roman" w:cs="Times New Roman"/>
                <w:i/>
                <w:sz w:val="24"/>
                <w:szCs w:val="24"/>
              </w:rPr>
            </w:pPr>
            <w:r w:rsidRPr="00F3282B">
              <w:rPr>
                <w:rFonts w:ascii="Times New Roman" w:hAnsi="Times New Roman" w:cs="Times New Roman"/>
                <w:i/>
                <w:sz w:val="24"/>
                <w:szCs w:val="24"/>
              </w:rPr>
              <w:t>Class No.   Portion covered per hour</w:t>
            </w:r>
          </w:p>
          <w:p w:rsidR="005334E4" w:rsidRPr="00F3282B" w:rsidRDefault="005334E4" w:rsidP="00E76C00">
            <w:pPr>
              <w:pStyle w:val="NormalWeb"/>
              <w:numPr>
                <w:ilvl w:val="0"/>
                <w:numId w:val="7"/>
              </w:numPr>
              <w:suppressAutoHyphens w:val="0"/>
              <w:spacing w:before="0" w:after="0"/>
              <w:jc w:val="both"/>
              <w:textAlignment w:val="baseline"/>
              <w:rPr>
                <w:sz w:val="22"/>
                <w:szCs w:val="22"/>
              </w:rPr>
            </w:pPr>
            <w:r w:rsidRPr="00F3282B">
              <w:rPr>
                <w:sz w:val="22"/>
                <w:szCs w:val="22"/>
              </w:rPr>
              <w:t>Design and Implementation of Sequential Circuits, equations and Circuit diagram</w:t>
            </w:r>
          </w:p>
          <w:p w:rsidR="005334E4" w:rsidRPr="00F3282B" w:rsidRDefault="005334E4" w:rsidP="00E76C00">
            <w:pPr>
              <w:pStyle w:val="NormalWeb"/>
              <w:numPr>
                <w:ilvl w:val="0"/>
                <w:numId w:val="7"/>
              </w:numPr>
              <w:suppressAutoHyphens w:val="0"/>
              <w:spacing w:before="0" w:after="0"/>
              <w:jc w:val="both"/>
              <w:textAlignment w:val="baseline"/>
              <w:rPr>
                <w:sz w:val="22"/>
                <w:szCs w:val="22"/>
              </w:rPr>
            </w:pPr>
            <w:r w:rsidRPr="00F3282B">
              <w:rPr>
                <w:sz w:val="22"/>
                <w:szCs w:val="22"/>
              </w:rPr>
              <w:t xml:space="preserve"> Algorithmic state design and the sate reduction technique</w:t>
            </w:r>
          </w:p>
          <w:p w:rsidR="005334E4" w:rsidRPr="00F3282B" w:rsidRDefault="005334E4" w:rsidP="00E76C00">
            <w:pPr>
              <w:pStyle w:val="NormalWeb"/>
              <w:numPr>
                <w:ilvl w:val="0"/>
                <w:numId w:val="7"/>
              </w:numPr>
              <w:suppressAutoHyphens w:val="0"/>
              <w:spacing w:before="0" w:after="0"/>
              <w:jc w:val="both"/>
              <w:textAlignment w:val="baseline"/>
              <w:rPr>
                <w:sz w:val="22"/>
                <w:szCs w:val="22"/>
              </w:rPr>
            </w:pPr>
            <w:r w:rsidRPr="00F3282B">
              <w:rPr>
                <w:sz w:val="22"/>
                <w:szCs w:val="22"/>
              </w:rPr>
              <w:t>Analysis and the Design of Asynchronous Sequential circuit and the problems with it.</w:t>
            </w:r>
          </w:p>
          <w:p w:rsidR="005334E4" w:rsidRPr="00F3282B" w:rsidRDefault="005334E4" w:rsidP="00E76C00">
            <w:pPr>
              <w:pStyle w:val="NormalWeb"/>
              <w:numPr>
                <w:ilvl w:val="0"/>
                <w:numId w:val="7"/>
              </w:numPr>
              <w:suppressAutoHyphens w:val="0"/>
              <w:spacing w:before="0" w:after="0"/>
              <w:jc w:val="both"/>
              <w:textAlignment w:val="baseline"/>
              <w:rPr>
                <w:sz w:val="22"/>
                <w:szCs w:val="22"/>
              </w:rPr>
            </w:pPr>
            <w:r w:rsidRPr="00F3282B">
              <w:rPr>
                <w:sz w:val="22"/>
                <w:szCs w:val="22"/>
              </w:rPr>
              <w:t>State table reduction</w:t>
            </w:r>
          </w:p>
          <w:p w:rsidR="00AF2716" w:rsidRPr="00F3282B" w:rsidRDefault="005334E4" w:rsidP="00E76C00">
            <w:pPr>
              <w:numPr>
                <w:ilvl w:val="0"/>
                <w:numId w:val="7"/>
              </w:numPr>
              <w:snapToGrid w:val="0"/>
              <w:rPr>
                <w:rFonts w:ascii="Times New Roman" w:hAnsi="Times New Roman" w:cs="Times New Roman"/>
                <w:iCs/>
                <w:sz w:val="24"/>
                <w:szCs w:val="24"/>
              </w:rPr>
            </w:pPr>
            <w:r w:rsidRPr="00F3282B">
              <w:rPr>
                <w:rFonts w:ascii="Times New Roman" w:hAnsi="Times New Roman" w:cs="Times New Roman"/>
                <w:sz w:val="22"/>
                <w:szCs w:val="22"/>
              </w:rPr>
              <w:t>Clocked synchronous sequential networks.</w:t>
            </w:r>
          </w:p>
        </w:tc>
      </w:tr>
    </w:tbl>
    <w:p w:rsidR="00AF2716" w:rsidRPr="00F3282B" w:rsidRDefault="00AF2716" w:rsidP="00AF2716">
      <w:pPr>
        <w:suppressAutoHyphens w:val="0"/>
        <w:spacing w:before="0" w:after="0"/>
        <w:ind w:left="360"/>
        <w:rPr>
          <w:rFonts w:ascii="Times New Roman" w:hAnsi="Times New Roman" w:cs="Times New Roman"/>
          <w:sz w:val="24"/>
          <w:szCs w:val="24"/>
        </w:rPr>
      </w:pPr>
    </w:p>
    <w:p w:rsidR="00AF2716" w:rsidRPr="00F3282B" w:rsidRDefault="00AF2716" w:rsidP="00AF2716">
      <w:pPr>
        <w:suppressAutoHyphens w:val="0"/>
        <w:spacing w:before="0" w:after="0"/>
        <w:rPr>
          <w:rFonts w:ascii="Times New Roman" w:hAnsi="Times New Roman" w:cs="Times New Roman"/>
          <w:b/>
          <w:sz w:val="24"/>
          <w:szCs w:val="24"/>
        </w:rPr>
      </w:pPr>
      <w:r w:rsidRPr="00F3282B">
        <w:rPr>
          <w:rFonts w:ascii="Times New Roman" w:hAnsi="Times New Roman" w:cs="Times New Roman"/>
          <w:b/>
          <w:sz w:val="24"/>
          <w:szCs w:val="24"/>
        </w:rPr>
        <w:t xml:space="preserve">Model Questions </w:t>
      </w:r>
    </w:p>
    <w:p w:rsidR="005334E4" w:rsidRPr="00F3282B" w:rsidRDefault="005334E4" w:rsidP="00E76C00">
      <w:pPr>
        <w:pStyle w:val="ListParagraph"/>
        <w:numPr>
          <w:ilvl w:val="0"/>
          <w:numId w:val="9"/>
        </w:numPr>
        <w:rPr>
          <w:rFonts w:ascii="Times New Roman" w:hAnsi="Times New Roman"/>
          <w:sz w:val="22"/>
          <w:szCs w:val="22"/>
        </w:rPr>
      </w:pPr>
      <w:r w:rsidRPr="00F3282B">
        <w:rPr>
          <w:rFonts w:ascii="Times New Roman" w:hAnsi="Times New Roman"/>
          <w:sz w:val="22"/>
          <w:szCs w:val="22"/>
        </w:rPr>
        <w:t>With the help of neat diagram explain Moore model and Mealy model of a clocked synchronous sequential network.</w:t>
      </w:r>
    </w:p>
    <w:p w:rsidR="005334E4" w:rsidRPr="00F3282B" w:rsidRDefault="005334E4" w:rsidP="00E76C00">
      <w:pPr>
        <w:pStyle w:val="ListParagraph"/>
        <w:numPr>
          <w:ilvl w:val="0"/>
          <w:numId w:val="9"/>
        </w:numPr>
        <w:rPr>
          <w:rFonts w:ascii="Times New Roman" w:hAnsi="Times New Roman"/>
          <w:sz w:val="22"/>
          <w:szCs w:val="22"/>
        </w:rPr>
      </w:pPr>
      <w:r w:rsidRPr="00F3282B">
        <w:rPr>
          <w:rFonts w:ascii="Times New Roman" w:hAnsi="Times New Roman"/>
          <w:sz w:val="22"/>
          <w:szCs w:val="22"/>
        </w:rPr>
        <w:t>2. Discuss how excitation tables, state tables and state diagrams are used to analyze a synchronous sequential network.</w:t>
      </w:r>
    </w:p>
    <w:p w:rsidR="005334E4" w:rsidRPr="00F3282B" w:rsidRDefault="005334E4" w:rsidP="00E76C00">
      <w:pPr>
        <w:pStyle w:val="ListParagraph"/>
        <w:numPr>
          <w:ilvl w:val="0"/>
          <w:numId w:val="9"/>
        </w:numPr>
        <w:rPr>
          <w:rFonts w:ascii="Times New Roman" w:hAnsi="Times New Roman"/>
          <w:sz w:val="22"/>
          <w:szCs w:val="22"/>
        </w:rPr>
      </w:pPr>
      <w:r w:rsidRPr="00F3282B">
        <w:rPr>
          <w:rFonts w:ascii="Times New Roman" w:hAnsi="Times New Roman"/>
          <w:sz w:val="22"/>
          <w:szCs w:val="22"/>
        </w:rPr>
        <w:t>Design a circuit diagram for the following state transition diagram using Mealy mode</w:t>
      </w:r>
      <w:r w:rsidRPr="00F3282B">
        <w:rPr>
          <w:rFonts w:ascii="Times New Roman" w:hAnsi="Times New Roman"/>
          <w:sz w:val="22"/>
          <w:szCs w:val="22"/>
          <w:lang w:val="en-US"/>
        </w:rPr>
        <w:t>l:</w:t>
      </w:r>
    </w:p>
    <w:p w:rsidR="00AF2716" w:rsidRPr="00F3282B" w:rsidRDefault="005334E4" w:rsidP="005334E4">
      <w:pPr>
        <w:suppressAutoHyphens w:val="0"/>
        <w:spacing w:before="0" w:after="0"/>
        <w:ind w:left="720"/>
        <w:jc w:val="left"/>
        <w:rPr>
          <w:rFonts w:ascii="Times New Roman" w:hAnsi="Times New Roman" w:cs="Times New Roman"/>
          <w:sz w:val="24"/>
          <w:szCs w:val="24"/>
        </w:rPr>
      </w:pPr>
      <w:r w:rsidRPr="00F3282B">
        <w:rPr>
          <w:rFonts w:ascii="Times New Roman" w:hAnsi="Times New Roman" w:cs="Times New Roman"/>
          <w:b/>
          <w:sz w:val="22"/>
          <w:szCs w:val="22"/>
        </w:rPr>
        <w:lastRenderedPageBreak/>
        <w:t xml:space="preserve">                                  </w:t>
      </w:r>
      <w:r w:rsidRPr="00F3282B">
        <w:rPr>
          <w:rFonts w:ascii="Times New Roman" w:hAnsi="Times New Roman" w:cs="Times New Roman"/>
          <w:noProof/>
          <w:sz w:val="22"/>
          <w:szCs w:val="22"/>
          <w:lang w:eastAsia="en-US"/>
        </w:rPr>
        <w:drawing>
          <wp:inline distT="0" distB="0" distL="0" distR="0" wp14:anchorId="1C015FBB" wp14:editId="7BC2489F">
            <wp:extent cx="1647825" cy="1722755"/>
            <wp:effectExtent l="0" t="0" r="9525" b="0"/>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722755"/>
                    </a:xfrm>
                    <a:prstGeom prst="rect">
                      <a:avLst/>
                    </a:prstGeom>
                    <a:noFill/>
                    <a:ln>
                      <a:noFill/>
                    </a:ln>
                  </pic:spPr>
                </pic:pic>
              </a:graphicData>
            </a:graphic>
          </wp:inline>
        </w:drawing>
      </w:r>
      <w:r w:rsidR="00AF2716" w:rsidRPr="00F3282B">
        <w:rPr>
          <w:rFonts w:ascii="Times New Roman" w:hAnsi="Times New Roman" w:cs="Times New Roman"/>
          <w:sz w:val="24"/>
          <w:szCs w:val="24"/>
        </w:rPr>
        <w:tab/>
      </w:r>
    </w:p>
    <w:p w:rsidR="00AF2716" w:rsidRPr="00F3282B" w:rsidRDefault="00AF2716"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5334E4" w:rsidRPr="00F3282B" w:rsidRDefault="005334E4" w:rsidP="00DD4A87">
      <w:pPr>
        <w:tabs>
          <w:tab w:val="left" w:pos="3510"/>
        </w:tabs>
        <w:jc w:val="center"/>
        <w:rPr>
          <w:rFonts w:ascii="Times New Roman" w:hAnsi="Times New Roman" w:cs="Times New Roman"/>
          <w:b/>
          <w:sz w:val="28"/>
          <w:szCs w:val="28"/>
        </w:rPr>
      </w:pPr>
    </w:p>
    <w:p w:rsidR="0024681F" w:rsidRPr="00F3282B" w:rsidRDefault="0024681F" w:rsidP="002E6C10">
      <w:pPr>
        <w:suppressAutoHyphens w:val="0"/>
        <w:spacing w:before="0" w:after="0"/>
        <w:jc w:val="center"/>
        <w:rPr>
          <w:rFonts w:ascii="Times New Roman" w:hAnsi="Times New Roman" w:cs="Times New Roman"/>
          <w:b/>
          <w:sz w:val="24"/>
          <w:szCs w:val="24"/>
        </w:rPr>
      </w:pPr>
      <w:r w:rsidRPr="00F3282B">
        <w:rPr>
          <w:rFonts w:ascii="Times New Roman" w:hAnsi="Times New Roman" w:cs="Times New Roman"/>
          <w:b/>
          <w:sz w:val="24"/>
          <w:szCs w:val="24"/>
        </w:rPr>
        <w:t>LESSON PLAN /WEEK</w:t>
      </w:r>
    </w:p>
    <w:p w:rsidR="00D470D5" w:rsidRPr="00F3282B" w:rsidRDefault="00D470D5" w:rsidP="00375B5B">
      <w:pPr>
        <w:tabs>
          <w:tab w:val="left" w:pos="1800"/>
        </w:tabs>
        <w:spacing w:after="0"/>
        <w:jc w:val="center"/>
        <w:rPr>
          <w:rFonts w:ascii="Times New Roman" w:hAnsi="Times New Roman" w:cs="Times New Roman"/>
          <w:b/>
          <w:sz w:val="24"/>
          <w:szCs w:val="24"/>
        </w:rPr>
      </w:pPr>
    </w:p>
    <w:tbl>
      <w:tblPr>
        <w:tblW w:w="90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5"/>
        <w:gridCol w:w="524"/>
        <w:gridCol w:w="591"/>
        <w:gridCol w:w="1050"/>
        <w:gridCol w:w="2358"/>
        <w:gridCol w:w="707"/>
        <w:gridCol w:w="2031"/>
        <w:gridCol w:w="1251"/>
      </w:tblGrid>
      <w:tr w:rsidR="000F5092" w:rsidRPr="00F3282B" w:rsidTr="000F5092">
        <w:trPr>
          <w:cantSplit/>
          <w:trHeight w:val="557"/>
          <w:jc w:val="center"/>
        </w:trPr>
        <w:tc>
          <w:tcPr>
            <w:tcW w:w="565" w:type="dxa"/>
            <w:tcBorders>
              <w:bottom w:val="single" w:sz="4" w:space="0" w:color="auto"/>
            </w:tcBorders>
            <w:textDirection w:val="btLr"/>
          </w:tcPr>
          <w:p w:rsidR="000F5092" w:rsidRPr="00F3282B" w:rsidRDefault="000F5092" w:rsidP="003F3F8E">
            <w:pPr>
              <w:tabs>
                <w:tab w:val="left" w:pos="1800"/>
              </w:tabs>
              <w:spacing w:after="0"/>
              <w:ind w:left="113" w:right="113"/>
              <w:rPr>
                <w:rFonts w:ascii="Times New Roman" w:hAnsi="Times New Roman" w:cs="Times New Roman"/>
                <w:b/>
                <w:sz w:val="22"/>
                <w:szCs w:val="22"/>
              </w:rPr>
            </w:pPr>
            <w:r w:rsidRPr="00F3282B">
              <w:rPr>
                <w:rFonts w:ascii="Times New Roman" w:hAnsi="Times New Roman" w:cs="Times New Roman"/>
                <w:b/>
                <w:sz w:val="22"/>
                <w:szCs w:val="22"/>
              </w:rPr>
              <w:t>Week</w:t>
            </w:r>
          </w:p>
        </w:tc>
        <w:tc>
          <w:tcPr>
            <w:tcW w:w="524" w:type="dxa"/>
            <w:textDirection w:val="btLr"/>
          </w:tcPr>
          <w:p w:rsidR="000F5092" w:rsidRPr="00F3282B" w:rsidRDefault="000F5092" w:rsidP="003F3F8E">
            <w:pPr>
              <w:tabs>
                <w:tab w:val="left" w:pos="1800"/>
              </w:tabs>
              <w:spacing w:after="0"/>
              <w:ind w:left="113" w:right="113"/>
              <w:rPr>
                <w:rFonts w:ascii="Times New Roman" w:hAnsi="Times New Roman" w:cs="Times New Roman"/>
                <w:b/>
                <w:sz w:val="22"/>
                <w:szCs w:val="22"/>
              </w:rPr>
            </w:pPr>
            <w:r w:rsidRPr="00F3282B">
              <w:rPr>
                <w:rFonts w:ascii="Times New Roman" w:hAnsi="Times New Roman" w:cs="Times New Roman"/>
                <w:b/>
                <w:sz w:val="22"/>
                <w:szCs w:val="22"/>
              </w:rPr>
              <w:t>Day</w:t>
            </w:r>
          </w:p>
        </w:tc>
        <w:tc>
          <w:tcPr>
            <w:tcW w:w="591" w:type="dxa"/>
            <w:textDirection w:val="btLr"/>
          </w:tcPr>
          <w:p w:rsidR="000F5092" w:rsidRPr="00F3282B" w:rsidRDefault="000F5092" w:rsidP="003F3F8E">
            <w:pPr>
              <w:tabs>
                <w:tab w:val="left" w:pos="1800"/>
              </w:tabs>
              <w:spacing w:after="0"/>
              <w:ind w:left="113" w:right="113"/>
              <w:rPr>
                <w:rFonts w:ascii="Times New Roman" w:hAnsi="Times New Roman" w:cs="Times New Roman"/>
                <w:b/>
                <w:sz w:val="22"/>
                <w:szCs w:val="22"/>
              </w:rPr>
            </w:pPr>
            <w:r w:rsidRPr="00F3282B">
              <w:rPr>
                <w:rFonts w:ascii="Times New Roman" w:hAnsi="Times New Roman" w:cs="Times New Roman"/>
                <w:b/>
                <w:sz w:val="22"/>
                <w:szCs w:val="22"/>
              </w:rPr>
              <w:t>Unit</w:t>
            </w:r>
          </w:p>
        </w:tc>
        <w:tc>
          <w:tcPr>
            <w:tcW w:w="1050" w:type="dxa"/>
          </w:tcPr>
          <w:p w:rsidR="000F5092" w:rsidRPr="00F3282B" w:rsidRDefault="000F5092" w:rsidP="003F3F8E">
            <w:pPr>
              <w:tabs>
                <w:tab w:val="left" w:pos="1800"/>
              </w:tabs>
              <w:spacing w:after="0"/>
              <w:rPr>
                <w:rFonts w:ascii="Times New Roman" w:hAnsi="Times New Roman" w:cs="Times New Roman"/>
                <w:b/>
                <w:sz w:val="22"/>
                <w:szCs w:val="22"/>
              </w:rPr>
            </w:pPr>
            <w:r w:rsidRPr="00F3282B">
              <w:rPr>
                <w:rFonts w:ascii="Times New Roman" w:hAnsi="Times New Roman" w:cs="Times New Roman"/>
                <w:b/>
                <w:sz w:val="22"/>
                <w:szCs w:val="22"/>
              </w:rPr>
              <w:t>Main topic</w:t>
            </w:r>
          </w:p>
        </w:tc>
        <w:tc>
          <w:tcPr>
            <w:tcW w:w="2358" w:type="dxa"/>
          </w:tcPr>
          <w:p w:rsidR="000F5092" w:rsidRPr="00F3282B" w:rsidRDefault="000F5092" w:rsidP="003F3F8E">
            <w:pPr>
              <w:tabs>
                <w:tab w:val="left" w:pos="1800"/>
              </w:tabs>
              <w:spacing w:after="0"/>
              <w:rPr>
                <w:rFonts w:ascii="Times New Roman" w:hAnsi="Times New Roman" w:cs="Times New Roman"/>
                <w:b/>
                <w:sz w:val="22"/>
                <w:szCs w:val="22"/>
              </w:rPr>
            </w:pPr>
            <w:r w:rsidRPr="00F3282B">
              <w:rPr>
                <w:rFonts w:ascii="Times New Roman" w:hAnsi="Times New Roman" w:cs="Times New Roman"/>
                <w:b/>
                <w:sz w:val="22"/>
                <w:szCs w:val="22"/>
              </w:rPr>
              <w:t>Sub topic</w:t>
            </w:r>
          </w:p>
        </w:tc>
        <w:tc>
          <w:tcPr>
            <w:tcW w:w="707" w:type="dxa"/>
          </w:tcPr>
          <w:p w:rsidR="000F5092" w:rsidRPr="00F3282B" w:rsidRDefault="000F5092" w:rsidP="003F3F8E">
            <w:pPr>
              <w:tabs>
                <w:tab w:val="left" w:pos="1800"/>
              </w:tabs>
              <w:spacing w:after="0"/>
              <w:rPr>
                <w:rFonts w:ascii="Times New Roman" w:hAnsi="Times New Roman" w:cs="Times New Roman"/>
                <w:b/>
                <w:sz w:val="22"/>
                <w:szCs w:val="22"/>
              </w:rPr>
            </w:pPr>
            <w:r w:rsidRPr="00F3282B">
              <w:rPr>
                <w:rFonts w:ascii="Times New Roman" w:hAnsi="Times New Roman" w:cs="Times New Roman"/>
                <w:b/>
                <w:sz w:val="22"/>
                <w:szCs w:val="22"/>
              </w:rPr>
              <w:t xml:space="preserve">No. </w:t>
            </w:r>
            <w:proofErr w:type="spellStart"/>
            <w:r w:rsidRPr="00F3282B">
              <w:rPr>
                <w:rFonts w:ascii="Times New Roman" w:hAnsi="Times New Roman" w:cs="Times New Roman"/>
                <w:b/>
                <w:sz w:val="22"/>
                <w:szCs w:val="22"/>
              </w:rPr>
              <w:t>Hr</w:t>
            </w:r>
            <w:proofErr w:type="spellEnd"/>
          </w:p>
        </w:tc>
        <w:tc>
          <w:tcPr>
            <w:tcW w:w="2031" w:type="dxa"/>
          </w:tcPr>
          <w:p w:rsidR="000F5092" w:rsidRPr="00F3282B" w:rsidRDefault="000F5092" w:rsidP="003F3F8E">
            <w:pPr>
              <w:tabs>
                <w:tab w:val="left" w:pos="1800"/>
              </w:tabs>
              <w:spacing w:after="0"/>
              <w:rPr>
                <w:rFonts w:ascii="Times New Roman" w:hAnsi="Times New Roman" w:cs="Times New Roman"/>
                <w:b/>
                <w:sz w:val="22"/>
                <w:szCs w:val="22"/>
              </w:rPr>
            </w:pPr>
            <w:bookmarkStart w:id="1" w:name="_GoBack"/>
            <w:bookmarkEnd w:id="1"/>
            <w:r w:rsidRPr="00F3282B">
              <w:rPr>
                <w:rFonts w:ascii="Times New Roman" w:hAnsi="Times New Roman" w:cs="Times New Roman"/>
                <w:b/>
                <w:sz w:val="22"/>
                <w:szCs w:val="22"/>
              </w:rPr>
              <w:t>ICT tools Used</w:t>
            </w:r>
          </w:p>
        </w:tc>
        <w:tc>
          <w:tcPr>
            <w:tcW w:w="1251" w:type="dxa"/>
          </w:tcPr>
          <w:p w:rsidR="000F5092" w:rsidRPr="00F3282B" w:rsidRDefault="000F5092" w:rsidP="003F3F8E">
            <w:pPr>
              <w:tabs>
                <w:tab w:val="left" w:pos="1800"/>
              </w:tabs>
              <w:spacing w:after="0"/>
              <w:rPr>
                <w:rFonts w:ascii="Times New Roman" w:hAnsi="Times New Roman" w:cs="Times New Roman"/>
                <w:b/>
                <w:sz w:val="22"/>
                <w:szCs w:val="22"/>
              </w:rPr>
            </w:pPr>
            <w:r w:rsidRPr="00F3282B">
              <w:rPr>
                <w:rFonts w:ascii="Times New Roman" w:hAnsi="Times New Roman" w:cs="Times New Roman"/>
                <w:b/>
                <w:sz w:val="22"/>
                <w:szCs w:val="22"/>
              </w:rPr>
              <w:t>Book Referred</w:t>
            </w:r>
          </w:p>
        </w:tc>
      </w:tr>
      <w:tr w:rsidR="000F5092" w:rsidRPr="00F3282B" w:rsidTr="000F5092">
        <w:trPr>
          <w:trHeight w:val="210"/>
          <w:jc w:val="center"/>
        </w:trPr>
        <w:tc>
          <w:tcPr>
            <w:tcW w:w="565" w:type="dxa"/>
            <w:vMerge w:val="restart"/>
            <w:tcBorders>
              <w:top w:val="single" w:sz="4" w:space="0" w:color="auto"/>
            </w:tcBorders>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3D58AE">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w:t>
            </w:r>
          </w:p>
        </w:tc>
        <w:tc>
          <w:tcPr>
            <w:tcW w:w="591" w:type="dxa"/>
            <w:vMerge w:val="restart"/>
            <w:tcBorders>
              <w:right w:val="single" w:sz="4" w:space="0" w:color="auto"/>
            </w:tcBorders>
          </w:tcPr>
          <w:p w:rsidR="000F5092" w:rsidRPr="00F3282B" w:rsidRDefault="000F5092" w:rsidP="003D58AE">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I</w:t>
            </w:r>
          </w:p>
        </w:tc>
        <w:tc>
          <w:tcPr>
            <w:tcW w:w="1050" w:type="dxa"/>
            <w:vMerge w:val="restart"/>
            <w:tcBorders>
              <w:left w:val="single" w:sz="4" w:space="0" w:color="auto"/>
              <w:right w:val="single" w:sz="4" w:space="0" w:color="auto"/>
            </w:tcBorders>
            <w:textDirection w:val="btLr"/>
            <w:vAlign w:val="center"/>
          </w:tcPr>
          <w:p w:rsidR="000F5092" w:rsidRPr="00F3282B" w:rsidRDefault="000F5092" w:rsidP="003D58AE">
            <w:pPr>
              <w:tabs>
                <w:tab w:val="left" w:pos="1800"/>
              </w:tabs>
              <w:spacing w:after="0"/>
              <w:ind w:left="113" w:right="113"/>
              <w:jc w:val="left"/>
              <w:rPr>
                <w:rFonts w:ascii="Times New Roman" w:hAnsi="Times New Roman" w:cs="Times New Roman"/>
                <w:sz w:val="24"/>
                <w:szCs w:val="24"/>
              </w:rPr>
            </w:pPr>
            <w:r w:rsidRPr="00F3282B">
              <w:rPr>
                <w:rFonts w:ascii="Times New Roman" w:hAnsi="Times New Roman" w:cs="Times New Roman"/>
                <w:bCs w:val="0"/>
                <w:sz w:val="24"/>
                <w:szCs w:val="24"/>
              </w:rPr>
              <w:t>Simplification of Boolean Expressions</w:t>
            </w:r>
          </w:p>
        </w:tc>
        <w:tc>
          <w:tcPr>
            <w:tcW w:w="2358" w:type="dxa"/>
            <w:tcBorders>
              <w:left w:val="single" w:sz="4" w:space="0" w:color="auto"/>
              <w:bottom w:val="single" w:sz="4" w:space="0" w:color="auto"/>
            </w:tcBorders>
          </w:tcPr>
          <w:p w:rsidR="000F5092" w:rsidRPr="00F3282B" w:rsidRDefault="000F5092" w:rsidP="003D58AE">
            <w:pPr>
              <w:widowControl w:val="0"/>
              <w:contextualSpacing/>
              <w:rPr>
                <w:rFonts w:ascii="Times New Roman" w:hAnsi="Times New Roman" w:cs="Times New Roman"/>
                <w:sz w:val="22"/>
                <w:szCs w:val="22"/>
              </w:rPr>
            </w:pPr>
            <w:proofErr w:type="spellStart"/>
            <w:r w:rsidRPr="00F3282B">
              <w:rPr>
                <w:rFonts w:ascii="Times New Roman" w:hAnsi="Times New Roman" w:cs="Times New Roman"/>
                <w:sz w:val="24"/>
                <w:szCs w:val="24"/>
              </w:rPr>
              <w:t>Karnaughs</w:t>
            </w:r>
            <w:proofErr w:type="spellEnd"/>
            <w:r w:rsidRPr="00F3282B">
              <w:rPr>
                <w:rFonts w:ascii="Times New Roman" w:hAnsi="Times New Roman" w:cs="Times New Roman"/>
                <w:sz w:val="24"/>
                <w:szCs w:val="24"/>
              </w:rPr>
              <w:t xml:space="preserve"> Map- Using </w:t>
            </w:r>
            <w:proofErr w:type="spellStart"/>
            <w:r w:rsidRPr="00F3282B">
              <w:rPr>
                <w:rFonts w:ascii="Times New Roman" w:hAnsi="Times New Roman" w:cs="Times New Roman"/>
                <w:sz w:val="24"/>
                <w:szCs w:val="24"/>
              </w:rPr>
              <w:t>Karnaugh</w:t>
            </w:r>
            <w:proofErr w:type="spellEnd"/>
            <w:r w:rsidRPr="00F3282B">
              <w:rPr>
                <w:rFonts w:ascii="Times New Roman" w:hAnsi="Times New Roman" w:cs="Times New Roman"/>
                <w:sz w:val="24"/>
                <w:szCs w:val="24"/>
              </w:rPr>
              <w:t xml:space="preserve"> Maps to obtain minimal Expressions for Complete Boolean functions</w:t>
            </w:r>
          </w:p>
        </w:tc>
        <w:tc>
          <w:tcPr>
            <w:tcW w:w="707" w:type="dxa"/>
            <w:tcBorders>
              <w:bottom w:val="single" w:sz="4" w:space="0" w:color="auto"/>
            </w:tcBorders>
          </w:tcPr>
          <w:p w:rsidR="000F5092" w:rsidRPr="00F3282B" w:rsidRDefault="000F5092" w:rsidP="003D58AE">
            <w:pPr>
              <w:tabs>
                <w:tab w:val="left" w:pos="1800"/>
              </w:tabs>
              <w:spacing w:after="0"/>
              <w:rPr>
                <w:rFonts w:ascii="Times New Roman" w:hAnsi="Times New Roman" w:cs="Times New Roman"/>
                <w:sz w:val="24"/>
                <w:szCs w:val="24"/>
              </w:rPr>
            </w:pPr>
            <w:r w:rsidRPr="00F3282B">
              <w:rPr>
                <w:rFonts w:ascii="Times New Roman" w:hAnsi="Times New Roman" w:cs="Times New Roman"/>
                <w:sz w:val="24"/>
                <w:szCs w:val="24"/>
              </w:rPr>
              <w:t xml:space="preserve">         01</w:t>
            </w:r>
          </w:p>
        </w:tc>
        <w:tc>
          <w:tcPr>
            <w:tcW w:w="2031" w:type="dxa"/>
          </w:tcPr>
          <w:p w:rsidR="000F5092" w:rsidRPr="00F3282B" w:rsidRDefault="000F5092" w:rsidP="003D58AE">
            <w:pPr>
              <w:rPr>
                <w:rFonts w:ascii="Times New Roman" w:hAnsi="Times New Roman" w:cs="Times New Roman"/>
                <w:sz w:val="22"/>
                <w:szCs w:val="22"/>
              </w:rPr>
            </w:pPr>
            <w:r w:rsidRPr="00F3282B">
              <w:rPr>
                <w:rFonts w:ascii="Times New Roman" w:hAnsi="Times New Roman" w:cs="Times New Roman"/>
                <w:sz w:val="24"/>
                <w:szCs w:val="24"/>
              </w:rPr>
              <w:t>Lecture(Black Board)+ TPS</w:t>
            </w:r>
          </w:p>
        </w:tc>
        <w:tc>
          <w:tcPr>
            <w:tcW w:w="1251" w:type="dxa"/>
            <w:vMerge w:val="restart"/>
            <w:textDirection w:val="btLr"/>
          </w:tcPr>
          <w:p w:rsidR="000F5092" w:rsidRPr="00F3282B" w:rsidRDefault="000F5092" w:rsidP="00D800FC">
            <w:pPr>
              <w:tabs>
                <w:tab w:val="left" w:pos="1800"/>
              </w:tabs>
              <w:spacing w:after="0"/>
              <w:ind w:left="113" w:right="113"/>
              <w:jc w:val="left"/>
              <w:rPr>
                <w:rFonts w:ascii="Times New Roman" w:hAnsi="Times New Roman" w:cs="Times New Roman"/>
                <w:szCs w:val="20"/>
              </w:rPr>
            </w:pPr>
            <w:r w:rsidRPr="00F3282B">
              <w:rPr>
                <w:rFonts w:ascii="Times New Roman" w:hAnsi="Times New Roman" w:cs="Times New Roman"/>
                <w:sz w:val="24"/>
                <w:szCs w:val="24"/>
              </w:rPr>
              <w:t xml:space="preserve">Donald </w:t>
            </w:r>
            <w:proofErr w:type="spellStart"/>
            <w:r w:rsidRPr="00F3282B">
              <w:rPr>
                <w:rFonts w:ascii="Times New Roman" w:hAnsi="Times New Roman" w:cs="Times New Roman"/>
                <w:sz w:val="24"/>
                <w:szCs w:val="24"/>
              </w:rPr>
              <w:t>D.Givone</w:t>
            </w:r>
            <w:proofErr w:type="spellEnd"/>
            <w:r w:rsidRPr="00F3282B">
              <w:rPr>
                <w:rFonts w:ascii="Times New Roman" w:hAnsi="Times New Roman" w:cs="Times New Roman"/>
                <w:sz w:val="24"/>
                <w:szCs w:val="24"/>
              </w:rPr>
              <w:t>, “Digital Principles and Design”, Tata McGraw-Hill, 2003 ISBN-13: 0-07-252503-7</w:t>
            </w:r>
          </w:p>
        </w:tc>
      </w:tr>
      <w:tr w:rsidR="000F5092" w:rsidRPr="00F3282B" w:rsidTr="000F5092">
        <w:trPr>
          <w:trHeight w:val="232"/>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3D58AE">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w:t>
            </w:r>
          </w:p>
        </w:tc>
        <w:tc>
          <w:tcPr>
            <w:tcW w:w="591" w:type="dxa"/>
            <w:vMerge/>
            <w:tcBorders>
              <w:right w:val="single" w:sz="4" w:space="0" w:color="auto"/>
            </w:tcBorders>
          </w:tcPr>
          <w:p w:rsidR="000F5092" w:rsidRPr="00F3282B" w:rsidRDefault="000F5092" w:rsidP="003D58AE">
            <w:pPr>
              <w:tabs>
                <w:tab w:val="left" w:pos="1800"/>
              </w:tabs>
              <w:spacing w:after="0"/>
              <w:jc w:val="left"/>
              <w:rPr>
                <w:rFonts w:ascii="Times New Roman" w:hAnsi="Times New Roman" w:cs="Times New Roman"/>
                <w:sz w:val="24"/>
                <w:szCs w:val="24"/>
              </w:rPr>
            </w:pPr>
          </w:p>
        </w:tc>
        <w:tc>
          <w:tcPr>
            <w:tcW w:w="1050" w:type="dxa"/>
            <w:vMerge/>
            <w:tcBorders>
              <w:left w:val="single" w:sz="4" w:space="0" w:color="auto"/>
              <w:right w:val="single" w:sz="4" w:space="0" w:color="auto"/>
            </w:tcBorders>
            <w:textDirection w:val="btLr"/>
            <w:vAlign w:val="center"/>
          </w:tcPr>
          <w:p w:rsidR="000F5092" w:rsidRPr="00F3282B" w:rsidRDefault="000F5092" w:rsidP="003D58AE">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3D58AE">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Minimal Expressions of Incomplete Boolean Expressions</w:t>
            </w:r>
          </w:p>
        </w:tc>
        <w:tc>
          <w:tcPr>
            <w:tcW w:w="707" w:type="dxa"/>
            <w:tcBorders>
              <w:top w:val="single" w:sz="4" w:space="0" w:color="auto"/>
              <w:bottom w:val="single" w:sz="4" w:space="0" w:color="auto"/>
            </w:tcBorders>
          </w:tcPr>
          <w:p w:rsidR="000F5092" w:rsidRPr="00F3282B" w:rsidRDefault="000F5092" w:rsidP="003D58AE">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Pr>
          <w:p w:rsidR="000F5092" w:rsidRPr="00F3282B" w:rsidRDefault="000F5092" w:rsidP="003D58AE">
            <w:pPr>
              <w:rPr>
                <w:rFonts w:ascii="Times New Roman" w:hAnsi="Times New Roman" w:cs="Times New Roman"/>
                <w:sz w:val="22"/>
                <w:szCs w:val="22"/>
              </w:rPr>
            </w:pPr>
            <w:r w:rsidRPr="00F3282B">
              <w:rPr>
                <w:rFonts w:ascii="Times New Roman" w:hAnsi="Times New Roman" w:cs="Times New Roman"/>
                <w:sz w:val="24"/>
                <w:szCs w:val="24"/>
              </w:rPr>
              <w:t>Flipped Classroom with TPS</w:t>
            </w:r>
          </w:p>
        </w:tc>
        <w:tc>
          <w:tcPr>
            <w:tcW w:w="1251" w:type="dxa"/>
            <w:vMerge/>
            <w:textDirection w:val="btLr"/>
          </w:tcPr>
          <w:p w:rsidR="000F5092" w:rsidRPr="00F3282B" w:rsidRDefault="000F5092" w:rsidP="003D58AE">
            <w:pPr>
              <w:ind w:left="113" w:right="113"/>
              <w:rPr>
                <w:rFonts w:ascii="Times New Roman" w:hAnsi="Times New Roman" w:cs="Times New Roman"/>
              </w:rPr>
            </w:pPr>
          </w:p>
        </w:tc>
      </w:tr>
      <w:tr w:rsidR="000F5092" w:rsidRPr="00F3282B" w:rsidTr="000F5092">
        <w:trPr>
          <w:trHeight w:val="1437"/>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bottom w:val="single" w:sz="4" w:space="0" w:color="auto"/>
            </w:tcBorders>
          </w:tcPr>
          <w:p w:rsidR="000F5092" w:rsidRPr="00F3282B" w:rsidRDefault="000F5092" w:rsidP="003D58AE">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3</w:t>
            </w:r>
          </w:p>
        </w:tc>
        <w:tc>
          <w:tcPr>
            <w:tcW w:w="591" w:type="dxa"/>
            <w:vMerge/>
            <w:tcBorders>
              <w:right w:val="single" w:sz="4" w:space="0" w:color="auto"/>
            </w:tcBorders>
          </w:tcPr>
          <w:p w:rsidR="000F5092" w:rsidRPr="00F3282B" w:rsidRDefault="000F5092" w:rsidP="003D58AE">
            <w:pPr>
              <w:tabs>
                <w:tab w:val="left" w:pos="1800"/>
              </w:tabs>
              <w:spacing w:after="0"/>
              <w:jc w:val="left"/>
              <w:rPr>
                <w:rFonts w:ascii="Times New Roman" w:hAnsi="Times New Roman" w:cs="Times New Roman"/>
                <w:sz w:val="24"/>
                <w:szCs w:val="24"/>
              </w:rPr>
            </w:pPr>
          </w:p>
        </w:tc>
        <w:tc>
          <w:tcPr>
            <w:tcW w:w="1050" w:type="dxa"/>
            <w:vMerge/>
            <w:tcBorders>
              <w:left w:val="single" w:sz="4" w:space="0" w:color="auto"/>
              <w:right w:val="single" w:sz="4" w:space="0" w:color="auto"/>
            </w:tcBorders>
            <w:textDirection w:val="btLr"/>
            <w:vAlign w:val="center"/>
          </w:tcPr>
          <w:p w:rsidR="000F5092" w:rsidRPr="00F3282B" w:rsidRDefault="000F5092" w:rsidP="003D58AE">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3D58AE">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 xml:space="preserve">The </w:t>
            </w:r>
            <w:proofErr w:type="spellStart"/>
            <w:r w:rsidRPr="00F3282B">
              <w:rPr>
                <w:rFonts w:ascii="Times New Roman" w:hAnsi="Times New Roman" w:cs="Times New Roman"/>
                <w:sz w:val="24"/>
                <w:szCs w:val="24"/>
              </w:rPr>
              <w:t>Quine</w:t>
            </w:r>
            <w:proofErr w:type="spellEnd"/>
            <w:r w:rsidRPr="00F3282B">
              <w:rPr>
                <w:rFonts w:ascii="Times New Roman" w:hAnsi="Times New Roman" w:cs="Times New Roman"/>
                <w:sz w:val="24"/>
                <w:szCs w:val="24"/>
              </w:rPr>
              <w:t xml:space="preserve"> MC-</w:t>
            </w:r>
            <w:proofErr w:type="spellStart"/>
            <w:r w:rsidRPr="00F3282B">
              <w:rPr>
                <w:rFonts w:ascii="Times New Roman" w:hAnsi="Times New Roman" w:cs="Times New Roman"/>
                <w:sz w:val="24"/>
                <w:szCs w:val="24"/>
              </w:rPr>
              <w:t>Cluskey</w:t>
            </w:r>
            <w:proofErr w:type="spellEnd"/>
            <w:r w:rsidRPr="00F3282B">
              <w:rPr>
                <w:rFonts w:ascii="Times New Roman" w:hAnsi="Times New Roman" w:cs="Times New Roman"/>
                <w:sz w:val="24"/>
                <w:szCs w:val="24"/>
              </w:rPr>
              <w:t xml:space="preserve"> Method of Generating Prime </w:t>
            </w:r>
            <w:proofErr w:type="spellStart"/>
            <w:r w:rsidRPr="00F3282B">
              <w:rPr>
                <w:rFonts w:ascii="Times New Roman" w:hAnsi="Times New Roman" w:cs="Times New Roman"/>
                <w:sz w:val="24"/>
                <w:szCs w:val="24"/>
              </w:rPr>
              <w:t>implicants</w:t>
            </w:r>
            <w:proofErr w:type="spellEnd"/>
            <w:r w:rsidRPr="00F3282B">
              <w:rPr>
                <w:rFonts w:ascii="Times New Roman" w:hAnsi="Times New Roman" w:cs="Times New Roman"/>
                <w:sz w:val="24"/>
                <w:szCs w:val="24"/>
              </w:rPr>
              <w:t xml:space="preserve"> and Prime implicates Prime-</w:t>
            </w:r>
            <w:proofErr w:type="spellStart"/>
            <w:r w:rsidRPr="00F3282B">
              <w:rPr>
                <w:rFonts w:ascii="Times New Roman" w:hAnsi="Times New Roman" w:cs="Times New Roman"/>
                <w:sz w:val="24"/>
                <w:szCs w:val="24"/>
              </w:rPr>
              <w:t>Implicant</w:t>
            </w:r>
            <w:proofErr w:type="spellEnd"/>
            <w:r w:rsidRPr="00F3282B">
              <w:rPr>
                <w:rFonts w:ascii="Times New Roman" w:hAnsi="Times New Roman" w:cs="Times New Roman"/>
                <w:sz w:val="24"/>
                <w:szCs w:val="24"/>
              </w:rPr>
              <w:t xml:space="preserve"> / Prime-Implicate</w:t>
            </w:r>
          </w:p>
        </w:tc>
        <w:tc>
          <w:tcPr>
            <w:tcW w:w="707" w:type="dxa"/>
            <w:tcBorders>
              <w:top w:val="single" w:sz="4" w:space="0" w:color="auto"/>
              <w:bottom w:val="single" w:sz="4" w:space="0" w:color="auto"/>
            </w:tcBorders>
          </w:tcPr>
          <w:p w:rsidR="000F5092" w:rsidRPr="00F3282B" w:rsidRDefault="000F5092" w:rsidP="003D58AE">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02</w:t>
            </w:r>
          </w:p>
        </w:tc>
        <w:tc>
          <w:tcPr>
            <w:tcW w:w="2031" w:type="dxa"/>
            <w:tcBorders>
              <w:bottom w:val="single" w:sz="4" w:space="0" w:color="auto"/>
            </w:tcBorders>
          </w:tcPr>
          <w:p w:rsidR="000F5092" w:rsidRPr="00F3282B" w:rsidRDefault="000F5092" w:rsidP="003D58AE">
            <w:pPr>
              <w:rPr>
                <w:rFonts w:ascii="Times New Roman" w:hAnsi="Times New Roman" w:cs="Times New Roman"/>
                <w:sz w:val="22"/>
                <w:szCs w:val="22"/>
              </w:rPr>
            </w:pPr>
            <w:r w:rsidRPr="00F3282B">
              <w:rPr>
                <w:rFonts w:ascii="Times New Roman" w:hAnsi="Times New Roman" w:cs="Times New Roman"/>
                <w:sz w:val="24"/>
                <w:szCs w:val="24"/>
              </w:rPr>
              <w:t>Flipped Classroom with TPS</w:t>
            </w:r>
          </w:p>
        </w:tc>
        <w:tc>
          <w:tcPr>
            <w:tcW w:w="1251" w:type="dxa"/>
            <w:vMerge/>
            <w:textDirection w:val="btLr"/>
          </w:tcPr>
          <w:p w:rsidR="000F5092" w:rsidRPr="00F3282B" w:rsidRDefault="000F5092" w:rsidP="003D58AE">
            <w:pPr>
              <w:ind w:left="113" w:right="113"/>
              <w:rPr>
                <w:rFonts w:ascii="Times New Roman" w:hAnsi="Times New Roman" w:cs="Times New Roman"/>
              </w:rPr>
            </w:pPr>
          </w:p>
        </w:tc>
      </w:tr>
      <w:tr w:rsidR="000F5092" w:rsidRPr="00F3282B" w:rsidTr="000F5092">
        <w:trPr>
          <w:trHeight w:val="52"/>
          <w:jc w:val="center"/>
        </w:trPr>
        <w:tc>
          <w:tcPr>
            <w:tcW w:w="565" w:type="dxa"/>
            <w:vMerge/>
            <w:tcBorders>
              <w:bottom w:val="single" w:sz="4" w:space="0" w:color="auto"/>
            </w:tcBorders>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tcBorders>
          </w:tcPr>
          <w:p w:rsidR="000F5092" w:rsidRPr="00F3282B" w:rsidRDefault="000F5092" w:rsidP="003D58AE">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4</w:t>
            </w:r>
          </w:p>
        </w:tc>
        <w:tc>
          <w:tcPr>
            <w:tcW w:w="591" w:type="dxa"/>
            <w:vMerge/>
            <w:tcBorders>
              <w:bottom w:val="single" w:sz="4" w:space="0" w:color="auto"/>
              <w:right w:val="single" w:sz="4" w:space="0" w:color="auto"/>
            </w:tcBorders>
          </w:tcPr>
          <w:p w:rsidR="000F5092" w:rsidRPr="00F3282B" w:rsidRDefault="000F5092" w:rsidP="003D58AE">
            <w:pPr>
              <w:tabs>
                <w:tab w:val="left" w:pos="1800"/>
              </w:tabs>
              <w:spacing w:after="0"/>
              <w:jc w:val="left"/>
              <w:rPr>
                <w:rFonts w:ascii="Times New Roman" w:hAnsi="Times New Roman" w:cs="Times New Roman"/>
                <w:sz w:val="24"/>
                <w:szCs w:val="24"/>
              </w:rPr>
            </w:pPr>
          </w:p>
        </w:tc>
        <w:tc>
          <w:tcPr>
            <w:tcW w:w="1050" w:type="dxa"/>
            <w:vMerge/>
            <w:tcBorders>
              <w:left w:val="single" w:sz="4" w:space="0" w:color="auto"/>
              <w:right w:val="single" w:sz="4" w:space="0" w:color="auto"/>
            </w:tcBorders>
            <w:textDirection w:val="btLr"/>
            <w:vAlign w:val="center"/>
          </w:tcPr>
          <w:p w:rsidR="000F5092" w:rsidRPr="00F3282B" w:rsidRDefault="000F5092" w:rsidP="003D58AE">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8C556E">
            <w:pPr>
              <w:widowControl w:val="0"/>
              <w:contextualSpacing/>
              <w:rPr>
                <w:rFonts w:ascii="Times New Roman" w:hAnsi="Times New Roman" w:cs="Times New Roman"/>
                <w:sz w:val="24"/>
                <w:szCs w:val="24"/>
              </w:rPr>
            </w:pPr>
            <w:r w:rsidRPr="00F3282B">
              <w:rPr>
                <w:rFonts w:ascii="Times New Roman" w:hAnsi="Times New Roman" w:cs="Times New Roman"/>
                <w:sz w:val="24"/>
                <w:szCs w:val="24"/>
              </w:rPr>
              <w:t>VEM Technique (up to 4 variables).</w:t>
            </w:r>
          </w:p>
        </w:tc>
        <w:tc>
          <w:tcPr>
            <w:tcW w:w="707" w:type="dxa"/>
            <w:tcBorders>
              <w:top w:val="single" w:sz="4" w:space="0" w:color="auto"/>
              <w:bottom w:val="single" w:sz="4" w:space="0" w:color="auto"/>
            </w:tcBorders>
          </w:tcPr>
          <w:p w:rsidR="000F5092" w:rsidRPr="00F3282B" w:rsidRDefault="000F5092" w:rsidP="008C556E">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3D58AE">
            <w:pPr>
              <w:rPr>
                <w:rFonts w:ascii="Times New Roman" w:hAnsi="Times New Roman" w:cs="Times New Roman"/>
                <w:sz w:val="22"/>
                <w:szCs w:val="22"/>
              </w:rPr>
            </w:pPr>
            <w:r w:rsidRPr="00F3282B">
              <w:rPr>
                <w:rFonts w:ascii="Times New Roman" w:hAnsi="Times New Roman" w:cs="Times New Roman"/>
                <w:sz w:val="24"/>
                <w:szCs w:val="24"/>
              </w:rPr>
              <w:t>Lecture(Black Board) + Problem Solving</w:t>
            </w:r>
          </w:p>
        </w:tc>
        <w:tc>
          <w:tcPr>
            <w:tcW w:w="1251" w:type="dxa"/>
            <w:vMerge/>
            <w:tcBorders>
              <w:bottom w:val="single" w:sz="4" w:space="0" w:color="auto"/>
            </w:tcBorders>
            <w:textDirection w:val="btLr"/>
          </w:tcPr>
          <w:p w:rsidR="000F5092" w:rsidRPr="00F3282B" w:rsidRDefault="000F5092" w:rsidP="003D58AE">
            <w:pPr>
              <w:ind w:left="113" w:right="113"/>
              <w:rPr>
                <w:rFonts w:ascii="Times New Roman" w:hAnsi="Times New Roman" w:cs="Times New Roman"/>
              </w:rPr>
            </w:pPr>
          </w:p>
        </w:tc>
      </w:tr>
      <w:tr w:rsidR="000F5092" w:rsidRPr="00F3282B" w:rsidTr="000F5092">
        <w:trPr>
          <w:trHeight w:val="746"/>
          <w:jc w:val="center"/>
        </w:trPr>
        <w:tc>
          <w:tcPr>
            <w:tcW w:w="565" w:type="dxa"/>
            <w:vMerge w:val="restart"/>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5</w:t>
            </w:r>
          </w:p>
        </w:tc>
        <w:tc>
          <w:tcPr>
            <w:tcW w:w="591" w:type="dxa"/>
            <w:vMerge w:val="restart"/>
            <w:tcBorders>
              <w:top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val="restart"/>
            <w:tcBorders>
              <w:top w:val="single" w:sz="4" w:space="0" w:color="auto"/>
              <w:right w:val="single" w:sz="4" w:space="0" w:color="auto"/>
            </w:tcBorders>
            <w:textDirection w:val="btLr"/>
            <w:vAlign w:val="center"/>
          </w:tcPr>
          <w:p w:rsidR="000F5092" w:rsidRPr="00F3282B" w:rsidRDefault="000F5092" w:rsidP="000F26D4">
            <w:pPr>
              <w:tabs>
                <w:tab w:val="left" w:pos="1800"/>
              </w:tabs>
              <w:spacing w:after="0"/>
              <w:ind w:left="113" w:right="113"/>
              <w:jc w:val="left"/>
              <w:rPr>
                <w:rFonts w:ascii="Times New Roman" w:hAnsi="Times New Roman" w:cs="Times New Roman"/>
                <w:sz w:val="24"/>
                <w:szCs w:val="24"/>
              </w:rPr>
            </w:pPr>
            <w:r w:rsidRPr="00F3282B">
              <w:rPr>
                <w:rFonts w:ascii="Times New Roman" w:hAnsi="Times New Roman" w:cs="Times New Roman"/>
                <w:bCs w:val="0"/>
                <w:sz w:val="24"/>
                <w:szCs w:val="24"/>
              </w:rPr>
              <w:t>Logic Families</w:t>
            </w:r>
          </w:p>
        </w:tc>
        <w:tc>
          <w:tcPr>
            <w:tcW w:w="2358" w:type="dxa"/>
            <w:tcBorders>
              <w:top w:val="single" w:sz="4" w:space="0" w:color="auto"/>
              <w:left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 xml:space="preserve">Transistor </w:t>
            </w:r>
            <w:proofErr w:type="spellStart"/>
            <w:r w:rsidRPr="00F3282B">
              <w:rPr>
                <w:rFonts w:ascii="Times New Roman" w:hAnsi="Times New Roman" w:cs="Times New Roman"/>
                <w:sz w:val="24"/>
                <w:szCs w:val="24"/>
              </w:rPr>
              <w:t>Transistor</w:t>
            </w:r>
            <w:proofErr w:type="spellEnd"/>
            <w:r w:rsidRPr="00F3282B">
              <w:rPr>
                <w:rFonts w:ascii="Times New Roman" w:hAnsi="Times New Roman" w:cs="Times New Roman"/>
                <w:sz w:val="24"/>
                <w:szCs w:val="24"/>
              </w:rPr>
              <w:t xml:space="preserve"> Logic (TTL)</w:t>
            </w:r>
          </w:p>
        </w:tc>
        <w:tc>
          <w:tcPr>
            <w:tcW w:w="707" w:type="dxa"/>
            <w:tcBorders>
              <w:top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02</w:t>
            </w:r>
          </w:p>
        </w:tc>
        <w:tc>
          <w:tcPr>
            <w:tcW w:w="2031" w:type="dxa"/>
            <w:tcBorders>
              <w:top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w:t>
            </w:r>
          </w:p>
        </w:tc>
        <w:tc>
          <w:tcPr>
            <w:tcW w:w="1251" w:type="dxa"/>
            <w:vMerge w:val="restart"/>
            <w:tcBorders>
              <w:top w:val="single" w:sz="4" w:space="0" w:color="auto"/>
            </w:tcBorders>
            <w:textDirection w:val="btLr"/>
          </w:tcPr>
          <w:p w:rsidR="000F5092" w:rsidRPr="00F3282B" w:rsidRDefault="000F5092" w:rsidP="00EC4DD1">
            <w:pPr>
              <w:ind w:left="113" w:right="113"/>
              <w:jc w:val="left"/>
              <w:rPr>
                <w:rFonts w:ascii="Times New Roman" w:hAnsi="Times New Roman" w:cs="Times New Roman"/>
              </w:rPr>
            </w:pPr>
            <w:r w:rsidRPr="00F3282B">
              <w:rPr>
                <w:rFonts w:ascii="Times New Roman" w:hAnsi="Times New Roman" w:cs="Times New Roman"/>
                <w:sz w:val="24"/>
                <w:szCs w:val="24"/>
              </w:rPr>
              <w:t xml:space="preserve">Donald P Leach,0020Malvoni, </w:t>
            </w:r>
            <w:proofErr w:type="spellStart"/>
            <w:r w:rsidRPr="00F3282B">
              <w:rPr>
                <w:rFonts w:ascii="Times New Roman" w:hAnsi="Times New Roman" w:cs="Times New Roman"/>
                <w:sz w:val="24"/>
                <w:szCs w:val="24"/>
              </w:rPr>
              <w:t>Gautam</w:t>
            </w:r>
            <w:proofErr w:type="spellEnd"/>
            <w:r w:rsidRPr="00F3282B">
              <w:rPr>
                <w:rFonts w:ascii="Times New Roman" w:hAnsi="Times New Roman" w:cs="Times New Roman"/>
                <w:sz w:val="24"/>
                <w:szCs w:val="24"/>
              </w:rPr>
              <w:t xml:space="preserve"> </w:t>
            </w:r>
            <w:proofErr w:type="spellStart"/>
            <w:r w:rsidRPr="00F3282B">
              <w:rPr>
                <w:rFonts w:ascii="Times New Roman" w:hAnsi="Times New Roman" w:cs="Times New Roman"/>
                <w:sz w:val="24"/>
                <w:szCs w:val="24"/>
              </w:rPr>
              <w:t>Saha</w:t>
            </w:r>
            <w:proofErr w:type="spellEnd"/>
            <w:r w:rsidRPr="00F3282B">
              <w:rPr>
                <w:rFonts w:ascii="Times New Roman" w:hAnsi="Times New Roman" w:cs="Times New Roman"/>
                <w:sz w:val="24"/>
                <w:szCs w:val="24"/>
              </w:rPr>
              <w:t xml:space="preserve"> “Digital Principles and Applications “, Tata McGraw Hill, 7</w:t>
            </w:r>
            <w:r w:rsidRPr="00F3282B">
              <w:rPr>
                <w:rFonts w:ascii="Times New Roman" w:hAnsi="Times New Roman" w:cs="Times New Roman"/>
                <w:sz w:val="24"/>
                <w:szCs w:val="24"/>
                <w:vertAlign w:val="superscript"/>
              </w:rPr>
              <w:t>th</w:t>
            </w:r>
            <w:r w:rsidRPr="00F3282B">
              <w:rPr>
                <w:rFonts w:ascii="Times New Roman" w:hAnsi="Times New Roman" w:cs="Times New Roman"/>
                <w:sz w:val="24"/>
                <w:szCs w:val="24"/>
              </w:rPr>
              <w:t xml:space="preserve"> Edition 2010</w:t>
            </w:r>
          </w:p>
        </w:tc>
      </w:tr>
      <w:tr w:rsidR="000F5092" w:rsidRPr="00F3282B" w:rsidTr="000F5092">
        <w:trPr>
          <w:trHeight w:val="232"/>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6</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Static and dynamic hazards in logic circuits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243"/>
          <w:jc w:val="center"/>
        </w:trPr>
        <w:tc>
          <w:tcPr>
            <w:tcW w:w="565" w:type="dxa"/>
            <w:vMerge w:val="restart"/>
            <w:tcBorders>
              <w:top w:val="single" w:sz="4" w:space="0" w:color="auto"/>
            </w:tcBorders>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9</w:t>
            </w:r>
          </w:p>
        </w:tc>
        <w:tc>
          <w:tcPr>
            <w:tcW w:w="591" w:type="dxa"/>
            <w:vMerge w:val="restart"/>
            <w:tcBorders>
              <w:top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II</w:t>
            </w:r>
          </w:p>
        </w:tc>
        <w:tc>
          <w:tcPr>
            <w:tcW w:w="1050" w:type="dxa"/>
            <w:vMerge w:val="restart"/>
            <w:tcBorders>
              <w:top w:val="single" w:sz="4" w:space="0" w:color="auto"/>
              <w:right w:val="single" w:sz="4" w:space="0" w:color="auto"/>
            </w:tcBorders>
            <w:textDirection w:val="btLr"/>
            <w:vAlign w:val="center"/>
          </w:tcPr>
          <w:p w:rsidR="000F5092" w:rsidRPr="00F3282B" w:rsidRDefault="000F5092" w:rsidP="002E20E3">
            <w:pPr>
              <w:widowControl w:val="0"/>
              <w:tabs>
                <w:tab w:val="left" w:pos="360"/>
              </w:tabs>
              <w:spacing w:after="0" w:line="276" w:lineRule="auto"/>
              <w:ind w:left="360" w:hanging="360"/>
              <w:rPr>
                <w:rFonts w:ascii="Times New Roman" w:eastAsia="Calibri" w:hAnsi="Times New Roman" w:cs="Times New Roman"/>
                <w:bCs w:val="0"/>
                <w:sz w:val="16"/>
                <w:szCs w:val="24"/>
              </w:rPr>
            </w:pPr>
            <w:r w:rsidRPr="00F3282B">
              <w:rPr>
                <w:rFonts w:ascii="Times New Roman" w:hAnsi="Times New Roman" w:cs="Times New Roman"/>
                <w:bCs w:val="0"/>
                <w:sz w:val="16"/>
                <w:szCs w:val="24"/>
              </w:rPr>
              <w:t>Logic Design with MSI Components and Programmable Logic Devices(PLD’s)</w:t>
            </w:r>
          </w:p>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spacing w:after="0"/>
              <w:rPr>
                <w:rFonts w:ascii="Times New Roman" w:hAnsi="Times New Roman" w:cs="Times New Roman"/>
                <w:sz w:val="22"/>
                <w:szCs w:val="22"/>
              </w:rPr>
            </w:pPr>
            <w:r w:rsidRPr="00F3282B">
              <w:rPr>
                <w:rFonts w:ascii="Times New Roman" w:hAnsi="Times New Roman" w:cs="Times New Roman"/>
                <w:sz w:val="24"/>
                <w:szCs w:val="24"/>
              </w:rPr>
              <w:t xml:space="preserve">Binary Adders, </w:t>
            </w:r>
            <w:proofErr w:type="spellStart"/>
            <w:r w:rsidRPr="00F3282B">
              <w:rPr>
                <w:rFonts w:ascii="Times New Roman" w:hAnsi="Times New Roman" w:cs="Times New Roman"/>
                <w:sz w:val="24"/>
                <w:szCs w:val="24"/>
              </w:rPr>
              <w:t>Substractors</w:t>
            </w:r>
            <w:proofErr w:type="spellEnd"/>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w:t>
            </w:r>
          </w:p>
        </w:tc>
        <w:tc>
          <w:tcPr>
            <w:tcW w:w="1251" w:type="dxa"/>
            <w:vMerge w:val="restart"/>
            <w:tcBorders>
              <w:top w:val="single" w:sz="4" w:space="0" w:color="auto"/>
            </w:tcBorders>
            <w:textDirection w:val="btLr"/>
          </w:tcPr>
          <w:p w:rsidR="000F5092" w:rsidRPr="00F3282B" w:rsidRDefault="000F5092" w:rsidP="008C556E">
            <w:pPr>
              <w:tabs>
                <w:tab w:val="left" w:pos="1800"/>
              </w:tabs>
              <w:spacing w:after="0"/>
              <w:ind w:left="113" w:right="113"/>
              <w:jc w:val="left"/>
              <w:rPr>
                <w:rFonts w:ascii="Times New Roman" w:hAnsi="Times New Roman" w:cs="Times New Roman"/>
                <w:szCs w:val="20"/>
              </w:rPr>
            </w:pPr>
            <w:r w:rsidRPr="00F3282B">
              <w:rPr>
                <w:rFonts w:ascii="Times New Roman" w:hAnsi="Times New Roman" w:cs="Times New Roman"/>
                <w:sz w:val="24"/>
                <w:szCs w:val="24"/>
              </w:rPr>
              <w:t xml:space="preserve">Donald </w:t>
            </w:r>
            <w:proofErr w:type="spellStart"/>
            <w:r w:rsidRPr="00F3282B">
              <w:rPr>
                <w:rFonts w:ascii="Times New Roman" w:hAnsi="Times New Roman" w:cs="Times New Roman"/>
                <w:sz w:val="24"/>
                <w:szCs w:val="24"/>
              </w:rPr>
              <w:t>D.Givone</w:t>
            </w:r>
            <w:proofErr w:type="spellEnd"/>
            <w:r w:rsidRPr="00F3282B">
              <w:rPr>
                <w:rFonts w:ascii="Times New Roman" w:hAnsi="Times New Roman" w:cs="Times New Roman"/>
                <w:sz w:val="24"/>
                <w:szCs w:val="24"/>
              </w:rPr>
              <w:t>, “Digital Principles and Design”, Tata McGraw-Hill, 2003 ISBN-13: 0-07-252503-7</w:t>
            </w:r>
          </w:p>
        </w:tc>
      </w:tr>
      <w:tr w:rsidR="000F5092" w:rsidRPr="00F3282B" w:rsidTr="000F5092">
        <w:trPr>
          <w:trHeight w:val="221"/>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10</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Parallel Adders and Decimal Adders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386"/>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11</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Comparators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w:t>
            </w:r>
          </w:p>
        </w:tc>
        <w:tc>
          <w:tcPr>
            <w:tcW w:w="1251" w:type="dxa"/>
            <w:vMerge/>
            <w:textDirection w:val="btLr"/>
          </w:tcPr>
          <w:p w:rsidR="000F5092" w:rsidRPr="00F3282B" w:rsidRDefault="000F5092" w:rsidP="00F04A06">
            <w:pPr>
              <w:tabs>
                <w:tab w:val="left" w:pos="1800"/>
              </w:tabs>
              <w:spacing w:after="0"/>
              <w:ind w:left="113" w:right="113"/>
              <w:rPr>
                <w:rFonts w:ascii="Times New Roman" w:hAnsi="Times New Roman" w:cs="Times New Roman"/>
                <w:szCs w:val="20"/>
              </w:rPr>
            </w:pPr>
          </w:p>
        </w:tc>
      </w:tr>
      <w:tr w:rsidR="000F5092" w:rsidRPr="00F3282B" w:rsidTr="000F5092">
        <w:trPr>
          <w:trHeight w:val="447"/>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12</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spacing w:after="0"/>
              <w:rPr>
                <w:rFonts w:ascii="Times New Roman" w:hAnsi="Times New Roman" w:cs="Times New Roman"/>
                <w:sz w:val="24"/>
                <w:szCs w:val="24"/>
              </w:rPr>
            </w:pPr>
            <w:r w:rsidRPr="00F3282B">
              <w:rPr>
                <w:rFonts w:ascii="Times New Roman" w:hAnsi="Times New Roman" w:cs="Times New Roman"/>
                <w:sz w:val="24"/>
                <w:szCs w:val="24"/>
              </w:rPr>
              <w:t>Decoders</w:t>
            </w:r>
          </w:p>
          <w:p w:rsidR="000F5092" w:rsidRPr="00F3282B" w:rsidRDefault="000F5092" w:rsidP="00F04A06">
            <w:pPr>
              <w:widowControl w:val="0"/>
              <w:spacing w:after="0"/>
              <w:rPr>
                <w:rFonts w:ascii="Times New Roman" w:eastAsia="Calibri" w:hAnsi="Times New Roman" w:cs="Times New Roman"/>
                <w:sz w:val="22"/>
                <w:szCs w:val="22"/>
              </w:rPr>
            </w:pP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02</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 + Problem Solving</w:t>
            </w:r>
          </w:p>
        </w:tc>
        <w:tc>
          <w:tcPr>
            <w:tcW w:w="1251" w:type="dxa"/>
            <w:vMerge/>
            <w:textDirection w:val="btLr"/>
          </w:tcPr>
          <w:p w:rsidR="000F5092" w:rsidRPr="00F3282B" w:rsidRDefault="000F5092" w:rsidP="00F04A06">
            <w:pPr>
              <w:tabs>
                <w:tab w:val="left" w:pos="1800"/>
              </w:tabs>
              <w:spacing w:after="0"/>
              <w:ind w:left="113" w:right="113"/>
              <w:rPr>
                <w:rFonts w:ascii="Times New Roman" w:hAnsi="Times New Roman" w:cs="Times New Roman"/>
                <w:szCs w:val="20"/>
              </w:rPr>
            </w:pPr>
          </w:p>
        </w:tc>
      </w:tr>
      <w:tr w:rsidR="000F5092" w:rsidRPr="00F3282B" w:rsidTr="000F5092">
        <w:trPr>
          <w:trHeight w:val="630"/>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13</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spacing w:after="0"/>
              <w:rPr>
                <w:rFonts w:ascii="Times New Roman" w:hAnsi="Times New Roman" w:cs="Times New Roman"/>
                <w:sz w:val="24"/>
                <w:szCs w:val="24"/>
              </w:rPr>
            </w:pPr>
          </w:p>
          <w:p w:rsidR="000F5092" w:rsidRPr="00F3282B" w:rsidRDefault="000F5092" w:rsidP="00F04A06">
            <w:pPr>
              <w:widowControl w:val="0"/>
              <w:spacing w:after="0"/>
              <w:rPr>
                <w:rFonts w:ascii="Times New Roman" w:hAnsi="Times New Roman" w:cs="Times New Roman"/>
                <w:sz w:val="24"/>
                <w:szCs w:val="24"/>
              </w:rPr>
            </w:pPr>
            <w:r w:rsidRPr="00F3282B">
              <w:rPr>
                <w:rFonts w:ascii="Times New Roman" w:hAnsi="Times New Roman" w:cs="Times New Roman"/>
                <w:sz w:val="24"/>
                <w:szCs w:val="24"/>
              </w:rPr>
              <w:t>Encoders</w:t>
            </w:r>
          </w:p>
          <w:p w:rsidR="000F5092" w:rsidRPr="00F3282B" w:rsidRDefault="000F5092" w:rsidP="00F04A06">
            <w:pPr>
              <w:widowControl w:val="0"/>
              <w:spacing w:after="0"/>
              <w:rPr>
                <w:rFonts w:ascii="Times New Roman" w:hAnsi="Times New Roman" w:cs="Times New Roman"/>
                <w:sz w:val="24"/>
                <w:szCs w:val="24"/>
              </w:rPr>
            </w:pP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2"/>
                <w:szCs w:val="22"/>
              </w:rPr>
              <w:t>Flipped Class Room with TPS</w:t>
            </w:r>
          </w:p>
        </w:tc>
        <w:tc>
          <w:tcPr>
            <w:tcW w:w="1251" w:type="dxa"/>
            <w:vMerge/>
            <w:textDirection w:val="btLr"/>
          </w:tcPr>
          <w:p w:rsidR="000F5092" w:rsidRPr="00F3282B" w:rsidRDefault="000F5092" w:rsidP="00F04A06">
            <w:pPr>
              <w:tabs>
                <w:tab w:val="left" w:pos="1800"/>
              </w:tabs>
              <w:spacing w:after="0"/>
              <w:ind w:left="113" w:right="113"/>
              <w:rPr>
                <w:rFonts w:ascii="Times New Roman" w:hAnsi="Times New Roman" w:cs="Times New Roman"/>
                <w:szCs w:val="20"/>
              </w:rPr>
            </w:pPr>
          </w:p>
        </w:tc>
      </w:tr>
      <w:tr w:rsidR="000F5092" w:rsidRPr="00F3282B" w:rsidTr="000F5092">
        <w:trPr>
          <w:trHeight w:val="708"/>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14</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spacing w:after="0"/>
              <w:rPr>
                <w:rFonts w:ascii="Times New Roman" w:hAnsi="Times New Roman" w:cs="Times New Roman"/>
                <w:sz w:val="24"/>
                <w:szCs w:val="24"/>
              </w:rPr>
            </w:pPr>
          </w:p>
          <w:p w:rsidR="000F5092" w:rsidRPr="00F3282B" w:rsidRDefault="000F5092" w:rsidP="00F04A06">
            <w:pPr>
              <w:widowControl w:val="0"/>
              <w:spacing w:after="0"/>
              <w:rPr>
                <w:rFonts w:ascii="Times New Roman" w:hAnsi="Times New Roman" w:cs="Times New Roman"/>
                <w:sz w:val="24"/>
                <w:szCs w:val="24"/>
              </w:rPr>
            </w:pPr>
            <w:r w:rsidRPr="00F3282B">
              <w:rPr>
                <w:rFonts w:ascii="Times New Roman" w:hAnsi="Times New Roman" w:cs="Times New Roman"/>
                <w:sz w:val="24"/>
                <w:szCs w:val="24"/>
              </w:rPr>
              <w:t>Multiplexers</w:t>
            </w:r>
          </w:p>
          <w:p w:rsidR="000F5092" w:rsidRPr="00F3282B" w:rsidRDefault="000F5092" w:rsidP="00F04A06">
            <w:pPr>
              <w:widowControl w:val="0"/>
              <w:spacing w:after="0"/>
              <w:rPr>
                <w:rFonts w:ascii="Times New Roman" w:hAnsi="Times New Roman" w:cs="Times New Roman"/>
                <w:sz w:val="24"/>
                <w:szCs w:val="24"/>
              </w:rPr>
            </w:pP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2"/>
                <w:szCs w:val="22"/>
              </w:rPr>
              <w:t>Lecture (Black Board) + TPS</w:t>
            </w:r>
          </w:p>
        </w:tc>
        <w:tc>
          <w:tcPr>
            <w:tcW w:w="1251" w:type="dxa"/>
            <w:vMerge/>
            <w:textDirection w:val="btLr"/>
          </w:tcPr>
          <w:p w:rsidR="000F5092" w:rsidRPr="00F3282B" w:rsidRDefault="000F5092" w:rsidP="00F04A06">
            <w:pPr>
              <w:tabs>
                <w:tab w:val="left" w:pos="1800"/>
              </w:tabs>
              <w:spacing w:after="0"/>
              <w:ind w:left="113" w:right="113"/>
              <w:rPr>
                <w:rFonts w:ascii="Times New Roman" w:hAnsi="Times New Roman" w:cs="Times New Roman"/>
                <w:szCs w:val="20"/>
              </w:rPr>
            </w:pPr>
          </w:p>
        </w:tc>
      </w:tr>
      <w:tr w:rsidR="000F5092" w:rsidRPr="00F3282B" w:rsidTr="000F5092">
        <w:trPr>
          <w:trHeight w:val="862"/>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15</w:t>
            </w:r>
          </w:p>
        </w:tc>
        <w:tc>
          <w:tcPr>
            <w:tcW w:w="591" w:type="dxa"/>
            <w:vMerge/>
            <w:tcBorders>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tcBorders>
          </w:tcPr>
          <w:p w:rsidR="000F5092" w:rsidRPr="00F3282B" w:rsidRDefault="000F5092" w:rsidP="00F04A06">
            <w:pPr>
              <w:widowControl w:val="0"/>
              <w:spacing w:after="0"/>
              <w:rPr>
                <w:rFonts w:ascii="Times New Roman" w:hAnsi="Times New Roman" w:cs="Times New Roman"/>
                <w:sz w:val="24"/>
                <w:szCs w:val="24"/>
              </w:rPr>
            </w:pPr>
          </w:p>
          <w:p w:rsidR="000F5092" w:rsidRPr="00F3282B" w:rsidRDefault="000F5092" w:rsidP="00F04A06">
            <w:pPr>
              <w:widowControl w:val="0"/>
              <w:spacing w:after="0"/>
              <w:rPr>
                <w:rFonts w:ascii="Times New Roman" w:hAnsi="Times New Roman" w:cs="Times New Roman"/>
                <w:sz w:val="24"/>
                <w:szCs w:val="24"/>
              </w:rPr>
            </w:pPr>
            <w:r w:rsidRPr="00F3282B">
              <w:rPr>
                <w:rFonts w:ascii="Times New Roman" w:hAnsi="Times New Roman" w:cs="Times New Roman"/>
                <w:sz w:val="24"/>
                <w:szCs w:val="24"/>
              </w:rPr>
              <w:t>Programmable Logic Devices</w:t>
            </w:r>
          </w:p>
        </w:tc>
        <w:tc>
          <w:tcPr>
            <w:tcW w:w="707" w:type="dxa"/>
            <w:tcBorders>
              <w:top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p w:rsidR="000F5092" w:rsidRPr="00F3282B" w:rsidRDefault="000F5092" w:rsidP="00F04A06">
            <w:pPr>
              <w:tabs>
                <w:tab w:val="left" w:pos="1800"/>
              </w:tabs>
              <w:spacing w:after="0"/>
              <w:jc w:val="center"/>
              <w:rPr>
                <w:rFonts w:ascii="Times New Roman" w:hAnsi="Times New Roman" w:cs="Times New Roman"/>
                <w:sz w:val="24"/>
                <w:szCs w:val="24"/>
              </w:rPr>
            </w:pPr>
          </w:p>
          <w:p w:rsidR="000F5092" w:rsidRPr="00F3282B" w:rsidRDefault="000F5092" w:rsidP="00F04A06">
            <w:pPr>
              <w:tabs>
                <w:tab w:val="left" w:pos="1800"/>
              </w:tabs>
              <w:spacing w:after="0"/>
              <w:jc w:val="center"/>
              <w:rPr>
                <w:rFonts w:ascii="Times New Roman" w:hAnsi="Times New Roman" w:cs="Times New Roman"/>
                <w:sz w:val="24"/>
                <w:szCs w:val="24"/>
              </w:rPr>
            </w:pPr>
          </w:p>
          <w:p w:rsidR="000F5092" w:rsidRPr="00F3282B" w:rsidRDefault="000F5092" w:rsidP="00F04A06">
            <w:pPr>
              <w:tabs>
                <w:tab w:val="left" w:pos="1800"/>
              </w:tabs>
              <w:spacing w:after="0"/>
              <w:jc w:val="center"/>
              <w:rPr>
                <w:rFonts w:ascii="Times New Roman" w:hAnsi="Times New Roman" w:cs="Times New Roman"/>
                <w:sz w:val="24"/>
                <w:szCs w:val="24"/>
              </w:rPr>
            </w:pPr>
          </w:p>
          <w:p w:rsidR="000F5092" w:rsidRPr="00F3282B" w:rsidRDefault="000F5092" w:rsidP="00F04A06">
            <w:pPr>
              <w:tabs>
                <w:tab w:val="left" w:pos="1800"/>
              </w:tabs>
              <w:spacing w:after="0"/>
              <w:jc w:val="center"/>
              <w:rPr>
                <w:rFonts w:ascii="Times New Roman" w:hAnsi="Times New Roman" w:cs="Times New Roman"/>
                <w:sz w:val="24"/>
                <w:szCs w:val="24"/>
              </w:rPr>
            </w:pPr>
          </w:p>
        </w:tc>
        <w:tc>
          <w:tcPr>
            <w:tcW w:w="2031" w:type="dxa"/>
            <w:tcBorders>
              <w:top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 + Problem Solving</w:t>
            </w:r>
          </w:p>
        </w:tc>
        <w:tc>
          <w:tcPr>
            <w:tcW w:w="1251" w:type="dxa"/>
            <w:vMerge/>
            <w:textDirection w:val="btLr"/>
          </w:tcPr>
          <w:p w:rsidR="000F5092" w:rsidRPr="00F3282B" w:rsidRDefault="000F5092" w:rsidP="00F04A06">
            <w:pPr>
              <w:tabs>
                <w:tab w:val="left" w:pos="1800"/>
              </w:tabs>
              <w:spacing w:after="0"/>
              <w:ind w:left="113" w:right="113"/>
              <w:rPr>
                <w:rFonts w:ascii="Times New Roman" w:hAnsi="Times New Roman" w:cs="Times New Roman"/>
                <w:szCs w:val="20"/>
              </w:rPr>
            </w:pPr>
          </w:p>
        </w:tc>
      </w:tr>
      <w:tr w:rsidR="000F5092" w:rsidRPr="00F3282B" w:rsidTr="000F5092">
        <w:trPr>
          <w:trHeight w:val="221"/>
          <w:jc w:val="center"/>
        </w:trPr>
        <w:tc>
          <w:tcPr>
            <w:tcW w:w="565" w:type="dxa"/>
            <w:vMerge w:val="restart"/>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13</w:t>
            </w:r>
          </w:p>
        </w:tc>
        <w:tc>
          <w:tcPr>
            <w:tcW w:w="591" w:type="dxa"/>
            <w:vMerge w:val="restart"/>
            <w:tcBorders>
              <w:top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III</w:t>
            </w:r>
          </w:p>
        </w:tc>
        <w:tc>
          <w:tcPr>
            <w:tcW w:w="1050" w:type="dxa"/>
            <w:vMerge w:val="restart"/>
            <w:tcBorders>
              <w:top w:val="single" w:sz="4" w:space="0" w:color="auto"/>
              <w:right w:val="single" w:sz="4" w:space="0" w:color="auto"/>
            </w:tcBorders>
            <w:textDirection w:val="btLr"/>
            <w:vAlign w:val="center"/>
          </w:tcPr>
          <w:p w:rsidR="000F5092" w:rsidRPr="00F3282B" w:rsidRDefault="000F5092" w:rsidP="002E20E3">
            <w:pPr>
              <w:widowControl w:val="0"/>
              <w:autoSpaceDE w:val="0"/>
              <w:autoSpaceDN w:val="0"/>
              <w:adjustRightInd w:val="0"/>
              <w:jc w:val="center"/>
              <w:rPr>
                <w:rFonts w:ascii="Times New Roman" w:hAnsi="Times New Roman" w:cs="Times New Roman"/>
                <w:bCs w:val="0"/>
                <w:sz w:val="24"/>
                <w:szCs w:val="24"/>
              </w:rPr>
            </w:pPr>
            <w:r w:rsidRPr="00F3282B">
              <w:rPr>
                <w:rFonts w:ascii="Times New Roman" w:hAnsi="Times New Roman" w:cs="Times New Roman"/>
                <w:bCs w:val="0"/>
                <w:sz w:val="24"/>
                <w:szCs w:val="24"/>
              </w:rPr>
              <w:t>Flip-Flops and Applications</w:t>
            </w:r>
          </w:p>
          <w:p w:rsidR="000F5092" w:rsidRPr="00F3282B" w:rsidRDefault="000F5092" w:rsidP="00F04A06">
            <w:pPr>
              <w:widowControl w:val="0"/>
              <w:spacing w:after="0"/>
              <w:rPr>
                <w:rFonts w:ascii="Times New Roman" w:eastAsia="Calibri"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 xml:space="preserve">The Basic </w:t>
            </w:r>
            <w:proofErr w:type="spellStart"/>
            <w:r w:rsidRPr="00F3282B">
              <w:rPr>
                <w:rFonts w:ascii="Times New Roman" w:hAnsi="Times New Roman" w:cs="Times New Roman"/>
                <w:sz w:val="24"/>
                <w:szCs w:val="24"/>
              </w:rPr>
              <w:t>Bistable</w:t>
            </w:r>
            <w:proofErr w:type="spellEnd"/>
            <w:r w:rsidRPr="00F3282B">
              <w:rPr>
                <w:rFonts w:ascii="Times New Roman" w:hAnsi="Times New Roman" w:cs="Times New Roman"/>
                <w:sz w:val="24"/>
                <w:szCs w:val="24"/>
              </w:rPr>
              <w:t xml:space="preserve"> Elements, Latches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2"/>
                <w:szCs w:val="22"/>
              </w:rPr>
              <w:t>Power Point Presentation</w:t>
            </w:r>
          </w:p>
        </w:tc>
        <w:tc>
          <w:tcPr>
            <w:tcW w:w="1251" w:type="dxa"/>
            <w:vMerge/>
            <w:textDirection w:val="btLr"/>
          </w:tcPr>
          <w:p w:rsidR="000F5092" w:rsidRPr="00F3282B" w:rsidRDefault="000F5092" w:rsidP="00F04A06">
            <w:pPr>
              <w:tabs>
                <w:tab w:val="left" w:pos="1800"/>
              </w:tabs>
              <w:spacing w:after="0"/>
              <w:ind w:left="113" w:right="113"/>
              <w:rPr>
                <w:rFonts w:ascii="Times New Roman" w:hAnsi="Times New Roman" w:cs="Times New Roman"/>
                <w:szCs w:val="20"/>
              </w:rPr>
            </w:pPr>
          </w:p>
        </w:tc>
      </w:tr>
      <w:tr w:rsidR="000F5092" w:rsidRPr="00F3282B" w:rsidTr="000F5092">
        <w:trPr>
          <w:trHeight w:val="243"/>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14</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8C556E">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Timing Considerations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2"/>
                <w:szCs w:val="22"/>
              </w:rPr>
              <w:t>Power Point Presentation</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217"/>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15</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8C556E">
            <w:pPr>
              <w:widowControl w:val="0"/>
              <w:contextualSpacing/>
              <w:rPr>
                <w:rFonts w:ascii="Times New Roman" w:hAnsi="Times New Roman" w:cs="Times New Roman"/>
                <w:sz w:val="24"/>
                <w:szCs w:val="24"/>
              </w:rPr>
            </w:pPr>
            <w:r w:rsidRPr="00F3282B">
              <w:rPr>
                <w:rFonts w:ascii="Times New Roman" w:hAnsi="Times New Roman" w:cs="Times New Roman"/>
                <w:sz w:val="24"/>
                <w:szCs w:val="24"/>
              </w:rPr>
              <w:t>Master-Slave Flip-Flops (Pulse-</w:t>
            </w:r>
            <w:proofErr w:type="spellStart"/>
            <w:r w:rsidRPr="00F3282B">
              <w:rPr>
                <w:rFonts w:ascii="Times New Roman" w:hAnsi="Times New Roman" w:cs="Times New Roman"/>
                <w:sz w:val="24"/>
                <w:szCs w:val="24"/>
              </w:rPr>
              <w:t>triggerred</w:t>
            </w:r>
            <w:proofErr w:type="spellEnd"/>
            <w:r w:rsidRPr="00F3282B">
              <w:rPr>
                <w:rFonts w:ascii="Times New Roman" w:hAnsi="Times New Roman" w:cs="Times New Roman"/>
                <w:sz w:val="24"/>
                <w:szCs w:val="24"/>
              </w:rPr>
              <w:t xml:space="preserve"> Flip-Flops)</w:t>
            </w:r>
          </w:p>
          <w:p w:rsidR="000F5092" w:rsidRPr="00F3282B" w:rsidRDefault="000F5092" w:rsidP="008C556E">
            <w:pPr>
              <w:widowControl w:val="0"/>
              <w:contextualSpacing/>
              <w:rPr>
                <w:rFonts w:ascii="Times New Roman" w:hAnsi="Times New Roman" w:cs="Times New Roman"/>
                <w:sz w:val="22"/>
                <w:szCs w:val="22"/>
              </w:rPr>
            </w:pP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2"/>
                <w:szCs w:val="22"/>
              </w:rPr>
              <w:t>Lecture + Power Point Presentation</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799"/>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16</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DA5335">
            <w:pPr>
              <w:widowControl w:val="0"/>
              <w:contextualSpacing/>
              <w:rPr>
                <w:rFonts w:ascii="Times New Roman" w:hAnsi="Times New Roman" w:cs="Times New Roman"/>
                <w:sz w:val="24"/>
                <w:szCs w:val="24"/>
              </w:rPr>
            </w:pPr>
            <w:r w:rsidRPr="00F3282B">
              <w:rPr>
                <w:rFonts w:ascii="Times New Roman" w:hAnsi="Times New Roman" w:cs="Times New Roman"/>
                <w:sz w:val="24"/>
                <w:szCs w:val="24"/>
              </w:rPr>
              <w:t xml:space="preserve">Edge – </w:t>
            </w:r>
            <w:proofErr w:type="spellStart"/>
            <w:r w:rsidRPr="00F3282B">
              <w:rPr>
                <w:rFonts w:ascii="Times New Roman" w:hAnsi="Times New Roman" w:cs="Times New Roman"/>
                <w:sz w:val="24"/>
                <w:szCs w:val="24"/>
              </w:rPr>
              <w:t>Triggerred</w:t>
            </w:r>
            <w:proofErr w:type="spellEnd"/>
            <w:r w:rsidRPr="00F3282B">
              <w:rPr>
                <w:rFonts w:ascii="Times New Roman" w:hAnsi="Times New Roman" w:cs="Times New Roman"/>
                <w:sz w:val="24"/>
                <w:szCs w:val="24"/>
              </w:rPr>
              <w:t xml:space="preserve"> Flip-Flop Characteristics Equations </w:t>
            </w:r>
          </w:p>
          <w:p w:rsidR="000F5092" w:rsidRPr="00F3282B" w:rsidRDefault="000F5092" w:rsidP="008C556E">
            <w:pPr>
              <w:widowControl w:val="0"/>
              <w:contextualSpacing/>
              <w:rPr>
                <w:rFonts w:ascii="Times New Roman" w:hAnsi="Times New Roman" w:cs="Times New Roman"/>
                <w:sz w:val="24"/>
                <w:szCs w:val="24"/>
              </w:rPr>
            </w:pP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930"/>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18</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8C556E">
            <w:pPr>
              <w:widowControl w:val="0"/>
              <w:contextualSpacing/>
              <w:rPr>
                <w:rFonts w:ascii="Times New Roman" w:hAnsi="Times New Roman" w:cs="Times New Roman"/>
                <w:sz w:val="24"/>
                <w:szCs w:val="24"/>
              </w:rPr>
            </w:pPr>
          </w:p>
          <w:p w:rsidR="000F5092" w:rsidRPr="00F3282B" w:rsidRDefault="000F5092" w:rsidP="008C556E">
            <w:pPr>
              <w:widowControl w:val="0"/>
              <w:contextualSpacing/>
              <w:rPr>
                <w:rFonts w:ascii="Times New Roman" w:hAnsi="Times New Roman" w:cs="Times New Roman"/>
                <w:sz w:val="22"/>
                <w:szCs w:val="24"/>
              </w:rPr>
            </w:pPr>
            <w:r w:rsidRPr="00F3282B">
              <w:rPr>
                <w:rFonts w:ascii="Times New Roman" w:hAnsi="Times New Roman" w:cs="Times New Roman"/>
                <w:sz w:val="24"/>
                <w:szCs w:val="24"/>
              </w:rPr>
              <w:t xml:space="preserve">Registers- </w:t>
            </w:r>
            <w:r w:rsidRPr="00F3282B">
              <w:rPr>
                <w:rFonts w:ascii="Times New Roman" w:hAnsi="Times New Roman" w:cs="Times New Roman"/>
                <w:sz w:val="22"/>
                <w:szCs w:val="24"/>
              </w:rPr>
              <w:t>SISO,SIPO,PISO,PIPO</w:t>
            </w:r>
          </w:p>
          <w:p w:rsidR="000F5092" w:rsidRPr="00F3282B" w:rsidRDefault="000F5092" w:rsidP="008C556E">
            <w:pPr>
              <w:widowControl w:val="0"/>
              <w:contextualSpacing/>
              <w:rPr>
                <w:rFonts w:ascii="Times New Roman" w:hAnsi="Times New Roman" w:cs="Times New Roman"/>
                <w:sz w:val="24"/>
                <w:szCs w:val="24"/>
              </w:rPr>
            </w:pP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 + Power Point Presentation</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730"/>
          <w:jc w:val="center"/>
        </w:trPr>
        <w:tc>
          <w:tcPr>
            <w:tcW w:w="565" w:type="dxa"/>
            <w:vMerge/>
            <w:tcBorders>
              <w:bottom w:val="single" w:sz="4" w:space="0" w:color="auto"/>
            </w:tcBorders>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19</w:t>
            </w:r>
          </w:p>
        </w:tc>
        <w:tc>
          <w:tcPr>
            <w:tcW w:w="591" w:type="dxa"/>
            <w:vMerge/>
            <w:tcBorders>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bottom w:val="single" w:sz="4" w:space="0" w:color="auto"/>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hAnsi="Times New Roman" w:cs="Times New Roman"/>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8C556E">
            <w:pPr>
              <w:widowControl w:val="0"/>
              <w:contextualSpacing/>
              <w:rPr>
                <w:rFonts w:ascii="Times New Roman" w:hAnsi="Times New Roman" w:cs="Times New Roman"/>
                <w:sz w:val="24"/>
                <w:szCs w:val="24"/>
              </w:rPr>
            </w:pPr>
          </w:p>
          <w:p w:rsidR="000F5092" w:rsidRPr="00F3282B" w:rsidRDefault="000F5092" w:rsidP="008C556E">
            <w:pPr>
              <w:widowControl w:val="0"/>
              <w:contextualSpacing/>
              <w:rPr>
                <w:rFonts w:ascii="Times New Roman" w:hAnsi="Times New Roman" w:cs="Times New Roman"/>
                <w:sz w:val="24"/>
                <w:szCs w:val="24"/>
              </w:rPr>
            </w:pPr>
            <w:r w:rsidRPr="00F3282B">
              <w:rPr>
                <w:rFonts w:ascii="Times New Roman" w:hAnsi="Times New Roman" w:cs="Times New Roman"/>
                <w:sz w:val="24"/>
                <w:szCs w:val="24"/>
              </w:rPr>
              <w:t>Universal Shift Register</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Lecture(Black Board) + Power Point Presentation</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cantSplit/>
          <w:trHeight w:val="469"/>
          <w:jc w:val="center"/>
        </w:trPr>
        <w:tc>
          <w:tcPr>
            <w:tcW w:w="565" w:type="dxa"/>
            <w:vMerge w:val="restart"/>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20</w:t>
            </w:r>
          </w:p>
        </w:tc>
        <w:tc>
          <w:tcPr>
            <w:tcW w:w="591" w:type="dxa"/>
            <w:vMerge w:val="restart"/>
            <w:tcBorders>
              <w:top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IV</w:t>
            </w: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val="restart"/>
            <w:tcBorders>
              <w:top w:val="single" w:sz="4" w:space="0" w:color="auto"/>
              <w:right w:val="single" w:sz="4" w:space="0" w:color="auto"/>
            </w:tcBorders>
            <w:textDirection w:val="btLr"/>
            <w:vAlign w:val="center"/>
          </w:tcPr>
          <w:p w:rsidR="000F5092" w:rsidRPr="00F3282B" w:rsidRDefault="000F5092" w:rsidP="00F35AF4">
            <w:pPr>
              <w:widowControl w:val="0"/>
              <w:tabs>
                <w:tab w:val="left" w:pos="162"/>
              </w:tabs>
              <w:spacing w:after="0"/>
              <w:ind w:hanging="18"/>
              <w:jc w:val="center"/>
              <w:rPr>
                <w:rFonts w:ascii="Times New Roman" w:hAnsi="Times New Roman" w:cs="Times New Roman"/>
                <w:bCs w:val="0"/>
                <w:color w:val="000000"/>
                <w:lang w:val="en-IN"/>
              </w:rPr>
            </w:pPr>
            <w:r w:rsidRPr="00F3282B">
              <w:rPr>
                <w:rFonts w:ascii="Times New Roman" w:hAnsi="Times New Roman" w:cs="Times New Roman"/>
                <w:bCs w:val="0"/>
                <w:color w:val="000000"/>
                <w:lang w:val="en-IN"/>
              </w:rPr>
              <w:lastRenderedPageBreak/>
              <w:t>Counters</w:t>
            </w:r>
          </w:p>
          <w:p w:rsidR="000F5092" w:rsidRPr="00F3282B" w:rsidRDefault="000F5092" w:rsidP="00F35AF4">
            <w:pPr>
              <w:widowControl w:val="0"/>
              <w:tabs>
                <w:tab w:val="left" w:pos="162"/>
              </w:tabs>
              <w:spacing w:after="0"/>
              <w:ind w:hanging="18"/>
              <w:jc w:val="center"/>
              <w:rPr>
                <w:rFonts w:ascii="Times New Roman" w:eastAsia="Calibri" w:hAnsi="Times New Roman" w:cs="Times New Roman"/>
                <w:b/>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4"/>
                <w:szCs w:val="24"/>
              </w:rPr>
            </w:pPr>
            <w:r w:rsidRPr="00F3282B">
              <w:rPr>
                <w:rFonts w:ascii="Times New Roman" w:hAnsi="Times New Roman" w:cs="Times New Roman"/>
                <w:sz w:val="24"/>
                <w:szCs w:val="24"/>
              </w:rPr>
              <w:t>Binary Ripple Counters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noProof/>
                <w:sz w:val="22"/>
                <w:szCs w:val="22"/>
                <w:lang w:eastAsia="en-US"/>
              </w:rPr>
              <mc:AlternateContent>
                <mc:Choice Requires="wps">
                  <w:drawing>
                    <wp:anchor distT="0" distB="0" distL="114300" distR="114300" simplePos="0" relativeHeight="251661312" behindDoc="0" locked="0" layoutInCell="1" allowOverlap="1" wp14:anchorId="1942BA73" wp14:editId="2FF78959">
                      <wp:simplePos x="0" y="0"/>
                      <wp:positionH relativeFrom="column">
                        <wp:posOffset>113665</wp:posOffset>
                      </wp:positionH>
                      <wp:positionV relativeFrom="paragraph">
                        <wp:posOffset>170180</wp:posOffset>
                      </wp:positionV>
                      <wp:extent cx="4551680" cy="507365"/>
                      <wp:effectExtent l="2857" t="0" r="4128"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51680" cy="507365"/>
                              </a:xfrm>
                              <a:prstGeom prst="rect">
                                <a:avLst/>
                              </a:prstGeom>
                              <a:noFill/>
                              <a:ln w="9525">
                                <a:noFill/>
                                <a:miter lim="800000"/>
                                <a:headEnd/>
                                <a:tailEnd/>
                              </a:ln>
                            </wps:spPr>
                            <wps:txbx>
                              <w:txbxContent>
                                <w:p w:rsidR="000F5092" w:rsidRDefault="000F5092">
                                  <w:r w:rsidRPr="002913DD">
                                    <w:t xml:space="preserve">Donald </w:t>
                                  </w:r>
                                  <w:proofErr w:type="spellStart"/>
                                  <w:r w:rsidRPr="002913DD">
                                    <w:t>D.Givone</w:t>
                                  </w:r>
                                  <w:proofErr w:type="spellEnd"/>
                                  <w:r w:rsidRPr="002913DD">
                                    <w:t>, “Digital Principles and Design”, Tata McGraw-Hill, 2003 ISBN-13: 0-07-252503-7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BA73" id="_x0000_t202" coordsize="21600,21600" o:spt="202" path="m,l,21600r21600,l21600,xe">
                      <v:stroke joinstyle="miter"/>
                      <v:path gradientshapeok="t" o:connecttype="rect"/>
                    </v:shapetype>
                    <v:shape id="Text Box 2" o:spid="_x0000_s1026" type="#_x0000_t202" style="position:absolute;left:0;text-align:left;margin-left:8.95pt;margin-top:13.4pt;width:358.4pt;height:39.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" filled="f" stroked="f">
                      <v:textbox>
                        <w:txbxContent>
                          <w:p w:rsidR="000F5092" w:rsidRDefault="000F5092">
                            <w:r w:rsidRPr="002913DD">
                              <w:t xml:space="preserve">Donald </w:t>
                            </w:r>
                            <w:proofErr w:type="spellStart"/>
                            <w:r w:rsidRPr="002913DD">
                              <w:t>D.Givone</w:t>
                            </w:r>
                            <w:proofErr w:type="spellEnd"/>
                            <w:r w:rsidRPr="002913DD">
                              <w:t>, “Digital Principles and Design”, Tata McGraw-Hill, 2003 ISBN-13: 0-07-252503-7</w:t>
                            </w:r>
                          </w:p>
                        </w:txbxContent>
                      </v:textbox>
                    </v:shape>
                  </w:pict>
                </mc:Fallback>
              </mc:AlternateContent>
            </w: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 (PPT, Black Board)</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cantSplit/>
          <w:trHeight w:val="575"/>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21</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35AF4">
            <w:pPr>
              <w:widowControl w:val="0"/>
              <w:tabs>
                <w:tab w:val="left" w:pos="162"/>
              </w:tabs>
              <w:spacing w:after="0"/>
              <w:ind w:hanging="18"/>
              <w:jc w:val="center"/>
              <w:rPr>
                <w:rFonts w:ascii="Times New Roman" w:hAnsi="Times New Roman" w:cs="Times New Roman"/>
                <w:bCs w:val="0"/>
                <w:color w:val="000000"/>
                <w:lang w:val="en-IN"/>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4"/>
                <w:szCs w:val="24"/>
              </w:rPr>
            </w:pPr>
            <w:r w:rsidRPr="00F3282B">
              <w:rPr>
                <w:rFonts w:ascii="Times New Roman" w:hAnsi="Times New Roman" w:cs="Times New Roman"/>
                <w:sz w:val="24"/>
                <w:szCs w:val="24"/>
              </w:rPr>
              <w:t>Synchronous Binary Counters</w:t>
            </w:r>
          </w:p>
        </w:tc>
        <w:tc>
          <w:tcPr>
            <w:tcW w:w="707" w:type="dxa"/>
            <w:tcBorders>
              <w:top w:val="single" w:sz="4" w:space="0" w:color="auto"/>
              <w:bottom w:val="single" w:sz="4" w:space="0" w:color="auto"/>
            </w:tcBorders>
          </w:tcPr>
          <w:p w:rsidR="000F5092" w:rsidRPr="00F3282B" w:rsidRDefault="000F5092" w:rsidP="00DA5335">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 (PPT, Black Board)</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cantSplit/>
          <w:trHeight w:val="697"/>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22</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35AF4">
            <w:pPr>
              <w:widowControl w:val="0"/>
              <w:tabs>
                <w:tab w:val="left" w:pos="162"/>
              </w:tabs>
              <w:spacing w:after="0"/>
              <w:ind w:hanging="18"/>
              <w:jc w:val="center"/>
              <w:rPr>
                <w:rFonts w:ascii="Times New Roman" w:hAnsi="Times New Roman" w:cs="Times New Roman"/>
                <w:bCs w:val="0"/>
                <w:color w:val="000000"/>
                <w:lang w:val="en-IN"/>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4"/>
                <w:szCs w:val="24"/>
              </w:rPr>
            </w:pPr>
            <w:r w:rsidRPr="00F3282B">
              <w:rPr>
                <w:rFonts w:ascii="Times New Roman" w:hAnsi="Times New Roman" w:cs="Times New Roman"/>
                <w:sz w:val="24"/>
                <w:szCs w:val="24"/>
              </w:rPr>
              <w:t>Counters based on Shift Registers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4"/>
                <w:szCs w:val="24"/>
              </w:rPr>
              <w:t>Lecture (PPT, Black Board)</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cantSplit/>
          <w:trHeight w:val="490"/>
          <w:jc w:val="center"/>
        </w:trPr>
        <w:tc>
          <w:tcPr>
            <w:tcW w:w="565" w:type="dxa"/>
            <w:vMerge/>
            <w:tcBorders>
              <w:bottom w:val="single" w:sz="4" w:space="0" w:color="auto"/>
            </w:tcBorders>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top w:val="single" w:sz="4" w:space="0" w:color="auto"/>
            </w:tcBorders>
          </w:tcPr>
          <w:p w:rsidR="000F5092" w:rsidRPr="00F3282B" w:rsidRDefault="000F5092" w:rsidP="00F35AF4">
            <w:pPr>
              <w:tabs>
                <w:tab w:val="left" w:pos="1800"/>
              </w:tabs>
              <w:spacing w:before="0" w:after="0"/>
              <w:jc w:val="left"/>
              <w:rPr>
                <w:rFonts w:ascii="Times New Roman" w:hAnsi="Times New Roman" w:cs="Times New Roman"/>
                <w:sz w:val="24"/>
                <w:szCs w:val="24"/>
              </w:rPr>
            </w:pPr>
            <w:r w:rsidRPr="00F3282B">
              <w:rPr>
                <w:rFonts w:ascii="Times New Roman" w:hAnsi="Times New Roman" w:cs="Times New Roman"/>
                <w:sz w:val="24"/>
                <w:szCs w:val="24"/>
              </w:rPr>
              <w:t>23</w:t>
            </w:r>
          </w:p>
        </w:tc>
        <w:tc>
          <w:tcPr>
            <w:tcW w:w="591" w:type="dxa"/>
            <w:vMerge/>
          </w:tcPr>
          <w:p w:rsidR="000F5092" w:rsidRPr="00F3282B" w:rsidRDefault="000F5092" w:rsidP="00F35AF4">
            <w:pPr>
              <w:tabs>
                <w:tab w:val="left" w:pos="1800"/>
              </w:tabs>
              <w:spacing w:before="0"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35AF4">
            <w:pPr>
              <w:widowControl w:val="0"/>
              <w:tabs>
                <w:tab w:val="left" w:pos="162"/>
              </w:tabs>
              <w:spacing w:before="0" w:after="0"/>
              <w:ind w:hanging="18"/>
              <w:jc w:val="center"/>
              <w:rPr>
                <w:rFonts w:ascii="Times New Roman" w:hAnsi="Times New Roman" w:cs="Times New Roman"/>
                <w:bCs w:val="0"/>
                <w:color w:val="000000"/>
                <w:lang w:val="en-IN"/>
              </w:rPr>
            </w:pPr>
          </w:p>
        </w:tc>
        <w:tc>
          <w:tcPr>
            <w:tcW w:w="2358" w:type="dxa"/>
            <w:tcBorders>
              <w:top w:val="single" w:sz="4" w:space="0" w:color="auto"/>
              <w:left w:val="single" w:sz="4" w:space="0" w:color="auto"/>
              <w:bottom w:val="single" w:sz="4" w:space="0" w:color="auto"/>
            </w:tcBorders>
          </w:tcPr>
          <w:p w:rsidR="000F5092" w:rsidRPr="00F3282B" w:rsidRDefault="000F5092" w:rsidP="008C556E">
            <w:pPr>
              <w:widowControl w:val="0"/>
              <w:contextualSpacing/>
              <w:rPr>
                <w:rFonts w:ascii="Times New Roman" w:hAnsi="Times New Roman" w:cs="Times New Roman"/>
                <w:sz w:val="24"/>
                <w:szCs w:val="24"/>
              </w:rPr>
            </w:pPr>
            <w:r w:rsidRPr="00F3282B">
              <w:rPr>
                <w:rFonts w:ascii="Times New Roman" w:hAnsi="Times New Roman" w:cs="Times New Roman"/>
                <w:sz w:val="24"/>
                <w:szCs w:val="24"/>
              </w:rPr>
              <w:t>Design of Synchronous and Asynchronous Counters</w:t>
            </w:r>
          </w:p>
        </w:tc>
        <w:tc>
          <w:tcPr>
            <w:tcW w:w="707" w:type="dxa"/>
            <w:tcBorders>
              <w:top w:val="single" w:sz="4" w:space="0" w:color="auto"/>
              <w:bottom w:val="single" w:sz="4" w:space="0" w:color="auto"/>
            </w:tcBorders>
          </w:tcPr>
          <w:p w:rsidR="000F5092" w:rsidRPr="00F3282B" w:rsidRDefault="000F5092" w:rsidP="00F35AF4">
            <w:pPr>
              <w:tabs>
                <w:tab w:val="left" w:pos="1800"/>
              </w:tabs>
              <w:spacing w:before="0" w:after="0"/>
              <w:jc w:val="center"/>
              <w:rPr>
                <w:rFonts w:ascii="Times New Roman" w:hAnsi="Times New Roman" w:cs="Times New Roman"/>
                <w:sz w:val="24"/>
                <w:szCs w:val="24"/>
              </w:rPr>
            </w:pPr>
            <w:r w:rsidRPr="00F3282B">
              <w:rPr>
                <w:rFonts w:ascii="Times New Roman" w:hAnsi="Times New Roman" w:cs="Times New Roman"/>
                <w:sz w:val="24"/>
                <w:szCs w:val="24"/>
              </w:rPr>
              <w:t>02</w:t>
            </w:r>
          </w:p>
        </w:tc>
        <w:tc>
          <w:tcPr>
            <w:tcW w:w="2031" w:type="dxa"/>
            <w:tcBorders>
              <w:top w:val="single" w:sz="4" w:space="0" w:color="auto"/>
              <w:bottom w:val="single" w:sz="4" w:space="0" w:color="auto"/>
            </w:tcBorders>
          </w:tcPr>
          <w:p w:rsidR="000F5092" w:rsidRPr="00F3282B" w:rsidRDefault="000F5092" w:rsidP="00941F4D">
            <w:pPr>
              <w:rPr>
                <w:rFonts w:ascii="Times New Roman" w:hAnsi="Times New Roman" w:cs="Times New Roman"/>
                <w:sz w:val="24"/>
                <w:szCs w:val="24"/>
              </w:rPr>
            </w:pPr>
            <w:r w:rsidRPr="00F3282B">
              <w:rPr>
                <w:rFonts w:ascii="Times New Roman" w:hAnsi="Times New Roman" w:cs="Times New Roman"/>
                <w:sz w:val="24"/>
                <w:szCs w:val="24"/>
              </w:rPr>
              <w:t>Flipped Class room with Team pair solo</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217"/>
          <w:jc w:val="center"/>
        </w:trPr>
        <w:tc>
          <w:tcPr>
            <w:tcW w:w="565" w:type="dxa"/>
            <w:vMerge w:val="restart"/>
            <w:tcBorders>
              <w:top w:val="single" w:sz="4" w:space="0" w:color="auto"/>
            </w:tcBorders>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24</w:t>
            </w:r>
          </w:p>
        </w:tc>
        <w:tc>
          <w:tcPr>
            <w:tcW w:w="591" w:type="dxa"/>
            <w:vMerge w:val="restart"/>
            <w:tcBorders>
              <w:top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V</w:t>
            </w:r>
          </w:p>
        </w:tc>
        <w:tc>
          <w:tcPr>
            <w:tcW w:w="1050" w:type="dxa"/>
            <w:vMerge w:val="restart"/>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eastAsia="Calibri" w:hAnsi="Times New Roman" w:cs="Times New Roman"/>
                <w:sz w:val="24"/>
                <w:szCs w:val="24"/>
              </w:rPr>
            </w:pPr>
            <w:r w:rsidRPr="00F3282B">
              <w:rPr>
                <w:rFonts w:ascii="Times New Roman" w:hAnsi="Times New Roman" w:cs="Times New Roman"/>
                <w:bCs w:val="0"/>
                <w:sz w:val="24"/>
                <w:szCs w:val="24"/>
              </w:rPr>
              <w:t>Synchronous Sequential Networks</w:t>
            </w: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Structure and operation of Clocked synchronous Sequential Networks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941F4D">
            <w:pPr>
              <w:rPr>
                <w:rFonts w:ascii="Times New Roman" w:hAnsi="Times New Roman" w:cs="Times New Roman"/>
                <w:sz w:val="24"/>
                <w:szCs w:val="24"/>
              </w:rPr>
            </w:pPr>
            <w:r w:rsidRPr="00F3282B">
              <w:rPr>
                <w:rFonts w:ascii="Times New Roman" w:hAnsi="Times New Roman" w:cs="Times New Roman"/>
                <w:sz w:val="24"/>
                <w:szCs w:val="24"/>
              </w:rPr>
              <w:t>Lecture (PPT, Black Board)</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217"/>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25</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eastAsia="Calibri" w:hAnsi="Times New Roman" w:cs="Times New Roman"/>
                <w:b/>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Analysis of Clocked Synchronous Sequential Networks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01</w:t>
            </w:r>
          </w:p>
        </w:tc>
        <w:tc>
          <w:tcPr>
            <w:tcW w:w="2031" w:type="dxa"/>
            <w:tcBorders>
              <w:top w:val="single" w:sz="4" w:space="0" w:color="auto"/>
              <w:bottom w:val="single" w:sz="4" w:space="0" w:color="auto"/>
            </w:tcBorders>
          </w:tcPr>
          <w:p w:rsidR="000F5092" w:rsidRPr="00F3282B" w:rsidRDefault="000F5092" w:rsidP="00941F4D">
            <w:pPr>
              <w:rPr>
                <w:rFonts w:ascii="Times New Roman" w:hAnsi="Times New Roman" w:cs="Times New Roman"/>
                <w:sz w:val="24"/>
                <w:szCs w:val="24"/>
              </w:rPr>
            </w:pPr>
            <w:r w:rsidRPr="00F3282B">
              <w:rPr>
                <w:rFonts w:ascii="Times New Roman" w:hAnsi="Times New Roman" w:cs="Times New Roman"/>
                <w:sz w:val="24"/>
                <w:szCs w:val="24"/>
              </w:rPr>
              <w:t>Lecture (PPT, Black Board) + Problem Solving</w:t>
            </w:r>
          </w:p>
        </w:tc>
        <w:tc>
          <w:tcPr>
            <w:tcW w:w="1251" w:type="dxa"/>
            <w:vMerge w:val="restart"/>
            <w:textDirection w:val="btLr"/>
          </w:tcPr>
          <w:p w:rsidR="000F5092" w:rsidRPr="00F3282B" w:rsidRDefault="000F5092" w:rsidP="008C556E">
            <w:pPr>
              <w:tabs>
                <w:tab w:val="left" w:pos="1800"/>
              </w:tabs>
              <w:spacing w:after="0"/>
              <w:ind w:left="113" w:right="113"/>
              <w:jc w:val="left"/>
              <w:rPr>
                <w:rFonts w:ascii="Times New Roman" w:hAnsi="Times New Roman" w:cs="Times New Roman"/>
                <w:szCs w:val="20"/>
              </w:rPr>
            </w:pPr>
            <w:r w:rsidRPr="00F3282B">
              <w:rPr>
                <w:rFonts w:ascii="Times New Roman" w:hAnsi="Times New Roman" w:cs="Times New Roman"/>
                <w:sz w:val="24"/>
                <w:szCs w:val="24"/>
              </w:rPr>
              <w:t xml:space="preserve">Donald </w:t>
            </w:r>
            <w:proofErr w:type="spellStart"/>
            <w:r w:rsidRPr="00F3282B">
              <w:rPr>
                <w:rFonts w:ascii="Times New Roman" w:hAnsi="Times New Roman" w:cs="Times New Roman"/>
                <w:sz w:val="24"/>
                <w:szCs w:val="24"/>
              </w:rPr>
              <w:t>D.Givone</w:t>
            </w:r>
            <w:proofErr w:type="spellEnd"/>
            <w:r w:rsidRPr="00F3282B">
              <w:rPr>
                <w:rFonts w:ascii="Times New Roman" w:hAnsi="Times New Roman" w:cs="Times New Roman"/>
                <w:sz w:val="24"/>
                <w:szCs w:val="24"/>
              </w:rPr>
              <w:t>, “Digital Principles and Design”, Tata McGraw-Hill, 2003 ISBN-13: 0-07-252503-7</w:t>
            </w:r>
          </w:p>
        </w:tc>
      </w:tr>
      <w:tr w:rsidR="000F5092" w:rsidRPr="00F3282B" w:rsidTr="000F5092">
        <w:trPr>
          <w:trHeight w:val="217"/>
          <w:jc w:val="center"/>
        </w:trPr>
        <w:tc>
          <w:tcPr>
            <w:tcW w:w="565" w:type="dxa"/>
            <w:vMerge/>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26</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eastAsia="Calibri" w:hAnsi="Times New Roman" w:cs="Times New Roman"/>
                <w:b/>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Modeling clocked synchronous sequential network behavior</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02</w:t>
            </w:r>
          </w:p>
        </w:tc>
        <w:tc>
          <w:tcPr>
            <w:tcW w:w="2031" w:type="dxa"/>
            <w:tcBorders>
              <w:top w:val="single" w:sz="4" w:space="0" w:color="auto"/>
              <w:bottom w:val="single" w:sz="4" w:space="0" w:color="auto"/>
            </w:tcBorders>
          </w:tcPr>
          <w:p w:rsidR="000F5092" w:rsidRPr="00F3282B" w:rsidRDefault="000F5092" w:rsidP="00941F4D">
            <w:pPr>
              <w:rPr>
                <w:rFonts w:ascii="Times New Roman" w:hAnsi="Times New Roman" w:cs="Times New Roman"/>
                <w:sz w:val="24"/>
                <w:szCs w:val="24"/>
              </w:rPr>
            </w:pPr>
            <w:r w:rsidRPr="00F3282B">
              <w:rPr>
                <w:rFonts w:ascii="Times New Roman" w:hAnsi="Times New Roman" w:cs="Times New Roman"/>
                <w:sz w:val="24"/>
                <w:szCs w:val="24"/>
              </w:rPr>
              <w:t xml:space="preserve">Lecture (PPT, Black Board) + Problem </w:t>
            </w:r>
            <w:proofErr w:type="spellStart"/>
            <w:r w:rsidRPr="00F3282B">
              <w:rPr>
                <w:rFonts w:ascii="Times New Roman" w:hAnsi="Times New Roman" w:cs="Times New Roman"/>
                <w:sz w:val="24"/>
                <w:szCs w:val="24"/>
              </w:rPr>
              <w:t>Solvings</w:t>
            </w:r>
            <w:proofErr w:type="spellEnd"/>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217"/>
          <w:jc w:val="center"/>
        </w:trPr>
        <w:tc>
          <w:tcPr>
            <w:tcW w:w="565" w:type="dxa"/>
            <w:vMerge w:val="restart"/>
            <w:vAlign w:val="center"/>
          </w:tcPr>
          <w:p w:rsidR="000F5092" w:rsidRPr="00F3282B" w:rsidRDefault="000F5092" w:rsidP="002E20E3">
            <w:pPr>
              <w:tabs>
                <w:tab w:val="left" w:pos="1800"/>
              </w:tabs>
              <w:spacing w:after="0"/>
              <w:ind w:left="360"/>
              <w:rPr>
                <w:rFonts w:ascii="Times New Roman" w:hAnsi="Times New Roman" w:cs="Times New Roman"/>
                <w:sz w:val="24"/>
                <w:szCs w:val="24"/>
              </w:rPr>
            </w:pPr>
          </w:p>
        </w:tc>
        <w:tc>
          <w:tcPr>
            <w:tcW w:w="524" w:type="dxa"/>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27</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eastAsia="Calibri" w:hAnsi="Times New Roman" w:cs="Times New Roman"/>
                <w:b/>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State Table Reduction, The State Assignment</w:t>
            </w:r>
          </w:p>
        </w:tc>
        <w:tc>
          <w:tcPr>
            <w:tcW w:w="707" w:type="dxa"/>
            <w:tcBorders>
              <w:top w:val="single" w:sz="4" w:space="0" w:color="auto"/>
              <w:bottom w:val="single" w:sz="4" w:space="0" w:color="auto"/>
            </w:tcBorders>
          </w:tcPr>
          <w:p w:rsidR="000F5092" w:rsidRPr="00F3282B" w:rsidRDefault="000F5092" w:rsidP="00DA5335">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02</w:t>
            </w:r>
          </w:p>
        </w:tc>
        <w:tc>
          <w:tcPr>
            <w:tcW w:w="2031" w:type="dxa"/>
            <w:tcBorders>
              <w:top w:val="single" w:sz="4" w:space="0" w:color="auto"/>
              <w:bottom w:val="single" w:sz="4" w:space="0" w:color="auto"/>
            </w:tcBorders>
          </w:tcPr>
          <w:p w:rsidR="000F5092" w:rsidRPr="00F3282B" w:rsidRDefault="000F5092" w:rsidP="00F04A06">
            <w:pPr>
              <w:rPr>
                <w:rFonts w:ascii="Times New Roman" w:hAnsi="Times New Roman" w:cs="Times New Roman"/>
                <w:sz w:val="22"/>
                <w:szCs w:val="22"/>
              </w:rPr>
            </w:pPr>
            <w:r w:rsidRPr="00F3282B">
              <w:rPr>
                <w:rFonts w:ascii="Times New Roman" w:hAnsi="Times New Roman" w:cs="Times New Roman"/>
                <w:sz w:val="22"/>
                <w:szCs w:val="22"/>
              </w:rPr>
              <w:t>Lecture + TPS</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r w:rsidR="000F5092" w:rsidRPr="00F3282B" w:rsidTr="000F5092">
        <w:trPr>
          <w:trHeight w:val="217"/>
          <w:jc w:val="center"/>
        </w:trPr>
        <w:tc>
          <w:tcPr>
            <w:tcW w:w="565" w:type="dxa"/>
            <w:vMerge/>
            <w:tcBorders>
              <w:bottom w:val="single" w:sz="4" w:space="0" w:color="auto"/>
            </w:tcBorders>
            <w:vAlign w:val="center"/>
          </w:tcPr>
          <w:p w:rsidR="000F5092" w:rsidRPr="00F3282B" w:rsidRDefault="000F5092" w:rsidP="00E76C00">
            <w:pPr>
              <w:numPr>
                <w:ilvl w:val="0"/>
                <w:numId w:val="10"/>
              </w:numPr>
              <w:tabs>
                <w:tab w:val="left" w:pos="1800"/>
              </w:tabs>
              <w:spacing w:after="0"/>
              <w:jc w:val="center"/>
              <w:rPr>
                <w:rFonts w:ascii="Times New Roman" w:hAnsi="Times New Roman" w:cs="Times New Roman"/>
                <w:sz w:val="24"/>
                <w:szCs w:val="24"/>
              </w:rPr>
            </w:pPr>
          </w:p>
        </w:tc>
        <w:tc>
          <w:tcPr>
            <w:tcW w:w="524" w:type="dxa"/>
            <w:tcBorders>
              <w:bottom w:val="single" w:sz="4" w:space="0" w:color="auto"/>
            </w:tcBorders>
          </w:tcPr>
          <w:p w:rsidR="000F5092" w:rsidRPr="00F3282B" w:rsidRDefault="000F5092" w:rsidP="00F04A06">
            <w:pPr>
              <w:tabs>
                <w:tab w:val="left" w:pos="1800"/>
              </w:tabs>
              <w:spacing w:after="0"/>
              <w:jc w:val="left"/>
              <w:rPr>
                <w:rFonts w:ascii="Times New Roman" w:hAnsi="Times New Roman" w:cs="Times New Roman"/>
                <w:sz w:val="24"/>
                <w:szCs w:val="24"/>
              </w:rPr>
            </w:pPr>
            <w:r w:rsidRPr="00F3282B">
              <w:rPr>
                <w:rFonts w:ascii="Times New Roman" w:hAnsi="Times New Roman" w:cs="Times New Roman"/>
                <w:sz w:val="24"/>
                <w:szCs w:val="24"/>
              </w:rPr>
              <w:t>28</w:t>
            </w:r>
          </w:p>
        </w:tc>
        <w:tc>
          <w:tcPr>
            <w:tcW w:w="591" w:type="dxa"/>
            <w:vMerge/>
          </w:tcPr>
          <w:p w:rsidR="000F5092" w:rsidRPr="00F3282B" w:rsidRDefault="000F5092" w:rsidP="00F04A06">
            <w:pPr>
              <w:tabs>
                <w:tab w:val="left" w:pos="1800"/>
              </w:tabs>
              <w:spacing w:after="0"/>
              <w:jc w:val="left"/>
              <w:rPr>
                <w:rFonts w:ascii="Times New Roman" w:hAnsi="Times New Roman" w:cs="Times New Roman"/>
                <w:sz w:val="24"/>
                <w:szCs w:val="24"/>
              </w:rPr>
            </w:pPr>
          </w:p>
        </w:tc>
        <w:tc>
          <w:tcPr>
            <w:tcW w:w="1050" w:type="dxa"/>
            <w:vMerge/>
            <w:tcBorders>
              <w:right w:val="single" w:sz="4" w:space="0" w:color="auto"/>
            </w:tcBorders>
            <w:textDirection w:val="btLr"/>
            <w:vAlign w:val="center"/>
          </w:tcPr>
          <w:p w:rsidR="000F5092" w:rsidRPr="00F3282B" w:rsidRDefault="000F5092" w:rsidP="00F04A06">
            <w:pPr>
              <w:tabs>
                <w:tab w:val="left" w:pos="1800"/>
              </w:tabs>
              <w:spacing w:after="0"/>
              <w:ind w:left="113" w:right="113"/>
              <w:jc w:val="left"/>
              <w:rPr>
                <w:rFonts w:ascii="Times New Roman" w:eastAsia="Calibri" w:hAnsi="Times New Roman" w:cs="Times New Roman"/>
                <w:b/>
                <w:sz w:val="24"/>
                <w:szCs w:val="24"/>
              </w:rPr>
            </w:pPr>
          </w:p>
        </w:tc>
        <w:tc>
          <w:tcPr>
            <w:tcW w:w="2358" w:type="dxa"/>
            <w:tcBorders>
              <w:top w:val="single" w:sz="4" w:space="0" w:color="auto"/>
              <w:left w:val="single" w:sz="4" w:space="0" w:color="auto"/>
              <w:bottom w:val="single" w:sz="4" w:space="0" w:color="auto"/>
            </w:tcBorders>
          </w:tcPr>
          <w:p w:rsidR="000F5092" w:rsidRPr="00F3282B" w:rsidRDefault="000F5092" w:rsidP="00F04A06">
            <w:pPr>
              <w:widowControl w:val="0"/>
              <w:contextualSpacing/>
              <w:rPr>
                <w:rFonts w:ascii="Times New Roman" w:hAnsi="Times New Roman" w:cs="Times New Roman"/>
                <w:sz w:val="24"/>
                <w:szCs w:val="24"/>
              </w:rPr>
            </w:pPr>
          </w:p>
          <w:p w:rsidR="000F5092" w:rsidRPr="00F3282B" w:rsidRDefault="000F5092" w:rsidP="00F04A06">
            <w:pPr>
              <w:widowControl w:val="0"/>
              <w:contextualSpacing/>
              <w:rPr>
                <w:rFonts w:ascii="Times New Roman" w:hAnsi="Times New Roman" w:cs="Times New Roman"/>
                <w:sz w:val="24"/>
                <w:szCs w:val="24"/>
              </w:rPr>
            </w:pPr>
          </w:p>
          <w:p w:rsidR="000F5092" w:rsidRPr="00F3282B" w:rsidRDefault="000F5092" w:rsidP="00F04A06">
            <w:pPr>
              <w:widowControl w:val="0"/>
              <w:contextualSpacing/>
              <w:rPr>
                <w:rFonts w:ascii="Times New Roman" w:hAnsi="Times New Roman" w:cs="Times New Roman"/>
                <w:sz w:val="22"/>
                <w:szCs w:val="22"/>
              </w:rPr>
            </w:pPr>
            <w:r w:rsidRPr="00F3282B">
              <w:rPr>
                <w:rFonts w:ascii="Times New Roman" w:hAnsi="Times New Roman" w:cs="Times New Roman"/>
                <w:sz w:val="24"/>
                <w:szCs w:val="24"/>
              </w:rPr>
              <w:t>Completing the design of clocked synchronous sequential networks</w:t>
            </w:r>
          </w:p>
        </w:tc>
        <w:tc>
          <w:tcPr>
            <w:tcW w:w="707" w:type="dxa"/>
            <w:tcBorders>
              <w:top w:val="single" w:sz="4" w:space="0" w:color="auto"/>
              <w:bottom w:val="single" w:sz="4" w:space="0" w:color="auto"/>
            </w:tcBorders>
          </w:tcPr>
          <w:p w:rsidR="000F5092" w:rsidRPr="00F3282B" w:rsidRDefault="000F5092" w:rsidP="00F04A06">
            <w:pPr>
              <w:tabs>
                <w:tab w:val="left" w:pos="1800"/>
              </w:tabs>
              <w:spacing w:after="0"/>
              <w:jc w:val="center"/>
              <w:rPr>
                <w:rFonts w:ascii="Times New Roman" w:hAnsi="Times New Roman" w:cs="Times New Roman"/>
                <w:sz w:val="24"/>
                <w:szCs w:val="24"/>
              </w:rPr>
            </w:pPr>
          </w:p>
          <w:p w:rsidR="000F5092" w:rsidRPr="00F3282B" w:rsidRDefault="000F5092" w:rsidP="00DA5335">
            <w:pPr>
              <w:tabs>
                <w:tab w:val="left" w:pos="1800"/>
              </w:tabs>
              <w:spacing w:after="0"/>
              <w:jc w:val="center"/>
              <w:rPr>
                <w:rFonts w:ascii="Times New Roman" w:hAnsi="Times New Roman" w:cs="Times New Roman"/>
                <w:sz w:val="24"/>
                <w:szCs w:val="24"/>
              </w:rPr>
            </w:pPr>
            <w:r w:rsidRPr="00F3282B">
              <w:rPr>
                <w:rFonts w:ascii="Times New Roman" w:hAnsi="Times New Roman" w:cs="Times New Roman"/>
                <w:sz w:val="24"/>
                <w:szCs w:val="24"/>
              </w:rPr>
              <w:t>02</w:t>
            </w:r>
          </w:p>
        </w:tc>
        <w:tc>
          <w:tcPr>
            <w:tcW w:w="2031" w:type="dxa"/>
            <w:tcBorders>
              <w:top w:val="single" w:sz="4" w:space="0" w:color="auto"/>
              <w:bottom w:val="single" w:sz="4" w:space="0" w:color="auto"/>
            </w:tcBorders>
          </w:tcPr>
          <w:p w:rsidR="000F5092" w:rsidRPr="00F3282B" w:rsidRDefault="000F5092" w:rsidP="00941F4D">
            <w:pPr>
              <w:rPr>
                <w:rFonts w:ascii="Times New Roman" w:hAnsi="Times New Roman" w:cs="Times New Roman"/>
                <w:sz w:val="24"/>
                <w:szCs w:val="24"/>
              </w:rPr>
            </w:pPr>
            <w:r w:rsidRPr="00F3282B">
              <w:rPr>
                <w:rFonts w:ascii="Times New Roman" w:hAnsi="Times New Roman" w:cs="Times New Roman"/>
                <w:sz w:val="24"/>
                <w:szCs w:val="24"/>
              </w:rPr>
              <w:t>Lecture (PPT, Black Board) + Problem Solving</w:t>
            </w:r>
          </w:p>
        </w:tc>
        <w:tc>
          <w:tcPr>
            <w:tcW w:w="1251" w:type="dxa"/>
            <w:vMerge/>
            <w:textDirection w:val="btLr"/>
          </w:tcPr>
          <w:p w:rsidR="000F5092" w:rsidRPr="00F3282B" w:rsidRDefault="000F5092" w:rsidP="00F04A06">
            <w:pPr>
              <w:ind w:left="113" w:right="113"/>
              <w:rPr>
                <w:rFonts w:ascii="Times New Roman" w:hAnsi="Times New Roman" w:cs="Times New Roman"/>
              </w:rPr>
            </w:pPr>
          </w:p>
        </w:tc>
      </w:tr>
    </w:tbl>
    <w:p w:rsidR="0024681F" w:rsidRPr="00F3282B" w:rsidRDefault="0024681F" w:rsidP="002E4D48">
      <w:pPr>
        <w:pStyle w:val="Heading1"/>
        <w:jc w:val="both"/>
        <w:rPr>
          <w:rFonts w:ascii="Times New Roman" w:hAnsi="Times New Roman" w:cs="Times New Roman"/>
          <w:sz w:val="28"/>
          <w:szCs w:val="28"/>
        </w:rPr>
      </w:pPr>
      <w:r w:rsidRPr="00F3282B">
        <w:rPr>
          <w:rFonts w:ascii="Times New Roman" w:hAnsi="Times New Roman" w:cs="Times New Roman"/>
          <w:sz w:val="28"/>
          <w:szCs w:val="28"/>
        </w:rPr>
        <w:t>Evaluation Scheme</w:t>
      </w:r>
    </w:p>
    <w:p w:rsidR="00827D68" w:rsidRPr="00F3282B" w:rsidRDefault="00827D68" w:rsidP="00827D68">
      <w:pPr>
        <w:rPr>
          <w:rFonts w:ascii="Times New Roman" w:hAnsi="Times New Roman" w:cs="Times New Roman"/>
        </w:rPr>
      </w:pPr>
    </w:p>
    <w:tbl>
      <w:tblPr>
        <w:tblW w:w="287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880"/>
      </w:tblGrid>
      <w:tr w:rsidR="00827D68" w:rsidRPr="00F3282B" w:rsidTr="00827D68">
        <w:trPr>
          <w:trHeight w:val="395"/>
          <w:jc w:val="center"/>
        </w:trPr>
        <w:tc>
          <w:tcPr>
            <w:tcW w:w="5000" w:type="pct"/>
            <w:gridSpan w:val="2"/>
          </w:tcPr>
          <w:p w:rsidR="00827D68" w:rsidRPr="00F3282B" w:rsidRDefault="00827D68"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Continuous Internal Evaluation (CIE)</w:t>
            </w:r>
          </w:p>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b/>
                <w:sz w:val="24"/>
                <w:szCs w:val="24"/>
              </w:rPr>
              <w:t>( Theory – 100 Marks)</w:t>
            </w:r>
          </w:p>
        </w:tc>
      </w:tr>
      <w:tr w:rsidR="00827D68" w:rsidRPr="00F3282B" w:rsidTr="00827D68">
        <w:trPr>
          <w:trHeight w:val="395"/>
          <w:jc w:val="center"/>
        </w:trPr>
        <w:tc>
          <w:tcPr>
            <w:tcW w:w="2417"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Evaluation method</w:t>
            </w:r>
          </w:p>
        </w:tc>
        <w:tc>
          <w:tcPr>
            <w:tcW w:w="2583" w:type="pct"/>
          </w:tcPr>
          <w:p w:rsidR="00827D68" w:rsidRPr="00F3282B" w:rsidRDefault="00827D68" w:rsidP="00827D68">
            <w:pPr>
              <w:spacing w:after="0"/>
              <w:jc w:val="center"/>
              <w:rPr>
                <w:rFonts w:ascii="Times New Roman" w:hAnsi="Times New Roman" w:cs="Times New Roman"/>
                <w:sz w:val="24"/>
                <w:szCs w:val="24"/>
              </w:rPr>
            </w:pPr>
            <w:r w:rsidRPr="00F3282B">
              <w:rPr>
                <w:rFonts w:ascii="Times New Roman" w:hAnsi="Times New Roman" w:cs="Times New Roman"/>
                <w:sz w:val="24"/>
                <w:szCs w:val="24"/>
              </w:rPr>
              <w:t>Course with  Self-study</w:t>
            </w:r>
          </w:p>
        </w:tc>
      </w:tr>
      <w:tr w:rsidR="00827D68" w:rsidRPr="00F3282B" w:rsidTr="00827D68">
        <w:trPr>
          <w:jc w:val="center"/>
        </w:trPr>
        <w:tc>
          <w:tcPr>
            <w:tcW w:w="2417"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Quiz -1</w:t>
            </w:r>
          </w:p>
        </w:tc>
        <w:tc>
          <w:tcPr>
            <w:tcW w:w="2583"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 xml:space="preserve">10 </w:t>
            </w:r>
          </w:p>
        </w:tc>
      </w:tr>
      <w:tr w:rsidR="00827D68" w:rsidRPr="00F3282B" w:rsidTr="00827D68">
        <w:trPr>
          <w:jc w:val="center"/>
        </w:trPr>
        <w:tc>
          <w:tcPr>
            <w:tcW w:w="2417"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Test -1</w:t>
            </w:r>
          </w:p>
        </w:tc>
        <w:tc>
          <w:tcPr>
            <w:tcW w:w="2583" w:type="pct"/>
          </w:tcPr>
          <w:p w:rsidR="00827D68" w:rsidRPr="00F3282B" w:rsidRDefault="006F7407"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25</w:t>
            </w:r>
          </w:p>
        </w:tc>
      </w:tr>
      <w:tr w:rsidR="00827D68" w:rsidRPr="00F3282B" w:rsidTr="00827D68">
        <w:trPr>
          <w:jc w:val="center"/>
        </w:trPr>
        <w:tc>
          <w:tcPr>
            <w:tcW w:w="2417"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Quiz -2</w:t>
            </w:r>
          </w:p>
        </w:tc>
        <w:tc>
          <w:tcPr>
            <w:tcW w:w="2583"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 xml:space="preserve">10 </w:t>
            </w:r>
          </w:p>
        </w:tc>
      </w:tr>
      <w:tr w:rsidR="00827D68" w:rsidRPr="00F3282B" w:rsidTr="00827D68">
        <w:trPr>
          <w:jc w:val="center"/>
        </w:trPr>
        <w:tc>
          <w:tcPr>
            <w:tcW w:w="2417"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Quiz -3</w:t>
            </w:r>
          </w:p>
        </w:tc>
        <w:tc>
          <w:tcPr>
            <w:tcW w:w="2583"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 xml:space="preserve">10 </w:t>
            </w:r>
          </w:p>
        </w:tc>
      </w:tr>
      <w:tr w:rsidR="00827D68" w:rsidRPr="00F3282B" w:rsidTr="00827D68">
        <w:trPr>
          <w:jc w:val="center"/>
        </w:trPr>
        <w:tc>
          <w:tcPr>
            <w:tcW w:w="2417" w:type="pct"/>
          </w:tcPr>
          <w:p w:rsidR="00827D68" w:rsidRPr="00F3282B" w:rsidRDefault="00827D68"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Test -2</w:t>
            </w:r>
          </w:p>
        </w:tc>
        <w:tc>
          <w:tcPr>
            <w:tcW w:w="2583" w:type="pct"/>
          </w:tcPr>
          <w:p w:rsidR="00827D68" w:rsidRPr="00F3282B" w:rsidRDefault="006F7407"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25</w:t>
            </w:r>
          </w:p>
        </w:tc>
      </w:tr>
      <w:tr w:rsidR="00827D68" w:rsidRPr="00F3282B" w:rsidTr="00827D68">
        <w:trPr>
          <w:jc w:val="center"/>
        </w:trPr>
        <w:tc>
          <w:tcPr>
            <w:tcW w:w="2417" w:type="pct"/>
            <w:vAlign w:val="center"/>
          </w:tcPr>
          <w:p w:rsidR="00827D68" w:rsidRPr="00F3282B" w:rsidRDefault="00855D00"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EL</w:t>
            </w:r>
          </w:p>
        </w:tc>
        <w:tc>
          <w:tcPr>
            <w:tcW w:w="2583" w:type="pct"/>
            <w:vAlign w:val="center"/>
          </w:tcPr>
          <w:p w:rsidR="00827D68" w:rsidRPr="00F3282B" w:rsidRDefault="006F7407"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20</w:t>
            </w:r>
          </w:p>
        </w:tc>
      </w:tr>
      <w:tr w:rsidR="00855D00" w:rsidRPr="00F3282B" w:rsidTr="00827D68">
        <w:trPr>
          <w:jc w:val="center"/>
        </w:trPr>
        <w:tc>
          <w:tcPr>
            <w:tcW w:w="2417" w:type="pct"/>
            <w:vAlign w:val="center"/>
          </w:tcPr>
          <w:p w:rsidR="00855D00" w:rsidRPr="00F3282B" w:rsidRDefault="00855D00"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LAB</w:t>
            </w:r>
          </w:p>
        </w:tc>
        <w:tc>
          <w:tcPr>
            <w:tcW w:w="2583" w:type="pct"/>
            <w:vAlign w:val="center"/>
          </w:tcPr>
          <w:p w:rsidR="00855D00" w:rsidRPr="00F3282B" w:rsidRDefault="00855D00" w:rsidP="00A31D03">
            <w:pPr>
              <w:spacing w:after="0"/>
              <w:jc w:val="center"/>
              <w:rPr>
                <w:rFonts w:ascii="Times New Roman" w:hAnsi="Times New Roman" w:cs="Times New Roman"/>
                <w:sz w:val="24"/>
                <w:szCs w:val="24"/>
              </w:rPr>
            </w:pPr>
            <w:r w:rsidRPr="00F3282B">
              <w:rPr>
                <w:rFonts w:ascii="Times New Roman" w:hAnsi="Times New Roman" w:cs="Times New Roman"/>
                <w:sz w:val="24"/>
                <w:szCs w:val="24"/>
              </w:rPr>
              <w:t>50</w:t>
            </w:r>
          </w:p>
        </w:tc>
      </w:tr>
      <w:tr w:rsidR="00827D68" w:rsidRPr="00F3282B" w:rsidTr="00827D68">
        <w:trPr>
          <w:jc w:val="center"/>
        </w:trPr>
        <w:tc>
          <w:tcPr>
            <w:tcW w:w="2417" w:type="pct"/>
            <w:vAlign w:val="center"/>
          </w:tcPr>
          <w:p w:rsidR="00827D68" w:rsidRPr="00F3282B" w:rsidRDefault="00827D68"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Total</w:t>
            </w:r>
          </w:p>
        </w:tc>
        <w:tc>
          <w:tcPr>
            <w:tcW w:w="2583" w:type="pct"/>
            <w:vAlign w:val="center"/>
          </w:tcPr>
          <w:p w:rsidR="00827D68" w:rsidRPr="00F3282B" w:rsidRDefault="00855D00"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15</w:t>
            </w:r>
            <w:r w:rsidR="00827D68" w:rsidRPr="00F3282B">
              <w:rPr>
                <w:rFonts w:ascii="Times New Roman" w:hAnsi="Times New Roman" w:cs="Times New Roman"/>
                <w:b/>
                <w:sz w:val="24"/>
                <w:szCs w:val="24"/>
              </w:rPr>
              <w:t>0</w:t>
            </w:r>
          </w:p>
        </w:tc>
      </w:tr>
    </w:tbl>
    <w:p w:rsidR="00827D68" w:rsidRPr="00F3282B" w:rsidRDefault="00827D68" w:rsidP="0024681F">
      <w:pPr>
        <w:pStyle w:val="Heading2"/>
        <w:rPr>
          <w:rFonts w:ascii="Times New Roman" w:hAnsi="Times New Roman" w:cs="Times New Roman"/>
          <w:sz w:val="24"/>
          <w:szCs w:val="24"/>
        </w:rPr>
      </w:pPr>
    </w:p>
    <w:p w:rsidR="00827D68" w:rsidRPr="00F3282B" w:rsidRDefault="00827D68" w:rsidP="00827D68">
      <w:pPr>
        <w:spacing w:after="0"/>
        <w:rPr>
          <w:rFonts w:ascii="Times New Roman" w:hAnsi="Times New Roman" w:cs="Times New Roman"/>
          <w:b/>
          <w:sz w:val="24"/>
          <w:szCs w:val="24"/>
        </w:rPr>
      </w:pPr>
    </w:p>
    <w:p w:rsidR="00827D68" w:rsidRPr="00F3282B" w:rsidRDefault="00827D68" w:rsidP="00827D68">
      <w:pPr>
        <w:spacing w:after="0"/>
        <w:rPr>
          <w:rFonts w:ascii="Times New Roman" w:hAnsi="Times New Roman" w:cs="Times New Roman"/>
          <w:b/>
          <w:sz w:val="32"/>
        </w:rPr>
      </w:pPr>
      <w:r w:rsidRPr="00F3282B">
        <w:rPr>
          <w:rFonts w:ascii="Times New Roman" w:hAnsi="Times New Roman" w:cs="Times New Roman"/>
          <w:b/>
          <w:sz w:val="32"/>
        </w:rPr>
        <w:lastRenderedPageBreak/>
        <w:t xml:space="preserve">Experiential Learning </w:t>
      </w:r>
    </w:p>
    <w:p w:rsidR="00827D68" w:rsidRPr="00F3282B" w:rsidRDefault="00827D68" w:rsidP="00827D68">
      <w:pPr>
        <w:spacing w:after="0"/>
        <w:rPr>
          <w:rFonts w:ascii="Times New Roman" w:hAnsi="Times New Roman" w:cs="Times New Roman"/>
          <w:b/>
          <w:sz w:val="24"/>
          <w:szCs w:val="24"/>
        </w:rPr>
      </w:pPr>
    </w:p>
    <w:p w:rsidR="005E4FAC" w:rsidRPr="00F3282B" w:rsidRDefault="00827D68" w:rsidP="005E4FAC">
      <w:pPr>
        <w:pStyle w:val="ListParagraph"/>
        <w:spacing w:after="200" w:line="276" w:lineRule="auto"/>
        <w:rPr>
          <w:rFonts w:ascii="Times New Roman" w:hAnsi="Times New Roman"/>
          <w:b/>
          <w:sz w:val="24"/>
          <w:szCs w:val="24"/>
          <w:lang w:val="en-US"/>
        </w:rPr>
      </w:pPr>
      <w:r w:rsidRPr="00F3282B">
        <w:rPr>
          <w:rFonts w:ascii="Times New Roman" w:hAnsi="Times New Roman"/>
          <w:b/>
          <w:sz w:val="24"/>
          <w:szCs w:val="24"/>
        </w:rPr>
        <w:t xml:space="preserve">The course has experiential learning as one of the assessment tool. </w:t>
      </w:r>
      <w:r w:rsidR="005E4FAC" w:rsidRPr="00F3282B">
        <w:rPr>
          <w:rFonts w:ascii="Times New Roman" w:hAnsi="Times New Roman"/>
          <w:b/>
          <w:sz w:val="24"/>
          <w:szCs w:val="24"/>
        </w:rPr>
        <w:t>In this regard Open Ended Experiments will be introduced as a part of Experiential Learning. Open ended experiments could be Hardware/</w:t>
      </w:r>
      <w:proofErr w:type="spellStart"/>
      <w:r w:rsidR="005E4FAC" w:rsidRPr="00F3282B">
        <w:rPr>
          <w:rFonts w:ascii="Times New Roman" w:hAnsi="Times New Roman"/>
          <w:b/>
          <w:sz w:val="24"/>
          <w:szCs w:val="24"/>
        </w:rPr>
        <w:t>Matlab</w:t>
      </w:r>
      <w:proofErr w:type="spellEnd"/>
      <w:r w:rsidR="005E4FAC" w:rsidRPr="00F3282B">
        <w:rPr>
          <w:rFonts w:ascii="Times New Roman" w:hAnsi="Times New Roman"/>
          <w:b/>
          <w:sz w:val="24"/>
          <w:szCs w:val="24"/>
        </w:rPr>
        <w:t>/Xilinx/Simulink/</w:t>
      </w:r>
      <w:proofErr w:type="spellStart"/>
      <w:r w:rsidR="005E4FAC" w:rsidRPr="00F3282B">
        <w:rPr>
          <w:rFonts w:ascii="Times New Roman" w:hAnsi="Times New Roman"/>
          <w:b/>
          <w:sz w:val="24"/>
          <w:szCs w:val="24"/>
        </w:rPr>
        <w:t>ModelSim</w:t>
      </w:r>
      <w:proofErr w:type="spellEnd"/>
      <w:r w:rsidR="005E4FAC" w:rsidRPr="00F3282B">
        <w:rPr>
          <w:rFonts w:ascii="Times New Roman" w:hAnsi="Times New Roman"/>
          <w:b/>
          <w:sz w:val="24"/>
          <w:szCs w:val="24"/>
        </w:rPr>
        <w:t xml:space="preserve"> implementations with results. Implementation of a digital system of their choice which is different from those taught in </w:t>
      </w:r>
      <w:r w:rsidR="000605E9" w:rsidRPr="00F3282B">
        <w:rPr>
          <w:rFonts w:ascii="Times New Roman" w:hAnsi="Times New Roman"/>
          <w:b/>
          <w:sz w:val="24"/>
          <w:szCs w:val="24"/>
          <w:lang w:val="en-US"/>
        </w:rPr>
        <w:t xml:space="preserve">the </w:t>
      </w:r>
      <w:r w:rsidR="005E4FAC" w:rsidRPr="00F3282B">
        <w:rPr>
          <w:rFonts w:ascii="Times New Roman" w:hAnsi="Times New Roman"/>
          <w:b/>
          <w:sz w:val="24"/>
          <w:szCs w:val="24"/>
        </w:rPr>
        <w:t>class. It has to be a working project implemented on</w:t>
      </w:r>
      <w:r w:rsidR="005E4FAC" w:rsidRPr="00F3282B">
        <w:rPr>
          <w:rFonts w:ascii="Times New Roman" w:hAnsi="Times New Roman"/>
          <w:b/>
          <w:sz w:val="24"/>
          <w:szCs w:val="24"/>
          <w:lang w:val="en-US"/>
        </w:rPr>
        <w:t xml:space="preserve"> </w:t>
      </w:r>
      <w:proofErr w:type="spellStart"/>
      <w:r w:rsidR="005E4FAC" w:rsidRPr="00F3282B">
        <w:rPr>
          <w:rFonts w:ascii="Times New Roman" w:hAnsi="Times New Roman"/>
          <w:b/>
          <w:sz w:val="24"/>
          <w:szCs w:val="24"/>
        </w:rPr>
        <w:t>Matlab</w:t>
      </w:r>
      <w:proofErr w:type="spellEnd"/>
      <w:r w:rsidR="005E4FAC" w:rsidRPr="00F3282B">
        <w:rPr>
          <w:rFonts w:ascii="Times New Roman" w:hAnsi="Times New Roman"/>
          <w:b/>
          <w:sz w:val="24"/>
          <w:szCs w:val="24"/>
        </w:rPr>
        <w:t>/Xilinx/Simulink/</w:t>
      </w:r>
      <w:proofErr w:type="spellStart"/>
      <w:r w:rsidR="005E4FAC" w:rsidRPr="00F3282B">
        <w:rPr>
          <w:rFonts w:ascii="Times New Roman" w:hAnsi="Times New Roman"/>
          <w:b/>
          <w:sz w:val="24"/>
          <w:szCs w:val="24"/>
        </w:rPr>
        <w:t>ModelSim</w:t>
      </w:r>
      <w:proofErr w:type="spellEnd"/>
      <w:r w:rsidR="005E4FAC" w:rsidRPr="00F3282B">
        <w:rPr>
          <w:rFonts w:ascii="Times New Roman" w:hAnsi="Times New Roman"/>
          <w:b/>
          <w:sz w:val="24"/>
          <w:szCs w:val="24"/>
        </w:rPr>
        <w:t>/Hardware. The details of the project should be well documented.</w:t>
      </w:r>
    </w:p>
    <w:p w:rsidR="005E4FAC" w:rsidRPr="00F3282B" w:rsidRDefault="005E4FAC" w:rsidP="005E4FAC">
      <w:pPr>
        <w:pStyle w:val="ListParagraph"/>
        <w:spacing w:after="200" w:line="276" w:lineRule="auto"/>
        <w:jc w:val="left"/>
        <w:rPr>
          <w:rFonts w:ascii="Times New Roman" w:hAnsi="Times New Roman"/>
          <w:b/>
          <w:sz w:val="24"/>
          <w:szCs w:val="24"/>
        </w:rPr>
      </w:pPr>
      <w:r w:rsidRPr="00F3282B">
        <w:rPr>
          <w:rFonts w:ascii="Times New Roman" w:hAnsi="Times New Roman"/>
          <w:b/>
          <w:sz w:val="24"/>
          <w:szCs w:val="24"/>
        </w:rPr>
        <w:t>Sample Experiments List</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HDL models of data storage elements</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12h/24h Digital Clock Circuit Design using Counters</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Traffic Sensors using logic gates</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One-way Road Intersection Traffic Light</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LED Chandelier</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RGB LED Bulb</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Boolean Algebra Calculator</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Metal Detector Circuit</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JK Flip Flop using CD4027</w:t>
      </w:r>
    </w:p>
    <w:p w:rsidR="005E4FAC" w:rsidRPr="00F3282B" w:rsidRDefault="005E4FAC" w:rsidP="00E76C00">
      <w:pPr>
        <w:pStyle w:val="ListParagraph"/>
        <w:numPr>
          <w:ilvl w:val="0"/>
          <w:numId w:val="18"/>
        </w:numPr>
        <w:suppressAutoHyphens w:val="0"/>
        <w:spacing w:before="0" w:after="200" w:line="276" w:lineRule="auto"/>
        <w:contextualSpacing/>
        <w:rPr>
          <w:rFonts w:ascii="Times New Roman" w:hAnsi="Times New Roman"/>
          <w:b/>
          <w:sz w:val="24"/>
          <w:szCs w:val="24"/>
        </w:rPr>
      </w:pPr>
      <w:r w:rsidRPr="00F3282B">
        <w:rPr>
          <w:rFonts w:ascii="Times New Roman" w:hAnsi="Times New Roman"/>
          <w:b/>
          <w:sz w:val="24"/>
          <w:szCs w:val="24"/>
        </w:rPr>
        <w:t>Police Lights using 555 Timer</w:t>
      </w:r>
    </w:p>
    <w:p w:rsidR="002E4D48" w:rsidRPr="00F3282B" w:rsidRDefault="002E4D48" w:rsidP="00827D68">
      <w:pPr>
        <w:spacing w:after="0"/>
        <w:rPr>
          <w:rFonts w:ascii="Times New Roman" w:hAnsi="Times New Roman" w:cs="Times New Roman"/>
          <w:b/>
          <w:sz w:val="24"/>
          <w:szCs w:val="24"/>
        </w:rPr>
      </w:pPr>
    </w:p>
    <w:p w:rsidR="00105392" w:rsidRPr="00F3282B" w:rsidRDefault="00105392" w:rsidP="00A11CD9">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430"/>
        <w:gridCol w:w="2640"/>
        <w:gridCol w:w="2090"/>
      </w:tblGrid>
      <w:tr w:rsidR="0084244B" w:rsidRPr="004E784B" w:rsidTr="00CA60BC">
        <w:tc>
          <w:tcPr>
            <w:tcW w:w="1908" w:type="dxa"/>
          </w:tcPr>
          <w:p w:rsidR="00105392" w:rsidRPr="004E784B" w:rsidRDefault="00105392" w:rsidP="0014540F">
            <w:pPr>
              <w:suppressAutoHyphens w:val="0"/>
              <w:spacing w:before="0" w:after="0" w:line="360" w:lineRule="auto"/>
              <w:rPr>
                <w:rFonts w:ascii="Times New Roman" w:eastAsia="Calibri" w:hAnsi="Times New Roman" w:cs="Times New Roman"/>
                <w:b/>
                <w:sz w:val="24"/>
                <w:szCs w:val="24"/>
              </w:rPr>
            </w:pPr>
            <w:r w:rsidRPr="004E784B">
              <w:rPr>
                <w:rFonts w:ascii="Times New Roman" w:eastAsia="Calibri" w:hAnsi="Times New Roman" w:cs="Times New Roman"/>
                <w:b/>
                <w:sz w:val="24"/>
                <w:szCs w:val="24"/>
              </w:rPr>
              <w:t>Components</w:t>
            </w:r>
          </w:p>
        </w:tc>
        <w:tc>
          <w:tcPr>
            <w:tcW w:w="7160" w:type="dxa"/>
            <w:gridSpan w:val="3"/>
          </w:tcPr>
          <w:p w:rsidR="00105392" w:rsidRPr="004E784B" w:rsidRDefault="00105392" w:rsidP="008E579A">
            <w:pPr>
              <w:suppressAutoHyphens w:val="0"/>
              <w:spacing w:before="0" w:after="0" w:line="360" w:lineRule="auto"/>
              <w:jc w:val="center"/>
              <w:rPr>
                <w:rFonts w:ascii="Times New Roman" w:eastAsia="Calibri" w:hAnsi="Times New Roman" w:cs="Times New Roman"/>
                <w:b/>
                <w:sz w:val="24"/>
                <w:szCs w:val="24"/>
              </w:rPr>
            </w:pPr>
            <w:r w:rsidRPr="004E784B">
              <w:rPr>
                <w:rFonts w:ascii="Times New Roman" w:eastAsia="Calibri" w:hAnsi="Times New Roman" w:cs="Times New Roman"/>
                <w:b/>
                <w:sz w:val="24"/>
                <w:szCs w:val="24"/>
              </w:rPr>
              <w:t xml:space="preserve">Rubrics for </w:t>
            </w:r>
            <w:r w:rsidR="008E579A" w:rsidRPr="004E784B">
              <w:rPr>
                <w:rFonts w:ascii="Times New Roman" w:eastAsia="Calibri" w:hAnsi="Times New Roman" w:cs="Times New Roman"/>
                <w:b/>
                <w:sz w:val="24"/>
                <w:szCs w:val="24"/>
              </w:rPr>
              <w:t xml:space="preserve">Experiential Learning </w:t>
            </w:r>
            <w:r w:rsidRPr="004E784B">
              <w:rPr>
                <w:rFonts w:ascii="Times New Roman" w:eastAsia="Calibri" w:hAnsi="Times New Roman" w:cs="Times New Roman"/>
                <w:b/>
                <w:sz w:val="24"/>
                <w:szCs w:val="24"/>
              </w:rPr>
              <w:t>(</w:t>
            </w:r>
            <w:r w:rsidR="00054AFE" w:rsidRPr="004E784B">
              <w:rPr>
                <w:rFonts w:ascii="Times New Roman" w:eastAsia="Calibri" w:hAnsi="Times New Roman" w:cs="Times New Roman"/>
                <w:b/>
                <w:sz w:val="24"/>
                <w:szCs w:val="24"/>
              </w:rPr>
              <w:t>Hardware/Simulation</w:t>
            </w:r>
            <w:r w:rsidRPr="004E784B">
              <w:rPr>
                <w:rFonts w:ascii="Times New Roman" w:eastAsia="Calibri" w:hAnsi="Times New Roman" w:cs="Times New Roman"/>
                <w:b/>
                <w:sz w:val="24"/>
                <w:szCs w:val="24"/>
              </w:rPr>
              <w:t>)</w:t>
            </w:r>
          </w:p>
        </w:tc>
      </w:tr>
      <w:tr w:rsidR="0084244B" w:rsidRPr="004E784B" w:rsidTr="00CA60BC">
        <w:trPr>
          <w:trHeight w:val="170"/>
        </w:trPr>
        <w:tc>
          <w:tcPr>
            <w:tcW w:w="1908" w:type="dxa"/>
          </w:tcPr>
          <w:p w:rsidR="00105392" w:rsidRPr="004E784B" w:rsidRDefault="00105392" w:rsidP="0014540F">
            <w:pPr>
              <w:suppressAutoHyphens w:val="0"/>
              <w:spacing w:before="0" w:after="0" w:line="360" w:lineRule="auto"/>
              <w:rPr>
                <w:rFonts w:ascii="Times New Roman" w:eastAsia="Calibri" w:hAnsi="Times New Roman" w:cs="Times New Roman"/>
                <w:b/>
                <w:sz w:val="24"/>
                <w:szCs w:val="24"/>
              </w:rPr>
            </w:pPr>
          </w:p>
        </w:tc>
        <w:tc>
          <w:tcPr>
            <w:tcW w:w="2430" w:type="dxa"/>
          </w:tcPr>
          <w:p w:rsidR="00105392" w:rsidRPr="004E784B" w:rsidRDefault="00105392" w:rsidP="0014540F">
            <w:pPr>
              <w:suppressAutoHyphens w:val="0"/>
              <w:spacing w:before="0" w:after="0" w:line="360" w:lineRule="auto"/>
              <w:jc w:val="center"/>
              <w:rPr>
                <w:rFonts w:ascii="Times New Roman" w:eastAsia="Calibri" w:hAnsi="Times New Roman" w:cs="Times New Roman"/>
                <w:b/>
                <w:sz w:val="24"/>
                <w:szCs w:val="24"/>
              </w:rPr>
            </w:pPr>
            <w:r w:rsidRPr="004E784B">
              <w:rPr>
                <w:rFonts w:ascii="Times New Roman" w:eastAsia="Calibri" w:hAnsi="Times New Roman" w:cs="Times New Roman"/>
                <w:b/>
                <w:sz w:val="24"/>
                <w:szCs w:val="24"/>
              </w:rPr>
              <w:t>Excellent</w:t>
            </w:r>
          </w:p>
        </w:tc>
        <w:tc>
          <w:tcPr>
            <w:tcW w:w="2640" w:type="dxa"/>
          </w:tcPr>
          <w:p w:rsidR="00105392" w:rsidRPr="004E784B" w:rsidRDefault="00105392" w:rsidP="0014540F">
            <w:pPr>
              <w:suppressAutoHyphens w:val="0"/>
              <w:spacing w:before="0" w:after="0" w:line="360" w:lineRule="auto"/>
              <w:jc w:val="center"/>
              <w:rPr>
                <w:rFonts w:ascii="Times New Roman" w:eastAsia="Calibri" w:hAnsi="Times New Roman" w:cs="Times New Roman"/>
                <w:b/>
                <w:sz w:val="24"/>
                <w:szCs w:val="24"/>
              </w:rPr>
            </w:pPr>
            <w:r w:rsidRPr="004E784B">
              <w:rPr>
                <w:rFonts w:ascii="Times New Roman" w:eastAsia="Calibri" w:hAnsi="Times New Roman" w:cs="Times New Roman"/>
                <w:b/>
                <w:sz w:val="24"/>
                <w:szCs w:val="24"/>
              </w:rPr>
              <w:t>Good</w:t>
            </w:r>
          </w:p>
        </w:tc>
        <w:tc>
          <w:tcPr>
            <w:tcW w:w="2090" w:type="dxa"/>
          </w:tcPr>
          <w:p w:rsidR="00105392" w:rsidRPr="004E784B" w:rsidRDefault="00105392" w:rsidP="0014540F">
            <w:pPr>
              <w:suppressAutoHyphens w:val="0"/>
              <w:spacing w:before="0" w:after="0" w:line="360" w:lineRule="auto"/>
              <w:jc w:val="center"/>
              <w:rPr>
                <w:rFonts w:ascii="Times New Roman" w:eastAsia="Calibri" w:hAnsi="Times New Roman" w:cs="Times New Roman"/>
                <w:b/>
                <w:sz w:val="24"/>
                <w:szCs w:val="24"/>
              </w:rPr>
            </w:pPr>
            <w:r w:rsidRPr="004E784B">
              <w:rPr>
                <w:rFonts w:ascii="Times New Roman" w:eastAsia="Calibri" w:hAnsi="Times New Roman" w:cs="Times New Roman"/>
                <w:b/>
                <w:sz w:val="24"/>
                <w:szCs w:val="24"/>
              </w:rPr>
              <w:t>Not Satisfactory</w:t>
            </w:r>
          </w:p>
        </w:tc>
      </w:tr>
      <w:tr w:rsidR="0084244B" w:rsidRPr="004E784B" w:rsidTr="00CA60BC">
        <w:tc>
          <w:tcPr>
            <w:tcW w:w="1908" w:type="dxa"/>
          </w:tcPr>
          <w:p w:rsidR="00105392" w:rsidRPr="004E784B" w:rsidRDefault="002B4461" w:rsidP="0014540F">
            <w:pPr>
              <w:suppressAutoHyphens w:val="0"/>
              <w:spacing w:before="0" w:after="0" w:line="360" w:lineRule="auto"/>
              <w:rPr>
                <w:rFonts w:ascii="Times New Roman" w:eastAsia="Calibri" w:hAnsi="Times New Roman" w:cs="Times New Roman"/>
                <w:b/>
                <w:sz w:val="24"/>
                <w:szCs w:val="24"/>
              </w:rPr>
            </w:pPr>
            <w:r w:rsidRPr="004E784B">
              <w:rPr>
                <w:rFonts w:ascii="Times New Roman" w:eastAsia="Calibri" w:hAnsi="Times New Roman" w:cs="Times New Roman"/>
                <w:b/>
                <w:sz w:val="24"/>
                <w:szCs w:val="24"/>
              </w:rPr>
              <w:t>Objective</w:t>
            </w:r>
            <w:r w:rsidR="00DA5335" w:rsidRPr="004E784B">
              <w:rPr>
                <w:rFonts w:ascii="Times New Roman" w:eastAsia="Calibri" w:hAnsi="Times New Roman" w:cs="Times New Roman"/>
                <w:b/>
                <w:sz w:val="24"/>
                <w:szCs w:val="24"/>
              </w:rPr>
              <w:t xml:space="preserve"> (2</w:t>
            </w:r>
            <w:r w:rsidR="000605E9" w:rsidRPr="004E784B">
              <w:rPr>
                <w:rFonts w:ascii="Times New Roman" w:eastAsia="Calibri" w:hAnsi="Times New Roman" w:cs="Times New Roman"/>
                <w:b/>
                <w:sz w:val="24"/>
                <w:szCs w:val="24"/>
              </w:rPr>
              <w:t>)</w:t>
            </w:r>
          </w:p>
        </w:tc>
        <w:tc>
          <w:tcPr>
            <w:tcW w:w="2430" w:type="dxa"/>
          </w:tcPr>
          <w:p w:rsidR="00DA5335" w:rsidRPr="004E784B" w:rsidRDefault="002B4461"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Clearly State the objective of the experiment in your own words.</w:t>
            </w:r>
          </w:p>
          <w:p w:rsidR="00105392" w:rsidRPr="004E784B" w:rsidRDefault="00DA5335"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(2-1.5 marks)</w:t>
            </w:r>
          </w:p>
        </w:tc>
        <w:tc>
          <w:tcPr>
            <w:tcW w:w="2640" w:type="dxa"/>
          </w:tcPr>
          <w:p w:rsidR="00DA5335" w:rsidRPr="004E784B" w:rsidRDefault="002B4461"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Somewhat clear in stating the objective of the experiment.</w:t>
            </w: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p>
          <w:p w:rsidR="00105392" w:rsidRPr="004E784B" w:rsidRDefault="00DA5335" w:rsidP="00DA5335">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(1 mark)</w:t>
            </w:r>
          </w:p>
        </w:tc>
        <w:tc>
          <w:tcPr>
            <w:tcW w:w="2090" w:type="dxa"/>
          </w:tcPr>
          <w:p w:rsidR="00DA5335" w:rsidRPr="004E784B" w:rsidRDefault="00105392" w:rsidP="002B4461">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 xml:space="preserve">Not Clear about the </w:t>
            </w:r>
            <w:r w:rsidR="002B4461" w:rsidRPr="004E784B">
              <w:rPr>
                <w:rFonts w:ascii="Times New Roman" w:eastAsia="Calibri" w:hAnsi="Times New Roman" w:cs="Times New Roman"/>
                <w:sz w:val="24"/>
                <w:szCs w:val="24"/>
              </w:rPr>
              <w:t>Experiment</w:t>
            </w:r>
            <w:r w:rsidRPr="004E784B">
              <w:rPr>
                <w:rFonts w:ascii="Times New Roman" w:eastAsia="Calibri" w:hAnsi="Times New Roman" w:cs="Times New Roman"/>
                <w:sz w:val="24"/>
                <w:szCs w:val="24"/>
              </w:rPr>
              <w:t>-</w:t>
            </w:r>
          </w:p>
          <w:p w:rsidR="00DA5335" w:rsidRPr="004E784B" w:rsidRDefault="00DA5335" w:rsidP="002B4461">
            <w:pPr>
              <w:suppressAutoHyphens w:val="0"/>
              <w:spacing w:before="0" w:after="0" w:line="276" w:lineRule="auto"/>
              <w:jc w:val="left"/>
              <w:rPr>
                <w:rFonts w:ascii="Times New Roman" w:eastAsia="Calibri" w:hAnsi="Times New Roman" w:cs="Times New Roman"/>
                <w:sz w:val="24"/>
                <w:szCs w:val="24"/>
              </w:rPr>
            </w:pPr>
          </w:p>
          <w:p w:rsidR="00DA5335" w:rsidRPr="004E784B" w:rsidRDefault="00DA5335" w:rsidP="002B4461">
            <w:pPr>
              <w:suppressAutoHyphens w:val="0"/>
              <w:spacing w:before="0" w:after="0" w:line="276" w:lineRule="auto"/>
              <w:jc w:val="left"/>
              <w:rPr>
                <w:rFonts w:ascii="Times New Roman" w:eastAsia="Calibri" w:hAnsi="Times New Roman" w:cs="Times New Roman"/>
                <w:sz w:val="24"/>
                <w:szCs w:val="24"/>
              </w:rPr>
            </w:pPr>
          </w:p>
          <w:p w:rsidR="00105392" w:rsidRPr="004E784B" w:rsidRDefault="00DA5335" w:rsidP="00DA5335">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w:t>
            </w:r>
            <w:r w:rsidR="00105392" w:rsidRPr="004E784B">
              <w:rPr>
                <w:rFonts w:ascii="Times New Roman" w:eastAsia="Calibri" w:hAnsi="Times New Roman" w:cs="Times New Roman"/>
                <w:sz w:val="24"/>
                <w:szCs w:val="24"/>
              </w:rPr>
              <w:t>0 Marks</w:t>
            </w:r>
            <w:r w:rsidRPr="004E784B">
              <w:rPr>
                <w:rFonts w:ascii="Times New Roman" w:eastAsia="Calibri" w:hAnsi="Times New Roman" w:cs="Times New Roman"/>
                <w:sz w:val="24"/>
                <w:szCs w:val="24"/>
              </w:rPr>
              <w:t>)</w:t>
            </w:r>
          </w:p>
        </w:tc>
      </w:tr>
      <w:tr w:rsidR="0084244B" w:rsidRPr="004E784B" w:rsidTr="00CA60BC">
        <w:tc>
          <w:tcPr>
            <w:tcW w:w="1908" w:type="dxa"/>
          </w:tcPr>
          <w:p w:rsidR="00105392" w:rsidRPr="004E784B" w:rsidRDefault="002B4461" w:rsidP="0014540F">
            <w:pPr>
              <w:suppressAutoHyphens w:val="0"/>
              <w:spacing w:before="0" w:after="0" w:line="360" w:lineRule="auto"/>
              <w:rPr>
                <w:rFonts w:ascii="Times New Roman" w:eastAsia="Calibri" w:hAnsi="Times New Roman" w:cs="Times New Roman"/>
                <w:b/>
                <w:sz w:val="24"/>
                <w:szCs w:val="24"/>
              </w:rPr>
            </w:pPr>
            <w:r w:rsidRPr="004E784B">
              <w:rPr>
                <w:rFonts w:ascii="Times New Roman" w:eastAsia="Calibri" w:hAnsi="Times New Roman" w:cs="Times New Roman"/>
                <w:b/>
                <w:sz w:val="24"/>
                <w:szCs w:val="24"/>
              </w:rPr>
              <w:t>Design</w:t>
            </w:r>
            <w:r w:rsidR="00DA5335" w:rsidRPr="004E784B">
              <w:rPr>
                <w:rFonts w:ascii="Times New Roman" w:eastAsia="Calibri" w:hAnsi="Times New Roman" w:cs="Times New Roman"/>
                <w:b/>
                <w:sz w:val="24"/>
                <w:szCs w:val="24"/>
              </w:rPr>
              <w:t>(6</w:t>
            </w:r>
            <w:r w:rsidR="000605E9" w:rsidRPr="004E784B">
              <w:rPr>
                <w:rFonts w:ascii="Times New Roman" w:eastAsia="Calibri" w:hAnsi="Times New Roman" w:cs="Times New Roman"/>
                <w:b/>
                <w:sz w:val="24"/>
                <w:szCs w:val="24"/>
              </w:rPr>
              <w:t>)</w:t>
            </w:r>
          </w:p>
        </w:tc>
        <w:tc>
          <w:tcPr>
            <w:tcW w:w="2430" w:type="dxa"/>
          </w:tcPr>
          <w:p w:rsidR="00105392" w:rsidRPr="004E784B" w:rsidRDefault="002B4461"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Clearly State the Design Requirements with circuit implementation consisting of minimum hardware.</w:t>
            </w: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(6-4 marks)</w:t>
            </w:r>
          </w:p>
        </w:tc>
        <w:tc>
          <w:tcPr>
            <w:tcW w:w="2640" w:type="dxa"/>
          </w:tcPr>
          <w:p w:rsidR="00105392" w:rsidRPr="004E784B" w:rsidRDefault="002B4461" w:rsidP="002B4461">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Somewhat clear in Design requirements and the circuit implementation.</w:t>
            </w:r>
          </w:p>
          <w:p w:rsidR="00DA5335" w:rsidRPr="004E784B" w:rsidRDefault="00DA5335" w:rsidP="002B4461">
            <w:pPr>
              <w:suppressAutoHyphens w:val="0"/>
              <w:spacing w:before="0" w:after="0" w:line="276" w:lineRule="auto"/>
              <w:jc w:val="left"/>
              <w:rPr>
                <w:rFonts w:ascii="Times New Roman" w:eastAsia="Calibri" w:hAnsi="Times New Roman" w:cs="Times New Roman"/>
                <w:sz w:val="24"/>
                <w:szCs w:val="24"/>
              </w:rPr>
            </w:pPr>
          </w:p>
          <w:p w:rsidR="00DA5335" w:rsidRPr="004E784B" w:rsidRDefault="00DA5335" w:rsidP="002B4461">
            <w:pPr>
              <w:suppressAutoHyphens w:val="0"/>
              <w:spacing w:before="0" w:after="0" w:line="276" w:lineRule="auto"/>
              <w:jc w:val="left"/>
              <w:rPr>
                <w:rFonts w:ascii="Times New Roman" w:eastAsia="Calibri" w:hAnsi="Times New Roman" w:cs="Times New Roman"/>
                <w:sz w:val="24"/>
                <w:szCs w:val="24"/>
              </w:rPr>
            </w:pPr>
          </w:p>
          <w:p w:rsidR="00DA5335" w:rsidRPr="004E784B" w:rsidRDefault="00DA5335" w:rsidP="002B4461">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(1-3 Marks)</w:t>
            </w:r>
          </w:p>
        </w:tc>
        <w:tc>
          <w:tcPr>
            <w:tcW w:w="2090" w:type="dxa"/>
          </w:tcPr>
          <w:p w:rsidR="00DA5335" w:rsidRPr="004E784B" w:rsidRDefault="00105392"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 xml:space="preserve">Not implemented- </w:t>
            </w: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p>
          <w:p w:rsidR="00105392" w:rsidRPr="004E784B" w:rsidRDefault="00DA5335"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w:t>
            </w:r>
            <w:r w:rsidR="00105392" w:rsidRPr="004E784B">
              <w:rPr>
                <w:rFonts w:ascii="Times New Roman" w:eastAsia="Calibri" w:hAnsi="Times New Roman" w:cs="Times New Roman"/>
                <w:sz w:val="24"/>
                <w:szCs w:val="24"/>
              </w:rPr>
              <w:t>0 marks</w:t>
            </w:r>
            <w:r w:rsidRPr="004E784B">
              <w:rPr>
                <w:rFonts w:ascii="Times New Roman" w:eastAsia="Calibri" w:hAnsi="Times New Roman" w:cs="Times New Roman"/>
                <w:sz w:val="24"/>
                <w:szCs w:val="24"/>
              </w:rPr>
              <w:t>)</w:t>
            </w:r>
          </w:p>
        </w:tc>
      </w:tr>
      <w:tr w:rsidR="0084244B" w:rsidRPr="004E784B" w:rsidTr="00CA60BC">
        <w:tc>
          <w:tcPr>
            <w:tcW w:w="1908" w:type="dxa"/>
          </w:tcPr>
          <w:p w:rsidR="00105392" w:rsidRPr="004E784B" w:rsidRDefault="002B4461" w:rsidP="0014540F">
            <w:pPr>
              <w:suppressAutoHyphens w:val="0"/>
              <w:spacing w:before="0" w:after="0" w:line="360" w:lineRule="auto"/>
              <w:rPr>
                <w:rFonts w:ascii="Times New Roman" w:eastAsia="Calibri" w:hAnsi="Times New Roman" w:cs="Times New Roman"/>
                <w:b/>
                <w:sz w:val="24"/>
                <w:szCs w:val="24"/>
              </w:rPr>
            </w:pPr>
            <w:r w:rsidRPr="004E784B">
              <w:rPr>
                <w:rFonts w:ascii="Times New Roman" w:eastAsia="Calibri" w:hAnsi="Times New Roman" w:cs="Times New Roman"/>
                <w:b/>
                <w:sz w:val="24"/>
                <w:szCs w:val="24"/>
              </w:rPr>
              <w:t>Hardware or Simulation</w:t>
            </w:r>
            <w:r w:rsidR="00DA5335" w:rsidRPr="004E784B">
              <w:rPr>
                <w:rFonts w:ascii="Times New Roman" w:eastAsia="Calibri" w:hAnsi="Times New Roman" w:cs="Times New Roman"/>
                <w:b/>
                <w:sz w:val="24"/>
                <w:szCs w:val="24"/>
              </w:rPr>
              <w:t>(4</w:t>
            </w:r>
            <w:r w:rsidR="00CA60BC" w:rsidRPr="004E784B">
              <w:rPr>
                <w:rFonts w:ascii="Times New Roman" w:eastAsia="Calibri" w:hAnsi="Times New Roman" w:cs="Times New Roman"/>
                <w:b/>
                <w:sz w:val="24"/>
                <w:szCs w:val="24"/>
              </w:rPr>
              <w:t>)</w:t>
            </w:r>
          </w:p>
        </w:tc>
        <w:tc>
          <w:tcPr>
            <w:tcW w:w="2430" w:type="dxa"/>
          </w:tcPr>
          <w:p w:rsidR="00DA5335" w:rsidRPr="004E784B" w:rsidRDefault="002B4461" w:rsidP="002B4461">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Complete information of hardware equipment with the components</w:t>
            </w:r>
            <w:r w:rsidR="00DA5335" w:rsidRPr="004E784B">
              <w:rPr>
                <w:rFonts w:ascii="Times New Roman" w:eastAsia="Calibri" w:hAnsi="Times New Roman" w:cs="Times New Roman"/>
                <w:sz w:val="24"/>
                <w:szCs w:val="24"/>
              </w:rPr>
              <w:t>.</w:t>
            </w:r>
          </w:p>
          <w:p w:rsidR="00105392" w:rsidRPr="004E784B" w:rsidRDefault="00DA5335" w:rsidP="002B4461">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w:t>
            </w:r>
            <w:r w:rsidR="00105392" w:rsidRPr="004E784B">
              <w:rPr>
                <w:rFonts w:ascii="Times New Roman" w:eastAsia="Calibri" w:hAnsi="Times New Roman" w:cs="Times New Roman"/>
                <w:sz w:val="24"/>
                <w:szCs w:val="24"/>
              </w:rPr>
              <w:t>4</w:t>
            </w:r>
            <w:r w:rsidRPr="004E784B">
              <w:rPr>
                <w:rFonts w:ascii="Times New Roman" w:eastAsia="Calibri" w:hAnsi="Times New Roman" w:cs="Times New Roman"/>
                <w:sz w:val="24"/>
                <w:szCs w:val="24"/>
              </w:rPr>
              <w:t>-3</w:t>
            </w:r>
            <w:r w:rsidR="00105392" w:rsidRPr="004E784B">
              <w:rPr>
                <w:rFonts w:ascii="Times New Roman" w:eastAsia="Calibri" w:hAnsi="Times New Roman" w:cs="Times New Roman"/>
                <w:sz w:val="24"/>
                <w:szCs w:val="24"/>
              </w:rPr>
              <w:t>marks</w:t>
            </w:r>
            <w:r w:rsidRPr="004E784B">
              <w:rPr>
                <w:rFonts w:ascii="Times New Roman" w:eastAsia="Calibri" w:hAnsi="Times New Roman" w:cs="Times New Roman"/>
                <w:sz w:val="24"/>
                <w:szCs w:val="24"/>
              </w:rPr>
              <w:t>)</w:t>
            </w:r>
          </w:p>
        </w:tc>
        <w:tc>
          <w:tcPr>
            <w:tcW w:w="2640" w:type="dxa"/>
          </w:tcPr>
          <w:p w:rsidR="00DA5335" w:rsidRPr="004E784B" w:rsidRDefault="002B4461"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Little information of hardware equipment and its components</w:t>
            </w:r>
          </w:p>
          <w:p w:rsidR="00DA5335" w:rsidRPr="004E784B" w:rsidRDefault="00DA5335" w:rsidP="00DA5335">
            <w:pPr>
              <w:rPr>
                <w:rFonts w:ascii="Times New Roman" w:eastAsia="Calibri" w:hAnsi="Times New Roman" w:cs="Times New Roman"/>
                <w:sz w:val="24"/>
                <w:szCs w:val="24"/>
              </w:rPr>
            </w:pPr>
          </w:p>
          <w:p w:rsidR="00105392" w:rsidRPr="004E784B" w:rsidRDefault="00DA5335" w:rsidP="00DA5335">
            <w:pPr>
              <w:rPr>
                <w:rFonts w:ascii="Times New Roman" w:eastAsia="Calibri" w:hAnsi="Times New Roman" w:cs="Times New Roman"/>
                <w:sz w:val="24"/>
                <w:szCs w:val="24"/>
              </w:rPr>
            </w:pPr>
            <w:r w:rsidRPr="004E784B">
              <w:rPr>
                <w:rFonts w:ascii="Times New Roman" w:eastAsia="Calibri" w:hAnsi="Times New Roman" w:cs="Times New Roman"/>
                <w:sz w:val="24"/>
                <w:szCs w:val="24"/>
              </w:rPr>
              <w:t>(1-2 marks)</w:t>
            </w:r>
          </w:p>
        </w:tc>
        <w:tc>
          <w:tcPr>
            <w:tcW w:w="2090" w:type="dxa"/>
          </w:tcPr>
          <w:p w:rsidR="00DA5335" w:rsidRPr="004E784B" w:rsidRDefault="00105392" w:rsidP="002B4461">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 xml:space="preserve">Not clear about </w:t>
            </w:r>
            <w:r w:rsidR="002B4461" w:rsidRPr="004E784B">
              <w:rPr>
                <w:rFonts w:ascii="Times New Roman" w:eastAsia="Calibri" w:hAnsi="Times New Roman" w:cs="Times New Roman"/>
                <w:sz w:val="24"/>
                <w:szCs w:val="24"/>
              </w:rPr>
              <w:t>the hardware.</w:t>
            </w:r>
          </w:p>
          <w:p w:rsidR="00DA5335" w:rsidRPr="004E784B" w:rsidRDefault="00DA5335" w:rsidP="00DA5335">
            <w:pPr>
              <w:rPr>
                <w:rFonts w:ascii="Times New Roman" w:eastAsia="Calibri" w:hAnsi="Times New Roman" w:cs="Times New Roman"/>
                <w:sz w:val="24"/>
                <w:szCs w:val="24"/>
              </w:rPr>
            </w:pPr>
          </w:p>
          <w:p w:rsidR="00DA5335" w:rsidRPr="004E784B" w:rsidRDefault="00DA5335" w:rsidP="00DA5335">
            <w:pPr>
              <w:rPr>
                <w:rFonts w:ascii="Times New Roman" w:eastAsia="Calibri" w:hAnsi="Times New Roman" w:cs="Times New Roman"/>
                <w:sz w:val="24"/>
                <w:szCs w:val="24"/>
              </w:rPr>
            </w:pPr>
          </w:p>
          <w:p w:rsidR="00105392" w:rsidRPr="004E784B" w:rsidRDefault="00DA5335" w:rsidP="00DA5335">
            <w:pPr>
              <w:rPr>
                <w:rFonts w:ascii="Times New Roman" w:eastAsia="Calibri" w:hAnsi="Times New Roman" w:cs="Times New Roman"/>
                <w:sz w:val="24"/>
                <w:szCs w:val="24"/>
              </w:rPr>
            </w:pPr>
            <w:r w:rsidRPr="004E784B">
              <w:rPr>
                <w:rFonts w:ascii="Times New Roman" w:eastAsia="Calibri" w:hAnsi="Times New Roman" w:cs="Times New Roman"/>
                <w:sz w:val="24"/>
                <w:szCs w:val="24"/>
              </w:rPr>
              <w:t>(0 marks)</w:t>
            </w:r>
          </w:p>
        </w:tc>
      </w:tr>
      <w:tr w:rsidR="0084244B" w:rsidRPr="004E784B" w:rsidTr="00CA60BC">
        <w:tc>
          <w:tcPr>
            <w:tcW w:w="1908" w:type="dxa"/>
          </w:tcPr>
          <w:p w:rsidR="002B4461" w:rsidRPr="004E784B" w:rsidRDefault="00DA5335" w:rsidP="00CA60BC">
            <w:pPr>
              <w:suppressAutoHyphens w:val="0"/>
              <w:spacing w:before="0" w:after="0" w:line="360" w:lineRule="auto"/>
              <w:rPr>
                <w:rFonts w:ascii="Times New Roman" w:eastAsia="Calibri" w:hAnsi="Times New Roman" w:cs="Times New Roman"/>
                <w:b/>
                <w:sz w:val="24"/>
                <w:szCs w:val="24"/>
              </w:rPr>
            </w:pPr>
            <w:r w:rsidRPr="004E784B">
              <w:rPr>
                <w:rFonts w:ascii="Times New Roman" w:eastAsia="Calibri" w:hAnsi="Times New Roman" w:cs="Times New Roman"/>
                <w:b/>
                <w:sz w:val="24"/>
                <w:szCs w:val="24"/>
              </w:rPr>
              <w:lastRenderedPageBreak/>
              <w:t>Demonstration (4</w:t>
            </w:r>
            <w:r w:rsidR="00CA60BC" w:rsidRPr="004E784B">
              <w:rPr>
                <w:rFonts w:ascii="Times New Roman" w:eastAsia="Calibri" w:hAnsi="Times New Roman" w:cs="Times New Roman"/>
                <w:b/>
                <w:sz w:val="24"/>
                <w:szCs w:val="24"/>
              </w:rPr>
              <w:t>)</w:t>
            </w:r>
          </w:p>
        </w:tc>
        <w:tc>
          <w:tcPr>
            <w:tcW w:w="2430" w:type="dxa"/>
          </w:tcPr>
          <w:p w:rsidR="00DA5335" w:rsidRPr="004E784B" w:rsidRDefault="002B4461" w:rsidP="002B4461">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 xml:space="preserve"> Explain the working of the circuit along with its applications</w:t>
            </w:r>
            <w:r w:rsidR="00DA5335" w:rsidRPr="004E784B">
              <w:rPr>
                <w:rFonts w:ascii="Times New Roman" w:eastAsia="Calibri" w:hAnsi="Times New Roman" w:cs="Times New Roman"/>
                <w:sz w:val="24"/>
                <w:szCs w:val="24"/>
              </w:rPr>
              <w:t>.</w:t>
            </w:r>
          </w:p>
          <w:p w:rsidR="002B4461" w:rsidRPr="004E784B" w:rsidRDefault="00DA5335" w:rsidP="002B4461">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(4-3marks)</w:t>
            </w:r>
            <w:r w:rsidR="002B4461" w:rsidRPr="004E784B">
              <w:rPr>
                <w:rFonts w:ascii="Times New Roman" w:eastAsia="Calibri" w:hAnsi="Times New Roman" w:cs="Times New Roman"/>
                <w:sz w:val="24"/>
                <w:szCs w:val="24"/>
              </w:rPr>
              <w:t xml:space="preserve"> </w:t>
            </w:r>
          </w:p>
        </w:tc>
        <w:tc>
          <w:tcPr>
            <w:tcW w:w="2640" w:type="dxa"/>
          </w:tcPr>
          <w:p w:rsidR="002B4461" w:rsidRPr="004E784B" w:rsidRDefault="002B4461"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 xml:space="preserve">Explain the working of the circuit but not clear with its applications. </w:t>
            </w: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(1-2 marks)</w:t>
            </w:r>
          </w:p>
        </w:tc>
        <w:tc>
          <w:tcPr>
            <w:tcW w:w="2090" w:type="dxa"/>
          </w:tcPr>
          <w:p w:rsidR="002B4461" w:rsidRPr="004E784B" w:rsidRDefault="002B4461" w:rsidP="00DA5335">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 xml:space="preserve">Not clear </w:t>
            </w:r>
            <w:r w:rsidR="00DA5335" w:rsidRPr="004E784B">
              <w:rPr>
                <w:rFonts w:ascii="Times New Roman" w:eastAsia="Calibri" w:hAnsi="Times New Roman" w:cs="Times New Roman"/>
                <w:sz w:val="24"/>
                <w:szCs w:val="24"/>
              </w:rPr>
              <w:t>with the working of the circuit.</w:t>
            </w:r>
          </w:p>
          <w:p w:rsidR="00DA5335" w:rsidRPr="004E784B" w:rsidRDefault="00DA5335" w:rsidP="00DA5335">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(0 marks)</w:t>
            </w:r>
          </w:p>
        </w:tc>
      </w:tr>
      <w:tr w:rsidR="0084244B" w:rsidRPr="004E784B" w:rsidTr="00CA60BC">
        <w:tc>
          <w:tcPr>
            <w:tcW w:w="1908" w:type="dxa"/>
          </w:tcPr>
          <w:p w:rsidR="002B4461" w:rsidRPr="004E784B" w:rsidRDefault="002B4461" w:rsidP="00DA5335">
            <w:pPr>
              <w:suppressAutoHyphens w:val="0"/>
              <w:spacing w:before="0" w:after="0" w:line="360" w:lineRule="auto"/>
              <w:rPr>
                <w:rFonts w:ascii="Times New Roman" w:eastAsia="Calibri" w:hAnsi="Times New Roman" w:cs="Times New Roman"/>
                <w:b/>
                <w:sz w:val="24"/>
                <w:szCs w:val="24"/>
              </w:rPr>
            </w:pPr>
            <w:r w:rsidRPr="004E784B">
              <w:rPr>
                <w:rFonts w:ascii="Times New Roman" w:eastAsia="Calibri" w:hAnsi="Times New Roman" w:cs="Times New Roman"/>
                <w:b/>
                <w:sz w:val="24"/>
                <w:szCs w:val="24"/>
              </w:rPr>
              <w:t>Analysis</w:t>
            </w:r>
            <w:r w:rsidR="00DA5335" w:rsidRPr="004E784B">
              <w:rPr>
                <w:rFonts w:ascii="Times New Roman" w:eastAsia="Calibri" w:hAnsi="Times New Roman" w:cs="Times New Roman"/>
                <w:b/>
                <w:sz w:val="24"/>
                <w:szCs w:val="24"/>
              </w:rPr>
              <w:t xml:space="preserve"> </w:t>
            </w:r>
            <w:r w:rsidR="00CA60BC" w:rsidRPr="004E784B">
              <w:rPr>
                <w:rFonts w:ascii="Times New Roman" w:eastAsia="Calibri" w:hAnsi="Times New Roman" w:cs="Times New Roman"/>
                <w:b/>
                <w:sz w:val="24"/>
                <w:szCs w:val="24"/>
              </w:rPr>
              <w:t>(</w:t>
            </w:r>
            <w:r w:rsidR="00DA5335" w:rsidRPr="004E784B">
              <w:rPr>
                <w:rFonts w:ascii="Times New Roman" w:eastAsia="Calibri" w:hAnsi="Times New Roman" w:cs="Times New Roman"/>
                <w:b/>
                <w:sz w:val="24"/>
                <w:szCs w:val="24"/>
              </w:rPr>
              <w:t>4</w:t>
            </w:r>
            <w:r w:rsidR="00CA60BC" w:rsidRPr="004E784B">
              <w:rPr>
                <w:rFonts w:ascii="Times New Roman" w:eastAsia="Calibri" w:hAnsi="Times New Roman" w:cs="Times New Roman"/>
                <w:b/>
                <w:sz w:val="24"/>
                <w:szCs w:val="24"/>
              </w:rPr>
              <w:t>)</w:t>
            </w:r>
          </w:p>
        </w:tc>
        <w:tc>
          <w:tcPr>
            <w:tcW w:w="2430" w:type="dxa"/>
          </w:tcPr>
          <w:p w:rsidR="002B4461" w:rsidRPr="004E784B" w:rsidRDefault="00BD1242"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Circuit Performance is measured and is very good.</w:t>
            </w: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(4-3marks)</w:t>
            </w:r>
          </w:p>
        </w:tc>
        <w:tc>
          <w:tcPr>
            <w:tcW w:w="2640" w:type="dxa"/>
          </w:tcPr>
          <w:p w:rsidR="00DA5335" w:rsidRPr="004E784B" w:rsidRDefault="00BD1242" w:rsidP="00DA5335">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Circuit performance is good</w:t>
            </w:r>
            <w:r w:rsidR="00DA5335" w:rsidRPr="004E784B">
              <w:rPr>
                <w:rFonts w:ascii="Times New Roman" w:eastAsia="Calibri" w:hAnsi="Times New Roman" w:cs="Times New Roman"/>
                <w:sz w:val="24"/>
                <w:szCs w:val="24"/>
              </w:rPr>
              <w:t>.</w:t>
            </w:r>
          </w:p>
          <w:p w:rsidR="00DA5335" w:rsidRPr="004E784B" w:rsidRDefault="00DA5335" w:rsidP="00DA5335">
            <w:pPr>
              <w:suppressAutoHyphens w:val="0"/>
              <w:spacing w:before="0" w:after="0" w:line="276" w:lineRule="auto"/>
              <w:jc w:val="left"/>
              <w:rPr>
                <w:rFonts w:ascii="Times New Roman" w:eastAsia="Calibri" w:hAnsi="Times New Roman" w:cs="Times New Roman"/>
                <w:sz w:val="24"/>
                <w:szCs w:val="24"/>
              </w:rPr>
            </w:pPr>
          </w:p>
          <w:p w:rsidR="002B4461" w:rsidRPr="004E784B" w:rsidRDefault="00DA5335" w:rsidP="00DA5335">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(1-2 marks)</w:t>
            </w:r>
          </w:p>
        </w:tc>
        <w:tc>
          <w:tcPr>
            <w:tcW w:w="2090" w:type="dxa"/>
          </w:tcPr>
          <w:p w:rsidR="002B4461" w:rsidRPr="004E784B" w:rsidRDefault="00BD1242"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Circuit performance not measured</w:t>
            </w:r>
            <w:r w:rsidR="00DA5335" w:rsidRPr="004E784B">
              <w:rPr>
                <w:rFonts w:ascii="Times New Roman" w:eastAsia="Calibri" w:hAnsi="Times New Roman" w:cs="Times New Roman"/>
                <w:sz w:val="24"/>
                <w:szCs w:val="24"/>
              </w:rPr>
              <w:t>.</w:t>
            </w:r>
          </w:p>
          <w:p w:rsidR="00DA5335" w:rsidRPr="004E784B" w:rsidRDefault="00DA5335" w:rsidP="0014540F">
            <w:pPr>
              <w:suppressAutoHyphens w:val="0"/>
              <w:spacing w:before="0" w:after="0" w:line="276" w:lineRule="auto"/>
              <w:jc w:val="left"/>
              <w:rPr>
                <w:rFonts w:ascii="Times New Roman" w:eastAsia="Calibri" w:hAnsi="Times New Roman" w:cs="Times New Roman"/>
                <w:sz w:val="24"/>
                <w:szCs w:val="24"/>
              </w:rPr>
            </w:pPr>
            <w:r w:rsidRPr="004E784B">
              <w:rPr>
                <w:rFonts w:ascii="Times New Roman" w:eastAsia="Calibri" w:hAnsi="Times New Roman" w:cs="Times New Roman"/>
                <w:sz w:val="24"/>
                <w:szCs w:val="24"/>
              </w:rPr>
              <w:t>(0 marks)</w:t>
            </w:r>
          </w:p>
        </w:tc>
      </w:tr>
    </w:tbl>
    <w:tbl>
      <w:tblPr>
        <w:tblpPr w:leftFromText="180" w:rightFromText="180" w:vertAnchor="text" w:horzAnchor="margin" w:tblpY="-9418"/>
        <w:tblW w:w="0" w:type="auto"/>
        <w:tblLook w:val="04A0" w:firstRow="1" w:lastRow="0" w:firstColumn="1" w:lastColumn="0" w:noHBand="0" w:noVBand="1"/>
      </w:tblPr>
      <w:tblGrid>
        <w:gridCol w:w="1389"/>
        <w:gridCol w:w="7848"/>
      </w:tblGrid>
      <w:tr w:rsidR="002E6C10" w:rsidRPr="0085481D" w:rsidTr="002E6C10">
        <w:tc>
          <w:tcPr>
            <w:tcW w:w="1389" w:type="dxa"/>
            <w:shd w:val="clear" w:color="auto" w:fill="auto"/>
            <w:hideMark/>
          </w:tcPr>
          <w:p w:rsidR="002E6C10" w:rsidRPr="0085481D" w:rsidRDefault="002E6C10" w:rsidP="002E6C10">
            <w:pPr>
              <w:rPr>
                <w:rFonts w:ascii="Times New Roman" w:hAnsi="Times New Roman" w:cs="Times New Roman"/>
                <w:b/>
                <w:noProof/>
                <w:sz w:val="24"/>
                <w:szCs w:val="24"/>
              </w:rPr>
            </w:pPr>
          </w:p>
        </w:tc>
        <w:tc>
          <w:tcPr>
            <w:tcW w:w="7848" w:type="dxa"/>
            <w:shd w:val="clear" w:color="auto" w:fill="auto"/>
          </w:tcPr>
          <w:p w:rsidR="002E6C10" w:rsidRPr="0085481D" w:rsidRDefault="002E6C10" w:rsidP="002E6C10">
            <w:pPr>
              <w:pStyle w:val="ListParagraph"/>
              <w:spacing w:before="100" w:beforeAutospacing="1" w:after="100" w:afterAutospacing="1"/>
              <w:ind w:left="0"/>
              <w:jc w:val="center"/>
              <w:rPr>
                <w:rFonts w:ascii="Times New Roman" w:hAnsi="Times New Roman"/>
                <w:b/>
                <w:noProof/>
                <w:sz w:val="24"/>
                <w:szCs w:val="24"/>
              </w:rPr>
            </w:pPr>
          </w:p>
        </w:tc>
      </w:tr>
    </w:tbl>
    <w:p w:rsidR="002E6C10" w:rsidRDefault="002E6C10" w:rsidP="002E6C10">
      <w:pPr>
        <w:jc w:val="center"/>
        <w:rPr>
          <w:rFonts w:ascii="Times New Roman" w:hAnsi="Times New Roman" w:cs="Times New Roman"/>
          <w:b/>
          <w:bCs w:val="0"/>
          <w:sz w:val="24"/>
          <w:szCs w:val="24"/>
        </w:rPr>
      </w:pPr>
    </w:p>
    <w:p w:rsidR="002E6C10" w:rsidRDefault="002E6C10" w:rsidP="002E6C10">
      <w:r>
        <w:br w:type="page"/>
      </w:r>
    </w:p>
    <w:p w:rsidR="002E6C10" w:rsidRPr="0085481D" w:rsidRDefault="002E6C10" w:rsidP="002E6C10">
      <w:pPr>
        <w:jc w:val="center"/>
        <w:rPr>
          <w:rFonts w:ascii="Times New Roman" w:hAnsi="Times New Roman" w:cs="Times New Roman"/>
          <w:b/>
          <w:bCs w:val="0"/>
          <w:sz w:val="24"/>
          <w:szCs w:val="24"/>
        </w:rPr>
      </w:pPr>
      <w:r w:rsidRPr="0085481D">
        <w:rPr>
          <w:rFonts w:ascii="Times New Roman" w:hAnsi="Times New Roman" w:cs="Times New Roman"/>
          <w:b/>
          <w:bCs w:val="0"/>
          <w:sz w:val="24"/>
          <w:szCs w:val="24"/>
        </w:rPr>
        <w:lastRenderedPageBreak/>
        <w:t>Digital Logic Design Lab Rubrics (16CS34)</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8"/>
        <w:gridCol w:w="1814"/>
        <w:gridCol w:w="90"/>
        <w:gridCol w:w="2070"/>
        <w:gridCol w:w="2160"/>
        <w:gridCol w:w="2340"/>
      </w:tblGrid>
      <w:tr w:rsidR="002E6C10" w:rsidRPr="002E6C10" w:rsidTr="002E6C10">
        <w:trPr>
          <w:trHeight w:val="72"/>
        </w:trPr>
        <w:tc>
          <w:tcPr>
            <w:tcW w:w="446" w:type="dxa"/>
            <w:shd w:val="clear" w:color="auto" w:fill="auto"/>
          </w:tcPr>
          <w:p w:rsidR="002E6C10" w:rsidRPr="002E6C10" w:rsidRDefault="002E6C10" w:rsidP="002E6C10">
            <w:pPr>
              <w:rPr>
                <w:rFonts w:ascii="Times New Roman" w:hAnsi="Times New Roman" w:cs="Times New Roman"/>
                <w:sz w:val="24"/>
                <w:szCs w:val="24"/>
              </w:rPr>
            </w:pPr>
          </w:p>
        </w:tc>
        <w:tc>
          <w:tcPr>
            <w:tcW w:w="1822" w:type="dxa"/>
            <w:gridSpan w:val="2"/>
            <w:shd w:val="clear" w:color="auto" w:fill="auto"/>
          </w:tcPr>
          <w:p w:rsidR="002E6C10" w:rsidRPr="002E6C10" w:rsidRDefault="002E6C10" w:rsidP="002E6C10">
            <w:pPr>
              <w:rPr>
                <w:rFonts w:ascii="Times New Roman" w:hAnsi="Times New Roman" w:cs="Times New Roman"/>
                <w:sz w:val="24"/>
                <w:szCs w:val="24"/>
              </w:rPr>
            </w:pPr>
          </w:p>
        </w:tc>
        <w:tc>
          <w:tcPr>
            <w:tcW w:w="2160" w:type="dxa"/>
            <w:gridSpan w:val="2"/>
            <w:shd w:val="clear" w:color="auto" w:fill="auto"/>
          </w:tcPr>
          <w:p w:rsidR="002E6C10" w:rsidRPr="002E6C10" w:rsidRDefault="002E6C10" w:rsidP="002E6C10">
            <w:pPr>
              <w:jc w:val="center"/>
              <w:rPr>
                <w:rFonts w:ascii="Times New Roman" w:hAnsi="Times New Roman" w:cs="Times New Roman"/>
                <w:b/>
                <w:sz w:val="24"/>
                <w:szCs w:val="24"/>
              </w:rPr>
            </w:pPr>
            <w:r w:rsidRPr="002E6C10">
              <w:rPr>
                <w:rFonts w:ascii="Times New Roman" w:hAnsi="Times New Roman" w:cs="Times New Roman"/>
                <w:b/>
                <w:sz w:val="24"/>
                <w:szCs w:val="24"/>
              </w:rPr>
              <w:t>Excellent</w:t>
            </w:r>
          </w:p>
        </w:tc>
        <w:tc>
          <w:tcPr>
            <w:tcW w:w="2160" w:type="dxa"/>
            <w:shd w:val="clear" w:color="auto" w:fill="auto"/>
          </w:tcPr>
          <w:p w:rsidR="002E6C10" w:rsidRPr="002E6C10" w:rsidRDefault="002E6C10" w:rsidP="002E6C10">
            <w:pPr>
              <w:jc w:val="center"/>
              <w:rPr>
                <w:rFonts w:ascii="Times New Roman" w:hAnsi="Times New Roman" w:cs="Times New Roman"/>
                <w:b/>
                <w:sz w:val="24"/>
                <w:szCs w:val="24"/>
              </w:rPr>
            </w:pPr>
            <w:r w:rsidRPr="002E6C10">
              <w:rPr>
                <w:rFonts w:ascii="Times New Roman" w:hAnsi="Times New Roman" w:cs="Times New Roman"/>
                <w:b/>
                <w:sz w:val="24"/>
                <w:szCs w:val="24"/>
              </w:rPr>
              <w:t>Good</w:t>
            </w:r>
          </w:p>
        </w:tc>
        <w:tc>
          <w:tcPr>
            <w:tcW w:w="2340" w:type="dxa"/>
            <w:shd w:val="clear" w:color="auto" w:fill="auto"/>
          </w:tcPr>
          <w:p w:rsidR="002E6C10" w:rsidRPr="002E6C10" w:rsidRDefault="002E6C10" w:rsidP="002E6C10">
            <w:pPr>
              <w:jc w:val="center"/>
              <w:rPr>
                <w:rFonts w:ascii="Times New Roman" w:hAnsi="Times New Roman" w:cs="Times New Roman"/>
                <w:b/>
                <w:sz w:val="24"/>
                <w:szCs w:val="24"/>
              </w:rPr>
            </w:pPr>
            <w:r w:rsidRPr="002E6C10">
              <w:rPr>
                <w:rFonts w:ascii="Times New Roman" w:hAnsi="Times New Roman" w:cs="Times New Roman"/>
                <w:b/>
                <w:sz w:val="24"/>
                <w:szCs w:val="24"/>
              </w:rPr>
              <w:t>Poor</w:t>
            </w:r>
          </w:p>
        </w:tc>
      </w:tr>
      <w:tr w:rsidR="002E6C10" w:rsidRPr="002E6C10" w:rsidTr="002E6C10">
        <w:trPr>
          <w:trHeight w:val="72"/>
        </w:trPr>
        <w:tc>
          <w:tcPr>
            <w:tcW w:w="446" w:type="dxa"/>
            <w:shd w:val="clear" w:color="auto" w:fill="auto"/>
          </w:tcPr>
          <w:p w:rsidR="002E6C10" w:rsidRPr="002E6C10" w:rsidRDefault="002E6C10" w:rsidP="002E6C10">
            <w:pPr>
              <w:rPr>
                <w:rFonts w:ascii="Times New Roman" w:hAnsi="Times New Roman" w:cs="Times New Roman"/>
                <w:sz w:val="24"/>
                <w:szCs w:val="24"/>
              </w:rPr>
            </w:pPr>
            <w:r w:rsidRPr="002E6C10">
              <w:rPr>
                <w:rFonts w:ascii="Times New Roman" w:hAnsi="Times New Roman" w:cs="Times New Roman"/>
                <w:sz w:val="24"/>
                <w:szCs w:val="24"/>
              </w:rPr>
              <w:t>a.</w:t>
            </w:r>
          </w:p>
        </w:tc>
        <w:tc>
          <w:tcPr>
            <w:tcW w:w="1822" w:type="dxa"/>
            <w:gridSpan w:val="2"/>
            <w:shd w:val="clear" w:color="auto" w:fill="auto"/>
          </w:tcPr>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 xml:space="preserve">Knowledge / Understanding </w:t>
            </w:r>
          </w:p>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(2 Marks)</w:t>
            </w:r>
          </w:p>
        </w:tc>
        <w:tc>
          <w:tcPr>
            <w:tcW w:w="2160" w:type="dxa"/>
            <w:gridSpan w:val="2"/>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Demonstrates thorough ability in describing and illustrating the function of the circuit (2-1.5)</w:t>
            </w:r>
          </w:p>
        </w:tc>
        <w:tc>
          <w:tcPr>
            <w:tcW w:w="216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 xml:space="preserve">Demonstrates considerable ability in describing and illustrating the function of the circuit (1-0.5) </w:t>
            </w:r>
          </w:p>
        </w:tc>
        <w:tc>
          <w:tcPr>
            <w:tcW w:w="2340" w:type="dxa"/>
            <w:shd w:val="clear" w:color="auto" w:fill="auto"/>
          </w:tcPr>
          <w:p w:rsidR="002E6C10" w:rsidRPr="002E6C10" w:rsidRDefault="002E6C10" w:rsidP="002E6C10">
            <w:pPr>
              <w:rPr>
                <w:rFonts w:ascii="Times New Roman" w:hAnsi="Times New Roman" w:cs="Times New Roman"/>
                <w:bCs w:val="0"/>
                <w:sz w:val="24"/>
                <w:szCs w:val="24"/>
              </w:rPr>
            </w:pPr>
            <w:r w:rsidRPr="002E6C10">
              <w:rPr>
                <w:rFonts w:ascii="Times New Roman" w:hAnsi="Times New Roman" w:cs="Times New Roman"/>
                <w:bCs w:val="0"/>
                <w:sz w:val="24"/>
                <w:szCs w:val="24"/>
              </w:rPr>
              <w:t>Unable to demonstrate, describe and illustrate the function of the Circuit (0)</w:t>
            </w:r>
          </w:p>
        </w:tc>
      </w:tr>
      <w:tr w:rsidR="002E6C10" w:rsidRPr="002E6C10" w:rsidTr="002E6C10">
        <w:trPr>
          <w:trHeight w:val="274"/>
        </w:trPr>
        <w:tc>
          <w:tcPr>
            <w:tcW w:w="446" w:type="dxa"/>
            <w:shd w:val="clear" w:color="auto" w:fill="auto"/>
          </w:tcPr>
          <w:p w:rsidR="002E6C10" w:rsidRPr="002E6C10" w:rsidRDefault="002E6C10" w:rsidP="002E6C10">
            <w:pPr>
              <w:rPr>
                <w:rFonts w:ascii="Times New Roman" w:hAnsi="Times New Roman" w:cs="Times New Roman"/>
                <w:sz w:val="24"/>
                <w:szCs w:val="24"/>
              </w:rPr>
            </w:pPr>
            <w:r w:rsidRPr="002E6C10">
              <w:rPr>
                <w:rFonts w:ascii="Times New Roman" w:hAnsi="Times New Roman" w:cs="Times New Roman"/>
                <w:sz w:val="24"/>
                <w:szCs w:val="24"/>
              </w:rPr>
              <w:t>b.</w:t>
            </w:r>
          </w:p>
        </w:tc>
        <w:tc>
          <w:tcPr>
            <w:tcW w:w="1822" w:type="dxa"/>
            <w:gridSpan w:val="2"/>
            <w:shd w:val="clear" w:color="auto" w:fill="auto"/>
          </w:tcPr>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Circuit Construction</w:t>
            </w:r>
          </w:p>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(2 Marks)</w:t>
            </w:r>
          </w:p>
        </w:tc>
        <w:tc>
          <w:tcPr>
            <w:tcW w:w="2160" w:type="dxa"/>
            <w:gridSpan w:val="2"/>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Excellent circuit functional, construction (2-1.5)</w:t>
            </w:r>
          </w:p>
        </w:tc>
        <w:tc>
          <w:tcPr>
            <w:tcW w:w="216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Fair circuit functional, construction (1-0.5)</w:t>
            </w:r>
          </w:p>
        </w:tc>
        <w:tc>
          <w:tcPr>
            <w:tcW w:w="234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Poor circuit functional, construction (0)</w:t>
            </w:r>
          </w:p>
        </w:tc>
      </w:tr>
      <w:tr w:rsidR="002E6C10" w:rsidRPr="002E6C10" w:rsidTr="002E6C10">
        <w:trPr>
          <w:trHeight w:val="274"/>
        </w:trPr>
        <w:tc>
          <w:tcPr>
            <w:tcW w:w="446" w:type="dxa"/>
            <w:shd w:val="clear" w:color="auto" w:fill="auto"/>
          </w:tcPr>
          <w:p w:rsidR="002E6C10" w:rsidRPr="002E6C10" w:rsidRDefault="002E6C10" w:rsidP="002E6C10">
            <w:pPr>
              <w:rPr>
                <w:rFonts w:ascii="Times New Roman" w:hAnsi="Times New Roman" w:cs="Times New Roman"/>
                <w:sz w:val="24"/>
                <w:szCs w:val="24"/>
              </w:rPr>
            </w:pPr>
            <w:r w:rsidRPr="002E6C10">
              <w:rPr>
                <w:rFonts w:ascii="Times New Roman" w:hAnsi="Times New Roman" w:cs="Times New Roman"/>
                <w:sz w:val="24"/>
                <w:szCs w:val="24"/>
              </w:rPr>
              <w:t xml:space="preserve">c. </w:t>
            </w:r>
          </w:p>
        </w:tc>
        <w:tc>
          <w:tcPr>
            <w:tcW w:w="1822" w:type="dxa"/>
            <w:gridSpan w:val="2"/>
            <w:shd w:val="clear" w:color="auto" w:fill="auto"/>
          </w:tcPr>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 xml:space="preserve">Circuit Data Recording </w:t>
            </w:r>
          </w:p>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(2 Marks)</w:t>
            </w:r>
          </w:p>
        </w:tc>
        <w:tc>
          <w:tcPr>
            <w:tcW w:w="2160" w:type="dxa"/>
            <w:gridSpan w:val="2"/>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Correct data input  and excellent presentation (2-1.5)</w:t>
            </w:r>
          </w:p>
        </w:tc>
        <w:tc>
          <w:tcPr>
            <w:tcW w:w="216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Correct data input  and fair presentation (1-0.5)</w:t>
            </w:r>
          </w:p>
        </w:tc>
        <w:tc>
          <w:tcPr>
            <w:tcW w:w="234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Correct data input  and poor presentation (0)</w:t>
            </w:r>
          </w:p>
        </w:tc>
      </w:tr>
      <w:tr w:rsidR="002E6C10" w:rsidRPr="002E6C10" w:rsidTr="002E6C10">
        <w:trPr>
          <w:trHeight w:val="274"/>
        </w:trPr>
        <w:tc>
          <w:tcPr>
            <w:tcW w:w="8928" w:type="dxa"/>
            <w:gridSpan w:val="7"/>
            <w:shd w:val="clear" w:color="auto" w:fill="auto"/>
          </w:tcPr>
          <w:p w:rsidR="002E6C10" w:rsidRPr="002E6C10" w:rsidRDefault="002E6C10" w:rsidP="002E6C10">
            <w:pPr>
              <w:pStyle w:val="BodyText2"/>
              <w:spacing w:line="240" w:lineRule="auto"/>
              <w:jc w:val="center"/>
              <w:rPr>
                <w:rFonts w:ascii="Times New Roman" w:eastAsia="Calibri" w:hAnsi="Times New Roman"/>
                <w:bCs w:val="0"/>
                <w:sz w:val="24"/>
                <w:szCs w:val="24"/>
                <w:lang w:bidi="kn-IN"/>
              </w:rPr>
            </w:pPr>
            <w:r w:rsidRPr="002E6C10">
              <w:rPr>
                <w:rFonts w:ascii="Times New Roman" w:hAnsi="Times New Roman"/>
                <w:b/>
                <w:bCs w:val="0"/>
                <w:sz w:val="24"/>
                <w:szCs w:val="24"/>
              </w:rPr>
              <w:t>Viva rubrics (Max: 4 marks)</w:t>
            </w:r>
          </w:p>
        </w:tc>
      </w:tr>
      <w:tr w:rsidR="002E6C10" w:rsidRPr="002E6C10" w:rsidTr="002E6C10">
        <w:trPr>
          <w:trHeight w:val="97"/>
        </w:trPr>
        <w:tc>
          <w:tcPr>
            <w:tcW w:w="454" w:type="dxa"/>
            <w:gridSpan w:val="2"/>
            <w:shd w:val="clear" w:color="auto" w:fill="auto"/>
          </w:tcPr>
          <w:p w:rsidR="002E6C10" w:rsidRPr="002E6C10" w:rsidRDefault="002E6C10" w:rsidP="002E6C10">
            <w:pPr>
              <w:rPr>
                <w:rFonts w:ascii="Times New Roman" w:hAnsi="Times New Roman" w:cs="Times New Roman"/>
                <w:sz w:val="24"/>
                <w:szCs w:val="24"/>
              </w:rPr>
            </w:pPr>
          </w:p>
        </w:tc>
        <w:tc>
          <w:tcPr>
            <w:tcW w:w="1904" w:type="dxa"/>
            <w:gridSpan w:val="2"/>
            <w:shd w:val="clear" w:color="auto" w:fill="auto"/>
          </w:tcPr>
          <w:p w:rsidR="002E6C10" w:rsidRPr="002E6C10" w:rsidRDefault="002E6C10" w:rsidP="002E6C10">
            <w:pPr>
              <w:rPr>
                <w:rFonts w:ascii="Times New Roman" w:hAnsi="Times New Roman" w:cs="Times New Roman"/>
                <w:sz w:val="24"/>
                <w:szCs w:val="24"/>
              </w:rPr>
            </w:pPr>
          </w:p>
        </w:tc>
        <w:tc>
          <w:tcPr>
            <w:tcW w:w="2070" w:type="dxa"/>
            <w:shd w:val="clear" w:color="auto" w:fill="auto"/>
          </w:tcPr>
          <w:p w:rsidR="002E6C10" w:rsidRPr="002E6C10" w:rsidRDefault="002E6C10" w:rsidP="002E6C10">
            <w:pPr>
              <w:jc w:val="center"/>
              <w:rPr>
                <w:rFonts w:ascii="Times New Roman" w:hAnsi="Times New Roman" w:cs="Times New Roman"/>
                <w:b/>
                <w:sz w:val="24"/>
                <w:szCs w:val="24"/>
              </w:rPr>
            </w:pPr>
            <w:r w:rsidRPr="002E6C10">
              <w:rPr>
                <w:rFonts w:ascii="Times New Roman" w:hAnsi="Times New Roman" w:cs="Times New Roman"/>
                <w:b/>
                <w:sz w:val="24"/>
                <w:szCs w:val="24"/>
              </w:rPr>
              <w:t xml:space="preserve">Excellent  </w:t>
            </w:r>
          </w:p>
        </w:tc>
        <w:tc>
          <w:tcPr>
            <w:tcW w:w="2160" w:type="dxa"/>
            <w:shd w:val="clear" w:color="auto" w:fill="auto"/>
          </w:tcPr>
          <w:p w:rsidR="002E6C10" w:rsidRPr="002E6C10" w:rsidRDefault="002E6C10" w:rsidP="002E6C10">
            <w:pPr>
              <w:jc w:val="center"/>
              <w:rPr>
                <w:rFonts w:ascii="Times New Roman" w:hAnsi="Times New Roman" w:cs="Times New Roman"/>
                <w:b/>
                <w:sz w:val="24"/>
                <w:szCs w:val="24"/>
              </w:rPr>
            </w:pPr>
            <w:r w:rsidRPr="002E6C10">
              <w:rPr>
                <w:rFonts w:ascii="Times New Roman" w:hAnsi="Times New Roman" w:cs="Times New Roman"/>
                <w:b/>
                <w:sz w:val="24"/>
                <w:szCs w:val="24"/>
              </w:rPr>
              <w:t xml:space="preserve">Good  </w:t>
            </w:r>
          </w:p>
        </w:tc>
        <w:tc>
          <w:tcPr>
            <w:tcW w:w="2340" w:type="dxa"/>
            <w:shd w:val="clear" w:color="auto" w:fill="auto"/>
          </w:tcPr>
          <w:p w:rsidR="002E6C10" w:rsidRPr="002E6C10" w:rsidRDefault="002E6C10" w:rsidP="002E6C10">
            <w:pPr>
              <w:jc w:val="center"/>
              <w:rPr>
                <w:rFonts w:ascii="Times New Roman" w:hAnsi="Times New Roman" w:cs="Times New Roman"/>
                <w:b/>
                <w:sz w:val="24"/>
                <w:szCs w:val="24"/>
              </w:rPr>
            </w:pPr>
            <w:r w:rsidRPr="002E6C10">
              <w:rPr>
                <w:rFonts w:ascii="Times New Roman" w:hAnsi="Times New Roman" w:cs="Times New Roman"/>
                <w:b/>
                <w:sz w:val="24"/>
                <w:szCs w:val="24"/>
              </w:rPr>
              <w:t xml:space="preserve">Poor </w:t>
            </w:r>
          </w:p>
        </w:tc>
      </w:tr>
      <w:tr w:rsidR="002E6C10" w:rsidRPr="002E6C10" w:rsidTr="002E6C10">
        <w:trPr>
          <w:trHeight w:val="72"/>
        </w:trPr>
        <w:tc>
          <w:tcPr>
            <w:tcW w:w="454" w:type="dxa"/>
            <w:gridSpan w:val="2"/>
            <w:shd w:val="clear" w:color="auto" w:fill="auto"/>
          </w:tcPr>
          <w:p w:rsidR="002E6C10" w:rsidRPr="002E6C10" w:rsidRDefault="002E6C10" w:rsidP="002E6C10">
            <w:pPr>
              <w:rPr>
                <w:rFonts w:ascii="Times New Roman" w:hAnsi="Times New Roman" w:cs="Times New Roman"/>
                <w:sz w:val="24"/>
                <w:szCs w:val="24"/>
              </w:rPr>
            </w:pPr>
            <w:r w:rsidRPr="002E6C10">
              <w:rPr>
                <w:rFonts w:ascii="Times New Roman" w:hAnsi="Times New Roman" w:cs="Times New Roman"/>
                <w:sz w:val="24"/>
                <w:szCs w:val="24"/>
              </w:rPr>
              <w:t>a.</w:t>
            </w:r>
          </w:p>
        </w:tc>
        <w:tc>
          <w:tcPr>
            <w:tcW w:w="1904" w:type="dxa"/>
            <w:gridSpan w:val="2"/>
            <w:shd w:val="clear" w:color="auto" w:fill="auto"/>
          </w:tcPr>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 xml:space="preserve">Circuit Data Analysis </w:t>
            </w:r>
          </w:p>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(2 Marks)</w:t>
            </w:r>
          </w:p>
        </w:tc>
        <w:tc>
          <w:tcPr>
            <w:tcW w:w="207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Answers to data analysis questions, show complete understanding of how the circuit works (2-1.5)</w:t>
            </w:r>
          </w:p>
        </w:tc>
        <w:tc>
          <w:tcPr>
            <w:tcW w:w="216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Answers to data analysis questions, show solid understanding of how the circuit works (1)</w:t>
            </w:r>
          </w:p>
        </w:tc>
        <w:tc>
          <w:tcPr>
            <w:tcW w:w="234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Answers to data analysis questions, show no understanding of how the circuit works (0)</w:t>
            </w:r>
          </w:p>
        </w:tc>
      </w:tr>
      <w:tr w:rsidR="002E6C10" w:rsidRPr="002E6C10" w:rsidTr="002E6C10">
        <w:trPr>
          <w:trHeight w:val="393"/>
        </w:trPr>
        <w:tc>
          <w:tcPr>
            <w:tcW w:w="454" w:type="dxa"/>
            <w:gridSpan w:val="2"/>
            <w:shd w:val="clear" w:color="auto" w:fill="auto"/>
          </w:tcPr>
          <w:p w:rsidR="002E6C10" w:rsidRPr="002E6C10" w:rsidRDefault="002E6C10" w:rsidP="002E6C10">
            <w:pPr>
              <w:rPr>
                <w:rFonts w:ascii="Times New Roman" w:hAnsi="Times New Roman" w:cs="Times New Roman"/>
                <w:sz w:val="24"/>
                <w:szCs w:val="24"/>
              </w:rPr>
            </w:pPr>
            <w:r w:rsidRPr="002E6C10">
              <w:rPr>
                <w:rFonts w:ascii="Times New Roman" w:hAnsi="Times New Roman" w:cs="Times New Roman"/>
                <w:sz w:val="24"/>
                <w:szCs w:val="24"/>
              </w:rPr>
              <w:t xml:space="preserve">b. </w:t>
            </w:r>
          </w:p>
        </w:tc>
        <w:tc>
          <w:tcPr>
            <w:tcW w:w="1904" w:type="dxa"/>
            <w:gridSpan w:val="2"/>
            <w:shd w:val="clear" w:color="auto" w:fill="auto"/>
          </w:tcPr>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 xml:space="preserve">Applications </w:t>
            </w:r>
          </w:p>
          <w:p w:rsidR="002E6C10" w:rsidRPr="002E6C10" w:rsidRDefault="002E6C10" w:rsidP="002E6C10">
            <w:pPr>
              <w:rPr>
                <w:rFonts w:ascii="Times New Roman" w:hAnsi="Times New Roman" w:cs="Times New Roman"/>
                <w:b/>
                <w:bCs w:val="0"/>
                <w:sz w:val="24"/>
                <w:szCs w:val="24"/>
              </w:rPr>
            </w:pPr>
            <w:r w:rsidRPr="002E6C10">
              <w:rPr>
                <w:rFonts w:ascii="Times New Roman" w:hAnsi="Times New Roman" w:cs="Times New Roman"/>
                <w:b/>
                <w:bCs w:val="0"/>
                <w:sz w:val="24"/>
                <w:szCs w:val="24"/>
              </w:rPr>
              <w:t>(1 Mark)</w:t>
            </w:r>
          </w:p>
        </w:tc>
        <w:tc>
          <w:tcPr>
            <w:tcW w:w="2070" w:type="dxa"/>
            <w:shd w:val="clear" w:color="auto" w:fill="auto"/>
          </w:tcPr>
          <w:p w:rsidR="002E6C10" w:rsidRPr="002E6C10" w:rsidRDefault="002E6C10" w:rsidP="002E6C10">
            <w:pPr>
              <w:pStyle w:val="BodyText2"/>
              <w:spacing w:line="240" w:lineRule="auto"/>
              <w:rPr>
                <w:rFonts w:ascii="Times New Roman" w:hAnsi="Times New Roman"/>
                <w:bCs w:val="0"/>
                <w:sz w:val="24"/>
                <w:szCs w:val="24"/>
              </w:rPr>
            </w:pPr>
            <w:r w:rsidRPr="002E6C10">
              <w:rPr>
                <w:rFonts w:ascii="Times New Roman" w:eastAsia="Calibri" w:hAnsi="Times New Roman"/>
                <w:bCs w:val="0"/>
                <w:sz w:val="24"/>
                <w:szCs w:val="24"/>
                <w:lang w:bidi="kn-IN"/>
              </w:rPr>
              <w:t>Demonstrates a high ability when wiring logic gates to construct logical circuits (1)</w:t>
            </w:r>
          </w:p>
        </w:tc>
        <w:tc>
          <w:tcPr>
            <w:tcW w:w="216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Demonstrates considerable ability when wiring logic gates to construct logical circuits(0.5)</w:t>
            </w:r>
          </w:p>
        </w:tc>
        <w:tc>
          <w:tcPr>
            <w:tcW w:w="234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Demonstrates very limited ability when wiring logic gates to construct logic circuits (0)</w:t>
            </w:r>
          </w:p>
        </w:tc>
      </w:tr>
      <w:tr w:rsidR="002E6C10" w:rsidRPr="002E6C10" w:rsidTr="002E6C10">
        <w:trPr>
          <w:trHeight w:val="72"/>
        </w:trPr>
        <w:tc>
          <w:tcPr>
            <w:tcW w:w="454" w:type="dxa"/>
            <w:gridSpan w:val="2"/>
            <w:shd w:val="clear" w:color="auto" w:fill="auto"/>
          </w:tcPr>
          <w:p w:rsidR="002E6C10" w:rsidRPr="002E6C10" w:rsidRDefault="002E6C10" w:rsidP="002E6C10">
            <w:pPr>
              <w:rPr>
                <w:rFonts w:ascii="Times New Roman" w:hAnsi="Times New Roman" w:cs="Times New Roman"/>
                <w:sz w:val="24"/>
                <w:szCs w:val="24"/>
              </w:rPr>
            </w:pPr>
            <w:r w:rsidRPr="002E6C10">
              <w:rPr>
                <w:rFonts w:ascii="Times New Roman" w:hAnsi="Times New Roman" w:cs="Times New Roman"/>
                <w:sz w:val="24"/>
                <w:szCs w:val="24"/>
              </w:rPr>
              <w:t>c.</w:t>
            </w:r>
          </w:p>
        </w:tc>
        <w:tc>
          <w:tcPr>
            <w:tcW w:w="1904" w:type="dxa"/>
            <w:gridSpan w:val="2"/>
            <w:shd w:val="clear" w:color="auto" w:fill="auto"/>
          </w:tcPr>
          <w:p w:rsidR="002E6C10" w:rsidRPr="002E6C10" w:rsidRDefault="002E6C10" w:rsidP="002E6C10">
            <w:pPr>
              <w:widowControl w:val="0"/>
              <w:adjustRightInd w:val="0"/>
              <w:rPr>
                <w:rFonts w:ascii="Times New Roman" w:hAnsi="Times New Roman" w:cs="Times New Roman"/>
                <w:b/>
                <w:bCs w:val="0"/>
                <w:sz w:val="24"/>
                <w:szCs w:val="24"/>
              </w:rPr>
            </w:pPr>
            <w:r w:rsidRPr="002E6C10">
              <w:rPr>
                <w:rFonts w:ascii="Times New Roman" w:hAnsi="Times New Roman" w:cs="Times New Roman"/>
                <w:b/>
                <w:bCs w:val="0"/>
                <w:sz w:val="24"/>
                <w:szCs w:val="24"/>
              </w:rPr>
              <w:t xml:space="preserve">Communication of Ideas </w:t>
            </w:r>
          </w:p>
          <w:p w:rsidR="002E6C10" w:rsidRPr="002E6C10" w:rsidRDefault="002E6C10" w:rsidP="002E6C10">
            <w:pPr>
              <w:widowControl w:val="0"/>
              <w:adjustRightInd w:val="0"/>
              <w:rPr>
                <w:rFonts w:ascii="Times New Roman" w:hAnsi="Times New Roman" w:cs="Times New Roman"/>
                <w:b/>
                <w:bCs w:val="0"/>
                <w:sz w:val="24"/>
                <w:szCs w:val="24"/>
              </w:rPr>
            </w:pPr>
            <w:r w:rsidRPr="002E6C10">
              <w:rPr>
                <w:rFonts w:ascii="Times New Roman" w:hAnsi="Times New Roman" w:cs="Times New Roman"/>
                <w:b/>
                <w:bCs w:val="0"/>
                <w:sz w:val="24"/>
                <w:szCs w:val="24"/>
              </w:rPr>
              <w:t>(1 Mark)</w:t>
            </w:r>
          </w:p>
        </w:tc>
        <w:tc>
          <w:tcPr>
            <w:tcW w:w="207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Communicates all ideas clearly (1)</w:t>
            </w:r>
          </w:p>
        </w:tc>
        <w:tc>
          <w:tcPr>
            <w:tcW w:w="2160" w:type="dxa"/>
            <w:shd w:val="clear" w:color="auto" w:fill="auto"/>
          </w:tcPr>
          <w:p w:rsidR="002E6C10" w:rsidRPr="002E6C10" w:rsidRDefault="002E6C10" w:rsidP="002E6C10">
            <w:pPr>
              <w:pStyle w:val="BodyText2"/>
              <w:spacing w:line="240" w:lineRule="auto"/>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Communicates limited ideas (0.5)</w:t>
            </w:r>
          </w:p>
        </w:tc>
        <w:tc>
          <w:tcPr>
            <w:tcW w:w="2340" w:type="dxa"/>
            <w:shd w:val="clear" w:color="auto" w:fill="auto"/>
          </w:tcPr>
          <w:p w:rsidR="002E6C10" w:rsidRPr="002E6C10" w:rsidRDefault="002E6C10" w:rsidP="002E6C10">
            <w:pPr>
              <w:pStyle w:val="BodyText2"/>
              <w:spacing w:line="240" w:lineRule="auto"/>
              <w:jc w:val="left"/>
              <w:rPr>
                <w:rFonts w:ascii="Times New Roman" w:eastAsia="Calibri" w:hAnsi="Times New Roman"/>
                <w:bCs w:val="0"/>
                <w:sz w:val="24"/>
                <w:szCs w:val="24"/>
                <w:lang w:bidi="kn-IN"/>
              </w:rPr>
            </w:pPr>
            <w:r w:rsidRPr="002E6C10">
              <w:rPr>
                <w:rFonts w:ascii="Times New Roman" w:eastAsia="Calibri" w:hAnsi="Times New Roman"/>
                <w:bCs w:val="0"/>
                <w:sz w:val="24"/>
                <w:szCs w:val="24"/>
                <w:lang w:bidi="kn-IN"/>
              </w:rPr>
              <w:t>Unable</w:t>
            </w:r>
            <w:r>
              <w:rPr>
                <w:rFonts w:ascii="Times New Roman" w:eastAsia="Calibri" w:hAnsi="Times New Roman"/>
                <w:bCs w:val="0"/>
                <w:sz w:val="24"/>
                <w:szCs w:val="24"/>
                <w:lang w:val="en-US" w:bidi="kn-IN"/>
              </w:rPr>
              <w:t xml:space="preserve"> </w:t>
            </w:r>
            <w:r w:rsidRPr="002E6C10">
              <w:rPr>
                <w:rFonts w:ascii="Times New Roman" w:eastAsia="Calibri" w:hAnsi="Times New Roman"/>
                <w:bCs w:val="0"/>
                <w:sz w:val="24"/>
                <w:szCs w:val="24"/>
                <w:lang w:bidi="kn-IN"/>
              </w:rPr>
              <w:t xml:space="preserve">to </w:t>
            </w:r>
            <w:r>
              <w:rPr>
                <w:rFonts w:ascii="Times New Roman" w:eastAsia="Calibri" w:hAnsi="Times New Roman"/>
                <w:bCs w:val="0"/>
                <w:sz w:val="24"/>
                <w:szCs w:val="24"/>
                <w:lang w:val="en-US" w:bidi="kn-IN"/>
              </w:rPr>
              <w:t>c</w:t>
            </w:r>
            <w:proofErr w:type="spellStart"/>
            <w:r w:rsidRPr="002E6C10">
              <w:rPr>
                <w:rFonts w:ascii="Times New Roman" w:eastAsia="Calibri" w:hAnsi="Times New Roman"/>
                <w:bCs w:val="0"/>
                <w:sz w:val="24"/>
                <w:szCs w:val="24"/>
                <w:lang w:bidi="kn-IN"/>
              </w:rPr>
              <w:t>ommunicate</w:t>
            </w:r>
            <w:proofErr w:type="spellEnd"/>
            <w:r w:rsidRPr="002E6C10">
              <w:rPr>
                <w:rFonts w:ascii="Times New Roman" w:eastAsia="Calibri" w:hAnsi="Times New Roman"/>
                <w:bCs w:val="0"/>
                <w:sz w:val="24"/>
                <w:szCs w:val="24"/>
                <w:lang w:bidi="kn-IN"/>
              </w:rPr>
              <w:t xml:space="preserve"> ideas(0)</w:t>
            </w:r>
          </w:p>
        </w:tc>
      </w:tr>
    </w:tbl>
    <w:p w:rsidR="002E6C10" w:rsidRDefault="002E6C10" w:rsidP="00A11CD9">
      <w:pPr>
        <w:spacing w:after="0"/>
        <w:rPr>
          <w:rFonts w:ascii="Times New Roman" w:hAnsi="Times New Roman" w:cs="Times New Roman"/>
          <w:sz w:val="24"/>
          <w:szCs w:val="24"/>
        </w:rPr>
      </w:pPr>
    </w:p>
    <w:p w:rsidR="00827D68" w:rsidRPr="00F3282B" w:rsidRDefault="002E6C10" w:rsidP="002E6C10">
      <w:pPr>
        <w:rPr>
          <w:rFonts w:ascii="Times New Roman" w:hAnsi="Times New Roman" w:cs="Times New Roman"/>
        </w:rPr>
      </w:pPr>
      <w:r>
        <w:br w:type="page"/>
      </w:r>
      <w:r w:rsidR="002E4D48" w:rsidRPr="00F3282B">
        <w:rPr>
          <w:rFonts w:ascii="Times New Roman" w:hAnsi="Times New Roman" w:cs="Times New Roman"/>
        </w:rPr>
        <w:lastRenderedPageBreak/>
        <w:tab/>
      </w:r>
    </w:p>
    <w:tbl>
      <w:tblPr>
        <w:tblW w:w="30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70"/>
        <w:gridCol w:w="561"/>
      </w:tblGrid>
      <w:tr w:rsidR="00827D68" w:rsidRPr="00F3282B" w:rsidTr="002E6C10">
        <w:trPr>
          <w:trHeight w:val="226"/>
          <w:jc w:val="center"/>
        </w:trPr>
        <w:tc>
          <w:tcPr>
            <w:tcW w:w="5000" w:type="pct"/>
            <w:gridSpan w:val="2"/>
          </w:tcPr>
          <w:p w:rsidR="00827D68" w:rsidRPr="00F3282B" w:rsidRDefault="00827D68" w:rsidP="00827D68">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 xml:space="preserve">Semester End Evaluation </w:t>
            </w:r>
            <w:r w:rsidR="00C67941" w:rsidRPr="00F3282B">
              <w:rPr>
                <w:rFonts w:ascii="Times New Roman" w:hAnsi="Times New Roman" w:cs="Times New Roman"/>
                <w:b/>
                <w:sz w:val="24"/>
                <w:szCs w:val="24"/>
              </w:rPr>
              <w:t>Theory (15</w:t>
            </w:r>
            <w:r w:rsidRPr="00F3282B">
              <w:rPr>
                <w:rFonts w:ascii="Times New Roman" w:hAnsi="Times New Roman" w:cs="Times New Roman"/>
                <w:b/>
                <w:sz w:val="24"/>
                <w:szCs w:val="24"/>
              </w:rPr>
              <w:t>0)</w:t>
            </w:r>
          </w:p>
        </w:tc>
      </w:tr>
      <w:tr w:rsidR="00827D68" w:rsidRPr="00F3282B" w:rsidTr="002E6C10">
        <w:trPr>
          <w:trHeight w:val="377"/>
          <w:jc w:val="center"/>
        </w:trPr>
        <w:tc>
          <w:tcPr>
            <w:tcW w:w="4527" w:type="pct"/>
          </w:tcPr>
          <w:p w:rsidR="00827D68" w:rsidRPr="00F3282B" w:rsidRDefault="00827D68"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Part- –A</w:t>
            </w:r>
          </w:p>
          <w:p w:rsidR="00827D68" w:rsidRPr="00F3282B" w:rsidRDefault="00827D68" w:rsidP="00A31D03">
            <w:pPr>
              <w:spacing w:after="0"/>
              <w:rPr>
                <w:rFonts w:ascii="Times New Roman" w:hAnsi="Times New Roman" w:cs="Times New Roman"/>
                <w:sz w:val="24"/>
                <w:szCs w:val="24"/>
              </w:rPr>
            </w:pPr>
            <w:r w:rsidRPr="00F3282B">
              <w:rPr>
                <w:rFonts w:ascii="Times New Roman" w:hAnsi="Times New Roman" w:cs="Times New Roman"/>
                <w:b/>
                <w:sz w:val="24"/>
                <w:szCs w:val="24"/>
              </w:rPr>
              <w:t>Objective type questions</w:t>
            </w:r>
          </w:p>
        </w:tc>
        <w:tc>
          <w:tcPr>
            <w:tcW w:w="473" w:type="pct"/>
            <w:vAlign w:val="center"/>
          </w:tcPr>
          <w:p w:rsidR="00827D68" w:rsidRPr="00F3282B" w:rsidRDefault="00827D68"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20</w:t>
            </w:r>
          </w:p>
        </w:tc>
      </w:tr>
      <w:tr w:rsidR="00827D68" w:rsidRPr="00F3282B" w:rsidTr="002E6C10">
        <w:trPr>
          <w:trHeight w:val="276"/>
          <w:jc w:val="center"/>
        </w:trPr>
        <w:tc>
          <w:tcPr>
            <w:tcW w:w="4527" w:type="pct"/>
            <w:vMerge w:val="restart"/>
          </w:tcPr>
          <w:p w:rsidR="00827D68" w:rsidRPr="00F3282B" w:rsidRDefault="00827D68"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Part –B</w:t>
            </w:r>
          </w:p>
          <w:p w:rsidR="00827D68" w:rsidRPr="00F3282B" w:rsidRDefault="00827D68" w:rsidP="00A31D03">
            <w:pPr>
              <w:spacing w:after="0"/>
              <w:rPr>
                <w:rFonts w:ascii="Times New Roman" w:hAnsi="Times New Roman" w:cs="Times New Roman"/>
                <w:sz w:val="24"/>
                <w:szCs w:val="24"/>
              </w:rPr>
            </w:pPr>
            <w:r w:rsidRPr="00F3282B">
              <w:rPr>
                <w:rFonts w:ascii="Times New Roman" w:hAnsi="Times New Roman" w:cs="Times New Roman"/>
                <w:sz w:val="24"/>
                <w:szCs w:val="24"/>
              </w:rPr>
              <w:t xml:space="preserve">There should be five questions from five units. Each question should be for maximum of 16 Marks. </w:t>
            </w:r>
          </w:p>
          <w:p w:rsidR="00827D68" w:rsidRPr="00F3282B" w:rsidRDefault="00827D68" w:rsidP="00A31D03">
            <w:pPr>
              <w:spacing w:after="0"/>
              <w:rPr>
                <w:rFonts w:ascii="Times New Roman" w:hAnsi="Times New Roman" w:cs="Times New Roman"/>
                <w:sz w:val="24"/>
                <w:szCs w:val="24"/>
              </w:rPr>
            </w:pPr>
          </w:p>
          <w:p w:rsidR="00827D68" w:rsidRPr="00F3282B" w:rsidRDefault="00827D68" w:rsidP="00A31D03">
            <w:pPr>
              <w:spacing w:after="0"/>
              <w:rPr>
                <w:rFonts w:ascii="Times New Roman" w:hAnsi="Times New Roman" w:cs="Times New Roman"/>
                <w:sz w:val="24"/>
                <w:szCs w:val="24"/>
              </w:rPr>
            </w:pPr>
            <w:r w:rsidRPr="00F3282B">
              <w:rPr>
                <w:rFonts w:ascii="Times New Roman" w:hAnsi="Times New Roman" w:cs="Times New Roman"/>
                <w:sz w:val="24"/>
                <w:szCs w:val="24"/>
              </w:rPr>
              <w:t xml:space="preserve">The </w:t>
            </w:r>
            <w:r w:rsidRPr="00F3282B">
              <w:rPr>
                <w:rFonts w:ascii="Times New Roman" w:hAnsi="Times New Roman" w:cs="Times New Roman"/>
                <w:b/>
                <w:sz w:val="24"/>
                <w:szCs w:val="24"/>
              </w:rPr>
              <w:t>UNIT-1</w:t>
            </w:r>
            <w:r w:rsidRPr="00F3282B">
              <w:rPr>
                <w:rFonts w:ascii="Times New Roman" w:hAnsi="Times New Roman" w:cs="Times New Roman"/>
                <w:sz w:val="24"/>
                <w:szCs w:val="24"/>
              </w:rPr>
              <w:t xml:space="preserve">, </w:t>
            </w:r>
            <w:r w:rsidRPr="00F3282B">
              <w:rPr>
                <w:rFonts w:ascii="Times New Roman" w:hAnsi="Times New Roman" w:cs="Times New Roman"/>
                <w:b/>
                <w:sz w:val="24"/>
                <w:szCs w:val="24"/>
              </w:rPr>
              <w:t>UNIT-4</w:t>
            </w:r>
            <w:r w:rsidRPr="00F3282B">
              <w:rPr>
                <w:rFonts w:ascii="Times New Roman" w:hAnsi="Times New Roman" w:cs="Times New Roman"/>
                <w:sz w:val="24"/>
                <w:szCs w:val="24"/>
              </w:rPr>
              <w:t xml:space="preserve"> and </w:t>
            </w:r>
            <w:r w:rsidRPr="00F3282B">
              <w:rPr>
                <w:rFonts w:ascii="Times New Roman" w:hAnsi="Times New Roman" w:cs="Times New Roman"/>
                <w:b/>
                <w:sz w:val="24"/>
                <w:szCs w:val="24"/>
              </w:rPr>
              <w:t>UNIT-5</w:t>
            </w:r>
            <w:r w:rsidRPr="00F3282B">
              <w:rPr>
                <w:rFonts w:ascii="Times New Roman" w:hAnsi="Times New Roman" w:cs="Times New Roman"/>
                <w:sz w:val="24"/>
                <w:szCs w:val="24"/>
              </w:rPr>
              <w:t xml:space="preserve"> should not have any choice.</w:t>
            </w:r>
          </w:p>
          <w:p w:rsidR="00827D68" w:rsidRPr="00F3282B" w:rsidRDefault="00827D68" w:rsidP="00A31D03">
            <w:pPr>
              <w:spacing w:after="0"/>
              <w:rPr>
                <w:rFonts w:ascii="Times New Roman" w:hAnsi="Times New Roman" w:cs="Times New Roman"/>
                <w:sz w:val="24"/>
                <w:szCs w:val="24"/>
              </w:rPr>
            </w:pPr>
          </w:p>
          <w:p w:rsidR="00827D68" w:rsidRPr="00F3282B" w:rsidRDefault="00827D68" w:rsidP="00A31D03">
            <w:pPr>
              <w:spacing w:after="0"/>
              <w:rPr>
                <w:rFonts w:ascii="Times New Roman" w:hAnsi="Times New Roman" w:cs="Times New Roman"/>
                <w:sz w:val="24"/>
                <w:szCs w:val="24"/>
              </w:rPr>
            </w:pPr>
            <w:r w:rsidRPr="00F3282B">
              <w:rPr>
                <w:rFonts w:ascii="Times New Roman" w:hAnsi="Times New Roman" w:cs="Times New Roman"/>
                <w:sz w:val="24"/>
                <w:szCs w:val="24"/>
              </w:rPr>
              <w:t xml:space="preserve">The </w:t>
            </w:r>
            <w:r w:rsidRPr="00F3282B">
              <w:rPr>
                <w:rFonts w:ascii="Times New Roman" w:hAnsi="Times New Roman" w:cs="Times New Roman"/>
                <w:b/>
                <w:sz w:val="24"/>
                <w:szCs w:val="24"/>
              </w:rPr>
              <w:t>UNIT-2 and UNIT-3</w:t>
            </w:r>
            <w:r w:rsidRPr="00F3282B">
              <w:rPr>
                <w:rFonts w:ascii="Times New Roman" w:hAnsi="Times New Roman" w:cs="Times New Roman"/>
                <w:sz w:val="24"/>
                <w:szCs w:val="24"/>
              </w:rPr>
              <w:t xml:space="preserve"> should have an internal choice.</w:t>
            </w:r>
          </w:p>
          <w:p w:rsidR="00827D68" w:rsidRPr="00F3282B" w:rsidRDefault="00827D68" w:rsidP="00A31D03">
            <w:pPr>
              <w:spacing w:after="0"/>
              <w:rPr>
                <w:rFonts w:ascii="Times New Roman" w:hAnsi="Times New Roman" w:cs="Times New Roman"/>
                <w:sz w:val="24"/>
                <w:szCs w:val="24"/>
              </w:rPr>
            </w:pPr>
            <w:r w:rsidRPr="00F3282B">
              <w:rPr>
                <w:rFonts w:ascii="Times New Roman" w:hAnsi="Times New Roman" w:cs="Times New Roman"/>
                <w:sz w:val="24"/>
                <w:szCs w:val="24"/>
              </w:rPr>
              <w:t xml:space="preserve">Both the questions should be of the same complexity in terms of COs and Bloom’s taxonomy level. </w:t>
            </w:r>
          </w:p>
        </w:tc>
        <w:tc>
          <w:tcPr>
            <w:tcW w:w="473" w:type="pct"/>
            <w:vMerge w:val="restart"/>
            <w:vAlign w:val="center"/>
          </w:tcPr>
          <w:p w:rsidR="00827D68" w:rsidRPr="00F3282B" w:rsidRDefault="00827D68" w:rsidP="00A31D03">
            <w:pPr>
              <w:spacing w:after="0"/>
              <w:jc w:val="center"/>
              <w:rPr>
                <w:rFonts w:ascii="Times New Roman" w:hAnsi="Times New Roman" w:cs="Times New Roman"/>
                <w:b/>
                <w:sz w:val="24"/>
                <w:szCs w:val="24"/>
              </w:rPr>
            </w:pPr>
          </w:p>
          <w:p w:rsidR="00827D68" w:rsidRPr="00F3282B" w:rsidRDefault="00827D68" w:rsidP="00A31D03">
            <w:pPr>
              <w:spacing w:after="0"/>
              <w:jc w:val="center"/>
              <w:rPr>
                <w:rFonts w:ascii="Times New Roman" w:hAnsi="Times New Roman" w:cs="Times New Roman"/>
                <w:b/>
                <w:sz w:val="24"/>
                <w:szCs w:val="24"/>
              </w:rPr>
            </w:pPr>
          </w:p>
          <w:p w:rsidR="00827D68" w:rsidRPr="00F3282B" w:rsidRDefault="00827D68" w:rsidP="00A31D03">
            <w:pPr>
              <w:spacing w:after="0"/>
              <w:jc w:val="center"/>
              <w:rPr>
                <w:rFonts w:ascii="Times New Roman" w:hAnsi="Times New Roman" w:cs="Times New Roman"/>
                <w:b/>
                <w:sz w:val="24"/>
                <w:szCs w:val="24"/>
              </w:rPr>
            </w:pPr>
          </w:p>
          <w:p w:rsidR="00827D68" w:rsidRPr="00F3282B" w:rsidRDefault="00827D68" w:rsidP="00A31D03">
            <w:pPr>
              <w:spacing w:after="0"/>
              <w:jc w:val="center"/>
              <w:rPr>
                <w:rFonts w:ascii="Times New Roman" w:hAnsi="Times New Roman" w:cs="Times New Roman"/>
                <w:b/>
                <w:sz w:val="24"/>
                <w:szCs w:val="24"/>
              </w:rPr>
            </w:pPr>
          </w:p>
          <w:p w:rsidR="00827D68" w:rsidRPr="00F3282B" w:rsidRDefault="00827D68" w:rsidP="00A31D03">
            <w:pPr>
              <w:spacing w:after="0"/>
              <w:jc w:val="center"/>
              <w:rPr>
                <w:rFonts w:ascii="Times New Roman" w:hAnsi="Times New Roman" w:cs="Times New Roman"/>
                <w:b/>
                <w:sz w:val="24"/>
                <w:szCs w:val="24"/>
              </w:rPr>
            </w:pPr>
          </w:p>
          <w:p w:rsidR="00827D68" w:rsidRPr="00F3282B" w:rsidRDefault="00827D68"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80</w:t>
            </w:r>
          </w:p>
          <w:p w:rsidR="00827D68" w:rsidRPr="00F3282B" w:rsidRDefault="00827D68" w:rsidP="00A31D03">
            <w:pPr>
              <w:spacing w:after="0"/>
              <w:jc w:val="center"/>
              <w:rPr>
                <w:rFonts w:ascii="Times New Roman" w:hAnsi="Times New Roman" w:cs="Times New Roman"/>
                <w:sz w:val="24"/>
                <w:szCs w:val="24"/>
              </w:rPr>
            </w:pPr>
          </w:p>
        </w:tc>
      </w:tr>
      <w:tr w:rsidR="00827D68" w:rsidRPr="00F3282B" w:rsidTr="002E6C10">
        <w:trPr>
          <w:trHeight w:val="336"/>
          <w:jc w:val="center"/>
        </w:trPr>
        <w:tc>
          <w:tcPr>
            <w:tcW w:w="4527" w:type="pct"/>
            <w:vMerge/>
          </w:tcPr>
          <w:p w:rsidR="00827D68" w:rsidRPr="00F3282B" w:rsidRDefault="00827D68" w:rsidP="00A31D03">
            <w:pPr>
              <w:spacing w:after="0"/>
              <w:rPr>
                <w:rFonts w:ascii="Times New Roman" w:hAnsi="Times New Roman" w:cs="Times New Roman"/>
                <w:sz w:val="24"/>
                <w:szCs w:val="24"/>
              </w:rPr>
            </w:pPr>
          </w:p>
        </w:tc>
        <w:tc>
          <w:tcPr>
            <w:tcW w:w="473" w:type="pct"/>
            <w:vMerge/>
            <w:vAlign w:val="center"/>
          </w:tcPr>
          <w:p w:rsidR="00827D68" w:rsidRPr="00F3282B" w:rsidRDefault="00827D68" w:rsidP="00A31D03">
            <w:pPr>
              <w:spacing w:after="0"/>
              <w:jc w:val="center"/>
              <w:rPr>
                <w:rFonts w:ascii="Times New Roman" w:hAnsi="Times New Roman" w:cs="Times New Roman"/>
                <w:sz w:val="24"/>
                <w:szCs w:val="24"/>
              </w:rPr>
            </w:pPr>
          </w:p>
        </w:tc>
      </w:tr>
      <w:tr w:rsidR="00827D68" w:rsidRPr="00F3282B" w:rsidTr="002E6C10">
        <w:trPr>
          <w:trHeight w:val="832"/>
          <w:jc w:val="center"/>
        </w:trPr>
        <w:tc>
          <w:tcPr>
            <w:tcW w:w="4527" w:type="pct"/>
            <w:vMerge/>
          </w:tcPr>
          <w:p w:rsidR="00827D68" w:rsidRPr="00F3282B" w:rsidRDefault="00827D68" w:rsidP="00A31D03">
            <w:pPr>
              <w:spacing w:after="0"/>
              <w:rPr>
                <w:rFonts w:ascii="Times New Roman" w:hAnsi="Times New Roman" w:cs="Times New Roman"/>
                <w:sz w:val="24"/>
                <w:szCs w:val="24"/>
              </w:rPr>
            </w:pPr>
          </w:p>
        </w:tc>
        <w:tc>
          <w:tcPr>
            <w:tcW w:w="473" w:type="pct"/>
            <w:vMerge/>
            <w:vAlign w:val="center"/>
          </w:tcPr>
          <w:p w:rsidR="00827D68" w:rsidRPr="00F3282B" w:rsidRDefault="00827D68" w:rsidP="00A31D03">
            <w:pPr>
              <w:spacing w:after="0"/>
              <w:jc w:val="center"/>
              <w:rPr>
                <w:rFonts w:ascii="Times New Roman" w:hAnsi="Times New Roman" w:cs="Times New Roman"/>
                <w:sz w:val="24"/>
                <w:szCs w:val="24"/>
              </w:rPr>
            </w:pPr>
          </w:p>
        </w:tc>
      </w:tr>
      <w:tr w:rsidR="00827D68" w:rsidRPr="00F3282B" w:rsidTr="002E6C10">
        <w:trPr>
          <w:trHeight w:val="343"/>
          <w:jc w:val="center"/>
        </w:trPr>
        <w:tc>
          <w:tcPr>
            <w:tcW w:w="4527" w:type="pct"/>
            <w:vAlign w:val="center"/>
          </w:tcPr>
          <w:p w:rsidR="00827D68" w:rsidRPr="00F3282B" w:rsidRDefault="005E4FAC"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LAB</w:t>
            </w:r>
          </w:p>
        </w:tc>
        <w:tc>
          <w:tcPr>
            <w:tcW w:w="473" w:type="pct"/>
            <w:vAlign w:val="center"/>
          </w:tcPr>
          <w:p w:rsidR="00827D68" w:rsidRPr="00F3282B" w:rsidRDefault="005E4FAC" w:rsidP="00A31D03">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50</w:t>
            </w:r>
          </w:p>
        </w:tc>
      </w:tr>
      <w:tr w:rsidR="005E4FAC" w:rsidRPr="00F3282B" w:rsidTr="002E6C10">
        <w:trPr>
          <w:trHeight w:val="174"/>
          <w:jc w:val="center"/>
        </w:trPr>
        <w:tc>
          <w:tcPr>
            <w:tcW w:w="4527" w:type="pct"/>
            <w:vAlign w:val="center"/>
          </w:tcPr>
          <w:p w:rsidR="005E4FAC" w:rsidRPr="00F3282B" w:rsidRDefault="005E4FAC" w:rsidP="008C556E">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Total</w:t>
            </w:r>
          </w:p>
        </w:tc>
        <w:tc>
          <w:tcPr>
            <w:tcW w:w="473" w:type="pct"/>
            <w:vAlign w:val="center"/>
          </w:tcPr>
          <w:p w:rsidR="005E4FAC" w:rsidRPr="00F3282B" w:rsidRDefault="005E4FAC" w:rsidP="008C556E">
            <w:pPr>
              <w:spacing w:after="0"/>
              <w:jc w:val="center"/>
              <w:rPr>
                <w:rFonts w:ascii="Times New Roman" w:hAnsi="Times New Roman" w:cs="Times New Roman"/>
                <w:b/>
                <w:sz w:val="24"/>
                <w:szCs w:val="24"/>
              </w:rPr>
            </w:pPr>
            <w:r w:rsidRPr="00F3282B">
              <w:rPr>
                <w:rFonts w:ascii="Times New Roman" w:hAnsi="Times New Roman" w:cs="Times New Roman"/>
                <w:b/>
                <w:sz w:val="24"/>
                <w:szCs w:val="24"/>
              </w:rPr>
              <w:t>150</w:t>
            </w:r>
          </w:p>
        </w:tc>
      </w:tr>
    </w:tbl>
    <w:p w:rsidR="0024681F" w:rsidRPr="00F3282B" w:rsidRDefault="0024681F" w:rsidP="0024681F">
      <w:pPr>
        <w:pStyle w:val="Heading2"/>
        <w:jc w:val="center"/>
        <w:rPr>
          <w:rFonts w:ascii="Times New Roman" w:hAnsi="Times New Roman" w:cs="Times New Roman"/>
          <w:i w:val="0"/>
          <w:sz w:val="28"/>
          <w:szCs w:val="28"/>
        </w:rPr>
      </w:pPr>
    </w:p>
    <w:p w:rsidR="00C67941" w:rsidRPr="00F3282B" w:rsidRDefault="00C67941">
      <w:pPr>
        <w:suppressAutoHyphens w:val="0"/>
        <w:spacing w:before="0" w:after="0"/>
        <w:jc w:val="left"/>
        <w:rPr>
          <w:rFonts w:ascii="Times New Roman" w:hAnsi="Times New Roman" w:cs="Times New Roman"/>
          <w:b/>
          <w:iCs/>
          <w:sz w:val="28"/>
          <w:szCs w:val="28"/>
        </w:rPr>
      </w:pPr>
      <w:r w:rsidRPr="00F3282B">
        <w:rPr>
          <w:rFonts w:ascii="Times New Roman" w:hAnsi="Times New Roman" w:cs="Times New Roman"/>
          <w:i/>
          <w:sz w:val="28"/>
          <w:szCs w:val="28"/>
        </w:rPr>
        <w:br w:type="page"/>
      </w:r>
    </w:p>
    <w:p w:rsidR="0024681F" w:rsidRPr="00F3282B" w:rsidRDefault="0024681F" w:rsidP="0024681F">
      <w:pPr>
        <w:pStyle w:val="Heading2"/>
        <w:jc w:val="center"/>
        <w:rPr>
          <w:rFonts w:ascii="Times New Roman" w:hAnsi="Times New Roman" w:cs="Times New Roman"/>
          <w:i w:val="0"/>
          <w:sz w:val="28"/>
          <w:szCs w:val="28"/>
        </w:rPr>
      </w:pPr>
      <w:r w:rsidRPr="00F3282B">
        <w:rPr>
          <w:rFonts w:ascii="Times New Roman" w:hAnsi="Times New Roman" w:cs="Times New Roman"/>
          <w:i w:val="0"/>
          <w:sz w:val="28"/>
          <w:szCs w:val="28"/>
        </w:rPr>
        <w:lastRenderedPageBreak/>
        <w:t>Course Unitization for Internals and Semester End Examination</w:t>
      </w:r>
    </w:p>
    <w:p w:rsidR="0024681F" w:rsidRPr="00F3282B" w:rsidRDefault="0024681F" w:rsidP="0024681F">
      <w:pPr>
        <w:rPr>
          <w:rFonts w:ascii="Times New Roman" w:hAnsi="Times New Roman" w:cs="Times New Roman"/>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449"/>
        <w:gridCol w:w="2612"/>
        <w:gridCol w:w="989"/>
        <w:gridCol w:w="1146"/>
        <w:gridCol w:w="1260"/>
        <w:gridCol w:w="1710"/>
      </w:tblGrid>
      <w:tr w:rsidR="00827D68" w:rsidRPr="00F3282B" w:rsidTr="00827D68">
        <w:trPr>
          <w:trHeight w:val="349"/>
        </w:trPr>
        <w:tc>
          <w:tcPr>
            <w:tcW w:w="901" w:type="dxa"/>
            <w:vMerge w:val="restart"/>
            <w:shd w:val="clear" w:color="auto" w:fill="D9D9D9" w:themeFill="background1" w:themeFillShade="D9"/>
            <w:vAlign w:val="center"/>
          </w:tcPr>
          <w:p w:rsidR="00655DD4" w:rsidRPr="00F3282B" w:rsidRDefault="00655DD4" w:rsidP="00C62CE8">
            <w:pPr>
              <w:snapToGrid w:val="0"/>
              <w:jc w:val="center"/>
              <w:rPr>
                <w:rFonts w:ascii="Times New Roman" w:hAnsi="Times New Roman" w:cs="Times New Roman"/>
                <w:b/>
                <w:szCs w:val="20"/>
              </w:rPr>
            </w:pPr>
            <w:bookmarkStart w:id="2" w:name="OLE_LINK1"/>
            <w:bookmarkStart w:id="3" w:name="OLE_LINK2"/>
            <w:r w:rsidRPr="00F3282B">
              <w:rPr>
                <w:rFonts w:ascii="Times New Roman" w:hAnsi="Times New Roman" w:cs="Times New Roman"/>
                <w:b/>
                <w:szCs w:val="20"/>
              </w:rPr>
              <w:t>Part</w:t>
            </w:r>
          </w:p>
        </w:tc>
        <w:tc>
          <w:tcPr>
            <w:tcW w:w="3061" w:type="dxa"/>
            <w:gridSpan w:val="2"/>
            <w:vMerge w:val="restart"/>
            <w:shd w:val="clear" w:color="auto" w:fill="D9D9D9" w:themeFill="background1" w:themeFillShade="D9"/>
            <w:vAlign w:val="center"/>
          </w:tcPr>
          <w:p w:rsidR="00655DD4" w:rsidRPr="00F3282B" w:rsidRDefault="00655DD4" w:rsidP="00C62CE8">
            <w:pPr>
              <w:snapToGrid w:val="0"/>
              <w:jc w:val="center"/>
              <w:rPr>
                <w:rFonts w:ascii="Times New Roman" w:hAnsi="Times New Roman" w:cs="Times New Roman"/>
                <w:b/>
                <w:szCs w:val="20"/>
              </w:rPr>
            </w:pPr>
            <w:r w:rsidRPr="00F3282B">
              <w:rPr>
                <w:rFonts w:ascii="Times New Roman" w:hAnsi="Times New Roman" w:cs="Times New Roman"/>
                <w:b/>
                <w:szCs w:val="20"/>
              </w:rPr>
              <w:t>Chapter</w:t>
            </w:r>
          </w:p>
        </w:tc>
        <w:tc>
          <w:tcPr>
            <w:tcW w:w="989" w:type="dxa"/>
            <w:vMerge w:val="restart"/>
            <w:shd w:val="clear" w:color="auto" w:fill="D9D9D9" w:themeFill="background1" w:themeFillShade="D9"/>
            <w:vAlign w:val="center"/>
          </w:tcPr>
          <w:p w:rsidR="00655DD4" w:rsidRPr="00F3282B" w:rsidRDefault="00655DD4" w:rsidP="00C62CE8">
            <w:pPr>
              <w:snapToGrid w:val="0"/>
              <w:jc w:val="center"/>
              <w:rPr>
                <w:rFonts w:ascii="Times New Roman" w:hAnsi="Times New Roman" w:cs="Times New Roman"/>
                <w:b/>
                <w:szCs w:val="20"/>
              </w:rPr>
            </w:pPr>
            <w:r w:rsidRPr="00F3282B">
              <w:rPr>
                <w:rFonts w:ascii="Times New Roman" w:hAnsi="Times New Roman" w:cs="Times New Roman"/>
                <w:b/>
                <w:szCs w:val="20"/>
              </w:rPr>
              <w:t>Teaching Hours</w:t>
            </w:r>
          </w:p>
        </w:tc>
        <w:tc>
          <w:tcPr>
            <w:tcW w:w="2406" w:type="dxa"/>
            <w:gridSpan w:val="2"/>
            <w:shd w:val="clear" w:color="auto" w:fill="D9D9D9" w:themeFill="background1" w:themeFillShade="D9"/>
            <w:vAlign w:val="center"/>
          </w:tcPr>
          <w:p w:rsidR="00655DD4" w:rsidRPr="00F3282B" w:rsidRDefault="00655DD4" w:rsidP="00C62CE8">
            <w:pPr>
              <w:snapToGrid w:val="0"/>
              <w:jc w:val="center"/>
              <w:rPr>
                <w:rFonts w:ascii="Times New Roman" w:hAnsi="Times New Roman" w:cs="Times New Roman"/>
                <w:b/>
                <w:szCs w:val="20"/>
              </w:rPr>
            </w:pPr>
            <w:r w:rsidRPr="00F3282B">
              <w:rPr>
                <w:rFonts w:ascii="Times New Roman" w:hAnsi="Times New Roman" w:cs="Times New Roman"/>
                <w:b/>
                <w:szCs w:val="20"/>
              </w:rPr>
              <w:t>No. of Questions in</w:t>
            </w:r>
          </w:p>
        </w:tc>
        <w:tc>
          <w:tcPr>
            <w:tcW w:w="1710" w:type="dxa"/>
            <w:vMerge w:val="restart"/>
            <w:shd w:val="clear" w:color="auto" w:fill="D9D9D9" w:themeFill="background1" w:themeFillShade="D9"/>
            <w:vAlign w:val="center"/>
          </w:tcPr>
          <w:p w:rsidR="00655DD4" w:rsidRPr="00F3282B" w:rsidRDefault="00655DD4" w:rsidP="00C62CE8">
            <w:pPr>
              <w:snapToGrid w:val="0"/>
              <w:jc w:val="center"/>
              <w:rPr>
                <w:rFonts w:ascii="Times New Roman" w:hAnsi="Times New Roman" w:cs="Times New Roman"/>
                <w:b/>
                <w:szCs w:val="20"/>
              </w:rPr>
            </w:pPr>
            <w:r w:rsidRPr="00F3282B">
              <w:rPr>
                <w:rFonts w:ascii="Times New Roman" w:hAnsi="Times New Roman" w:cs="Times New Roman"/>
                <w:b/>
                <w:szCs w:val="20"/>
              </w:rPr>
              <w:t>No. of Questions in SEE</w:t>
            </w:r>
          </w:p>
        </w:tc>
      </w:tr>
      <w:tr w:rsidR="00827D68" w:rsidRPr="00F3282B" w:rsidTr="00827D68">
        <w:trPr>
          <w:trHeight w:val="146"/>
        </w:trPr>
        <w:tc>
          <w:tcPr>
            <w:tcW w:w="901" w:type="dxa"/>
            <w:vMerge/>
            <w:vAlign w:val="center"/>
          </w:tcPr>
          <w:p w:rsidR="00655DD4" w:rsidRPr="00F3282B" w:rsidRDefault="00655DD4" w:rsidP="00C62CE8">
            <w:pPr>
              <w:snapToGrid w:val="0"/>
              <w:jc w:val="center"/>
              <w:rPr>
                <w:rFonts w:ascii="Times New Roman" w:hAnsi="Times New Roman" w:cs="Times New Roman"/>
                <w:szCs w:val="20"/>
              </w:rPr>
            </w:pPr>
          </w:p>
        </w:tc>
        <w:tc>
          <w:tcPr>
            <w:tcW w:w="3061" w:type="dxa"/>
            <w:gridSpan w:val="2"/>
            <w:vMerge/>
            <w:vAlign w:val="center"/>
          </w:tcPr>
          <w:p w:rsidR="00655DD4" w:rsidRPr="00F3282B" w:rsidRDefault="00655DD4" w:rsidP="00C62CE8">
            <w:pPr>
              <w:snapToGrid w:val="0"/>
              <w:jc w:val="center"/>
              <w:rPr>
                <w:rFonts w:ascii="Times New Roman" w:hAnsi="Times New Roman" w:cs="Times New Roman"/>
                <w:szCs w:val="20"/>
              </w:rPr>
            </w:pPr>
          </w:p>
        </w:tc>
        <w:tc>
          <w:tcPr>
            <w:tcW w:w="989" w:type="dxa"/>
            <w:vMerge/>
            <w:vAlign w:val="center"/>
          </w:tcPr>
          <w:p w:rsidR="00655DD4" w:rsidRPr="00F3282B" w:rsidRDefault="00655DD4" w:rsidP="00C62CE8">
            <w:pPr>
              <w:snapToGrid w:val="0"/>
              <w:jc w:val="center"/>
              <w:rPr>
                <w:rFonts w:ascii="Times New Roman" w:hAnsi="Times New Roman" w:cs="Times New Roman"/>
                <w:szCs w:val="20"/>
              </w:rPr>
            </w:pPr>
          </w:p>
        </w:tc>
        <w:tc>
          <w:tcPr>
            <w:tcW w:w="1146" w:type="dxa"/>
            <w:shd w:val="clear" w:color="auto" w:fill="808080" w:themeFill="background1" w:themeFillShade="80"/>
            <w:vAlign w:val="center"/>
          </w:tcPr>
          <w:p w:rsidR="00655DD4" w:rsidRPr="00F3282B" w:rsidRDefault="00655DD4" w:rsidP="00C62CE8">
            <w:pPr>
              <w:snapToGrid w:val="0"/>
              <w:jc w:val="center"/>
              <w:rPr>
                <w:rFonts w:ascii="Times New Roman" w:hAnsi="Times New Roman" w:cs="Times New Roman"/>
                <w:b/>
                <w:szCs w:val="20"/>
              </w:rPr>
            </w:pPr>
            <w:r w:rsidRPr="00F3282B">
              <w:rPr>
                <w:rFonts w:ascii="Times New Roman" w:hAnsi="Times New Roman" w:cs="Times New Roman"/>
                <w:b/>
                <w:szCs w:val="20"/>
              </w:rPr>
              <w:t>Internals I</w:t>
            </w:r>
          </w:p>
        </w:tc>
        <w:tc>
          <w:tcPr>
            <w:tcW w:w="1260" w:type="dxa"/>
            <w:shd w:val="clear" w:color="auto" w:fill="808080" w:themeFill="background1" w:themeFillShade="80"/>
            <w:vAlign w:val="center"/>
          </w:tcPr>
          <w:p w:rsidR="00655DD4" w:rsidRPr="00F3282B" w:rsidRDefault="00655DD4" w:rsidP="00C62CE8">
            <w:pPr>
              <w:snapToGrid w:val="0"/>
              <w:jc w:val="center"/>
              <w:rPr>
                <w:rFonts w:ascii="Times New Roman" w:hAnsi="Times New Roman" w:cs="Times New Roman"/>
                <w:b/>
                <w:szCs w:val="20"/>
              </w:rPr>
            </w:pPr>
            <w:r w:rsidRPr="00F3282B">
              <w:rPr>
                <w:rFonts w:ascii="Times New Roman" w:hAnsi="Times New Roman" w:cs="Times New Roman"/>
                <w:b/>
                <w:szCs w:val="20"/>
              </w:rPr>
              <w:t>Internals II</w:t>
            </w:r>
          </w:p>
        </w:tc>
        <w:tc>
          <w:tcPr>
            <w:tcW w:w="1710" w:type="dxa"/>
            <w:vMerge/>
            <w:vAlign w:val="center"/>
          </w:tcPr>
          <w:p w:rsidR="00655DD4" w:rsidRPr="00F3282B" w:rsidRDefault="00655DD4" w:rsidP="00C62CE8">
            <w:pPr>
              <w:snapToGrid w:val="0"/>
              <w:jc w:val="center"/>
              <w:rPr>
                <w:rFonts w:ascii="Times New Roman" w:hAnsi="Times New Roman" w:cs="Times New Roman"/>
                <w:szCs w:val="20"/>
              </w:rPr>
            </w:pPr>
          </w:p>
        </w:tc>
      </w:tr>
      <w:tr w:rsidR="00827D68" w:rsidRPr="00F3282B" w:rsidTr="00655DD4">
        <w:trPr>
          <w:trHeight w:val="349"/>
        </w:trPr>
        <w:tc>
          <w:tcPr>
            <w:tcW w:w="901" w:type="dxa"/>
            <w:vMerge w:val="restart"/>
            <w:vAlign w:val="center"/>
          </w:tcPr>
          <w:p w:rsidR="00D40FD7" w:rsidRPr="00F3282B" w:rsidRDefault="00D40FD7" w:rsidP="00C62CE8">
            <w:pPr>
              <w:snapToGrid w:val="0"/>
              <w:jc w:val="center"/>
              <w:rPr>
                <w:rFonts w:ascii="Times New Roman" w:hAnsi="Times New Roman" w:cs="Times New Roman"/>
                <w:b/>
                <w:sz w:val="22"/>
                <w:szCs w:val="22"/>
              </w:rPr>
            </w:pPr>
            <w:r w:rsidRPr="00F3282B">
              <w:rPr>
                <w:rFonts w:ascii="Times New Roman" w:hAnsi="Times New Roman" w:cs="Times New Roman"/>
                <w:b/>
                <w:sz w:val="22"/>
                <w:szCs w:val="22"/>
              </w:rPr>
              <w:t>Unit 1</w:t>
            </w:r>
          </w:p>
        </w:tc>
        <w:tc>
          <w:tcPr>
            <w:tcW w:w="449" w:type="dxa"/>
            <w:vAlign w:val="center"/>
          </w:tcPr>
          <w:p w:rsidR="00D40FD7" w:rsidRPr="00F3282B" w:rsidRDefault="00D40FD7" w:rsidP="00C62CE8">
            <w:pPr>
              <w:snapToGrid w:val="0"/>
              <w:jc w:val="center"/>
              <w:rPr>
                <w:rFonts w:ascii="Times New Roman" w:hAnsi="Times New Roman" w:cs="Times New Roman"/>
                <w:sz w:val="22"/>
                <w:szCs w:val="22"/>
              </w:rPr>
            </w:pPr>
            <w:r w:rsidRPr="00F3282B">
              <w:rPr>
                <w:rFonts w:ascii="Times New Roman" w:hAnsi="Times New Roman" w:cs="Times New Roman"/>
                <w:sz w:val="22"/>
                <w:szCs w:val="22"/>
              </w:rPr>
              <w:t>1</w:t>
            </w:r>
          </w:p>
        </w:tc>
        <w:tc>
          <w:tcPr>
            <w:tcW w:w="2612" w:type="dxa"/>
          </w:tcPr>
          <w:p w:rsidR="00D40FD7" w:rsidRPr="00F3282B" w:rsidRDefault="005C33DF" w:rsidP="00C62CE8">
            <w:pPr>
              <w:snapToGrid w:val="0"/>
              <w:spacing w:before="0" w:after="0"/>
              <w:jc w:val="left"/>
              <w:rPr>
                <w:rFonts w:ascii="Times New Roman" w:hAnsi="Times New Roman" w:cs="Times New Roman"/>
                <w:sz w:val="22"/>
                <w:szCs w:val="22"/>
              </w:rPr>
            </w:pPr>
            <w:r w:rsidRPr="00F3282B">
              <w:rPr>
                <w:rFonts w:ascii="Times New Roman" w:hAnsi="Times New Roman" w:cs="Times New Roman"/>
                <w:b/>
                <w:bCs w:val="0"/>
                <w:sz w:val="24"/>
                <w:szCs w:val="24"/>
              </w:rPr>
              <w:t>Simplification of Boolean Expressions</w:t>
            </w:r>
          </w:p>
        </w:tc>
        <w:tc>
          <w:tcPr>
            <w:tcW w:w="989" w:type="dxa"/>
            <w:vAlign w:val="center"/>
          </w:tcPr>
          <w:p w:rsidR="00D40FD7" w:rsidRPr="00F3282B" w:rsidRDefault="00C67941"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6</w:t>
            </w:r>
          </w:p>
        </w:tc>
        <w:tc>
          <w:tcPr>
            <w:tcW w:w="1146" w:type="dxa"/>
            <w:vAlign w:val="center"/>
          </w:tcPr>
          <w:p w:rsidR="00D40FD7" w:rsidRPr="00F3282B" w:rsidRDefault="00D40FD7"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c>
          <w:tcPr>
            <w:tcW w:w="1260" w:type="dxa"/>
            <w:vAlign w:val="center"/>
          </w:tcPr>
          <w:p w:rsidR="00D40FD7" w:rsidRPr="00F3282B" w:rsidRDefault="00D40FD7"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w:t>
            </w:r>
          </w:p>
        </w:tc>
        <w:tc>
          <w:tcPr>
            <w:tcW w:w="1710" w:type="dxa"/>
            <w:vMerge w:val="restart"/>
            <w:vAlign w:val="center"/>
          </w:tcPr>
          <w:p w:rsidR="00D40FD7" w:rsidRPr="00F3282B" w:rsidRDefault="00D40FD7" w:rsidP="00C62CE8">
            <w:pPr>
              <w:snapToGrid w:val="0"/>
              <w:jc w:val="center"/>
              <w:rPr>
                <w:rFonts w:ascii="Times New Roman" w:hAnsi="Times New Roman" w:cs="Times New Roman"/>
                <w:sz w:val="24"/>
                <w:szCs w:val="24"/>
              </w:rPr>
            </w:pPr>
          </w:p>
          <w:p w:rsidR="00D40FD7" w:rsidRPr="00F3282B" w:rsidRDefault="00D40FD7"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r>
      <w:tr w:rsidR="00827D68" w:rsidRPr="00F3282B" w:rsidTr="00655DD4">
        <w:trPr>
          <w:trHeight w:val="146"/>
        </w:trPr>
        <w:tc>
          <w:tcPr>
            <w:tcW w:w="901" w:type="dxa"/>
            <w:vMerge/>
            <w:vAlign w:val="center"/>
          </w:tcPr>
          <w:p w:rsidR="00D40FD7" w:rsidRPr="00F3282B" w:rsidRDefault="00D40FD7" w:rsidP="00C62CE8">
            <w:pPr>
              <w:snapToGrid w:val="0"/>
              <w:jc w:val="center"/>
              <w:rPr>
                <w:rFonts w:ascii="Times New Roman" w:hAnsi="Times New Roman" w:cs="Times New Roman"/>
                <w:b/>
                <w:sz w:val="22"/>
                <w:szCs w:val="22"/>
              </w:rPr>
            </w:pPr>
          </w:p>
        </w:tc>
        <w:tc>
          <w:tcPr>
            <w:tcW w:w="449" w:type="dxa"/>
            <w:vAlign w:val="center"/>
          </w:tcPr>
          <w:p w:rsidR="00D40FD7" w:rsidRPr="00F3282B" w:rsidRDefault="00D40FD7" w:rsidP="00C62CE8">
            <w:pPr>
              <w:snapToGrid w:val="0"/>
              <w:spacing w:before="0" w:after="0"/>
              <w:jc w:val="center"/>
              <w:rPr>
                <w:rFonts w:ascii="Times New Roman" w:hAnsi="Times New Roman" w:cs="Times New Roman"/>
                <w:sz w:val="22"/>
                <w:szCs w:val="22"/>
              </w:rPr>
            </w:pPr>
            <w:r w:rsidRPr="00F3282B">
              <w:rPr>
                <w:rFonts w:ascii="Times New Roman" w:hAnsi="Times New Roman" w:cs="Times New Roman"/>
                <w:sz w:val="22"/>
                <w:szCs w:val="22"/>
              </w:rPr>
              <w:t>2</w:t>
            </w:r>
          </w:p>
        </w:tc>
        <w:tc>
          <w:tcPr>
            <w:tcW w:w="2612" w:type="dxa"/>
          </w:tcPr>
          <w:p w:rsidR="00D40FD7" w:rsidRPr="00F3282B" w:rsidRDefault="005C33DF" w:rsidP="00C62CE8">
            <w:pPr>
              <w:snapToGrid w:val="0"/>
              <w:spacing w:before="0" w:after="0"/>
              <w:jc w:val="left"/>
              <w:rPr>
                <w:rFonts w:ascii="Times New Roman" w:hAnsi="Times New Roman" w:cs="Times New Roman"/>
                <w:sz w:val="22"/>
                <w:szCs w:val="22"/>
              </w:rPr>
            </w:pPr>
            <w:r w:rsidRPr="00F3282B">
              <w:rPr>
                <w:rFonts w:ascii="Times New Roman" w:hAnsi="Times New Roman" w:cs="Times New Roman"/>
                <w:b/>
                <w:bCs w:val="0"/>
                <w:sz w:val="24"/>
                <w:szCs w:val="24"/>
              </w:rPr>
              <w:t>Logic Families</w:t>
            </w:r>
          </w:p>
        </w:tc>
        <w:tc>
          <w:tcPr>
            <w:tcW w:w="989" w:type="dxa"/>
            <w:vAlign w:val="center"/>
          </w:tcPr>
          <w:p w:rsidR="00D40FD7" w:rsidRPr="00F3282B" w:rsidRDefault="00C67941" w:rsidP="00C62CE8">
            <w:pPr>
              <w:snapToGrid w:val="0"/>
              <w:spacing w:before="0" w:after="0"/>
              <w:jc w:val="center"/>
              <w:rPr>
                <w:rFonts w:ascii="Times New Roman" w:hAnsi="Times New Roman" w:cs="Times New Roman"/>
                <w:sz w:val="24"/>
                <w:szCs w:val="24"/>
              </w:rPr>
            </w:pPr>
            <w:r w:rsidRPr="00F3282B">
              <w:rPr>
                <w:rFonts w:ascii="Times New Roman" w:hAnsi="Times New Roman" w:cs="Times New Roman"/>
                <w:sz w:val="24"/>
                <w:szCs w:val="24"/>
              </w:rPr>
              <w:t>3</w:t>
            </w:r>
          </w:p>
        </w:tc>
        <w:tc>
          <w:tcPr>
            <w:tcW w:w="1146" w:type="dxa"/>
            <w:vAlign w:val="center"/>
          </w:tcPr>
          <w:p w:rsidR="00D40FD7" w:rsidRPr="00F3282B" w:rsidRDefault="00D40FD7" w:rsidP="00C62CE8">
            <w:pPr>
              <w:snapToGrid w:val="0"/>
              <w:spacing w:before="0" w:after="0"/>
              <w:jc w:val="center"/>
              <w:rPr>
                <w:rFonts w:ascii="Times New Roman" w:hAnsi="Times New Roman" w:cs="Times New Roman"/>
                <w:sz w:val="24"/>
                <w:szCs w:val="24"/>
              </w:rPr>
            </w:pPr>
            <w:r w:rsidRPr="00F3282B">
              <w:rPr>
                <w:rFonts w:ascii="Times New Roman" w:hAnsi="Times New Roman" w:cs="Times New Roman"/>
                <w:sz w:val="24"/>
                <w:szCs w:val="24"/>
              </w:rPr>
              <w:t>1</w:t>
            </w:r>
          </w:p>
        </w:tc>
        <w:tc>
          <w:tcPr>
            <w:tcW w:w="1260" w:type="dxa"/>
            <w:vAlign w:val="center"/>
          </w:tcPr>
          <w:p w:rsidR="00D40FD7" w:rsidRPr="00F3282B" w:rsidRDefault="00D40FD7" w:rsidP="00C62CE8">
            <w:pPr>
              <w:snapToGrid w:val="0"/>
              <w:spacing w:before="0" w:after="0"/>
              <w:jc w:val="center"/>
              <w:rPr>
                <w:rFonts w:ascii="Times New Roman" w:hAnsi="Times New Roman" w:cs="Times New Roman"/>
                <w:sz w:val="24"/>
                <w:szCs w:val="24"/>
              </w:rPr>
            </w:pPr>
            <w:r w:rsidRPr="00F3282B">
              <w:rPr>
                <w:rFonts w:ascii="Times New Roman" w:hAnsi="Times New Roman" w:cs="Times New Roman"/>
                <w:sz w:val="24"/>
                <w:szCs w:val="24"/>
              </w:rPr>
              <w:t>--</w:t>
            </w:r>
          </w:p>
        </w:tc>
        <w:tc>
          <w:tcPr>
            <w:tcW w:w="1710" w:type="dxa"/>
            <w:vMerge/>
            <w:vAlign w:val="center"/>
          </w:tcPr>
          <w:p w:rsidR="00D40FD7" w:rsidRPr="00F3282B" w:rsidRDefault="00D40FD7" w:rsidP="00C62CE8">
            <w:pPr>
              <w:snapToGrid w:val="0"/>
              <w:jc w:val="center"/>
              <w:rPr>
                <w:rFonts w:ascii="Times New Roman" w:hAnsi="Times New Roman" w:cs="Times New Roman"/>
                <w:sz w:val="24"/>
                <w:szCs w:val="24"/>
              </w:rPr>
            </w:pPr>
          </w:p>
        </w:tc>
      </w:tr>
      <w:tr w:rsidR="00827D68" w:rsidRPr="00F3282B" w:rsidTr="00655DD4">
        <w:trPr>
          <w:trHeight w:val="70"/>
        </w:trPr>
        <w:tc>
          <w:tcPr>
            <w:tcW w:w="901" w:type="dxa"/>
            <w:vAlign w:val="center"/>
          </w:tcPr>
          <w:p w:rsidR="00655DD4" w:rsidRPr="00F3282B" w:rsidRDefault="00655DD4" w:rsidP="00C62CE8">
            <w:pPr>
              <w:snapToGrid w:val="0"/>
              <w:jc w:val="center"/>
              <w:rPr>
                <w:rFonts w:ascii="Times New Roman" w:hAnsi="Times New Roman" w:cs="Times New Roman"/>
                <w:b/>
                <w:sz w:val="22"/>
                <w:szCs w:val="22"/>
              </w:rPr>
            </w:pPr>
            <w:r w:rsidRPr="00F3282B">
              <w:rPr>
                <w:rFonts w:ascii="Times New Roman" w:hAnsi="Times New Roman" w:cs="Times New Roman"/>
                <w:b/>
                <w:sz w:val="22"/>
                <w:szCs w:val="22"/>
              </w:rPr>
              <w:t>Unit 2</w:t>
            </w:r>
          </w:p>
        </w:tc>
        <w:tc>
          <w:tcPr>
            <w:tcW w:w="449" w:type="dxa"/>
            <w:vAlign w:val="center"/>
          </w:tcPr>
          <w:p w:rsidR="00655DD4" w:rsidRPr="00F3282B" w:rsidRDefault="00655DD4" w:rsidP="00C62CE8">
            <w:pPr>
              <w:snapToGrid w:val="0"/>
              <w:jc w:val="center"/>
              <w:rPr>
                <w:rFonts w:ascii="Times New Roman" w:hAnsi="Times New Roman" w:cs="Times New Roman"/>
                <w:sz w:val="22"/>
                <w:szCs w:val="22"/>
              </w:rPr>
            </w:pPr>
            <w:r w:rsidRPr="00F3282B">
              <w:rPr>
                <w:rFonts w:ascii="Times New Roman" w:hAnsi="Times New Roman" w:cs="Times New Roman"/>
                <w:sz w:val="22"/>
                <w:szCs w:val="22"/>
              </w:rPr>
              <w:t>3</w:t>
            </w:r>
          </w:p>
        </w:tc>
        <w:tc>
          <w:tcPr>
            <w:tcW w:w="2612" w:type="dxa"/>
          </w:tcPr>
          <w:p w:rsidR="00655DD4" w:rsidRPr="00F3282B" w:rsidRDefault="005C33DF" w:rsidP="00C62CE8">
            <w:pPr>
              <w:snapToGrid w:val="0"/>
              <w:spacing w:before="0" w:after="0"/>
              <w:jc w:val="left"/>
              <w:rPr>
                <w:rFonts w:ascii="Times New Roman" w:hAnsi="Times New Roman" w:cs="Times New Roman"/>
                <w:sz w:val="22"/>
                <w:szCs w:val="22"/>
              </w:rPr>
            </w:pPr>
            <w:r w:rsidRPr="00F3282B">
              <w:rPr>
                <w:rFonts w:ascii="Times New Roman" w:hAnsi="Times New Roman" w:cs="Times New Roman"/>
                <w:b/>
                <w:bCs w:val="0"/>
                <w:sz w:val="24"/>
                <w:szCs w:val="24"/>
              </w:rPr>
              <w:t>Logic Design with MSI Components and Programmable Logic Devices(PLD’s)</w:t>
            </w:r>
          </w:p>
        </w:tc>
        <w:tc>
          <w:tcPr>
            <w:tcW w:w="989" w:type="dxa"/>
            <w:vAlign w:val="center"/>
          </w:tcPr>
          <w:p w:rsidR="00655DD4" w:rsidRPr="00F3282B" w:rsidRDefault="00C67941"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8</w:t>
            </w:r>
          </w:p>
        </w:tc>
        <w:tc>
          <w:tcPr>
            <w:tcW w:w="1146" w:type="dxa"/>
            <w:vAlign w:val="center"/>
          </w:tcPr>
          <w:p w:rsidR="00655DD4" w:rsidRPr="00F3282B" w:rsidRDefault="00655DD4"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c>
          <w:tcPr>
            <w:tcW w:w="1260" w:type="dxa"/>
            <w:vAlign w:val="center"/>
          </w:tcPr>
          <w:p w:rsidR="00655DD4" w:rsidRPr="00F3282B" w:rsidRDefault="00655DD4"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w:t>
            </w:r>
          </w:p>
        </w:tc>
        <w:tc>
          <w:tcPr>
            <w:tcW w:w="1710" w:type="dxa"/>
            <w:vAlign w:val="center"/>
          </w:tcPr>
          <w:p w:rsidR="00655DD4" w:rsidRPr="00F3282B" w:rsidRDefault="00655DD4" w:rsidP="00066DAD">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r>
      <w:tr w:rsidR="00827D68" w:rsidRPr="00F3282B" w:rsidTr="00655DD4">
        <w:trPr>
          <w:trHeight w:val="471"/>
        </w:trPr>
        <w:tc>
          <w:tcPr>
            <w:tcW w:w="901" w:type="dxa"/>
            <w:vAlign w:val="center"/>
          </w:tcPr>
          <w:p w:rsidR="00655DD4" w:rsidRPr="00F3282B" w:rsidRDefault="00D40FD7" w:rsidP="00D40FD7">
            <w:pPr>
              <w:snapToGrid w:val="0"/>
              <w:jc w:val="center"/>
              <w:rPr>
                <w:rFonts w:ascii="Times New Roman" w:hAnsi="Times New Roman" w:cs="Times New Roman"/>
                <w:b/>
                <w:sz w:val="22"/>
                <w:szCs w:val="22"/>
              </w:rPr>
            </w:pPr>
            <w:r w:rsidRPr="00F3282B">
              <w:rPr>
                <w:rFonts w:ascii="Times New Roman" w:hAnsi="Times New Roman" w:cs="Times New Roman"/>
                <w:b/>
                <w:sz w:val="22"/>
                <w:szCs w:val="22"/>
              </w:rPr>
              <w:t>Unit 3</w:t>
            </w:r>
          </w:p>
        </w:tc>
        <w:tc>
          <w:tcPr>
            <w:tcW w:w="449" w:type="dxa"/>
            <w:vAlign w:val="center"/>
          </w:tcPr>
          <w:p w:rsidR="00655DD4" w:rsidRPr="00F3282B" w:rsidRDefault="00C67941" w:rsidP="00C62CE8">
            <w:pPr>
              <w:snapToGrid w:val="0"/>
              <w:jc w:val="center"/>
              <w:rPr>
                <w:rFonts w:ascii="Times New Roman" w:hAnsi="Times New Roman" w:cs="Times New Roman"/>
                <w:sz w:val="22"/>
                <w:szCs w:val="22"/>
              </w:rPr>
            </w:pPr>
            <w:r w:rsidRPr="00F3282B">
              <w:rPr>
                <w:rFonts w:ascii="Times New Roman" w:hAnsi="Times New Roman" w:cs="Times New Roman"/>
                <w:sz w:val="22"/>
                <w:szCs w:val="22"/>
              </w:rPr>
              <w:t>4</w:t>
            </w:r>
          </w:p>
        </w:tc>
        <w:tc>
          <w:tcPr>
            <w:tcW w:w="2612" w:type="dxa"/>
            <w:vAlign w:val="center"/>
          </w:tcPr>
          <w:p w:rsidR="00655DD4" w:rsidRPr="00F3282B" w:rsidRDefault="005C33DF" w:rsidP="00654442">
            <w:pPr>
              <w:widowControl w:val="0"/>
              <w:tabs>
                <w:tab w:val="left" w:pos="162"/>
              </w:tabs>
              <w:spacing w:after="0"/>
              <w:ind w:hanging="18"/>
              <w:rPr>
                <w:rFonts w:ascii="Times New Roman" w:eastAsia="Calibri" w:hAnsi="Times New Roman" w:cs="Times New Roman"/>
                <w:b/>
                <w:sz w:val="24"/>
                <w:szCs w:val="24"/>
              </w:rPr>
            </w:pPr>
            <w:r w:rsidRPr="00F3282B">
              <w:rPr>
                <w:rFonts w:ascii="Times New Roman" w:hAnsi="Times New Roman" w:cs="Times New Roman"/>
                <w:b/>
                <w:bCs w:val="0"/>
                <w:sz w:val="24"/>
                <w:szCs w:val="24"/>
              </w:rPr>
              <w:t>Flip-Flops and Applications</w:t>
            </w:r>
          </w:p>
        </w:tc>
        <w:tc>
          <w:tcPr>
            <w:tcW w:w="989" w:type="dxa"/>
            <w:vAlign w:val="center"/>
          </w:tcPr>
          <w:p w:rsidR="00655DD4" w:rsidRPr="00F3282B" w:rsidRDefault="00C67941"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7</w:t>
            </w:r>
          </w:p>
        </w:tc>
        <w:tc>
          <w:tcPr>
            <w:tcW w:w="1146" w:type="dxa"/>
            <w:vAlign w:val="center"/>
          </w:tcPr>
          <w:p w:rsidR="00655DD4" w:rsidRPr="00F3282B" w:rsidRDefault="005C33DF"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w:t>
            </w:r>
          </w:p>
        </w:tc>
        <w:tc>
          <w:tcPr>
            <w:tcW w:w="1260" w:type="dxa"/>
            <w:vAlign w:val="center"/>
          </w:tcPr>
          <w:p w:rsidR="00655DD4" w:rsidRPr="00F3282B" w:rsidRDefault="005C33DF"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c>
          <w:tcPr>
            <w:tcW w:w="1710" w:type="dxa"/>
            <w:vAlign w:val="center"/>
          </w:tcPr>
          <w:p w:rsidR="00655DD4" w:rsidRPr="00F3282B" w:rsidRDefault="00655DD4"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r>
      <w:tr w:rsidR="00827D68" w:rsidRPr="00F3282B" w:rsidTr="00655DD4">
        <w:trPr>
          <w:trHeight w:val="287"/>
        </w:trPr>
        <w:tc>
          <w:tcPr>
            <w:tcW w:w="901" w:type="dxa"/>
            <w:vAlign w:val="center"/>
          </w:tcPr>
          <w:p w:rsidR="00D40FD7" w:rsidRPr="00F3282B" w:rsidRDefault="00D40FD7" w:rsidP="00C62CE8">
            <w:pPr>
              <w:snapToGrid w:val="0"/>
              <w:jc w:val="center"/>
              <w:rPr>
                <w:rFonts w:ascii="Times New Roman" w:hAnsi="Times New Roman" w:cs="Times New Roman"/>
                <w:b/>
                <w:sz w:val="22"/>
                <w:szCs w:val="22"/>
              </w:rPr>
            </w:pPr>
            <w:r w:rsidRPr="00F3282B">
              <w:rPr>
                <w:rFonts w:ascii="Times New Roman" w:hAnsi="Times New Roman" w:cs="Times New Roman"/>
                <w:b/>
                <w:sz w:val="22"/>
                <w:szCs w:val="22"/>
              </w:rPr>
              <w:t>Unit 4</w:t>
            </w:r>
          </w:p>
        </w:tc>
        <w:tc>
          <w:tcPr>
            <w:tcW w:w="449" w:type="dxa"/>
            <w:vAlign w:val="center"/>
          </w:tcPr>
          <w:p w:rsidR="00D40FD7" w:rsidRPr="00F3282B" w:rsidRDefault="00C67941" w:rsidP="00C62CE8">
            <w:pPr>
              <w:snapToGrid w:val="0"/>
              <w:jc w:val="center"/>
              <w:rPr>
                <w:rFonts w:ascii="Times New Roman" w:hAnsi="Times New Roman" w:cs="Times New Roman"/>
                <w:sz w:val="22"/>
                <w:szCs w:val="22"/>
              </w:rPr>
            </w:pPr>
            <w:r w:rsidRPr="00F3282B">
              <w:rPr>
                <w:rFonts w:ascii="Times New Roman" w:hAnsi="Times New Roman" w:cs="Times New Roman"/>
                <w:sz w:val="22"/>
                <w:szCs w:val="22"/>
              </w:rPr>
              <w:t>5</w:t>
            </w:r>
          </w:p>
        </w:tc>
        <w:tc>
          <w:tcPr>
            <w:tcW w:w="2612" w:type="dxa"/>
            <w:vAlign w:val="center"/>
          </w:tcPr>
          <w:p w:rsidR="00D40FD7" w:rsidRPr="00F3282B" w:rsidRDefault="005C33DF" w:rsidP="00654442">
            <w:pPr>
              <w:pStyle w:val="BodyText2"/>
              <w:tabs>
                <w:tab w:val="left" w:pos="72"/>
              </w:tabs>
              <w:spacing w:after="0" w:line="240" w:lineRule="auto"/>
              <w:rPr>
                <w:rFonts w:ascii="Times New Roman" w:eastAsia="Calibri" w:hAnsi="Times New Roman"/>
                <w:b/>
                <w:sz w:val="24"/>
                <w:szCs w:val="24"/>
              </w:rPr>
            </w:pPr>
            <w:r w:rsidRPr="00F3282B">
              <w:rPr>
                <w:rFonts w:ascii="Times New Roman" w:hAnsi="Times New Roman"/>
                <w:b/>
                <w:bCs w:val="0"/>
                <w:sz w:val="24"/>
                <w:szCs w:val="24"/>
                <w:lang w:val="en-US"/>
              </w:rPr>
              <w:t>Counters</w:t>
            </w:r>
          </w:p>
        </w:tc>
        <w:tc>
          <w:tcPr>
            <w:tcW w:w="989" w:type="dxa"/>
            <w:vAlign w:val="center"/>
          </w:tcPr>
          <w:p w:rsidR="00D40FD7" w:rsidRPr="00F3282B" w:rsidRDefault="00C67941"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6</w:t>
            </w:r>
          </w:p>
        </w:tc>
        <w:tc>
          <w:tcPr>
            <w:tcW w:w="1146" w:type="dxa"/>
            <w:vAlign w:val="center"/>
          </w:tcPr>
          <w:p w:rsidR="00D40FD7" w:rsidRPr="00F3282B" w:rsidRDefault="00D40FD7"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w:t>
            </w:r>
          </w:p>
        </w:tc>
        <w:tc>
          <w:tcPr>
            <w:tcW w:w="1260" w:type="dxa"/>
            <w:vAlign w:val="center"/>
          </w:tcPr>
          <w:p w:rsidR="00D40FD7" w:rsidRPr="00F3282B" w:rsidRDefault="00D40FD7"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c>
          <w:tcPr>
            <w:tcW w:w="1710" w:type="dxa"/>
            <w:vAlign w:val="center"/>
          </w:tcPr>
          <w:p w:rsidR="00D40FD7" w:rsidRPr="00F3282B" w:rsidRDefault="00D40FD7" w:rsidP="00D40FD7">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r>
      <w:tr w:rsidR="00827D68" w:rsidRPr="00F3282B" w:rsidTr="00655DD4">
        <w:trPr>
          <w:trHeight w:val="312"/>
        </w:trPr>
        <w:tc>
          <w:tcPr>
            <w:tcW w:w="901" w:type="dxa"/>
            <w:vAlign w:val="center"/>
          </w:tcPr>
          <w:p w:rsidR="00D40FD7" w:rsidRPr="00F3282B" w:rsidRDefault="00D40FD7" w:rsidP="00C62CE8">
            <w:pPr>
              <w:snapToGrid w:val="0"/>
              <w:jc w:val="center"/>
              <w:rPr>
                <w:rFonts w:ascii="Times New Roman" w:hAnsi="Times New Roman" w:cs="Times New Roman"/>
                <w:b/>
                <w:sz w:val="22"/>
                <w:szCs w:val="22"/>
              </w:rPr>
            </w:pPr>
            <w:r w:rsidRPr="00F3282B">
              <w:rPr>
                <w:rFonts w:ascii="Times New Roman" w:hAnsi="Times New Roman" w:cs="Times New Roman"/>
                <w:b/>
                <w:sz w:val="22"/>
                <w:szCs w:val="22"/>
              </w:rPr>
              <w:t>Unit 5</w:t>
            </w:r>
          </w:p>
          <w:p w:rsidR="00D40FD7" w:rsidRPr="00F3282B" w:rsidRDefault="00D40FD7" w:rsidP="00C62CE8">
            <w:pPr>
              <w:snapToGrid w:val="0"/>
              <w:jc w:val="center"/>
              <w:rPr>
                <w:rFonts w:ascii="Times New Roman" w:hAnsi="Times New Roman" w:cs="Times New Roman"/>
                <w:b/>
                <w:sz w:val="22"/>
                <w:szCs w:val="22"/>
              </w:rPr>
            </w:pPr>
          </w:p>
        </w:tc>
        <w:tc>
          <w:tcPr>
            <w:tcW w:w="449" w:type="dxa"/>
            <w:vAlign w:val="center"/>
          </w:tcPr>
          <w:p w:rsidR="00D40FD7" w:rsidRPr="00F3282B" w:rsidRDefault="00C67941" w:rsidP="00C62CE8">
            <w:pPr>
              <w:snapToGrid w:val="0"/>
              <w:jc w:val="center"/>
              <w:rPr>
                <w:rFonts w:ascii="Times New Roman" w:hAnsi="Times New Roman" w:cs="Times New Roman"/>
                <w:sz w:val="22"/>
                <w:szCs w:val="22"/>
              </w:rPr>
            </w:pPr>
            <w:r w:rsidRPr="00F3282B">
              <w:rPr>
                <w:rFonts w:ascii="Times New Roman" w:hAnsi="Times New Roman" w:cs="Times New Roman"/>
                <w:sz w:val="22"/>
                <w:szCs w:val="22"/>
              </w:rPr>
              <w:t>6</w:t>
            </w:r>
          </w:p>
        </w:tc>
        <w:tc>
          <w:tcPr>
            <w:tcW w:w="2612" w:type="dxa"/>
            <w:vAlign w:val="center"/>
          </w:tcPr>
          <w:p w:rsidR="00D40FD7" w:rsidRPr="00F3282B" w:rsidRDefault="005C33DF" w:rsidP="00654442">
            <w:pPr>
              <w:pStyle w:val="BodyText2"/>
              <w:tabs>
                <w:tab w:val="left" w:pos="0"/>
              </w:tabs>
              <w:spacing w:after="0" w:line="240" w:lineRule="auto"/>
              <w:rPr>
                <w:rFonts w:ascii="Times New Roman" w:eastAsia="Calibri" w:hAnsi="Times New Roman"/>
                <w:b/>
                <w:bCs w:val="0"/>
                <w:sz w:val="24"/>
                <w:szCs w:val="24"/>
              </w:rPr>
            </w:pPr>
            <w:r w:rsidRPr="00F3282B">
              <w:rPr>
                <w:rFonts w:ascii="Times New Roman" w:hAnsi="Times New Roman"/>
                <w:b/>
                <w:bCs w:val="0"/>
                <w:sz w:val="24"/>
                <w:szCs w:val="24"/>
              </w:rPr>
              <w:t>Synchronous Sequential Networks</w:t>
            </w:r>
          </w:p>
        </w:tc>
        <w:tc>
          <w:tcPr>
            <w:tcW w:w="989" w:type="dxa"/>
            <w:vAlign w:val="center"/>
          </w:tcPr>
          <w:p w:rsidR="005C33DF" w:rsidRPr="00F3282B" w:rsidRDefault="00C67941" w:rsidP="005C33DF">
            <w:pPr>
              <w:snapToGrid w:val="0"/>
              <w:jc w:val="center"/>
              <w:rPr>
                <w:rFonts w:ascii="Times New Roman" w:hAnsi="Times New Roman" w:cs="Times New Roman"/>
                <w:sz w:val="24"/>
                <w:szCs w:val="24"/>
              </w:rPr>
            </w:pPr>
            <w:r w:rsidRPr="00F3282B">
              <w:rPr>
                <w:rFonts w:ascii="Times New Roman" w:hAnsi="Times New Roman" w:cs="Times New Roman"/>
                <w:sz w:val="24"/>
                <w:szCs w:val="24"/>
              </w:rPr>
              <w:t>6</w:t>
            </w:r>
          </w:p>
        </w:tc>
        <w:tc>
          <w:tcPr>
            <w:tcW w:w="1146" w:type="dxa"/>
            <w:vAlign w:val="center"/>
          </w:tcPr>
          <w:p w:rsidR="00D40FD7" w:rsidRPr="00F3282B" w:rsidRDefault="00D40FD7"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w:t>
            </w:r>
          </w:p>
        </w:tc>
        <w:tc>
          <w:tcPr>
            <w:tcW w:w="1260" w:type="dxa"/>
            <w:vAlign w:val="center"/>
          </w:tcPr>
          <w:p w:rsidR="00D40FD7" w:rsidRPr="00F3282B" w:rsidRDefault="00D40FD7" w:rsidP="00C62CE8">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c>
          <w:tcPr>
            <w:tcW w:w="1710" w:type="dxa"/>
            <w:vAlign w:val="center"/>
          </w:tcPr>
          <w:p w:rsidR="00D40FD7" w:rsidRPr="00F3282B" w:rsidRDefault="00D40FD7" w:rsidP="00D40FD7">
            <w:pPr>
              <w:snapToGrid w:val="0"/>
              <w:jc w:val="center"/>
              <w:rPr>
                <w:rFonts w:ascii="Times New Roman" w:hAnsi="Times New Roman" w:cs="Times New Roman"/>
                <w:sz w:val="24"/>
                <w:szCs w:val="24"/>
              </w:rPr>
            </w:pPr>
            <w:r w:rsidRPr="00F3282B">
              <w:rPr>
                <w:rFonts w:ascii="Times New Roman" w:hAnsi="Times New Roman" w:cs="Times New Roman"/>
                <w:sz w:val="24"/>
                <w:szCs w:val="24"/>
              </w:rPr>
              <w:t>1</w:t>
            </w:r>
          </w:p>
        </w:tc>
      </w:tr>
      <w:bookmarkEnd w:id="2"/>
      <w:bookmarkEnd w:id="3"/>
    </w:tbl>
    <w:p w:rsidR="0024681F" w:rsidRPr="00F3282B" w:rsidRDefault="0024681F" w:rsidP="0024681F">
      <w:pPr>
        <w:rPr>
          <w:rFonts w:ascii="Times New Roman" w:hAnsi="Times New Roman" w:cs="Times New Roman"/>
        </w:rPr>
      </w:pPr>
    </w:p>
    <w:p w:rsidR="0024681F" w:rsidRPr="00F3282B" w:rsidRDefault="0024681F" w:rsidP="0024681F">
      <w:pPr>
        <w:tabs>
          <w:tab w:val="center" w:pos="7200"/>
        </w:tabs>
        <w:rPr>
          <w:rFonts w:ascii="Times New Roman" w:hAnsi="Times New Roman" w:cs="Times New Roman"/>
          <w:sz w:val="24"/>
          <w:szCs w:val="24"/>
        </w:rPr>
      </w:pPr>
    </w:p>
    <w:p w:rsidR="0024681F" w:rsidRPr="00F3282B" w:rsidRDefault="0024681F" w:rsidP="0024681F">
      <w:pPr>
        <w:tabs>
          <w:tab w:val="center" w:pos="7200"/>
        </w:tabs>
        <w:jc w:val="center"/>
        <w:rPr>
          <w:rFonts w:ascii="Times New Roman" w:hAnsi="Times New Roman" w:cs="Times New Roman"/>
          <w:b/>
          <w:sz w:val="24"/>
          <w:szCs w:val="24"/>
        </w:rPr>
      </w:pPr>
      <w:r w:rsidRPr="00F3282B">
        <w:rPr>
          <w:rFonts w:ascii="Times New Roman" w:hAnsi="Times New Roman" w:cs="Times New Roman"/>
          <w:b/>
          <w:sz w:val="24"/>
          <w:szCs w:val="24"/>
        </w:rPr>
        <w:t xml:space="preserve">       Faculties In-charge </w:t>
      </w:r>
      <w:r w:rsidRPr="00F3282B">
        <w:rPr>
          <w:rFonts w:ascii="Times New Roman" w:hAnsi="Times New Roman" w:cs="Times New Roman"/>
          <w:b/>
          <w:sz w:val="24"/>
          <w:szCs w:val="24"/>
        </w:rPr>
        <w:tab/>
        <w:t>Head of Department</w:t>
      </w:r>
    </w:p>
    <w:p w:rsidR="0024681F" w:rsidRPr="00F3282B" w:rsidRDefault="0024681F" w:rsidP="0024681F">
      <w:pPr>
        <w:tabs>
          <w:tab w:val="left" w:pos="498"/>
          <w:tab w:val="left" w:pos="747"/>
          <w:tab w:val="left" w:pos="1992"/>
        </w:tabs>
        <w:ind w:right="360"/>
        <w:jc w:val="left"/>
        <w:rPr>
          <w:rFonts w:ascii="Times New Roman" w:hAnsi="Times New Roman" w:cs="Times New Roman"/>
          <w:b/>
          <w:sz w:val="28"/>
          <w:szCs w:val="28"/>
          <w:u w:val="single"/>
        </w:rPr>
      </w:pPr>
    </w:p>
    <w:p w:rsidR="0024681F" w:rsidRPr="00F3282B" w:rsidRDefault="0024681F" w:rsidP="005424D3">
      <w:pPr>
        <w:jc w:val="left"/>
        <w:rPr>
          <w:rFonts w:ascii="Times New Roman" w:hAnsi="Times New Roman" w:cs="Times New Roman"/>
          <w:b/>
          <w:sz w:val="28"/>
          <w:szCs w:val="28"/>
          <w:u w:val="single"/>
        </w:rPr>
      </w:pPr>
      <w:r w:rsidRPr="00F3282B">
        <w:rPr>
          <w:rFonts w:ascii="Times New Roman" w:hAnsi="Times New Roman" w:cs="Times New Roman"/>
          <w:b/>
          <w:sz w:val="28"/>
          <w:szCs w:val="28"/>
          <w:u w:val="single"/>
        </w:rPr>
        <w:t>Course Articulation Matrix</w:t>
      </w:r>
      <w:r w:rsidR="006C7D3A" w:rsidRPr="00F3282B">
        <w:rPr>
          <w:rFonts w:ascii="Times New Roman" w:hAnsi="Times New Roman" w:cs="Times New Roman"/>
          <w:b/>
          <w:sz w:val="28"/>
          <w:szCs w:val="28"/>
          <w:u w:val="single"/>
        </w:rPr>
        <w:t xml:space="preserve"> (16</w:t>
      </w:r>
      <w:r w:rsidR="00CE449F" w:rsidRPr="00F3282B">
        <w:rPr>
          <w:rFonts w:ascii="Times New Roman" w:hAnsi="Times New Roman" w:cs="Times New Roman"/>
          <w:b/>
          <w:sz w:val="28"/>
          <w:szCs w:val="28"/>
          <w:u w:val="single"/>
        </w:rPr>
        <w:t>CS34</w:t>
      </w:r>
      <w:r w:rsidR="00D470D5" w:rsidRPr="00F3282B">
        <w:rPr>
          <w:rFonts w:ascii="Times New Roman" w:hAnsi="Times New Roman" w:cs="Times New Roman"/>
          <w:b/>
          <w:sz w:val="28"/>
          <w:szCs w:val="28"/>
          <w:u w:val="single"/>
        </w:rPr>
        <w:t>)</w:t>
      </w:r>
    </w:p>
    <w:tbl>
      <w:tblPr>
        <w:tblStyle w:val="TableGrid"/>
        <w:tblW w:w="9534"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34"/>
      </w:tblGrid>
      <w:tr w:rsidR="006C7D3A" w:rsidRPr="00F3282B" w:rsidTr="0054230A">
        <w:trPr>
          <w:trHeight w:val="1558"/>
        </w:trPr>
        <w:tc>
          <w:tcPr>
            <w:tcW w:w="9534" w:type="dxa"/>
          </w:tcPr>
          <w:tbl>
            <w:tblPr>
              <w:tblW w:w="9161"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6"/>
              <w:gridCol w:w="656"/>
              <w:gridCol w:w="656"/>
              <w:gridCol w:w="655"/>
              <w:gridCol w:w="655"/>
              <w:gridCol w:w="655"/>
              <w:gridCol w:w="655"/>
              <w:gridCol w:w="655"/>
              <w:gridCol w:w="655"/>
              <w:gridCol w:w="655"/>
              <w:gridCol w:w="768"/>
              <w:gridCol w:w="768"/>
              <w:gridCol w:w="768"/>
              <w:gridCol w:w="14"/>
            </w:tblGrid>
            <w:tr w:rsidR="006C7D3A" w:rsidRPr="00F3282B" w:rsidTr="00655DD4">
              <w:trPr>
                <w:trHeight w:val="244"/>
              </w:trPr>
              <w:tc>
                <w:tcPr>
                  <w:tcW w:w="9161" w:type="dxa"/>
                  <w:gridSpan w:val="14"/>
                </w:tcPr>
                <w:p w:rsidR="006C7D3A" w:rsidRPr="00F3282B" w:rsidRDefault="006C7D3A" w:rsidP="00A31D03">
                  <w:pPr>
                    <w:tabs>
                      <w:tab w:val="left" w:pos="6955"/>
                      <w:tab w:val="left" w:pos="7336"/>
                    </w:tabs>
                    <w:spacing w:after="0"/>
                    <w:contextualSpacing/>
                    <w:jc w:val="center"/>
                    <w:rPr>
                      <w:rFonts w:ascii="Times New Roman" w:hAnsi="Times New Roman" w:cs="Times New Roman"/>
                      <w:b/>
                      <w:sz w:val="24"/>
                      <w:szCs w:val="24"/>
                    </w:rPr>
                  </w:pPr>
                  <w:r w:rsidRPr="00F3282B">
                    <w:rPr>
                      <w:rFonts w:ascii="Times New Roman" w:hAnsi="Times New Roman" w:cs="Times New Roman"/>
                      <w:b/>
                      <w:bCs w:val="0"/>
                    </w:rPr>
                    <w:br w:type="page"/>
                  </w:r>
                  <w:r w:rsidRPr="00F3282B">
                    <w:rPr>
                      <w:rFonts w:ascii="Times New Roman" w:hAnsi="Times New Roman" w:cs="Times New Roman"/>
                      <w:b/>
                      <w:sz w:val="24"/>
                      <w:szCs w:val="24"/>
                    </w:rPr>
                    <w:t>CO-PO Mapping</w:t>
                  </w:r>
                </w:p>
              </w:tc>
            </w:tr>
            <w:tr w:rsidR="00655DD4" w:rsidRPr="00F3282B" w:rsidTr="00655DD4">
              <w:trPr>
                <w:gridAfter w:val="1"/>
                <w:wAfter w:w="14" w:type="dxa"/>
                <w:trHeight w:val="203"/>
              </w:trPr>
              <w:tc>
                <w:tcPr>
                  <w:tcW w:w="946"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CO/PO</w:t>
                  </w:r>
                </w:p>
              </w:tc>
              <w:tc>
                <w:tcPr>
                  <w:tcW w:w="656"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PO1</w:t>
                  </w:r>
                </w:p>
              </w:tc>
              <w:tc>
                <w:tcPr>
                  <w:tcW w:w="656"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PO2</w:t>
                  </w:r>
                </w:p>
              </w:tc>
              <w:tc>
                <w:tcPr>
                  <w:tcW w:w="655"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PO3</w:t>
                  </w:r>
                </w:p>
              </w:tc>
              <w:tc>
                <w:tcPr>
                  <w:tcW w:w="655"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PO4</w:t>
                  </w:r>
                </w:p>
              </w:tc>
              <w:tc>
                <w:tcPr>
                  <w:tcW w:w="655"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PO5</w:t>
                  </w:r>
                </w:p>
              </w:tc>
              <w:tc>
                <w:tcPr>
                  <w:tcW w:w="655"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PO6</w:t>
                  </w:r>
                </w:p>
              </w:tc>
              <w:tc>
                <w:tcPr>
                  <w:tcW w:w="655"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PO7</w:t>
                  </w:r>
                </w:p>
              </w:tc>
              <w:tc>
                <w:tcPr>
                  <w:tcW w:w="655"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PO8</w:t>
                  </w:r>
                </w:p>
              </w:tc>
              <w:tc>
                <w:tcPr>
                  <w:tcW w:w="655"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PO9</w:t>
                  </w:r>
                </w:p>
              </w:tc>
              <w:tc>
                <w:tcPr>
                  <w:tcW w:w="768"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PO10</w:t>
                  </w:r>
                </w:p>
              </w:tc>
              <w:tc>
                <w:tcPr>
                  <w:tcW w:w="768"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PO11</w:t>
                  </w:r>
                </w:p>
              </w:tc>
              <w:tc>
                <w:tcPr>
                  <w:tcW w:w="768" w:type="dxa"/>
                </w:tcPr>
                <w:p w:rsidR="006C7D3A" w:rsidRPr="00F3282B" w:rsidRDefault="006C7D3A" w:rsidP="00A31D03">
                  <w:pPr>
                    <w:tabs>
                      <w:tab w:val="left" w:pos="6955"/>
                      <w:tab w:val="left" w:pos="7336"/>
                    </w:tabs>
                    <w:spacing w:after="0"/>
                    <w:contextualSpacing/>
                    <w:rPr>
                      <w:rFonts w:ascii="Times New Roman" w:hAnsi="Times New Roman" w:cs="Times New Roman"/>
                      <w:b/>
                    </w:rPr>
                  </w:pPr>
                  <w:r w:rsidRPr="00F3282B">
                    <w:rPr>
                      <w:rFonts w:ascii="Times New Roman" w:hAnsi="Times New Roman" w:cs="Times New Roman"/>
                      <w:b/>
                    </w:rPr>
                    <w:t>PO12</w:t>
                  </w:r>
                </w:p>
              </w:tc>
            </w:tr>
            <w:tr w:rsidR="00F55396" w:rsidRPr="00F3282B" w:rsidTr="00655DD4">
              <w:trPr>
                <w:gridAfter w:val="1"/>
                <w:wAfter w:w="14" w:type="dxa"/>
                <w:trHeight w:val="258"/>
              </w:trPr>
              <w:tc>
                <w:tcPr>
                  <w:tcW w:w="946" w:type="dxa"/>
                </w:tcPr>
                <w:p w:rsidR="00F55396" w:rsidRPr="00F3282B" w:rsidRDefault="00F55396" w:rsidP="00A31D03">
                  <w:pPr>
                    <w:spacing w:after="0"/>
                    <w:jc w:val="center"/>
                    <w:rPr>
                      <w:rFonts w:ascii="Times New Roman" w:hAnsi="Times New Roman" w:cs="Times New Roman"/>
                      <w:b/>
                      <w:szCs w:val="20"/>
                    </w:rPr>
                  </w:pPr>
                  <w:r w:rsidRPr="00F3282B">
                    <w:rPr>
                      <w:rFonts w:ascii="Times New Roman" w:hAnsi="Times New Roman" w:cs="Times New Roman"/>
                      <w:b/>
                      <w:szCs w:val="20"/>
                    </w:rPr>
                    <w:t>CO1</w:t>
                  </w:r>
                </w:p>
              </w:tc>
              <w:tc>
                <w:tcPr>
                  <w:tcW w:w="656" w:type="dxa"/>
                </w:tcPr>
                <w:p w:rsidR="00F55396" w:rsidRPr="00F3282B" w:rsidRDefault="00F55396" w:rsidP="008C556E">
                  <w:pPr>
                    <w:rPr>
                      <w:rFonts w:ascii="Times New Roman" w:hAnsi="Times New Roman" w:cs="Times New Roman"/>
                      <w:sz w:val="24"/>
                      <w:szCs w:val="24"/>
                      <w:lang w:val="en-IN"/>
                    </w:rPr>
                  </w:pPr>
                  <w:r w:rsidRPr="00F3282B">
                    <w:rPr>
                      <w:rFonts w:ascii="Times New Roman" w:hAnsi="Times New Roman" w:cs="Times New Roman"/>
                      <w:sz w:val="24"/>
                      <w:szCs w:val="24"/>
                    </w:rPr>
                    <w:t>L</w:t>
                  </w:r>
                </w:p>
              </w:tc>
              <w:tc>
                <w:tcPr>
                  <w:tcW w:w="656"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5738C4"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BD4D3E"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L</w:t>
                  </w:r>
                </w:p>
              </w:tc>
            </w:tr>
            <w:tr w:rsidR="00F55396" w:rsidRPr="00F3282B" w:rsidTr="00655DD4">
              <w:trPr>
                <w:gridAfter w:val="1"/>
                <w:wAfter w:w="14" w:type="dxa"/>
                <w:trHeight w:val="258"/>
              </w:trPr>
              <w:tc>
                <w:tcPr>
                  <w:tcW w:w="946" w:type="dxa"/>
                </w:tcPr>
                <w:p w:rsidR="00F55396" w:rsidRPr="00F3282B" w:rsidRDefault="00F55396" w:rsidP="00A31D03">
                  <w:pPr>
                    <w:spacing w:after="0"/>
                    <w:jc w:val="center"/>
                    <w:rPr>
                      <w:rFonts w:ascii="Times New Roman" w:hAnsi="Times New Roman" w:cs="Times New Roman"/>
                      <w:b/>
                      <w:szCs w:val="20"/>
                    </w:rPr>
                  </w:pPr>
                  <w:r w:rsidRPr="00F3282B">
                    <w:rPr>
                      <w:rFonts w:ascii="Times New Roman" w:hAnsi="Times New Roman" w:cs="Times New Roman"/>
                      <w:b/>
                      <w:szCs w:val="20"/>
                    </w:rPr>
                    <w:t>CO2</w:t>
                  </w:r>
                </w:p>
              </w:tc>
              <w:tc>
                <w:tcPr>
                  <w:tcW w:w="656"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656"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5738C4"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BD4D3E"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5738C4"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L</w:t>
                  </w:r>
                </w:p>
              </w:tc>
            </w:tr>
            <w:tr w:rsidR="00F55396" w:rsidRPr="00F3282B" w:rsidTr="00655DD4">
              <w:trPr>
                <w:gridAfter w:val="1"/>
                <w:wAfter w:w="14" w:type="dxa"/>
                <w:trHeight w:val="258"/>
              </w:trPr>
              <w:tc>
                <w:tcPr>
                  <w:tcW w:w="946" w:type="dxa"/>
                </w:tcPr>
                <w:p w:rsidR="00F55396" w:rsidRPr="00F3282B" w:rsidRDefault="00F55396" w:rsidP="00A31D03">
                  <w:pPr>
                    <w:spacing w:after="0"/>
                    <w:jc w:val="center"/>
                    <w:rPr>
                      <w:rFonts w:ascii="Times New Roman" w:hAnsi="Times New Roman" w:cs="Times New Roman"/>
                      <w:b/>
                      <w:szCs w:val="20"/>
                    </w:rPr>
                  </w:pPr>
                  <w:r w:rsidRPr="00F3282B">
                    <w:rPr>
                      <w:rFonts w:ascii="Times New Roman" w:hAnsi="Times New Roman" w:cs="Times New Roman"/>
                      <w:b/>
                      <w:szCs w:val="20"/>
                    </w:rPr>
                    <w:t>CO3</w:t>
                  </w:r>
                </w:p>
              </w:tc>
              <w:tc>
                <w:tcPr>
                  <w:tcW w:w="656"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656"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8E579A"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BD4D3E"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L</w:t>
                  </w:r>
                </w:p>
              </w:tc>
            </w:tr>
            <w:tr w:rsidR="00F55396" w:rsidRPr="00F3282B" w:rsidTr="00655DD4">
              <w:trPr>
                <w:gridAfter w:val="1"/>
                <w:wAfter w:w="14" w:type="dxa"/>
                <w:trHeight w:val="258"/>
              </w:trPr>
              <w:tc>
                <w:tcPr>
                  <w:tcW w:w="946" w:type="dxa"/>
                </w:tcPr>
                <w:p w:rsidR="00F55396" w:rsidRPr="00F3282B" w:rsidRDefault="00F55396" w:rsidP="00A31D03">
                  <w:pPr>
                    <w:spacing w:after="0"/>
                    <w:jc w:val="center"/>
                    <w:rPr>
                      <w:rFonts w:ascii="Times New Roman" w:hAnsi="Times New Roman" w:cs="Times New Roman"/>
                      <w:b/>
                      <w:szCs w:val="20"/>
                    </w:rPr>
                  </w:pPr>
                  <w:r w:rsidRPr="00F3282B">
                    <w:rPr>
                      <w:rFonts w:ascii="Times New Roman" w:hAnsi="Times New Roman" w:cs="Times New Roman"/>
                      <w:b/>
                      <w:szCs w:val="20"/>
                    </w:rPr>
                    <w:t>CO4</w:t>
                  </w:r>
                </w:p>
              </w:tc>
              <w:tc>
                <w:tcPr>
                  <w:tcW w:w="656"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6"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8E579A"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BD4D3E"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655"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M</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L</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w:t>
                  </w:r>
                </w:p>
              </w:tc>
              <w:tc>
                <w:tcPr>
                  <w:tcW w:w="768" w:type="dxa"/>
                </w:tcPr>
                <w:p w:rsidR="00F55396" w:rsidRPr="00F3282B" w:rsidRDefault="00F55396" w:rsidP="008C556E">
                  <w:pPr>
                    <w:rPr>
                      <w:rFonts w:ascii="Times New Roman" w:hAnsi="Times New Roman" w:cs="Times New Roman"/>
                      <w:sz w:val="24"/>
                      <w:szCs w:val="24"/>
                    </w:rPr>
                  </w:pPr>
                  <w:r w:rsidRPr="00F3282B">
                    <w:rPr>
                      <w:rFonts w:ascii="Times New Roman" w:hAnsi="Times New Roman" w:cs="Times New Roman"/>
                      <w:sz w:val="24"/>
                      <w:szCs w:val="24"/>
                    </w:rPr>
                    <w:t>L</w:t>
                  </w:r>
                </w:p>
              </w:tc>
            </w:tr>
          </w:tbl>
          <w:p w:rsidR="006C7D3A" w:rsidRPr="00F3282B" w:rsidRDefault="006C7D3A" w:rsidP="00A31D03">
            <w:pPr>
              <w:rPr>
                <w:rFonts w:ascii="Times New Roman" w:hAnsi="Times New Roman" w:cs="Times New Roman"/>
                <w:b/>
              </w:rPr>
            </w:pPr>
          </w:p>
        </w:tc>
      </w:tr>
    </w:tbl>
    <w:p w:rsidR="00951157" w:rsidRDefault="00951157">
      <w:r>
        <w:br w:type="page"/>
      </w:r>
    </w:p>
    <w:tbl>
      <w:tblPr>
        <w:tblStyle w:val="TableGrid"/>
        <w:tblW w:w="9534"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34"/>
      </w:tblGrid>
      <w:tr w:rsidR="006C7D3A" w:rsidRPr="00F3282B" w:rsidTr="0054230A">
        <w:trPr>
          <w:trHeight w:val="2565"/>
        </w:trPr>
        <w:tc>
          <w:tcPr>
            <w:tcW w:w="9534" w:type="dxa"/>
          </w:tcPr>
          <w:p w:rsidR="006C7D3A" w:rsidRPr="00F3282B" w:rsidRDefault="006C7D3A" w:rsidP="00A31D03">
            <w:pPr>
              <w:rPr>
                <w:rFonts w:ascii="Times New Roman" w:hAnsi="Times New Roman" w:cs="Times New Roman"/>
                <w:b/>
                <w:sz w:val="24"/>
                <w:szCs w:val="24"/>
              </w:rPr>
            </w:pPr>
            <w:r w:rsidRPr="00F3282B">
              <w:rPr>
                <w:rFonts w:ascii="Times New Roman" w:hAnsi="Times New Roman" w:cs="Times New Roman"/>
                <w:b/>
                <w:sz w:val="28"/>
                <w:szCs w:val="28"/>
                <w:u w:val="single"/>
              </w:rPr>
              <w:lastRenderedPageBreak/>
              <w:t>Program Articulation Matrix</w:t>
            </w:r>
          </w:p>
          <w:tbl>
            <w:tblPr>
              <w:tblStyle w:val="TableGrid"/>
              <w:tblW w:w="9158" w:type="dxa"/>
              <w:tblInd w:w="3" w:type="dxa"/>
              <w:tblLayout w:type="fixed"/>
              <w:tblLook w:val="04A0" w:firstRow="1" w:lastRow="0" w:firstColumn="1" w:lastColumn="0" w:noHBand="0" w:noVBand="1"/>
            </w:tblPr>
            <w:tblGrid>
              <w:gridCol w:w="969"/>
              <w:gridCol w:w="660"/>
              <w:gridCol w:w="660"/>
              <w:gridCol w:w="658"/>
              <w:gridCol w:w="658"/>
              <w:gridCol w:w="658"/>
              <w:gridCol w:w="658"/>
              <w:gridCol w:w="658"/>
              <w:gridCol w:w="658"/>
              <w:gridCol w:w="658"/>
              <w:gridCol w:w="745"/>
              <w:gridCol w:w="781"/>
              <w:gridCol w:w="721"/>
              <w:gridCol w:w="16"/>
            </w:tblGrid>
            <w:tr w:rsidR="006C7D3A" w:rsidRPr="00F3282B" w:rsidTr="00655DD4">
              <w:trPr>
                <w:trHeight w:val="239"/>
              </w:trPr>
              <w:tc>
                <w:tcPr>
                  <w:tcW w:w="9158" w:type="dxa"/>
                  <w:gridSpan w:val="14"/>
                </w:tcPr>
                <w:p w:rsidR="006C7D3A" w:rsidRPr="00F3282B" w:rsidRDefault="006C7D3A" w:rsidP="00A31D03">
                  <w:pPr>
                    <w:tabs>
                      <w:tab w:val="left" w:pos="6955"/>
                      <w:tab w:val="left" w:pos="7336"/>
                    </w:tabs>
                    <w:contextualSpacing/>
                    <w:jc w:val="center"/>
                    <w:rPr>
                      <w:rFonts w:ascii="Times New Roman" w:hAnsi="Times New Roman" w:cs="Times New Roman"/>
                      <w:b/>
                    </w:rPr>
                  </w:pPr>
                  <w:r w:rsidRPr="00F3282B">
                    <w:rPr>
                      <w:rFonts w:ascii="Times New Roman" w:hAnsi="Times New Roman" w:cs="Times New Roman"/>
                      <w:b/>
                      <w:sz w:val="24"/>
                      <w:szCs w:val="24"/>
                    </w:rPr>
                    <w:t>Course  - PO Mapping</w:t>
                  </w:r>
                </w:p>
              </w:tc>
            </w:tr>
            <w:tr w:rsidR="00655DD4" w:rsidRPr="00F3282B" w:rsidTr="00655DD4">
              <w:trPr>
                <w:gridAfter w:val="1"/>
                <w:wAfter w:w="16" w:type="dxa"/>
                <w:trHeight w:val="239"/>
              </w:trPr>
              <w:tc>
                <w:tcPr>
                  <w:tcW w:w="969" w:type="dxa"/>
                </w:tcPr>
                <w:p w:rsidR="006C7D3A" w:rsidRPr="00F3282B" w:rsidRDefault="006C7D3A" w:rsidP="00A31D03">
                  <w:pPr>
                    <w:rPr>
                      <w:rFonts w:ascii="Times New Roman" w:hAnsi="Times New Roman" w:cs="Times New Roman"/>
                      <w:sz w:val="20"/>
                      <w:szCs w:val="20"/>
                    </w:rPr>
                  </w:pPr>
                </w:p>
              </w:tc>
              <w:tc>
                <w:tcPr>
                  <w:tcW w:w="660"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PO1</w:t>
                  </w:r>
                </w:p>
              </w:tc>
              <w:tc>
                <w:tcPr>
                  <w:tcW w:w="660"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PO2</w:t>
                  </w:r>
                </w:p>
              </w:tc>
              <w:tc>
                <w:tcPr>
                  <w:tcW w:w="658"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PO3</w:t>
                  </w:r>
                </w:p>
              </w:tc>
              <w:tc>
                <w:tcPr>
                  <w:tcW w:w="658"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PO4</w:t>
                  </w:r>
                </w:p>
              </w:tc>
              <w:tc>
                <w:tcPr>
                  <w:tcW w:w="658"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PO5</w:t>
                  </w:r>
                </w:p>
              </w:tc>
              <w:tc>
                <w:tcPr>
                  <w:tcW w:w="658"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PO6</w:t>
                  </w:r>
                </w:p>
              </w:tc>
              <w:tc>
                <w:tcPr>
                  <w:tcW w:w="658"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PO7</w:t>
                  </w:r>
                </w:p>
              </w:tc>
              <w:tc>
                <w:tcPr>
                  <w:tcW w:w="658"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PO8</w:t>
                  </w:r>
                </w:p>
              </w:tc>
              <w:tc>
                <w:tcPr>
                  <w:tcW w:w="658" w:type="dxa"/>
                </w:tcPr>
                <w:p w:rsidR="006C7D3A" w:rsidRPr="00F3282B" w:rsidRDefault="006C7D3A" w:rsidP="00A31D03">
                  <w:pPr>
                    <w:tabs>
                      <w:tab w:val="left" w:pos="6955"/>
                      <w:tab w:val="left" w:pos="7336"/>
                    </w:tabs>
                    <w:contextualSpacing/>
                    <w:rPr>
                      <w:rFonts w:ascii="Times New Roman" w:hAnsi="Times New Roman" w:cs="Times New Roman"/>
                      <w:b/>
                    </w:rPr>
                  </w:pPr>
                  <w:r w:rsidRPr="00F3282B">
                    <w:rPr>
                      <w:rFonts w:ascii="Times New Roman" w:hAnsi="Times New Roman" w:cs="Times New Roman"/>
                      <w:b/>
                    </w:rPr>
                    <w:t>PO9</w:t>
                  </w:r>
                </w:p>
              </w:tc>
              <w:tc>
                <w:tcPr>
                  <w:tcW w:w="745" w:type="dxa"/>
                </w:tcPr>
                <w:p w:rsidR="006C7D3A" w:rsidRPr="00F3282B" w:rsidRDefault="006C7D3A" w:rsidP="00A31D03">
                  <w:pPr>
                    <w:tabs>
                      <w:tab w:val="left" w:pos="6955"/>
                      <w:tab w:val="left" w:pos="7336"/>
                    </w:tabs>
                    <w:ind w:right="-87"/>
                    <w:contextualSpacing/>
                    <w:rPr>
                      <w:rFonts w:ascii="Times New Roman" w:hAnsi="Times New Roman" w:cs="Times New Roman"/>
                      <w:b/>
                    </w:rPr>
                  </w:pPr>
                  <w:r w:rsidRPr="00F3282B">
                    <w:rPr>
                      <w:rFonts w:ascii="Times New Roman" w:hAnsi="Times New Roman" w:cs="Times New Roman"/>
                      <w:b/>
                    </w:rPr>
                    <w:t>PO10</w:t>
                  </w:r>
                </w:p>
              </w:tc>
              <w:tc>
                <w:tcPr>
                  <w:tcW w:w="781" w:type="dxa"/>
                </w:tcPr>
                <w:p w:rsidR="006C7D3A" w:rsidRPr="00F3282B" w:rsidRDefault="006C7D3A" w:rsidP="00A31D03">
                  <w:pPr>
                    <w:tabs>
                      <w:tab w:val="left" w:pos="6955"/>
                      <w:tab w:val="left" w:pos="7336"/>
                    </w:tabs>
                    <w:ind w:right="-87"/>
                    <w:contextualSpacing/>
                    <w:rPr>
                      <w:rFonts w:ascii="Times New Roman" w:hAnsi="Times New Roman" w:cs="Times New Roman"/>
                      <w:b/>
                    </w:rPr>
                  </w:pPr>
                  <w:r w:rsidRPr="00F3282B">
                    <w:rPr>
                      <w:rFonts w:ascii="Times New Roman" w:hAnsi="Times New Roman" w:cs="Times New Roman"/>
                      <w:b/>
                    </w:rPr>
                    <w:t>PO11</w:t>
                  </w:r>
                </w:p>
              </w:tc>
              <w:tc>
                <w:tcPr>
                  <w:tcW w:w="721" w:type="dxa"/>
                </w:tcPr>
                <w:p w:rsidR="006C7D3A" w:rsidRPr="00F3282B" w:rsidRDefault="006C7D3A" w:rsidP="00A31D03">
                  <w:pPr>
                    <w:tabs>
                      <w:tab w:val="left" w:pos="6955"/>
                      <w:tab w:val="left" w:pos="7336"/>
                    </w:tabs>
                    <w:ind w:right="-87"/>
                    <w:contextualSpacing/>
                    <w:rPr>
                      <w:rFonts w:ascii="Times New Roman" w:hAnsi="Times New Roman" w:cs="Times New Roman"/>
                      <w:b/>
                    </w:rPr>
                  </w:pPr>
                  <w:r w:rsidRPr="00F3282B">
                    <w:rPr>
                      <w:rFonts w:ascii="Times New Roman" w:hAnsi="Times New Roman" w:cs="Times New Roman"/>
                      <w:b/>
                    </w:rPr>
                    <w:t>PO12</w:t>
                  </w:r>
                </w:p>
              </w:tc>
            </w:tr>
            <w:tr w:rsidR="00655DD4" w:rsidRPr="00F3282B" w:rsidTr="00655DD4">
              <w:trPr>
                <w:gridAfter w:val="1"/>
                <w:wAfter w:w="16" w:type="dxa"/>
                <w:trHeight w:val="255"/>
              </w:trPr>
              <w:tc>
                <w:tcPr>
                  <w:tcW w:w="969" w:type="dxa"/>
                </w:tcPr>
                <w:p w:rsidR="006C7D3A" w:rsidRPr="00F3282B" w:rsidRDefault="006C7D3A" w:rsidP="00A31D03">
                  <w:pPr>
                    <w:tabs>
                      <w:tab w:val="left" w:pos="6955"/>
                      <w:tab w:val="left" w:pos="7336"/>
                    </w:tabs>
                    <w:spacing w:after="200" w:line="276" w:lineRule="auto"/>
                    <w:contextualSpacing/>
                    <w:rPr>
                      <w:rFonts w:ascii="Times New Roman" w:hAnsi="Times New Roman" w:cs="Times New Roman"/>
                      <w:b/>
                    </w:rPr>
                  </w:pPr>
                  <w:r w:rsidRPr="00F3282B">
                    <w:rPr>
                      <w:rFonts w:ascii="Times New Roman" w:hAnsi="Times New Roman" w:cs="Times New Roman"/>
                      <w:b/>
                    </w:rPr>
                    <w:t>Course</w:t>
                  </w:r>
                </w:p>
              </w:tc>
              <w:tc>
                <w:tcPr>
                  <w:tcW w:w="660" w:type="dxa"/>
                </w:tcPr>
                <w:p w:rsidR="006C7D3A" w:rsidRPr="00F3282B" w:rsidRDefault="00EA4A3F" w:rsidP="00A31D03">
                  <w:pPr>
                    <w:jc w:val="center"/>
                    <w:rPr>
                      <w:rFonts w:ascii="Times New Roman" w:hAnsi="Times New Roman" w:cs="Times New Roman"/>
                      <w:b/>
                      <w:sz w:val="20"/>
                      <w:szCs w:val="20"/>
                    </w:rPr>
                  </w:pPr>
                  <w:r w:rsidRPr="00F3282B">
                    <w:rPr>
                      <w:rFonts w:ascii="Times New Roman" w:hAnsi="Times New Roman" w:cs="Times New Roman"/>
                      <w:b/>
                      <w:sz w:val="20"/>
                      <w:szCs w:val="20"/>
                    </w:rPr>
                    <w:t>L</w:t>
                  </w:r>
                </w:p>
              </w:tc>
              <w:tc>
                <w:tcPr>
                  <w:tcW w:w="660"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L</w:t>
                  </w:r>
                </w:p>
              </w:tc>
              <w:tc>
                <w:tcPr>
                  <w:tcW w:w="658"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L</w:t>
                  </w:r>
                </w:p>
              </w:tc>
              <w:tc>
                <w:tcPr>
                  <w:tcW w:w="658"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w:t>
                  </w:r>
                </w:p>
              </w:tc>
              <w:tc>
                <w:tcPr>
                  <w:tcW w:w="658"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L</w:t>
                  </w:r>
                </w:p>
              </w:tc>
              <w:tc>
                <w:tcPr>
                  <w:tcW w:w="658"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w:t>
                  </w:r>
                </w:p>
              </w:tc>
              <w:tc>
                <w:tcPr>
                  <w:tcW w:w="658" w:type="dxa"/>
                </w:tcPr>
                <w:p w:rsidR="006C7D3A" w:rsidRPr="00F3282B" w:rsidRDefault="00EA4A3F" w:rsidP="00A31D03">
                  <w:pPr>
                    <w:jc w:val="center"/>
                    <w:rPr>
                      <w:rFonts w:ascii="Times New Roman" w:hAnsi="Times New Roman" w:cs="Times New Roman"/>
                      <w:b/>
                      <w:sz w:val="20"/>
                      <w:szCs w:val="20"/>
                    </w:rPr>
                  </w:pPr>
                  <w:r w:rsidRPr="00F3282B">
                    <w:rPr>
                      <w:rFonts w:ascii="Times New Roman" w:hAnsi="Times New Roman" w:cs="Times New Roman"/>
                      <w:b/>
                      <w:sz w:val="20"/>
                      <w:szCs w:val="20"/>
                    </w:rPr>
                    <w:t>L</w:t>
                  </w:r>
                </w:p>
              </w:tc>
              <w:tc>
                <w:tcPr>
                  <w:tcW w:w="658"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w:t>
                  </w:r>
                </w:p>
              </w:tc>
              <w:tc>
                <w:tcPr>
                  <w:tcW w:w="658"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M</w:t>
                  </w:r>
                </w:p>
              </w:tc>
              <w:tc>
                <w:tcPr>
                  <w:tcW w:w="745" w:type="dxa"/>
                </w:tcPr>
                <w:p w:rsidR="006C7D3A" w:rsidRPr="00F3282B" w:rsidRDefault="00EA4A3F" w:rsidP="00A31D03">
                  <w:pPr>
                    <w:jc w:val="center"/>
                    <w:rPr>
                      <w:rFonts w:ascii="Times New Roman" w:hAnsi="Times New Roman" w:cs="Times New Roman"/>
                      <w:b/>
                      <w:sz w:val="20"/>
                      <w:szCs w:val="20"/>
                    </w:rPr>
                  </w:pPr>
                  <w:r w:rsidRPr="00F3282B">
                    <w:rPr>
                      <w:rFonts w:ascii="Times New Roman" w:hAnsi="Times New Roman" w:cs="Times New Roman"/>
                      <w:b/>
                      <w:sz w:val="20"/>
                      <w:szCs w:val="20"/>
                    </w:rPr>
                    <w:t>L</w:t>
                  </w:r>
                </w:p>
              </w:tc>
              <w:tc>
                <w:tcPr>
                  <w:tcW w:w="781"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w:t>
                  </w:r>
                </w:p>
              </w:tc>
              <w:tc>
                <w:tcPr>
                  <w:tcW w:w="721" w:type="dxa"/>
                </w:tcPr>
                <w:p w:rsidR="006C7D3A" w:rsidRPr="00F3282B" w:rsidRDefault="00F55396" w:rsidP="00A31D03">
                  <w:pPr>
                    <w:jc w:val="center"/>
                    <w:rPr>
                      <w:rFonts w:ascii="Times New Roman" w:hAnsi="Times New Roman" w:cs="Times New Roman"/>
                      <w:b/>
                      <w:sz w:val="20"/>
                      <w:szCs w:val="20"/>
                    </w:rPr>
                  </w:pPr>
                  <w:r w:rsidRPr="00F3282B">
                    <w:rPr>
                      <w:rFonts w:ascii="Times New Roman" w:hAnsi="Times New Roman" w:cs="Times New Roman"/>
                      <w:b/>
                      <w:sz w:val="20"/>
                      <w:szCs w:val="20"/>
                    </w:rPr>
                    <w:t>L</w:t>
                  </w:r>
                </w:p>
              </w:tc>
            </w:tr>
          </w:tbl>
          <w:p w:rsidR="006C7D3A" w:rsidRPr="00F3282B" w:rsidRDefault="006C7D3A" w:rsidP="00A31D03">
            <w:pPr>
              <w:rPr>
                <w:rFonts w:ascii="Times New Roman" w:hAnsi="Times New Roman" w:cs="Times New Roman"/>
                <w:b/>
              </w:rPr>
            </w:pPr>
          </w:p>
        </w:tc>
      </w:tr>
      <w:tr w:rsidR="006C7D3A" w:rsidRPr="00F3282B" w:rsidTr="0054230A">
        <w:trPr>
          <w:trHeight w:val="1225"/>
        </w:trPr>
        <w:tc>
          <w:tcPr>
            <w:tcW w:w="9534" w:type="dxa"/>
          </w:tcPr>
          <w:tbl>
            <w:tblPr>
              <w:tblStyle w:val="TableGrid"/>
              <w:tblpPr w:leftFromText="180" w:rightFromText="180" w:vertAnchor="text" w:horzAnchor="margin" w:tblpY="690"/>
              <w:tblOverlap w:val="never"/>
              <w:tblW w:w="6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
              <w:gridCol w:w="1039"/>
              <w:gridCol w:w="900"/>
              <w:gridCol w:w="900"/>
              <w:gridCol w:w="1170"/>
              <w:gridCol w:w="810"/>
              <w:gridCol w:w="810"/>
            </w:tblGrid>
            <w:tr w:rsidR="0054230A" w:rsidRPr="00F3282B" w:rsidTr="0037255C">
              <w:trPr>
                <w:trHeight w:val="133"/>
              </w:trPr>
              <w:tc>
                <w:tcPr>
                  <w:tcW w:w="2605" w:type="dxa"/>
                  <w:gridSpan w:val="3"/>
                  <w:tcBorders>
                    <w:top w:val="single" w:sz="4" w:space="0" w:color="auto"/>
                    <w:left w:val="single" w:sz="4" w:space="0" w:color="auto"/>
                    <w:bottom w:val="single" w:sz="4" w:space="0" w:color="auto"/>
                    <w:right w:val="single" w:sz="4" w:space="0" w:color="auto"/>
                  </w:tcBorders>
                </w:tcPr>
                <w:p w:rsidR="0054230A" w:rsidRPr="00F3282B" w:rsidRDefault="0054230A" w:rsidP="0054230A">
                  <w:pPr>
                    <w:jc w:val="center"/>
                    <w:rPr>
                      <w:rFonts w:ascii="Times New Roman" w:hAnsi="Times New Roman" w:cs="Times New Roman"/>
                      <w:sz w:val="20"/>
                      <w:szCs w:val="20"/>
                    </w:rPr>
                  </w:pPr>
                  <w:r w:rsidRPr="00F3282B">
                    <w:rPr>
                      <w:rFonts w:ascii="Times New Roman" w:hAnsi="Times New Roman" w:cs="Times New Roman"/>
                      <w:b/>
                      <w:sz w:val="24"/>
                      <w:szCs w:val="24"/>
                    </w:rPr>
                    <w:t>CO –PSO Mapping</w:t>
                  </w:r>
                </w:p>
              </w:tc>
              <w:tc>
                <w:tcPr>
                  <w:tcW w:w="900" w:type="dxa"/>
                  <w:tcBorders>
                    <w:left w:val="single" w:sz="4" w:space="0" w:color="auto"/>
                    <w:right w:val="single" w:sz="4" w:space="0" w:color="auto"/>
                  </w:tcBorders>
                </w:tcPr>
                <w:p w:rsidR="0054230A" w:rsidRPr="00F3282B" w:rsidRDefault="0054230A" w:rsidP="0054230A">
                  <w:pPr>
                    <w:jc w:val="center"/>
                    <w:rPr>
                      <w:rFonts w:ascii="Times New Roman" w:hAnsi="Times New Roman" w:cs="Times New Roman"/>
                      <w:b/>
                      <w:sz w:val="24"/>
                      <w:szCs w:val="24"/>
                    </w:rPr>
                  </w:pPr>
                </w:p>
              </w:tc>
              <w:tc>
                <w:tcPr>
                  <w:tcW w:w="2790" w:type="dxa"/>
                  <w:gridSpan w:val="3"/>
                  <w:tcBorders>
                    <w:top w:val="single" w:sz="4" w:space="0" w:color="auto"/>
                    <w:left w:val="single" w:sz="4" w:space="0" w:color="auto"/>
                    <w:bottom w:val="single" w:sz="4" w:space="0" w:color="auto"/>
                    <w:right w:val="single" w:sz="4" w:space="0" w:color="auto"/>
                  </w:tcBorders>
                </w:tcPr>
                <w:p w:rsidR="0054230A" w:rsidRPr="00F3282B" w:rsidRDefault="0054230A" w:rsidP="0054230A">
                  <w:pPr>
                    <w:jc w:val="center"/>
                    <w:rPr>
                      <w:rFonts w:ascii="Times New Roman" w:hAnsi="Times New Roman" w:cs="Times New Roman"/>
                      <w:b/>
                      <w:sz w:val="24"/>
                      <w:szCs w:val="24"/>
                    </w:rPr>
                  </w:pPr>
                  <w:r w:rsidRPr="00F3282B">
                    <w:rPr>
                      <w:rFonts w:ascii="Times New Roman" w:hAnsi="Times New Roman" w:cs="Times New Roman"/>
                      <w:b/>
                      <w:sz w:val="24"/>
                      <w:szCs w:val="24"/>
                    </w:rPr>
                    <w:t>Course – PSO Mapping</w:t>
                  </w:r>
                </w:p>
              </w:tc>
            </w:tr>
            <w:tr w:rsidR="00144ACB" w:rsidRPr="00F3282B" w:rsidTr="0037255C">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r w:rsidRPr="00F3282B">
                    <w:rPr>
                      <w:rFonts w:ascii="Times New Roman" w:hAnsi="Times New Roman" w:cs="Times New Roman"/>
                      <w:b/>
                      <w:sz w:val="24"/>
                      <w:szCs w:val="20"/>
                    </w:rPr>
                    <w:t>CO/PSO</w:t>
                  </w:r>
                </w:p>
              </w:tc>
              <w:tc>
                <w:tcPr>
                  <w:tcW w:w="1039" w:type="dxa"/>
                  <w:tcBorders>
                    <w:top w:val="single" w:sz="4" w:space="0" w:color="auto"/>
                    <w:left w:val="single" w:sz="4" w:space="0" w:color="auto"/>
                    <w:bottom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r w:rsidRPr="00F3282B">
                    <w:rPr>
                      <w:rFonts w:ascii="Times New Roman" w:hAnsi="Times New Roman" w:cs="Times New Roman"/>
                      <w:b/>
                      <w:sz w:val="24"/>
                      <w:szCs w:val="20"/>
                    </w:rPr>
                    <w:t>PSO1</w:t>
                  </w:r>
                </w:p>
              </w:tc>
              <w:tc>
                <w:tcPr>
                  <w:tcW w:w="900" w:type="dxa"/>
                  <w:tcBorders>
                    <w:top w:val="single" w:sz="4" w:space="0" w:color="auto"/>
                    <w:left w:val="single" w:sz="4" w:space="0" w:color="auto"/>
                    <w:bottom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r w:rsidRPr="00F3282B">
                    <w:rPr>
                      <w:rFonts w:ascii="Times New Roman" w:hAnsi="Times New Roman" w:cs="Times New Roman"/>
                      <w:b/>
                      <w:sz w:val="24"/>
                      <w:szCs w:val="20"/>
                    </w:rPr>
                    <w:t>PSO2</w:t>
                  </w:r>
                </w:p>
              </w:tc>
              <w:tc>
                <w:tcPr>
                  <w:tcW w:w="900" w:type="dxa"/>
                  <w:tcBorders>
                    <w:left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p>
              </w:tc>
              <w:tc>
                <w:tcPr>
                  <w:tcW w:w="1170" w:type="dxa"/>
                  <w:vMerge w:val="restart"/>
                  <w:tcBorders>
                    <w:top w:val="single" w:sz="4" w:space="0" w:color="auto"/>
                    <w:left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r w:rsidRPr="00F3282B">
                    <w:rPr>
                      <w:rFonts w:ascii="Times New Roman" w:hAnsi="Times New Roman" w:cs="Times New Roman"/>
                      <w:b/>
                      <w:sz w:val="24"/>
                      <w:szCs w:val="20"/>
                    </w:rPr>
                    <w:t>Course</w:t>
                  </w:r>
                </w:p>
              </w:tc>
              <w:tc>
                <w:tcPr>
                  <w:tcW w:w="810" w:type="dxa"/>
                  <w:tcBorders>
                    <w:top w:val="single" w:sz="4" w:space="0" w:color="auto"/>
                    <w:left w:val="single" w:sz="4" w:space="0" w:color="auto"/>
                    <w:bottom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r w:rsidRPr="00F3282B">
                    <w:rPr>
                      <w:rFonts w:ascii="Times New Roman" w:hAnsi="Times New Roman" w:cs="Times New Roman"/>
                      <w:b/>
                      <w:sz w:val="24"/>
                      <w:szCs w:val="20"/>
                    </w:rPr>
                    <w:t>PSO1</w:t>
                  </w:r>
                </w:p>
              </w:tc>
              <w:tc>
                <w:tcPr>
                  <w:tcW w:w="810" w:type="dxa"/>
                  <w:tcBorders>
                    <w:top w:val="single" w:sz="4" w:space="0" w:color="auto"/>
                    <w:left w:val="single" w:sz="4" w:space="0" w:color="auto"/>
                    <w:bottom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r w:rsidRPr="00F3282B">
                    <w:rPr>
                      <w:rFonts w:ascii="Times New Roman" w:hAnsi="Times New Roman" w:cs="Times New Roman"/>
                      <w:b/>
                      <w:sz w:val="24"/>
                      <w:szCs w:val="20"/>
                    </w:rPr>
                    <w:t>PSO2</w:t>
                  </w:r>
                </w:p>
              </w:tc>
            </w:tr>
            <w:tr w:rsidR="00144ACB" w:rsidRPr="00F3282B" w:rsidTr="0037255C">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r w:rsidRPr="00F3282B">
                    <w:rPr>
                      <w:rFonts w:ascii="Times New Roman" w:hAnsi="Times New Roman" w:cs="Times New Roman"/>
                      <w:b/>
                      <w:sz w:val="24"/>
                      <w:szCs w:val="20"/>
                    </w:rPr>
                    <w:t>CO1</w:t>
                  </w:r>
                </w:p>
              </w:tc>
              <w:tc>
                <w:tcPr>
                  <w:tcW w:w="1039" w:type="dxa"/>
                  <w:tcBorders>
                    <w:top w:val="single" w:sz="4" w:space="0" w:color="auto"/>
                    <w:left w:val="single" w:sz="4" w:space="0" w:color="auto"/>
                    <w:bottom w:val="single" w:sz="4" w:space="0" w:color="auto"/>
                    <w:right w:val="single" w:sz="4" w:space="0" w:color="auto"/>
                  </w:tcBorders>
                </w:tcPr>
                <w:p w:rsidR="00144ACB"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w:t>
                  </w:r>
                </w:p>
              </w:tc>
              <w:tc>
                <w:tcPr>
                  <w:tcW w:w="900" w:type="dxa"/>
                  <w:tcBorders>
                    <w:top w:val="single" w:sz="4" w:space="0" w:color="auto"/>
                    <w:left w:val="single" w:sz="4" w:space="0" w:color="auto"/>
                    <w:bottom w:val="single" w:sz="4" w:space="0" w:color="auto"/>
                    <w:right w:val="single" w:sz="4" w:space="0" w:color="auto"/>
                  </w:tcBorders>
                </w:tcPr>
                <w:p w:rsidR="00144ACB"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w:t>
                  </w:r>
                </w:p>
              </w:tc>
              <w:tc>
                <w:tcPr>
                  <w:tcW w:w="900" w:type="dxa"/>
                  <w:tcBorders>
                    <w:left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p>
              </w:tc>
              <w:tc>
                <w:tcPr>
                  <w:tcW w:w="1170" w:type="dxa"/>
                  <w:vMerge/>
                  <w:tcBorders>
                    <w:left w:val="single" w:sz="4" w:space="0" w:color="auto"/>
                    <w:bottom w:val="single" w:sz="4" w:space="0" w:color="auto"/>
                    <w:right w:val="single" w:sz="4" w:space="0" w:color="auto"/>
                  </w:tcBorders>
                </w:tcPr>
                <w:p w:rsidR="00144ACB" w:rsidRPr="00F3282B" w:rsidRDefault="00144ACB" w:rsidP="0054230A">
                  <w:pPr>
                    <w:jc w:val="center"/>
                    <w:rPr>
                      <w:rFonts w:ascii="Times New Roman" w:hAnsi="Times New Roman" w:cs="Times New Roman"/>
                      <w:b/>
                      <w:sz w:val="24"/>
                      <w:szCs w:val="20"/>
                    </w:rPr>
                  </w:pPr>
                </w:p>
              </w:tc>
              <w:tc>
                <w:tcPr>
                  <w:tcW w:w="810" w:type="dxa"/>
                  <w:tcBorders>
                    <w:top w:val="single" w:sz="4" w:space="0" w:color="auto"/>
                    <w:left w:val="single" w:sz="4" w:space="0" w:color="auto"/>
                    <w:bottom w:val="single" w:sz="4" w:space="0" w:color="auto"/>
                    <w:right w:val="single" w:sz="4" w:space="0" w:color="auto"/>
                  </w:tcBorders>
                </w:tcPr>
                <w:p w:rsidR="00144ACB"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M</w:t>
                  </w:r>
                </w:p>
              </w:tc>
              <w:tc>
                <w:tcPr>
                  <w:tcW w:w="810" w:type="dxa"/>
                  <w:tcBorders>
                    <w:top w:val="single" w:sz="4" w:space="0" w:color="auto"/>
                    <w:left w:val="single" w:sz="4" w:space="0" w:color="auto"/>
                    <w:bottom w:val="single" w:sz="4" w:space="0" w:color="auto"/>
                    <w:right w:val="single" w:sz="4" w:space="0" w:color="auto"/>
                  </w:tcBorders>
                </w:tcPr>
                <w:p w:rsidR="00144ACB"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L</w:t>
                  </w:r>
                </w:p>
              </w:tc>
            </w:tr>
            <w:tr w:rsidR="0054230A" w:rsidRPr="00F3282B" w:rsidTr="0037255C">
              <w:trPr>
                <w:trHeight w:val="133"/>
              </w:trPr>
              <w:tc>
                <w:tcPr>
                  <w:tcW w:w="666" w:type="dxa"/>
                  <w:tcBorders>
                    <w:top w:val="single" w:sz="4" w:space="0" w:color="auto"/>
                    <w:left w:val="single" w:sz="4" w:space="0" w:color="auto"/>
                    <w:bottom w:val="single" w:sz="4" w:space="0" w:color="auto"/>
                    <w:right w:val="single" w:sz="4" w:space="0" w:color="auto"/>
                  </w:tcBorders>
                </w:tcPr>
                <w:p w:rsidR="0054230A" w:rsidRPr="00F3282B" w:rsidRDefault="0054230A" w:rsidP="0054230A">
                  <w:pPr>
                    <w:jc w:val="center"/>
                    <w:rPr>
                      <w:rFonts w:ascii="Times New Roman" w:hAnsi="Times New Roman" w:cs="Times New Roman"/>
                      <w:b/>
                      <w:sz w:val="24"/>
                      <w:szCs w:val="20"/>
                    </w:rPr>
                  </w:pPr>
                  <w:r w:rsidRPr="00F3282B">
                    <w:rPr>
                      <w:rFonts w:ascii="Times New Roman" w:hAnsi="Times New Roman" w:cs="Times New Roman"/>
                      <w:b/>
                      <w:sz w:val="24"/>
                      <w:szCs w:val="20"/>
                    </w:rPr>
                    <w:t>CO2</w:t>
                  </w:r>
                </w:p>
              </w:tc>
              <w:tc>
                <w:tcPr>
                  <w:tcW w:w="1039" w:type="dxa"/>
                  <w:tcBorders>
                    <w:top w:val="single" w:sz="4" w:space="0" w:color="auto"/>
                    <w:left w:val="single" w:sz="4" w:space="0" w:color="auto"/>
                    <w:bottom w:val="single" w:sz="4" w:space="0" w:color="auto"/>
                    <w:right w:val="single" w:sz="4" w:space="0" w:color="auto"/>
                  </w:tcBorders>
                </w:tcPr>
                <w:p w:rsidR="0054230A"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L</w:t>
                  </w:r>
                </w:p>
              </w:tc>
              <w:tc>
                <w:tcPr>
                  <w:tcW w:w="900" w:type="dxa"/>
                  <w:tcBorders>
                    <w:top w:val="single" w:sz="4" w:space="0" w:color="auto"/>
                    <w:left w:val="single" w:sz="4" w:space="0" w:color="auto"/>
                    <w:bottom w:val="single" w:sz="4" w:space="0" w:color="auto"/>
                    <w:right w:val="single" w:sz="4" w:space="0" w:color="auto"/>
                  </w:tcBorders>
                </w:tcPr>
                <w:p w:rsidR="0054230A"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w:t>
                  </w:r>
                </w:p>
              </w:tc>
              <w:tc>
                <w:tcPr>
                  <w:tcW w:w="900" w:type="dxa"/>
                  <w:tcBorders>
                    <w:left w:val="single" w:sz="4" w:space="0" w:color="auto"/>
                  </w:tcBorders>
                </w:tcPr>
                <w:p w:rsidR="0054230A" w:rsidRPr="00F3282B" w:rsidRDefault="0054230A" w:rsidP="0054230A">
                  <w:pPr>
                    <w:jc w:val="center"/>
                    <w:rPr>
                      <w:rFonts w:ascii="Times New Roman" w:hAnsi="Times New Roman" w:cs="Times New Roman"/>
                      <w:b/>
                      <w:sz w:val="24"/>
                      <w:szCs w:val="20"/>
                    </w:rPr>
                  </w:pPr>
                </w:p>
              </w:tc>
              <w:tc>
                <w:tcPr>
                  <w:tcW w:w="1170" w:type="dxa"/>
                  <w:tcBorders>
                    <w:top w:val="single" w:sz="4" w:space="0" w:color="auto"/>
                  </w:tcBorders>
                </w:tcPr>
                <w:p w:rsidR="0054230A" w:rsidRPr="00F3282B" w:rsidRDefault="0054230A" w:rsidP="0054230A">
                  <w:pPr>
                    <w:jc w:val="center"/>
                    <w:rPr>
                      <w:rFonts w:ascii="Times New Roman" w:hAnsi="Times New Roman" w:cs="Times New Roman"/>
                      <w:b/>
                      <w:sz w:val="24"/>
                      <w:szCs w:val="20"/>
                    </w:rPr>
                  </w:pPr>
                </w:p>
              </w:tc>
              <w:tc>
                <w:tcPr>
                  <w:tcW w:w="810" w:type="dxa"/>
                  <w:tcBorders>
                    <w:top w:val="single" w:sz="4" w:space="0" w:color="auto"/>
                  </w:tcBorders>
                </w:tcPr>
                <w:p w:rsidR="0054230A" w:rsidRPr="00F3282B" w:rsidRDefault="0054230A" w:rsidP="0054230A">
                  <w:pPr>
                    <w:jc w:val="center"/>
                    <w:rPr>
                      <w:rFonts w:ascii="Times New Roman" w:hAnsi="Times New Roman" w:cs="Times New Roman"/>
                      <w:b/>
                      <w:sz w:val="24"/>
                      <w:szCs w:val="20"/>
                    </w:rPr>
                  </w:pPr>
                </w:p>
              </w:tc>
              <w:tc>
                <w:tcPr>
                  <w:tcW w:w="810" w:type="dxa"/>
                  <w:tcBorders>
                    <w:top w:val="single" w:sz="4" w:space="0" w:color="auto"/>
                  </w:tcBorders>
                </w:tcPr>
                <w:p w:rsidR="0054230A" w:rsidRPr="00F3282B" w:rsidRDefault="0054230A" w:rsidP="0054230A">
                  <w:pPr>
                    <w:jc w:val="center"/>
                    <w:rPr>
                      <w:rFonts w:ascii="Times New Roman" w:hAnsi="Times New Roman" w:cs="Times New Roman"/>
                      <w:b/>
                      <w:sz w:val="24"/>
                      <w:szCs w:val="20"/>
                    </w:rPr>
                  </w:pPr>
                </w:p>
              </w:tc>
            </w:tr>
            <w:tr w:rsidR="0054230A" w:rsidRPr="00F3282B" w:rsidTr="0037255C">
              <w:trPr>
                <w:trHeight w:val="133"/>
              </w:trPr>
              <w:tc>
                <w:tcPr>
                  <w:tcW w:w="666" w:type="dxa"/>
                  <w:tcBorders>
                    <w:top w:val="single" w:sz="4" w:space="0" w:color="auto"/>
                    <w:left w:val="single" w:sz="4" w:space="0" w:color="auto"/>
                    <w:bottom w:val="single" w:sz="4" w:space="0" w:color="auto"/>
                    <w:right w:val="single" w:sz="4" w:space="0" w:color="auto"/>
                  </w:tcBorders>
                </w:tcPr>
                <w:p w:rsidR="0054230A" w:rsidRPr="00F3282B" w:rsidRDefault="0054230A" w:rsidP="0054230A">
                  <w:pPr>
                    <w:jc w:val="center"/>
                    <w:rPr>
                      <w:rFonts w:ascii="Times New Roman" w:hAnsi="Times New Roman" w:cs="Times New Roman"/>
                      <w:b/>
                      <w:sz w:val="24"/>
                      <w:szCs w:val="20"/>
                    </w:rPr>
                  </w:pPr>
                  <w:r w:rsidRPr="00F3282B">
                    <w:rPr>
                      <w:rFonts w:ascii="Times New Roman" w:hAnsi="Times New Roman" w:cs="Times New Roman"/>
                      <w:b/>
                      <w:sz w:val="24"/>
                      <w:szCs w:val="20"/>
                    </w:rPr>
                    <w:t>CO3</w:t>
                  </w:r>
                </w:p>
              </w:tc>
              <w:tc>
                <w:tcPr>
                  <w:tcW w:w="1039" w:type="dxa"/>
                  <w:tcBorders>
                    <w:top w:val="single" w:sz="4" w:space="0" w:color="auto"/>
                    <w:left w:val="single" w:sz="4" w:space="0" w:color="auto"/>
                    <w:bottom w:val="single" w:sz="4" w:space="0" w:color="auto"/>
                    <w:right w:val="single" w:sz="4" w:space="0" w:color="auto"/>
                  </w:tcBorders>
                </w:tcPr>
                <w:p w:rsidR="0054230A"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M</w:t>
                  </w:r>
                </w:p>
              </w:tc>
              <w:tc>
                <w:tcPr>
                  <w:tcW w:w="900" w:type="dxa"/>
                  <w:tcBorders>
                    <w:top w:val="single" w:sz="4" w:space="0" w:color="auto"/>
                    <w:left w:val="single" w:sz="4" w:space="0" w:color="auto"/>
                    <w:bottom w:val="single" w:sz="4" w:space="0" w:color="auto"/>
                    <w:right w:val="single" w:sz="4" w:space="0" w:color="auto"/>
                  </w:tcBorders>
                </w:tcPr>
                <w:p w:rsidR="0054230A" w:rsidRPr="00F3282B" w:rsidRDefault="005738C4" w:rsidP="0054230A">
                  <w:pPr>
                    <w:jc w:val="center"/>
                    <w:rPr>
                      <w:rFonts w:ascii="Times New Roman" w:hAnsi="Times New Roman" w:cs="Times New Roman"/>
                      <w:b/>
                      <w:sz w:val="24"/>
                      <w:szCs w:val="20"/>
                    </w:rPr>
                  </w:pPr>
                  <w:r w:rsidRPr="00F3282B">
                    <w:rPr>
                      <w:rFonts w:ascii="Times New Roman" w:hAnsi="Times New Roman" w:cs="Times New Roman"/>
                      <w:b/>
                      <w:sz w:val="24"/>
                      <w:szCs w:val="20"/>
                    </w:rPr>
                    <w:t>L</w:t>
                  </w:r>
                </w:p>
              </w:tc>
              <w:tc>
                <w:tcPr>
                  <w:tcW w:w="900" w:type="dxa"/>
                  <w:tcBorders>
                    <w:left w:val="single" w:sz="4" w:space="0" w:color="auto"/>
                  </w:tcBorders>
                </w:tcPr>
                <w:p w:rsidR="0054230A" w:rsidRPr="00F3282B" w:rsidRDefault="0054230A" w:rsidP="0054230A">
                  <w:pPr>
                    <w:jc w:val="center"/>
                    <w:rPr>
                      <w:rFonts w:ascii="Times New Roman" w:hAnsi="Times New Roman" w:cs="Times New Roman"/>
                      <w:b/>
                      <w:sz w:val="24"/>
                      <w:szCs w:val="20"/>
                    </w:rPr>
                  </w:pPr>
                </w:p>
              </w:tc>
              <w:tc>
                <w:tcPr>
                  <w:tcW w:w="1170" w:type="dxa"/>
                </w:tcPr>
                <w:p w:rsidR="0054230A" w:rsidRPr="00F3282B" w:rsidRDefault="0054230A" w:rsidP="0054230A">
                  <w:pPr>
                    <w:jc w:val="center"/>
                    <w:rPr>
                      <w:rFonts w:ascii="Times New Roman" w:hAnsi="Times New Roman" w:cs="Times New Roman"/>
                      <w:b/>
                      <w:sz w:val="24"/>
                      <w:szCs w:val="20"/>
                    </w:rPr>
                  </w:pPr>
                </w:p>
              </w:tc>
              <w:tc>
                <w:tcPr>
                  <w:tcW w:w="810" w:type="dxa"/>
                </w:tcPr>
                <w:p w:rsidR="0054230A" w:rsidRPr="00F3282B" w:rsidRDefault="0054230A" w:rsidP="0054230A">
                  <w:pPr>
                    <w:jc w:val="center"/>
                    <w:rPr>
                      <w:rFonts w:ascii="Times New Roman" w:hAnsi="Times New Roman" w:cs="Times New Roman"/>
                      <w:b/>
                      <w:sz w:val="24"/>
                      <w:szCs w:val="20"/>
                    </w:rPr>
                  </w:pPr>
                </w:p>
              </w:tc>
              <w:tc>
                <w:tcPr>
                  <w:tcW w:w="810" w:type="dxa"/>
                </w:tcPr>
                <w:p w:rsidR="0054230A" w:rsidRPr="00F3282B" w:rsidRDefault="0054230A" w:rsidP="0054230A">
                  <w:pPr>
                    <w:jc w:val="center"/>
                    <w:rPr>
                      <w:rFonts w:ascii="Times New Roman" w:hAnsi="Times New Roman" w:cs="Times New Roman"/>
                      <w:b/>
                      <w:sz w:val="24"/>
                      <w:szCs w:val="20"/>
                    </w:rPr>
                  </w:pPr>
                </w:p>
              </w:tc>
            </w:tr>
            <w:tr w:rsidR="0054230A" w:rsidRPr="00F3282B" w:rsidTr="0037255C">
              <w:trPr>
                <w:trHeight w:val="142"/>
              </w:trPr>
              <w:tc>
                <w:tcPr>
                  <w:tcW w:w="666" w:type="dxa"/>
                  <w:tcBorders>
                    <w:top w:val="single" w:sz="4" w:space="0" w:color="auto"/>
                    <w:left w:val="single" w:sz="4" w:space="0" w:color="auto"/>
                    <w:bottom w:val="single" w:sz="4" w:space="0" w:color="auto"/>
                    <w:right w:val="single" w:sz="4" w:space="0" w:color="auto"/>
                  </w:tcBorders>
                </w:tcPr>
                <w:p w:rsidR="0054230A" w:rsidRPr="00F3282B" w:rsidRDefault="0054230A" w:rsidP="0054230A">
                  <w:pPr>
                    <w:jc w:val="center"/>
                    <w:rPr>
                      <w:rFonts w:ascii="Times New Roman" w:hAnsi="Times New Roman" w:cs="Times New Roman"/>
                      <w:b/>
                      <w:sz w:val="24"/>
                      <w:szCs w:val="20"/>
                    </w:rPr>
                  </w:pPr>
                  <w:r w:rsidRPr="00F3282B">
                    <w:rPr>
                      <w:rFonts w:ascii="Times New Roman" w:hAnsi="Times New Roman" w:cs="Times New Roman"/>
                      <w:b/>
                      <w:sz w:val="24"/>
                      <w:szCs w:val="20"/>
                    </w:rPr>
                    <w:t>CO4</w:t>
                  </w:r>
                </w:p>
              </w:tc>
              <w:tc>
                <w:tcPr>
                  <w:tcW w:w="1039" w:type="dxa"/>
                  <w:tcBorders>
                    <w:top w:val="single" w:sz="4" w:space="0" w:color="auto"/>
                    <w:left w:val="single" w:sz="4" w:space="0" w:color="auto"/>
                    <w:bottom w:val="single" w:sz="4" w:space="0" w:color="auto"/>
                    <w:right w:val="single" w:sz="4" w:space="0" w:color="auto"/>
                  </w:tcBorders>
                </w:tcPr>
                <w:p w:rsidR="0054230A"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H</w:t>
                  </w:r>
                </w:p>
              </w:tc>
              <w:tc>
                <w:tcPr>
                  <w:tcW w:w="900" w:type="dxa"/>
                  <w:tcBorders>
                    <w:top w:val="single" w:sz="4" w:space="0" w:color="auto"/>
                    <w:left w:val="single" w:sz="4" w:space="0" w:color="auto"/>
                    <w:bottom w:val="single" w:sz="4" w:space="0" w:color="auto"/>
                    <w:right w:val="single" w:sz="4" w:space="0" w:color="auto"/>
                  </w:tcBorders>
                </w:tcPr>
                <w:p w:rsidR="0054230A" w:rsidRPr="00F3282B" w:rsidRDefault="000171DF" w:rsidP="0054230A">
                  <w:pPr>
                    <w:jc w:val="center"/>
                    <w:rPr>
                      <w:rFonts w:ascii="Times New Roman" w:hAnsi="Times New Roman" w:cs="Times New Roman"/>
                      <w:b/>
                      <w:sz w:val="24"/>
                      <w:szCs w:val="20"/>
                    </w:rPr>
                  </w:pPr>
                  <w:r w:rsidRPr="00F3282B">
                    <w:rPr>
                      <w:rFonts w:ascii="Times New Roman" w:hAnsi="Times New Roman" w:cs="Times New Roman"/>
                      <w:b/>
                      <w:sz w:val="24"/>
                      <w:szCs w:val="20"/>
                    </w:rPr>
                    <w:t>L</w:t>
                  </w:r>
                </w:p>
              </w:tc>
              <w:tc>
                <w:tcPr>
                  <w:tcW w:w="900" w:type="dxa"/>
                  <w:tcBorders>
                    <w:left w:val="single" w:sz="4" w:space="0" w:color="auto"/>
                  </w:tcBorders>
                </w:tcPr>
                <w:p w:rsidR="0054230A" w:rsidRPr="00F3282B" w:rsidRDefault="0054230A" w:rsidP="0054230A">
                  <w:pPr>
                    <w:jc w:val="center"/>
                    <w:rPr>
                      <w:rFonts w:ascii="Times New Roman" w:hAnsi="Times New Roman" w:cs="Times New Roman"/>
                      <w:b/>
                      <w:sz w:val="24"/>
                      <w:szCs w:val="20"/>
                    </w:rPr>
                  </w:pPr>
                </w:p>
              </w:tc>
              <w:tc>
                <w:tcPr>
                  <w:tcW w:w="1170" w:type="dxa"/>
                </w:tcPr>
                <w:p w:rsidR="0054230A" w:rsidRPr="00F3282B" w:rsidRDefault="0054230A" w:rsidP="0054230A">
                  <w:pPr>
                    <w:jc w:val="center"/>
                    <w:rPr>
                      <w:rFonts w:ascii="Times New Roman" w:hAnsi="Times New Roman" w:cs="Times New Roman"/>
                      <w:b/>
                      <w:sz w:val="24"/>
                      <w:szCs w:val="20"/>
                    </w:rPr>
                  </w:pPr>
                </w:p>
              </w:tc>
              <w:tc>
                <w:tcPr>
                  <w:tcW w:w="810" w:type="dxa"/>
                </w:tcPr>
                <w:p w:rsidR="0054230A" w:rsidRPr="00F3282B" w:rsidRDefault="0054230A" w:rsidP="0054230A">
                  <w:pPr>
                    <w:jc w:val="center"/>
                    <w:rPr>
                      <w:rFonts w:ascii="Times New Roman" w:hAnsi="Times New Roman" w:cs="Times New Roman"/>
                      <w:b/>
                      <w:sz w:val="24"/>
                      <w:szCs w:val="20"/>
                    </w:rPr>
                  </w:pPr>
                </w:p>
              </w:tc>
              <w:tc>
                <w:tcPr>
                  <w:tcW w:w="810" w:type="dxa"/>
                </w:tcPr>
                <w:p w:rsidR="0054230A" w:rsidRPr="00F3282B" w:rsidRDefault="0054230A" w:rsidP="0054230A">
                  <w:pPr>
                    <w:jc w:val="center"/>
                    <w:rPr>
                      <w:rFonts w:ascii="Times New Roman" w:hAnsi="Times New Roman" w:cs="Times New Roman"/>
                      <w:b/>
                      <w:sz w:val="24"/>
                      <w:szCs w:val="20"/>
                    </w:rPr>
                  </w:pPr>
                </w:p>
              </w:tc>
            </w:tr>
          </w:tbl>
          <w:p w:rsidR="00655DD4" w:rsidRPr="00F3282B" w:rsidRDefault="006C7D3A" w:rsidP="00655DD4">
            <w:pPr>
              <w:rPr>
                <w:rFonts w:ascii="Times New Roman" w:hAnsi="Times New Roman" w:cs="Times New Roman"/>
                <w:b/>
                <w:sz w:val="24"/>
                <w:szCs w:val="24"/>
              </w:rPr>
            </w:pPr>
            <w:r w:rsidRPr="00F3282B">
              <w:rPr>
                <w:rFonts w:ascii="Times New Roman" w:hAnsi="Times New Roman" w:cs="Times New Roman"/>
                <w:b/>
                <w:sz w:val="24"/>
                <w:szCs w:val="24"/>
              </w:rPr>
              <w:t xml:space="preserve">CO-PSO Mapping                   </w:t>
            </w:r>
            <w:r w:rsidR="00144ACB" w:rsidRPr="00F3282B">
              <w:rPr>
                <w:rFonts w:ascii="Times New Roman" w:hAnsi="Times New Roman" w:cs="Times New Roman"/>
                <w:b/>
                <w:sz w:val="24"/>
                <w:szCs w:val="24"/>
              </w:rPr>
              <w:t xml:space="preserve">        </w:t>
            </w:r>
            <w:r w:rsidRPr="00F3282B">
              <w:rPr>
                <w:rFonts w:ascii="Times New Roman" w:hAnsi="Times New Roman" w:cs="Times New Roman"/>
                <w:b/>
                <w:sz w:val="24"/>
                <w:szCs w:val="24"/>
              </w:rPr>
              <w:t>CO</w:t>
            </w:r>
            <w:r w:rsidR="0054230A" w:rsidRPr="00F3282B">
              <w:rPr>
                <w:rFonts w:ascii="Times New Roman" w:hAnsi="Times New Roman" w:cs="Times New Roman"/>
                <w:b/>
                <w:sz w:val="24"/>
                <w:szCs w:val="24"/>
              </w:rPr>
              <w:t>URSE</w:t>
            </w:r>
            <w:r w:rsidRPr="00F3282B">
              <w:rPr>
                <w:rFonts w:ascii="Times New Roman" w:hAnsi="Times New Roman" w:cs="Times New Roman"/>
                <w:b/>
                <w:sz w:val="24"/>
                <w:szCs w:val="24"/>
              </w:rPr>
              <w:t>-PSO Mapping</w:t>
            </w:r>
          </w:p>
          <w:p w:rsidR="00655DD4" w:rsidRPr="00F3282B" w:rsidRDefault="00655DD4" w:rsidP="00655DD4">
            <w:pPr>
              <w:rPr>
                <w:rFonts w:ascii="Times New Roman" w:hAnsi="Times New Roman" w:cs="Times New Roman"/>
              </w:rPr>
            </w:pPr>
          </w:p>
          <w:p w:rsidR="006C7D3A" w:rsidRPr="00F3282B" w:rsidRDefault="00655DD4" w:rsidP="00655DD4">
            <w:pPr>
              <w:tabs>
                <w:tab w:val="left" w:pos="4245"/>
              </w:tabs>
              <w:rPr>
                <w:rFonts w:ascii="Times New Roman" w:hAnsi="Times New Roman" w:cs="Times New Roman"/>
              </w:rPr>
            </w:pPr>
            <w:r w:rsidRPr="00F3282B">
              <w:rPr>
                <w:rFonts w:ascii="Times New Roman" w:hAnsi="Times New Roman" w:cs="Times New Roman"/>
              </w:rPr>
              <w:tab/>
            </w:r>
            <w:r w:rsidRPr="00F3282B">
              <w:rPr>
                <w:rFonts w:ascii="Times New Roman" w:hAnsi="Times New Roman" w:cs="Times New Roman"/>
              </w:rPr>
              <w:tab/>
            </w:r>
            <w:r w:rsidRPr="00F3282B">
              <w:rPr>
                <w:rFonts w:ascii="Times New Roman" w:hAnsi="Times New Roman" w:cs="Times New Roman"/>
              </w:rPr>
              <w:tab/>
            </w:r>
            <w:r w:rsidRPr="00F3282B">
              <w:rPr>
                <w:rFonts w:ascii="Times New Roman" w:hAnsi="Times New Roman" w:cs="Times New Roman"/>
              </w:rPr>
              <w:tab/>
            </w:r>
            <w:r w:rsidRPr="00F3282B">
              <w:rPr>
                <w:rFonts w:ascii="Times New Roman" w:hAnsi="Times New Roman" w:cs="Times New Roman"/>
              </w:rPr>
              <w:tab/>
            </w:r>
            <w:r w:rsidRPr="00F3282B">
              <w:rPr>
                <w:rFonts w:ascii="Times New Roman" w:hAnsi="Times New Roman" w:cs="Times New Roman"/>
              </w:rPr>
              <w:tab/>
            </w:r>
            <w:r w:rsidRPr="00F3282B">
              <w:rPr>
                <w:rFonts w:ascii="Times New Roman" w:hAnsi="Times New Roman" w:cs="Times New Roman"/>
              </w:rPr>
              <w:tab/>
            </w:r>
          </w:p>
        </w:tc>
      </w:tr>
    </w:tbl>
    <w:p w:rsidR="006C7D3A" w:rsidRPr="00F3282B" w:rsidRDefault="006C7D3A" w:rsidP="006C7D3A">
      <w:pPr>
        <w:spacing w:after="0"/>
        <w:rPr>
          <w:rFonts w:ascii="Times New Roman" w:hAnsi="Times New Roman" w:cs="Times New Roman"/>
          <w:b/>
          <w:sz w:val="24"/>
          <w:szCs w:val="24"/>
        </w:rPr>
      </w:pPr>
    </w:p>
    <w:p w:rsidR="000B56F2" w:rsidRPr="00F3282B" w:rsidRDefault="000B56F2" w:rsidP="006C7D3A">
      <w:pPr>
        <w:spacing w:after="0"/>
        <w:rPr>
          <w:rFonts w:ascii="Times New Roman" w:hAnsi="Times New Roman" w:cs="Times New Roman"/>
          <w:b/>
          <w:sz w:val="24"/>
          <w:szCs w:val="24"/>
        </w:rPr>
      </w:pPr>
    </w:p>
    <w:p w:rsidR="00F50E68" w:rsidRPr="00F3282B" w:rsidRDefault="00F50E68" w:rsidP="00F50E68">
      <w:pPr>
        <w:pStyle w:val="NormalWeb"/>
        <w:spacing w:line="300" w:lineRule="atLeast"/>
        <w:jc w:val="center"/>
        <w:rPr>
          <w:b/>
          <w:bCs/>
          <w:color w:val="333333"/>
          <w:sz w:val="22"/>
          <w:szCs w:val="22"/>
          <w:u w:val="single"/>
          <w:lang w:val="en"/>
        </w:rPr>
      </w:pPr>
      <w:r w:rsidRPr="00F3282B">
        <w:rPr>
          <w:b/>
          <w:bCs/>
          <w:color w:val="333333"/>
          <w:sz w:val="22"/>
          <w:szCs w:val="22"/>
          <w:u w:val="single"/>
          <w:lang w:val="en"/>
        </w:rPr>
        <w:t>Flipped Class Room Activity</w:t>
      </w:r>
    </w:p>
    <w:p w:rsidR="00F50E68" w:rsidRPr="00F3282B" w:rsidRDefault="00F50E68" w:rsidP="00F50E68">
      <w:pPr>
        <w:pStyle w:val="NormalWeb"/>
        <w:spacing w:line="300" w:lineRule="atLeast"/>
        <w:rPr>
          <w:b/>
          <w:bCs/>
          <w:sz w:val="22"/>
          <w:szCs w:val="22"/>
          <w:u w:val="single"/>
          <w:lang w:val="en"/>
        </w:rPr>
      </w:pPr>
      <w:proofErr w:type="spellStart"/>
      <w:r w:rsidRPr="00F3282B">
        <w:rPr>
          <w:b/>
          <w:bCs/>
          <w:sz w:val="22"/>
          <w:szCs w:val="22"/>
          <w:u w:val="single"/>
          <w:lang w:val="en"/>
        </w:rPr>
        <w:t>Out_of_class</w:t>
      </w:r>
      <w:proofErr w:type="spellEnd"/>
      <w:r w:rsidRPr="00F3282B">
        <w:rPr>
          <w:b/>
          <w:bCs/>
          <w:sz w:val="22"/>
          <w:szCs w:val="22"/>
          <w:u w:val="single"/>
          <w:lang w:val="en"/>
        </w:rPr>
        <w:t xml:space="preserve"> Activity Design-1:</w:t>
      </w:r>
    </w:p>
    <w:p w:rsidR="00393327" w:rsidRPr="00F3282B" w:rsidRDefault="00393327" w:rsidP="00393327">
      <w:pPr>
        <w:pStyle w:val="NormalWeb"/>
        <w:spacing w:line="300" w:lineRule="atLeast"/>
      </w:pPr>
      <w:r w:rsidRPr="00F3282B">
        <w:rPr>
          <w:sz w:val="22"/>
          <w:szCs w:val="22"/>
        </w:rPr>
        <w:t>Uploaded Video URL:</w:t>
      </w:r>
      <w:r w:rsidRPr="00F3282B">
        <w:rPr>
          <w:rFonts w:eastAsia="+mn-ea"/>
          <w:kern w:val="24"/>
          <w:sz w:val="22"/>
          <w:szCs w:val="22"/>
        </w:rPr>
        <w:t xml:space="preserve"> </w:t>
      </w:r>
      <w:hyperlink r:id="rId9" w:tgtFrame="_blank" w:history="1">
        <w:r w:rsidRPr="00F3282B">
          <w:rPr>
            <w:rStyle w:val="Hyperlink"/>
          </w:rPr>
          <w:t>https://youtu.be/hKILyBAIeHE</w:t>
        </w:r>
      </w:hyperlink>
    </w:p>
    <w:p w:rsidR="00393327" w:rsidRPr="00F3282B" w:rsidRDefault="00393327" w:rsidP="00393327">
      <w:pPr>
        <w:pStyle w:val="ListParagraph"/>
        <w:ind w:left="405"/>
        <w:rPr>
          <w:rFonts w:ascii="Times New Roman" w:hAnsi="Times New Roman"/>
          <w:sz w:val="22"/>
          <w:szCs w:val="22"/>
        </w:rPr>
      </w:pPr>
      <w:r w:rsidRPr="00F3282B">
        <w:rPr>
          <w:rFonts w:ascii="Times New Roman" w:hAnsi="Times New Roman"/>
          <w:sz w:val="22"/>
          <w:szCs w:val="22"/>
        </w:rPr>
        <w:t>License of Video:</w:t>
      </w:r>
      <w:r w:rsidRPr="00F3282B">
        <w:rPr>
          <w:rFonts w:ascii="Times New Roman" w:eastAsia="+mn-ea" w:hAnsi="Times New Roman"/>
          <w:kern w:val="24"/>
          <w:sz w:val="22"/>
          <w:szCs w:val="22"/>
        </w:rPr>
        <w:t xml:space="preserve"> </w:t>
      </w:r>
      <w:r w:rsidRPr="00F3282B">
        <w:rPr>
          <w:rFonts w:ascii="Times New Roman" w:hAnsi="Times New Roman"/>
          <w:sz w:val="22"/>
          <w:szCs w:val="22"/>
        </w:rPr>
        <w:t>Creative common attribution License</w:t>
      </w:r>
    </w:p>
    <w:p w:rsidR="00393327" w:rsidRPr="00F3282B" w:rsidRDefault="00393327" w:rsidP="00393327">
      <w:pPr>
        <w:pStyle w:val="ListParagraph"/>
        <w:ind w:left="405"/>
        <w:rPr>
          <w:rFonts w:ascii="Times New Roman" w:hAnsi="Times New Roman"/>
          <w:sz w:val="22"/>
          <w:szCs w:val="22"/>
        </w:rPr>
      </w:pPr>
      <w:r w:rsidRPr="00F3282B">
        <w:rPr>
          <w:rFonts w:ascii="Times New Roman" w:hAnsi="Times New Roman"/>
          <w:sz w:val="22"/>
          <w:szCs w:val="22"/>
        </w:rPr>
        <w:t>Duration of video:</w:t>
      </w:r>
      <w:r w:rsidRPr="00F3282B">
        <w:rPr>
          <w:rFonts w:ascii="Times New Roman" w:eastAsia="+mn-ea" w:hAnsi="Times New Roman"/>
          <w:kern w:val="24"/>
          <w:sz w:val="22"/>
          <w:szCs w:val="22"/>
        </w:rPr>
        <w:t xml:space="preserve"> </w:t>
      </w:r>
      <w:r w:rsidRPr="00F3282B">
        <w:rPr>
          <w:rFonts w:ascii="Times New Roman" w:hAnsi="Times New Roman"/>
          <w:sz w:val="22"/>
          <w:szCs w:val="22"/>
        </w:rPr>
        <w:t>V1-</w:t>
      </w:r>
      <w:r w:rsidRPr="00F3282B">
        <w:rPr>
          <w:rFonts w:ascii="Times New Roman" w:hAnsi="Times New Roman"/>
          <w:sz w:val="22"/>
          <w:szCs w:val="22"/>
          <w:lang w:val="en-US"/>
        </w:rPr>
        <w:t>6</w:t>
      </w:r>
      <w:r w:rsidRPr="00F3282B">
        <w:rPr>
          <w:rFonts w:ascii="Times New Roman" w:hAnsi="Times New Roman"/>
          <w:sz w:val="22"/>
          <w:szCs w:val="22"/>
        </w:rPr>
        <w:t xml:space="preserve"> MIN</w:t>
      </w:r>
    </w:p>
    <w:p w:rsidR="00393327" w:rsidRPr="00F3282B" w:rsidRDefault="00393327" w:rsidP="00393327">
      <w:pPr>
        <w:pStyle w:val="NormalWeb"/>
        <w:spacing w:line="300" w:lineRule="atLeast"/>
        <w:rPr>
          <w:sz w:val="22"/>
          <w:szCs w:val="22"/>
          <w:lang w:val="en"/>
        </w:rPr>
      </w:pPr>
    </w:p>
    <w:p w:rsidR="00F50E68" w:rsidRPr="00F3282B" w:rsidRDefault="00F50E68" w:rsidP="00F50E68">
      <w:pPr>
        <w:rPr>
          <w:rFonts w:ascii="Times New Roman" w:hAnsi="Times New Roman" w:cs="Times New Roman"/>
          <w:b/>
          <w:sz w:val="22"/>
          <w:szCs w:val="22"/>
        </w:rPr>
      </w:pPr>
      <w:r w:rsidRPr="00F3282B">
        <w:rPr>
          <w:rFonts w:ascii="Times New Roman" w:hAnsi="Times New Roman" w:cs="Times New Roman"/>
          <w:b/>
          <w:sz w:val="22"/>
          <w:szCs w:val="22"/>
        </w:rPr>
        <w:t xml:space="preserve">After watching the video student should be able to know </w:t>
      </w:r>
    </w:p>
    <w:p w:rsidR="00F50E68" w:rsidRPr="00F3282B" w:rsidRDefault="00393327" w:rsidP="00E76C00">
      <w:pPr>
        <w:pStyle w:val="ListParagraph"/>
        <w:numPr>
          <w:ilvl w:val="0"/>
          <w:numId w:val="11"/>
        </w:numPr>
        <w:suppressAutoHyphens w:val="0"/>
        <w:spacing w:before="0" w:after="160" w:line="259" w:lineRule="auto"/>
        <w:contextualSpacing/>
        <w:jc w:val="left"/>
        <w:rPr>
          <w:rFonts w:ascii="Times New Roman" w:hAnsi="Times New Roman"/>
          <w:b/>
          <w:sz w:val="22"/>
          <w:szCs w:val="22"/>
        </w:rPr>
      </w:pPr>
      <w:r w:rsidRPr="00F3282B">
        <w:rPr>
          <w:rFonts w:ascii="Times New Roman" w:hAnsi="Times New Roman"/>
          <w:b/>
          <w:sz w:val="22"/>
          <w:szCs w:val="22"/>
          <w:lang w:val="en-US"/>
        </w:rPr>
        <w:t xml:space="preserve">Minimize the incomplete Boolean expressions using </w:t>
      </w:r>
      <w:proofErr w:type="spellStart"/>
      <w:r w:rsidRPr="00F3282B">
        <w:rPr>
          <w:rFonts w:ascii="Times New Roman" w:hAnsi="Times New Roman"/>
          <w:b/>
          <w:sz w:val="22"/>
          <w:szCs w:val="22"/>
          <w:lang w:val="en-US"/>
        </w:rPr>
        <w:t>Karnaugh</w:t>
      </w:r>
      <w:proofErr w:type="spellEnd"/>
      <w:r w:rsidRPr="00F3282B">
        <w:rPr>
          <w:rFonts w:ascii="Times New Roman" w:hAnsi="Times New Roman"/>
          <w:b/>
          <w:sz w:val="22"/>
          <w:szCs w:val="22"/>
          <w:lang w:val="en-US"/>
        </w:rPr>
        <w:t xml:space="preserve"> maps.</w:t>
      </w:r>
    </w:p>
    <w:p w:rsidR="00393327" w:rsidRPr="00F3282B" w:rsidRDefault="00393327" w:rsidP="00E76C00">
      <w:pPr>
        <w:pStyle w:val="ListParagraph"/>
        <w:numPr>
          <w:ilvl w:val="0"/>
          <w:numId w:val="11"/>
        </w:numPr>
        <w:suppressAutoHyphens w:val="0"/>
        <w:spacing w:before="0" w:after="160" w:line="259" w:lineRule="auto"/>
        <w:contextualSpacing/>
        <w:jc w:val="left"/>
        <w:rPr>
          <w:rFonts w:ascii="Times New Roman" w:hAnsi="Times New Roman"/>
          <w:b/>
          <w:sz w:val="22"/>
          <w:szCs w:val="22"/>
        </w:rPr>
      </w:pPr>
      <w:r w:rsidRPr="00F3282B">
        <w:rPr>
          <w:rFonts w:ascii="Times New Roman" w:hAnsi="Times New Roman"/>
          <w:b/>
          <w:sz w:val="22"/>
          <w:szCs w:val="22"/>
          <w:lang w:val="en-US"/>
        </w:rPr>
        <w:t>Represent Boolean expressions in SOP and POS form.</w:t>
      </w:r>
    </w:p>
    <w:p w:rsidR="00393327" w:rsidRPr="00F3282B" w:rsidRDefault="00393327" w:rsidP="00E76C00">
      <w:pPr>
        <w:pStyle w:val="ListParagraph"/>
        <w:numPr>
          <w:ilvl w:val="0"/>
          <w:numId w:val="11"/>
        </w:numPr>
        <w:suppressAutoHyphens w:val="0"/>
        <w:spacing w:before="0" w:after="160" w:line="259" w:lineRule="auto"/>
        <w:contextualSpacing/>
        <w:jc w:val="left"/>
        <w:rPr>
          <w:rFonts w:ascii="Times New Roman" w:hAnsi="Times New Roman"/>
          <w:b/>
          <w:sz w:val="22"/>
          <w:szCs w:val="22"/>
        </w:rPr>
      </w:pPr>
      <w:r w:rsidRPr="00F3282B">
        <w:rPr>
          <w:rFonts w:ascii="Times New Roman" w:hAnsi="Times New Roman"/>
          <w:b/>
          <w:sz w:val="22"/>
          <w:szCs w:val="22"/>
          <w:lang w:val="en-US"/>
        </w:rPr>
        <w:t>Design the circuits using logic gates.</w:t>
      </w:r>
    </w:p>
    <w:p w:rsidR="00F50E68" w:rsidRPr="00F3282B" w:rsidRDefault="00F50E68" w:rsidP="00F50E68">
      <w:pPr>
        <w:ind w:left="360"/>
        <w:rPr>
          <w:rFonts w:ascii="Times New Roman" w:hAnsi="Times New Roman" w:cs="Times New Roman"/>
          <w:b/>
          <w:sz w:val="22"/>
          <w:szCs w:val="22"/>
        </w:rPr>
      </w:pPr>
      <w:r w:rsidRPr="00F3282B">
        <w:rPr>
          <w:rFonts w:ascii="Times New Roman" w:hAnsi="Times New Roman" w:cs="Times New Roman"/>
          <w:b/>
          <w:sz w:val="22"/>
          <w:szCs w:val="22"/>
        </w:rPr>
        <w:t xml:space="preserve">Key Concept(s) to be covered: </w:t>
      </w:r>
    </w:p>
    <w:p w:rsidR="00393327" w:rsidRPr="00F3282B" w:rsidRDefault="00393327" w:rsidP="00E76C00">
      <w:pPr>
        <w:pStyle w:val="ListParagraph"/>
        <w:numPr>
          <w:ilvl w:val="0"/>
          <w:numId w:val="12"/>
        </w:numPr>
        <w:suppressAutoHyphens w:val="0"/>
        <w:spacing w:before="0" w:after="160" w:line="259" w:lineRule="auto"/>
        <w:contextualSpacing/>
        <w:jc w:val="left"/>
        <w:rPr>
          <w:rFonts w:ascii="Times New Roman" w:hAnsi="Times New Roman"/>
          <w:bCs w:val="0"/>
          <w:sz w:val="22"/>
          <w:szCs w:val="22"/>
        </w:rPr>
      </w:pPr>
      <w:proofErr w:type="spellStart"/>
      <w:r w:rsidRPr="00F3282B">
        <w:rPr>
          <w:rFonts w:ascii="Times New Roman" w:hAnsi="Times New Roman"/>
          <w:bCs w:val="0"/>
          <w:sz w:val="22"/>
          <w:szCs w:val="22"/>
          <w:lang w:val="en-US"/>
        </w:rPr>
        <w:t>Karnaugh</w:t>
      </w:r>
      <w:proofErr w:type="spellEnd"/>
      <w:r w:rsidRPr="00F3282B">
        <w:rPr>
          <w:rFonts w:ascii="Times New Roman" w:hAnsi="Times New Roman"/>
          <w:bCs w:val="0"/>
          <w:sz w:val="22"/>
          <w:szCs w:val="22"/>
          <w:lang w:val="en-US"/>
        </w:rPr>
        <w:t xml:space="preserve"> Maps</w:t>
      </w:r>
    </w:p>
    <w:p w:rsidR="00F50E68" w:rsidRPr="00F3282B" w:rsidRDefault="00393327" w:rsidP="00E76C00">
      <w:pPr>
        <w:pStyle w:val="ListParagraph"/>
        <w:numPr>
          <w:ilvl w:val="0"/>
          <w:numId w:val="12"/>
        </w:numPr>
        <w:suppressAutoHyphens w:val="0"/>
        <w:spacing w:before="0" w:after="160" w:line="259" w:lineRule="auto"/>
        <w:contextualSpacing/>
        <w:jc w:val="left"/>
        <w:rPr>
          <w:rFonts w:ascii="Times New Roman" w:hAnsi="Times New Roman"/>
          <w:bCs w:val="0"/>
          <w:sz w:val="22"/>
          <w:szCs w:val="22"/>
        </w:rPr>
      </w:pPr>
      <w:r w:rsidRPr="00F3282B">
        <w:rPr>
          <w:rFonts w:ascii="Times New Roman" w:hAnsi="Times New Roman"/>
          <w:sz w:val="22"/>
          <w:szCs w:val="22"/>
          <w:lang w:val="en-US"/>
        </w:rPr>
        <w:t>Don’t Care conditions</w:t>
      </w:r>
    </w:p>
    <w:p w:rsidR="00F50E68" w:rsidRPr="00F3282B" w:rsidRDefault="00F50E68" w:rsidP="00F50E68">
      <w:pPr>
        <w:ind w:left="45"/>
        <w:rPr>
          <w:rFonts w:ascii="Times New Roman" w:hAnsi="Times New Roman" w:cs="Times New Roman"/>
          <w:b/>
          <w:sz w:val="22"/>
          <w:szCs w:val="22"/>
          <w:u w:val="single"/>
        </w:rPr>
      </w:pPr>
      <w:r w:rsidRPr="00F3282B">
        <w:rPr>
          <w:rFonts w:ascii="Times New Roman" w:hAnsi="Times New Roman" w:cs="Times New Roman"/>
          <w:b/>
          <w:sz w:val="22"/>
          <w:szCs w:val="22"/>
          <w:u w:val="single"/>
        </w:rPr>
        <w:t>Out-of-class Activity Design – 2</w:t>
      </w:r>
    </w:p>
    <w:p w:rsidR="00F50E68" w:rsidRPr="00F3282B" w:rsidRDefault="00F50E68" w:rsidP="00F50E68">
      <w:pPr>
        <w:pStyle w:val="NormalWeb"/>
        <w:spacing w:line="300" w:lineRule="atLeast"/>
        <w:rPr>
          <w:color w:val="FF0000"/>
          <w:sz w:val="22"/>
          <w:szCs w:val="22"/>
          <w:lang w:val="en"/>
        </w:rPr>
      </w:pPr>
      <w:r w:rsidRPr="00F3282B">
        <w:rPr>
          <w:sz w:val="22"/>
          <w:szCs w:val="22"/>
        </w:rPr>
        <w:lastRenderedPageBreak/>
        <w:t>Uploaded Video URL:</w:t>
      </w:r>
      <w:r w:rsidRPr="00F3282B">
        <w:rPr>
          <w:rFonts w:eastAsia="+mn-ea"/>
          <w:kern w:val="24"/>
          <w:sz w:val="22"/>
          <w:szCs w:val="22"/>
        </w:rPr>
        <w:t xml:space="preserve"> </w:t>
      </w:r>
      <w:r w:rsidR="00393327" w:rsidRPr="00F3282B">
        <w:t xml:space="preserve"> </w:t>
      </w:r>
      <w:hyperlink r:id="rId10" w:tgtFrame="_blank" w:history="1">
        <w:r w:rsidR="00393327" w:rsidRPr="00F3282B">
          <w:rPr>
            <w:rStyle w:val="Hyperlink"/>
          </w:rPr>
          <w:t>https://youtu.be/4yenaTimgGM</w:t>
        </w:r>
      </w:hyperlink>
    </w:p>
    <w:p w:rsidR="00F50E68" w:rsidRPr="00F3282B" w:rsidRDefault="00F50E68" w:rsidP="00F50E68">
      <w:pPr>
        <w:pStyle w:val="ListParagraph"/>
        <w:ind w:left="405"/>
        <w:rPr>
          <w:rFonts w:ascii="Times New Roman" w:hAnsi="Times New Roman"/>
          <w:sz w:val="22"/>
          <w:szCs w:val="22"/>
        </w:rPr>
      </w:pPr>
      <w:r w:rsidRPr="00F3282B">
        <w:rPr>
          <w:rFonts w:ascii="Times New Roman" w:hAnsi="Times New Roman"/>
          <w:sz w:val="22"/>
          <w:szCs w:val="22"/>
        </w:rPr>
        <w:t>License of Video:</w:t>
      </w:r>
      <w:r w:rsidRPr="00F3282B">
        <w:rPr>
          <w:rFonts w:ascii="Times New Roman" w:eastAsia="+mn-ea" w:hAnsi="Times New Roman"/>
          <w:kern w:val="24"/>
          <w:sz w:val="22"/>
          <w:szCs w:val="22"/>
        </w:rPr>
        <w:t xml:space="preserve"> </w:t>
      </w:r>
      <w:r w:rsidRPr="00F3282B">
        <w:rPr>
          <w:rFonts w:ascii="Times New Roman" w:hAnsi="Times New Roman"/>
          <w:sz w:val="22"/>
          <w:szCs w:val="22"/>
        </w:rPr>
        <w:t>Creative common attribution License</w:t>
      </w:r>
    </w:p>
    <w:p w:rsidR="00F50E68" w:rsidRPr="00F3282B" w:rsidRDefault="00F50E68" w:rsidP="00F50E68">
      <w:pPr>
        <w:pStyle w:val="ListParagraph"/>
        <w:ind w:left="405"/>
        <w:rPr>
          <w:rFonts w:ascii="Times New Roman" w:hAnsi="Times New Roman"/>
          <w:sz w:val="22"/>
          <w:szCs w:val="22"/>
          <w:lang w:val="en-US"/>
        </w:rPr>
      </w:pPr>
      <w:r w:rsidRPr="00F3282B">
        <w:rPr>
          <w:rFonts w:ascii="Times New Roman" w:hAnsi="Times New Roman"/>
          <w:sz w:val="22"/>
          <w:szCs w:val="22"/>
        </w:rPr>
        <w:t>Duration of video:</w:t>
      </w:r>
      <w:r w:rsidRPr="00F3282B">
        <w:rPr>
          <w:rFonts w:ascii="Times New Roman" w:eastAsia="+mn-ea" w:hAnsi="Times New Roman"/>
          <w:kern w:val="24"/>
          <w:sz w:val="22"/>
          <w:szCs w:val="22"/>
        </w:rPr>
        <w:t xml:space="preserve"> </w:t>
      </w:r>
      <w:r w:rsidRPr="00F3282B">
        <w:rPr>
          <w:rFonts w:ascii="Times New Roman" w:hAnsi="Times New Roman"/>
          <w:sz w:val="22"/>
          <w:szCs w:val="22"/>
        </w:rPr>
        <w:t>V1-</w:t>
      </w:r>
      <w:r w:rsidR="00393327" w:rsidRPr="00F3282B">
        <w:rPr>
          <w:rFonts w:ascii="Times New Roman" w:hAnsi="Times New Roman"/>
          <w:sz w:val="22"/>
          <w:szCs w:val="22"/>
          <w:lang w:val="en-US"/>
        </w:rPr>
        <w:t>10.04</w:t>
      </w:r>
      <w:r w:rsidRPr="00F3282B">
        <w:rPr>
          <w:rFonts w:ascii="Times New Roman" w:hAnsi="Times New Roman"/>
          <w:sz w:val="22"/>
          <w:szCs w:val="22"/>
        </w:rPr>
        <w:t xml:space="preserve"> MIN</w:t>
      </w:r>
    </w:p>
    <w:p w:rsidR="00393327" w:rsidRPr="00F3282B" w:rsidRDefault="00393327" w:rsidP="00393327">
      <w:pPr>
        <w:rPr>
          <w:rFonts w:ascii="Times New Roman" w:hAnsi="Times New Roman" w:cs="Times New Roman"/>
          <w:b/>
          <w:sz w:val="22"/>
          <w:szCs w:val="22"/>
        </w:rPr>
      </w:pPr>
      <w:r w:rsidRPr="00F3282B">
        <w:rPr>
          <w:rFonts w:ascii="Times New Roman" w:hAnsi="Times New Roman" w:cs="Times New Roman"/>
          <w:b/>
          <w:sz w:val="22"/>
          <w:szCs w:val="22"/>
        </w:rPr>
        <w:t xml:space="preserve">After watching the video student should be able to know </w:t>
      </w:r>
    </w:p>
    <w:p w:rsidR="00393327" w:rsidRPr="00F3282B" w:rsidRDefault="00393327" w:rsidP="00393327">
      <w:pPr>
        <w:pStyle w:val="ListParagraph"/>
        <w:numPr>
          <w:ilvl w:val="0"/>
          <w:numId w:val="22"/>
        </w:numPr>
        <w:suppressAutoHyphens w:val="0"/>
        <w:spacing w:before="0" w:after="160" w:line="259" w:lineRule="auto"/>
        <w:contextualSpacing/>
        <w:jc w:val="left"/>
        <w:rPr>
          <w:rFonts w:ascii="Times New Roman" w:hAnsi="Times New Roman"/>
          <w:b/>
          <w:sz w:val="22"/>
          <w:szCs w:val="22"/>
        </w:rPr>
      </w:pPr>
      <w:r w:rsidRPr="00F3282B">
        <w:rPr>
          <w:rFonts w:ascii="Times New Roman" w:hAnsi="Times New Roman"/>
          <w:b/>
          <w:sz w:val="22"/>
          <w:szCs w:val="22"/>
          <w:lang w:val="en-US"/>
        </w:rPr>
        <w:t xml:space="preserve">Minimize </w:t>
      </w:r>
      <w:proofErr w:type="spellStart"/>
      <w:r w:rsidRPr="00F3282B">
        <w:rPr>
          <w:rFonts w:ascii="Times New Roman" w:hAnsi="Times New Roman"/>
          <w:b/>
          <w:sz w:val="22"/>
          <w:szCs w:val="22"/>
          <w:lang w:val="en-US"/>
        </w:rPr>
        <w:t>thecomplete</w:t>
      </w:r>
      <w:proofErr w:type="spellEnd"/>
      <w:r w:rsidRPr="00F3282B">
        <w:rPr>
          <w:rFonts w:ascii="Times New Roman" w:hAnsi="Times New Roman"/>
          <w:b/>
          <w:sz w:val="22"/>
          <w:szCs w:val="22"/>
          <w:lang w:val="en-US"/>
        </w:rPr>
        <w:t>/incomplete Boolean expressions using QM (Tabular) Method.</w:t>
      </w:r>
    </w:p>
    <w:p w:rsidR="00393327" w:rsidRPr="00F3282B" w:rsidRDefault="00393327" w:rsidP="00393327">
      <w:pPr>
        <w:pStyle w:val="ListParagraph"/>
        <w:numPr>
          <w:ilvl w:val="0"/>
          <w:numId w:val="22"/>
        </w:numPr>
        <w:suppressAutoHyphens w:val="0"/>
        <w:spacing w:before="0" w:after="160" w:line="259" w:lineRule="auto"/>
        <w:contextualSpacing/>
        <w:jc w:val="left"/>
        <w:rPr>
          <w:rFonts w:ascii="Times New Roman" w:hAnsi="Times New Roman"/>
          <w:b/>
          <w:sz w:val="22"/>
          <w:szCs w:val="22"/>
        </w:rPr>
      </w:pPr>
      <w:r w:rsidRPr="00F3282B">
        <w:rPr>
          <w:rFonts w:ascii="Times New Roman" w:hAnsi="Times New Roman"/>
          <w:b/>
          <w:sz w:val="22"/>
          <w:szCs w:val="22"/>
          <w:lang w:val="en-US"/>
        </w:rPr>
        <w:t>Represent Boolean expressions in SOP and POS form.</w:t>
      </w:r>
    </w:p>
    <w:p w:rsidR="00393327" w:rsidRPr="00F3282B" w:rsidRDefault="00393327" w:rsidP="00393327">
      <w:pPr>
        <w:pStyle w:val="ListParagraph"/>
        <w:numPr>
          <w:ilvl w:val="0"/>
          <w:numId w:val="22"/>
        </w:numPr>
        <w:suppressAutoHyphens w:val="0"/>
        <w:spacing w:before="0" w:after="160" w:line="259" w:lineRule="auto"/>
        <w:contextualSpacing/>
        <w:jc w:val="left"/>
        <w:rPr>
          <w:rFonts w:ascii="Times New Roman" w:hAnsi="Times New Roman"/>
          <w:b/>
          <w:sz w:val="22"/>
          <w:szCs w:val="22"/>
        </w:rPr>
      </w:pPr>
      <w:r w:rsidRPr="00F3282B">
        <w:rPr>
          <w:rFonts w:ascii="Times New Roman" w:hAnsi="Times New Roman"/>
          <w:b/>
          <w:sz w:val="22"/>
          <w:szCs w:val="22"/>
          <w:lang w:val="en-US"/>
        </w:rPr>
        <w:t>Design the circuits using logic gates.</w:t>
      </w:r>
    </w:p>
    <w:p w:rsidR="00393327" w:rsidRPr="00F3282B" w:rsidRDefault="00393327" w:rsidP="00F50E68">
      <w:pPr>
        <w:pStyle w:val="ListParagraph"/>
        <w:ind w:left="405"/>
        <w:rPr>
          <w:rFonts w:ascii="Times New Roman" w:hAnsi="Times New Roman"/>
          <w:sz w:val="22"/>
          <w:szCs w:val="22"/>
          <w:lang w:val="en-US"/>
        </w:rPr>
      </w:pPr>
    </w:p>
    <w:p w:rsidR="00F50E68" w:rsidRPr="00F3282B" w:rsidRDefault="00F50E68" w:rsidP="00F50E68">
      <w:pPr>
        <w:rPr>
          <w:rFonts w:ascii="Times New Roman" w:hAnsi="Times New Roman" w:cs="Times New Roman"/>
          <w:b/>
          <w:sz w:val="22"/>
          <w:szCs w:val="22"/>
          <w:u w:val="single"/>
        </w:rPr>
      </w:pPr>
      <w:r w:rsidRPr="00F3282B">
        <w:rPr>
          <w:rFonts w:ascii="Times New Roman" w:hAnsi="Times New Roman" w:cs="Times New Roman"/>
          <w:b/>
          <w:sz w:val="22"/>
          <w:szCs w:val="22"/>
          <w:u w:val="single"/>
        </w:rPr>
        <w:t>Out-of-class Activity Design – 3</w:t>
      </w:r>
    </w:p>
    <w:p w:rsidR="00393327" w:rsidRPr="00F3282B" w:rsidRDefault="00393327" w:rsidP="00393327">
      <w:pPr>
        <w:pStyle w:val="NormalWeb"/>
        <w:spacing w:line="300" w:lineRule="atLeast"/>
      </w:pPr>
      <w:r w:rsidRPr="00F3282B">
        <w:rPr>
          <w:sz w:val="22"/>
          <w:szCs w:val="22"/>
        </w:rPr>
        <w:t>Uploaded Video URL:</w:t>
      </w:r>
      <w:r w:rsidRPr="00F3282B">
        <w:rPr>
          <w:rFonts w:eastAsia="+mn-ea"/>
          <w:kern w:val="24"/>
          <w:sz w:val="22"/>
          <w:szCs w:val="22"/>
        </w:rPr>
        <w:t xml:space="preserve"> </w:t>
      </w:r>
      <w:r w:rsidR="00F3282B">
        <w:rPr>
          <w:sz w:val="22"/>
          <w:szCs w:val="22"/>
          <w:lang w:val="en"/>
        </w:rPr>
        <w:t>https:</w:t>
      </w:r>
      <w:r w:rsidRPr="00F3282B">
        <w:t xml:space="preserve"> </w:t>
      </w:r>
      <w:hyperlink r:id="rId11" w:history="1">
        <w:r w:rsidRPr="00F3282B">
          <w:rPr>
            <w:rStyle w:val="Hyperlink"/>
          </w:rPr>
          <w:t>https://youtu.be/kEj-m3YuGa4</w:t>
        </w:r>
      </w:hyperlink>
    </w:p>
    <w:p w:rsidR="00393327" w:rsidRPr="00F3282B" w:rsidRDefault="00393327" w:rsidP="00393327">
      <w:pPr>
        <w:jc w:val="left"/>
        <w:rPr>
          <w:rFonts w:ascii="Times New Roman" w:hAnsi="Times New Roman" w:cs="Times New Roman"/>
          <w:sz w:val="24"/>
        </w:rPr>
      </w:pPr>
      <w:r w:rsidRPr="00F3282B">
        <w:rPr>
          <w:rStyle w:val="Strong"/>
          <w:rFonts w:ascii="Times New Roman" w:hAnsi="Times New Roman" w:cs="Times New Roman"/>
          <w:sz w:val="24"/>
        </w:rPr>
        <w:t>Published on 23 Jan 2015</w:t>
      </w:r>
    </w:p>
    <w:p w:rsidR="00393327" w:rsidRPr="00F3282B" w:rsidRDefault="00393327" w:rsidP="00393327">
      <w:pPr>
        <w:spacing w:before="100" w:beforeAutospacing="1" w:after="100" w:afterAutospacing="1"/>
        <w:jc w:val="left"/>
        <w:rPr>
          <w:rFonts w:ascii="Times New Roman" w:hAnsi="Times New Roman" w:cs="Times New Roman"/>
          <w:sz w:val="24"/>
        </w:rPr>
      </w:pPr>
      <w:r w:rsidRPr="00F3282B">
        <w:rPr>
          <w:rFonts w:ascii="Times New Roman" w:hAnsi="Times New Roman" w:cs="Times New Roman"/>
          <w:sz w:val="24"/>
        </w:rPr>
        <w:t>Digital Electronics: Priority Encoder</w:t>
      </w:r>
      <w:r w:rsidRPr="00F3282B">
        <w:rPr>
          <w:rFonts w:ascii="Times New Roman" w:hAnsi="Times New Roman" w:cs="Times New Roman"/>
          <w:sz w:val="24"/>
        </w:rPr>
        <w:br/>
      </w:r>
      <w:r w:rsidRPr="00F3282B">
        <w:rPr>
          <w:rFonts w:ascii="Times New Roman" w:hAnsi="Times New Roman" w:cs="Times New Roman"/>
          <w:sz w:val="24"/>
        </w:rPr>
        <w:br/>
        <w:t xml:space="preserve">Contribute: </w:t>
      </w:r>
      <w:hyperlink r:id="rId12" w:tgtFrame="_blank" w:history="1">
        <w:r w:rsidRPr="00F3282B">
          <w:rPr>
            <w:rStyle w:val="Hyperlink"/>
            <w:rFonts w:ascii="Times New Roman" w:hAnsi="Times New Roman" w:cs="Times New Roman"/>
            <w:sz w:val="24"/>
          </w:rPr>
          <w:t>http://www.nesoacademy.org/donate</w:t>
        </w:r>
      </w:hyperlink>
    </w:p>
    <w:p w:rsidR="00393327" w:rsidRPr="00F3282B" w:rsidRDefault="00393327" w:rsidP="00393327">
      <w:pPr>
        <w:rPr>
          <w:rFonts w:ascii="Times New Roman" w:hAnsi="Times New Roman" w:cs="Times New Roman"/>
          <w:sz w:val="22"/>
          <w:szCs w:val="22"/>
        </w:rPr>
      </w:pPr>
      <w:r w:rsidRPr="00F3282B">
        <w:rPr>
          <w:rFonts w:ascii="Times New Roman" w:hAnsi="Times New Roman" w:cs="Times New Roman"/>
          <w:sz w:val="22"/>
          <w:szCs w:val="22"/>
        </w:rPr>
        <w:t>Duration of video:</w:t>
      </w:r>
      <w:r w:rsidRPr="00F3282B">
        <w:rPr>
          <w:rFonts w:ascii="Times New Roman" w:eastAsia="+mn-ea" w:hAnsi="Times New Roman" w:cs="Times New Roman"/>
          <w:kern w:val="24"/>
          <w:sz w:val="22"/>
          <w:szCs w:val="22"/>
        </w:rPr>
        <w:t xml:space="preserve"> </w:t>
      </w:r>
      <w:r w:rsidRPr="00F3282B">
        <w:rPr>
          <w:rFonts w:ascii="Times New Roman" w:hAnsi="Times New Roman" w:cs="Times New Roman"/>
          <w:sz w:val="22"/>
          <w:szCs w:val="22"/>
        </w:rPr>
        <w:t>V1-10.49 MIN</w:t>
      </w:r>
    </w:p>
    <w:p w:rsidR="00393327" w:rsidRPr="00F3282B" w:rsidRDefault="00393327" w:rsidP="00393327">
      <w:pPr>
        <w:rPr>
          <w:rFonts w:ascii="Times New Roman" w:hAnsi="Times New Roman" w:cs="Times New Roman"/>
          <w:b/>
          <w:sz w:val="22"/>
          <w:szCs w:val="22"/>
        </w:rPr>
      </w:pPr>
      <w:r w:rsidRPr="00F3282B">
        <w:rPr>
          <w:rFonts w:ascii="Times New Roman" w:hAnsi="Times New Roman" w:cs="Times New Roman"/>
          <w:b/>
          <w:sz w:val="22"/>
          <w:szCs w:val="22"/>
        </w:rPr>
        <w:t xml:space="preserve">After watching the video student should be able to know </w:t>
      </w:r>
    </w:p>
    <w:p w:rsidR="00393327" w:rsidRPr="00F3282B" w:rsidRDefault="00393327" w:rsidP="00393327">
      <w:pPr>
        <w:pStyle w:val="ListParagraph"/>
        <w:numPr>
          <w:ilvl w:val="1"/>
          <w:numId w:val="10"/>
        </w:numPr>
        <w:rPr>
          <w:rFonts w:ascii="Times New Roman" w:hAnsi="Times New Roman"/>
          <w:b/>
          <w:sz w:val="22"/>
          <w:szCs w:val="22"/>
        </w:rPr>
      </w:pPr>
      <w:r w:rsidRPr="00F3282B">
        <w:rPr>
          <w:rFonts w:ascii="Times New Roman" w:hAnsi="Times New Roman"/>
          <w:b/>
          <w:sz w:val="22"/>
          <w:szCs w:val="22"/>
          <w:lang w:val="en-US"/>
        </w:rPr>
        <w:t>About Encoders</w:t>
      </w:r>
    </w:p>
    <w:p w:rsidR="00393327" w:rsidRPr="00F3282B" w:rsidRDefault="00393327" w:rsidP="00393327">
      <w:pPr>
        <w:pStyle w:val="ListParagraph"/>
        <w:numPr>
          <w:ilvl w:val="1"/>
          <w:numId w:val="10"/>
        </w:numPr>
        <w:rPr>
          <w:rFonts w:ascii="Times New Roman" w:hAnsi="Times New Roman"/>
          <w:b/>
          <w:sz w:val="22"/>
          <w:szCs w:val="22"/>
        </w:rPr>
      </w:pPr>
      <w:r w:rsidRPr="00F3282B">
        <w:rPr>
          <w:rFonts w:ascii="Times New Roman" w:hAnsi="Times New Roman"/>
          <w:b/>
          <w:sz w:val="22"/>
          <w:szCs w:val="22"/>
          <w:lang w:val="en-US"/>
        </w:rPr>
        <w:t>How they are different from Decoders</w:t>
      </w:r>
    </w:p>
    <w:p w:rsidR="00393327" w:rsidRPr="00F3282B" w:rsidRDefault="00393327" w:rsidP="00393327">
      <w:pPr>
        <w:pStyle w:val="ListParagraph"/>
        <w:numPr>
          <w:ilvl w:val="1"/>
          <w:numId w:val="10"/>
        </w:numPr>
        <w:rPr>
          <w:rFonts w:ascii="Times New Roman" w:hAnsi="Times New Roman"/>
          <w:b/>
          <w:sz w:val="22"/>
          <w:szCs w:val="22"/>
        </w:rPr>
      </w:pPr>
      <w:r w:rsidRPr="00F3282B">
        <w:rPr>
          <w:rFonts w:ascii="Times New Roman" w:hAnsi="Times New Roman"/>
          <w:b/>
          <w:sz w:val="22"/>
          <w:szCs w:val="22"/>
          <w:lang w:val="en-US"/>
        </w:rPr>
        <w:t>Advantages of Priority Encoder</w:t>
      </w:r>
    </w:p>
    <w:p w:rsidR="00F3282B" w:rsidRPr="00F3282B" w:rsidRDefault="00F3282B" w:rsidP="00F3282B">
      <w:pPr>
        <w:ind w:left="45"/>
        <w:rPr>
          <w:rFonts w:ascii="Times New Roman" w:hAnsi="Times New Roman" w:cs="Times New Roman"/>
          <w:b/>
          <w:sz w:val="22"/>
          <w:szCs w:val="22"/>
          <w:u w:val="single"/>
        </w:rPr>
      </w:pPr>
      <w:r w:rsidRPr="00F3282B">
        <w:rPr>
          <w:rFonts w:ascii="Times New Roman" w:hAnsi="Times New Roman" w:cs="Times New Roman"/>
          <w:b/>
          <w:sz w:val="22"/>
          <w:szCs w:val="22"/>
          <w:u w:val="single"/>
        </w:rPr>
        <w:t>Out-of-class Activity Design – 4</w:t>
      </w:r>
    </w:p>
    <w:p w:rsidR="00F3282B" w:rsidRPr="00F3282B" w:rsidRDefault="00F3282B" w:rsidP="00F3282B">
      <w:pPr>
        <w:pStyle w:val="NormalWeb"/>
        <w:spacing w:line="300" w:lineRule="atLeast"/>
        <w:rPr>
          <w:color w:val="FF0000"/>
          <w:sz w:val="22"/>
          <w:szCs w:val="22"/>
          <w:lang w:val="en"/>
        </w:rPr>
      </w:pPr>
      <w:r w:rsidRPr="00F3282B">
        <w:rPr>
          <w:sz w:val="22"/>
          <w:szCs w:val="22"/>
        </w:rPr>
        <w:t>Uploaded Video URL:</w:t>
      </w:r>
      <w:r w:rsidRPr="00F3282B">
        <w:rPr>
          <w:rFonts w:eastAsia="+mn-ea"/>
          <w:kern w:val="24"/>
          <w:sz w:val="22"/>
          <w:szCs w:val="22"/>
        </w:rPr>
        <w:t xml:space="preserve"> </w:t>
      </w:r>
      <w:r>
        <w:rPr>
          <w:sz w:val="22"/>
          <w:szCs w:val="22"/>
          <w:lang w:val="en"/>
        </w:rPr>
        <w:t>https:/</w:t>
      </w:r>
      <w:hyperlink r:id="rId13" w:tgtFrame="_blank" w:history="1">
        <w:r w:rsidRPr="00F3282B">
          <w:rPr>
            <w:rStyle w:val="Hyperlink"/>
          </w:rPr>
          <w:t>https://youtu.be/dafdMP6d7GY</w:t>
        </w:r>
      </w:hyperlink>
    </w:p>
    <w:p w:rsidR="00F3282B" w:rsidRPr="00F3282B" w:rsidRDefault="00F3282B" w:rsidP="00F3282B">
      <w:pPr>
        <w:pStyle w:val="ListParagraph"/>
        <w:ind w:left="405"/>
        <w:rPr>
          <w:rFonts w:ascii="Times New Roman" w:hAnsi="Times New Roman"/>
          <w:sz w:val="22"/>
          <w:szCs w:val="22"/>
        </w:rPr>
      </w:pPr>
      <w:r w:rsidRPr="00F3282B">
        <w:rPr>
          <w:rFonts w:ascii="Times New Roman" w:hAnsi="Times New Roman"/>
          <w:sz w:val="22"/>
          <w:szCs w:val="22"/>
        </w:rPr>
        <w:t>License of Video:</w:t>
      </w:r>
      <w:r w:rsidRPr="00F3282B">
        <w:rPr>
          <w:rFonts w:ascii="Times New Roman" w:eastAsia="+mn-ea" w:hAnsi="Times New Roman"/>
          <w:kern w:val="24"/>
          <w:sz w:val="22"/>
          <w:szCs w:val="22"/>
        </w:rPr>
        <w:t xml:space="preserve"> </w:t>
      </w:r>
      <w:r w:rsidRPr="00F3282B">
        <w:rPr>
          <w:rFonts w:ascii="Times New Roman" w:hAnsi="Times New Roman"/>
          <w:sz w:val="22"/>
          <w:szCs w:val="22"/>
        </w:rPr>
        <w:t>Creative common attribution License</w:t>
      </w:r>
    </w:p>
    <w:p w:rsidR="00F3282B" w:rsidRPr="00F3282B" w:rsidRDefault="00F3282B" w:rsidP="00F3282B">
      <w:pPr>
        <w:pStyle w:val="ListParagraph"/>
        <w:ind w:left="405"/>
        <w:rPr>
          <w:rFonts w:ascii="Times New Roman" w:hAnsi="Times New Roman"/>
          <w:sz w:val="22"/>
          <w:szCs w:val="22"/>
          <w:lang w:val="en-US"/>
        </w:rPr>
      </w:pPr>
      <w:r w:rsidRPr="00F3282B">
        <w:rPr>
          <w:rFonts w:ascii="Times New Roman" w:hAnsi="Times New Roman"/>
          <w:sz w:val="22"/>
          <w:szCs w:val="22"/>
        </w:rPr>
        <w:t>Duration of video:</w:t>
      </w:r>
      <w:r w:rsidRPr="00F3282B">
        <w:rPr>
          <w:rFonts w:ascii="Times New Roman" w:eastAsia="+mn-ea" w:hAnsi="Times New Roman"/>
          <w:kern w:val="24"/>
          <w:sz w:val="22"/>
          <w:szCs w:val="22"/>
        </w:rPr>
        <w:t xml:space="preserve"> </w:t>
      </w:r>
      <w:r w:rsidRPr="00F3282B">
        <w:rPr>
          <w:rFonts w:ascii="Times New Roman" w:hAnsi="Times New Roman"/>
          <w:sz w:val="22"/>
          <w:szCs w:val="22"/>
        </w:rPr>
        <w:t>V1-</w:t>
      </w:r>
      <w:r w:rsidRPr="00F3282B">
        <w:rPr>
          <w:rFonts w:ascii="Times New Roman" w:hAnsi="Times New Roman"/>
          <w:sz w:val="22"/>
          <w:szCs w:val="22"/>
          <w:lang w:val="en-US"/>
        </w:rPr>
        <w:t>6.37</w:t>
      </w:r>
      <w:r w:rsidRPr="00F3282B">
        <w:rPr>
          <w:rFonts w:ascii="Times New Roman" w:hAnsi="Times New Roman"/>
          <w:sz w:val="22"/>
          <w:szCs w:val="22"/>
        </w:rPr>
        <w:t xml:space="preserve"> MIN</w:t>
      </w:r>
    </w:p>
    <w:p w:rsidR="00F3282B" w:rsidRPr="00F3282B" w:rsidRDefault="00F3282B" w:rsidP="00F3282B">
      <w:pPr>
        <w:rPr>
          <w:rFonts w:ascii="Times New Roman" w:hAnsi="Times New Roman" w:cs="Times New Roman"/>
          <w:b/>
          <w:sz w:val="22"/>
          <w:szCs w:val="22"/>
        </w:rPr>
      </w:pPr>
      <w:r w:rsidRPr="00F3282B">
        <w:rPr>
          <w:rFonts w:ascii="Times New Roman" w:hAnsi="Times New Roman" w:cs="Times New Roman"/>
          <w:b/>
          <w:sz w:val="22"/>
          <w:szCs w:val="22"/>
        </w:rPr>
        <w:t xml:space="preserve">After watching the video student should be able to know </w:t>
      </w:r>
    </w:p>
    <w:p w:rsidR="00F3282B" w:rsidRPr="00F3282B" w:rsidRDefault="00F3282B" w:rsidP="00F3282B">
      <w:pPr>
        <w:pStyle w:val="ListParagraph"/>
        <w:numPr>
          <w:ilvl w:val="0"/>
          <w:numId w:val="24"/>
        </w:numPr>
        <w:suppressAutoHyphens w:val="0"/>
        <w:spacing w:before="0" w:after="160" w:line="259" w:lineRule="auto"/>
        <w:contextualSpacing/>
        <w:jc w:val="left"/>
        <w:rPr>
          <w:rFonts w:ascii="Times New Roman" w:hAnsi="Times New Roman"/>
          <w:b/>
          <w:sz w:val="22"/>
          <w:szCs w:val="22"/>
        </w:rPr>
      </w:pPr>
      <w:r w:rsidRPr="00F3282B">
        <w:rPr>
          <w:rFonts w:ascii="Times New Roman" w:hAnsi="Times New Roman"/>
          <w:b/>
          <w:sz w:val="22"/>
          <w:szCs w:val="22"/>
          <w:lang w:val="en-US"/>
        </w:rPr>
        <w:t>The function table of SR flip flop and D Flip Flop.</w:t>
      </w:r>
    </w:p>
    <w:p w:rsidR="00F3282B" w:rsidRPr="00F3282B" w:rsidRDefault="00F3282B" w:rsidP="00F3282B">
      <w:pPr>
        <w:pStyle w:val="ListParagraph"/>
        <w:numPr>
          <w:ilvl w:val="0"/>
          <w:numId w:val="24"/>
        </w:numPr>
        <w:suppressAutoHyphens w:val="0"/>
        <w:spacing w:before="0" w:after="160" w:line="259" w:lineRule="auto"/>
        <w:contextualSpacing/>
        <w:jc w:val="left"/>
        <w:rPr>
          <w:rFonts w:ascii="Times New Roman" w:hAnsi="Times New Roman"/>
          <w:b/>
          <w:sz w:val="22"/>
          <w:szCs w:val="22"/>
        </w:rPr>
      </w:pPr>
      <w:r w:rsidRPr="00F3282B">
        <w:rPr>
          <w:rFonts w:ascii="Times New Roman" w:hAnsi="Times New Roman"/>
          <w:b/>
          <w:sz w:val="22"/>
          <w:szCs w:val="22"/>
          <w:lang w:val="en-US"/>
        </w:rPr>
        <w:t xml:space="preserve">The K-map simplification representing the characteristic expressions for the same. </w:t>
      </w:r>
    </w:p>
    <w:p w:rsidR="00F3282B" w:rsidRPr="00F3282B" w:rsidRDefault="00F3282B" w:rsidP="00F50E68">
      <w:pPr>
        <w:pStyle w:val="NormalWeb"/>
        <w:spacing w:line="300" w:lineRule="atLeast"/>
        <w:rPr>
          <w:b/>
          <w:bCs/>
          <w:sz w:val="22"/>
          <w:szCs w:val="22"/>
          <w:lang w:val="en"/>
        </w:rPr>
      </w:pPr>
    </w:p>
    <w:p w:rsidR="00F50E68" w:rsidRPr="00F3282B" w:rsidRDefault="00F50E68" w:rsidP="00F50E68">
      <w:pPr>
        <w:pStyle w:val="NormalWeb"/>
        <w:spacing w:line="300" w:lineRule="atLeast"/>
        <w:rPr>
          <w:b/>
          <w:bCs/>
          <w:sz w:val="22"/>
          <w:szCs w:val="22"/>
          <w:lang w:val="en"/>
        </w:rPr>
      </w:pPr>
      <w:r w:rsidRPr="00F3282B">
        <w:rPr>
          <w:b/>
          <w:bCs/>
          <w:sz w:val="22"/>
          <w:szCs w:val="22"/>
          <w:lang w:val="en"/>
        </w:rPr>
        <w:t>Think-Pair-Share (TPS) Activity:</w:t>
      </w:r>
    </w:p>
    <w:p w:rsidR="00F50E68" w:rsidRPr="00F3282B" w:rsidRDefault="00F50E68" w:rsidP="00F50E68">
      <w:pPr>
        <w:pStyle w:val="NormalWeb"/>
        <w:spacing w:line="300" w:lineRule="atLeast"/>
        <w:rPr>
          <w:sz w:val="22"/>
          <w:szCs w:val="22"/>
          <w:lang w:val="en"/>
        </w:rPr>
      </w:pPr>
      <w:r w:rsidRPr="00F3282B">
        <w:rPr>
          <w:sz w:val="22"/>
          <w:szCs w:val="22"/>
          <w:lang w:val="en"/>
        </w:rPr>
        <w:t xml:space="preserve">Domain: </w:t>
      </w:r>
      <w:r w:rsidR="00B821C1" w:rsidRPr="00F3282B">
        <w:rPr>
          <w:sz w:val="22"/>
          <w:szCs w:val="22"/>
          <w:lang w:val="en"/>
        </w:rPr>
        <w:t>Logic Design</w:t>
      </w:r>
    </w:p>
    <w:p w:rsidR="00B821C1" w:rsidRPr="00F3282B" w:rsidRDefault="00F50E68" w:rsidP="00F50E68">
      <w:pPr>
        <w:pStyle w:val="NormalWeb"/>
        <w:spacing w:line="300" w:lineRule="atLeast"/>
        <w:rPr>
          <w:sz w:val="22"/>
          <w:szCs w:val="22"/>
          <w:lang w:val="en"/>
        </w:rPr>
      </w:pPr>
      <w:r w:rsidRPr="00F3282B">
        <w:rPr>
          <w:sz w:val="22"/>
          <w:szCs w:val="22"/>
          <w:lang w:val="en"/>
        </w:rPr>
        <w:t xml:space="preserve">Topic: </w:t>
      </w:r>
      <w:r w:rsidR="00B821C1" w:rsidRPr="00F3282B">
        <w:t xml:space="preserve">Using </w:t>
      </w:r>
      <w:proofErr w:type="spellStart"/>
      <w:r w:rsidR="00B821C1" w:rsidRPr="00F3282B">
        <w:t>Karnaugh</w:t>
      </w:r>
      <w:proofErr w:type="spellEnd"/>
      <w:r w:rsidR="00B821C1" w:rsidRPr="00F3282B">
        <w:t xml:space="preserve"> Maps to obtain minimal Expressions for Complete Boolean functions</w:t>
      </w:r>
    </w:p>
    <w:p w:rsidR="00F50E68" w:rsidRPr="00F3282B" w:rsidRDefault="00F50E68" w:rsidP="00F50E68">
      <w:pPr>
        <w:pStyle w:val="NormalWeb"/>
        <w:spacing w:line="300" w:lineRule="atLeast"/>
        <w:rPr>
          <w:sz w:val="22"/>
          <w:szCs w:val="22"/>
          <w:lang w:val="en"/>
        </w:rPr>
      </w:pPr>
      <w:r w:rsidRPr="00F3282B">
        <w:rPr>
          <w:sz w:val="22"/>
          <w:szCs w:val="22"/>
          <w:lang w:val="en"/>
        </w:rPr>
        <w:t xml:space="preserve">Target Students: BE (CSE) </w:t>
      </w:r>
      <w:proofErr w:type="gramStart"/>
      <w:r w:rsidRPr="00F3282B">
        <w:rPr>
          <w:sz w:val="22"/>
          <w:szCs w:val="22"/>
          <w:lang w:val="en"/>
        </w:rPr>
        <w:t>3</w:t>
      </w:r>
      <w:r w:rsidRPr="00F3282B">
        <w:rPr>
          <w:sz w:val="22"/>
          <w:szCs w:val="22"/>
          <w:vertAlign w:val="superscript"/>
          <w:lang w:val="en"/>
        </w:rPr>
        <w:t>rd</w:t>
      </w:r>
      <w:r w:rsidRPr="00F3282B">
        <w:rPr>
          <w:sz w:val="22"/>
          <w:szCs w:val="22"/>
          <w:lang w:val="en"/>
        </w:rPr>
        <w:t xml:space="preserve">  </w:t>
      </w:r>
      <w:proofErr w:type="spellStart"/>
      <w:r w:rsidRPr="00F3282B">
        <w:rPr>
          <w:sz w:val="22"/>
          <w:szCs w:val="22"/>
          <w:lang w:val="en"/>
        </w:rPr>
        <w:t>Sem</w:t>
      </w:r>
      <w:proofErr w:type="spellEnd"/>
      <w:proofErr w:type="gramEnd"/>
    </w:p>
    <w:p w:rsidR="00F50E68" w:rsidRPr="00F3282B" w:rsidRDefault="00F50E68" w:rsidP="00F50E68">
      <w:pPr>
        <w:pStyle w:val="NormalWeb"/>
        <w:spacing w:line="300" w:lineRule="atLeast"/>
        <w:rPr>
          <w:sz w:val="22"/>
          <w:szCs w:val="22"/>
          <w:lang w:val="en"/>
        </w:rPr>
      </w:pPr>
      <w:r w:rsidRPr="00F3282B">
        <w:rPr>
          <w:sz w:val="22"/>
          <w:szCs w:val="22"/>
          <w:lang w:val="en"/>
        </w:rPr>
        <w:t>Think Phase -</w:t>
      </w:r>
      <w:r w:rsidRPr="00F3282B">
        <w:rPr>
          <w:sz w:val="22"/>
          <w:szCs w:val="22"/>
          <w:shd w:val="clear" w:color="auto" w:fill="FFFFFF"/>
          <w:lang w:val="en"/>
        </w:rPr>
        <w:t>              [3 minutes]</w:t>
      </w:r>
    </w:p>
    <w:p w:rsidR="00B821C1" w:rsidRDefault="00F50E68" w:rsidP="00F50E68">
      <w:pPr>
        <w:pStyle w:val="NormalWeb"/>
        <w:spacing w:line="300" w:lineRule="atLeast"/>
        <w:rPr>
          <w:sz w:val="22"/>
          <w:szCs w:val="22"/>
          <w:lang w:val="en"/>
        </w:rPr>
      </w:pPr>
      <w:r w:rsidRPr="00F3282B">
        <w:rPr>
          <w:sz w:val="22"/>
          <w:szCs w:val="22"/>
          <w:lang w:val="en"/>
        </w:rPr>
        <w:t xml:space="preserve">Question: </w:t>
      </w:r>
    </w:p>
    <w:p w:rsidR="004D5F36" w:rsidRPr="004D5F36" w:rsidRDefault="004D5F36" w:rsidP="004D5F36">
      <w:pPr>
        <w:rPr>
          <w:rFonts w:ascii="Times New Roman" w:hAnsi="Times New Roman" w:cs="Times New Roman"/>
          <w:b/>
          <w:bCs w:val="0"/>
          <w:kern w:val="28"/>
          <w:sz w:val="24"/>
        </w:rPr>
      </w:pPr>
      <w:r w:rsidRPr="004D5F36">
        <w:rPr>
          <w:rFonts w:ascii="Times New Roman" w:hAnsi="Times New Roman" w:cs="Times New Roman"/>
          <w:b/>
          <w:bCs w:val="0"/>
          <w:kern w:val="28"/>
          <w:sz w:val="24"/>
        </w:rPr>
        <w:lastRenderedPageBreak/>
        <w:t xml:space="preserve">Reduce the following function using K-Map and implement the resulting function using basic gates. </w:t>
      </w:r>
    </w:p>
    <w:p w:rsidR="004D5F36" w:rsidRPr="004D5F36" w:rsidRDefault="004D5F36" w:rsidP="004D5F36">
      <w:pPr>
        <w:numPr>
          <w:ilvl w:val="0"/>
          <w:numId w:val="25"/>
        </w:numPr>
        <w:suppressAutoHyphens w:val="0"/>
        <w:spacing w:before="0" w:after="0"/>
        <w:jc w:val="left"/>
        <w:rPr>
          <w:rFonts w:ascii="Times New Roman" w:hAnsi="Times New Roman" w:cs="Times New Roman"/>
          <w:b/>
          <w:bCs w:val="0"/>
          <w:kern w:val="28"/>
          <w:sz w:val="24"/>
        </w:rPr>
      </w:pPr>
      <w:r w:rsidRPr="004D5F36">
        <w:rPr>
          <w:rFonts w:ascii="Times New Roman" w:hAnsi="Times New Roman" w:cs="Times New Roman"/>
          <w:b/>
          <w:bCs w:val="0"/>
          <w:kern w:val="28"/>
          <w:sz w:val="24"/>
        </w:rPr>
        <w:t xml:space="preserve">f(p, q, r, s) = </w:t>
      </w:r>
      <w:r w:rsidRPr="004D5F36">
        <w:rPr>
          <w:rFonts w:ascii="Times New Roman" w:hAnsi="Times New Roman" w:cs="Times New Roman"/>
          <w:b/>
          <w:bCs w:val="0"/>
          <w:kern w:val="28"/>
          <w:sz w:val="24"/>
        </w:rPr>
        <w:sym w:font="Symbol" w:char="F0E5"/>
      </w:r>
      <w:r w:rsidRPr="004D5F36">
        <w:rPr>
          <w:rFonts w:ascii="Times New Roman" w:hAnsi="Times New Roman" w:cs="Times New Roman"/>
          <w:b/>
          <w:bCs w:val="0"/>
          <w:kern w:val="28"/>
          <w:sz w:val="24"/>
        </w:rPr>
        <w:t>m(0,1,2,4,8,9,10)</w:t>
      </w:r>
    </w:p>
    <w:p w:rsidR="004D5F36" w:rsidRPr="004D5F36" w:rsidRDefault="004D5F36" w:rsidP="004D5F36">
      <w:pPr>
        <w:numPr>
          <w:ilvl w:val="0"/>
          <w:numId w:val="25"/>
        </w:numPr>
        <w:suppressAutoHyphens w:val="0"/>
        <w:spacing w:before="0" w:after="0"/>
        <w:jc w:val="left"/>
        <w:rPr>
          <w:rFonts w:ascii="Times New Roman" w:hAnsi="Times New Roman" w:cs="Times New Roman"/>
          <w:b/>
          <w:bCs w:val="0"/>
          <w:kern w:val="28"/>
          <w:sz w:val="24"/>
        </w:rPr>
      </w:pPr>
      <w:r w:rsidRPr="004D5F36">
        <w:rPr>
          <w:rFonts w:ascii="Times New Roman" w:hAnsi="Times New Roman" w:cs="Times New Roman"/>
          <w:b/>
          <w:bCs w:val="0"/>
          <w:kern w:val="28"/>
          <w:sz w:val="24"/>
        </w:rPr>
        <w:t>f(w, x, y, z) = πM(0,2,4,10,11,14,15)</w:t>
      </w:r>
    </w:p>
    <w:p w:rsidR="00F3282B" w:rsidRPr="00F3282B" w:rsidRDefault="00F3282B" w:rsidP="00F50E68">
      <w:pPr>
        <w:pStyle w:val="NormalWeb"/>
        <w:spacing w:line="300" w:lineRule="atLeast"/>
        <w:rPr>
          <w:sz w:val="22"/>
          <w:szCs w:val="22"/>
          <w:lang w:val="en"/>
        </w:rPr>
      </w:pPr>
    </w:p>
    <w:p w:rsidR="00F50E68" w:rsidRPr="00F3282B" w:rsidRDefault="00F50E68" w:rsidP="00F50E68">
      <w:pPr>
        <w:pStyle w:val="NormalWeb"/>
        <w:spacing w:line="300" w:lineRule="atLeast"/>
        <w:rPr>
          <w:sz w:val="22"/>
          <w:szCs w:val="22"/>
          <w:lang w:val="en"/>
        </w:rPr>
      </w:pPr>
      <w:r w:rsidRPr="00F3282B">
        <w:rPr>
          <w:sz w:val="22"/>
          <w:szCs w:val="22"/>
          <w:lang w:val="en"/>
        </w:rPr>
        <w:t xml:space="preserve">What Teacher does - Poses the question, asks students to think individually and write the </w:t>
      </w:r>
      <w:r w:rsidR="00B821C1" w:rsidRPr="00F3282B">
        <w:rPr>
          <w:sz w:val="22"/>
          <w:szCs w:val="22"/>
          <w:lang w:val="en"/>
        </w:rPr>
        <w:t>minimized SOP/POS expression</w:t>
      </w:r>
    </w:p>
    <w:p w:rsidR="00F50E68" w:rsidRPr="00F3282B" w:rsidRDefault="00F50E68" w:rsidP="00F50E68">
      <w:pPr>
        <w:pStyle w:val="NormalWeb"/>
        <w:spacing w:line="300" w:lineRule="atLeast"/>
        <w:rPr>
          <w:sz w:val="22"/>
          <w:szCs w:val="22"/>
          <w:lang w:val="en"/>
        </w:rPr>
      </w:pPr>
      <w:r w:rsidRPr="00F3282B">
        <w:rPr>
          <w:sz w:val="22"/>
          <w:szCs w:val="22"/>
          <w:lang w:val="en"/>
        </w:rPr>
        <w:t xml:space="preserve">What students do - </w:t>
      </w:r>
      <w:r w:rsidRPr="00F3282B">
        <w:rPr>
          <w:b/>
          <w:bCs/>
          <w:sz w:val="22"/>
          <w:szCs w:val="22"/>
          <w:lang w:val="en"/>
        </w:rPr>
        <w:t>Thinks individually and Write down</w:t>
      </w:r>
      <w:r w:rsidR="00B821C1" w:rsidRPr="00F3282B">
        <w:rPr>
          <w:b/>
          <w:bCs/>
          <w:sz w:val="22"/>
          <w:szCs w:val="22"/>
          <w:lang w:val="en"/>
        </w:rPr>
        <w:t xml:space="preserve"> minimized SOP/</w:t>
      </w:r>
      <w:proofErr w:type="spellStart"/>
      <w:r w:rsidR="00B821C1" w:rsidRPr="00F3282B">
        <w:rPr>
          <w:b/>
          <w:bCs/>
          <w:sz w:val="22"/>
          <w:szCs w:val="22"/>
          <w:lang w:val="en"/>
        </w:rPr>
        <w:t>POSexpressions</w:t>
      </w:r>
      <w:proofErr w:type="spellEnd"/>
      <w:r w:rsidRPr="00F3282B">
        <w:rPr>
          <w:b/>
          <w:bCs/>
          <w:sz w:val="22"/>
          <w:szCs w:val="22"/>
          <w:lang w:val="en"/>
        </w:rPr>
        <w:t>. </w:t>
      </w:r>
    </w:p>
    <w:p w:rsidR="00F50E68" w:rsidRPr="00F3282B" w:rsidRDefault="00F50E68" w:rsidP="00F50E68">
      <w:pPr>
        <w:pStyle w:val="NormalWeb"/>
        <w:spacing w:line="300" w:lineRule="atLeast"/>
        <w:rPr>
          <w:sz w:val="22"/>
          <w:szCs w:val="22"/>
          <w:lang w:val="en"/>
        </w:rPr>
      </w:pPr>
      <w:r w:rsidRPr="00F3282B">
        <w:rPr>
          <w:sz w:val="22"/>
          <w:szCs w:val="22"/>
          <w:lang w:val="en"/>
        </w:rPr>
        <w:t>Pair Phase -                [7 minutes]</w:t>
      </w:r>
    </w:p>
    <w:p w:rsidR="00F50E68" w:rsidRPr="00F3282B" w:rsidRDefault="00F50E68" w:rsidP="00B821C1">
      <w:pPr>
        <w:pStyle w:val="NormalWeb"/>
        <w:spacing w:line="300" w:lineRule="atLeast"/>
        <w:rPr>
          <w:sz w:val="22"/>
          <w:szCs w:val="22"/>
          <w:lang w:val="en"/>
        </w:rPr>
      </w:pPr>
      <w:r w:rsidRPr="00F3282B">
        <w:rPr>
          <w:sz w:val="22"/>
          <w:szCs w:val="22"/>
          <w:shd w:val="clear" w:color="auto" w:fill="FFFFFF"/>
          <w:lang w:val="en"/>
        </w:rPr>
        <w:t>Question: Discuss you</w:t>
      </w:r>
      <w:r w:rsidR="00B821C1" w:rsidRPr="00F3282B">
        <w:rPr>
          <w:sz w:val="22"/>
          <w:szCs w:val="22"/>
          <w:shd w:val="clear" w:color="auto" w:fill="FFFFFF"/>
          <w:lang w:val="en"/>
        </w:rPr>
        <w:t>r answer with your neighbors and verify if any terms are extra (repeated).</w:t>
      </w:r>
    </w:p>
    <w:p w:rsidR="00F50E68" w:rsidRPr="00F3282B" w:rsidRDefault="00F50E68" w:rsidP="00F50E68">
      <w:pPr>
        <w:pStyle w:val="NormalWeb"/>
        <w:shd w:val="clear" w:color="auto" w:fill="FFFFFF"/>
        <w:spacing w:line="300" w:lineRule="atLeast"/>
        <w:rPr>
          <w:sz w:val="22"/>
          <w:szCs w:val="22"/>
          <w:lang w:val="en"/>
        </w:rPr>
      </w:pPr>
      <w:r w:rsidRPr="00F3282B">
        <w:rPr>
          <w:sz w:val="22"/>
          <w:szCs w:val="22"/>
          <w:lang w:val="en"/>
        </w:rPr>
        <w:t>What Teacher does - Poses the question, asks students to pair up and discuss, goes around the class to check whether students are discussing, and provides clues to pairs who are in doubt. </w:t>
      </w:r>
    </w:p>
    <w:p w:rsidR="00F50E68" w:rsidRPr="00F3282B" w:rsidRDefault="00F50E68" w:rsidP="00F50E68">
      <w:pPr>
        <w:pStyle w:val="NormalWeb"/>
        <w:shd w:val="clear" w:color="auto" w:fill="FFFFFF"/>
        <w:spacing w:line="300" w:lineRule="atLeast"/>
        <w:rPr>
          <w:sz w:val="22"/>
          <w:szCs w:val="22"/>
          <w:lang w:val="en"/>
        </w:rPr>
      </w:pPr>
      <w:r w:rsidRPr="00F3282B">
        <w:rPr>
          <w:sz w:val="22"/>
          <w:szCs w:val="22"/>
          <w:lang w:val="en"/>
        </w:rPr>
        <w:t>What students does - Pairs up with neighbor</w:t>
      </w:r>
      <w:r w:rsidR="00B821C1" w:rsidRPr="00F3282B">
        <w:rPr>
          <w:sz w:val="22"/>
          <w:szCs w:val="22"/>
          <w:lang w:val="en"/>
        </w:rPr>
        <w:t>s</w:t>
      </w:r>
      <w:r w:rsidRPr="00F3282B">
        <w:rPr>
          <w:sz w:val="22"/>
          <w:szCs w:val="22"/>
          <w:lang w:val="en"/>
        </w:rPr>
        <w:t>, Checks each othe</w:t>
      </w:r>
      <w:r w:rsidR="00B821C1" w:rsidRPr="00F3282B">
        <w:rPr>
          <w:sz w:val="22"/>
          <w:szCs w:val="22"/>
          <w:lang w:val="en"/>
        </w:rPr>
        <w:t>r’s result.</w:t>
      </w:r>
    </w:p>
    <w:p w:rsidR="00F50E68" w:rsidRPr="00F3282B" w:rsidRDefault="00F50E68" w:rsidP="00F50E68">
      <w:pPr>
        <w:pStyle w:val="NormalWeb"/>
        <w:spacing w:line="300" w:lineRule="atLeast"/>
        <w:rPr>
          <w:sz w:val="22"/>
          <w:szCs w:val="22"/>
          <w:lang w:val="en"/>
        </w:rPr>
      </w:pPr>
      <w:r w:rsidRPr="00F3282B">
        <w:rPr>
          <w:sz w:val="22"/>
          <w:szCs w:val="22"/>
          <w:lang w:val="en"/>
        </w:rPr>
        <w:t>Share Phase -              </w:t>
      </w:r>
      <w:r w:rsidRPr="00F3282B">
        <w:rPr>
          <w:sz w:val="22"/>
          <w:szCs w:val="22"/>
          <w:shd w:val="clear" w:color="auto" w:fill="FFFFFF"/>
          <w:lang w:val="en"/>
        </w:rPr>
        <w:t>[5 minutes]</w:t>
      </w:r>
    </w:p>
    <w:p w:rsidR="00F50E68" w:rsidRPr="00F3282B" w:rsidRDefault="00F50E68" w:rsidP="00F50E68">
      <w:pPr>
        <w:pStyle w:val="NormalWeb"/>
        <w:spacing w:line="300" w:lineRule="atLeast"/>
        <w:rPr>
          <w:sz w:val="22"/>
          <w:szCs w:val="22"/>
          <w:lang w:val="en"/>
        </w:rPr>
      </w:pPr>
      <w:r w:rsidRPr="00F3282B">
        <w:rPr>
          <w:sz w:val="22"/>
          <w:szCs w:val="22"/>
          <w:lang w:val="en"/>
        </w:rPr>
        <w:t>What Student Does – Shares the result with whole class. </w:t>
      </w:r>
    </w:p>
    <w:p w:rsidR="00F50E68" w:rsidRPr="00F3282B" w:rsidRDefault="00F50E68" w:rsidP="00F50E68">
      <w:pPr>
        <w:pStyle w:val="NormalWeb"/>
        <w:spacing w:line="300" w:lineRule="atLeast"/>
        <w:rPr>
          <w:sz w:val="22"/>
          <w:szCs w:val="22"/>
          <w:lang w:val="en"/>
        </w:rPr>
      </w:pPr>
      <w:r w:rsidRPr="00F3282B">
        <w:rPr>
          <w:sz w:val="22"/>
          <w:szCs w:val="22"/>
          <w:lang w:val="en"/>
        </w:rPr>
        <w:t xml:space="preserve">What Teacher Does - </w:t>
      </w:r>
      <w:r w:rsidRPr="00F3282B">
        <w:rPr>
          <w:rStyle w:val="Strong"/>
          <w:sz w:val="22"/>
          <w:szCs w:val="22"/>
          <w:lang w:val="en"/>
        </w:rPr>
        <w:t>Notes down the correct answer in the board, summarizes the key concepts involved in this problem.</w:t>
      </w:r>
    </w:p>
    <w:p w:rsidR="00F50E68" w:rsidRPr="00F3282B" w:rsidRDefault="00F50E68" w:rsidP="00F50E68">
      <w:pPr>
        <w:rPr>
          <w:rFonts w:ascii="Times New Roman" w:hAnsi="Times New Roman" w:cs="Times New Roman"/>
          <w:sz w:val="22"/>
          <w:szCs w:val="22"/>
        </w:rPr>
      </w:pPr>
    </w:p>
    <w:p w:rsidR="000B56F2" w:rsidRPr="00F3282B" w:rsidRDefault="00774FDC" w:rsidP="006C7D3A">
      <w:pPr>
        <w:spacing w:after="0"/>
        <w:rPr>
          <w:rFonts w:ascii="Times New Roman" w:hAnsi="Times New Roman" w:cs="Times New Roman"/>
          <w:b/>
          <w:sz w:val="24"/>
          <w:szCs w:val="24"/>
        </w:rPr>
      </w:pPr>
      <w:r w:rsidRPr="00F3282B">
        <w:rPr>
          <w:rFonts w:ascii="Times New Roman" w:hAnsi="Times New Roman" w:cs="Times New Roman"/>
          <w:b/>
          <w:sz w:val="24"/>
          <w:szCs w:val="24"/>
        </w:rPr>
        <w:t xml:space="preserve">Flipped Class Room Activity </w:t>
      </w:r>
      <w:proofErr w:type="spellStart"/>
      <w:r w:rsidRPr="00F3282B">
        <w:rPr>
          <w:rFonts w:ascii="Times New Roman" w:hAnsi="Times New Roman" w:cs="Times New Roman"/>
          <w:b/>
          <w:sz w:val="24"/>
          <w:szCs w:val="24"/>
        </w:rPr>
        <w:t>Incharges</w:t>
      </w:r>
      <w:proofErr w:type="spellEnd"/>
      <w:r w:rsidRPr="00F3282B">
        <w:rPr>
          <w:rFonts w:ascii="Times New Roman" w:hAnsi="Times New Roman" w:cs="Times New Roman"/>
          <w:b/>
          <w:sz w:val="24"/>
          <w:szCs w:val="24"/>
        </w:rPr>
        <w:t>:</w:t>
      </w:r>
    </w:p>
    <w:p w:rsidR="00774FDC" w:rsidRPr="00F3282B" w:rsidRDefault="00774FDC" w:rsidP="006C7D3A">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02"/>
        <w:gridCol w:w="5866"/>
        <w:gridCol w:w="1527"/>
      </w:tblGrid>
      <w:tr w:rsidR="00774FDC" w:rsidRPr="00F3282B" w:rsidTr="001149FD">
        <w:trPr>
          <w:trHeight w:val="253"/>
        </w:trPr>
        <w:tc>
          <w:tcPr>
            <w:tcW w:w="1802" w:type="dxa"/>
            <w:shd w:val="clear" w:color="auto" w:fill="D9D9D9" w:themeFill="background1" w:themeFillShade="D9"/>
          </w:tcPr>
          <w:p w:rsidR="00774FDC" w:rsidRPr="00F3282B" w:rsidRDefault="00774FDC" w:rsidP="006C7D3A">
            <w:pPr>
              <w:spacing w:after="0"/>
              <w:rPr>
                <w:rFonts w:ascii="Times New Roman" w:hAnsi="Times New Roman" w:cs="Times New Roman"/>
                <w:b/>
                <w:sz w:val="24"/>
                <w:szCs w:val="24"/>
              </w:rPr>
            </w:pPr>
            <w:proofErr w:type="spellStart"/>
            <w:r w:rsidRPr="00F3282B">
              <w:rPr>
                <w:rFonts w:ascii="Times New Roman" w:hAnsi="Times New Roman" w:cs="Times New Roman"/>
                <w:b/>
                <w:sz w:val="24"/>
                <w:szCs w:val="24"/>
              </w:rPr>
              <w:t>Sl</w:t>
            </w:r>
            <w:proofErr w:type="spellEnd"/>
            <w:r w:rsidRPr="00F3282B">
              <w:rPr>
                <w:rFonts w:ascii="Times New Roman" w:hAnsi="Times New Roman" w:cs="Times New Roman"/>
                <w:b/>
                <w:sz w:val="24"/>
                <w:szCs w:val="24"/>
              </w:rPr>
              <w:t xml:space="preserve"> No</w:t>
            </w:r>
          </w:p>
        </w:tc>
        <w:tc>
          <w:tcPr>
            <w:tcW w:w="5866" w:type="dxa"/>
            <w:shd w:val="clear" w:color="auto" w:fill="D9D9D9" w:themeFill="background1" w:themeFillShade="D9"/>
          </w:tcPr>
          <w:p w:rsidR="00774FDC" w:rsidRPr="00F3282B" w:rsidRDefault="00774FDC" w:rsidP="006C7D3A">
            <w:pPr>
              <w:spacing w:after="0"/>
              <w:rPr>
                <w:rFonts w:ascii="Times New Roman" w:hAnsi="Times New Roman" w:cs="Times New Roman"/>
                <w:b/>
                <w:sz w:val="24"/>
                <w:szCs w:val="24"/>
              </w:rPr>
            </w:pPr>
            <w:r w:rsidRPr="00F3282B">
              <w:rPr>
                <w:rFonts w:ascii="Times New Roman" w:hAnsi="Times New Roman" w:cs="Times New Roman"/>
                <w:b/>
                <w:sz w:val="24"/>
                <w:szCs w:val="24"/>
              </w:rPr>
              <w:t>Topic</w:t>
            </w:r>
          </w:p>
        </w:tc>
        <w:tc>
          <w:tcPr>
            <w:tcW w:w="1527" w:type="dxa"/>
            <w:shd w:val="clear" w:color="auto" w:fill="D9D9D9" w:themeFill="background1" w:themeFillShade="D9"/>
          </w:tcPr>
          <w:p w:rsidR="00774FDC" w:rsidRPr="00F3282B" w:rsidRDefault="00774FDC" w:rsidP="006C7D3A">
            <w:pPr>
              <w:spacing w:after="0"/>
              <w:rPr>
                <w:rFonts w:ascii="Times New Roman" w:hAnsi="Times New Roman" w:cs="Times New Roman"/>
                <w:b/>
                <w:sz w:val="24"/>
                <w:szCs w:val="24"/>
              </w:rPr>
            </w:pPr>
            <w:r w:rsidRPr="00F3282B">
              <w:rPr>
                <w:rFonts w:ascii="Times New Roman" w:hAnsi="Times New Roman" w:cs="Times New Roman"/>
                <w:b/>
                <w:sz w:val="24"/>
                <w:szCs w:val="24"/>
              </w:rPr>
              <w:t>Faculty</w:t>
            </w:r>
          </w:p>
        </w:tc>
      </w:tr>
      <w:tr w:rsidR="00774FDC" w:rsidRPr="00F3282B" w:rsidTr="001149FD">
        <w:trPr>
          <w:trHeight w:val="70"/>
        </w:trPr>
        <w:tc>
          <w:tcPr>
            <w:tcW w:w="1802" w:type="dxa"/>
          </w:tcPr>
          <w:p w:rsidR="00774FDC" w:rsidRPr="00F3282B" w:rsidRDefault="00774FDC" w:rsidP="006C7D3A">
            <w:pPr>
              <w:spacing w:after="0"/>
              <w:rPr>
                <w:rFonts w:ascii="Times New Roman" w:hAnsi="Times New Roman" w:cs="Times New Roman"/>
                <w:sz w:val="24"/>
                <w:szCs w:val="24"/>
              </w:rPr>
            </w:pPr>
            <w:r w:rsidRPr="00F3282B">
              <w:rPr>
                <w:rFonts w:ascii="Times New Roman" w:hAnsi="Times New Roman" w:cs="Times New Roman"/>
                <w:sz w:val="24"/>
                <w:szCs w:val="24"/>
              </w:rPr>
              <w:t>1</w:t>
            </w:r>
          </w:p>
        </w:tc>
        <w:tc>
          <w:tcPr>
            <w:tcW w:w="5866" w:type="dxa"/>
          </w:tcPr>
          <w:p w:rsidR="00774FDC" w:rsidRPr="00F3282B" w:rsidRDefault="009174A0" w:rsidP="006C7D3A">
            <w:pPr>
              <w:spacing w:after="0"/>
              <w:rPr>
                <w:rFonts w:ascii="Times New Roman" w:hAnsi="Times New Roman" w:cs="Times New Roman"/>
                <w:sz w:val="24"/>
                <w:szCs w:val="24"/>
              </w:rPr>
            </w:pPr>
            <w:r>
              <w:rPr>
                <w:rFonts w:ascii="Times New Roman" w:hAnsi="Times New Roman" w:cs="Times New Roman"/>
                <w:sz w:val="24"/>
                <w:szCs w:val="24"/>
              </w:rPr>
              <w:t>Characteristic Equations of Flip Flops</w:t>
            </w:r>
          </w:p>
        </w:tc>
        <w:tc>
          <w:tcPr>
            <w:tcW w:w="1527" w:type="dxa"/>
          </w:tcPr>
          <w:p w:rsidR="00774FDC" w:rsidRPr="00F3282B" w:rsidRDefault="000171DF" w:rsidP="006C7D3A">
            <w:pPr>
              <w:spacing w:after="0"/>
              <w:rPr>
                <w:rFonts w:ascii="Times New Roman" w:hAnsi="Times New Roman" w:cs="Times New Roman"/>
                <w:sz w:val="24"/>
                <w:szCs w:val="24"/>
              </w:rPr>
            </w:pPr>
            <w:r w:rsidRPr="00F3282B">
              <w:rPr>
                <w:rFonts w:ascii="Times New Roman" w:hAnsi="Times New Roman" w:cs="Times New Roman"/>
                <w:sz w:val="24"/>
                <w:szCs w:val="24"/>
              </w:rPr>
              <w:t>CBH</w:t>
            </w:r>
          </w:p>
        </w:tc>
      </w:tr>
      <w:tr w:rsidR="00774FDC" w:rsidRPr="00F3282B" w:rsidTr="001149FD">
        <w:trPr>
          <w:trHeight w:val="70"/>
        </w:trPr>
        <w:tc>
          <w:tcPr>
            <w:tcW w:w="1802" w:type="dxa"/>
          </w:tcPr>
          <w:p w:rsidR="00774FDC" w:rsidRPr="00F3282B" w:rsidRDefault="00774FDC" w:rsidP="006C7D3A">
            <w:pPr>
              <w:spacing w:after="0"/>
              <w:rPr>
                <w:rFonts w:ascii="Times New Roman" w:hAnsi="Times New Roman" w:cs="Times New Roman"/>
                <w:sz w:val="24"/>
                <w:szCs w:val="24"/>
              </w:rPr>
            </w:pPr>
            <w:r w:rsidRPr="00F3282B">
              <w:rPr>
                <w:rFonts w:ascii="Times New Roman" w:hAnsi="Times New Roman" w:cs="Times New Roman"/>
                <w:sz w:val="24"/>
                <w:szCs w:val="24"/>
              </w:rPr>
              <w:t>2</w:t>
            </w:r>
          </w:p>
        </w:tc>
        <w:tc>
          <w:tcPr>
            <w:tcW w:w="5866" w:type="dxa"/>
          </w:tcPr>
          <w:p w:rsidR="00774FDC" w:rsidRPr="00F3282B" w:rsidRDefault="009174A0" w:rsidP="009174A0">
            <w:pPr>
              <w:spacing w:after="0"/>
              <w:jc w:val="left"/>
              <w:rPr>
                <w:rFonts w:ascii="Times New Roman" w:hAnsi="Times New Roman" w:cs="Times New Roman"/>
                <w:sz w:val="24"/>
                <w:szCs w:val="24"/>
              </w:rPr>
            </w:pPr>
            <w:proofErr w:type="spellStart"/>
            <w:r>
              <w:rPr>
                <w:rFonts w:ascii="Times New Roman" w:hAnsi="Times New Roman" w:cs="Times New Roman"/>
                <w:sz w:val="24"/>
                <w:szCs w:val="24"/>
              </w:rPr>
              <w:t>Karnaugh</w:t>
            </w:r>
            <w:proofErr w:type="spellEnd"/>
            <w:r>
              <w:rPr>
                <w:rFonts w:ascii="Times New Roman" w:hAnsi="Times New Roman" w:cs="Times New Roman"/>
                <w:sz w:val="24"/>
                <w:szCs w:val="24"/>
              </w:rPr>
              <w:t xml:space="preserve"> Map Simplification for incomplete Boolean Functions+ QM Method</w:t>
            </w:r>
          </w:p>
        </w:tc>
        <w:tc>
          <w:tcPr>
            <w:tcW w:w="1527" w:type="dxa"/>
          </w:tcPr>
          <w:p w:rsidR="00774FDC" w:rsidRPr="00F3282B" w:rsidRDefault="000171DF" w:rsidP="006C7D3A">
            <w:pPr>
              <w:spacing w:after="0"/>
              <w:rPr>
                <w:rFonts w:ascii="Times New Roman" w:hAnsi="Times New Roman" w:cs="Times New Roman"/>
                <w:sz w:val="24"/>
                <w:szCs w:val="24"/>
              </w:rPr>
            </w:pPr>
            <w:r w:rsidRPr="00F3282B">
              <w:rPr>
                <w:rFonts w:ascii="Times New Roman" w:hAnsi="Times New Roman" w:cs="Times New Roman"/>
                <w:sz w:val="24"/>
                <w:szCs w:val="24"/>
              </w:rPr>
              <w:t>PSB</w:t>
            </w:r>
          </w:p>
        </w:tc>
      </w:tr>
      <w:tr w:rsidR="00774FDC" w:rsidRPr="00F3282B" w:rsidTr="001149FD">
        <w:trPr>
          <w:trHeight w:val="70"/>
        </w:trPr>
        <w:tc>
          <w:tcPr>
            <w:tcW w:w="1802" w:type="dxa"/>
          </w:tcPr>
          <w:p w:rsidR="00774FDC" w:rsidRPr="00F3282B" w:rsidRDefault="00774FDC" w:rsidP="006C7D3A">
            <w:pPr>
              <w:spacing w:after="0"/>
              <w:rPr>
                <w:rFonts w:ascii="Times New Roman" w:hAnsi="Times New Roman" w:cs="Times New Roman"/>
                <w:sz w:val="24"/>
                <w:szCs w:val="24"/>
              </w:rPr>
            </w:pPr>
            <w:r w:rsidRPr="00F3282B">
              <w:rPr>
                <w:rFonts w:ascii="Times New Roman" w:hAnsi="Times New Roman" w:cs="Times New Roman"/>
                <w:sz w:val="24"/>
                <w:szCs w:val="24"/>
              </w:rPr>
              <w:t>3</w:t>
            </w:r>
          </w:p>
        </w:tc>
        <w:tc>
          <w:tcPr>
            <w:tcW w:w="5866" w:type="dxa"/>
          </w:tcPr>
          <w:p w:rsidR="00774FDC" w:rsidRPr="00F3282B" w:rsidRDefault="009174A0" w:rsidP="006C7D3A">
            <w:pPr>
              <w:spacing w:after="0"/>
              <w:rPr>
                <w:rFonts w:ascii="Times New Roman" w:hAnsi="Times New Roman" w:cs="Times New Roman"/>
                <w:sz w:val="24"/>
                <w:szCs w:val="24"/>
              </w:rPr>
            </w:pPr>
            <w:r>
              <w:rPr>
                <w:rFonts w:ascii="Times New Roman" w:hAnsi="Times New Roman" w:cs="Times New Roman"/>
                <w:sz w:val="24"/>
                <w:szCs w:val="24"/>
              </w:rPr>
              <w:t>Asynchronous and Synchronous Counters</w:t>
            </w:r>
          </w:p>
        </w:tc>
        <w:tc>
          <w:tcPr>
            <w:tcW w:w="1527" w:type="dxa"/>
          </w:tcPr>
          <w:p w:rsidR="00774FDC" w:rsidRPr="00F3282B" w:rsidRDefault="000171DF" w:rsidP="006C7D3A">
            <w:pPr>
              <w:spacing w:after="0"/>
              <w:rPr>
                <w:rFonts w:ascii="Times New Roman" w:hAnsi="Times New Roman" w:cs="Times New Roman"/>
                <w:sz w:val="24"/>
                <w:szCs w:val="24"/>
              </w:rPr>
            </w:pPr>
            <w:r w:rsidRPr="00F3282B">
              <w:rPr>
                <w:rFonts w:ascii="Times New Roman" w:hAnsi="Times New Roman" w:cs="Times New Roman"/>
                <w:sz w:val="24"/>
                <w:szCs w:val="24"/>
              </w:rPr>
              <w:t>KA</w:t>
            </w:r>
          </w:p>
        </w:tc>
      </w:tr>
      <w:tr w:rsidR="00774FDC" w:rsidRPr="00F3282B" w:rsidTr="001149FD">
        <w:trPr>
          <w:trHeight w:val="70"/>
        </w:trPr>
        <w:tc>
          <w:tcPr>
            <w:tcW w:w="1802" w:type="dxa"/>
          </w:tcPr>
          <w:p w:rsidR="00774FDC" w:rsidRPr="00F3282B" w:rsidRDefault="00774FDC" w:rsidP="006C7D3A">
            <w:pPr>
              <w:spacing w:after="0"/>
              <w:rPr>
                <w:rFonts w:ascii="Times New Roman" w:hAnsi="Times New Roman" w:cs="Times New Roman"/>
                <w:sz w:val="24"/>
                <w:szCs w:val="24"/>
              </w:rPr>
            </w:pPr>
            <w:r w:rsidRPr="00F3282B">
              <w:rPr>
                <w:rFonts w:ascii="Times New Roman" w:hAnsi="Times New Roman" w:cs="Times New Roman"/>
                <w:sz w:val="24"/>
                <w:szCs w:val="24"/>
              </w:rPr>
              <w:t>4</w:t>
            </w:r>
          </w:p>
        </w:tc>
        <w:tc>
          <w:tcPr>
            <w:tcW w:w="5866" w:type="dxa"/>
          </w:tcPr>
          <w:p w:rsidR="00774FDC" w:rsidRPr="00F3282B" w:rsidRDefault="009174A0" w:rsidP="006C7D3A">
            <w:pPr>
              <w:spacing w:after="0"/>
              <w:rPr>
                <w:rFonts w:ascii="Times New Roman" w:hAnsi="Times New Roman" w:cs="Times New Roman"/>
                <w:sz w:val="24"/>
                <w:szCs w:val="24"/>
              </w:rPr>
            </w:pPr>
            <w:r>
              <w:rPr>
                <w:rFonts w:ascii="Times New Roman" w:hAnsi="Times New Roman" w:cs="Times New Roman"/>
                <w:sz w:val="24"/>
                <w:szCs w:val="24"/>
              </w:rPr>
              <w:t>Priority Encoders</w:t>
            </w:r>
          </w:p>
        </w:tc>
        <w:tc>
          <w:tcPr>
            <w:tcW w:w="1527" w:type="dxa"/>
          </w:tcPr>
          <w:p w:rsidR="00774FDC" w:rsidRPr="00F3282B" w:rsidRDefault="009174A0" w:rsidP="006C7D3A">
            <w:pPr>
              <w:spacing w:after="0"/>
              <w:rPr>
                <w:rFonts w:ascii="Times New Roman" w:hAnsi="Times New Roman" w:cs="Times New Roman"/>
                <w:sz w:val="24"/>
                <w:szCs w:val="24"/>
              </w:rPr>
            </w:pPr>
            <w:r>
              <w:rPr>
                <w:rFonts w:ascii="Times New Roman" w:hAnsi="Times New Roman" w:cs="Times New Roman"/>
                <w:sz w:val="24"/>
                <w:szCs w:val="24"/>
              </w:rPr>
              <w:t>SL</w:t>
            </w:r>
          </w:p>
        </w:tc>
      </w:tr>
    </w:tbl>
    <w:p w:rsidR="00774FDC" w:rsidRPr="00F3282B" w:rsidRDefault="00774FDC" w:rsidP="006C7D3A">
      <w:pPr>
        <w:spacing w:after="0"/>
        <w:rPr>
          <w:rFonts w:ascii="Times New Roman" w:hAnsi="Times New Roman" w:cs="Times New Roman"/>
          <w:b/>
          <w:sz w:val="24"/>
          <w:szCs w:val="24"/>
        </w:rPr>
      </w:pPr>
    </w:p>
    <w:p w:rsidR="00F3282B" w:rsidRPr="00F3282B" w:rsidRDefault="00F3282B">
      <w:pPr>
        <w:spacing w:after="0"/>
        <w:rPr>
          <w:rFonts w:ascii="Times New Roman" w:hAnsi="Times New Roman" w:cs="Times New Roman"/>
          <w:b/>
          <w:sz w:val="24"/>
          <w:szCs w:val="24"/>
        </w:rPr>
      </w:pPr>
    </w:p>
    <w:sectPr w:rsidR="00F3282B" w:rsidRPr="00F3282B" w:rsidSect="00F65D96">
      <w:headerReference w:type="default" r:id="rId14"/>
      <w:footerReference w:type="default" r:id="rId15"/>
      <w:pgSz w:w="11905" w:h="16837"/>
      <w:pgMar w:top="810" w:right="864" w:bottom="900" w:left="135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290" w:rsidRDefault="00893290">
      <w:pPr>
        <w:spacing w:before="0" w:after="0"/>
      </w:pPr>
      <w:r>
        <w:separator/>
      </w:r>
    </w:p>
  </w:endnote>
  <w:endnote w:type="continuationSeparator" w:id="0">
    <w:p w:rsidR="00893290" w:rsidRDefault="008932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0" w:rsidRDefault="002E6C10" w:rsidP="00C64DE4">
    <w:pPr>
      <w:pStyle w:val="Footer"/>
      <w:pBdr>
        <w:top w:val="thinThickSmallGap" w:sz="24" w:space="1" w:color="622423"/>
      </w:pBdr>
      <w:tabs>
        <w:tab w:val="clear" w:pos="4320"/>
        <w:tab w:val="clear" w:pos="8640"/>
        <w:tab w:val="right" w:pos="9691"/>
      </w:tabs>
      <w:rPr>
        <w:rFonts w:ascii="Cambria" w:hAnsi="Cambria"/>
      </w:rPr>
    </w:pPr>
    <w:r>
      <w:rPr>
        <w:rFonts w:ascii="Cambria" w:hAnsi="Cambria"/>
      </w:rPr>
      <w:t xml:space="preserve">CSE/RVCE     </w:t>
    </w:r>
    <w:r w:rsidRPr="003E60DD">
      <w:rPr>
        <w:rFonts w:ascii="Cambria" w:hAnsi="Cambria"/>
      </w:rPr>
      <w:t>https://16cs35.wikispaces.com/file/detail/final_LP_CO_2017_18.docx</w:t>
    </w:r>
    <w:r>
      <w:rPr>
        <w:rFonts w:ascii="Cambria" w:hAnsi="Cambria"/>
      </w:rPr>
      <w:t xml:space="preserve">           </w:t>
    </w:r>
    <w:r>
      <w:rPr>
        <w:rFonts w:ascii="Cambria" w:hAnsi="Cambria"/>
        <w:lang w:val="en-US"/>
      </w:rPr>
      <w:t xml:space="preserve">       </w:t>
    </w:r>
    <w:r>
      <w:rPr>
        <w:rFonts w:ascii="Cambria" w:hAnsi="Cambria"/>
      </w:rPr>
      <w:t xml:space="preserve">                                       </w:t>
    </w:r>
    <w:r>
      <w:rPr>
        <w:rFonts w:ascii="Cambria" w:hAnsi="Cambria"/>
      </w:rPr>
      <w:tab/>
      <w:t xml:space="preserve">Page </w:t>
    </w:r>
    <w:r>
      <w:fldChar w:fldCharType="begin"/>
    </w:r>
    <w:r>
      <w:instrText xml:space="preserve"> PAGE   \* MERGEFORMAT </w:instrText>
    </w:r>
    <w:r>
      <w:fldChar w:fldCharType="separate"/>
    </w:r>
    <w:r w:rsidR="000F5092" w:rsidRPr="000F5092">
      <w:rPr>
        <w:rFonts w:ascii="Cambria" w:hAnsi="Cambria"/>
        <w:noProof/>
      </w:rPr>
      <w:t>19</w:t>
    </w:r>
    <w:r>
      <w:fldChar w:fldCharType="end"/>
    </w:r>
  </w:p>
  <w:p w:rsidR="002E6C10" w:rsidRPr="00D575F2" w:rsidRDefault="002E6C10">
    <w:pPr>
      <w:pStyle w:val="Footer"/>
      <w:jc w:val="right"/>
      <w:rPr>
        <w:rFonts w:ascii="Times New Roman" w:hAnsi="Times New Roman"/>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290" w:rsidRDefault="00893290">
      <w:pPr>
        <w:spacing w:before="0" w:after="0"/>
      </w:pPr>
      <w:r>
        <w:separator/>
      </w:r>
    </w:p>
  </w:footnote>
  <w:footnote w:type="continuationSeparator" w:id="0">
    <w:p w:rsidR="00893290" w:rsidRDefault="0089329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0" w:rsidRDefault="002E6C10" w:rsidP="00001CCC">
    <w:pPr>
      <w:pStyle w:val="Header"/>
      <w:pBdr>
        <w:bottom w:val="thickThinSmallGap" w:sz="24" w:space="1" w:color="622423"/>
      </w:pBdr>
      <w:jc w:val="center"/>
      <w:rPr>
        <w:rFonts w:ascii="Cambria" w:hAnsi="Cambria"/>
        <w:sz w:val="32"/>
      </w:rPr>
    </w:pPr>
    <w:r>
      <w:rPr>
        <w:rFonts w:ascii="Cambria" w:hAnsi="Cambria"/>
        <w:noProof/>
        <w:sz w:val="28"/>
        <w:szCs w:val="28"/>
        <w:lang w:val="en-US" w:eastAsia="en-US"/>
      </w:rPr>
      <mc:AlternateContent>
        <mc:Choice Requires="wps">
          <w:drawing>
            <wp:anchor distT="0" distB="0" distL="114300" distR="114300" simplePos="0" relativeHeight="251659264" behindDoc="0" locked="0" layoutInCell="1" allowOverlap="1">
              <wp:simplePos x="0" y="0"/>
              <wp:positionH relativeFrom="column">
                <wp:posOffset>-762000</wp:posOffset>
              </wp:positionH>
              <wp:positionV relativeFrom="paragraph">
                <wp:posOffset>-15240</wp:posOffset>
              </wp:positionV>
              <wp:extent cx="781050" cy="666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7810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C10" w:rsidRDefault="002E6C10">
                          <w:r w:rsidRPr="0085481D">
                            <w:rPr>
                              <w:rFonts w:ascii="Times New Roman" w:hAnsi="Times New Roman" w:cs="Times New Roman"/>
                            </w:rPr>
                            <w:object w:dxaOrig="2355"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1.25pt" o:ole="">
                                <v:imagedata r:id="rId1" o:title=""/>
                              </v:shape>
                              <o:OLEObject Type="Embed" ProgID="PBrush" ShapeID="_x0000_i1025" DrawAspect="Content" ObjectID="_1561191670" r:id="rId2"/>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60pt;margin-top:-1.2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" filled="f" stroked="f" strokeweight=".5pt">
              <v:textbox>
                <w:txbxContent>
                  <w:p w:rsidR="002E6C10" w:rsidRDefault="002E6C10">
                    <w:r w:rsidRPr="0085481D">
                      <w:rPr>
                        <w:rFonts w:ascii="Times New Roman" w:hAnsi="Times New Roman" w:cs="Times New Roman"/>
                      </w:rPr>
                      <w:object w:dxaOrig="2355" w:dyaOrig="2295">
                        <v:shape id="_x0000_i1025" type="#_x0000_t75" style="width:42pt;height:41.25pt" o:ole="">
                          <v:imagedata r:id="rId3" o:title=""/>
                        </v:shape>
                        <o:OLEObject Type="Embed" ProgID="PBrush" ShapeID="_x0000_i1025" DrawAspect="Content" ObjectID="_1561190775" r:id="rId4"/>
                      </w:object>
                    </w:r>
                  </w:p>
                </w:txbxContent>
              </v:textbox>
            </v:shape>
          </w:pict>
        </mc:Fallback>
      </mc:AlternateContent>
    </w:r>
    <w:r w:rsidRPr="00A553C6">
      <w:rPr>
        <w:rFonts w:ascii="Cambria" w:hAnsi="Cambria"/>
        <w:sz w:val="28"/>
        <w:szCs w:val="28"/>
      </w:rPr>
      <w:t xml:space="preserve">Department of </w:t>
    </w:r>
    <w:r>
      <w:rPr>
        <w:rFonts w:ascii="Cambria" w:hAnsi="Cambria"/>
        <w:sz w:val="28"/>
        <w:szCs w:val="28"/>
      </w:rPr>
      <w:t>Computer</w:t>
    </w:r>
    <w:r w:rsidRPr="00A553C6">
      <w:rPr>
        <w:rFonts w:ascii="Cambria" w:hAnsi="Cambria"/>
        <w:sz w:val="28"/>
        <w:szCs w:val="28"/>
      </w:rPr>
      <w:t xml:space="preserve"> Science and Engineering</w:t>
    </w:r>
  </w:p>
  <w:p w:rsidR="002E6C10" w:rsidRPr="00001CCC" w:rsidRDefault="002E6C10" w:rsidP="00001CCC">
    <w:pPr>
      <w:pStyle w:val="Header"/>
      <w:jc w:val="center"/>
    </w:pPr>
    <w:r w:rsidRPr="00A553C6">
      <w:rPr>
        <w:rFonts w:ascii="Times New Roman" w:hAnsi="Times New Roman"/>
        <w:b/>
        <w:sz w:val="24"/>
        <w:szCs w:val="24"/>
      </w:rPr>
      <w:t>R.V. College of Engineering, Bangalore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1440"/>
        </w:tabs>
        <w:ind w:left="1440" w:hanging="360"/>
      </w:pPr>
      <w:rPr>
        <w:rFonts w:ascii="Arial" w:hAnsi="Arial"/>
        <w:b w:val="0"/>
        <w:i w:val="0"/>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singleLevel"/>
    <w:tmpl w:val="00000006"/>
    <w:name w:val="WW8Num7"/>
    <w:lvl w:ilvl="0">
      <w:start w:val="1"/>
      <w:numFmt w:val="decimal"/>
      <w:lvlText w:val="%1."/>
      <w:lvlJc w:val="left"/>
      <w:pPr>
        <w:tabs>
          <w:tab w:val="num" w:pos="1350"/>
        </w:tabs>
        <w:ind w:left="1350" w:hanging="360"/>
      </w:pPr>
    </w:lvl>
  </w:abstractNum>
  <w:abstractNum w:abstractNumId="5">
    <w:nsid w:val="00000007"/>
    <w:multiLevelType w:val="multilevel"/>
    <w:tmpl w:val="00000007"/>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D01C738C"/>
    <w:name w:val="WW8Num9"/>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nsid w:val="00000009"/>
    <w:multiLevelType w:val="multilevel"/>
    <w:tmpl w:val="00000009"/>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14"/>
    <w:lvl w:ilvl="0">
      <w:start w:val="1"/>
      <w:numFmt w:val="decimal"/>
      <w:lvlText w:val="%1."/>
      <w:lvlJc w:val="left"/>
      <w:pPr>
        <w:tabs>
          <w:tab w:val="num" w:pos="750"/>
        </w:tabs>
        <w:ind w:left="750" w:hanging="360"/>
      </w:pPr>
    </w:lvl>
  </w:abstractNum>
  <w:abstractNum w:abstractNumId="12">
    <w:nsid w:val="0000000E"/>
    <w:multiLevelType w:val="multilevel"/>
    <w:tmpl w:val="0000000E"/>
    <w:name w:val="WW8Num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F"/>
    <w:multiLevelType w:val="multilevel"/>
    <w:tmpl w:val="0000000F"/>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0"/>
    <w:multiLevelType w:val="multilevel"/>
    <w:tmpl w:val="00000010"/>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multilevel"/>
    <w:tmpl w:val="00000011"/>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2"/>
    <w:multiLevelType w:val="multilevel"/>
    <w:tmpl w:val="00000012"/>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3"/>
    <w:multiLevelType w:val="multilevel"/>
    <w:tmpl w:val="00000013"/>
    <w:name w:val="WW8Num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4"/>
    <w:multiLevelType w:val="singleLevel"/>
    <w:tmpl w:val="00000014"/>
    <w:name w:val="WW8Num22"/>
    <w:lvl w:ilvl="0">
      <w:start w:val="1"/>
      <w:numFmt w:val="bullet"/>
      <w:lvlText w:val=""/>
      <w:lvlJc w:val="left"/>
      <w:pPr>
        <w:tabs>
          <w:tab w:val="num" w:pos="720"/>
        </w:tabs>
        <w:ind w:left="720" w:hanging="360"/>
      </w:pPr>
      <w:rPr>
        <w:rFonts w:ascii="Symbol" w:hAnsi="Symbol" w:cs="OpenSymbol"/>
        <w:b w:val="0"/>
        <w:bCs w:val="0"/>
      </w:rPr>
    </w:lvl>
  </w:abstractNum>
  <w:abstractNum w:abstractNumId="19">
    <w:nsid w:val="00000015"/>
    <w:multiLevelType w:val="multilevel"/>
    <w:tmpl w:val="00000015"/>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6"/>
    <w:multiLevelType w:val="singleLevel"/>
    <w:tmpl w:val="00000016"/>
    <w:name w:val="WW8Num24"/>
    <w:lvl w:ilvl="0">
      <w:start w:val="1"/>
      <w:numFmt w:val="decimal"/>
      <w:lvlText w:val="%1."/>
      <w:lvlJc w:val="left"/>
      <w:pPr>
        <w:tabs>
          <w:tab w:val="num" w:pos="720"/>
        </w:tabs>
        <w:ind w:left="720" w:hanging="360"/>
      </w:pPr>
    </w:lvl>
  </w:abstractNum>
  <w:abstractNum w:abstractNumId="21">
    <w:nsid w:val="00000017"/>
    <w:multiLevelType w:val="multilevel"/>
    <w:tmpl w:val="00000017"/>
    <w:name w:val="WW8Num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8"/>
    <w:multiLevelType w:val="singleLevel"/>
    <w:tmpl w:val="00000018"/>
    <w:name w:val="WW8Num26"/>
    <w:lvl w:ilvl="0">
      <w:start w:val="1"/>
      <w:numFmt w:val="decimal"/>
      <w:lvlText w:val="%1."/>
      <w:lvlJc w:val="left"/>
      <w:pPr>
        <w:tabs>
          <w:tab w:val="num" w:pos="720"/>
        </w:tabs>
        <w:ind w:left="720" w:hanging="360"/>
      </w:pPr>
    </w:lvl>
  </w:abstractNum>
  <w:abstractNum w:abstractNumId="23">
    <w:nsid w:val="00000019"/>
    <w:multiLevelType w:val="multilevel"/>
    <w:tmpl w:val="00000019"/>
    <w:name w:val="WW8Num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A"/>
    <w:multiLevelType w:val="multilevel"/>
    <w:tmpl w:val="0000001A"/>
    <w:name w:val="WW8Num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B"/>
    <w:multiLevelType w:val="multilevel"/>
    <w:tmpl w:val="0000001B"/>
    <w:name w:val="WW8Num29"/>
    <w:lvl w:ilvl="0">
      <w:start w:val="1"/>
      <w:numFmt w:val="decimal"/>
      <w:lvlText w:val="%1."/>
      <w:lvlJc w:val="left"/>
      <w:pPr>
        <w:tabs>
          <w:tab w:val="num" w:pos="720"/>
        </w:tabs>
        <w:ind w:left="720" w:hanging="360"/>
      </w:pPr>
    </w:lvl>
    <w:lvl w:ilvl="1">
      <w:start w:val="2"/>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C"/>
    <w:multiLevelType w:val="multilevel"/>
    <w:tmpl w:val="0000001C"/>
    <w:name w:val="WW8Num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D"/>
    <w:multiLevelType w:val="multilevel"/>
    <w:tmpl w:val="0000001D"/>
    <w:name w:val="WW8Num31"/>
    <w:lvl w:ilvl="0">
      <w:start w:val="1"/>
      <w:numFmt w:val="bullet"/>
      <w:lvlText w:val=""/>
      <w:lvlJc w:val="left"/>
      <w:pPr>
        <w:tabs>
          <w:tab w:val="num" w:pos="720"/>
        </w:tabs>
        <w:ind w:left="720" w:hanging="360"/>
      </w:pPr>
      <w:rPr>
        <w:rFonts w:ascii="Symbol" w:hAnsi="Symbol" w:cs="OpenSymbol"/>
        <w:b w:val="0"/>
        <w:bCs w:val="0"/>
      </w:rPr>
    </w:lvl>
    <w:lvl w:ilvl="1">
      <w:start w:val="1"/>
      <w:numFmt w:val="bullet"/>
      <w:lvlText w:val=""/>
      <w:lvlJc w:val="left"/>
      <w:pPr>
        <w:tabs>
          <w:tab w:val="num" w:pos="1080"/>
        </w:tabs>
        <w:ind w:left="1080" w:hanging="360"/>
      </w:pPr>
      <w:rPr>
        <w:rFonts w:ascii="Symbol" w:hAnsi="Symbol" w:cs="OpenSymbol"/>
        <w:b w:val="0"/>
        <w:bCs w:val="0"/>
      </w:rPr>
    </w:lvl>
    <w:lvl w:ilvl="2">
      <w:start w:val="1"/>
      <w:numFmt w:val="bullet"/>
      <w:lvlText w:val=""/>
      <w:lvlJc w:val="left"/>
      <w:pPr>
        <w:tabs>
          <w:tab w:val="num" w:pos="1440"/>
        </w:tabs>
        <w:ind w:left="1440" w:hanging="360"/>
      </w:pPr>
      <w:rPr>
        <w:rFonts w:ascii="Symbol" w:hAnsi="Symbol" w:cs="OpenSymbol"/>
        <w:b w:val="0"/>
        <w:bCs w:val="0"/>
      </w:rPr>
    </w:lvl>
    <w:lvl w:ilvl="3">
      <w:start w:val="1"/>
      <w:numFmt w:val="bullet"/>
      <w:lvlText w:val=""/>
      <w:lvlJc w:val="left"/>
      <w:pPr>
        <w:tabs>
          <w:tab w:val="num" w:pos="1800"/>
        </w:tabs>
        <w:ind w:left="1800" w:hanging="360"/>
      </w:pPr>
      <w:rPr>
        <w:rFonts w:ascii="Symbol" w:hAnsi="Symbol" w:cs="OpenSymbol"/>
        <w:b w:val="0"/>
        <w:bCs w:val="0"/>
      </w:rPr>
    </w:lvl>
    <w:lvl w:ilvl="4">
      <w:start w:val="1"/>
      <w:numFmt w:val="bullet"/>
      <w:lvlText w:val=""/>
      <w:lvlJc w:val="left"/>
      <w:pPr>
        <w:tabs>
          <w:tab w:val="num" w:pos="2160"/>
        </w:tabs>
        <w:ind w:left="2160" w:hanging="360"/>
      </w:pPr>
      <w:rPr>
        <w:rFonts w:ascii="Symbol" w:hAnsi="Symbol" w:cs="OpenSymbol"/>
        <w:b w:val="0"/>
        <w:bCs w:val="0"/>
      </w:rPr>
    </w:lvl>
    <w:lvl w:ilvl="5">
      <w:start w:val="1"/>
      <w:numFmt w:val="bullet"/>
      <w:lvlText w:val=""/>
      <w:lvlJc w:val="left"/>
      <w:pPr>
        <w:tabs>
          <w:tab w:val="num" w:pos="2520"/>
        </w:tabs>
        <w:ind w:left="2520" w:hanging="360"/>
      </w:pPr>
      <w:rPr>
        <w:rFonts w:ascii="Symbol" w:hAnsi="Symbol" w:cs="OpenSymbol"/>
        <w:b w:val="0"/>
        <w:bCs w:val="0"/>
      </w:rPr>
    </w:lvl>
    <w:lvl w:ilvl="6">
      <w:start w:val="1"/>
      <w:numFmt w:val="bullet"/>
      <w:lvlText w:val=""/>
      <w:lvlJc w:val="left"/>
      <w:pPr>
        <w:tabs>
          <w:tab w:val="num" w:pos="2880"/>
        </w:tabs>
        <w:ind w:left="2880" w:hanging="360"/>
      </w:pPr>
      <w:rPr>
        <w:rFonts w:ascii="Symbol" w:hAnsi="Symbol" w:cs="OpenSymbol"/>
        <w:b w:val="0"/>
        <w:bCs w:val="0"/>
      </w:rPr>
    </w:lvl>
    <w:lvl w:ilvl="7">
      <w:start w:val="1"/>
      <w:numFmt w:val="bullet"/>
      <w:lvlText w:val=""/>
      <w:lvlJc w:val="left"/>
      <w:pPr>
        <w:tabs>
          <w:tab w:val="num" w:pos="3240"/>
        </w:tabs>
        <w:ind w:left="3240" w:hanging="360"/>
      </w:pPr>
      <w:rPr>
        <w:rFonts w:ascii="Symbol" w:hAnsi="Symbol" w:cs="OpenSymbol"/>
        <w:b w:val="0"/>
        <w:bCs w:val="0"/>
      </w:rPr>
    </w:lvl>
    <w:lvl w:ilvl="8">
      <w:start w:val="1"/>
      <w:numFmt w:val="bullet"/>
      <w:lvlText w:val=""/>
      <w:lvlJc w:val="left"/>
      <w:pPr>
        <w:tabs>
          <w:tab w:val="num" w:pos="3600"/>
        </w:tabs>
        <w:ind w:left="3600" w:hanging="360"/>
      </w:pPr>
      <w:rPr>
        <w:rFonts w:ascii="Symbol" w:hAnsi="Symbol" w:cs="OpenSymbol"/>
        <w:b w:val="0"/>
        <w:bCs w:val="0"/>
      </w:rPr>
    </w:lvl>
  </w:abstractNum>
  <w:abstractNum w:abstractNumId="28">
    <w:nsid w:val="00000DDC"/>
    <w:multiLevelType w:val="hybridMultilevel"/>
    <w:tmpl w:val="00004CAD"/>
    <w:lvl w:ilvl="0" w:tplc="0000314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3FD2099"/>
    <w:multiLevelType w:val="multilevel"/>
    <w:tmpl w:val="A978E0DC"/>
    <w:name w:val="WW8Num93"/>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3"/>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30">
    <w:nsid w:val="064C53A0"/>
    <w:multiLevelType w:val="multilevel"/>
    <w:tmpl w:val="00000008"/>
    <w:name w:val="WW8Num92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1">
    <w:nsid w:val="0BC77575"/>
    <w:multiLevelType w:val="multilevel"/>
    <w:tmpl w:val="D01C738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2">
    <w:nsid w:val="0F0327F9"/>
    <w:multiLevelType w:val="hybridMultilevel"/>
    <w:tmpl w:val="7FA43A24"/>
    <w:name w:val="WW8Num92223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0F567650"/>
    <w:multiLevelType w:val="singleLevel"/>
    <w:tmpl w:val="00000005"/>
    <w:lvl w:ilvl="0">
      <w:start w:val="1"/>
      <w:numFmt w:val="decimal"/>
      <w:lvlText w:val="%1."/>
      <w:lvlJc w:val="left"/>
      <w:pPr>
        <w:tabs>
          <w:tab w:val="num" w:pos="0"/>
        </w:tabs>
        <w:ind w:left="720" w:hanging="360"/>
      </w:pPr>
    </w:lvl>
  </w:abstractNum>
  <w:abstractNum w:abstractNumId="34">
    <w:nsid w:val="16130898"/>
    <w:multiLevelType w:val="hybridMultilevel"/>
    <w:tmpl w:val="00B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A676F6"/>
    <w:multiLevelType w:val="multilevel"/>
    <w:tmpl w:val="491C264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6">
    <w:nsid w:val="17FB1AA3"/>
    <w:multiLevelType w:val="hybridMultilevel"/>
    <w:tmpl w:val="5A0E4D2C"/>
    <w:lvl w:ilvl="0" w:tplc="112E8E0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DD7D0A"/>
    <w:multiLevelType w:val="multilevel"/>
    <w:tmpl w:val="4684B3E0"/>
    <w:name w:val="WW8Num92"/>
    <w:lvl w:ilvl="0">
      <w:start w:val="3"/>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38">
    <w:nsid w:val="1A8341BC"/>
    <w:multiLevelType w:val="multilevel"/>
    <w:tmpl w:val="C9CAE28E"/>
    <w:name w:val="WW8Num922"/>
    <w:lvl w:ilvl="0">
      <w:start w:val="1"/>
      <w:numFmt w:val="low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9">
    <w:nsid w:val="1B647BA2"/>
    <w:multiLevelType w:val="hybridMultilevel"/>
    <w:tmpl w:val="3702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B60DA9"/>
    <w:multiLevelType w:val="singleLevel"/>
    <w:tmpl w:val="00000005"/>
    <w:lvl w:ilvl="0">
      <w:start w:val="1"/>
      <w:numFmt w:val="decimal"/>
      <w:lvlText w:val="%1."/>
      <w:lvlJc w:val="left"/>
      <w:pPr>
        <w:tabs>
          <w:tab w:val="num" w:pos="0"/>
        </w:tabs>
        <w:ind w:left="720" w:hanging="360"/>
      </w:pPr>
    </w:lvl>
  </w:abstractNum>
  <w:abstractNum w:abstractNumId="41">
    <w:nsid w:val="2174223D"/>
    <w:multiLevelType w:val="multilevel"/>
    <w:tmpl w:val="784C8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C7C3E3D"/>
    <w:multiLevelType w:val="multilevel"/>
    <w:tmpl w:val="D91C8B16"/>
    <w:name w:val="WW8Num923"/>
    <w:lvl w:ilvl="0">
      <w:start w:val="2"/>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43">
    <w:nsid w:val="2D1F2722"/>
    <w:multiLevelType w:val="hybridMultilevel"/>
    <w:tmpl w:val="0AC82054"/>
    <w:name w:val="WW8Num92223"/>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8E3421"/>
    <w:multiLevelType w:val="multilevel"/>
    <w:tmpl w:val="804C5AC2"/>
    <w:name w:val="WW8Num9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5">
    <w:nsid w:val="3168163F"/>
    <w:multiLevelType w:val="multilevel"/>
    <w:tmpl w:val="000000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6">
    <w:nsid w:val="368A7E73"/>
    <w:multiLevelType w:val="hybridMultilevel"/>
    <w:tmpl w:val="BC76756A"/>
    <w:name w:val="WW8Num9222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7D11199"/>
    <w:multiLevelType w:val="singleLevel"/>
    <w:tmpl w:val="00000005"/>
    <w:lvl w:ilvl="0">
      <w:start w:val="1"/>
      <w:numFmt w:val="decimal"/>
      <w:lvlText w:val="%1."/>
      <w:lvlJc w:val="left"/>
      <w:pPr>
        <w:tabs>
          <w:tab w:val="num" w:pos="0"/>
        </w:tabs>
        <w:ind w:left="720" w:hanging="360"/>
      </w:pPr>
    </w:lvl>
  </w:abstractNum>
  <w:abstractNum w:abstractNumId="48">
    <w:nsid w:val="3AB91D06"/>
    <w:multiLevelType w:val="multilevel"/>
    <w:tmpl w:val="B7108464"/>
    <w:name w:val="WW8Num932"/>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5"/>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49">
    <w:nsid w:val="424A4CD1"/>
    <w:multiLevelType w:val="hybridMultilevel"/>
    <w:tmpl w:val="F566E9BE"/>
    <w:lvl w:ilvl="0" w:tplc="E440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4163E2E"/>
    <w:multiLevelType w:val="hybridMultilevel"/>
    <w:tmpl w:val="6B2CFA6E"/>
    <w:name w:val="WW8Num92223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4582715"/>
    <w:multiLevelType w:val="multilevel"/>
    <w:tmpl w:val="784C8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7193F1D"/>
    <w:multiLevelType w:val="hybridMultilevel"/>
    <w:tmpl w:val="00B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276304D"/>
    <w:multiLevelType w:val="hybridMultilevel"/>
    <w:tmpl w:val="00B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64451E"/>
    <w:multiLevelType w:val="singleLevel"/>
    <w:tmpl w:val="00000005"/>
    <w:lvl w:ilvl="0">
      <w:start w:val="1"/>
      <w:numFmt w:val="decimal"/>
      <w:lvlText w:val="%1."/>
      <w:lvlJc w:val="left"/>
      <w:pPr>
        <w:tabs>
          <w:tab w:val="num" w:pos="0"/>
        </w:tabs>
        <w:ind w:left="720" w:hanging="360"/>
      </w:pPr>
    </w:lvl>
  </w:abstractNum>
  <w:abstractNum w:abstractNumId="55">
    <w:nsid w:val="5D9A1E87"/>
    <w:multiLevelType w:val="hybridMultilevel"/>
    <w:tmpl w:val="52586D0C"/>
    <w:lvl w:ilvl="0" w:tplc="438EF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6">
    <w:nsid w:val="5F981BB7"/>
    <w:multiLevelType w:val="multilevel"/>
    <w:tmpl w:val="00000008"/>
    <w:name w:val="WW8Num9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7">
    <w:nsid w:val="65B362F9"/>
    <w:multiLevelType w:val="hybridMultilevel"/>
    <w:tmpl w:val="00B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E9D3BEE"/>
    <w:multiLevelType w:val="hybridMultilevel"/>
    <w:tmpl w:val="A852C7A0"/>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9">
    <w:nsid w:val="6F8C2AF8"/>
    <w:multiLevelType w:val="multilevel"/>
    <w:tmpl w:val="C994DB9A"/>
    <w:name w:val="WW8Num9222"/>
    <w:lvl w:ilvl="0">
      <w:start w:val="1"/>
      <w:numFmt w:val="lowerRoman"/>
      <w:lvlText w:val="%1)"/>
      <w:lvlJc w:val="left"/>
      <w:pPr>
        <w:ind w:left="1440" w:hanging="720"/>
      </w:pPr>
      <w:rPr>
        <w:rFonts w:hint="default"/>
      </w:rPr>
    </w:lvl>
    <w:lvl w:ilvl="1">
      <w:start w:val="1"/>
      <w:numFmt w:val="lowerLetter"/>
      <w:lvlText w:val="(%2)"/>
      <w:lvlJc w:val="left"/>
      <w:pPr>
        <w:ind w:left="1815" w:hanging="375"/>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0">
    <w:nsid w:val="736528C9"/>
    <w:multiLevelType w:val="hybridMultilevel"/>
    <w:tmpl w:val="CACC8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3776C53"/>
    <w:multiLevelType w:val="singleLevel"/>
    <w:tmpl w:val="00000005"/>
    <w:lvl w:ilvl="0">
      <w:start w:val="1"/>
      <w:numFmt w:val="decimal"/>
      <w:lvlText w:val="%1."/>
      <w:lvlJc w:val="left"/>
      <w:pPr>
        <w:tabs>
          <w:tab w:val="num" w:pos="0"/>
        </w:tabs>
        <w:ind w:left="720" w:hanging="360"/>
      </w:pPr>
    </w:lvl>
  </w:abstractNum>
  <w:abstractNum w:abstractNumId="62">
    <w:nsid w:val="7B9C560F"/>
    <w:multiLevelType w:val="hybridMultilevel"/>
    <w:tmpl w:val="89C6F78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7F291EF1"/>
    <w:multiLevelType w:val="multilevel"/>
    <w:tmpl w:val="804C5AC2"/>
    <w:name w:val="WW8Num92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3"/>
  </w:num>
  <w:num w:numId="2">
    <w:abstractNumId w:val="6"/>
  </w:num>
  <w:num w:numId="3">
    <w:abstractNumId w:val="61"/>
  </w:num>
  <w:num w:numId="4">
    <w:abstractNumId w:val="40"/>
  </w:num>
  <w:num w:numId="5">
    <w:abstractNumId w:val="47"/>
  </w:num>
  <w:num w:numId="6">
    <w:abstractNumId w:val="33"/>
  </w:num>
  <w:num w:numId="7">
    <w:abstractNumId w:val="54"/>
  </w:num>
  <w:num w:numId="8">
    <w:abstractNumId w:val="31"/>
  </w:num>
  <w:num w:numId="9">
    <w:abstractNumId w:val="45"/>
  </w:num>
  <w:num w:numId="10">
    <w:abstractNumId w:val="35"/>
  </w:num>
  <w:num w:numId="11">
    <w:abstractNumId w:val="34"/>
  </w:num>
  <w:num w:numId="12">
    <w:abstractNumId w:val="55"/>
  </w:num>
  <w:num w:numId="13">
    <w:abstractNumId w:val="62"/>
  </w:num>
  <w:num w:numId="14">
    <w:abstractNumId w:val="28"/>
  </w:num>
  <w:num w:numId="15">
    <w:abstractNumId w:val="41"/>
    <w:lvlOverride w:ilvl="3">
      <w:lvl w:ilvl="3">
        <w:numFmt w:val="lowerLetter"/>
        <w:lvlText w:val="%4."/>
        <w:lvlJc w:val="left"/>
      </w:lvl>
    </w:lvlOverride>
  </w:num>
  <w:num w:numId="16">
    <w:abstractNumId w:val="36"/>
  </w:num>
  <w:num w:numId="17">
    <w:abstractNumId w:val="51"/>
  </w:num>
  <w:num w:numId="18">
    <w:abstractNumId w:val="60"/>
  </w:num>
  <w:num w:numId="19">
    <w:abstractNumId w:val="39"/>
  </w:num>
  <w:num w:numId="20">
    <w:abstractNumId w:val="58"/>
  </w:num>
  <w:num w:numId="21">
    <w:abstractNumId w:val="32"/>
  </w:num>
  <w:num w:numId="22">
    <w:abstractNumId w:val="53"/>
  </w:num>
  <w:num w:numId="23">
    <w:abstractNumId w:val="57"/>
  </w:num>
  <w:num w:numId="24">
    <w:abstractNumId w:val="52"/>
  </w:num>
  <w:num w:numId="25">
    <w:abstractNumId w:val="4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5B"/>
    <w:rsid w:val="00001CCC"/>
    <w:rsid w:val="0000520C"/>
    <w:rsid w:val="00005865"/>
    <w:rsid w:val="00005990"/>
    <w:rsid w:val="00006237"/>
    <w:rsid w:val="00007126"/>
    <w:rsid w:val="00011A24"/>
    <w:rsid w:val="00012506"/>
    <w:rsid w:val="000140F3"/>
    <w:rsid w:val="0001450E"/>
    <w:rsid w:val="00014EA9"/>
    <w:rsid w:val="000171DF"/>
    <w:rsid w:val="0001779D"/>
    <w:rsid w:val="000205C8"/>
    <w:rsid w:val="00020A79"/>
    <w:rsid w:val="00021BF1"/>
    <w:rsid w:val="0002691E"/>
    <w:rsid w:val="00026A96"/>
    <w:rsid w:val="0003038B"/>
    <w:rsid w:val="00032826"/>
    <w:rsid w:val="00032B57"/>
    <w:rsid w:val="00033333"/>
    <w:rsid w:val="00035EAD"/>
    <w:rsid w:val="00036E6F"/>
    <w:rsid w:val="00041636"/>
    <w:rsid w:val="00043688"/>
    <w:rsid w:val="00043870"/>
    <w:rsid w:val="00043D26"/>
    <w:rsid w:val="00051CD3"/>
    <w:rsid w:val="000521A9"/>
    <w:rsid w:val="00052421"/>
    <w:rsid w:val="00052CDD"/>
    <w:rsid w:val="00054AFE"/>
    <w:rsid w:val="00056A15"/>
    <w:rsid w:val="00057686"/>
    <w:rsid w:val="000605C1"/>
    <w:rsid w:val="000605E9"/>
    <w:rsid w:val="00060F48"/>
    <w:rsid w:val="000611C6"/>
    <w:rsid w:val="00062B22"/>
    <w:rsid w:val="00063064"/>
    <w:rsid w:val="000633D1"/>
    <w:rsid w:val="000653E9"/>
    <w:rsid w:val="000663CA"/>
    <w:rsid w:val="00066DAD"/>
    <w:rsid w:val="00066EAB"/>
    <w:rsid w:val="00070DB6"/>
    <w:rsid w:val="000711F5"/>
    <w:rsid w:val="000733FE"/>
    <w:rsid w:val="00073422"/>
    <w:rsid w:val="000739C7"/>
    <w:rsid w:val="00081899"/>
    <w:rsid w:val="00081DBD"/>
    <w:rsid w:val="00082824"/>
    <w:rsid w:val="000832C1"/>
    <w:rsid w:val="0008515E"/>
    <w:rsid w:val="000860A2"/>
    <w:rsid w:val="0008669D"/>
    <w:rsid w:val="0008722F"/>
    <w:rsid w:val="00087498"/>
    <w:rsid w:val="0009216D"/>
    <w:rsid w:val="00096537"/>
    <w:rsid w:val="000973E7"/>
    <w:rsid w:val="000975C3"/>
    <w:rsid w:val="000A01A6"/>
    <w:rsid w:val="000A2FE3"/>
    <w:rsid w:val="000A324F"/>
    <w:rsid w:val="000A433F"/>
    <w:rsid w:val="000A4ED9"/>
    <w:rsid w:val="000A4F46"/>
    <w:rsid w:val="000A5D40"/>
    <w:rsid w:val="000A799E"/>
    <w:rsid w:val="000A7CB3"/>
    <w:rsid w:val="000B300B"/>
    <w:rsid w:val="000B3334"/>
    <w:rsid w:val="000B4A00"/>
    <w:rsid w:val="000B4CE9"/>
    <w:rsid w:val="000B56F2"/>
    <w:rsid w:val="000B5744"/>
    <w:rsid w:val="000B7094"/>
    <w:rsid w:val="000B7F93"/>
    <w:rsid w:val="000C2E58"/>
    <w:rsid w:val="000C3B70"/>
    <w:rsid w:val="000C4D24"/>
    <w:rsid w:val="000C56A6"/>
    <w:rsid w:val="000C6BC7"/>
    <w:rsid w:val="000D003F"/>
    <w:rsid w:val="000D2824"/>
    <w:rsid w:val="000E19AE"/>
    <w:rsid w:val="000E202C"/>
    <w:rsid w:val="000E364F"/>
    <w:rsid w:val="000E4BBD"/>
    <w:rsid w:val="000E662E"/>
    <w:rsid w:val="000E688E"/>
    <w:rsid w:val="000E6FAB"/>
    <w:rsid w:val="000E78AB"/>
    <w:rsid w:val="000E7B7D"/>
    <w:rsid w:val="000F0EEA"/>
    <w:rsid w:val="000F0F55"/>
    <w:rsid w:val="000F13D6"/>
    <w:rsid w:val="000F1D47"/>
    <w:rsid w:val="000F26D4"/>
    <w:rsid w:val="000F2FBF"/>
    <w:rsid w:val="000F2FC5"/>
    <w:rsid w:val="000F449F"/>
    <w:rsid w:val="000F4622"/>
    <w:rsid w:val="000F5092"/>
    <w:rsid w:val="000F62D6"/>
    <w:rsid w:val="000F674C"/>
    <w:rsid w:val="000F726A"/>
    <w:rsid w:val="00100CE5"/>
    <w:rsid w:val="0010166C"/>
    <w:rsid w:val="00103479"/>
    <w:rsid w:val="00103A85"/>
    <w:rsid w:val="00105392"/>
    <w:rsid w:val="00105B19"/>
    <w:rsid w:val="0010645A"/>
    <w:rsid w:val="00110EFF"/>
    <w:rsid w:val="0011328C"/>
    <w:rsid w:val="001149FD"/>
    <w:rsid w:val="00115517"/>
    <w:rsid w:val="00115F09"/>
    <w:rsid w:val="00116385"/>
    <w:rsid w:val="00117DE9"/>
    <w:rsid w:val="00120303"/>
    <w:rsid w:val="00120B58"/>
    <w:rsid w:val="00123690"/>
    <w:rsid w:val="00124BEC"/>
    <w:rsid w:val="00126D09"/>
    <w:rsid w:val="00131864"/>
    <w:rsid w:val="00132CAB"/>
    <w:rsid w:val="00132DB7"/>
    <w:rsid w:val="00133431"/>
    <w:rsid w:val="00134BC7"/>
    <w:rsid w:val="00137594"/>
    <w:rsid w:val="00143C1F"/>
    <w:rsid w:val="00144341"/>
    <w:rsid w:val="00144ACB"/>
    <w:rsid w:val="0014540F"/>
    <w:rsid w:val="00145976"/>
    <w:rsid w:val="0014643D"/>
    <w:rsid w:val="0014665E"/>
    <w:rsid w:val="001478E3"/>
    <w:rsid w:val="00150B9B"/>
    <w:rsid w:val="00153589"/>
    <w:rsid w:val="0015463C"/>
    <w:rsid w:val="00155669"/>
    <w:rsid w:val="001564E7"/>
    <w:rsid w:val="00160FD4"/>
    <w:rsid w:val="00162127"/>
    <w:rsid w:val="00164D03"/>
    <w:rsid w:val="0016514F"/>
    <w:rsid w:val="00165B66"/>
    <w:rsid w:val="00167C9F"/>
    <w:rsid w:val="001705C8"/>
    <w:rsid w:val="00170864"/>
    <w:rsid w:val="00172AA0"/>
    <w:rsid w:val="00174833"/>
    <w:rsid w:val="00174D24"/>
    <w:rsid w:val="001769F7"/>
    <w:rsid w:val="0017788A"/>
    <w:rsid w:val="00181349"/>
    <w:rsid w:val="00181AFC"/>
    <w:rsid w:val="00182868"/>
    <w:rsid w:val="0018399A"/>
    <w:rsid w:val="001841E1"/>
    <w:rsid w:val="001848C8"/>
    <w:rsid w:val="001853B5"/>
    <w:rsid w:val="001865B9"/>
    <w:rsid w:val="00186B9E"/>
    <w:rsid w:val="00186C86"/>
    <w:rsid w:val="00187F0F"/>
    <w:rsid w:val="0019362E"/>
    <w:rsid w:val="00193A8E"/>
    <w:rsid w:val="00194F10"/>
    <w:rsid w:val="001969B2"/>
    <w:rsid w:val="001969D3"/>
    <w:rsid w:val="001A24F5"/>
    <w:rsid w:val="001A5BBF"/>
    <w:rsid w:val="001A704F"/>
    <w:rsid w:val="001A7772"/>
    <w:rsid w:val="001A7E89"/>
    <w:rsid w:val="001B1AAC"/>
    <w:rsid w:val="001B3E21"/>
    <w:rsid w:val="001B4F7D"/>
    <w:rsid w:val="001B6FB2"/>
    <w:rsid w:val="001B7157"/>
    <w:rsid w:val="001B7DB1"/>
    <w:rsid w:val="001C007A"/>
    <w:rsid w:val="001C04FB"/>
    <w:rsid w:val="001C17C7"/>
    <w:rsid w:val="001C25B1"/>
    <w:rsid w:val="001C3162"/>
    <w:rsid w:val="001C3174"/>
    <w:rsid w:val="001C58B2"/>
    <w:rsid w:val="001C677E"/>
    <w:rsid w:val="001D05CA"/>
    <w:rsid w:val="001D149C"/>
    <w:rsid w:val="001D32CB"/>
    <w:rsid w:val="001D643B"/>
    <w:rsid w:val="001D7A2F"/>
    <w:rsid w:val="001D7ED3"/>
    <w:rsid w:val="001E0282"/>
    <w:rsid w:val="001E063B"/>
    <w:rsid w:val="001E0720"/>
    <w:rsid w:val="001E14FA"/>
    <w:rsid w:val="001E1D42"/>
    <w:rsid w:val="001E24C3"/>
    <w:rsid w:val="001E3590"/>
    <w:rsid w:val="001E3B9C"/>
    <w:rsid w:val="001E74FA"/>
    <w:rsid w:val="001F07A5"/>
    <w:rsid w:val="001F0C9F"/>
    <w:rsid w:val="001F326D"/>
    <w:rsid w:val="001F6992"/>
    <w:rsid w:val="001F7653"/>
    <w:rsid w:val="002023F0"/>
    <w:rsid w:val="00202A82"/>
    <w:rsid w:val="00203278"/>
    <w:rsid w:val="00203597"/>
    <w:rsid w:val="00203955"/>
    <w:rsid w:val="002054D8"/>
    <w:rsid w:val="00213943"/>
    <w:rsid w:val="00214E49"/>
    <w:rsid w:val="00217327"/>
    <w:rsid w:val="00220571"/>
    <w:rsid w:val="00221162"/>
    <w:rsid w:val="002212E9"/>
    <w:rsid w:val="00224427"/>
    <w:rsid w:val="00224D7A"/>
    <w:rsid w:val="00224FF9"/>
    <w:rsid w:val="0022548A"/>
    <w:rsid w:val="00227B1D"/>
    <w:rsid w:val="00230C43"/>
    <w:rsid w:val="00231D93"/>
    <w:rsid w:val="002321E4"/>
    <w:rsid w:val="0023411F"/>
    <w:rsid w:val="00240697"/>
    <w:rsid w:val="00241C3D"/>
    <w:rsid w:val="002422E4"/>
    <w:rsid w:val="00243A67"/>
    <w:rsid w:val="00246106"/>
    <w:rsid w:val="0024681F"/>
    <w:rsid w:val="00246A84"/>
    <w:rsid w:val="00251433"/>
    <w:rsid w:val="00251C88"/>
    <w:rsid w:val="0025231B"/>
    <w:rsid w:val="00252C2B"/>
    <w:rsid w:val="0025355E"/>
    <w:rsid w:val="002535D6"/>
    <w:rsid w:val="002548BB"/>
    <w:rsid w:val="002550A3"/>
    <w:rsid w:val="002558B7"/>
    <w:rsid w:val="002564BD"/>
    <w:rsid w:val="00257056"/>
    <w:rsid w:val="0026104E"/>
    <w:rsid w:val="00261618"/>
    <w:rsid w:val="002629C8"/>
    <w:rsid w:val="002634B5"/>
    <w:rsid w:val="00264B4F"/>
    <w:rsid w:val="00265B66"/>
    <w:rsid w:val="00267417"/>
    <w:rsid w:val="00271C3D"/>
    <w:rsid w:val="00273D8B"/>
    <w:rsid w:val="002744EB"/>
    <w:rsid w:val="0027490B"/>
    <w:rsid w:val="00274B81"/>
    <w:rsid w:val="00281142"/>
    <w:rsid w:val="00283E54"/>
    <w:rsid w:val="00286E37"/>
    <w:rsid w:val="00287965"/>
    <w:rsid w:val="00287CE8"/>
    <w:rsid w:val="002913DD"/>
    <w:rsid w:val="002937B4"/>
    <w:rsid w:val="00293C28"/>
    <w:rsid w:val="00297FDF"/>
    <w:rsid w:val="002B0C37"/>
    <w:rsid w:val="002B1E94"/>
    <w:rsid w:val="002B3A37"/>
    <w:rsid w:val="002B4461"/>
    <w:rsid w:val="002B53CB"/>
    <w:rsid w:val="002B7319"/>
    <w:rsid w:val="002B7EC2"/>
    <w:rsid w:val="002C07C6"/>
    <w:rsid w:val="002C20CB"/>
    <w:rsid w:val="002C4CA0"/>
    <w:rsid w:val="002C5CC4"/>
    <w:rsid w:val="002C6588"/>
    <w:rsid w:val="002C6B11"/>
    <w:rsid w:val="002D07D1"/>
    <w:rsid w:val="002D568F"/>
    <w:rsid w:val="002D63CC"/>
    <w:rsid w:val="002D78E7"/>
    <w:rsid w:val="002D7A20"/>
    <w:rsid w:val="002E0CD0"/>
    <w:rsid w:val="002E20E3"/>
    <w:rsid w:val="002E2A19"/>
    <w:rsid w:val="002E44FA"/>
    <w:rsid w:val="002E4534"/>
    <w:rsid w:val="002E4D48"/>
    <w:rsid w:val="002E5352"/>
    <w:rsid w:val="002E6C10"/>
    <w:rsid w:val="002F03A6"/>
    <w:rsid w:val="002F1465"/>
    <w:rsid w:val="002F34CE"/>
    <w:rsid w:val="002F4CBD"/>
    <w:rsid w:val="002F5D08"/>
    <w:rsid w:val="003007AA"/>
    <w:rsid w:val="0030194B"/>
    <w:rsid w:val="00302902"/>
    <w:rsid w:val="00302946"/>
    <w:rsid w:val="00302B5D"/>
    <w:rsid w:val="00303884"/>
    <w:rsid w:val="0030445F"/>
    <w:rsid w:val="00305A6A"/>
    <w:rsid w:val="00307BDA"/>
    <w:rsid w:val="00310568"/>
    <w:rsid w:val="003110E1"/>
    <w:rsid w:val="003119F8"/>
    <w:rsid w:val="0031260A"/>
    <w:rsid w:val="003169A7"/>
    <w:rsid w:val="00317551"/>
    <w:rsid w:val="0032009C"/>
    <w:rsid w:val="00324934"/>
    <w:rsid w:val="00325224"/>
    <w:rsid w:val="0033057D"/>
    <w:rsid w:val="0033341D"/>
    <w:rsid w:val="003345DA"/>
    <w:rsid w:val="00334D89"/>
    <w:rsid w:val="0033567B"/>
    <w:rsid w:val="00336261"/>
    <w:rsid w:val="00337026"/>
    <w:rsid w:val="00343697"/>
    <w:rsid w:val="003459C1"/>
    <w:rsid w:val="0034636F"/>
    <w:rsid w:val="003466DC"/>
    <w:rsid w:val="00351EBF"/>
    <w:rsid w:val="00352235"/>
    <w:rsid w:val="00352F32"/>
    <w:rsid w:val="00354DBF"/>
    <w:rsid w:val="00354ED5"/>
    <w:rsid w:val="003553C5"/>
    <w:rsid w:val="003559E6"/>
    <w:rsid w:val="00355D6B"/>
    <w:rsid w:val="003613EC"/>
    <w:rsid w:val="0036163A"/>
    <w:rsid w:val="003634AB"/>
    <w:rsid w:val="00364451"/>
    <w:rsid w:val="0036467A"/>
    <w:rsid w:val="00366755"/>
    <w:rsid w:val="00371166"/>
    <w:rsid w:val="00371822"/>
    <w:rsid w:val="0037255C"/>
    <w:rsid w:val="00373819"/>
    <w:rsid w:val="00374F24"/>
    <w:rsid w:val="00375B5B"/>
    <w:rsid w:val="003773E4"/>
    <w:rsid w:val="00381839"/>
    <w:rsid w:val="00382FE3"/>
    <w:rsid w:val="00384618"/>
    <w:rsid w:val="00384678"/>
    <w:rsid w:val="0038702A"/>
    <w:rsid w:val="00391B97"/>
    <w:rsid w:val="00393327"/>
    <w:rsid w:val="00393E0C"/>
    <w:rsid w:val="0039762A"/>
    <w:rsid w:val="00397EC9"/>
    <w:rsid w:val="003A034D"/>
    <w:rsid w:val="003A1266"/>
    <w:rsid w:val="003A2D48"/>
    <w:rsid w:val="003A5A0C"/>
    <w:rsid w:val="003A7433"/>
    <w:rsid w:val="003A7C43"/>
    <w:rsid w:val="003B086B"/>
    <w:rsid w:val="003B11FF"/>
    <w:rsid w:val="003B180F"/>
    <w:rsid w:val="003B2C92"/>
    <w:rsid w:val="003B3A0F"/>
    <w:rsid w:val="003B532C"/>
    <w:rsid w:val="003B686C"/>
    <w:rsid w:val="003B76B6"/>
    <w:rsid w:val="003B7A17"/>
    <w:rsid w:val="003C04CB"/>
    <w:rsid w:val="003C192B"/>
    <w:rsid w:val="003C65B6"/>
    <w:rsid w:val="003C73A9"/>
    <w:rsid w:val="003D07F9"/>
    <w:rsid w:val="003D2D3C"/>
    <w:rsid w:val="003D2E71"/>
    <w:rsid w:val="003D39B4"/>
    <w:rsid w:val="003D4640"/>
    <w:rsid w:val="003D4F10"/>
    <w:rsid w:val="003D58AE"/>
    <w:rsid w:val="003D78D9"/>
    <w:rsid w:val="003D7BA0"/>
    <w:rsid w:val="003E05FA"/>
    <w:rsid w:val="003E088B"/>
    <w:rsid w:val="003E16EC"/>
    <w:rsid w:val="003E4C73"/>
    <w:rsid w:val="003E4DE9"/>
    <w:rsid w:val="003E4EA5"/>
    <w:rsid w:val="003E60DD"/>
    <w:rsid w:val="003E785F"/>
    <w:rsid w:val="003E7B0C"/>
    <w:rsid w:val="003F2975"/>
    <w:rsid w:val="003F3F8E"/>
    <w:rsid w:val="003F4C2C"/>
    <w:rsid w:val="003F5138"/>
    <w:rsid w:val="003F5653"/>
    <w:rsid w:val="004016C7"/>
    <w:rsid w:val="00402C63"/>
    <w:rsid w:val="00406D75"/>
    <w:rsid w:val="004077D9"/>
    <w:rsid w:val="004116D3"/>
    <w:rsid w:val="00411AB2"/>
    <w:rsid w:val="00412671"/>
    <w:rsid w:val="004126EF"/>
    <w:rsid w:val="00413119"/>
    <w:rsid w:val="00413827"/>
    <w:rsid w:val="00414A48"/>
    <w:rsid w:val="00415576"/>
    <w:rsid w:val="004207BB"/>
    <w:rsid w:val="0042134A"/>
    <w:rsid w:val="00425052"/>
    <w:rsid w:val="004256CC"/>
    <w:rsid w:val="0042703E"/>
    <w:rsid w:val="00427B84"/>
    <w:rsid w:val="00433131"/>
    <w:rsid w:val="00433478"/>
    <w:rsid w:val="00434B91"/>
    <w:rsid w:val="004371B4"/>
    <w:rsid w:val="0043736C"/>
    <w:rsid w:val="00437685"/>
    <w:rsid w:val="00437CE6"/>
    <w:rsid w:val="00441A29"/>
    <w:rsid w:val="0044407D"/>
    <w:rsid w:val="00445D45"/>
    <w:rsid w:val="0044698D"/>
    <w:rsid w:val="004570C1"/>
    <w:rsid w:val="004578F9"/>
    <w:rsid w:val="00461BB0"/>
    <w:rsid w:val="00461C2F"/>
    <w:rsid w:val="00461DE6"/>
    <w:rsid w:val="004621E5"/>
    <w:rsid w:val="00463677"/>
    <w:rsid w:val="0046416B"/>
    <w:rsid w:val="0046490E"/>
    <w:rsid w:val="00466023"/>
    <w:rsid w:val="004662AB"/>
    <w:rsid w:val="00472BE4"/>
    <w:rsid w:val="004764DC"/>
    <w:rsid w:val="0047717F"/>
    <w:rsid w:val="00477774"/>
    <w:rsid w:val="00481A19"/>
    <w:rsid w:val="00484BB1"/>
    <w:rsid w:val="00486B00"/>
    <w:rsid w:val="00487DE5"/>
    <w:rsid w:val="00487F19"/>
    <w:rsid w:val="0049436A"/>
    <w:rsid w:val="00494FC8"/>
    <w:rsid w:val="00495D31"/>
    <w:rsid w:val="00497BBE"/>
    <w:rsid w:val="004A1F04"/>
    <w:rsid w:val="004A6801"/>
    <w:rsid w:val="004A6812"/>
    <w:rsid w:val="004B03DB"/>
    <w:rsid w:val="004B0ECF"/>
    <w:rsid w:val="004B0ED9"/>
    <w:rsid w:val="004B0FA0"/>
    <w:rsid w:val="004B3A1B"/>
    <w:rsid w:val="004B5ABC"/>
    <w:rsid w:val="004C1A39"/>
    <w:rsid w:val="004C4161"/>
    <w:rsid w:val="004C498B"/>
    <w:rsid w:val="004C4A96"/>
    <w:rsid w:val="004C6B51"/>
    <w:rsid w:val="004D0A9B"/>
    <w:rsid w:val="004D4EC5"/>
    <w:rsid w:val="004D546F"/>
    <w:rsid w:val="004D5BF1"/>
    <w:rsid w:val="004D5F36"/>
    <w:rsid w:val="004E2316"/>
    <w:rsid w:val="004E548B"/>
    <w:rsid w:val="004E5CBF"/>
    <w:rsid w:val="004E69D8"/>
    <w:rsid w:val="004E69FD"/>
    <w:rsid w:val="004E759C"/>
    <w:rsid w:val="004E784B"/>
    <w:rsid w:val="004F0A99"/>
    <w:rsid w:val="004F0D84"/>
    <w:rsid w:val="004F0FB5"/>
    <w:rsid w:val="004F2FF3"/>
    <w:rsid w:val="004F40F5"/>
    <w:rsid w:val="004F457E"/>
    <w:rsid w:val="004F51F3"/>
    <w:rsid w:val="004F56BA"/>
    <w:rsid w:val="004F6FCB"/>
    <w:rsid w:val="004F7650"/>
    <w:rsid w:val="00500B82"/>
    <w:rsid w:val="005014E1"/>
    <w:rsid w:val="00503F87"/>
    <w:rsid w:val="0050640E"/>
    <w:rsid w:val="00510EEE"/>
    <w:rsid w:val="0051296E"/>
    <w:rsid w:val="00514740"/>
    <w:rsid w:val="005171F7"/>
    <w:rsid w:val="00517CA6"/>
    <w:rsid w:val="00517FD0"/>
    <w:rsid w:val="00520583"/>
    <w:rsid w:val="00521257"/>
    <w:rsid w:val="00521B3B"/>
    <w:rsid w:val="00522F94"/>
    <w:rsid w:val="00522FAA"/>
    <w:rsid w:val="00523566"/>
    <w:rsid w:val="00524D54"/>
    <w:rsid w:val="00525D12"/>
    <w:rsid w:val="00526DC6"/>
    <w:rsid w:val="00532371"/>
    <w:rsid w:val="005334E4"/>
    <w:rsid w:val="00533D90"/>
    <w:rsid w:val="0053408C"/>
    <w:rsid w:val="005367B2"/>
    <w:rsid w:val="00536D61"/>
    <w:rsid w:val="0054072C"/>
    <w:rsid w:val="0054230A"/>
    <w:rsid w:val="005424D3"/>
    <w:rsid w:val="00542F04"/>
    <w:rsid w:val="005430D8"/>
    <w:rsid w:val="00544008"/>
    <w:rsid w:val="0054584F"/>
    <w:rsid w:val="00545E0C"/>
    <w:rsid w:val="00547C5A"/>
    <w:rsid w:val="00556EB7"/>
    <w:rsid w:val="0056034F"/>
    <w:rsid w:val="005617ED"/>
    <w:rsid w:val="00561F38"/>
    <w:rsid w:val="00562061"/>
    <w:rsid w:val="0056311E"/>
    <w:rsid w:val="0056385B"/>
    <w:rsid w:val="00564266"/>
    <w:rsid w:val="005658AF"/>
    <w:rsid w:val="00565BE6"/>
    <w:rsid w:val="00566217"/>
    <w:rsid w:val="00572289"/>
    <w:rsid w:val="00573779"/>
    <w:rsid w:val="005738C4"/>
    <w:rsid w:val="00573E7A"/>
    <w:rsid w:val="00574180"/>
    <w:rsid w:val="00574A2C"/>
    <w:rsid w:val="005775DC"/>
    <w:rsid w:val="00577F1F"/>
    <w:rsid w:val="00580CAF"/>
    <w:rsid w:val="0058310E"/>
    <w:rsid w:val="00583242"/>
    <w:rsid w:val="00586ABF"/>
    <w:rsid w:val="00586CE7"/>
    <w:rsid w:val="005871C5"/>
    <w:rsid w:val="0059045D"/>
    <w:rsid w:val="00592A99"/>
    <w:rsid w:val="005933E6"/>
    <w:rsid w:val="00594311"/>
    <w:rsid w:val="00595E70"/>
    <w:rsid w:val="00595F48"/>
    <w:rsid w:val="005965DF"/>
    <w:rsid w:val="005969F1"/>
    <w:rsid w:val="005A0DE0"/>
    <w:rsid w:val="005A1C66"/>
    <w:rsid w:val="005A2130"/>
    <w:rsid w:val="005A2908"/>
    <w:rsid w:val="005A42E3"/>
    <w:rsid w:val="005A60E1"/>
    <w:rsid w:val="005A74BA"/>
    <w:rsid w:val="005B038D"/>
    <w:rsid w:val="005B131D"/>
    <w:rsid w:val="005B3C88"/>
    <w:rsid w:val="005B4B79"/>
    <w:rsid w:val="005B5985"/>
    <w:rsid w:val="005B6377"/>
    <w:rsid w:val="005B6747"/>
    <w:rsid w:val="005B6EB9"/>
    <w:rsid w:val="005B6EED"/>
    <w:rsid w:val="005B7312"/>
    <w:rsid w:val="005B7DB5"/>
    <w:rsid w:val="005B7E3A"/>
    <w:rsid w:val="005C0F96"/>
    <w:rsid w:val="005C244C"/>
    <w:rsid w:val="005C33DF"/>
    <w:rsid w:val="005C4A13"/>
    <w:rsid w:val="005C553C"/>
    <w:rsid w:val="005C6346"/>
    <w:rsid w:val="005D33A8"/>
    <w:rsid w:val="005D59B0"/>
    <w:rsid w:val="005E129A"/>
    <w:rsid w:val="005E2454"/>
    <w:rsid w:val="005E3FCB"/>
    <w:rsid w:val="005E49C7"/>
    <w:rsid w:val="005E4CE5"/>
    <w:rsid w:val="005E4FAC"/>
    <w:rsid w:val="005E544A"/>
    <w:rsid w:val="005E5FD3"/>
    <w:rsid w:val="005F0CC9"/>
    <w:rsid w:val="005F0D92"/>
    <w:rsid w:val="005F21CC"/>
    <w:rsid w:val="005F2FF2"/>
    <w:rsid w:val="005F5F9E"/>
    <w:rsid w:val="006014ED"/>
    <w:rsid w:val="00603E3F"/>
    <w:rsid w:val="00604156"/>
    <w:rsid w:val="00604CDC"/>
    <w:rsid w:val="00607E6A"/>
    <w:rsid w:val="00612766"/>
    <w:rsid w:val="00612F0E"/>
    <w:rsid w:val="00613497"/>
    <w:rsid w:val="00613693"/>
    <w:rsid w:val="0061438B"/>
    <w:rsid w:val="006166DC"/>
    <w:rsid w:val="00616834"/>
    <w:rsid w:val="0061689F"/>
    <w:rsid w:val="00620F9D"/>
    <w:rsid w:val="00621917"/>
    <w:rsid w:val="0062293A"/>
    <w:rsid w:val="00622C30"/>
    <w:rsid w:val="0062467B"/>
    <w:rsid w:val="0063004F"/>
    <w:rsid w:val="0063076E"/>
    <w:rsid w:val="006319A7"/>
    <w:rsid w:val="00631EE6"/>
    <w:rsid w:val="006328D2"/>
    <w:rsid w:val="00634EF6"/>
    <w:rsid w:val="00636141"/>
    <w:rsid w:val="00636A56"/>
    <w:rsid w:val="00640CFB"/>
    <w:rsid w:val="00640FC7"/>
    <w:rsid w:val="006410ED"/>
    <w:rsid w:val="006428A4"/>
    <w:rsid w:val="00644143"/>
    <w:rsid w:val="00644EF7"/>
    <w:rsid w:val="006455CA"/>
    <w:rsid w:val="00645E9D"/>
    <w:rsid w:val="0065031A"/>
    <w:rsid w:val="00650423"/>
    <w:rsid w:val="0065069E"/>
    <w:rsid w:val="006517AA"/>
    <w:rsid w:val="00651A23"/>
    <w:rsid w:val="00653121"/>
    <w:rsid w:val="0065327F"/>
    <w:rsid w:val="006535EA"/>
    <w:rsid w:val="006540F0"/>
    <w:rsid w:val="00654442"/>
    <w:rsid w:val="006547FC"/>
    <w:rsid w:val="00655DD4"/>
    <w:rsid w:val="006579C0"/>
    <w:rsid w:val="00661492"/>
    <w:rsid w:val="006618F3"/>
    <w:rsid w:val="0066435B"/>
    <w:rsid w:val="00666700"/>
    <w:rsid w:val="0066722F"/>
    <w:rsid w:val="006700A9"/>
    <w:rsid w:val="00671662"/>
    <w:rsid w:val="00673F3C"/>
    <w:rsid w:val="00674028"/>
    <w:rsid w:val="006744D3"/>
    <w:rsid w:val="00675D26"/>
    <w:rsid w:val="00677F8D"/>
    <w:rsid w:val="00680256"/>
    <w:rsid w:val="006802C0"/>
    <w:rsid w:val="00682E9A"/>
    <w:rsid w:val="00686491"/>
    <w:rsid w:val="0069159D"/>
    <w:rsid w:val="00694900"/>
    <w:rsid w:val="0069663A"/>
    <w:rsid w:val="006A3CFD"/>
    <w:rsid w:val="006A480F"/>
    <w:rsid w:val="006B0248"/>
    <w:rsid w:val="006B0430"/>
    <w:rsid w:val="006B085C"/>
    <w:rsid w:val="006B32CB"/>
    <w:rsid w:val="006B3D8A"/>
    <w:rsid w:val="006B426C"/>
    <w:rsid w:val="006B543D"/>
    <w:rsid w:val="006B5DDB"/>
    <w:rsid w:val="006C3CD1"/>
    <w:rsid w:val="006C43CE"/>
    <w:rsid w:val="006C4D0E"/>
    <w:rsid w:val="006C4D9B"/>
    <w:rsid w:val="006C59A1"/>
    <w:rsid w:val="006C7D3A"/>
    <w:rsid w:val="006D0049"/>
    <w:rsid w:val="006D1D6D"/>
    <w:rsid w:val="006D237E"/>
    <w:rsid w:val="006D6C7F"/>
    <w:rsid w:val="006E04C9"/>
    <w:rsid w:val="006E168B"/>
    <w:rsid w:val="006E1BF4"/>
    <w:rsid w:val="006E1CD3"/>
    <w:rsid w:val="006E20D3"/>
    <w:rsid w:val="006E2B55"/>
    <w:rsid w:val="006E7276"/>
    <w:rsid w:val="006F08B9"/>
    <w:rsid w:val="006F0E0F"/>
    <w:rsid w:val="006F2C23"/>
    <w:rsid w:val="006F64A2"/>
    <w:rsid w:val="006F6CC0"/>
    <w:rsid w:val="006F6E9F"/>
    <w:rsid w:val="006F7407"/>
    <w:rsid w:val="007003E7"/>
    <w:rsid w:val="00701DA0"/>
    <w:rsid w:val="00702DAB"/>
    <w:rsid w:val="00711C39"/>
    <w:rsid w:val="00713D76"/>
    <w:rsid w:val="00715907"/>
    <w:rsid w:val="007171E2"/>
    <w:rsid w:val="007203FC"/>
    <w:rsid w:val="007209DC"/>
    <w:rsid w:val="0072201D"/>
    <w:rsid w:val="00722B43"/>
    <w:rsid w:val="007265ED"/>
    <w:rsid w:val="00726B23"/>
    <w:rsid w:val="00730468"/>
    <w:rsid w:val="00733217"/>
    <w:rsid w:val="0073328C"/>
    <w:rsid w:val="00734098"/>
    <w:rsid w:val="007365D2"/>
    <w:rsid w:val="00740713"/>
    <w:rsid w:val="00741EC0"/>
    <w:rsid w:val="00741ED6"/>
    <w:rsid w:val="00745E9D"/>
    <w:rsid w:val="00745F17"/>
    <w:rsid w:val="0074785D"/>
    <w:rsid w:val="00751A18"/>
    <w:rsid w:val="00751A64"/>
    <w:rsid w:val="00753B9C"/>
    <w:rsid w:val="0075413E"/>
    <w:rsid w:val="0075433D"/>
    <w:rsid w:val="00755518"/>
    <w:rsid w:val="007607F4"/>
    <w:rsid w:val="00765765"/>
    <w:rsid w:val="0076597C"/>
    <w:rsid w:val="00767F4E"/>
    <w:rsid w:val="00770EE6"/>
    <w:rsid w:val="00773B89"/>
    <w:rsid w:val="00774FDC"/>
    <w:rsid w:val="007752F7"/>
    <w:rsid w:val="007760C6"/>
    <w:rsid w:val="0078002A"/>
    <w:rsid w:val="00781F8A"/>
    <w:rsid w:val="00783176"/>
    <w:rsid w:val="00783F7A"/>
    <w:rsid w:val="007862A6"/>
    <w:rsid w:val="007875D6"/>
    <w:rsid w:val="0078796C"/>
    <w:rsid w:val="00787C44"/>
    <w:rsid w:val="00787F57"/>
    <w:rsid w:val="00787F81"/>
    <w:rsid w:val="0079087D"/>
    <w:rsid w:val="0079172C"/>
    <w:rsid w:val="00792887"/>
    <w:rsid w:val="00792BE6"/>
    <w:rsid w:val="00793675"/>
    <w:rsid w:val="00795E63"/>
    <w:rsid w:val="00797E11"/>
    <w:rsid w:val="007A0C5E"/>
    <w:rsid w:val="007A29DE"/>
    <w:rsid w:val="007A40E0"/>
    <w:rsid w:val="007A5252"/>
    <w:rsid w:val="007A53FB"/>
    <w:rsid w:val="007A58F2"/>
    <w:rsid w:val="007A5FB1"/>
    <w:rsid w:val="007A69E8"/>
    <w:rsid w:val="007A6F49"/>
    <w:rsid w:val="007B0EB4"/>
    <w:rsid w:val="007B1D4D"/>
    <w:rsid w:val="007B3165"/>
    <w:rsid w:val="007B47F1"/>
    <w:rsid w:val="007B64EE"/>
    <w:rsid w:val="007C0C3D"/>
    <w:rsid w:val="007C3688"/>
    <w:rsid w:val="007C3C00"/>
    <w:rsid w:val="007C3D8D"/>
    <w:rsid w:val="007C6A8C"/>
    <w:rsid w:val="007C70FD"/>
    <w:rsid w:val="007D09D7"/>
    <w:rsid w:val="007D2BD8"/>
    <w:rsid w:val="007D6274"/>
    <w:rsid w:val="007D7B54"/>
    <w:rsid w:val="007E0224"/>
    <w:rsid w:val="007E0F80"/>
    <w:rsid w:val="007E2471"/>
    <w:rsid w:val="007E2DD0"/>
    <w:rsid w:val="007E45C7"/>
    <w:rsid w:val="007E74BD"/>
    <w:rsid w:val="007F0F33"/>
    <w:rsid w:val="007F266A"/>
    <w:rsid w:val="007F397F"/>
    <w:rsid w:val="007F5655"/>
    <w:rsid w:val="00801780"/>
    <w:rsid w:val="0080203F"/>
    <w:rsid w:val="00805B10"/>
    <w:rsid w:val="008103E1"/>
    <w:rsid w:val="00810495"/>
    <w:rsid w:val="00813DC6"/>
    <w:rsid w:val="00813DF8"/>
    <w:rsid w:val="00814BE6"/>
    <w:rsid w:val="008152DE"/>
    <w:rsid w:val="00815A4C"/>
    <w:rsid w:val="008235DA"/>
    <w:rsid w:val="0082608F"/>
    <w:rsid w:val="0082763B"/>
    <w:rsid w:val="00827D68"/>
    <w:rsid w:val="008324A0"/>
    <w:rsid w:val="008328FB"/>
    <w:rsid w:val="00832B8C"/>
    <w:rsid w:val="0083423C"/>
    <w:rsid w:val="00837E39"/>
    <w:rsid w:val="00840747"/>
    <w:rsid w:val="00840810"/>
    <w:rsid w:val="00841FE5"/>
    <w:rsid w:val="0084244B"/>
    <w:rsid w:val="008435CE"/>
    <w:rsid w:val="00843D47"/>
    <w:rsid w:val="008445BC"/>
    <w:rsid w:val="00845902"/>
    <w:rsid w:val="00846BEE"/>
    <w:rsid w:val="00846CE6"/>
    <w:rsid w:val="008531FC"/>
    <w:rsid w:val="00853E8A"/>
    <w:rsid w:val="00855D00"/>
    <w:rsid w:val="00855DA1"/>
    <w:rsid w:val="00857D42"/>
    <w:rsid w:val="008613B7"/>
    <w:rsid w:val="00863204"/>
    <w:rsid w:val="0086329E"/>
    <w:rsid w:val="00864EFD"/>
    <w:rsid w:val="00866073"/>
    <w:rsid w:val="00866183"/>
    <w:rsid w:val="008664AF"/>
    <w:rsid w:val="008665F1"/>
    <w:rsid w:val="0087379C"/>
    <w:rsid w:val="00875628"/>
    <w:rsid w:val="008807FF"/>
    <w:rsid w:val="00881975"/>
    <w:rsid w:val="008820EE"/>
    <w:rsid w:val="008859A3"/>
    <w:rsid w:val="00885DA7"/>
    <w:rsid w:val="00893290"/>
    <w:rsid w:val="00895807"/>
    <w:rsid w:val="00895CA7"/>
    <w:rsid w:val="008A08B6"/>
    <w:rsid w:val="008A2A2E"/>
    <w:rsid w:val="008A3356"/>
    <w:rsid w:val="008A4753"/>
    <w:rsid w:val="008A61C8"/>
    <w:rsid w:val="008B07E1"/>
    <w:rsid w:val="008B386A"/>
    <w:rsid w:val="008B3DAC"/>
    <w:rsid w:val="008B4F19"/>
    <w:rsid w:val="008B511C"/>
    <w:rsid w:val="008B745D"/>
    <w:rsid w:val="008B7B68"/>
    <w:rsid w:val="008C556E"/>
    <w:rsid w:val="008C6FF1"/>
    <w:rsid w:val="008D098C"/>
    <w:rsid w:val="008D263E"/>
    <w:rsid w:val="008D30E3"/>
    <w:rsid w:val="008D3189"/>
    <w:rsid w:val="008D37A2"/>
    <w:rsid w:val="008D3FCF"/>
    <w:rsid w:val="008D508D"/>
    <w:rsid w:val="008D61CC"/>
    <w:rsid w:val="008E2491"/>
    <w:rsid w:val="008E44E8"/>
    <w:rsid w:val="008E567F"/>
    <w:rsid w:val="008E579A"/>
    <w:rsid w:val="008E5C31"/>
    <w:rsid w:val="008E5E79"/>
    <w:rsid w:val="008E6095"/>
    <w:rsid w:val="008F0FD3"/>
    <w:rsid w:val="008F23F3"/>
    <w:rsid w:val="008F3855"/>
    <w:rsid w:val="008F5216"/>
    <w:rsid w:val="008F5E11"/>
    <w:rsid w:val="008F6DF1"/>
    <w:rsid w:val="00900BDC"/>
    <w:rsid w:val="00900C4B"/>
    <w:rsid w:val="009028B8"/>
    <w:rsid w:val="009033BD"/>
    <w:rsid w:val="0090593D"/>
    <w:rsid w:val="009073DD"/>
    <w:rsid w:val="00907A01"/>
    <w:rsid w:val="00910612"/>
    <w:rsid w:val="00913AC2"/>
    <w:rsid w:val="00913B06"/>
    <w:rsid w:val="00913FE6"/>
    <w:rsid w:val="00916393"/>
    <w:rsid w:val="009174A0"/>
    <w:rsid w:val="00917734"/>
    <w:rsid w:val="00920151"/>
    <w:rsid w:val="00921DE0"/>
    <w:rsid w:val="00922691"/>
    <w:rsid w:val="00926565"/>
    <w:rsid w:val="00930736"/>
    <w:rsid w:val="009317C2"/>
    <w:rsid w:val="00931A3F"/>
    <w:rsid w:val="00932CE3"/>
    <w:rsid w:val="00935181"/>
    <w:rsid w:val="009374B3"/>
    <w:rsid w:val="0094073E"/>
    <w:rsid w:val="00941F4D"/>
    <w:rsid w:val="00942580"/>
    <w:rsid w:val="00942636"/>
    <w:rsid w:val="00942667"/>
    <w:rsid w:val="00946279"/>
    <w:rsid w:val="00947341"/>
    <w:rsid w:val="0095043C"/>
    <w:rsid w:val="00951157"/>
    <w:rsid w:val="0095641C"/>
    <w:rsid w:val="00956D33"/>
    <w:rsid w:val="009607AD"/>
    <w:rsid w:val="00960991"/>
    <w:rsid w:val="00960C67"/>
    <w:rsid w:val="00961454"/>
    <w:rsid w:val="0096213F"/>
    <w:rsid w:val="00962667"/>
    <w:rsid w:val="00964E9A"/>
    <w:rsid w:val="00967313"/>
    <w:rsid w:val="00967979"/>
    <w:rsid w:val="00967C5A"/>
    <w:rsid w:val="009758A9"/>
    <w:rsid w:val="0097651B"/>
    <w:rsid w:val="00980FE3"/>
    <w:rsid w:val="00982C78"/>
    <w:rsid w:val="0098585E"/>
    <w:rsid w:val="009858B4"/>
    <w:rsid w:val="00985AFF"/>
    <w:rsid w:val="00993125"/>
    <w:rsid w:val="009940B3"/>
    <w:rsid w:val="00995617"/>
    <w:rsid w:val="009978A4"/>
    <w:rsid w:val="009A2057"/>
    <w:rsid w:val="009A3E47"/>
    <w:rsid w:val="009A3E8C"/>
    <w:rsid w:val="009A4CC9"/>
    <w:rsid w:val="009A50C9"/>
    <w:rsid w:val="009A5954"/>
    <w:rsid w:val="009B0875"/>
    <w:rsid w:val="009B1043"/>
    <w:rsid w:val="009B3D44"/>
    <w:rsid w:val="009B4144"/>
    <w:rsid w:val="009C4D3D"/>
    <w:rsid w:val="009C6ABF"/>
    <w:rsid w:val="009C6F7A"/>
    <w:rsid w:val="009D0852"/>
    <w:rsid w:val="009D2F1B"/>
    <w:rsid w:val="009D3E18"/>
    <w:rsid w:val="009D4217"/>
    <w:rsid w:val="009D4ECE"/>
    <w:rsid w:val="009D52FA"/>
    <w:rsid w:val="009D6D2B"/>
    <w:rsid w:val="009D7598"/>
    <w:rsid w:val="009D7F53"/>
    <w:rsid w:val="009E4940"/>
    <w:rsid w:val="009E7711"/>
    <w:rsid w:val="009F02B1"/>
    <w:rsid w:val="009F0430"/>
    <w:rsid w:val="009F0D30"/>
    <w:rsid w:val="009F37B1"/>
    <w:rsid w:val="009F382D"/>
    <w:rsid w:val="009F484E"/>
    <w:rsid w:val="009F5B87"/>
    <w:rsid w:val="009F7BA9"/>
    <w:rsid w:val="00A03B56"/>
    <w:rsid w:val="00A06C87"/>
    <w:rsid w:val="00A10215"/>
    <w:rsid w:val="00A11CD9"/>
    <w:rsid w:val="00A14064"/>
    <w:rsid w:val="00A17CEB"/>
    <w:rsid w:val="00A2014D"/>
    <w:rsid w:val="00A215A4"/>
    <w:rsid w:val="00A23228"/>
    <w:rsid w:val="00A25667"/>
    <w:rsid w:val="00A305DA"/>
    <w:rsid w:val="00A31D03"/>
    <w:rsid w:val="00A31E19"/>
    <w:rsid w:val="00A31EDE"/>
    <w:rsid w:val="00A33D4D"/>
    <w:rsid w:val="00A377E8"/>
    <w:rsid w:val="00A4160F"/>
    <w:rsid w:val="00A424A5"/>
    <w:rsid w:val="00A45029"/>
    <w:rsid w:val="00A45462"/>
    <w:rsid w:val="00A46B58"/>
    <w:rsid w:val="00A47635"/>
    <w:rsid w:val="00A502D3"/>
    <w:rsid w:val="00A50561"/>
    <w:rsid w:val="00A516E4"/>
    <w:rsid w:val="00A518EB"/>
    <w:rsid w:val="00A52BE9"/>
    <w:rsid w:val="00A5385D"/>
    <w:rsid w:val="00A553C6"/>
    <w:rsid w:val="00A57C8D"/>
    <w:rsid w:val="00A62911"/>
    <w:rsid w:val="00A66349"/>
    <w:rsid w:val="00A67D10"/>
    <w:rsid w:val="00A71989"/>
    <w:rsid w:val="00A75497"/>
    <w:rsid w:val="00A75A09"/>
    <w:rsid w:val="00A75D1A"/>
    <w:rsid w:val="00A75D89"/>
    <w:rsid w:val="00A7648D"/>
    <w:rsid w:val="00A76AD9"/>
    <w:rsid w:val="00A779FF"/>
    <w:rsid w:val="00A8299B"/>
    <w:rsid w:val="00A84D9B"/>
    <w:rsid w:val="00A85323"/>
    <w:rsid w:val="00A87B63"/>
    <w:rsid w:val="00A90424"/>
    <w:rsid w:val="00A90B47"/>
    <w:rsid w:val="00A920F3"/>
    <w:rsid w:val="00A93B9A"/>
    <w:rsid w:val="00A956A5"/>
    <w:rsid w:val="00A9586E"/>
    <w:rsid w:val="00A96D82"/>
    <w:rsid w:val="00A9751F"/>
    <w:rsid w:val="00AA0148"/>
    <w:rsid w:val="00AA0A27"/>
    <w:rsid w:val="00AA5593"/>
    <w:rsid w:val="00AA559E"/>
    <w:rsid w:val="00AA6C15"/>
    <w:rsid w:val="00AB4DFC"/>
    <w:rsid w:val="00AB656A"/>
    <w:rsid w:val="00AB7969"/>
    <w:rsid w:val="00AC1A26"/>
    <w:rsid w:val="00AC233D"/>
    <w:rsid w:val="00AC304D"/>
    <w:rsid w:val="00AC79B7"/>
    <w:rsid w:val="00AD08D0"/>
    <w:rsid w:val="00AD1F2C"/>
    <w:rsid w:val="00AD3F05"/>
    <w:rsid w:val="00AD4095"/>
    <w:rsid w:val="00AD5738"/>
    <w:rsid w:val="00AD6469"/>
    <w:rsid w:val="00AD7446"/>
    <w:rsid w:val="00AD7C27"/>
    <w:rsid w:val="00AD7ED0"/>
    <w:rsid w:val="00AD7EE4"/>
    <w:rsid w:val="00AD7FEC"/>
    <w:rsid w:val="00AE00BC"/>
    <w:rsid w:val="00AE1449"/>
    <w:rsid w:val="00AE16E0"/>
    <w:rsid w:val="00AE4982"/>
    <w:rsid w:val="00AE4D2B"/>
    <w:rsid w:val="00AE53D4"/>
    <w:rsid w:val="00AF2716"/>
    <w:rsid w:val="00AF3DF5"/>
    <w:rsid w:val="00AF4E79"/>
    <w:rsid w:val="00AF6189"/>
    <w:rsid w:val="00AF796A"/>
    <w:rsid w:val="00B024C4"/>
    <w:rsid w:val="00B046E4"/>
    <w:rsid w:val="00B071CB"/>
    <w:rsid w:val="00B104C1"/>
    <w:rsid w:val="00B13506"/>
    <w:rsid w:val="00B14BE8"/>
    <w:rsid w:val="00B159B5"/>
    <w:rsid w:val="00B16C4C"/>
    <w:rsid w:val="00B16E87"/>
    <w:rsid w:val="00B17AF9"/>
    <w:rsid w:val="00B227C6"/>
    <w:rsid w:val="00B2283A"/>
    <w:rsid w:val="00B30007"/>
    <w:rsid w:val="00B32B1F"/>
    <w:rsid w:val="00B34CD1"/>
    <w:rsid w:val="00B406EE"/>
    <w:rsid w:val="00B41BB6"/>
    <w:rsid w:val="00B42667"/>
    <w:rsid w:val="00B463CC"/>
    <w:rsid w:val="00B50E0E"/>
    <w:rsid w:val="00B51464"/>
    <w:rsid w:val="00B51DC0"/>
    <w:rsid w:val="00B52827"/>
    <w:rsid w:val="00B52CAF"/>
    <w:rsid w:val="00B5426B"/>
    <w:rsid w:val="00B542EF"/>
    <w:rsid w:val="00B545DE"/>
    <w:rsid w:val="00B56C49"/>
    <w:rsid w:val="00B56E2A"/>
    <w:rsid w:val="00B60B1B"/>
    <w:rsid w:val="00B6158A"/>
    <w:rsid w:val="00B61774"/>
    <w:rsid w:val="00B62454"/>
    <w:rsid w:val="00B64010"/>
    <w:rsid w:val="00B65172"/>
    <w:rsid w:val="00B65558"/>
    <w:rsid w:val="00B660BB"/>
    <w:rsid w:val="00B72A4A"/>
    <w:rsid w:val="00B77092"/>
    <w:rsid w:val="00B7741B"/>
    <w:rsid w:val="00B77D33"/>
    <w:rsid w:val="00B81E3D"/>
    <w:rsid w:val="00B821C1"/>
    <w:rsid w:val="00B828C8"/>
    <w:rsid w:val="00B844FB"/>
    <w:rsid w:val="00B86FC6"/>
    <w:rsid w:val="00B87F04"/>
    <w:rsid w:val="00B92A2E"/>
    <w:rsid w:val="00B92FA9"/>
    <w:rsid w:val="00B964FA"/>
    <w:rsid w:val="00B96EA3"/>
    <w:rsid w:val="00B9706E"/>
    <w:rsid w:val="00B978C4"/>
    <w:rsid w:val="00BA040E"/>
    <w:rsid w:val="00BA0A35"/>
    <w:rsid w:val="00BA1C77"/>
    <w:rsid w:val="00BA3A25"/>
    <w:rsid w:val="00BA56C7"/>
    <w:rsid w:val="00BB0B88"/>
    <w:rsid w:val="00BB1925"/>
    <w:rsid w:val="00BB28FC"/>
    <w:rsid w:val="00BB3896"/>
    <w:rsid w:val="00BB3CF5"/>
    <w:rsid w:val="00BB552F"/>
    <w:rsid w:val="00BB709B"/>
    <w:rsid w:val="00BC10FF"/>
    <w:rsid w:val="00BC451D"/>
    <w:rsid w:val="00BC594D"/>
    <w:rsid w:val="00BD1242"/>
    <w:rsid w:val="00BD39AE"/>
    <w:rsid w:val="00BD3A1E"/>
    <w:rsid w:val="00BD4D3E"/>
    <w:rsid w:val="00BD574D"/>
    <w:rsid w:val="00BD65E0"/>
    <w:rsid w:val="00BE2BC9"/>
    <w:rsid w:val="00BE6AA0"/>
    <w:rsid w:val="00BF0F04"/>
    <w:rsid w:val="00BF19AD"/>
    <w:rsid w:val="00BF4F64"/>
    <w:rsid w:val="00BF55CF"/>
    <w:rsid w:val="00C00B00"/>
    <w:rsid w:val="00C0298D"/>
    <w:rsid w:val="00C041ED"/>
    <w:rsid w:val="00C056C7"/>
    <w:rsid w:val="00C1121F"/>
    <w:rsid w:val="00C13A09"/>
    <w:rsid w:val="00C15D14"/>
    <w:rsid w:val="00C167FE"/>
    <w:rsid w:val="00C16AC6"/>
    <w:rsid w:val="00C20944"/>
    <w:rsid w:val="00C23757"/>
    <w:rsid w:val="00C238B1"/>
    <w:rsid w:val="00C255B6"/>
    <w:rsid w:val="00C27BB6"/>
    <w:rsid w:val="00C307B3"/>
    <w:rsid w:val="00C32FEE"/>
    <w:rsid w:val="00C331C3"/>
    <w:rsid w:val="00C332C6"/>
    <w:rsid w:val="00C33EF5"/>
    <w:rsid w:val="00C376D8"/>
    <w:rsid w:val="00C37DBD"/>
    <w:rsid w:val="00C40D03"/>
    <w:rsid w:val="00C422A2"/>
    <w:rsid w:val="00C42D19"/>
    <w:rsid w:val="00C43C60"/>
    <w:rsid w:val="00C4598F"/>
    <w:rsid w:val="00C462A9"/>
    <w:rsid w:val="00C47C70"/>
    <w:rsid w:val="00C51F5D"/>
    <w:rsid w:val="00C5303A"/>
    <w:rsid w:val="00C53825"/>
    <w:rsid w:val="00C55502"/>
    <w:rsid w:val="00C6156A"/>
    <w:rsid w:val="00C61BF3"/>
    <w:rsid w:val="00C62CE8"/>
    <w:rsid w:val="00C6309F"/>
    <w:rsid w:val="00C64482"/>
    <w:rsid w:val="00C64DE4"/>
    <w:rsid w:val="00C66946"/>
    <w:rsid w:val="00C67941"/>
    <w:rsid w:val="00C708ED"/>
    <w:rsid w:val="00C71BD8"/>
    <w:rsid w:val="00C735ED"/>
    <w:rsid w:val="00C74474"/>
    <w:rsid w:val="00C75F1F"/>
    <w:rsid w:val="00C81FD4"/>
    <w:rsid w:val="00C83B22"/>
    <w:rsid w:val="00C84BA8"/>
    <w:rsid w:val="00C858C0"/>
    <w:rsid w:val="00C90969"/>
    <w:rsid w:val="00C9420F"/>
    <w:rsid w:val="00C95A31"/>
    <w:rsid w:val="00C97D2D"/>
    <w:rsid w:val="00CA3D35"/>
    <w:rsid w:val="00CA60BC"/>
    <w:rsid w:val="00CA6132"/>
    <w:rsid w:val="00CA66EC"/>
    <w:rsid w:val="00CB01CC"/>
    <w:rsid w:val="00CB1DE1"/>
    <w:rsid w:val="00CB2973"/>
    <w:rsid w:val="00CB3625"/>
    <w:rsid w:val="00CB57DA"/>
    <w:rsid w:val="00CB6226"/>
    <w:rsid w:val="00CB751F"/>
    <w:rsid w:val="00CB7890"/>
    <w:rsid w:val="00CB7922"/>
    <w:rsid w:val="00CC0145"/>
    <w:rsid w:val="00CC2A7B"/>
    <w:rsid w:val="00CD49FB"/>
    <w:rsid w:val="00CD5F34"/>
    <w:rsid w:val="00CD633E"/>
    <w:rsid w:val="00CD6A34"/>
    <w:rsid w:val="00CD6B3D"/>
    <w:rsid w:val="00CE012C"/>
    <w:rsid w:val="00CE0991"/>
    <w:rsid w:val="00CE449F"/>
    <w:rsid w:val="00CF0EC4"/>
    <w:rsid w:val="00CF157E"/>
    <w:rsid w:val="00CF35BF"/>
    <w:rsid w:val="00CF3BD0"/>
    <w:rsid w:val="00CF4B04"/>
    <w:rsid w:val="00CF5B5E"/>
    <w:rsid w:val="00CF5C89"/>
    <w:rsid w:val="00CF654D"/>
    <w:rsid w:val="00CF6ED4"/>
    <w:rsid w:val="00D00A52"/>
    <w:rsid w:val="00D025B7"/>
    <w:rsid w:val="00D0362F"/>
    <w:rsid w:val="00D056DF"/>
    <w:rsid w:val="00D060A0"/>
    <w:rsid w:val="00D070DA"/>
    <w:rsid w:val="00D0789F"/>
    <w:rsid w:val="00D101FD"/>
    <w:rsid w:val="00D10470"/>
    <w:rsid w:val="00D117EF"/>
    <w:rsid w:val="00D11857"/>
    <w:rsid w:val="00D12B74"/>
    <w:rsid w:val="00D17010"/>
    <w:rsid w:val="00D17DDD"/>
    <w:rsid w:val="00D212B4"/>
    <w:rsid w:val="00D222F7"/>
    <w:rsid w:val="00D245C8"/>
    <w:rsid w:val="00D2621A"/>
    <w:rsid w:val="00D266E2"/>
    <w:rsid w:val="00D26EDF"/>
    <w:rsid w:val="00D30623"/>
    <w:rsid w:val="00D34294"/>
    <w:rsid w:val="00D3543B"/>
    <w:rsid w:val="00D370EE"/>
    <w:rsid w:val="00D3756B"/>
    <w:rsid w:val="00D37E16"/>
    <w:rsid w:val="00D40F82"/>
    <w:rsid w:val="00D40FD7"/>
    <w:rsid w:val="00D427FC"/>
    <w:rsid w:val="00D42F81"/>
    <w:rsid w:val="00D44E59"/>
    <w:rsid w:val="00D46185"/>
    <w:rsid w:val="00D46FA3"/>
    <w:rsid w:val="00D470D5"/>
    <w:rsid w:val="00D52D51"/>
    <w:rsid w:val="00D52F37"/>
    <w:rsid w:val="00D53022"/>
    <w:rsid w:val="00D54912"/>
    <w:rsid w:val="00D54E3F"/>
    <w:rsid w:val="00D56051"/>
    <w:rsid w:val="00D569E8"/>
    <w:rsid w:val="00D57195"/>
    <w:rsid w:val="00D575F2"/>
    <w:rsid w:val="00D57E41"/>
    <w:rsid w:val="00D57E4A"/>
    <w:rsid w:val="00D61136"/>
    <w:rsid w:val="00D62A3D"/>
    <w:rsid w:val="00D66FCC"/>
    <w:rsid w:val="00D7069F"/>
    <w:rsid w:val="00D75833"/>
    <w:rsid w:val="00D76108"/>
    <w:rsid w:val="00D76BD1"/>
    <w:rsid w:val="00D800FC"/>
    <w:rsid w:val="00D82347"/>
    <w:rsid w:val="00D85E89"/>
    <w:rsid w:val="00D85FE7"/>
    <w:rsid w:val="00D86101"/>
    <w:rsid w:val="00D86B4C"/>
    <w:rsid w:val="00D911BF"/>
    <w:rsid w:val="00D935C8"/>
    <w:rsid w:val="00D94FEB"/>
    <w:rsid w:val="00DA0386"/>
    <w:rsid w:val="00DA1F4A"/>
    <w:rsid w:val="00DA246B"/>
    <w:rsid w:val="00DA35F8"/>
    <w:rsid w:val="00DA5335"/>
    <w:rsid w:val="00DB06D4"/>
    <w:rsid w:val="00DB0872"/>
    <w:rsid w:val="00DB087B"/>
    <w:rsid w:val="00DB0891"/>
    <w:rsid w:val="00DB0A07"/>
    <w:rsid w:val="00DB15E5"/>
    <w:rsid w:val="00DB49C6"/>
    <w:rsid w:val="00DB7436"/>
    <w:rsid w:val="00DC0AE0"/>
    <w:rsid w:val="00DC1119"/>
    <w:rsid w:val="00DC1A07"/>
    <w:rsid w:val="00DC1E62"/>
    <w:rsid w:val="00DC2055"/>
    <w:rsid w:val="00DC31C4"/>
    <w:rsid w:val="00DC421C"/>
    <w:rsid w:val="00DC4279"/>
    <w:rsid w:val="00DC5E9C"/>
    <w:rsid w:val="00DD02E8"/>
    <w:rsid w:val="00DD12AA"/>
    <w:rsid w:val="00DD4206"/>
    <w:rsid w:val="00DD4733"/>
    <w:rsid w:val="00DD4A87"/>
    <w:rsid w:val="00DD4C8F"/>
    <w:rsid w:val="00DD5134"/>
    <w:rsid w:val="00DD5892"/>
    <w:rsid w:val="00DD5ADB"/>
    <w:rsid w:val="00DD6C57"/>
    <w:rsid w:val="00DE04E0"/>
    <w:rsid w:val="00DE06E2"/>
    <w:rsid w:val="00DE073E"/>
    <w:rsid w:val="00DE0832"/>
    <w:rsid w:val="00DE13B7"/>
    <w:rsid w:val="00DE3049"/>
    <w:rsid w:val="00DE42DF"/>
    <w:rsid w:val="00DE4C82"/>
    <w:rsid w:val="00DE4F34"/>
    <w:rsid w:val="00DE6609"/>
    <w:rsid w:val="00DF15A4"/>
    <w:rsid w:val="00DF20CF"/>
    <w:rsid w:val="00DF27CA"/>
    <w:rsid w:val="00DF2B02"/>
    <w:rsid w:val="00DF3C85"/>
    <w:rsid w:val="00DF4184"/>
    <w:rsid w:val="00DF4233"/>
    <w:rsid w:val="00DF6702"/>
    <w:rsid w:val="00DF6DD0"/>
    <w:rsid w:val="00DF7CD6"/>
    <w:rsid w:val="00E0295C"/>
    <w:rsid w:val="00E03D45"/>
    <w:rsid w:val="00E064E4"/>
    <w:rsid w:val="00E07708"/>
    <w:rsid w:val="00E0774C"/>
    <w:rsid w:val="00E079BB"/>
    <w:rsid w:val="00E13D1A"/>
    <w:rsid w:val="00E14515"/>
    <w:rsid w:val="00E1701D"/>
    <w:rsid w:val="00E2167B"/>
    <w:rsid w:val="00E22D7B"/>
    <w:rsid w:val="00E23923"/>
    <w:rsid w:val="00E24E2A"/>
    <w:rsid w:val="00E30530"/>
    <w:rsid w:val="00E31218"/>
    <w:rsid w:val="00E313FA"/>
    <w:rsid w:val="00E33105"/>
    <w:rsid w:val="00E33E05"/>
    <w:rsid w:val="00E3484C"/>
    <w:rsid w:val="00E36A6F"/>
    <w:rsid w:val="00E36E49"/>
    <w:rsid w:val="00E37C29"/>
    <w:rsid w:val="00E40D05"/>
    <w:rsid w:val="00E41586"/>
    <w:rsid w:val="00E41CAC"/>
    <w:rsid w:val="00E429C5"/>
    <w:rsid w:val="00E439A4"/>
    <w:rsid w:val="00E43EF9"/>
    <w:rsid w:val="00E4461A"/>
    <w:rsid w:val="00E50BEA"/>
    <w:rsid w:val="00E540E5"/>
    <w:rsid w:val="00E542B2"/>
    <w:rsid w:val="00E544A4"/>
    <w:rsid w:val="00E55529"/>
    <w:rsid w:val="00E60887"/>
    <w:rsid w:val="00E60DD0"/>
    <w:rsid w:val="00E624D5"/>
    <w:rsid w:val="00E64D8E"/>
    <w:rsid w:val="00E67D19"/>
    <w:rsid w:val="00E76C00"/>
    <w:rsid w:val="00E773B1"/>
    <w:rsid w:val="00E775B9"/>
    <w:rsid w:val="00E82434"/>
    <w:rsid w:val="00E8388D"/>
    <w:rsid w:val="00E856D3"/>
    <w:rsid w:val="00E90928"/>
    <w:rsid w:val="00E914A6"/>
    <w:rsid w:val="00E91E0B"/>
    <w:rsid w:val="00E92B77"/>
    <w:rsid w:val="00EA4A3F"/>
    <w:rsid w:val="00EA5307"/>
    <w:rsid w:val="00EA5E17"/>
    <w:rsid w:val="00EA6282"/>
    <w:rsid w:val="00EA709A"/>
    <w:rsid w:val="00EA729D"/>
    <w:rsid w:val="00EA769A"/>
    <w:rsid w:val="00EA7A45"/>
    <w:rsid w:val="00EB0019"/>
    <w:rsid w:val="00EB1C1E"/>
    <w:rsid w:val="00EB363C"/>
    <w:rsid w:val="00EB45B4"/>
    <w:rsid w:val="00EB5438"/>
    <w:rsid w:val="00EB6545"/>
    <w:rsid w:val="00EB7087"/>
    <w:rsid w:val="00EB70FA"/>
    <w:rsid w:val="00EB7A70"/>
    <w:rsid w:val="00EC2590"/>
    <w:rsid w:val="00EC4DD1"/>
    <w:rsid w:val="00EC4FD9"/>
    <w:rsid w:val="00EC5674"/>
    <w:rsid w:val="00EC7170"/>
    <w:rsid w:val="00EC7596"/>
    <w:rsid w:val="00ED55FF"/>
    <w:rsid w:val="00ED5E89"/>
    <w:rsid w:val="00ED5F41"/>
    <w:rsid w:val="00ED741D"/>
    <w:rsid w:val="00EE0B49"/>
    <w:rsid w:val="00EE13F4"/>
    <w:rsid w:val="00EE250F"/>
    <w:rsid w:val="00EE7840"/>
    <w:rsid w:val="00EE788D"/>
    <w:rsid w:val="00EF1BFB"/>
    <w:rsid w:val="00EF2406"/>
    <w:rsid w:val="00EF2806"/>
    <w:rsid w:val="00EF30E4"/>
    <w:rsid w:val="00EF5158"/>
    <w:rsid w:val="00EF59ED"/>
    <w:rsid w:val="00F04A06"/>
    <w:rsid w:val="00F0737D"/>
    <w:rsid w:val="00F07425"/>
    <w:rsid w:val="00F075E0"/>
    <w:rsid w:val="00F07709"/>
    <w:rsid w:val="00F07FF7"/>
    <w:rsid w:val="00F10914"/>
    <w:rsid w:val="00F10DCB"/>
    <w:rsid w:val="00F11359"/>
    <w:rsid w:val="00F12E4A"/>
    <w:rsid w:val="00F14E80"/>
    <w:rsid w:val="00F15087"/>
    <w:rsid w:val="00F154AC"/>
    <w:rsid w:val="00F163E8"/>
    <w:rsid w:val="00F21AC2"/>
    <w:rsid w:val="00F220F9"/>
    <w:rsid w:val="00F242FD"/>
    <w:rsid w:val="00F244A4"/>
    <w:rsid w:val="00F24DC1"/>
    <w:rsid w:val="00F24EAF"/>
    <w:rsid w:val="00F27A0B"/>
    <w:rsid w:val="00F30690"/>
    <w:rsid w:val="00F3282B"/>
    <w:rsid w:val="00F35132"/>
    <w:rsid w:val="00F35AF4"/>
    <w:rsid w:val="00F36466"/>
    <w:rsid w:val="00F402E1"/>
    <w:rsid w:val="00F40629"/>
    <w:rsid w:val="00F40967"/>
    <w:rsid w:val="00F40A48"/>
    <w:rsid w:val="00F41E31"/>
    <w:rsid w:val="00F42303"/>
    <w:rsid w:val="00F4255C"/>
    <w:rsid w:val="00F4458A"/>
    <w:rsid w:val="00F44929"/>
    <w:rsid w:val="00F449F1"/>
    <w:rsid w:val="00F465AE"/>
    <w:rsid w:val="00F46BAB"/>
    <w:rsid w:val="00F472D8"/>
    <w:rsid w:val="00F47E68"/>
    <w:rsid w:val="00F50E68"/>
    <w:rsid w:val="00F54349"/>
    <w:rsid w:val="00F55396"/>
    <w:rsid w:val="00F562FA"/>
    <w:rsid w:val="00F5688A"/>
    <w:rsid w:val="00F570B4"/>
    <w:rsid w:val="00F573B0"/>
    <w:rsid w:val="00F609AA"/>
    <w:rsid w:val="00F60D87"/>
    <w:rsid w:val="00F65498"/>
    <w:rsid w:val="00F65D96"/>
    <w:rsid w:val="00F67276"/>
    <w:rsid w:val="00F672BA"/>
    <w:rsid w:val="00F72740"/>
    <w:rsid w:val="00F73AE4"/>
    <w:rsid w:val="00F75E9D"/>
    <w:rsid w:val="00F762CA"/>
    <w:rsid w:val="00F7741C"/>
    <w:rsid w:val="00F80C1C"/>
    <w:rsid w:val="00F81D3F"/>
    <w:rsid w:val="00F840D7"/>
    <w:rsid w:val="00F85032"/>
    <w:rsid w:val="00F8590B"/>
    <w:rsid w:val="00F86B7A"/>
    <w:rsid w:val="00F9375B"/>
    <w:rsid w:val="00F93AC5"/>
    <w:rsid w:val="00F97158"/>
    <w:rsid w:val="00FA184A"/>
    <w:rsid w:val="00FA433B"/>
    <w:rsid w:val="00FA5087"/>
    <w:rsid w:val="00FA6516"/>
    <w:rsid w:val="00FA660D"/>
    <w:rsid w:val="00FB08A2"/>
    <w:rsid w:val="00FB3AB1"/>
    <w:rsid w:val="00FB5106"/>
    <w:rsid w:val="00FC171D"/>
    <w:rsid w:val="00FC1FD6"/>
    <w:rsid w:val="00FC23D3"/>
    <w:rsid w:val="00FC261A"/>
    <w:rsid w:val="00FC28A6"/>
    <w:rsid w:val="00FC32F6"/>
    <w:rsid w:val="00FC4196"/>
    <w:rsid w:val="00FC4324"/>
    <w:rsid w:val="00FC459B"/>
    <w:rsid w:val="00FC6687"/>
    <w:rsid w:val="00FC7FD6"/>
    <w:rsid w:val="00FD202C"/>
    <w:rsid w:val="00FD4EF6"/>
    <w:rsid w:val="00FD5ADB"/>
    <w:rsid w:val="00FE0B00"/>
    <w:rsid w:val="00FE0CC8"/>
    <w:rsid w:val="00FE1B3F"/>
    <w:rsid w:val="00FE2BCD"/>
    <w:rsid w:val="00FE3765"/>
    <w:rsid w:val="00FE4240"/>
    <w:rsid w:val="00FE7998"/>
    <w:rsid w:val="00FF00A4"/>
    <w:rsid w:val="00FF0500"/>
    <w:rsid w:val="00FF0D9E"/>
    <w:rsid w:val="00FF3B28"/>
    <w:rsid w:val="00FF61BC"/>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81752DF-7D06-4C7C-9E6B-C5F25105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516"/>
    <w:pPr>
      <w:suppressAutoHyphens/>
      <w:spacing w:before="60" w:after="60"/>
      <w:jc w:val="both"/>
    </w:pPr>
    <w:rPr>
      <w:rFonts w:ascii="Arial" w:hAnsi="Arial" w:cs="Arial"/>
      <w:bCs/>
      <w:kern w:val="1"/>
      <w:szCs w:val="32"/>
      <w:lang w:val="en-US" w:eastAsia="ar-SA"/>
    </w:rPr>
  </w:style>
  <w:style w:type="paragraph" w:styleId="Heading1">
    <w:name w:val="heading 1"/>
    <w:basedOn w:val="Title"/>
    <w:next w:val="Normal"/>
    <w:qFormat/>
    <w:rsid w:val="00FA6516"/>
    <w:pPr>
      <w:tabs>
        <w:tab w:val="num" w:pos="432"/>
      </w:tabs>
      <w:ind w:left="432" w:hanging="432"/>
      <w:outlineLvl w:val="0"/>
    </w:pPr>
  </w:style>
  <w:style w:type="paragraph" w:styleId="Heading2">
    <w:name w:val="heading 2"/>
    <w:basedOn w:val="Normal"/>
    <w:next w:val="Normal"/>
    <w:qFormat/>
    <w:rsid w:val="00FA6516"/>
    <w:pPr>
      <w:keepNext/>
      <w:tabs>
        <w:tab w:val="num" w:pos="576"/>
      </w:tabs>
      <w:spacing w:before="240"/>
      <w:ind w:left="576" w:hanging="576"/>
      <w:jc w:val="left"/>
      <w:outlineLvl w:val="1"/>
    </w:pPr>
    <w:rPr>
      <w:b/>
      <w:i/>
      <w:iCs/>
      <w:szCs w:val="20"/>
    </w:rPr>
  </w:style>
  <w:style w:type="paragraph" w:styleId="Heading3">
    <w:name w:val="heading 3"/>
    <w:basedOn w:val="ListParagraph"/>
    <w:next w:val="Normal"/>
    <w:qFormat/>
    <w:rsid w:val="00FA6516"/>
    <w:pPr>
      <w:keepNext/>
      <w:tabs>
        <w:tab w:val="num" w:pos="720"/>
      </w:tabs>
      <w:spacing w:before="120" w:after="0"/>
      <w:ind w:left="0"/>
      <w:jc w:val="left"/>
      <w:outlineLvl w:val="2"/>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A6516"/>
    <w:rPr>
      <w:rFonts w:ascii="Symbol" w:hAnsi="Symbol"/>
    </w:rPr>
  </w:style>
  <w:style w:type="character" w:customStyle="1" w:styleId="WW8Num3z0">
    <w:name w:val="WW8Num3z0"/>
    <w:rsid w:val="00FA6516"/>
    <w:rPr>
      <w:rFonts w:ascii="Arial" w:hAnsi="Arial"/>
      <w:b w:val="0"/>
      <w:i w:val="0"/>
    </w:rPr>
  </w:style>
  <w:style w:type="character" w:customStyle="1" w:styleId="WW8Num22z0">
    <w:name w:val="WW8Num22z0"/>
    <w:rsid w:val="00FA6516"/>
    <w:rPr>
      <w:rFonts w:ascii="Symbol" w:hAnsi="Symbol" w:cs="OpenSymbol"/>
      <w:b w:val="0"/>
      <w:bCs w:val="0"/>
    </w:rPr>
  </w:style>
  <w:style w:type="character" w:customStyle="1" w:styleId="WW8Num31z0">
    <w:name w:val="WW8Num31z0"/>
    <w:rsid w:val="00FA6516"/>
    <w:rPr>
      <w:rFonts w:ascii="Symbol" w:hAnsi="Symbol" w:cs="OpenSymbol"/>
      <w:b w:val="0"/>
      <w:bCs w:val="0"/>
    </w:rPr>
  </w:style>
  <w:style w:type="character" w:customStyle="1" w:styleId="Absatz-Standardschriftart">
    <w:name w:val="Absatz-Standardschriftart"/>
    <w:rsid w:val="00FA6516"/>
  </w:style>
  <w:style w:type="character" w:customStyle="1" w:styleId="WW-Absatz-Standardschriftart">
    <w:name w:val="WW-Absatz-Standardschriftart"/>
    <w:rsid w:val="00FA6516"/>
  </w:style>
  <w:style w:type="character" w:customStyle="1" w:styleId="WW-Absatz-Standardschriftart1">
    <w:name w:val="WW-Absatz-Standardschriftart1"/>
    <w:rsid w:val="00FA6516"/>
  </w:style>
  <w:style w:type="character" w:customStyle="1" w:styleId="WW-Absatz-Standardschriftart11">
    <w:name w:val="WW-Absatz-Standardschriftart11"/>
    <w:rsid w:val="00FA6516"/>
  </w:style>
  <w:style w:type="character" w:customStyle="1" w:styleId="WW-Absatz-Standardschriftart111">
    <w:name w:val="WW-Absatz-Standardschriftart111"/>
    <w:rsid w:val="00FA6516"/>
  </w:style>
  <w:style w:type="character" w:customStyle="1" w:styleId="WW8Num5z0">
    <w:name w:val="WW8Num5z0"/>
    <w:rsid w:val="00FA6516"/>
    <w:rPr>
      <w:rFonts w:ascii="Symbol" w:hAnsi="Symbol"/>
    </w:rPr>
  </w:style>
  <w:style w:type="character" w:customStyle="1" w:styleId="WW8Num5z1">
    <w:name w:val="WW8Num5z1"/>
    <w:rsid w:val="00FA6516"/>
    <w:rPr>
      <w:rFonts w:ascii="Courier New" w:hAnsi="Courier New" w:cs="Courier New"/>
    </w:rPr>
  </w:style>
  <w:style w:type="character" w:customStyle="1" w:styleId="WW8Num5z2">
    <w:name w:val="WW8Num5z2"/>
    <w:rsid w:val="00FA6516"/>
    <w:rPr>
      <w:rFonts w:ascii="Wingdings" w:hAnsi="Wingdings"/>
    </w:rPr>
  </w:style>
  <w:style w:type="character" w:customStyle="1" w:styleId="WW8Num6z0">
    <w:name w:val="WW8Num6z0"/>
    <w:rsid w:val="00FA6516"/>
    <w:rPr>
      <w:rFonts w:ascii="Arial" w:hAnsi="Arial"/>
      <w:b w:val="0"/>
      <w:i w:val="0"/>
    </w:rPr>
  </w:style>
  <w:style w:type="character" w:customStyle="1" w:styleId="WW8Num6z4">
    <w:name w:val="WW8Num6z4"/>
    <w:rsid w:val="00FA6516"/>
    <w:rPr>
      <w:rFonts w:ascii="Arial" w:hAnsi="Arial"/>
      <w:b w:val="0"/>
      <w:i/>
    </w:rPr>
  </w:style>
  <w:style w:type="character" w:customStyle="1" w:styleId="WW8Num7z0">
    <w:name w:val="WW8Num7z0"/>
    <w:rsid w:val="00FA6516"/>
    <w:rPr>
      <w:rFonts w:ascii="Symbol" w:hAnsi="Symbol"/>
    </w:rPr>
  </w:style>
  <w:style w:type="character" w:customStyle="1" w:styleId="WW8Num7z1">
    <w:name w:val="WW8Num7z1"/>
    <w:rsid w:val="00FA6516"/>
    <w:rPr>
      <w:rFonts w:ascii="Courier New" w:hAnsi="Courier New" w:cs="Courier New"/>
    </w:rPr>
  </w:style>
  <w:style w:type="character" w:customStyle="1" w:styleId="WW8Num7z2">
    <w:name w:val="WW8Num7z2"/>
    <w:rsid w:val="00FA6516"/>
    <w:rPr>
      <w:rFonts w:ascii="Wingdings" w:hAnsi="Wingdings"/>
    </w:rPr>
  </w:style>
  <w:style w:type="character" w:customStyle="1" w:styleId="WW8Num9z0">
    <w:name w:val="WW8Num9z0"/>
    <w:rsid w:val="00FA6516"/>
    <w:rPr>
      <w:rFonts w:ascii="Arial" w:hAnsi="Arial"/>
      <w:b w:val="0"/>
      <w:i w:val="0"/>
    </w:rPr>
  </w:style>
  <w:style w:type="character" w:customStyle="1" w:styleId="WW8Num10z0">
    <w:name w:val="WW8Num10z0"/>
    <w:rsid w:val="00FA6516"/>
    <w:rPr>
      <w:i w:val="0"/>
    </w:rPr>
  </w:style>
  <w:style w:type="character" w:customStyle="1" w:styleId="WW8Num11z0">
    <w:name w:val="WW8Num11z0"/>
    <w:rsid w:val="00FA6516"/>
    <w:rPr>
      <w:i w:val="0"/>
    </w:rPr>
  </w:style>
  <w:style w:type="character" w:customStyle="1" w:styleId="WW8Num12z0">
    <w:name w:val="WW8Num12z0"/>
    <w:rsid w:val="00FA6516"/>
    <w:rPr>
      <w:rFonts w:ascii="Wingdings" w:hAnsi="Wingdings"/>
    </w:rPr>
  </w:style>
  <w:style w:type="character" w:customStyle="1" w:styleId="WW8Num12z2">
    <w:name w:val="WW8Num12z2"/>
    <w:rsid w:val="00FA6516"/>
    <w:rPr>
      <w:rFonts w:ascii="Arial" w:hAnsi="Arial"/>
      <w:b w:val="0"/>
      <w:i w:val="0"/>
    </w:rPr>
  </w:style>
  <w:style w:type="character" w:customStyle="1" w:styleId="WW8Num12z3">
    <w:name w:val="WW8Num12z3"/>
    <w:rsid w:val="00FA6516"/>
    <w:rPr>
      <w:rFonts w:ascii="Times New Roman" w:eastAsia="Times New Roman" w:hAnsi="Times New Roman" w:cs="Times New Roman"/>
    </w:rPr>
  </w:style>
  <w:style w:type="character" w:customStyle="1" w:styleId="WW8Num12z4">
    <w:name w:val="WW8Num12z4"/>
    <w:rsid w:val="00FA6516"/>
    <w:rPr>
      <w:rFonts w:ascii="Courier New" w:hAnsi="Courier New"/>
    </w:rPr>
  </w:style>
  <w:style w:type="character" w:customStyle="1" w:styleId="WW8Num12z6">
    <w:name w:val="WW8Num12z6"/>
    <w:rsid w:val="00FA6516"/>
    <w:rPr>
      <w:rFonts w:ascii="Symbol" w:hAnsi="Symbol"/>
    </w:rPr>
  </w:style>
  <w:style w:type="character" w:customStyle="1" w:styleId="WW8Num14z0">
    <w:name w:val="WW8Num14z0"/>
    <w:rsid w:val="00FA6516"/>
    <w:rPr>
      <w:rFonts w:ascii="Arial" w:hAnsi="Arial"/>
      <w:b w:val="0"/>
      <w:i w:val="0"/>
    </w:rPr>
  </w:style>
  <w:style w:type="character" w:customStyle="1" w:styleId="WW8Num17z0">
    <w:name w:val="WW8Num17z0"/>
    <w:rsid w:val="00FA6516"/>
    <w:rPr>
      <w:rFonts w:ascii="Arial" w:hAnsi="Arial"/>
      <w:b w:val="0"/>
      <w:i w:val="0"/>
    </w:rPr>
  </w:style>
  <w:style w:type="character" w:customStyle="1" w:styleId="WW8Num17z5">
    <w:name w:val="WW8Num17z5"/>
    <w:rsid w:val="00FA6516"/>
    <w:rPr>
      <w:b w:val="0"/>
      <w:i w:val="0"/>
    </w:rPr>
  </w:style>
  <w:style w:type="character" w:customStyle="1" w:styleId="WW8Num18z0">
    <w:name w:val="WW8Num18z0"/>
    <w:rsid w:val="00FA6516"/>
    <w:rPr>
      <w:rFonts w:ascii="Arial" w:hAnsi="Arial"/>
      <w:b w:val="0"/>
      <w:i w:val="0"/>
    </w:rPr>
  </w:style>
  <w:style w:type="character" w:customStyle="1" w:styleId="WW8Num20z0">
    <w:name w:val="WW8Num20z0"/>
    <w:rsid w:val="00FA6516"/>
    <w:rPr>
      <w:rFonts w:ascii="Arial" w:eastAsia="Times New Roman" w:hAnsi="Arial" w:cs="Arial"/>
      <w:b w:val="0"/>
      <w:i w:val="0"/>
    </w:rPr>
  </w:style>
  <w:style w:type="character" w:customStyle="1" w:styleId="WW8Num20z4">
    <w:name w:val="WW8Num20z4"/>
    <w:rsid w:val="00FA6516"/>
    <w:rPr>
      <w:rFonts w:ascii="Arial" w:hAnsi="Arial"/>
      <w:b w:val="0"/>
      <w:i w:val="0"/>
    </w:rPr>
  </w:style>
  <w:style w:type="character" w:customStyle="1" w:styleId="WW8Num21z0">
    <w:name w:val="WW8Num21z0"/>
    <w:rsid w:val="00FA6516"/>
    <w:rPr>
      <w:rFonts w:ascii="Arial" w:hAnsi="Arial"/>
      <w:b w:val="0"/>
      <w:i w:val="0"/>
    </w:rPr>
  </w:style>
  <w:style w:type="character" w:customStyle="1" w:styleId="WW8Num23z0">
    <w:name w:val="WW8Num23z0"/>
    <w:rsid w:val="00FA6516"/>
    <w:rPr>
      <w:rFonts w:ascii="Symbol" w:hAnsi="Symbol"/>
    </w:rPr>
  </w:style>
  <w:style w:type="character" w:customStyle="1" w:styleId="WW8Num23z2">
    <w:name w:val="WW8Num23z2"/>
    <w:rsid w:val="00FA6516"/>
    <w:rPr>
      <w:rFonts w:ascii="Wingdings" w:hAnsi="Wingdings"/>
    </w:rPr>
  </w:style>
  <w:style w:type="character" w:customStyle="1" w:styleId="WW8Num23z4">
    <w:name w:val="WW8Num23z4"/>
    <w:rsid w:val="00FA6516"/>
    <w:rPr>
      <w:rFonts w:ascii="Courier New" w:hAnsi="Courier New"/>
    </w:rPr>
  </w:style>
  <w:style w:type="character" w:customStyle="1" w:styleId="WW8Num24z0">
    <w:name w:val="WW8Num24z0"/>
    <w:rsid w:val="00FA6516"/>
    <w:rPr>
      <w:rFonts w:ascii="Arial" w:hAnsi="Arial"/>
      <w:b w:val="0"/>
      <w:i/>
    </w:rPr>
  </w:style>
  <w:style w:type="character" w:customStyle="1" w:styleId="WW8Num24z1">
    <w:name w:val="WW8Num24z1"/>
    <w:rsid w:val="00FA6516"/>
    <w:rPr>
      <w:rFonts w:ascii="Arial" w:hAnsi="Arial"/>
      <w:b w:val="0"/>
      <w:i w:val="0"/>
    </w:rPr>
  </w:style>
  <w:style w:type="character" w:customStyle="1" w:styleId="WW8Num24z3">
    <w:name w:val="WW8Num24z3"/>
    <w:rsid w:val="00FA6516"/>
    <w:rPr>
      <w:rFonts w:ascii="Times New Roman" w:eastAsia="Times New Roman" w:hAnsi="Times New Roman" w:cs="Times New Roman"/>
    </w:rPr>
  </w:style>
  <w:style w:type="character" w:customStyle="1" w:styleId="WW8Num26z0">
    <w:name w:val="WW8Num26z0"/>
    <w:rsid w:val="00FA6516"/>
    <w:rPr>
      <w:rFonts w:ascii="Arial" w:hAnsi="Arial"/>
      <w:b w:val="0"/>
      <w:i w:val="0"/>
    </w:rPr>
  </w:style>
  <w:style w:type="character" w:customStyle="1" w:styleId="WW8Num27z0">
    <w:name w:val="WW8Num27z0"/>
    <w:rsid w:val="00FA6516"/>
    <w:rPr>
      <w:rFonts w:ascii="Arial" w:hAnsi="Arial"/>
      <w:b w:val="0"/>
      <w:i/>
    </w:rPr>
  </w:style>
  <w:style w:type="character" w:customStyle="1" w:styleId="WW8Num29z0">
    <w:name w:val="WW8Num29z0"/>
    <w:rsid w:val="00FA6516"/>
    <w:rPr>
      <w:rFonts w:ascii="Arial" w:hAnsi="Arial"/>
      <w:b w:val="0"/>
      <w:i/>
    </w:rPr>
  </w:style>
  <w:style w:type="character" w:customStyle="1" w:styleId="WW8Num29z1">
    <w:name w:val="WW8Num29z1"/>
    <w:rsid w:val="00FA6516"/>
    <w:rPr>
      <w:rFonts w:ascii="Arial" w:hAnsi="Arial"/>
      <w:b w:val="0"/>
      <w:i w:val="0"/>
    </w:rPr>
  </w:style>
  <w:style w:type="character" w:customStyle="1" w:styleId="WW8Num30z0">
    <w:name w:val="WW8Num30z0"/>
    <w:rsid w:val="00FA6516"/>
    <w:rPr>
      <w:rFonts w:ascii="Arial" w:hAnsi="Arial"/>
      <w:b w:val="0"/>
      <w:i/>
    </w:rPr>
  </w:style>
  <w:style w:type="character" w:customStyle="1" w:styleId="WW8Num33z0">
    <w:name w:val="WW8Num33z0"/>
    <w:rsid w:val="00FA6516"/>
    <w:rPr>
      <w:rFonts w:ascii="Arial" w:hAnsi="Arial"/>
      <w:b w:val="0"/>
      <w:i/>
    </w:rPr>
  </w:style>
  <w:style w:type="character" w:customStyle="1" w:styleId="WW8Num33z1">
    <w:name w:val="WW8Num33z1"/>
    <w:rsid w:val="00FA6516"/>
    <w:rPr>
      <w:rFonts w:ascii="Arial" w:hAnsi="Arial"/>
      <w:b w:val="0"/>
      <w:i w:val="0"/>
    </w:rPr>
  </w:style>
  <w:style w:type="character" w:customStyle="1" w:styleId="Heading2Char">
    <w:name w:val="Heading 2 Char"/>
    <w:rsid w:val="00FA6516"/>
    <w:rPr>
      <w:rFonts w:ascii="Arial" w:hAnsi="Arial" w:cs="Arial"/>
      <w:b/>
      <w:bCs/>
      <w:i/>
      <w:iCs/>
      <w:kern w:val="1"/>
    </w:rPr>
  </w:style>
  <w:style w:type="character" w:customStyle="1" w:styleId="Heading3Char">
    <w:name w:val="Heading 3 Char"/>
    <w:rsid w:val="00FA6516"/>
    <w:rPr>
      <w:rFonts w:ascii="Arial" w:hAnsi="Arial" w:cs="Arial"/>
      <w:bCs/>
      <w:i/>
      <w:iCs/>
      <w:kern w:val="1"/>
    </w:rPr>
  </w:style>
  <w:style w:type="character" w:customStyle="1" w:styleId="WW8Num378z0">
    <w:name w:val="WW8Num378z0"/>
    <w:rsid w:val="00FA6516"/>
    <w:rPr>
      <w:rFonts w:ascii="Symbol" w:hAnsi="Symbol"/>
    </w:rPr>
  </w:style>
  <w:style w:type="character" w:customStyle="1" w:styleId="WW8Num378z1">
    <w:name w:val="WW8Num378z1"/>
    <w:rsid w:val="00FA6516"/>
    <w:rPr>
      <w:b w:val="0"/>
    </w:rPr>
  </w:style>
  <w:style w:type="character" w:customStyle="1" w:styleId="WW8Num378z4">
    <w:name w:val="WW8Num378z4"/>
    <w:rsid w:val="00FA6516"/>
    <w:rPr>
      <w:rFonts w:ascii="Courier New" w:hAnsi="Courier New" w:cs="Courier New"/>
    </w:rPr>
  </w:style>
  <w:style w:type="character" w:customStyle="1" w:styleId="WW8Num378z5">
    <w:name w:val="WW8Num378z5"/>
    <w:rsid w:val="00FA6516"/>
    <w:rPr>
      <w:rFonts w:ascii="Wingdings" w:hAnsi="Wingdings"/>
    </w:rPr>
  </w:style>
  <w:style w:type="character" w:customStyle="1" w:styleId="Bullets">
    <w:name w:val="Bullets"/>
    <w:rsid w:val="00FA6516"/>
    <w:rPr>
      <w:rFonts w:ascii="OpenSymbol" w:eastAsia="OpenSymbol" w:hAnsi="OpenSymbol" w:cs="OpenSymbol"/>
      <w:b w:val="0"/>
      <w:bCs w:val="0"/>
    </w:rPr>
  </w:style>
  <w:style w:type="character" w:customStyle="1" w:styleId="NumberingSymbols">
    <w:name w:val="Numbering Symbols"/>
    <w:rsid w:val="00FA6516"/>
  </w:style>
  <w:style w:type="character" w:customStyle="1" w:styleId="WW8Num99z0">
    <w:name w:val="WW8Num99z0"/>
    <w:rsid w:val="00FA6516"/>
    <w:rPr>
      <w:rFonts w:ascii="Times New Roman" w:eastAsia="Times New Roman" w:hAnsi="Times New Roman" w:cs="Times New Roman"/>
    </w:rPr>
  </w:style>
  <w:style w:type="paragraph" w:customStyle="1" w:styleId="Heading">
    <w:name w:val="Heading"/>
    <w:basedOn w:val="Normal"/>
    <w:next w:val="BodyText"/>
    <w:rsid w:val="00FA6516"/>
    <w:pPr>
      <w:keepNext/>
      <w:spacing w:before="240" w:after="120"/>
    </w:pPr>
    <w:rPr>
      <w:rFonts w:eastAsia="Lucida Sans Unicode" w:cs="Tahoma"/>
      <w:sz w:val="28"/>
      <w:szCs w:val="28"/>
    </w:rPr>
  </w:style>
  <w:style w:type="paragraph" w:styleId="BodyText">
    <w:name w:val="Body Text"/>
    <w:basedOn w:val="Normal"/>
    <w:link w:val="BodyTextChar"/>
    <w:rsid w:val="00FA6516"/>
    <w:pPr>
      <w:autoSpaceDE w:val="0"/>
    </w:pPr>
    <w:rPr>
      <w:bCs w:val="0"/>
      <w:szCs w:val="20"/>
    </w:rPr>
  </w:style>
  <w:style w:type="paragraph" w:styleId="List">
    <w:name w:val="List"/>
    <w:basedOn w:val="BodyText"/>
    <w:rsid w:val="00FA6516"/>
    <w:rPr>
      <w:rFonts w:cs="Tahoma"/>
    </w:rPr>
  </w:style>
  <w:style w:type="paragraph" w:styleId="Caption">
    <w:name w:val="caption"/>
    <w:basedOn w:val="Normal"/>
    <w:qFormat/>
    <w:rsid w:val="00FA6516"/>
    <w:pPr>
      <w:suppressLineNumbers/>
      <w:spacing w:before="120" w:after="120"/>
    </w:pPr>
    <w:rPr>
      <w:rFonts w:cs="Tahoma"/>
      <w:i/>
      <w:iCs/>
      <w:sz w:val="24"/>
      <w:szCs w:val="24"/>
    </w:rPr>
  </w:style>
  <w:style w:type="paragraph" w:customStyle="1" w:styleId="Index">
    <w:name w:val="Index"/>
    <w:basedOn w:val="Normal"/>
    <w:rsid w:val="00FA6516"/>
    <w:pPr>
      <w:suppressLineNumbers/>
    </w:pPr>
    <w:rPr>
      <w:rFonts w:cs="Tahoma"/>
    </w:rPr>
  </w:style>
  <w:style w:type="paragraph" w:styleId="Title">
    <w:name w:val="Title"/>
    <w:basedOn w:val="Normal"/>
    <w:next w:val="Subtitle"/>
    <w:qFormat/>
    <w:rsid w:val="00FA6516"/>
    <w:pPr>
      <w:spacing w:before="240" w:after="0"/>
      <w:jc w:val="center"/>
    </w:pPr>
    <w:rPr>
      <w:b/>
      <w:bCs w:val="0"/>
      <w:sz w:val="24"/>
      <w:szCs w:val="24"/>
    </w:rPr>
  </w:style>
  <w:style w:type="paragraph" w:styleId="Subtitle">
    <w:name w:val="Subtitle"/>
    <w:basedOn w:val="Heading"/>
    <w:next w:val="BodyText"/>
    <w:qFormat/>
    <w:rsid w:val="00FA6516"/>
    <w:pPr>
      <w:jc w:val="center"/>
    </w:pPr>
    <w:rPr>
      <w:i/>
      <w:iCs/>
    </w:rPr>
  </w:style>
  <w:style w:type="paragraph" w:styleId="ListParagraph">
    <w:name w:val="List Paragraph"/>
    <w:basedOn w:val="Normal"/>
    <w:link w:val="ListParagraphChar"/>
    <w:uiPriority w:val="34"/>
    <w:qFormat/>
    <w:rsid w:val="00FA6516"/>
    <w:pPr>
      <w:ind w:left="720"/>
    </w:pPr>
    <w:rPr>
      <w:rFonts w:cs="Times New Roman"/>
      <w:lang w:val="x-none"/>
    </w:rPr>
  </w:style>
  <w:style w:type="paragraph" w:customStyle="1" w:styleId="Chapter">
    <w:name w:val="Chapter"/>
    <w:basedOn w:val="Normal"/>
    <w:rsid w:val="00FA6516"/>
    <w:pPr>
      <w:keepNext/>
      <w:spacing w:before="0" w:after="0"/>
      <w:ind w:left="288" w:hanging="288"/>
      <w:jc w:val="left"/>
    </w:pPr>
    <w:rPr>
      <w:rFonts w:cs="Tunga"/>
      <w:b/>
      <w:sz w:val="18"/>
      <w:szCs w:val="20"/>
      <w:lang w:eastAsia="kn-IN" w:bidi="kn-IN"/>
    </w:rPr>
  </w:style>
  <w:style w:type="paragraph" w:customStyle="1" w:styleId="ChapterContent">
    <w:name w:val="Chapter Content"/>
    <w:basedOn w:val="Normal"/>
    <w:rsid w:val="00FA6516"/>
    <w:pPr>
      <w:tabs>
        <w:tab w:val="right" w:pos="6480"/>
      </w:tabs>
      <w:ind w:left="288" w:right="864"/>
    </w:pPr>
    <w:rPr>
      <w:rFonts w:ascii="Times New Roman" w:hAnsi="Times New Roman" w:cs="Times New Roman"/>
      <w:bCs w:val="0"/>
      <w:sz w:val="18"/>
      <w:szCs w:val="24"/>
    </w:rPr>
  </w:style>
  <w:style w:type="paragraph" w:customStyle="1" w:styleId="Unit1">
    <w:name w:val="Unit 1"/>
    <w:basedOn w:val="Normal"/>
    <w:rsid w:val="00FA6516"/>
    <w:pPr>
      <w:keepNext/>
      <w:tabs>
        <w:tab w:val="left" w:pos="8028"/>
      </w:tabs>
      <w:autoSpaceDE w:val="0"/>
      <w:spacing w:before="120" w:after="0"/>
      <w:jc w:val="center"/>
    </w:pPr>
    <w:rPr>
      <w:rFonts w:ascii="Calibri" w:hAnsi="Calibri" w:cs="Tunga"/>
      <w:b/>
      <w:sz w:val="18"/>
      <w:szCs w:val="20"/>
      <w:lang w:eastAsia="kn-IN" w:bidi="kn-IN"/>
    </w:rPr>
  </w:style>
  <w:style w:type="paragraph" w:customStyle="1" w:styleId="RefHeading">
    <w:name w:val="Ref Heading"/>
    <w:basedOn w:val="Normal"/>
    <w:rsid w:val="00FA6516"/>
    <w:pPr>
      <w:keepNext/>
      <w:spacing w:before="120" w:after="0"/>
      <w:jc w:val="left"/>
    </w:pPr>
    <w:rPr>
      <w:rFonts w:cs="Tunga"/>
      <w:b/>
      <w:sz w:val="18"/>
      <w:szCs w:val="20"/>
      <w:lang w:eastAsia="kn-IN" w:bidi="kn-IN"/>
    </w:rPr>
  </w:style>
  <w:style w:type="paragraph" w:customStyle="1" w:styleId="Reference">
    <w:name w:val="Reference"/>
    <w:basedOn w:val="Normal"/>
    <w:rsid w:val="00FA6516"/>
    <w:pPr>
      <w:tabs>
        <w:tab w:val="num" w:pos="720"/>
      </w:tabs>
      <w:ind w:left="720" w:hanging="360"/>
    </w:pPr>
    <w:rPr>
      <w:rFonts w:ascii="Times New Roman" w:hAnsi="Times New Roman" w:cs="Times New Roman"/>
      <w:bCs w:val="0"/>
      <w:sz w:val="18"/>
      <w:szCs w:val="20"/>
    </w:rPr>
  </w:style>
  <w:style w:type="paragraph" w:styleId="Header">
    <w:name w:val="header"/>
    <w:basedOn w:val="Normal"/>
    <w:link w:val="HeaderChar"/>
    <w:uiPriority w:val="99"/>
    <w:rsid w:val="00FA6516"/>
    <w:pPr>
      <w:tabs>
        <w:tab w:val="center" w:pos="4320"/>
        <w:tab w:val="right" w:pos="8640"/>
      </w:tabs>
    </w:pPr>
    <w:rPr>
      <w:rFonts w:cs="Times New Roman"/>
      <w:lang w:val="x-none"/>
    </w:rPr>
  </w:style>
  <w:style w:type="paragraph" w:styleId="BodyTextIndent">
    <w:name w:val="Body Text Indent"/>
    <w:basedOn w:val="Normal"/>
    <w:rsid w:val="00FA6516"/>
    <w:pPr>
      <w:spacing w:after="120"/>
      <w:ind w:left="360"/>
    </w:pPr>
  </w:style>
  <w:style w:type="paragraph" w:styleId="Footer">
    <w:name w:val="footer"/>
    <w:basedOn w:val="Normal"/>
    <w:link w:val="FooterChar"/>
    <w:uiPriority w:val="99"/>
    <w:rsid w:val="00FA6516"/>
    <w:pPr>
      <w:tabs>
        <w:tab w:val="center" w:pos="4320"/>
        <w:tab w:val="right" w:pos="8640"/>
      </w:tabs>
    </w:pPr>
    <w:rPr>
      <w:rFonts w:cs="Times New Roman"/>
      <w:lang w:val="x-none"/>
    </w:rPr>
  </w:style>
  <w:style w:type="paragraph" w:customStyle="1" w:styleId="TableContents">
    <w:name w:val="Table Contents"/>
    <w:basedOn w:val="Normal"/>
    <w:rsid w:val="00FA6516"/>
    <w:pPr>
      <w:suppressLineNumbers/>
    </w:pPr>
  </w:style>
  <w:style w:type="paragraph" w:customStyle="1" w:styleId="TableHeading">
    <w:name w:val="Table Heading"/>
    <w:basedOn w:val="TableContents"/>
    <w:rsid w:val="00FA6516"/>
    <w:pPr>
      <w:jc w:val="center"/>
    </w:pPr>
    <w:rPr>
      <w:b/>
    </w:rPr>
  </w:style>
  <w:style w:type="paragraph" w:styleId="NormalWeb">
    <w:name w:val="Normal (Web)"/>
    <w:basedOn w:val="Normal"/>
    <w:uiPriority w:val="99"/>
    <w:rsid w:val="00FA6516"/>
    <w:pPr>
      <w:spacing w:before="280" w:after="280"/>
      <w:jc w:val="left"/>
    </w:pPr>
    <w:rPr>
      <w:rFonts w:ascii="Times New Roman" w:eastAsia="Batang" w:hAnsi="Times New Roman" w:cs="Times New Roman"/>
      <w:bCs w:val="0"/>
      <w:sz w:val="24"/>
      <w:szCs w:val="24"/>
    </w:rPr>
  </w:style>
  <w:style w:type="paragraph" w:styleId="PlainText">
    <w:name w:val="Plain Text"/>
    <w:basedOn w:val="Normal"/>
    <w:rsid w:val="00FA6516"/>
    <w:pPr>
      <w:spacing w:before="0" w:after="0"/>
      <w:jc w:val="left"/>
    </w:pPr>
    <w:rPr>
      <w:rFonts w:ascii="Courier New" w:hAnsi="Courier New" w:cs="Times New Roman"/>
      <w:bCs w:val="0"/>
      <w:szCs w:val="20"/>
    </w:rPr>
  </w:style>
  <w:style w:type="paragraph" w:customStyle="1" w:styleId="Body">
    <w:name w:val="Body"/>
    <w:rsid w:val="0063076E"/>
    <w:pPr>
      <w:widowControl w:val="0"/>
      <w:autoSpaceDE w:val="0"/>
      <w:autoSpaceDN w:val="0"/>
      <w:adjustRightInd w:val="0"/>
    </w:pPr>
    <w:rPr>
      <w:color w:val="000000"/>
      <w:w w:val="0"/>
      <w:sz w:val="24"/>
      <w:szCs w:val="24"/>
      <w:lang w:val="en-US" w:eastAsia="en-US"/>
    </w:rPr>
  </w:style>
  <w:style w:type="character" w:customStyle="1" w:styleId="apple-style-span">
    <w:name w:val="apple-style-span"/>
    <w:basedOn w:val="DefaultParagraphFont"/>
    <w:rsid w:val="0063076E"/>
  </w:style>
  <w:style w:type="character" w:customStyle="1" w:styleId="FooterChar">
    <w:name w:val="Footer Char"/>
    <w:link w:val="Footer"/>
    <w:uiPriority w:val="99"/>
    <w:rsid w:val="008B7B68"/>
    <w:rPr>
      <w:rFonts w:ascii="Arial" w:hAnsi="Arial" w:cs="Arial"/>
      <w:bCs/>
      <w:kern w:val="1"/>
      <w:szCs w:val="32"/>
      <w:lang w:eastAsia="ar-SA"/>
    </w:rPr>
  </w:style>
  <w:style w:type="character" w:customStyle="1" w:styleId="HeaderChar">
    <w:name w:val="Header Char"/>
    <w:link w:val="Header"/>
    <w:uiPriority w:val="99"/>
    <w:rsid w:val="00A553C6"/>
    <w:rPr>
      <w:rFonts w:ascii="Arial" w:hAnsi="Arial" w:cs="Arial"/>
      <w:bCs/>
      <w:kern w:val="1"/>
      <w:szCs w:val="32"/>
      <w:lang w:eastAsia="ar-SA"/>
    </w:rPr>
  </w:style>
  <w:style w:type="paragraph" w:styleId="BalloonText">
    <w:name w:val="Balloon Text"/>
    <w:basedOn w:val="Normal"/>
    <w:link w:val="BalloonTextChar"/>
    <w:uiPriority w:val="99"/>
    <w:semiHidden/>
    <w:unhideWhenUsed/>
    <w:rsid w:val="00A553C6"/>
    <w:pPr>
      <w:spacing w:before="0" w:after="0"/>
    </w:pPr>
    <w:rPr>
      <w:rFonts w:ascii="Tahoma" w:hAnsi="Tahoma" w:cs="Times New Roman"/>
      <w:sz w:val="16"/>
      <w:szCs w:val="16"/>
      <w:lang w:val="x-none"/>
    </w:rPr>
  </w:style>
  <w:style w:type="character" w:customStyle="1" w:styleId="BalloonTextChar">
    <w:name w:val="Balloon Text Char"/>
    <w:link w:val="BalloonText"/>
    <w:uiPriority w:val="99"/>
    <w:semiHidden/>
    <w:rsid w:val="00A553C6"/>
    <w:rPr>
      <w:rFonts w:ascii="Tahoma" w:hAnsi="Tahoma" w:cs="Tahoma"/>
      <w:bCs/>
      <w:kern w:val="1"/>
      <w:sz w:val="16"/>
      <w:szCs w:val="16"/>
      <w:lang w:eastAsia="ar-SA"/>
    </w:rPr>
  </w:style>
  <w:style w:type="character" w:styleId="Strong">
    <w:name w:val="Strong"/>
    <w:uiPriority w:val="22"/>
    <w:qFormat/>
    <w:rsid w:val="00885DA7"/>
    <w:rPr>
      <w:b/>
      <w:bCs/>
    </w:rPr>
  </w:style>
  <w:style w:type="paragraph" w:styleId="HTMLPreformatted">
    <w:name w:val="HTML Preformatted"/>
    <w:basedOn w:val="Normal"/>
    <w:link w:val="HTMLPreformattedChar"/>
    <w:semiHidden/>
    <w:rsid w:val="003C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Times New Roman"/>
      <w:bCs w:val="0"/>
      <w:kern w:val="0"/>
      <w:szCs w:val="20"/>
      <w:lang w:val="x-none" w:eastAsia="x-none"/>
    </w:rPr>
  </w:style>
  <w:style w:type="character" w:customStyle="1" w:styleId="HTMLPreformattedChar">
    <w:name w:val="HTML Preformatted Char"/>
    <w:link w:val="HTMLPreformatted"/>
    <w:semiHidden/>
    <w:rsid w:val="003C04CB"/>
    <w:rPr>
      <w:rFonts w:ascii="Courier New" w:hAnsi="Courier New" w:cs="Courier New"/>
    </w:rPr>
  </w:style>
  <w:style w:type="table" w:styleId="TableGrid">
    <w:name w:val="Table Grid"/>
    <w:basedOn w:val="TableNormal"/>
    <w:uiPriority w:val="59"/>
    <w:rsid w:val="0086329E"/>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F27A0B"/>
    <w:rPr>
      <w:color w:val="808080"/>
    </w:rPr>
  </w:style>
  <w:style w:type="paragraph" w:styleId="BodyText2">
    <w:name w:val="Body Text 2"/>
    <w:basedOn w:val="Normal"/>
    <w:link w:val="BodyText2Char"/>
    <w:uiPriority w:val="99"/>
    <w:unhideWhenUsed/>
    <w:rsid w:val="00384618"/>
    <w:pPr>
      <w:spacing w:after="120" w:line="480" w:lineRule="auto"/>
    </w:pPr>
    <w:rPr>
      <w:rFonts w:cs="Times New Roman"/>
      <w:lang w:val="x-none"/>
    </w:rPr>
  </w:style>
  <w:style w:type="character" w:customStyle="1" w:styleId="BodyText2Char">
    <w:name w:val="Body Text 2 Char"/>
    <w:link w:val="BodyText2"/>
    <w:uiPriority w:val="99"/>
    <w:rsid w:val="00384618"/>
    <w:rPr>
      <w:rFonts w:ascii="Arial" w:hAnsi="Arial" w:cs="Arial"/>
      <w:bCs/>
      <w:kern w:val="1"/>
      <w:szCs w:val="32"/>
      <w:lang w:eastAsia="ar-SA"/>
    </w:rPr>
  </w:style>
  <w:style w:type="character" w:customStyle="1" w:styleId="ListParagraphChar">
    <w:name w:val="List Paragraph Char"/>
    <w:link w:val="ListParagraph"/>
    <w:locked/>
    <w:rsid w:val="00FC23D3"/>
    <w:rPr>
      <w:rFonts w:ascii="Arial" w:hAnsi="Arial" w:cs="Arial"/>
      <w:bCs/>
      <w:kern w:val="1"/>
      <w:szCs w:val="32"/>
      <w:lang w:eastAsia="ar-SA"/>
    </w:rPr>
  </w:style>
  <w:style w:type="character" w:customStyle="1" w:styleId="BodyTextChar">
    <w:name w:val="Body Text Char"/>
    <w:link w:val="BodyText"/>
    <w:rsid w:val="00C056C7"/>
    <w:rPr>
      <w:rFonts w:ascii="Arial" w:hAnsi="Arial" w:cs="Arial"/>
      <w:kern w:val="1"/>
      <w:lang w:eastAsia="ar-SA"/>
    </w:rPr>
  </w:style>
  <w:style w:type="character" w:styleId="Hyperlink">
    <w:name w:val="Hyperlink"/>
    <w:uiPriority w:val="99"/>
    <w:unhideWhenUsed/>
    <w:rsid w:val="00EE13F4"/>
    <w:rPr>
      <w:color w:val="0000FF"/>
      <w:u w:val="single"/>
    </w:rPr>
  </w:style>
  <w:style w:type="character" w:customStyle="1" w:styleId="apple-converted-space">
    <w:name w:val="apple-converted-space"/>
    <w:basedOn w:val="DefaultParagraphFont"/>
    <w:rsid w:val="0033057D"/>
  </w:style>
  <w:style w:type="character" w:customStyle="1" w:styleId="apple-tab-span">
    <w:name w:val="apple-tab-span"/>
    <w:basedOn w:val="DefaultParagraphFont"/>
    <w:rsid w:val="0065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952">
      <w:bodyDiv w:val="1"/>
      <w:marLeft w:val="0"/>
      <w:marRight w:val="0"/>
      <w:marTop w:val="0"/>
      <w:marBottom w:val="0"/>
      <w:divBdr>
        <w:top w:val="none" w:sz="0" w:space="0" w:color="auto"/>
        <w:left w:val="none" w:sz="0" w:space="0" w:color="auto"/>
        <w:bottom w:val="none" w:sz="0" w:space="0" w:color="auto"/>
        <w:right w:val="none" w:sz="0" w:space="0" w:color="auto"/>
      </w:divBdr>
    </w:div>
    <w:div w:id="310595549">
      <w:bodyDiv w:val="1"/>
      <w:marLeft w:val="0"/>
      <w:marRight w:val="0"/>
      <w:marTop w:val="0"/>
      <w:marBottom w:val="0"/>
      <w:divBdr>
        <w:top w:val="none" w:sz="0" w:space="0" w:color="auto"/>
        <w:left w:val="none" w:sz="0" w:space="0" w:color="auto"/>
        <w:bottom w:val="none" w:sz="0" w:space="0" w:color="auto"/>
        <w:right w:val="none" w:sz="0" w:space="0" w:color="auto"/>
      </w:divBdr>
    </w:div>
    <w:div w:id="1281297539">
      <w:bodyDiv w:val="1"/>
      <w:marLeft w:val="0"/>
      <w:marRight w:val="0"/>
      <w:marTop w:val="0"/>
      <w:marBottom w:val="0"/>
      <w:divBdr>
        <w:top w:val="none" w:sz="0" w:space="0" w:color="auto"/>
        <w:left w:val="none" w:sz="0" w:space="0" w:color="auto"/>
        <w:bottom w:val="none" w:sz="0" w:space="0" w:color="auto"/>
        <w:right w:val="none" w:sz="0" w:space="0" w:color="auto"/>
      </w:divBdr>
    </w:div>
    <w:div w:id="1402672685">
      <w:bodyDiv w:val="1"/>
      <w:marLeft w:val="0"/>
      <w:marRight w:val="0"/>
      <w:marTop w:val="0"/>
      <w:marBottom w:val="0"/>
      <w:divBdr>
        <w:top w:val="none" w:sz="0" w:space="0" w:color="auto"/>
        <w:left w:val="none" w:sz="0" w:space="0" w:color="auto"/>
        <w:bottom w:val="none" w:sz="0" w:space="0" w:color="auto"/>
        <w:right w:val="none" w:sz="0" w:space="0" w:color="auto"/>
      </w:divBdr>
    </w:div>
    <w:div w:id="1524704614">
      <w:bodyDiv w:val="1"/>
      <w:marLeft w:val="0"/>
      <w:marRight w:val="0"/>
      <w:marTop w:val="0"/>
      <w:marBottom w:val="0"/>
      <w:divBdr>
        <w:top w:val="none" w:sz="0" w:space="0" w:color="auto"/>
        <w:left w:val="none" w:sz="0" w:space="0" w:color="auto"/>
        <w:bottom w:val="none" w:sz="0" w:space="0" w:color="auto"/>
        <w:right w:val="none" w:sz="0" w:space="0" w:color="auto"/>
      </w:divBdr>
    </w:div>
    <w:div w:id="1726483711">
      <w:bodyDiv w:val="1"/>
      <w:marLeft w:val="0"/>
      <w:marRight w:val="0"/>
      <w:marTop w:val="0"/>
      <w:marBottom w:val="0"/>
      <w:divBdr>
        <w:top w:val="none" w:sz="0" w:space="0" w:color="auto"/>
        <w:left w:val="none" w:sz="0" w:space="0" w:color="auto"/>
        <w:bottom w:val="none" w:sz="0" w:space="0" w:color="auto"/>
        <w:right w:val="none" w:sz="0" w:space="0" w:color="auto"/>
      </w:divBdr>
    </w:div>
    <w:div w:id="1847670417">
      <w:bodyDiv w:val="1"/>
      <w:marLeft w:val="0"/>
      <w:marRight w:val="0"/>
      <w:marTop w:val="0"/>
      <w:marBottom w:val="0"/>
      <w:divBdr>
        <w:top w:val="none" w:sz="0" w:space="0" w:color="auto"/>
        <w:left w:val="none" w:sz="0" w:space="0" w:color="auto"/>
        <w:bottom w:val="none" w:sz="0" w:space="0" w:color="auto"/>
        <w:right w:val="none" w:sz="0" w:space="0" w:color="auto"/>
      </w:divBdr>
      <w:divsChild>
        <w:div w:id="948896875">
          <w:marLeft w:val="0"/>
          <w:marRight w:val="0"/>
          <w:marTop w:val="0"/>
          <w:marBottom w:val="0"/>
          <w:divBdr>
            <w:top w:val="none" w:sz="0" w:space="0" w:color="auto"/>
            <w:left w:val="none" w:sz="0" w:space="0" w:color="auto"/>
            <w:bottom w:val="none" w:sz="0" w:space="0" w:color="auto"/>
            <w:right w:val="none" w:sz="0" w:space="0" w:color="auto"/>
          </w:divBdr>
        </w:div>
        <w:div w:id="31612910">
          <w:marLeft w:val="0"/>
          <w:marRight w:val="0"/>
          <w:marTop w:val="0"/>
          <w:marBottom w:val="0"/>
          <w:divBdr>
            <w:top w:val="none" w:sz="0" w:space="0" w:color="auto"/>
            <w:left w:val="none" w:sz="0" w:space="0" w:color="auto"/>
            <w:bottom w:val="none" w:sz="0" w:space="0" w:color="auto"/>
            <w:right w:val="none" w:sz="0" w:space="0" w:color="auto"/>
          </w:divBdr>
        </w:div>
        <w:div w:id="1289553233">
          <w:marLeft w:val="0"/>
          <w:marRight w:val="0"/>
          <w:marTop w:val="0"/>
          <w:marBottom w:val="0"/>
          <w:divBdr>
            <w:top w:val="none" w:sz="0" w:space="0" w:color="auto"/>
            <w:left w:val="none" w:sz="0" w:space="0" w:color="auto"/>
            <w:bottom w:val="none" w:sz="0" w:space="0" w:color="auto"/>
            <w:right w:val="none" w:sz="0" w:space="0" w:color="auto"/>
          </w:divBdr>
        </w:div>
        <w:div w:id="2027559891">
          <w:marLeft w:val="0"/>
          <w:marRight w:val="0"/>
          <w:marTop w:val="0"/>
          <w:marBottom w:val="0"/>
          <w:divBdr>
            <w:top w:val="none" w:sz="0" w:space="0" w:color="auto"/>
            <w:left w:val="none" w:sz="0" w:space="0" w:color="auto"/>
            <w:bottom w:val="none" w:sz="0" w:space="0" w:color="auto"/>
            <w:right w:val="none" w:sz="0" w:space="0" w:color="auto"/>
          </w:divBdr>
        </w:div>
      </w:divsChild>
    </w:div>
    <w:div w:id="1949117968">
      <w:bodyDiv w:val="1"/>
      <w:marLeft w:val="0"/>
      <w:marRight w:val="0"/>
      <w:marTop w:val="0"/>
      <w:marBottom w:val="0"/>
      <w:divBdr>
        <w:top w:val="none" w:sz="0" w:space="0" w:color="auto"/>
        <w:left w:val="none" w:sz="0" w:space="0" w:color="auto"/>
        <w:bottom w:val="none" w:sz="0" w:space="0" w:color="auto"/>
        <w:right w:val="none" w:sz="0" w:space="0" w:color="auto"/>
      </w:divBdr>
      <w:divsChild>
        <w:div w:id="1303194010">
          <w:marLeft w:val="0"/>
          <w:marRight w:val="0"/>
          <w:marTop w:val="0"/>
          <w:marBottom w:val="0"/>
          <w:divBdr>
            <w:top w:val="none" w:sz="0" w:space="0" w:color="auto"/>
            <w:left w:val="none" w:sz="0" w:space="0" w:color="auto"/>
            <w:bottom w:val="none" w:sz="0" w:space="0" w:color="auto"/>
            <w:right w:val="none" w:sz="0" w:space="0" w:color="auto"/>
          </w:divBdr>
        </w:div>
        <w:div w:id="2050180958">
          <w:marLeft w:val="0"/>
          <w:marRight w:val="0"/>
          <w:marTop w:val="0"/>
          <w:marBottom w:val="0"/>
          <w:divBdr>
            <w:top w:val="none" w:sz="0" w:space="0" w:color="auto"/>
            <w:left w:val="none" w:sz="0" w:space="0" w:color="auto"/>
            <w:bottom w:val="none" w:sz="0" w:space="0" w:color="auto"/>
            <w:right w:val="none" w:sz="0" w:space="0" w:color="auto"/>
          </w:divBdr>
        </w:div>
      </w:divsChild>
    </w:div>
    <w:div w:id="211027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dafdMP6d7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soacademy.org/don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kEj-m3YuGa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4yenaTimgGM" TargetMode="External"/><Relationship Id="rId4" Type="http://schemas.openxmlformats.org/officeDocument/2006/relationships/settings" Target="settings.xml"/><Relationship Id="rId9" Type="http://schemas.openxmlformats.org/officeDocument/2006/relationships/hyperlink" Target="https://youtu.be/hKILyBAIeH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oleObject" Target="embeddings/oleObject1.bin"/><Relationship Id="rId1" Type="http://schemas.openxmlformats.org/officeDocument/2006/relationships/image" Target="media/image2.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B4426-7759-4034-A505-A83F1A6F3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Department of Computer Science and Engineering</vt:lpstr>
    </vt:vector>
  </TitlesOfParts>
  <Company/>
  <LinksUpToDate>false</LinksUpToDate>
  <CharactersWithSpaces>24317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and Engineering</dc:title>
  <dc:subject>Computer Organization</dc:subject>
  <dc:creator>Prof. Anjan K Koundinya</dc:creator>
  <cp:lastModifiedBy>RVCECE5488</cp:lastModifiedBy>
  <cp:revision>4</cp:revision>
  <cp:lastPrinted>2009-12-17T02:20:00Z</cp:lastPrinted>
  <dcterms:created xsi:type="dcterms:W3CDTF">2017-07-10T05:50:00Z</dcterms:created>
  <dcterms:modified xsi:type="dcterms:W3CDTF">2017-07-10T06:05:00Z</dcterms:modified>
</cp:coreProperties>
</file>