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4C1" w:rsidRPr="009D3E18" w:rsidRDefault="00FD4EF6" w:rsidP="00397EC9">
      <w:pPr>
        <w:pStyle w:val="Heading1"/>
        <w:tabs>
          <w:tab w:val="center" w:pos="4608"/>
          <w:tab w:val="left" w:pos="7220"/>
        </w:tabs>
        <w:spacing w:before="120"/>
        <w:rPr>
          <w:rFonts w:ascii="Times New Roman" w:hAnsi="Times New Roman" w:cs="Times New Roman"/>
          <w:sz w:val="28"/>
          <w:szCs w:val="28"/>
        </w:rPr>
      </w:pPr>
      <w:r w:rsidRPr="009D3E18">
        <w:rPr>
          <w:rFonts w:ascii="Times New Roman" w:hAnsi="Times New Roman" w:cs="Times New Roman"/>
          <w:sz w:val="28"/>
          <w:szCs w:val="22"/>
        </w:rPr>
        <w:t>Lesson</w:t>
      </w:r>
      <w:r w:rsidRPr="009D3E18">
        <w:rPr>
          <w:rFonts w:ascii="Times New Roman" w:hAnsi="Times New Roman" w:cs="Times New Roman"/>
          <w:sz w:val="22"/>
          <w:szCs w:val="22"/>
        </w:rPr>
        <w:t xml:space="preserve"> </w:t>
      </w:r>
      <w:r w:rsidRPr="009D3E18">
        <w:rPr>
          <w:rFonts w:ascii="Times New Roman" w:hAnsi="Times New Roman" w:cs="Times New Roman"/>
          <w:sz w:val="28"/>
          <w:szCs w:val="28"/>
        </w:rPr>
        <w:t>Plan</w:t>
      </w:r>
    </w:p>
    <w:p w:rsidR="00B104C1" w:rsidRPr="009D3E18" w:rsidRDefault="00B104C1">
      <w:pPr>
        <w:jc w:val="left"/>
        <w:rPr>
          <w:rFonts w:ascii="Times New Roman" w:hAnsi="Times New Roman" w:cs="Times New Roman"/>
          <w:sz w:val="22"/>
          <w:szCs w:val="22"/>
        </w:rPr>
      </w:pPr>
      <w:r w:rsidRPr="009D3E18">
        <w:rPr>
          <w:rFonts w:ascii="Times New Roman" w:hAnsi="Times New Roman" w:cs="Times New Roman"/>
          <w:i/>
          <w:sz w:val="22"/>
          <w:szCs w:val="22"/>
        </w:rPr>
        <w:t>Cover Page</w:t>
      </w:r>
      <w:r w:rsidRPr="009D3E18">
        <w:rPr>
          <w:rFonts w:ascii="Times New Roman" w:hAnsi="Times New Roman" w:cs="Times New Roman"/>
          <w:sz w:val="22"/>
          <w:szCs w:val="22"/>
        </w:rPr>
        <w:t>: Course Overview</w:t>
      </w:r>
    </w:p>
    <w:p w:rsidR="007B0EB4" w:rsidRPr="009D3E18" w:rsidRDefault="00B104C1" w:rsidP="007B0EB4">
      <w:pPr>
        <w:jc w:val="left"/>
        <w:rPr>
          <w:rFonts w:ascii="Times New Roman" w:hAnsi="Times New Roman" w:cs="Times New Roman"/>
          <w:sz w:val="22"/>
          <w:szCs w:val="22"/>
        </w:rPr>
      </w:pPr>
      <w:r w:rsidRPr="009D3E18">
        <w:rPr>
          <w:rFonts w:ascii="Times New Roman" w:hAnsi="Times New Roman" w:cs="Times New Roman"/>
          <w:i/>
          <w:sz w:val="22"/>
          <w:szCs w:val="22"/>
        </w:rPr>
        <w:t>Semester:</w:t>
      </w:r>
      <w:r w:rsidRPr="009D3E18">
        <w:rPr>
          <w:rFonts w:ascii="Times New Roman" w:hAnsi="Times New Roman" w:cs="Times New Roman"/>
          <w:sz w:val="22"/>
          <w:szCs w:val="22"/>
        </w:rPr>
        <w:t xml:space="preserve">  </w:t>
      </w:r>
      <w:r w:rsidR="00682E9A" w:rsidRPr="00711C39">
        <w:rPr>
          <w:rFonts w:ascii="Times New Roman" w:hAnsi="Times New Roman" w:cs="Times New Roman"/>
          <w:b/>
          <w:sz w:val="22"/>
          <w:szCs w:val="22"/>
        </w:rPr>
        <w:t>I</w:t>
      </w:r>
      <w:r w:rsidR="00D30623" w:rsidRPr="00711C39">
        <w:rPr>
          <w:rFonts w:ascii="Times New Roman" w:hAnsi="Times New Roman" w:cs="Times New Roman"/>
          <w:b/>
          <w:sz w:val="22"/>
          <w:szCs w:val="22"/>
        </w:rPr>
        <w:t>II</w:t>
      </w:r>
      <w:r w:rsidR="00303884" w:rsidRPr="00711C39">
        <w:rPr>
          <w:rFonts w:ascii="Times New Roman" w:hAnsi="Times New Roman" w:cs="Times New Roman"/>
          <w:b/>
          <w:sz w:val="22"/>
          <w:szCs w:val="22"/>
        </w:rPr>
        <w:t xml:space="preserve"> </w:t>
      </w:r>
      <w:r w:rsidRPr="009D3E18">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t xml:space="preserve">         </w:t>
      </w:r>
      <w:r w:rsidRPr="009D3E18">
        <w:rPr>
          <w:rFonts w:ascii="Times New Roman" w:hAnsi="Times New Roman" w:cs="Times New Roman"/>
          <w:sz w:val="22"/>
          <w:szCs w:val="22"/>
        </w:rPr>
        <w:t xml:space="preserve">Year: </w:t>
      </w:r>
      <w:r w:rsidRPr="00525D12">
        <w:rPr>
          <w:rFonts w:ascii="Times New Roman" w:hAnsi="Times New Roman" w:cs="Times New Roman"/>
          <w:b/>
          <w:sz w:val="22"/>
          <w:szCs w:val="22"/>
        </w:rPr>
        <w:t>20</w:t>
      </w:r>
      <w:r w:rsidR="00133431">
        <w:rPr>
          <w:rFonts w:ascii="Times New Roman" w:hAnsi="Times New Roman" w:cs="Times New Roman"/>
          <w:b/>
          <w:sz w:val="22"/>
          <w:szCs w:val="22"/>
        </w:rPr>
        <w:t>1</w:t>
      </w:r>
      <w:r w:rsidR="0033057D">
        <w:rPr>
          <w:rFonts w:ascii="Times New Roman" w:hAnsi="Times New Roman" w:cs="Times New Roman"/>
          <w:b/>
          <w:sz w:val="22"/>
          <w:szCs w:val="22"/>
        </w:rPr>
        <w:t>7</w:t>
      </w:r>
      <w:r w:rsidRPr="00525D12">
        <w:rPr>
          <w:rFonts w:ascii="Times New Roman" w:hAnsi="Times New Roman" w:cs="Times New Roman"/>
          <w:b/>
          <w:sz w:val="22"/>
          <w:szCs w:val="22"/>
        </w:rPr>
        <w:t>-1</w:t>
      </w:r>
      <w:r w:rsidR="0033057D">
        <w:rPr>
          <w:rFonts w:ascii="Times New Roman" w:hAnsi="Times New Roman" w:cs="Times New Roman"/>
          <w:b/>
          <w:sz w:val="22"/>
          <w:szCs w:val="22"/>
        </w:rPr>
        <w:t>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0"/>
        <w:gridCol w:w="2670"/>
      </w:tblGrid>
      <w:tr w:rsidR="005A1B6D" w:rsidTr="004C6046">
        <w:trPr>
          <w:jc w:val="center"/>
        </w:trPr>
        <w:tc>
          <w:tcPr>
            <w:tcW w:w="6660" w:type="dxa"/>
          </w:tcPr>
          <w:p w:rsidR="00B104C1" w:rsidRPr="001F542F" w:rsidRDefault="00B104C1" w:rsidP="001F542F">
            <w:pPr>
              <w:rPr>
                <w:rFonts w:ascii="Times New Roman" w:hAnsi="Times New Roman"/>
                <w:b/>
                <w:sz w:val="24"/>
                <w:szCs w:val="24"/>
              </w:rPr>
            </w:pPr>
            <w:r w:rsidRPr="009D3E18">
              <w:rPr>
                <w:rFonts w:ascii="Times New Roman" w:hAnsi="Times New Roman" w:cs="Times New Roman"/>
                <w:i/>
                <w:sz w:val="22"/>
                <w:szCs w:val="22"/>
              </w:rPr>
              <w:t>Course Title</w:t>
            </w:r>
            <w:r w:rsidRPr="009D3E18">
              <w:rPr>
                <w:rFonts w:ascii="Times New Roman" w:hAnsi="Times New Roman" w:cs="Times New Roman"/>
                <w:sz w:val="22"/>
                <w:szCs w:val="22"/>
              </w:rPr>
              <w:t xml:space="preserve">: </w:t>
            </w:r>
            <w:r w:rsidR="005014E1" w:rsidRPr="003A34C1">
              <w:rPr>
                <w:rFonts w:ascii="Times New Roman" w:hAnsi="Times New Roman" w:cs="Times New Roman"/>
                <w:sz w:val="22"/>
                <w:szCs w:val="22"/>
              </w:rPr>
              <w:t> </w:t>
            </w:r>
            <w:r w:rsidR="001F542F" w:rsidRPr="00657678">
              <w:rPr>
                <w:rFonts w:ascii="Times New Roman" w:hAnsi="Times New Roman"/>
                <w:b/>
                <w:sz w:val="24"/>
                <w:szCs w:val="24"/>
              </w:rPr>
              <w:t>D</w:t>
            </w:r>
            <w:r w:rsidR="001F542F">
              <w:rPr>
                <w:rFonts w:ascii="Times New Roman" w:hAnsi="Times New Roman"/>
                <w:b/>
                <w:sz w:val="24"/>
                <w:szCs w:val="24"/>
              </w:rPr>
              <w:t>iscrete Mathematical Structures</w:t>
            </w:r>
          </w:p>
        </w:tc>
        <w:tc>
          <w:tcPr>
            <w:tcW w:w="2670" w:type="dxa"/>
          </w:tcPr>
          <w:p w:rsidR="00B104C1" w:rsidRPr="009D3E18" w:rsidRDefault="00B104C1" w:rsidP="006E1BF4">
            <w:pPr>
              <w:snapToGrid w:val="0"/>
              <w:jc w:val="left"/>
              <w:rPr>
                <w:rFonts w:ascii="Times New Roman" w:hAnsi="Times New Roman" w:cs="Times New Roman"/>
                <w:b/>
                <w:sz w:val="22"/>
                <w:szCs w:val="22"/>
                <w:lang w:val="fr-FR"/>
              </w:rPr>
            </w:pPr>
            <w:r w:rsidRPr="009D3E18">
              <w:rPr>
                <w:rFonts w:ascii="Times New Roman" w:hAnsi="Times New Roman" w:cs="Times New Roman"/>
                <w:i/>
                <w:sz w:val="22"/>
                <w:szCs w:val="22"/>
              </w:rPr>
              <w:t>Course Code</w:t>
            </w:r>
            <w:r w:rsidRPr="009D3E18">
              <w:rPr>
                <w:rFonts w:ascii="Times New Roman" w:hAnsi="Times New Roman" w:cs="Times New Roman"/>
                <w:sz w:val="22"/>
                <w:szCs w:val="22"/>
              </w:rPr>
              <w:t xml:space="preserve">:  </w:t>
            </w:r>
            <w:r w:rsidR="0033057D">
              <w:rPr>
                <w:rFonts w:ascii="Times New Roman" w:hAnsi="Times New Roman" w:cs="Times New Roman"/>
                <w:b/>
                <w:bCs w:val="0"/>
                <w:sz w:val="22"/>
                <w:szCs w:val="22"/>
              </w:rPr>
              <w:t>16</w:t>
            </w:r>
            <w:r w:rsidR="001F542F">
              <w:rPr>
                <w:rFonts w:ascii="Times New Roman" w:hAnsi="Times New Roman" w:cs="Times New Roman"/>
                <w:b/>
                <w:bCs w:val="0"/>
                <w:sz w:val="22"/>
                <w:szCs w:val="22"/>
              </w:rPr>
              <w:t>CS36</w:t>
            </w:r>
          </w:p>
        </w:tc>
      </w:tr>
      <w:tr w:rsidR="005A1B6D" w:rsidTr="004C6046">
        <w:trPr>
          <w:trHeight w:val="110"/>
          <w:jc w:val="center"/>
        </w:trPr>
        <w:tc>
          <w:tcPr>
            <w:tcW w:w="6660" w:type="dxa"/>
          </w:tcPr>
          <w:p w:rsidR="00B104C1" w:rsidRPr="009D3E18" w:rsidRDefault="00B104C1" w:rsidP="00B542EF">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Total Contact Hours</w:t>
            </w:r>
            <w:r w:rsidR="001F542F">
              <w:rPr>
                <w:rFonts w:ascii="Times New Roman" w:hAnsi="Times New Roman" w:cs="Times New Roman"/>
                <w:sz w:val="22"/>
                <w:szCs w:val="22"/>
              </w:rPr>
              <w:t xml:space="preserve">: 36 </w:t>
            </w:r>
            <w:r w:rsidR="0033057D">
              <w:rPr>
                <w:rFonts w:ascii="Times New Roman" w:hAnsi="Times New Roman" w:cs="Times New Roman"/>
                <w:sz w:val="22"/>
                <w:szCs w:val="22"/>
              </w:rPr>
              <w:t xml:space="preserve"> </w:t>
            </w:r>
            <w:r w:rsidRPr="00D76108">
              <w:rPr>
                <w:rFonts w:ascii="Times New Roman" w:hAnsi="Times New Roman" w:cs="Times New Roman"/>
                <w:sz w:val="22"/>
                <w:szCs w:val="22"/>
              </w:rPr>
              <w:t xml:space="preserve"> hrs</w:t>
            </w:r>
          </w:p>
        </w:tc>
        <w:tc>
          <w:tcPr>
            <w:tcW w:w="2670" w:type="dxa"/>
          </w:tcPr>
          <w:p w:rsidR="00B104C1" w:rsidRPr="009D3E18" w:rsidRDefault="00B104C1" w:rsidP="00A4160F">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Duration of SEE</w:t>
            </w:r>
            <w:r w:rsidRPr="009D3E18">
              <w:rPr>
                <w:rFonts w:ascii="Times New Roman" w:hAnsi="Times New Roman" w:cs="Times New Roman"/>
                <w:sz w:val="22"/>
                <w:szCs w:val="22"/>
              </w:rPr>
              <w:t xml:space="preserve">: </w:t>
            </w:r>
            <w:r w:rsidR="00A4160F">
              <w:rPr>
                <w:rFonts w:ascii="Times New Roman" w:hAnsi="Times New Roman" w:cs="Times New Roman"/>
                <w:sz w:val="22"/>
                <w:szCs w:val="22"/>
              </w:rPr>
              <w:t>3</w:t>
            </w:r>
            <w:r w:rsidRPr="009D3E18">
              <w:rPr>
                <w:rFonts w:ascii="Times New Roman" w:hAnsi="Times New Roman" w:cs="Times New Roman"/>
                <w:b/>
                <w:sz w:val="22"/>
                <w:szCs w:val="22"/>
              </w:rPr>
              <w:t xml:space="preserve"> hrs</w:t>
            </w:r>
          </w:p>
        </w:tc>
      </w:tr>
      <w:tr w:rsidR="005A1B6D" w:rsidTr="004C6046">
        <w:trPr>
          <w:trHeight w:val="161"/>
          <w:jc w:val="center"/>
        </w:trPr>
        <w:tc>
          <w:tcPr>
            <w:tcW w:w="6660" w:type="dxa"/>
          </w:tcPr>
          <w:p w:rsidR="00B104C1" w:rsidRPr="009D3E18" w:rsidRDefault="00B104C1">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SEE Marks</w:t>
            </w:r>
            <w:r w:rsidRPr="009D3E18">
              <w:rPr>
                <w:rFonts w:ascii="Times New Roman" w:hAnsi="Times New Roman" w:cs="Times New Roman"/>
                <w:sz w:val="22"/>
                <w:szCs w:val="22"/>
              </w:rPr>
              <w:t xml:space="preserve">: </w:t>
            </w:r>
            <w:r w:rsidR="00D53022" w:rsidRPr="009D3E18">
              <w:rPr>
                <w:rFonts w:ascii="Times New Roman" w:hAnsi="Times New Roman" w:cs="Times New Roman"/>
                <w:b/>
                <w:sz w:val="22"/>
                <w:szCs w:val="22"/>
              </w:rPr>
              <w:t>100</w:t>
            </w:r>
            <w:r w:rsidR="00A4160F">
              <w:rPr>
                <w:rFonts w:ascii="Times New Roman" w:hAnsi="Times New Roman" w:cs="Times New Roman"/>
                <w:b/>
                <w:sz w:val="22"/>
                <w:szCs w:val="22"/>
              </w:rPr>
              <w:t xml:space="preserve"> + 50</w:t>
            </w:r>
          </w:p>
        </w:tc>
        <w:tc>
          <w:tcPr>
            <w:tcW w:w="2670" w:type="dxa"/>
          </w:tcPr>
          <w:p w:rsidR="00B104C1" w:rsidRPr="009D3E18" w:rsidRDefault="00B104C1" w:rsidP="00B542EF">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CIE Marks</w:t>
            </w:r>
            <w:r w:rsidRPr="009D3E18">
              <w:rPr>
                <w:rFonts w:ascii="Times New Roman" w:hAnsi="Times New Roman" w:cs="Times New Roman"/>
                <w:sz w:val="22"/>
                <w:szCs w:val="22"/>
              </w:rPr>
              <w:t xml:space="preserve">: </w:t>
            </w:r>
            <w:r w:rsidR="00A4160F" w:rsidRPr="00A4160F">
              <w:rPr>
                <w:rFonts w:ascii="Times New Roman" w:hAnsi="Times New Roman" w:cs="Times New Roman"/>
                <w:b/>
                <w:sz w:val="22"/>
                <w:szCs w:val="22"/>
              </w:rPr>
              <w:t>100</w:t>
            </w:r>
          </w:p>
        </w:tc>
      </w:tr>
      <w:tr w:rsidR="005A1B6D" w:rsidTr="004C6046">
        <w:trPr>
          <w:jc w:val="center"/>
        </w:trPr>
        <w:tc>
          <w:tcPr>
            <w:tcW w:w="6660" w:type="dxa"/>
          </w:tcPr>
          <w:p w:rsidR="00B104C1" w:rsidRPr="009D3E18" w:rsidRDefault="007E2DD0" w:rsidP="00896B0B">
            <w:pPr>
              <w:snapToGrid w:val="0"/>
              <w:jc w:val="left"/>
              <w:rPr>
                <w:rFonts w:ascii="Times New Roman" w:hAnsi="Times New Roman" w:cs="Times New Roman"/>
                <w:sz w:val="22"/>
                <w:szCs w:val="22"/>
              </w:rPr>
            </w:pPr>
            <w:r w:rsidRPr="009D3E18">
              <w:rPr>
                <w:rFonts w:ascii="Times New Roman" w:hAnsi="Times New Roman" w:cs="Times New Roman"/>
                <w:i/>
                <w:sz w:val="22"/>
                <w:szCs w:val="22"/>
              </w:rPr>
              <w:t>Lesson Plan Author</w:t>
            </w:r>
            <w:r w:rsidRPr="009D3E18">
              <w:rPr>
                <w:rFonts w:ascii="Times New Roman" w:hAnsi="Times New Roman" w:cs="Times New Roman"/>
                <w:sz w:val="22"/>
                <w:szCs w:val="22"/>
              </w:rPr>
              <w:t xml:space="preserve">: </w:t>
            </w:r>
            <w:r w:rsidRPr="00741ED6">
              <w:rPr>
                <w:rFonts w:ascii="Times New Roman" w:hAnsi="Times New Roman" w:cs="Times New Roman"/>
                <w:b/>
                <w:sz w:val="22"/>
                <w:szCs w:val="22"/>
              </w:rPr>
              <w:t xml:space="preserve"> </w:t>
            </w:r>
            <w:proofErr w:type="spellStart"/>
            <w:r w:rsidR="001F542F">
              <w:rPr>
                <w:rFonts w:ascii="Times New Roman" w:hAnsi="Times New Roman" w:cs="Times New Roman"/>
                <w:sz w:val="22"/>
                <w:szCs w:val="22"/>
              </w:rPr>
              <w:t>Dr.</w:t>
            </w:r>
            <w:r w:rsidR="00896B0B">
              <w:rPr>
                <w:rFonts w:ascii="Times New Roman" w:hAnsi="Times New Roman" w:cs="Times New Roman"/>
                <w:sz w:val="22"/>
                <w:szCs w:val="22"/>
              </w:rPr>
              <w:t>Krishnappa</w:t>
            </w:r>
            <w:proofErr w:type="spellEnd"/>
            <w:r w:rsidR="00896B0B">
              <w:rPr>
                <w:rFonts w:ascii="Times New Roman" w:hAnsi="Times New Roman" w:cs="Times New Roman"/>
                <w:sz w:val="22"/>
                <w:szCs w:val="22"/>
              </w:rPr>
              <w:t xml:space="preserve"> H K, </w:t>
            </w:r>
            <w:proofErr w:type="spellStart"/>
            <w:r w:rsidR="001F542F">
              <w:rPr>
                <w:rFonts w:ascii="Times New Roman" w:hAnsi="Times New Roman" w:cs="Times New Roman"/>
                <w:sz w:val="22"/>
                <w:szCs w:val="22"/>
              </w:rPr>
              <w:t>Prof.Poonam</w:t>
            </w:r>
            <w:proofErr w:type="spellEnd"/>
            <w:r w:rsidR="001F542F">
              <w:rPr>
                <w:rFonts w:ascii="Times New Roman" w:hAnsi="Times New Roman" w:cs="Times New Roman"/>
                <w:sz w:val="22"/>
                <w:szCs w:val="22"/>
              </w:rPr>
              <w:t xml:space="preserve"> </w:t>
            </w:r>
            <w:proofErr w:type="spellStart"/>
            <w:r w:rsidR="001F542F">
              <w:rPr>
                <w:rFonts w:ascii="Times New Roman" w:hAnsi="Times New Roman" w:cs="Times New Roman"/>
                <w:sz w:val="22"/>
                <w:szCs w:val="22"/>
              </w:rPr>
              <w:t>Ghuli</w:t>
            </w:r>
            <w:proofErr w:type="spellEnd"/>
            <w:r w:rsidR="001F542F">
              <w:rPr>
                <w:rFonts w:ascii="Times New Roman" w:hAnsi="Times New Roman" w:cs="Times New Roman"/>
                <w:sz w:val="22"/>
                <w:szCs w:val="22"/>
              </w:rPr>
              <w:t xml:space="preserve">, </w:t>
            </w:r>
            <w:proofErr w:type="spellStart"/>
            <w:r w:rsidR="001F542F">
              <w:rPr>
                <w:rFonts w:ascii="Times New Roman" w:hAnsi="Times New Roman" w:cs="Times New Roman"/>
                <w:sz w:val="22"/>
                <w:szCs w:val="22"/>
              </w:rPr>
              <w:t>Prof.Deepika</w:t>
            </w:r>
            <w:proofErr w:type="spellEnd"/>
            <w:r w:rsidR="001F542F">
              <w:rPr>
                <w:rFonts w:ascii="Times New Roman" w:hAnsi="Times New Roman" w:cs="Times New Roman"/>
                <w:sz w:val="22"/>
                <w:szCs w:val="22"/>
              </w:rPr>
              <w:t xml:space="preserve"> Dash</w:t>
            </w:r>
          </w:p>
        </w:tc>
        <w:tc>
          <w:tcPr>
            <w:tcW w:w="2670" w:type="dxa"/>
          </w:tcPr>
          <w:p w:rsidR="00B104C1" w:rsidRPr="009D3E18" w:rsidRDefault="00B104C1" w:rsidP="0033057D">
            <w:pPr>
              <w:snapToGrid w:val="0"/>
              <w:jc w:val="left"/>
              <w:rPr>
                <w:rFonts w:ascii="Times New Roman" w:hAnsi="Times New Roman" w:cs="Times New Roman"/>
                <w:sz w:val="22"/>
                <w:szCs w:val="22"/>
              </w:rPr>
            </w:pPr>
            <w:r w:rsidRPr="009D3E18">
              <w:rPr>
                <w:rFonts w:ascii="Times New Roman" w:hAnsi="Times New Roman" w:cs="Times New Roman"/>
                <w:i/>
                <w:sz w:val="22"/>
                <w:szCs w:val="22"/>
              </w:rPr>
              <w:t>Date</w:t>
            </w:r>
            <w:r w:rsidRPr="009D3E18">
              <w:rPr>
                <w:rFonts w:ascii="Times New Roman" w:hAnsi="Times New Roman" w:cs="Times New Roman"/>
                <w:sz w:val="22"/>
                <w:szCs w:val="22"/>
              </w:rPr>
              <w:t xml:space="preserve">: </w:t>
            </w:r>
            <w:r w:rsidR="008324A0">
              <w:rPr>
                <w:rFonts w:ascii="Times New Roman" w:hAnsi="Times New Roman" w:cs="Times New Roman"/>
                <w:b/>
                <w:sz w:val="22"/>
                <w:szCs w:val="22"/>
              </w:rPr>
              <w:t>Ju</w:t>
            </w:r>
            <w:r w:rsidR="0033057D">
              <w:rPr>
                <w:rFonts w:ascii="Times New Roman" w:hAnsi="Times New Roman" w:cs="Times New Roman"/>
                <w:b/>
                <w:sz w:val="22"/>
                <w:szCs w:val="22"/>
              </w:rPr>
              <w:t xml:space="preserve">n </w:t>
            </w:r>
            <w:r w:rsidR="00B542EF">
              <w:rPr>
                <w:rFonts w:ascii="Times New Roman" w:hAnsi="Times New Roman" w:cs="Times New Roman"/>
                <w:b/>
                <w:sz w:val="22"/>
                <w:szCs w:val="22"/>
              </w:rPr>
              <w:t>06</w:t>
            </w:r>
            <w:r w:rsidR="006B0430">
              <w:rPr>
                <w:rFonts w:ascii="Times New Roman" w:hAnsi="Times New Roman" w:cs="Times New Roman"/>
                <w:b/>
                <w:sz w:val="22"/>
                <w:szCs w:val="22"/>
              </w:rPr>
              <w:t xml:space="preserve">, </w:t>
            </w:r>
            <w:r w:rsidR="00753B9C">
              <w:rPr>
                <w:rFonts w:ascii="Times New Roman" w:hAnsi="Times New Roman" w:cs="Times New Roman"/>
                <w:b/>
                <w:sz w:val="22"/>
                <w:szCs w:val="22"/>
              </w:rPr>
              <w:t>201</w:t>
            </w:r>
            <w:r w:rsidR="0033057D">
              <w:rPr>
                <w:rFonts w:ascii="Times New Roman" w:hAnsi="Times New Roman" w:cs="Times New Roman"/>
                <w:b/>
                <w:sz w:val="22"/>
                <w:szCs w:val="22"/>
              </w:rPr>
              <w:t>7</w:t>
            </w:r>
          </w:p>
        </w:tc>
      </w:tr>
      <w:tr w:rsidR="005A1B6D" w:rsidTr="004C6046">
        <w:trPr>
          <w:trHeight w:val="232"/>
          <w:jc w:val="center"/>
        </w:trPr>
        <w:tc>
          <w:tcPr>
            <w:tcW w:w="6660" w:type="dxa"/>
          </w:tcPr>
          <w:p w:rsidR="00B104C1" w:rsidRPr="009D3E18" w:rsidRDefault="00B104C1" w:rsidP="00D53022">
            <w:pPr>
              <w:snapToGrid w:val="0"/>
              <w:jc w:val="left"/>
              <w:rPr>
                <w:rFonts w:ascii="Times New Roman" w:hAnsi="Times New Roman" w:cs="Times New Roman"/>
                <w:i/>
                <w:sz w:val="22"/>
                <w:szCs w:val="22"/>
              </w:rPr>
            </w:pPr>
            <w:r w:rsidRPr="009D3E18">
              <w:rPr>
                <w:rFonts w:ascii="Times New Roman" w:hAnsi="Times New Roman" w:cs="Times New Roman"/>
                <w:i/>
                <w:sz w:val="22"/>
                <w:szCs w:val="22"/>
              </w:rPr>
              <w:t xml:space="preserve">Checked By:  </w:t>
            </w:r>
          </w:p>
        </w:tc>
        <w:tc>
          <w:tcPr>
            <w:tcW w:w="2670" w:type="dxa"/>
          </w:tcPr>
          <w:p w:rsidR="00B104C1" w:rsidRPr="009D3E18" w:rsidRDefault="00B104C1">
            <w:pPr>
              <w:snapToGrid w:val="0"/>
              <w:jc w:val="left"/>
              <w:rPr>
                <w:rFonts w:ascii="Times New Roman" w:hAnsi="Times New Roman" w:cs="Times New Roman"/>
                <w:sz w:val="22"/>
                <w:szCs w:val="22"/>
              </w:rPr>
            </w:pPr>
            <w:r w:rsidRPr="009D3E18">
              <w:rPr>
                <w:rFonts w:ascii="Times New Roman" w:hAnsi="Times New Roman" w:cs="Times New Roman"/>
                <w:i/>
                <w:sz w:val="22"/>
                <w:szCs w:val="22"/>
              </w:rPr>
              <w:t>Date</w:t>
            </w:r>
            <w:r w:rsidR="00D53022" w:rsidRPr="009D3E18">
              <w:rPr>
                <w:rFonts w:ascii="Times New Roman" w:hAnsi="Times New Roman" w:cs="Times New Roman"/>
                <w:sz w:val="22"/>
                <w:szCs w:val="22"/>
              </w:rPr>
              <w:t xml:space="preserve">: </w:t>
            </w:r>
          </w:p>
        </w:tc>
      </w:tr>
    </w:tbl>
    <w:p w:rsidR="001F542F" w:rsidRDefault="001F542F" w:rsidP="001F542F">
      <w:pPr>
        <w:pStyle w:val="Heading2"/>
        <w:tabs>
          <w:tab w:val="clear" w:pos="576"/>
        </w:tabs>
        <w:rPr>
          <w:rFonts w:ascii="Times New Roman" w:hAnsi="Times New Roman" w:cs="Times New Roman"/>
          <w:i w:val="0"/>
          <w:sz w:val="24"/>
          <w:szCs w:val="24"/>
        </w:rPr>
      </w:pPr>
      <w:r>
        <w:rPr>
          <w:rFonts w:ascii="Times New Roman" w:hAnsi="Times New Roman" w:cs="Times New Roman"/>
          <w:i w:val="0"/>
          <w:sz w:val="24"/>
          <w:szCs w:val="24"/>
        </w:rPr>
        <w:t>Course Overview:</w:t>
      </w:r>
    </w:p>
    <w:p w:rsidR="001F542F" w:rsidRPr="001F542F" w:rsidRDefault="001F542F" w:rsidP="001F542F">
      <w:pPr>
        <w:pStyle w:val="Heading2"/>
        <w:tabs>
          <w:tab w:val="clear" w:pos="576"/>
        </w:tabs>
        <w:ind w:left="0" w:firstLine="576"/>
        <w:jc w:val="both"/>
        <w:rPr>
          <w:rFonts w:ascii="Times New Roman" w:hAnsi="Times New Roman" w:cs="Times New Roman"/>
          <w:i w:val="0"/>
          <w:sz w:val="24"/>
          <w:szCs w:val="24"/>
        </w:rPr>
      </w:pPr>
      <w:r w:rsidRPr="00657678">
        <w:rPr>
          <w:rFonts w:ascii="Times New Roman" w:hAnsi="Times New Roman"/>
          <w:b w:val="0"/>
          <w:i w:val="0"/>
          <w:sz w:val="24"/>
          <w:szCs w:val="24"/>
        </w:rPr>
        <w:t>This is a first introductory course in theoretical computer science. This course introduces the learner to the branch of computer science which deals with the theory, basic mathematics and logic. The subject matter considers the basic counting techniques, sets, relations functions and logics.</w:t>
      </w:r>
    </w:p>
    <w:p w:rsidR="004C498B" w:rsidRPr="00580CAF" w:rsidRDefault="00B104C1" w:rsidP="004C498B">
      <w:pPr>
        <w:pStyle w:val="Heading2"/>
        <w:tabs>
          <w:tab w:val="clear" w:pos="576"/>
        </w:tabs>
        <w:spacing w:line="360" w:lineRule="auto"/>
        <w:rPr>
          <w:rFonts w:ascii="Times New Roman" w:hAnsi="Times New Roman" w:cs="Times New Roman"/>
          <w:i w:val="0"/>
          <w:sz w:val="24"/>
          <w:szCs w:val="24"/>
        </w:rPr>
      </w:pPr>
      <w:r w:rsidRPr="00EB7087">
        <w:rPr>
          <w:rFonts w:ascii="Times New Roman" w:hAnsi="Times New Roman" w:cs="Times New Roman"/>
          <w:i w:val="0"/>
          <w:sz w:val="24"/>
          <w:szCs w:val="24"/>
        </w:rPr>
        <w:t>Course Learning Objectives-CLO</w:t>
      </w:r>
      <w:r w:rsidR="004C498B" w:rsidRPr="00580CAF">
        <w:rPr>
          <w:rFonts w:ascii="Times New Roman" w:hAnsi="Times New Roman" w:cs="Times New Roman"/>
          <w:i w:val="0"/>
          <w:sz w:val="24"/>
          <w:szCs w:val="24"/>
        </w:rPr>
        <w:tab/>
      </w:r>
    </w:p>
    <w:p w:rsidR="00580CAF" w:rsidRPr="001F542F" w:rsidRDefault="00580CAF" w:rsidP="00580CAF">
      <w:pPr>
        <w:rPr>
          <w:rFonts w:ascii="Times New Roman" w:hAnsi="Times New Roman" w:cs="Times New Roman"/>
          <w:sz w:val="24"/>
          <w:szCs w:val="24"/>
        </w:rPr>
      </w:pPr>
      <w:r w:rsidRPr="001F542F">
        <w:rPr>
          <w:rFonts w:ascii="Times New Roman" w:hAnsi="Times New Roman" w:cs="Times New Roman"/>
          <w:sz w:val="24"/>
          <w:szCs w:val="24"/>
        </w:rPr>
        <w:t xml:space="preserve">This course </w:t>
      </w:r>
      <w:r w:rsidR="00F15087" w:rsidRPr="001F542F">
        <w:rPr>
          <w:rFonts w:ascii="Times New Roman" w:hAnsi="Times New Roman" w:cs="Times New Roman"/>
          <w:sz w:val="24"/>
          <w:szCs w:val="24"/>
        </w:rPr>
        <w:t xml:space="preserve">lays down the following objectives </w:t>
      </w:r>
      <w:r w:rsidR="005A2908" w:rsidRPr="001F542F">
        <w:rPr>
          <w:rFonts w:ascii="Times New Roman" w:hAnsi="Times New Roman" w:cs="Times New Roman"/>
          <w:sz w:val="24"/>
          <w:szCs w:val="24"/>
        </w:rPr>
        <w:t>-</w:t>
      </w:r>
    </w:p>
    <w:p w:rsidR="001F542F" w:rsidRPr="001F542F" w:rsidRDefault="001F542F" w:rsidP="001F542F">
      <w:pPr>
        <w:pStyle w:val="Default"/>
        <w:jc w:val="both"/>
        <w:rPr>
          <w:color w:val="auto"/>
        </w:rPr>
      </w:pPr>
    </w:p>
    <w:p w:rsidR="001F542F" w:rsidRPr="001F542F" w:rsidRDefault="001F542F" w:rsidP="00F20E57">
      <w:pPr>
        <w:pStyle w:val="Default"/>
        <w:numPr>
          <w:ilvl w:val="0"/>
          <w:numId w:val="5"/>
        </w:numPr>
        <w:spacing w:line="360" w:lineRule="auto"/>
        <w:jc w:val="both"/>
      </w:pPr>
      <w:r w:rsidRPr="001F542F">
        <w:t xml:space="preserve">Provide foundational introduction to fundamental discrete mathematics concepts. </w:t>
      </w:r>
    </w:p>
    <w:p w:rsidR="001F542F" w:rsidRPr="001F542F" w:rsidRDefault="001F542F" w:rsidP="00F20E57">
      <w:pPr>
        <w:pStyle w:val="Default"/>
        <w:numPr>
          <w:ilvl w:val="0"/>
          <w:numId w:val="5"/>
        </w:numPr>
        <w:spacing w:line="360" w:lineRule="auto"/>
        <w:jc w:val="both"/>
      </w:pPr>
      <w:r w:rsidRPr="001F542F">
        <w:t xml:space="preserve">Cultivate a sense of familiarity and ease in working with mathematical notation and common concepts in discrete mathematics. </w:t>
      </w:r>
    </w:p>
    <w:p w:rsidR="001F542F" w:rsidRPr="001F542F" w:rsidRDefault="001F542F" w:rsidP="00F20E57">
      <w:pPr>
        <w:pStyle w:val="Default"/>
        <w:numPr>
          <w:ilvl w:val="0"/>
          <w:numId w:val="5"/>
        </w:numPr>
        <w:spacing w:line="360" w:lineRule="auto"/>
        <w:jc w:val="both"/>
      </w:pPr>
      <w:r w:rsidRPr="001F542F">
        <w:t xml:space="preserve">Teach the basic results in number theory, logic, </w:t>
      </w:r>
      <w:proofErr w:type="spellStart"/>
      <w:r w:rsidRPr="001F542F">
        <w:t>combinatorics</w:t>
      </w:r>
      <w:proofErr w:type="spellEnd"/>
      <w:r w:rsidRPr="001F542F">
        <w:t xml:space="preserve">, and graph theory. </w:t>
      </w:r>
    </w:p>
    <w:p w:rsidR="009C6F7A" w:rsidRPr="001F542F" w:rsidRDefault="001F542F" w:rsidP="00F20E57">
      <w:pPr>
        <w:pStyle w:val="Default"/>
        <w:numPr>
          <w:ilvl w:val="0"/>
          <w:numId w:val="5"/>
        </w:numPr>
        <w:spacing w:line="360" w:lineRule="auto"/>
        <w:jc w:val="both"/>
      </w:pPr>
      <w:r w:rsidRPr="001F542F">
        <w:t xml:space="preserve">Cultivate clear thinking and creative problem solving. </w:t>
      </w:r>
      <w:bookmarkStart w:id="0" w:name="basic"/>
      <w:bookmarkEnd w:id="0"/>
    </w:p>
    <w:p w:rsidR="009C6F7A" w:rsidRDefault="009C6F7A" w:rsidP="009C6F7A">
      <w:pPr>
        <w:suppressAutoHyphens w:val="0"/>
        <w:autoSpaceDE w:val="0"/>
        <w:autoSpaceDN w:val="0"/>
        <w:adjustRightInd w:val="0"/>
        <w:spacing w:before="0" w:after="0"/>
        <w:rPr>
          <w:rFonts w:ascii="Times New Roman" w:hAnsi="Times New Roman" w:cs="Times New Roman"/>
          <w:bCs w:val="0"/>
          <w:color w:val="000000"/>
          <w:kern w:val="0"/>
          <w:sz w:val="24"/>
          <w:szCs w:val="24"/>
          <w:lang w:eastAsia="en-US"/>
        </w:rPr>
      </w:pPr>
    </w:p>
    <w:tbl>
      <w:tblPr>
        <w:tblW w:w="10041" w:type="dxa"/>
        <w:tblInd w:w="-106" w:type="dxa"/>
        <w:tblLook w:val="01E0" w:firstRow="1" w:lastRow="1" w:firstColumn="1" w:lastColumn="1" w:noHBand="0" w:noVBand="0"/>
      </w:tblPr>
      <w:tblGrid>
        <w:gridCol w:w="10041"/>
      </w:tblGrid>
      <w:tr w:rsidR="00D2621A" w:rsidRPr="007E2DD0" w:rsidTr="00D2621A">
        <w:trPr>
          <w:trHeight w:val="1686"/>
        </w:trPr>
        <w:tc>
          <w:tcPr>
            <w:tcW w:w="0" w:type="auto"/>
          </w:tcPr>
          <w:tbl>
            <w:tblPr>
              <w:tblW w:w="0" w:type="auto"/>
              <w:tblLook w:val="04A0" w:firstRow="1" w:lastRow="0" w:firstColumn="1" w:lastColumn="0" w:noHBand="0" w:noVBand="1"/>
            </w:tblPr>
            <w:tblGrid>
              <w:gridCol w:w="466"/>
              <w:gridCol w:w="8776"/>
            </w:tblGrid>
            <w:tr w:rsidR="0033057D" w:rsidRPr="00040E20" w:rsidTr="0033057D">
              <w:tc>
                <w:tcPr>
                  <w:tcW w:w="9242" w:type="dxa"/>
                  <w:gridSpan w:val="2"/>
                </w:tcPr>
                <w:p w:rsidR="0033057D" w:rsidRPr="00040E20" w:rsidRDefault="0033057D" w:rsidP="003F3F8E">
                  <w:pPr>
                    <w:tabs>
                      <w:tab w:val="left" w:pos="6955"/>
                      <w:tab w:val="left" w:pos="7336"/>
                    </w:tabs>
                    <w:spacing w:after="0" w:line="360" w:lineRule="auto"/>
                    <w:contextualSpacing/>
                    <w:rPr>
                      <w:rFonts w:ascii="Times New Roman" w:hAnsi="Times New Roman"/>
                      <w:b/>
                      <w:sz w:val="24"/>
                      <w:szCs w:val="24"/>
                    </w:rPr>
                  </w:pPr>
                  <w:r w:rsidRPr="00040E20">
                    <w:rPr>
                      <w:rFonts w:ascii="Times New Roman" w:hAnsi="Times New Roman"/>
                      <w:b/>
                      <w:sz w:val="24"/>
                      <w:szCs w:val="24"/>
                    </w:rPr>
                    <w:t>Course Outcomes: After completing the course, the students will be able to</w:t>
                  </w:r>
                </w:p>
              </w:tc>
            </w:tr>
            <w:tr w:rsidR="0033057D" w:rsidRPr="00040E20" w:rsidTr="0033057D">
              <w:tc>
                <w:tcPr>
                  <w:tcW w:w="466" w:type="dxa"/>
                </w:tcPr>
                <w:p w:rsidR="0033057D" w:rsidRPr="00040E20" w:rsidRDefault="0033057D" w:rsidP="003F3F8E">
                  <w:pPr>
                    <w:tabs>
                      <w:tab w:val="left" w:pos="6955"/>
                      <w:tab w:val="left" w:pos="7336"/>
                    </w:tabs>
                    <w:spacing w:after="0" w:line="360" w:lineRule="auto"/>
                    <w:contextualSpacing/>
                    <w:jc w:val="center"/>
                    <w:rPr>
                      <w:rFonts w:ascii="Times New Roman" w:hAnsi="Times New Roman"/>
                      <w:sz w:val="24"/>
                      <w:szCs w:val="24"/>
                    </w:rPr>
                  </w:pPr>
                  <w:r w:rsidRPr="00040E20">
                    <w:rPr>
                      <w:rFonts w:ascii="Times New Roman" w:hAnsi="Times New Roman"/>
                      <w:sz w:val="24"/>
                      <w:szCs w:val="24"/>
                    </w:rPr>
                    <w:t>1</w:t>
                  </w:r>
                </w:p>
              </w:tc>
              <w:tc>
                <w:tcPr>
                  <w:tcW w:w="8776" w:type="dxa"/>
                </w:tcPr>
                <w:p w:rsidR="0033057D" w:rsidRPr="001F542F" w:rsidRDefault="001F542F" w:rsidP="001F542F">
                  <w:pPr>
                    <w:pStyle w:val="Default"/>
                    <w:jc w:val="both"/>
                  </w:pPr>
                  <w:r w:rsidRPr="001F542F">
                    <w:t xml:space="preserve">Understand and explore the fundamental concepts of discrete mathematical structure. </w:t>
                  </w:r>
                </w:p>
              </w:tc>
            </w:tr>
            <w:tr w:rsidR="0033057D" w:rsidRPr="00040E20" w:rsidTr="0033057D">
              <w:tc>
                <w:tcPr>
                  <w:tcW w:w="466" w:type="dxa"/>
                </w:tcPr>
                <w:p w:rsidR="0033057D" w:rsidRPr="00040E20" w:rsidRDefault="0033057D" w:rsidP="003F3F8E">
                  <w:pPr>
                    <w:tabs>
                      <w:tab w:val="left" w:pos="6955"/>
                      <w:tab w:val="left" w:pos="7336"/>
                    </w:tabs>
                    <w:spacing w:after="0" w:line="360" w:lineRule="auto"/>
                    <w:contextualSpacing/>
                    <w:jc w:val="center"/>
                    <w:rPr>
                      <w:rFonts w:ascii="Times New Roman" w:hAnsi="Times New Roman"/>
                      <w:sz w:val="24"/>
                      <w:szCs w:val="24"/>
                    </w:rPr>
                  </w:pPr>
                  <w:r w:rsidRPr="00040E20">
                    <w:rPr>
                      <w:rFonts w:ascii="Times New Roman" w:hAnsi="Times New Roman"/>
                      <w:sz w:val="24"/>
                      <w:szCs w:val="24"/>
                    </w:rPr>
                    <w:t>2</w:t>
                  </w:r>
                </w:p>
              </w:tc>
              <w:tc>
                <w:tcPr>
                  <w:tcW w:w="8776" w:type="dxa"/>
                </w:tcPr>
                <w:p w:rsidR="0033057D" w:rsidRPr="001F542F" w:rsidRDefault="001F542F" w:rsidP="001F542F">
                  <w:pPr>
                    <w:pStyle w:val="Default"/>
                    <w:jc w:val="both"/>
                  </w:pPr>
                  <w:r w:rsidRPr="001F542F">
                    <w:t xml:space="preserve">Apply the concepts of discrete mathematical structures for effective computation and relating problems in computer science domain. </w:t>
                  </w:r>
                </w:p>
              </w:tc>
            </w:tr>
            <w:tr w:rsidR="0033057D" w:rsidRPr="00040E20" w:rsidTr="0033057D">
              <w:tc>
                <w:tcPr>
                  <w:tcW w:w="466" w:type="dxa"/>
                </w:tcPr>
                <w:p w:rsidR="0033057D" w:rsidRPr="00040E20" w:rsidRDefault="0033057D" w:rsidP="003F3F8E">
                  <w:pPr>
                    <w:tabs>
                      <w:tab w:val="left" w:pos="6955"/>
                      <w:tab w:val="left" w:pos="7336"/>
                    </w:tabs>
                    <w:spacing w:after="0" w:line="360" w:lineRule="auto"/>
                    <w:contextualSpacing/>
                    <w:jc w:val="center"/>
                    <w:rPr>
                      <w:rFonts w:ascii="Times New Roman" w:hAnsi="Times New Roman"/>
                      <w:sz w:val="24"/>
                      <w:szCs w:val="24"/>
                    </w:rPr>
                  </w:pPr>
                  <w:r w:rsidRPr="00040E20">
                    <w:rPr>
                      <w:rFonts w:ascii="Times New Roman" w:hAnsi="Times New Roman"/>
                      <w:sz w:val="24"/>
                      <w:szCs w:val="24"/>
                    </w:rPr>
                    <w:t>3</w:t>
                  </w:r>
                </w:p>
              </w:tc>
              <w:tc>
                <w:tcPr>
                  <w:tcW w:w="8776" w:type="dxa"/>
                </w:tcPr>
                <w:p w:rsidR="0033057D" w:rsidRPr="001F542F" w:rsidRDefault="001F542F" w:rsidP="001F542F">
                  <w:pPr>
                    <w:pStyle w:val="Default"/>
                    <w:jc w:val="both"/>
                  </w:pPr>
                  <w:r w:rsidRPr="001F542F">
                    <w:t xml:space="preserve">Analyse the concepts of discrete mathematics to various fields of computer science. </w:t>
                  </w:r>
                </w:p>
              </w:tc>
            </w:tr>
            <w:tr w:rsidR="0033057D" w:rsidRPr="00040E20" w:rsidTr="0033057D">
              <w:tc>
                <w:tcPr>
                  <w:tcW w:w="466" w:type="dxa"/>
                </w:tcPr>
                <w:p w:rsidR="0033057D" w:rsidRPr="00040E20" w:rsidRDefault="0033057D" w:rsidP="003F3F8E">
                  <w:pPr>
                    <w:tabs>
                      <w:tab w:val="left" w:pos="6955"/>
                      <w:tab w:val="left" w:pos="7336"/>
                    </w:tabs>
                    <w:spacing w:after="0" w:line="360" w:lineRule="auto"/>
                    <w:contextualSpacing/>
                    <w:jc w:val="center"/>
                    <w:rPr>
                      <w:rFonts w:ascii="Times New Roman" w:hAnsi="Times New Roman"/>
                      <w:sz w:val="24"/>
                      <w:szCs w:val="24"/>
                    </w:rPr>
                  </w:pPr>
                  <w:r w:rsidRPr="00040E20">
                    <w:rPr>
                      <w:rFonts w:ascii="Times New Roman" w:hAnsi="Times New Roman"/>
                      <w:sz w:val="24"/>
                      <w:szCs w:val="24"/>
                    </w:rPr>
                    <w:t>4</w:t>
                  </w:r>
                </w:p>
              </w:tc>
              <w:tc>
                <w:tcPr>
                  <w:tcW w:w="8776" w:type="dxa"/>
                </w:tcPr>
                <w:p w:rsidR="0033057D" w:rsidRPr="001F542F" w:rsidRDefault="001F542F" w:rsidP="001F542F">
                  <w:pPr>
                    <w:pStyle w:val="Default"/>
                    <w:jc w:val="both"/>
                  </w:pPr>
                  <w:r w:rsidRPr="001F542F">
                    <w:t xml:space="preserve">Design solutions for complex problem using different concepts of discrete mathematical structure as a logical predictable system. </w:t>
                  </w:r>
                </w:p>
              </w:tc>
            </w:tr>
          </w:tbl>
          <w:p w:rsidR="00D2621A" w:rsidRPr="007E2DD0" w:rsidRDefault="00D2621A" w:rsidP="0033057D">
            <w:pPr>
              <w:pStyle w:val="ListParagraph"/>
              <w:autoSpaceDE w:val="0"/>
              <w:autoSpaceDN w:val="0"/>
              <w:adjustRightInd w:val="0"/>
              <w:ind w:left="0"/>
              <w:rPr>
                <w:rFonts w:ascii="Times New Roman" w:hAnsi="Times New Roman" w:cs="Arial"/>
                <w:bCs w:val="0"/>
                <w:sz w:val="24"/>
                <w:szCs w:val="24"/>
              </w:rPr>
            </w:pPr>
          </w:p>
        </w:tc>
      </w:tr>
    </w:tbl>
    <w:p w:rsidR="004256CC" w:rsidRPr="00433478" w:rsidRDefault="00517FD0" w:rsidP="00B660BB">
      <w:pPr>
        <w:pStyle w:val="ListParagraph"/>
        <w:suppressAutoHyphens w:val="0"/>
        <w:autoSpaceDE w:val="0"/>
        <w:autoSpaceDN w:val="0"/>
        <w:adjustRightInd w:val="0"/>
        <w:spacing w:before="0" w:after="0"/>
        <w:ind w:left="360"/>
        <w:jc w:val="center"/>
        <w:rPr>
          <w:bCs w:val="0"/>
          <w:color w:val="000000"/>
          <w:sz w:val="22"/>
          <w:szCs w:val="22"/>
        </w:rPr>
      </w:pPr>
      <w:r>
        <w:br w:type="page"/>
      </w:r>
    </w:p>
    <w:p w:rsidR="00C056C7" w:rsidRDefault="00C056C7" w:rsidP="00C056C7">
      <w:pPr>
        <w:ind w:left="2880" w:firstLine="720"/>
        <w:rPr>
          <w:rFonts w:ascii="Times New Roman" w:hAnsi="Times New Roman" w:cs="Times New Roman"/>
          <w:b/>
          <w:sz w:val="28"/>
          <w:szCs w:val="28"/>
        </w:rPr>
      </w:pPr>
      <w:r w:rsidRPr="00D245C8">
        <w:rPr>
          <w:rFonts w:ascii="Times New Roman" w:hAnsi="Times New Roman" w:cs="Times New Roman"/>
          <w:b/>
          <w:sz w:val="28"/>
          <w:szCs w:val="28"/>
        </w:rPr>
        <w:lastRenderedPageBreak/>
        <w:t>Course Content</w:t>
      </w:r>
    </w:p>
    <w:p w:rsidR="00C056C7" w:rsidRDefault="00C056C7" w:rsidP="00C056C7">
      <w:pPr>
        <w:rPr>
          <w:rFonts w:ascii="Times New Roman" w:hAnsi="Times New Roman" w:cs="Times New Roman"/>
          <w:b/>
          <w:sz w:val="24"/>
          <w:szCs w:val="24"/>
          <w:lang w:val="fr-FR"/>
        </w:rPr>
      </w:pPr>
      <w:r w:rsidRPr="001E063B">
        <w:rPr>
          <w:rFonts w:ascii="Times New Roman" w:hAnsi="Times New Roman" w:cs="Times New Roman"/>
          <w:b/>
          <w:sz w:val="24"/>
          <w:szCs w:val="24"/>
          <w:lang w:val="fr-FR"/>
        </w:rPr>
        <w:t xml:space="preserve">Course Code: </w:t>
      </w:r>
      <w:r w:rsidR="0033057D">
        <w:rPr>
          <w:rFonts w:ascii="Times New Roman" w:hAnsi="Times New Roman" w:cs="Times New Roman"/>
          <w:b/>
          <w:bCs w:val="0"/>
          <w:sz w:val="22"/>
          <w:szCs w:val="22"/>
        </w:rPr>
        <w:t>16</w:t>
      </w:r>
      <w:r w:rsidRPr="001E063B">
        <w:rPr>
          <w:rFonts w:ascii="Times New Roman" w:hAnsi="Times New Roman" w:cs="Times New Roman"/>
          <w:b/>
          <w:bCs w:val="0"/>
          <w:sz w:val="22"/>
          <w:szCs w:val="22"/>
        </w:rPr>
        <w:t>CS3</w:t>
      </w:r>
      <w:r w:rsidR="00DA3459">
        <w:rPr>
          <w:rFonts w:ascii="Times New Roman" w:hAnsi="Times New Roman" w:cs="Times New Roman"/>
          <w:b/>
          <w:bCs w:val="0"/>
          <w:sz w:val="22"/>
          <w:szCs w:val="22"/>
        </w:rPr>
        <w:t>6</w:t>
      </w:r>
      <w:r w:rsidRPr="001E063B">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p>
    <w:p w:rsidR="00C056C7" w:rsidRPr="001E063B" w:rsidRDefault="00C056C7" w:rsidP="00C056C7">
      <w:pPr>
        <w:rPr>
          <w:rFonts w:ascii="Times New Roman" w:hAnsi="Times New Roman" w:cs="Times New Roman"/>
          <w:b/>
          <w:sz w:val="24"/>
          <w:szCs w:val="24"/>
          <w:lang w:val="fr-FR"/>
        </w:rPr>
      </w:pPr>
      <w:proofErr w:type="spellStart"/>
      <w:r>
        <w:rPr>
          <w:rFonts w:ascii="Times New Roman" w:hAnsi="Times New Roman" w:cs="Times New Roman"/>
          <w:b/>
          <w:sz w:val="24"/>
          <w:szCs w:val="24"/>
          <w:lang w:val="fr-FR"/>
        </w:rPr>
        <w:t>Hrs</w:t>
      </w:r>
      <w:proofErr w:type="spellEnd"/>
      <w:r>
        <w:rPr>
          <w:rFonts w:ascii="Times New Roman" w:hAnsi="Times New Roman" w:cs="Times New Roman"/>
          <w:b/>
          <w:sz w:val="24"/>
          <w:szCs w:val="24"/>
          <w:lang w:val="fr-FR"/>
        </w:rPr>
        <w:t>/</w:t>
      </w:r>
      <w:proofErr w:type="spellStart"/>
      <w:r>
        <w:rPr>
          <w:rFonts w:ascii="Times New Roman" w:hAnsi="Times New Roman" w:cs="Times New Roman"/>
          <w:b/>
          <w:sz w:val="24"/>
          <w:szCs w:val="24"/>
          <w:lang w:val="fr-FR"/>
        </w:rPr>
        <w:t>Week</w:t>
      </w:r>
      <w:proofErr w:type="spellEnd"/>
      <w:r>
        <w:rPr>
          <w:rFonts w:ascii="Times New Roman" w:hAnsi="Times New Roman" w:cs="Times New Roman"/>
          <w:b/>
          <w:sz w:val="24"/>
          <w:szCs w:val="24"/>
          <w:lang w:val="fr-FR"/>
        </w:rPr>
        <w:t xml:space="preserve"> </w:t>
      </w:r>
      <w:r w:rsidRPr="001E063B">
        <w:rPr>
          <w:rFonts w:ascii="Times New Roman" w:hAnsi="Times New Roman" w:cs="Times New Roman"/>
          <w:b/>
          <w:sz w:val="24"/>
          <w:szCs w:val="24"/>
          <w:lang w:val="fr-FR"/>
        </w:rPr>
        <w:t>L-T-P</w:t>
      </w:r>
      <w:r>
        <w:rPr>
          <w:rFonts w:ascii="Times New Roman" w:hAnsi="Times New Roman" w:cs="Times New Roman"/>
          <w:b/>
          <w:sz w:val="24"/>
          <w:szCs w:val="24"/>
          <w:lang w:val="fr-FR"/>
        </w:rPr>
        <w:t>-S</w:t>
      </w:r>
      <w:r w:rsidRPr="001E063B">
        <w:rPr>
          <w:rFonts w:ascii="Times New Roman" w:hAnsi="Times New Roman" w:cs="Times New Roman"/>
          <w:b/>
          <w:sz w:val="24"/>
          <w:szCs w:val="24"/>
          <w:lang w:val="fr-FR"/>
        </w:rPr>
        <w:t xml:space="preserve">: </w:t>
      </w:r>
      <w:r w:rsidR="00DA3459">
        <w:rPr>
          <w:rFonts w:ascii="Times New Roman" w:hAnsi="Times New Roman" w:cs="Times New Roman"/>
          <w:b/>
          <w:sz w:val="24"/>
          <w:szCs w:val="24"/>
          <w:lang w:val="fr-FR"/>
        </w:rPr>
        <w:t>3</w:t>
      </w:r>
      <w:r w:rsidRPr="001E063B">
        <w:rPr>
          <w:rFonts w:ascii="Times New Roman" w:hAnsi="Times New Roman" w:cs="Times New Roman"/>
          <w:b/>
          <w:sz w:val="24"/>
          <w:szCs w:val="24"/>
          <w:lang w:val="fr-FR"/>
        </w:rPr>
        <w:t>-</w:t>
      </w:r>
      <w:r w:rsidR="00DA3459">
        <w:rPr>
          <w:rFonts w:ascii="Times New Roman" w:hAnsi="Times New Roman" w:cs="Times New Roman"/>
          <w:b/>
          <w:sz w:val="24"/>
          <w:szCs w:val="24"/>
          <w:lang w:val="fr-FR"/>
        </w:rPr>
        <w:t>1</w:t>
      </w:r>
      <w:r w:rsidRPr="001E063B">
        <w:rPr>
          <w:rFonts w:ascii="Times New Roman" w:hAnsi="Times New Roman" w:cs="Times New Roman"/>
          <w:b/>
          <w:sz w:val="24"/>
          <w:szCs w:val="24"/>
          <w:lang w:val="fr-FR"/>
        </w:rPr>
        <w:t>-0</w:t>
      </w:r>
      <w:r w:rsidR="00DA3459">
        <w:rPr>
          <w:rFonts w:ascii="Times New Roman" w:hAnsi="Times New Roman" w:cs="Times New Roman"/>
          <w:b/>
          <w:sz w:val="24"/>
          <w:szCs w:val="24"/>
          <w:lang w:val="fr-FR"/>
        </w:rPr>
        <w:t>-0</w:t>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sidRPr="001E063B">
        <w:rPr>
          <w:rFonts w:ascii="Times New Roman" w:hAnsi="Times New Roman" w:cs="Times New Roman"/>
          <w:b/>
          <w:sz w:val="24"/>
          <w:szCs w:val="24"/>
        </w:rPr>
        <w:t>CIE: 100</w:t>
      </w:r>
      <w:r>
        <w:rPr>
          <w:rFonts w:ascii="Times New Roman" w:hAnsi="Times New Roman" w:cs="Times New Roman"/>
          <w:b/>
          <w:sz w:val="24"/>
          <w:szCs w:val="24"/>
        </w:rPr>
        <w:t xml:space="preserve"> marks</w:t>
      </w:r>
    </w:p>
    <w:p w:rsidR="00DA3459" w:rsidRPr="001E063B" w:rsidRDefault="00C056C7" w:rsidP="00C056C7">
      <w:pPr>
        <w:rPr>
          <w:rFonts w:ascii="Times New Roman" w:hAnsi="Times New Roman" w:cs="Times New Roman"/>
          <w:b/>
          <w:sz w:val="24"/>
          <w:szCs w:val="24"/>
        </w:rPr>
      </w:pPr>
      <w:r w:rsidRPr="001E063B">
        <w:rPr>
          <w:rFonts w:ascii="Times New Roman" w:hAnsi="Times New Roman" w:cs="Times New Roman"/>
          <w:b/>
          <w:sz w:val="24"/>
          <w:szCs w:val="24"/>
        </w:rPr>
        <w:t>Teaching Hours:</w:t>
      </w:r>
      <w:r w:rsidR="00DA3459">
        <w:rPr>
          <w:rFonts w:ascii="Times New Roman" w:hAnsi="Times New Roman" w:cs="Times New Roman"/>
          <w:b/>
          <w:sz w:val="24"/>
          <w:szCs w:val="24"/>
        </w:rPr>
        <w:t xml:space="preserve"> 36</w:t>
      </w:r>
      <w:r>
        <w:rPr>
          <w:rFonts w:ascii="Times New Roman" w:hAnsi="Times New Roman" w:cs="Times New Roman"/>
          <w:b/>
          <w:sz w:val="24"/>
          <w:szCs w:val="24"/>
        </w:rPr>
        <w:t xml:space="preserve"> Hrs</w:t>
      </w:r>
      <w:r w:rsidRPr="001E063B">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SEE: 100 marks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7830"/>
        <w:gridCol w:w="1163"/>
      </w:tblGrid>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widowControl w:val="0"/>
              <w:jc w:val="center"/>
              <w:rPr>
                <w:rFonts w:ascii="Times New Roman" w:eastAsia="Calibri" w:hAnsi="Times New Roman" w:cs="Times New Roman"/>
                <w:b/>
                <w:sz w:val="22"/>
                <w:szCs w:val="22"/>
              </w:rPr>
            </w:pPr>
            <w:r w:rsidRPr="00E1701D">
              <w:rPr>
                <w:rFonts w:ascii="Times New Roman" w:eastAsia="Calibri" w:hAnsi="Times New Roman" w:cs="Times New Roman"/>
                <w:b/>
                <w:sz w:val="22"/>
                <w:szCs w:val="22"/>
              </w:rPr>
              <w:t>UNIT-I</w:t>
            </w:r>
          </w:p>
        </w:tc>
        <w:tc>
          <w:tcPr>
            <w:tcW w:w="109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Hours</w:t>
            </w: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1</w:t>
            </w:r>
          </w:p>
        </w:tc>
        <w:tc>
          <w:tcPr>
            <w:tcW w:w="7830" w:type="dxa"/>
            <w:shd w:val="clear" w:color="auto" w:fill="auto"/>
          </w:tcPr>
          <w:p w:rsidR="00DA3459" w:rsidRPr="00DA3459" w:rsidRDefault="00DA3459" w:rsidP="00DA3459">
            <w:pPr>
              <w:pStyle w:val="Default"/>
              <w:jc w:val="both"/>
            </w:pPr>
            <w:r w:rsidRPr="00DA3459">
              <w:rPr>
                <w:b/>
                <w:bCs/>
              </w:rPr>
              <w:t xml:space="preserve">Fundamental Principles of Counting: </w:t>
            </w:r>
          </w:p>
          <w:p w:rsidR="00C056C7" w:rsidRPr="00DA3459" w:rsidRDefault="00DA3459" w:rsidP="00DA3459">
            <w:pPr>
              <w:widowControl w:val="0"/>
              <w:spacing w:after="0"/>
              <w:rPr>
                <w:rFonts w:ascii="Times New Roman" w:eastAsia="Calibri" w:hAnsi="Times New Roman" w:cs="Times New Roman"/>
                <w:b/>
                <w:sz w:val="24"/>
                <w:szCs w:val="24"/>
              </w:rPr>
            </w:pPr>
            <w:r w:rsidRPr="00DA3459">
              <w:rPr>
                <w:rFonts w:ascii="Times New Roman" w:hAnsi="Times New Roman" w:cs="Times New Roman"/>
                <w:sz w:val="24"/>
                <w:szCs w:val="24"/>
              </w:rPr>
              <w:t xml:space="preserve">The Rule of Sum and Product, Permutations, Combinations, The Binomial Theorem, Combinations with repetition </w:t>
            </w:r>
          </w:p>
        </w:tc>
        <w:tc>
          <w:tcPr>
            <w:tcW w:w="1098" w:type="dxa"/>
            <w:shd w:val="clear" w:color="auto" w:fill="auto"/>
          </w:tcPr>
          <w:p w:rsidR="00C056C7" w:rsidRPr="00005990"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4</w:t>
            </w:r>
            <w:r w:rsidR="00C056C7" w:rsidRPr="00005990">
              <w:rPr>
                <w:rFonts w:ascii="Times New Roman" w:eastAsia="Calibri" w:hAnsi="Times New Roman" w:cs="Times New Roman"/>
                <w:b/>
                <w:sz w:val="22"/>
                <w:szCs w:val="22"/>
              </w:rPr>
              <w:t xml:space="preserve"> </w:t>
            </w:r>
            <w:r w:rsidRPr="00005990">
              <w:rPr>
                <w:rFonts w:ascii="Times New Roman" w:eastAsia="Calibri" w:hAnsi="Times New Roman" w:cs="Times New Roman"/>
                <w:b/>
                <w:sz w:val="22"/>
                <w:szCs w:val="22"/>
              </w:rPr>
              <w:t>Hours</w:t>
            </w: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2.</w:t>
            </w:r>
          </w:p>
        </w:tc>
        <w:tc>
          <w:tcPr>
            <w:tcW w:w="7830" w:type="dxa"/>
            <w:shd w:val="clear" w:color="auto" w:fill="auto"/>
          </w:tcPr>
          <w:p w:rsidR="00DA3459" w:rsidRPr="00DA3459" w:rsidRDefault="00DA3459" w:rsidP="00DA3459">
            <w:pPr>
              <w:pStyle w:val="Default"/>
              <w:jc w:val="both"/>
            </w:pPr>
            <w:r w:rsidRPr="00DA3459">
              <w:rPr>
                <w:b/>
                <w:bCs/>
              </w:rPr>
              <w:t xml:space="preserve">Set Theory </w:t>
            </w:r>
          </w:p>
          <w:p w:rsidR="00C056C7" w:rsidRPr="00DA3459" w:rsidRDefault="00DA3459" w:rsidP="00DA3459">
            <w:pPr>
              <w:widowControl w:val="0"/>
              <w:tabs>
                <w:tab w:val="left" w:pos="0"/>
              </w:tabs>
              <w:spacing w:after="0"/>
              <w:rPr>
                <w:rFonts w:ascii="Times New Roman" w:eastAsia="Calibri" w:hAnsi="Times New Roman" w:cs="Times New Roman"/>
                <w:b/>
                <w:sz w:val="24"/>
                <w:szCs w:val="24"/>
              </w:rPr>
            </w:pPr>
            <w:r w:rsidRPr="00DA3459">
              <w:rPr>
                <w:rFonts w:ascii="Times New Roman" w:hAnsi="Times New Roman" w:cs="Times New Roman"/>
                <w:sz w:val="24"/>
                <w:szCs w:val="24"/>
              </w:rPr>
              <w:t xml:space="preserve">The principles of inclusion and exclusion: Generalization of the principle. </w:t>
            </w:r>
          </w:p>
        </w:tc>
        <w:tc>
          <w:tcPr>
            <w:tcW w:w="1098" w:type="dxa"/>
            <w:shd w:val="clear" w:color="auto" w:fill="auto"/>
          </w:tcPr>
          <w:p w:rsidR="00C056C7" w:rsidRPr="00005990"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3</w:t>
            </w:r>
            <w:r w:rsidR="00C056C7" w:rsidRPr="00005990">
              <w:rPr>
                <w:rFonts w:ascii="Times New Roman" w:eastAsia="Calibri" w:hAnsi="Times New Roman" w:cs="Times New Roman"/>
                <w:b/>
                <w:sz w:val="22"/>
                <w:szCs w:val="22"/>
              </w:rPr>
              <w:t xml:space="preserve"> </w:t>
            </w:r>
            <w:r w:rsidRPr="00005990">
              <w:rPr>
                <w:rFonts w:ascii="Times New Roman" w:eastAsia="Calibri" w:hAnsi="Times New Roman" w:cs="Times New Roman"/>
                <w:b/>
                <w:sz w:val="22"/>
                <w:szCs w:val="22"/>
              </w:rPr>
              <w:t>Hours</w:t>
            </w: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widowControl w:val="0"/>
              <w:tabs>
                <w:tab w:val="left" w:pos="360"/>
              </w:tabs>
              <w:ind w:left="360" w:hanging="360"/>
              <w:jc w:val="center"/>
              <w:rPr>
                <w:rFonts w:ascii="Times New Roman" w:eastAsia="Calibri" w:hAnsi="Times New Roman" w:cs="Times New Roman"/>
                <w:b/>
                <w:sz w:val="22"/>
                <w:szCs w:val="22"/>
              </w:rPr>
            </w:pPr>
            <w:r w:rsidRPr="00E1701D">
              <w:rPr>
                <w:rFonts w:ascii="Times New Roman" w:eastAsia="Calibri" w:hAnsi="Times New Roman" w:cs="Times New Roman"/>
                <w:b/>
                <w:sz w:val="22"/>
                <w:szCs w:val="22"/>
              </w:rPr>
              <w:t>UNIT-II</w:t>
            </w:r>
          </w:p>
        </w:tc>
        <w:tc>
          <w:tcPr>
            <w:tcW w:w="1098" w:type="dxa"/>
            <w:shd w:val="clear" w:color="auto" w:fill="auto"/>
          </w:tcPr>
          <w:p w:rsidR="00C056C7" w:rsidRPr="00005990" w:rsidRDefault="00C056C7" w:rsidP="00B406EE">
            <w:pPr>
              <w:widowControl w:val="0"/>
              <w:rPr>
                <w:rFonts w:ascii="Times New Roman" w:eastAsia="Calibri" w:hAnsi="Times New Roman" w:cs="Times New Roman"/>
                <w:b/>
                <w:sz w:val="22"/>
                <w:szCs w:val="22"/>
              </w:rPr>
            </w:pP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r w:rsidRPr="00E1701D">
              <w:rPr>
                <w:rFonts w:ascii="Times New Roman" w:eastAsia="Calibri" w:hAnsi="Times New Roman" w:cs="Times New Roman"/>
                <w:b/>
                <w:sz w:val="22"/>
                <w:szCs w:val="22"/>
              </w:rPr>
              <w:t>3.</w:t>
            </w:r>
          </w:p>
        </w:tc>
        <w:tc>
          <w:tcPr>
            <w:tcW w:w="7830" w:type="dxa"/>
            <w:shd w:val="clear" w:color="auto" w:fill="auto"/>
          </w:tcPr>
          <w:p w:rsidR="00DA3459" w:rsidRPr="00DA3459" w:rsidRDefault="00DA3459" w:rsidP="00DA3459">
            <w:pPr>
              <w:pStyle w:val="Default"/>
              <w:jc w:val="both"/>
            </w:pPr>
            <w:r w:rsidRPr="00DA3459">
              <w:rPr>
                <w:b/>
                <w:bCs/>
              </w:rPr>
              <w:t xml:space="preserve">Mathematical Induction, Recursive Definitions, Recurrence Relations and Fundamentals of Logic: </w:t>
            </w:r>
          </w:p>
          <w:p w:rsidR="00C056C7" w:rsidRPr="003F3F8E" w:rsidRDefault="00DA3459" w:rsidP="00DA3459">
            <w:pPr>
              <w:widowControl w:val="0"/>
              <w:spacing w:after="0"/>
              <w:rPr>
                <w:rFonts w:ascii="Times New Roman" w:eastAsia="Calibri" w:hAnsi="Times New Roman" w:cs="Times New Roman"/>
                <w:sz w:val="24"/>
                <w:szCs w:val="24"/>
              </w:rPr>
            </w:pPr>
            <w:r w:rsidRPr="00DA3459">
              <w:rPr>
                <w:rFonts w:ascii="Times New Roman" w:hAnsi="Times New Roman" w:cs="Times New Roman"/>
                <w:sz w:val="24"/>
                <w:szCs w:val="24"/>
              </w:rPr>
              <w:t>Method of mathematical induction, Recursive definition, First order linear recurrence relation-Formulation problems and examples, Second order linear homogeneous recurrence relations with constant coefficients, The non-Homogeneous recurrence relations. Rules of inference. Open Statement, Quantifiers, Definition and the use of Quantifiers, Definitions and the proofs of theorems.</w:t>
            </w:r>
            <w:r>
              <w:rPr>
                <w:sz w:val="23"/>
                <w:szCs w:val="23"/>
              </w:rPr>
              <w:t xml:space="preserve"> </w:t>
            </w:r>
          </w:p>
        </w:tc>
        <w:tc>
          <w:tcPr>
            <w:tcW w:w="1098" w:type="dxa"/>
            <w:shd w:val="clear" w:color="auto" w:fill="auto"/>
          </w:tcPr>
          <w:p w:rsidR="00C056C7" w:rsidRPr="00005990"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8</w:t>
            </w:r>
            <w:r w:rsidR="00C056C7" w:rsidRPr="00005990">
              <w:rPr>
                <w:rFonts w:ascii="Times New Roman" w:eastAsia="Calibri" w:hAnsi="Times New Roman" w:cs="Times New Roman"/>
                <w:b/>
                <w:sz w:val="22"/>
                <w:szCs w:val="22"/>
              </w:rPr>
              <w:t xml:space="preserve"> </w:t>
            </w:r>
            <w:r w:rsidRPr="00005990">
              <w:rPr>
                <w:rFonts w:ascii="Times New Roman" w:eastAsia="Calibri" w:hAnsi="Times New Roman" w:cs="Times New Roman"/>
                <w:b/>
                <w:sz w:val="22"/>
                <w:szCs w:val="22"/>
              </w:rPr>
              <w:t>Hours</w:t>
            </w: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widowControl w:val="0"/>
              <w:tabs>
                <w:tab w:val="left" w:pos="360"/>
              </w:tabs>
              <w:ind w:left="360" w:hanging="360"/>
              <w:jc w:val="center"/>
              <w:rPr>
                <w:rFonts w:ascii="Times New Roman" w:eastAsia="Calibri" w:hAnsi="Times New Roman" w:cs="Times New Roman"/>
                <w:b/>
                <w:sz w:val="22"/>
                <w:szCs w:val="22"/>
              </w:rPr>
            </w:pPr>
            <w:r w:rsidRPr="00E1701D">
              <w:rPr>
                <w:rFonts w:ascii="Times New Roman" w:eastAsia="Calibri" w:hAnsi="Times New Roman" w:cs="Times New Roman"/>
                <w:b/>
                <w:sz w:val="22"/>
                <w:szCs w:val="22"/>
              </w:rPr>
              <w:t>UNIT-III</w:t>
            </w:r>
          </w:p>
        </w:tc>
        <w:tc>
          <w:tcPr>
            <w:tcW w:w="1098" w:type="dxa"/>
            <w:shd w:val="clear" w:color="auto" w:fill="auto"/>
          </w:tcPr>
          <w:p w:rsidR="00C056C7" w:rsidRPr="00005990" w:rsidRDefault="00C056C7" w:rsidP="00B406EE">
            <w:pPr>
              <w:widowControl w:val="0"/>
              <w:rPr>
                <w:rFonts w:ascii="Times New Roman" w:eastAsia="Calibri" w:hAnsi="Times New Roman" w:cs="Times New Roman"/>
                <w:b/>
                <w:sz w:val="22"/>
                <w:szCs w:val="22"/>
              </w:rPr>
            </w:pPr>
          </w:p>
        </w:tc>
      </w:tr>
      <w:tr w:rsidR="00E1701D" w:rsidRPr="00E1701D" w:rsidTr="00240697">
        <w:tc>
          <w:tcPr>
            <w:tcW w:w="648" w:type="dxa"/>
            <w:shd w:val="clear" w:color="auto" w:fill="auto"/>
          </w:tcPr>
          <w:p w:rsidR="00C056C7" w:rsidRPr="00E1701D"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4</w:t>
            </w:r>
            <w:r w:rsidR="00C056C7" w:rsidRPr="00E1701D">
              <w:rPr>
                <w:rFonts w:ascii="Times New Roman" w:eastAsia="Calibri" w:hAnsi="Times New Roman" w:cs="Times New Roman"/>
                <w:b/>
                <w:sz w:val="22"/>
                <w:szCs w:val="22"/>
              </w:rPr>
              <w:t>.</w:t>
            </w:r>
          </w:p>
        </w:tc>
        <w:tc>
          <w:tcPr>
            <w:tcW w:w="7830" w:type="dxa"/>
            <w:shd w:val="clear" w:color="auto" w:fill="auto"/>
          </w:tcPr>
          <w:p w:rsidR="00DA3459" w:rsidRPr="00DA3459" w:rsidRDefault="00DA3459" w:rsidP="00DA3459">
            <w:pPr>
              <w:pStyle w:val="Default"/>
              <w:jc w:val="both"/>
            </w:pPr>
            <w:r w:rsidRPr="00DA3459">
              <w:rPr>
                <w:b/>
                <w:bCs/>
              </w:rPr>
              <w:t xml:space="preserve">Language and Finite State Machine: </w:t>
            </w:r>
          </w:p>
          <w:p w:rsidR="00C056C7" w:rsidRPr="003F3F8E" w:rsidRDefault="00DA3459" w:rsidP="00DA3459">
            <w:pPr>
              <w:widowControl w:val="0"/>
              <w:tabs>
                <w:tab w:val="left" w:pos="162"/>
              </w:tabs>
              <w:spacing w:after="0"/>
              <w:ind w:hanging="18"/>
              <w:rPr>
                <w:rFonts w:ascii="Times New Roman" w:eastAsia="Calibri" w:hAnsi="Times New Roman" w:cs="Times New Roman"/>
                <w:b/>
                <w:sz w:val="24"/>
                <w:szCs w:val="24"/>
              </w:rPr>
            </w:pPr>
            <w:r w:rsidRPr="00DA3459">
              <w:rPr>
                <w:rFonts w:ascii="Times New Roman" w:hAnsi="Times New Roman" w:cs="Times New Roman"/>
                <w:sz w:val="24"/>
                <w:szCs w:val="24"/>
              </w:rPr>
              <w:t xml:space="preserve">Set Theory of </w:t>
            </w:r>
            <w:proofErr w:type="spellStart"/>
            <w:r w:rsidRPr="00DA3459">
              <w:rPr>
                <w:rFonts w:ascii="Times New Roman" w:hAnsi="Times New Roman" w:cs="Times New Roman"/>
                <w:sz w:val="24"/>
                <w:szCs w:val="24"/>
              </w:rPr>
              <w:t>strings</w:t>
            </w:r>
            <w:proofErr w:type="gramStart"/>
            <w:r w:rsidRPr="00DA3459">
              <w:rPr>
                <w:rFonts w:ascii="Times New Roman" w:hAnsi="Times New Roman" w:cs="Times New Roman"/>
                <w:sz w:val="24"/>
                <w:szCs w:val="24"/>
              </w:rPr>
              <w:t>,Finite</w:t>
            </w:r>
            <w:proofErr w:type="spellEnd"/>
            <w:proofErr w:type="gramEnd"/>
            <w:r w:rsidRPr="00DA3459">
              <w:rPr>
                <w:rFonts w:ascii="Times New Roman" w:hAnsi="Times New Roman" w:cs="Times New Roman"/>
                <w:sz w:val="24"/>
                <w:szCs w:val="24"/>
              </w:rPr>
              <w:t xml:space="preserve"> State machine</w:t>
            </w:r>
            <w:r w:rsidRPr="00DA3459">
              <w:rPr>
                <w:rFonts w:ascii="Times New Roman" w:hAnsi="Times New Roman" w:cs="Times New Roman"/>
                <w:b/>
                <w:bCs w:val="0"/>
                <w:sz w:val="24"/>
                <w:szCs w:val="24"/>
              </w:rPr>
              <w:t xml:space="preserve">, </w:t>
            </w:r>
            <w:r w:rsidRPr="00DA3459">
              <w:rPr>
                <w:rFonts w:ascii="Times New Roman" w:hAnsi="Times New Roman" w:cs="Times New Roman"/>
                <w:sz w:val="24"/>
                <w:szCs w:val="24"/>
              </w:rPr>
              <w:t>Introduction to Finite Automata, Basic concepts of Automata theory, Deterministic Finite Automata, Non-Deterministic Finite Automata, Finite Automata with epsilon-transitions, Equivalence of NFA &amp; DFA.</w:t>
            </w:r>
            <w:r>
              <w:rPr>
                <w:sz w:val="23"/>
                <w:szCs w:val="23"/>
              </w:rPr>
              <w:t xml:space="preserve"> </w:t>
            </w:r>
          </w:p>
        </w:tc>
        <w:tc>
          <w:tcPr>
            <w:tcW w:w="1098" w:type="dxa"/>
            <w:shd w:val="clear" w:color="auto" w:fill="auto"/>
          </w:tcPr>
          <w:p w:rsidR="00C056C7" w:rsidRPr="00005990" w:rsidRDefault="00DA3459" w:rsidP="00B406EE">
            <w:pPr>
              <w:widowControl w:val="0"/>
              <w:tabs>
                <w:tab w:val="left" w:pos="360"/>
              </w:tabs>
              <w:ind w:left="360" w:hanging="360"/>
              <w:rPr>
                <w:rFonts w:ascii="Times New Roman" w:eastAsia="Calibri" w:hAnsi="Times New Roman" w:cs="Times New Roman"/>
                <w:sz w:val="22"/>
                <w:szCs w:val="22"/>
              </w:rPr>
            </w:pPr>
            <w:r>
              <w:rPr>
                <w:rFonts w:ascii="Times New Roman" w:eastAsia="Calibri" w:hAnsi="Times New Roman" w:cs="Times New Roman"/>
                <w:b/>
                <w:sz w:val="22"/>
                <w:szCs w:val="22"/>
              </w:rPr>
              <w:t>7</w:t>
            </w:r>
            <w:r w:rsidR="00C056C7" w:rsidRPr="00005990">
              <w:rPr>
                <w:rFonts w:ascii="Times New Roman" w:eastAsia="Calibri" w:hAnsi="Times New Roman" w:cs="Times New Roman"/>
                <w:b/>
                <w:sz w:val="22"/>
                <w:szCs w:val="22"/>
              </w:rPr>
              <w:t xml:space="preserve"> Hours</w:t>
            </w:r>
          </w:p>
          <w:p w:rsidR="00C056C7" w:rsidRPr="00005990" w:rsidRDefault="00C056C7" w:rsidP="00B406EE">
            <w:pPr>
              <w:widowControl w:val="0"/>
              <w:rPr>
                <w:rFonts w:ascii="Times New Roman" w:eastAsia="Calibri" w:hAnsi="Times New Roman" w:cs="Times New Roman"/>
                <w:b/>
                <w:sz w:val="22"/>
                <w:szCs w:val="22"/>
              </w:rPr>
            </w:pP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pStyle w:val="BodyText"/>
              <w:tabs>
                <w:tab w:val="left" w:pos="360"/>
              </w:tabs>
              <w:ind w:left="360" w:hanging="360"/>
              <w:jc w:val="center"/>
              <w:rPr>
                <w:rFonts w:ascii="Times New Roman" w:eastAsia="Calibri" w:hAnsi="Times New Roman" w:cs="Times New Roman"/>
                <w:b/>
                <w:sz w:val="22"/>
                <w:szCs w:val="22"/>
              </w:rPr>
            </w:pPr>
            <w:r w:rsidRPr="00E1701D">
              <w:rPr>
                <w:rFonts w:ascii="Times New Roman" w:eastAsia="Calibri" w:hAnsi="Times New Roman"/>
                <w:b/>
                <w:sz w:val="22"/>
                <w:szCs w:val="22"/>
              </w:rPr>
              <w:t>UNIT-IV</w:t>
            </w:r>
          </w:p>
        </w:tc>
        <w:tc>
          <w:tcPr>
            <w:tcW w:w="1098" w:type="dxa"/>
            <w:shd w:val="clear" w:color="auto" w:fill="auto"/>
          </w:tcPr>
          <w:p w:rsidR="00C056C7" w:rsidRPr="00005990" w:rsidRDefault="00C056C7" w:rsidP="00B406EE">
            <w:pPr>
              <w:pStyle w:val="BodyText"/>
              <w:tabs>
                <w:tab w:val="left" w:pos="360"/>
              </w:tabs>
              <w:ind w:left="360" w:hanging="360"/>
              <w:jc w:val="left"/>
              <w:rPr>
                <w:rFonts w:ascii="Times New Roman" w:eastAsia="Calibri" w:hAnsi="Times New Roman" w:cs="Times New Roman"/>
                <w:b/>
                <w:sz w:val="22"/>
                <w:szCs w:val="22"/>
              </w:rPr>
            </w:pPr>
          </w:p>
        </w:tc>
      </w:tr>
      <w:tr w:rsidR="00E1701D" w:rsidRPr="00E1701D" w:rsidTr="003F3F8E">
        <w:trPr>
          <w:trHeight w:val="1007"/>
        </w:trPr>
        <w:tc>
          <w:tcPr>
            <w:tcW w:w="648" w:type="dxa"/>
            <w:shd w:val="clear" w:color="auto" w:fill="auto"/>
          </w:tcPr>
          <w:p w:rsidR="00C056C7" w:rsidRPr="00E1701D"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5</w:t>
            </w:r>
            <w:r w:rsidR="00C056C7" w:rsidRPr="00E1701D">
              <w:rPr>
                <w:rFonts w:ascii="Times New Roman" w:eastAsia="Calibri" w:hAnsi="Times New Roman" w:cs="Times New Roman"/>
                <w:b/>
                <w:sz w:val="22"/>
                <w:szCs w:val="22"/>
              </w:rPr>
              <w:t>.</w:t>
            </w:r>
          </w:p>
        </w:tc>
        <w:tc>
          <w:tcPr>
            <w:tcW w:w="7830" w:type="dxa"/>
            <w:shd w:val="clear" w:color="auto" w:fill="auto"/>
          </w:tcPr>
          <w:p w:rsidR="00DA3459" w:rsidRPr="00DA3459" w:rsidRDefault="00DA3459" w:rsidP="00DA3459">
            <w:pPr>
              <w:pStyle w:val="Default"/>
              <w:jc w:val="both"/>
            </w:pPr>
            <w:r w:rsidRPr="00DA3459">
              <w:rPr>
                <w:b/>
                <w:bCs/>
              </w:rPr>
              <w:t xml:space="preserve">Relations </w:t>
            </w:r>
          </w:p>
          <w:p w:rsidR="00C056C7" w:rsidRPr="00DA3459" w:rsidRDefault="00DA3459" w:rsidP="00DA3459">
            <w:pPr>
              <w:pStyle w:val="BodyText2"/>
              <w:tabs>
                <w:tab w:val="left" w:pos="72"/>
              </w:tabs>
              <w:spacing w:after="0" w:line="240" w:lineRule="auto"/>
              <w:rPr>
                <w:rFonts w:ascii="Times New Roman" w:eastAsia="Calibri" w:hAnsi="Times New Roman"/>
                <w:bCs w:val="0"/>
                <w:sz w:val="24"/>
                <w:szCs w:val="24"/>
              </w:rPr>
            </w:pPr>
            <w:r w:rsidRPr="00DA3459">
              <w:rPr>
                <w:rFonts w:ascii="Times New Roman" w:hAnsi="Times New Roman"/>
                <w:sz w:val="24"/>
                <w:szCs w:val="24"/>
              </w:rPr>
              <w:t xml:space="preserve">Properties of relations, Composition of Relations, Partial Orders, </w:t>
            </w:r>
            <w:proofErr w:type="spellStart"/>
            <w:r w:rsidRPr="00DA3459">
              <w:rPr>
                <w:rFonts w:ascii="Times New Roman" w:hAnsi="Times New Roman"/>
                <w:sz w:val="24"/>
                <w:szCs w:val="24"/>
              </w:rPr>
              <w:t>Hasse</w:t>
            </w:r>
            <w:proofErr w:type="spellEnd"/>
            <w:r w:rsidRPr="00DA3459">
              <w:rPr>
                <w:rFonts w:ascii="Times New Roman" w:hAnsi="Times New Roman"/>
                <w:sz w:val="24"/>
                <w:szCs w:val="24"/>
              </w:rPr>
              <w:t xml:space="preserve"> Diagrams, Equivalence Relations and Partitions. </w:t>
            </w:r>
          </w:p>
        </w:tc>
        <w:tc>
          <w:tcPr>
            <w:tcW w:w="1098" w:type="dxa"/>
            <w:shd w:val="clear" w:color="auto" w:fill="auto"/>
          </w:tcPr>
          <w:p w:rsidR="00C056C7" w:rsidRPr="00005990" w:rsidRDefault="00DA3459" w:rsidP="00B406EE">
            <w:pPr>
              <w:pStyle w:val="BodyText2"/>
              <w:tabs>
                <w:tab w:val="left" w:pos="360"/>
              </w:tabs>
              <w:spacing w:after="0" w:line="240" w:lineRule="auto"/>
              <w:ind w:left="360" w:hanging="360"/>
              <w:rPr>
                <w:rFonts w:ascii="Times New Roman" w:eastAsia="Calibri" w:hAnsi="Times New Roman"/>
                <w:b/>
                <w:sz w:val="22"/>
                <w:szCs w:val="22"/>
              </w:rPr>
            </w:pPr>
            <w:r>
              <w:rPr>
                <w:rFonts w:ascii="Times New Roman" w:eastAsia="Calibri" w:hAnsi="Times New Roman"/>
                <w:b/>
                <w:sz w:val="22"/>
                <w:szCs w:val="22"/>
                <w:lang w:val="en-US"/>
              </w:rPr>
              <w:t>4</w:t>
            </w:r>
            <w:r w:rsidR="00C056C7" w:rsidRPr="00005990">
              <w:rPr>
                <w:rFonts w:ascii="Times New Roman" w:eastAsia="Calibri" w:hAnsi="Times New Roman"/>
                <w:b/>
                <w:bCs w:val="0"/>
                <w:sz w:val="22"/>
                <w:szCs w:val="22"/>
              </w:rPr>
              <w:t xml:space="preserve"> Hours</w:t>
            </w:r>
          </w:p>
          <w:p w:rsidR="00C056C7" w:rsidRPr="00005990" w:rsidRDefault="00C056C7" w:rsidP="00B406EE">
            <w:pPr>
              <w:pStyle w:val="BodyText"/>
              <w:tabs>
                <w:tab w:val="left" w:pos="360"/>
              </w:tabs>
              <w:ind w:left="360" w:hanging="360"/>
              <w:jc w:val="left"/>
              <w:rPr>
                <w:rFonts w:ascii="Times New Roman" w:eastAsia="Calibri" w:hAnsi="Times New Roman" w:cs="Times New Roman"/>
                <w:b/>
                <w:sz w:val="22"/>
                <w:szCs w:val="22"/>
              </w:rPr>
            </w:pPr>
          </w:p>
        </w:tc>
      </w:tr>
      <w:tr w:rsidR="00E1701D" w:rsidRPr="00E1701D" w:rsidTr="00240697">
        <w:tc>
          <w:tcPr>
            <w:tcW w:w="648" w:type="dxa"/>
            <w:shd w:val="clear" w:color="auto" w:fill="auto"/>
          </w:tcPr>
          <w:p w:rsidR="00C056C7" w:rsidRPr="00E1701D"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6</w:t>
            </w:r>
            <w:r w:rsidR="00C056C7" w:rsidRPr="00E1701D">
              <w:rPr>
                <w:rFonts w:ascii="Times New Roman" w:eastAsia="Calibri" w:hAnsi="Times New Roman" w:cs="Times New Roman"/>
                <w:b/>
                <w:sz w:val="22"/>
                <w:szCs w:val="22"/>
              </w:rPr>
              <w:t>.</w:t>
            </w:r>
          </w:p>
        </w:tc>
        <w:tc>
          <w:tcPr>
            <w:tcW w:w="7830" w:type="dxa"/>
            <w:shd w:val="clear" w:color="auto" w:fill="auto"/>
          </w:tcPr>
          <w:p w:rsidR="00DA3459" w:rsidRPr="00DA3459" w:rsidRDefault="00DA3459" w:rsidP="00DA3459">
            <w:pPr>
              <w:pStyle w:val="Default"/>
              <w:jc w:val="both"/>
            </w:pPr>
            <w:r w:rsidRPr="00DA3459">
              <w:rPr>
                <w:b/>
                <w:bCs/>
              </w:rPr>
              <w:t xml:space="preserve">Functions </w:t>
            </w:r>
          </w:p>
          <w:p w:rsidR="00C056C7" w:rsidRPr="00DA3459" w:rsidRDefault="00DA3459" w:rsidP="00DA3459">
            <w:pPr>
              <w:pStyle w:val="BodyText2"/>
              <w:tabs>
                <w:tab w:val="left" w:pos="0"/>
              </w:tabs>
              <w:spacing w:after="0" w:line="240" w:lineRule="auto"/>
              <w:ind w:left="-18" w:firstLine="18"/>
              <w:rPr>
                <w:rFonts w:ascii="Times New Roman" w:eastAsia="Calibri" w:hAnsi="Times New Roman"/>
                <w:b/>
                <w:sz w:val="24"/>
                <w:szCs w:val="24"/>
              </w:rPr>
            </w:pPr>
            <w:r w:rsidRPr="00DA3459">
              <w:rPr>
                <w:rFonts w:ascii="Times New Roman" w:hAnsi="Times New Roman"/>
                <w:sz w:val="24"/>
                <w:szCs w:val="24"/>
              </w:rPr>
              <w:t xml:space="preserve">Functions-plain, One-to-one, onto functions, Sterling numbers of the second kind, Function composition and Inverse function, Growth of function. </w:t>
            </w:r>
          </w:p>
        </w:tc>
        <w:tc>
          <w:tcPr>
            <w:tcW w:w="1098" w:type="dxa"/>
            <w:shd w:val="clear" w:color="auto" w:fill="auto"/>
          </w:tcPr>
          <w:p w:rsidR="00C056C7" w:rsidRPr="00005990" w:rsidRDefault="00DA3459" w:rsidP="00B406EE">
            <w:pPr>
              <w:pStyle w:val="BodyText2"/>
              <w:tabs>
                <w:tab w:val="left" w:pos="360"/>
              </w:tabs>
              <w:spacing w:after="0" w:line="240" w:lineRule="auto"/>
              <w:ind w:left="360" w:hanging="360"/>
              <w:rPr>
                <w:rFonts w:ascii="Times New Roman" w:eastAsia="Calibri" w:hAnsi="Times New Roman"/>
                <w:b/>
                <w:sz w:val="22"/>
                <w:szCs w:val="22"/>
              </w:rPr>
            </w:pPr>
            <w:r>
              <w:rPr>
                <w:rFonts w:ascii="Times New Roman" w:eastAsia="Calibri" w:hAnsi="Times New Roman"/>
                <w:b/>
                <w:bCs w:val="0"/>
                <w:sz w:val="22"/>
                <w:szCs w:val="22"/>
                <w:lang w:val="en-US"/>
              </w:rPr>
              <w:t>3</w:t>
            </w:r>
            <w:r w:rsidR="00C056C7" w:rsidRPr="00005990">
              <w:rPr>
                <w:rFonts w:ascii="Times New Roman" w:eastAsia="Calibri" w:hAnsi="Times New Roman"/>
                <w:b/>
                <w:bCs w:val="0"/>
                <w:sz w:val="22"/>
                <w:szCs w:val="22"/>
              </w:rPr>
              <w:t xml:space="preserve"> Hours</w:t>
            </w:r>
          </w:p>
          <w:p w:rsidR="00C056C7" w:rsidRPr="00005990" w:rsidRDefault="00C056C7" w:rsidP="00B406EE">
            <w:pPr>
              <w:pStyle w:val="BodyText2"/>
              <w:tabs>
                <w:tab w:val="left" w:pos="360"/>
              </w:tabs>
              <w:spacing w:after="0" w:line="240" w:lineRule="auto"/>
              <w:ind w:left="360" w:hanging="360"/>
              <w:rPr>
                <w:rFonts w:ascii="Times New Roman" w:eastAsia="Calibri" w:hAnsi="Times New Roman"/>
                <w:b/>
                <w:sz w:val="22"/>
                <w:szCs w:val="22"/>
              </w:rPr>
            </w:pPr>
          </w:p>
        </w:tc>
      </w:tr>
      <w:tr w:rsidR="00E1701D" w:rsidRPr="00E1701D" w:rsidTr="00240697">
        <w:tc>
          <w:tcPr>
            <w:tcW w:w="648" w:type="dxa"/>
            <w:shd w:val="clear" w:color="auto" w:fill="auto"/>
          </w:tcPr>
          <w:p w:rsidR="00C056C7" w:rsidRPr="00E1701D" w:rsidRDefault="00C056C7" w:rsidP="00B406EE">
            <w:pPr>
              <w:widowControl w:val="0"/>
              <w:rPr>
                <w:rFonts w:ascii="Times New Roman" w:eastAsia="Calibri" w:hAnsi="Times New Roman" w:cs="Times New Roman"/>
                <w:b/>
                <w:sz w:val="22"/>
                <w:szCs w:val="22"/>
              </w:rPr>
            </w:pPr>
          </w:p>
        </w:tc>
        <w:tc>
          <w:tcPr>
            <w:tcW w:w="7830" w:type="dxa"/>
            <w:shd w:val="clear" w:color="auto" w:fill="auto"/>
          </w:tcPr>
          <w:p w:rsidR="00C056C7" w:rsidRPr="00E1701D" w:rsidRDefault="00C056C7" w:rsidP="00B406EE">
            <w:pPr>
              <w:pStyle w:val="BodyText2"/>
              <w:tabs>
                <w:tab w:val="left" w:pos="360"/>
              </w:tabs>
              <w:spacing w:after="0" w:line="240" w:lineRule="auto"/>
              <w:ind w:left="360" w:hanging="360"/>
              <w:jc w:val="center"/>
              <w:rPr>
                <w:rFonts w:ascii="Times New Roman" w:eastAsia="Calibri" w:hAnsi="Times New Roman"/>
                <w:b/>
                <w:bCs w:val="0"/>
                <w:sz w:val="22"/>
                <w:szCs w:val="22"/>
              </w:rPr>
            </w:pPr>
            <w:r w:rsidRPr="00E1701D">
              <w:rPr>
                <w:rFonts w:ascii="Times New Roman" w:eastAsia="Calibri" w:hAnsi="Times New Roman"/>
                <w:b/>
                <w:bCs w:val="0"/>
                <w:sz w:val="22"/>
                <w:szCs w:val="22"/>
              </w:rPr>
              <w:t>UNIT-V</w:t>
            </w:r>
          </w:p>
        </w:tc>
        <w:tc>
          <w:tcPr>
            <w:tcW w:w="1098" w:type="dxa"/>
            <w:shd w:val="clear" w:color="auto" w:fill="auto"/>
          </w:tcPr>
          <w:p w:rsidR="00C056C7" w:rsidRPr="00005990" w:rsidRDefault="00C056C7" w:rsidP="00B406EE">
            <w:pPr>
              <w:pStyle w:val="BodyText2"/>
              <w:tabs>
                <w:tab w:val="left" w:pos="360"/>
              </w:tabs>
              <w:spacing w:after="0" w:line="240" w:lineRule="auto"/>
              <w:ind w:left="360" w:hanging="360"/>
              <w:rPr>
                <w:rFonts w:ascii="Times New Roman" w:eastAsia="Calibri" w:hAnsi="Times New Roman"/>
                <w:b/>
                <w:bCs w:val="0"/>
                <w:sz w:val="22"/>
                <w:szCs w:val="22"/>
              </w:rPr>
            </w:pPr>
          </w:p>
        </w:tc>
      </w:tr>
      <w:tr w:rsidR="00E1701D" w:rsidRPr="00E1701D" w:rsidTr="00240697">
        <w:tc>
          <w:tcPr>
            <w:tcW w:w="648" w:type="dxa"/>
            <w:shd w:val="clear" w:color="auto" w:fill="auto"/>
          </w:tcPr>
          <w:p w:rsidR="00C056C7" w:rsidRPr="00E1701D"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7</w:t>
            </w:r>
            <w:r w:rsidR="00C056C7" w:rsidRPr="00E1701D">
              <w:rPr>
                <w:rFonts w:ascii="Times New Roman" w:eastAsia="Calibri" w:hAnsi="Times New Roman" w:cs="Times New Roman"/>
                <w:b/>
                <w:sz w:val="22"/>
                <w:szCs w:val="22"/>
              </w:rPr>
              <w:t>.</w:t>
            </w:r>
          </w:p>
        </w:tc>
        <w:tc>
          <w:tcPr>
            <w:tcW w:w="7830" w:type="dxa"/>
            <w:shd w:val="clear" w:color="auto" w:fill="auto"/>
          </w:tcPr>
          <w:p w:rsidR="00DA3459" w:rsidRPr="00DA3459" w:rsidRDefault="00DA3459" w:rsidP="00DA3459">
            <w:pPr>
              <w:pStyle w:val="Default"/>
              <w:jc w:val="both"/>
            </w:pPr>
            <w:r w:rsidRPr="00DA3459">
              <w:rPr>
                <w:b/>
                <w:bCs/>
              </w:rPr>
              <w:t xml:space="preserve">Groups theory: </w:t>
            </w:r>
          </w:p>
          <w:p w:rsidR="00C056C7" w:rsidRPr="00DA3459" w:rsidRDefault="00DA3459" w:rsidP="00DA3459">
            <w:pPr>
              <w:pStyle w:val="Default"/>
              <w:jc w:val="both"/>
            </w:pPr>
            <w:r w:rsidRPr="00DA3459">
              <w:t xml:space="preserve">Definition, Examples and Elementary properties, </w:t>
            </w:r>
            <w:proofErr w:type="spellStart"/>
            <w:r w:rsidRPr="00DA3459">
              <w:t>Abelian</w:t>
            </w:r>
            <w:proofErr w:type="spellEnd"/>
            <w:r w:rsidRPr="00DA3459">
              <w:t xml:space="preserve"> groups, Homomorphism isomorphism, cyclic groups, </w:t>
            </w:r>
            <w:proofErr w:type="spellStart"/>
            <w:r w:rsidRPr="00DA3459">
              <w:t>cosets</w:t>
            </w:r>
            <w:proofErr w:type="spellEnd"/>
            <w:r w:rsidRPr="00DA3459">
              <w:t xml:space="preserve"> and Lagrange’s theorem. </w:t>
            </w:r>
          </w:p>
        </w:tc>
        <w:tc>
          <w:tcPr>
            <w:tcW w:w="1098" w:type="dxa"/>
            <w:shd w:val="clear" w:color="auto" w:fill="auto"/>
          </w:tcPr>
          <w:p w:rsidR="00C056C7" w:rsidRPr="00005990"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4</w:t>
            </w:r>
            <w:r w:rsidR="00C056C7" w:rsidRPr="00005990">
              <w:rPr>
                <w:rFonts w:ascii="Times New Roman" w:eastAsia="Calibri" w:hAnsi="Times New Roman" w:cs="Times New Roman"/>
                <w:b/>
                <w:sz w:val="22"/>
                <w:szCs w:val="22"/>
              </w:rPr>
              <w:t xml:space="preserve"> Hrs</w:t>
            </w:r>
          </w:p>
        </w:tc>
      </w:tr>
      <w:tr w:rsidR="00E1701D" w:rsidRPr="00E1701D" w:rsidTr="00240697">
        <w:tc>
          <w:tcPr>
            <w:tcW w:w="648" w:type="dxa"/>
            <w:shd w:val="clear" w:color="auto" w:fill="auto"/>
          </w:tcPr>
          <w:p w:rsidR="00C056C7" w:rsidRPr="00E1701D" w:rsidRDefault="00DA3459" w:rsidP="00B406EE">
            <w:pPr>
              <w:widowControl w:val="0"/>
              <w:rPr>
                <w:rFonts w:ascii="Times New Roman" w:eastAsia="Calibri" w:hAnsi="Times New Roman" w:cs="Times New Roman"/>
                <w:b/>
                <w:sz w:val="22"/>
                <w:szCs w:val="22"/>
              </w:rPr>
            </w:pPr>
            <w:r>
              <w:rPr>
                <w:rFonts w:ascii="Times New Roman" w:eastAsia="Calibri" w:hAnsi="Times New Roman" w:cs="Times New Roman"/>
                <w:b/>
                <w:sz w:val="22"/>
                <w:szCs w:val="22"/>
              </w:rPr>
              <w:t>8</w:t>
            </w:r>
            <w:r w:rsidR="00C056C7" w:rsidRPr="00E1701D">
              <w:rPr>
                <w:rFonts w:ascii="Times New Roman" w:eastAsia="Calibri" w:hAnsi="Times New Roman" w:cs="Times New Roman"/>
                <w:b/>
                <w:sz w:val="22"/>
                <w:szCs w:val="22"/>
              </w:rPr>
              <w:t>.</w:t>
            </w:r>
          </w:p>
        </w:tc>
        <w:tc>
          <w:tcPr>
            <w:tcW w:w="7830" w:type="dxa"/>
            <w:shd w:val="clear" w:color="auto" w:fill="auto"/>
          </w:tcPr>
          <w:p w:rsidR="00DA3459" w:rsidRPr="00DA3459" w:rsidRDefault="00DA3459" w:rsidP="00DA3459">
            <w:pPr>
              <w:pStyle w:val="Default"/>
            </w:pPr>
            <w:r w:rsidRPr="00DA3459">
              <w:rPr>
                <w:b/>
                <w:bCs/>
              </w:rPr>
              <w:t xml:space="preserve">Coding Theory: </w:t>
            </w:r>
          </w:p>
          <w:p w:rsidR="00C056C7" w:rsidRPr="00DA3459" w:rsidRDefault="00DA3459" w:rsidP="00DA3459">
            <w:pPr>
              <w:pStyle w:val="BodyText2"/>
              <w:tabs>
                <w:tab w:val="left" w:pos="0"/>
              </w:tabs>
              <w:spacing w:after="0" w:line="240" w:lineRule="auto"/>
              <w:ind w:left="-41" w:firstLine="41"/>
              <w:jc w:val="left"/>
              <w:rPr>
                <w:rFonts w:ascii="Times New Roman" w:eastAsia="Calibri" w:hAnsi="Times New Roman"/>
                <w:bCs w:val="0"/>
                <w:sz w:val="24"/>
                <w:szCs w:val="24"/>
              </w:rPr>
            </w:pPr>
            <w:r w:rsidRPr="00DA3459">
              <w:rPr>
                <w:rFonts w:ascii="Times New Roman" w:hAnsi="Times New Roman"/>
                <w:sz w:val="24"/>
                <w:szCs w:val="24"/>
              </w:rPr>
              <w:t xml:space="preserve">Elementary coding theory, the hamming metric, the parity-Check and Generator Matrices </w:t>
            </w:r>
          </w:p>
        </w:tc>
        <w:tc>
          <w:tcPr>
            <w:tcW w:w="1098" w:type="dxa"/>
            <w:shd w:val="clear" w:color="auto" w:fill="auto"/>
          </w:tcPr>
          <w:p w:rsidR="00C056C7" w:rsidRPr="00005990" w:rsidRDefault="00DA3459" w:rsidP="00B406EE">
            <w:pPr>
              <w:pStyle w:val="BodyText2"/>
              <w:tabs>
                <w:tab w:val="left" w:pos="360"/>
              </w:tabs>
              <w:spacing w:after="0" w:line="240" w:lineRule="auto"/>
              <w:ind w:left="360" w:hanging="360"/>
              <w:rPr>
                <w:rFonts w:ascii="Times New Roman" w:eastAsia="Calibri" w:hAnsi="Times New Roman"/>
                <w:b/>
                <w:bCs w:val="0"/>
                <w:sz w:val="22"/>
                <w:szCs w:val="22"/>
              </w:rPr>
            </w:pPr>
            <w:r>
              <w:rPr>
                <w:rFonts w:ascii="Times New Roman" w:eastAsia="Calibri" w:hAnsi="Times New Roman"/>
                <w:b/>
                <w:bCs w:val="0"/>
                <w:sz w:val="22"/>
                <w:szCs w:val="22"/>
                <w:lang w:val="en-US"/>
              </w:rPr>
              <w:t>3</w:t>
            </w:r>
            <w:r w:rsidR="00C056C7" w:rsidRPr="00005990">
              <w:rPr>
                <w:rFonts w:ascii="Times New Roman" w:eastAsia="Calibri" w:hAnsi="Times New Roman"/>
                <w:b/>
                <w:bCs w:val="0"/>
                <w:sz w:val="22"/>
                <w:szCs w:val="22"/>
              </w:rPr>
              <w:t xml:space="preserve"> Hrs</w:t>
            </w:r>
          </w:p>
        </w:tc>
      </w:tr>
    </w:tbl>
    <w:p w:rsidR="00240697" w:rsidRDefault="00240697" w:rsidP="00520583">
      <w:pPr>
        <w:ind w:left="2880" w:firstLine="720"/>
        <w:rPr>
          <w:rFonts w:ascii="Times New Roman" w:hAnsi="Times New Roman" w:cs="Times New Roman"/>
        </w:rPr>
      </w:pPr>
    </w:p>
    <w:tbl>
      <w:tblPr>
        <w:tblW w:w="0" w:type="auto"/>
        <w:tblBorders>
          <w:top w:val="nil"/>
          <w:left w:val="nil"/>
          <w:bottom w:val="nil"/>
          <w:right w:val="nil"/>
        </w:tblBorders>
        <w:tblLayout w:type="fixed"/>
        <w:tblLook w:val="0000" w:firstRow="0" w:lastRow="0" w:firstColumn="0" w:lastColumn="0" w:noHBand="0" w:noVBand="0"/>
      </w:tblPr>
      <w:tblGrid>
        <w:gridCol w:w="9062"/>
      </w:tblGrid>
      <w:tr w:rsidR="002E07E1">
        <w:trPr>
          <w:trHeight w:val="2148"/>
        </w:trPr>
        <w:tc>
          <w:tcPr>
            <w:tcW w:w="9062" w:type="dxa"/>
          </w:tcPr>
          <w:p w:rsidR="002E07E1" w:rsidRPr="002E07E1" w:rsidRDefault="002E07E1" w:rsidP="002E07E1">
            <w:pPr>
              <w:pStyle w:val="Default"/>
              <w:jc w:val="both"/>
            </w:pPr>
            <w:r w:rsidRPr="002E07E1">
              <w:rPr>
                <w:b/>
                <w:bCs/>
              </w:rPr>
              <w:lastRenderedPageBreak/>
              <w:t xml:space="preserve">REFERENCE BOOKS: </w:t>
            </w:r>
          </w:p>
          <w:p w:rsidR="002E07E1" w:rsidRDefault="002E07E1" w:rsidP="00F20E57">
            <w:pPr>
              <w:pStyle w:val="Default"/>
              <w:numPr>
                <w:ilvl w:val="0"/>
                <w:numId w:val="6"/>
              </w:numPr>
              <w:jc w:val="both"/>
            </w:pPr>
            <w:r w:rsidRPr="002E07E1">
              <w:t xml:space="preserve">Ralph P. </w:t>
            </w:r>
            <w:proofErr w:type="spellStart"/>
            <w:r w:rsidRPr="002E07E1">
              <w:t>Grimaldi</w:t>
            </w:r>
            <w:proofErr w:type="spellEnd"/>
            <w:r w:rsidRPr="002E07E1">
              <w:t xml:space="preserve"> and B V </w:t>
            </w:r>
            <w:proofErr w:type="spellStart"/>
            <w:r w:rsidRPr="002E07E1">
              <w:t>Ramana</w:t>
            </w:r>
            <w:proofErr w:type="spellEnd"/>
            <w:r w:rsidRPr="002E07E1">
              <w:t xml:space="preserve">, Discrete and Combinatorial Mathematics- An Applied Introduction, Pearson Education, Asia, 5th Edition – 2007, ISBN 978-81-7758-424-0 </w:t>
            </w:r>
          </w:p>
          <w:p w:rsidR="002E07E1" w:rsidRDefault="002E07E1" w:rsidP="00F20E57">
            <w:pPr>
              <w:pStyle w:val="Default"/>
              <w:numPr>
                <w:ilvl w:val="0"/>
                <w:numId w:val="6"/>
              </w:numPr>
              <w:jc w:val="both"/>
            </w:pPr>
            <w:r w:rsidRPr="002E07E1">
              <w:t xml:space="preserve">J.P. Tremblay and R. </w:t>
            </w:r>
            <w:proofErr w:type="spellStart"/>
            <w:r w:rsidRPr="002E07E1">
              <w:t>Manohar</w:t>
            </w:r>
            <w:proofErr w:type="spellEnd"/>
            <w:r w:rsidRPr="002E07E1">
              <w:t xml:space="preserve">, Discrete Mathematical Structures with Applications to Computer Science, Tata – McGraw Hill, 35th reprint </w:t>
            </w:r>
            <w:r>
              <w:t>2008, ISBN 13:978-0-07-463113-3</w:t>
            </w:r>
          </w:p>
          <w:p w:rsidR="002E07E1" w:rsidRDefault="002E07E1" w:rsidP="00F20E57">
            <w:pPr>
              <w:pStyle w:val="Default"/>
              <w:numPr>
                <w:ilvl w:val="0"/>
                <w:numId w:val="6"/>
              </w:numPr>
              <w:jc w:val="both"/>
            </w:pPr>
            <w:r w:rsidRPr="002E07E1">
              <w:t xml:space="preserve">Kenneth H. Rosen, Discrete Mathematics and its Applications, Tata – McGraw Hill, 6th Edition, Sixth reprint 2008, ISBN-(13):978-0-07-064824-1 </w:t>
            </w:r>
          </w:p>
          <w:p w:rsidR="002E07E1" w:rsidRDefault="002E07E1" w:rsidP="00F20E57">
            <w:pPr>
              <w:pStyle w:val="Default"/>
              <w:numPr>
                <w:ilvl w:val="0"/>
                <w:numId w:val="6"/>
              </w:numPr>
              <w:jc w:val="both"/>
            </w:pPr>
            <w:r w:rsidRPr="002E07E1">
              <w:t xml:space="preserve">C. L. Liu and D P </w:t>
            </w:r>
            <w:proofErr w:type="spellStart"/>
            <w:r w:rsidRPr="002E07E1">
              <w:t>Mohapatra</w:t>
            </w:r>
            <w:proofErr w:type="spellEnd"/>
            <w:r w:rsidRPr="002E07E1">
              <w:t xml:space="preserve">, Elements of Discrete Mathematics, 4th Edition, Tata- McGraw Hill, </w:t>
            </w:r>
            <w:proofErr w:type="gramStart"/>
            <w:r w:rsidRPr="002E07E1">
              <w:t>2012 ,</w:t>
            </w:r>
            <w:proofErr w:type="gramEnd"/>
            <w:r w:rsidRPr="002E07E1">
              <w:t xml:space="preserve"> ISBN:9781259006395 . </w:t>
            </w:r>
          </w:p>
          <w:p w:rsidR="002E07E1" w:rsidRDefault="002E07E1" w:rsidP="00F20E57">
            <w:pPr>
              <w:pStyle w:val="Default"/>
              <w:numPr>
                <w:ilvl w:val="0"/>
                <w:numId w:val="6"/>
              </w:numPr>
              <w:jc w:val="both"/>
            </w:pPr>
            <w:r w:rsidRPr="002E07E1">
              <w:t xml:space="preserve">Peter Linz, An Introduction To Formal Languages &amp; Automata, 6th Edition, </w:t>
            </w:r>
            <w:proofErr w:type="spellStart"/>
            <w:r w:rsidRPr="002E07E1">
              <w:t>Narosa</w:t>
            </w:r>
            <w:proofErr w:type="spellEnd"/>
            <w:r w:rsidRPr="002E07E1">
              <w:t xml:space="preserve"> Publishing House, 2007,ISBN:978-1-4496-1552-9. </w:t>
            </w:r>
          </w:p>
          <w:p w:rsidR="002E07E1" w:rsidRPr="002E07E1" w:rsidRDefault="002E07E1" w:rsidP="00F20E57">
            <w:pPr>
              <w:pStyle w:val="Default"/>
              <w:numPr>
                <w:ilvl w:val="0"/>
                <w:numId w:val="6"/>
              </w:numPr>
              <w:jc w:val="both"/>
            </w:pPr>
            <w:proofErr w:type="spellStart"/>
            <w:r w:rsidRPr="002E07E1">
              <w:t>Cormen</w:t>
            </w:r>
            <w:proofErr w:type="spellEnd"/>
            <w:r w:rsidRPr="002E07E1">
              <w:t xml:space="preserve">, </w:t>
            </w:r>
            <w:proofErr w:type="spellStart"/>
            <w:r w:rsidRPr="002E07E1">
              <w:t>Leiserson</w:t>
            </w:r>
            <w:proofErr w:type="spellEnd"/>
            <w:r w:rsidRPr="002E07E1">
              <w:t xml:space="preserve">, </w:t>
            </w:r>
            <w:proofErr w:type="spellStart"/>
            <w:r w:rsidRPr="002E07E1">
              <w:t>Rivest</w:t>
            </w:r>
            <w:proofErr w:type="spellEnd"/>
            <w:r w:rsidRPr="002E07E1">
              <w:t xml:space="preserve">, Stein, An Introduction to Algorithms, 3rd Edition, PHI publication,2010.ISBN:978-0-262-03384-8 </w:t>
            </w:r>
          </w:p>
          <w:p w:rsidR="002E07E1" w:rsidRDefault="002E07E1">
            <w:pPr>
              <w:pStyle w:val="Default"/>
              <w:rPr>
                <w:sz w:val="23"/>
                <w:szCs w:val="23"/>
              </w:rPr>
            </w:pPr>
          </w:p>
        </w:tc>
      </w:tr>
    </w:tbl>
    <w:p w:rsidR="00AF2716" w:rsidRPr="00DD4A87" w:rsidRDefault="002E07E1" w:rsidP="00AF2716">
      <w:pPr>
        <w:tabs>
          <w:tab w:val="left" w:pos="3510"/>
        </w:tabs>
        <w:jc w:val="center"/>
        <w:rPr>
          <w:rFonts w:ascii="Times New Roman" w:hAnsi="Times New Roman" w:cs="Times New Roman"/>
          <w:b/>
          <w:sz w:val="28"/>
          <w:szCs w:val="28"/>
        </w:rPr>
      </w:pPr>
      <w:r w:rsidRPr="00DD4A87">
        <w:rPr>
          <w:rFonts w:ascii="Times New Roman" w:hAnsi="Times New Roman" w:cs="Times New Roman"/>
          <w:b/>
          <w:sz w:val="28"/>
          <w:szCs w:val="28"/>
        </w:rPr>
        <w:t xml:space="preserve"> </w:t>
      </w:r>
      <w:r w:rsidR="00AF2716" w:rsidRPr="00DD4A87">
        <w:rPr>
          <w:rFonts w:ascii="Times New Roman" w:hAnsi="Times New Roman" w:cs="Times New Roman"/>
          <w:b/>
          <w:sz w:val="28"/>
          <w:szCs w:val="28"/>
        </w:rPr>
        <w:t>Unit and Chapter wise Plan</w:t>
      </w:r>
    </w:p>
    <w:p w:rsidR="00AF2716" w:rsidRPr="009D3E18" w:rsidRDefault="00AF2716" w:rsidP="00AF2716">
      <w:pPr>
        <w:jc w:val="center"/>
        <w:rPr>
          <w:rFonts w:ascii="Times New Roman" w:hAnsi="Times New Roman" w:cs="Times New Roman"/>
          <w:b/>
          <w:sz w:val="24"/>
          <w:szCs w:val="24"/>
        </w:rPr>
      </w:pPr>
      <w:r>
        <w:rPr>
          <w:rFonts w:ascii="Times New Roman" w:hAnsi="Times New Roman" w:cs="Times New Roman"/>
          <w:b/>
          <w:sz w:val="24"/>
          <w:szCs w:val="24"/>
        </w:rPr>
        <w:t>Unit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0"/>
        <w:gridCol w:w="2490"/>
      </w:tblGrid>
      <w:tr w:rsidR="005A1B6D" w:rsidTr="004C6046">
        <w:tc>
          <w:tcPr>
            <w:tcW w:w="9330" w:type="dxa"/>
            <w:gridSpan w:val="2"/>
          </w:tcPr>
          <w:p w:rsidR="00AF2716" w:rsidRPr="009D3E18" w:rsidRDefault="00AF2716" w:rsidP="00F04A06">
            <w:pPr>
              <w:snapToGrid w:val="0"/>
              <w:rPr>
                <w:rFonts w:ascii="Times New Roman" w:hAnsi="Times New Roman" w:cs="Times New Roman"/>
                <w:b/>
                <w:bCs w:val="0"/>
                <w:i/>
                <w:iCs/>
                <w:sz w:val="24"/>
                <w:szCs w:val="24"/>
              </w:rPr>
            </w:pPr>
            <w:r>
              <w:rPr>
                <w:rFonts w:ascii="Times New Roman" w:hAnsi="Times New Roman" w:cs="Times New Roman"/>
                <w:i/>
                <w:sz w:val="24"/>
                <w:szCs w:val="24"/>
              </w:rPr>
              <w:t>Course Code and Title:</w:t>
            </w:r>
            <w:r w:rsidRPr="009D3E18">
              <w:rPr>
                <w:rFonts w:ascii="Times New Roman" w:hAnsi="Times New Roman" w:cs="Times New Roman"/>
                <w:i/>
                <w:sz w:val="24"/>
                <w:szCs w:val="24"/>
              </w:rPr>
              <w:t xml:space="preserve"> </w:t>
            </w:r>
            <w:r w:rsidR="002E07E1" w:rsidRPr="00BC3A63">
              <w:rPr>
                <w:rFonts w:ascii="Times New Roman" w:hAnsi="Times New Roman"/>
                <w:b/>
                <w:bCs w:val="0"/>
                <w:sz w:val="24"/>
                <w:szCs w:val="24"/>
              </w:rPr>
              <w:t>Discrete Mathematical Structures</w:t>
            </w:r>
            <w:r w:rsidR="002E07E1">
              <w:rPr>
                <w:rFonts w:ascii="Times New Roman" w:hAnsi="Times New Roman"/>
                <w:sz w:val="24"/>
                <w:szCs w:val="24"/>
              </w:rPr>
              <w:t xml:space="preserve"> (16</w:t>
            </w:r>
            <w:r w:rsidR="002E07E1" w:rsidRPr="00BC3A63">
              <w:rPr>
                <w:rFonts w:ascii="Times New Roman" w:hAnsi="Times New Roman"/>
                <w:sz w:val="24"/>
                <w:szCs w:val="24"/>
              </w:rPr>
              <w:t>CS36)</w:t>
            </w:r>
          </w:p>
        </w:tc>
      </w:tr>
      <w:tr w:rsidR="005A1B6D" w:rsidTr="004C6046">
        <w:trPr>
          <w:trHeight w:val="61"/>
        </w:trPr>
        <w:tc>
          <w:tcPr>
            <w:tcW w:w="6840" w:type="dxa"/>
          </w:tcPr>
          <w:p w:rsidR="002E07E1" w:rsidRDefault="00AF2716" w:rsidP="002E07E1">
            <w:pPr>
              <w:widowControl w:val="0"/>
              <w:tabs>
                <w:tab w:val="left" w:pos="360"/>
              </w:tabs>
              <w:rPr>
                <w:rFonts w:ascii="Times New Roman" w:hAnsi="Times New Roman" w:cs="Times New Roman"/>
                <w:i/>
                <w:sz w:val="24"/>
                <w:szCs w:val="24"/>
              </w:rPr>
            </w:pPr>
            <w:r w:rsidRPr="009D3E18">
              <w:rPr>
                <w:rFonts w:ascii="Times New Roman" w:hAnsi="Times New Roman" w:cs="Times New Roman"/>
                <w:i/>
                <w:sz w:val="24"/>
                <w:szCs w:val="24"/>
              </w:rPr>
              <w:t>Chapter Number and Title</w:t>
            </w:r>
            <w:r w:rsidRPr="009D3E18">
              <w:rPr>
                <w:rFonts w:ascii="Times New Roman" w:hAnsi="Times New Roman" w:cs="Times New Roman"/>
                <w:sz w:val="24"/>
                <w:szCs w:val="24"/>
              </w:rPr>
              <w:t>:</w:t>
            </w:r>
            <w:r w:rsidRPr="009D3E18">
              <w:rPr>
                <w:rFonts w:ascii="Times New Roman" w:hAnsi="Times New Roman" w:cs="Times New Roman"/>
                <w:i/>
                <w:sz w:val="24"/>
                <w:szCs w:val="24"/>
              </w:rPr>
              <w:t xml:space="preserve"> </w:t>
            </w:r>
          </w:p>
          <w:p w:rsidR="00AF2716" w:rsidRPr="002E07E1" w:rsidRDefault="00AF2716" w:rsidP="002E07E1">
            <w:pPr>
              <w:widowControl w:val="0"/>
              <w:tabs>
                <w:tab w:val="left" w:pos="360"/>
              </w:tabs>
              <w:rPr>
                <w:rFonts w:ascii="Times New Roman" w:hAnsi="Times New Roman"/>
                <w:b/>
                <w:bCs w:val="0"/>
                <w:sz w:val="24"/>
                <w:szCs w:val="24"/>
              </w:rPr>
            </w:pPr>
            <w:r w:rsidRPr="00230C43">
              <w:rPr>
                <w:rFonts w:ascii="Times New Roman" w:hAnsi="Times New Roman" w:cs="Times New Roman"/>
                <w:sz w:val="24"/>
                <w:szCs w:val="24"/>
              </w:rPr>
              <w:t xml:space="preserve">1. </w:t>
            </w:r>
            <w:r w:rsidR="002E07E1">
              <w:rPr>
                <w:rFonts w:ascii="Times New Roman" w:hAnsi="Times New Roman"/>
                <w:b/>
                <w:bCs w:val="0"/>
                <w:sz w:val="24"/>
                <w:szCs w:val="24"/>
              </w:rPr>
              <w:t xml:space="preserve">Fundamental Principles of </w:t>
            </w:r>
            <w:r w:rsidR="002E07E1" w:rsidRPr="00BC3A63">
              <w:rPr>
                <w:rFonts w:ascii="Times New Roman" w:hAnsi="Times New Roman"/>
                <w:b/>
                <w:bCs w:val="0"/>
                <w:sz w:val="24"/>
                <w:szCs w:val="24"/>
              </w:rPr>
              <w:t>Counting</w:t>
            </w:r>
            <w:r w:rsidR="002E07E1" w:rsidRPr="00BC3A63">
              <w:rPr>
                <w:rFonts w:ascii="Times New Roman" w:hAnsi="Times New Roman"/>
                <w:b/>
                <w:bCs w:val="0"/>
                <w:sz w:val="24"/>
                <w:szCs w:val="24"/>
              </w:rPr>
              <w:tab/>
            </w:r>
          </w:p>
        </w:tc>
        <w:tc>
          <w:tcPr>
            <w:tcW w:w="2490" w:type="dxa"/>
          </w:tcPr>
          <w:p w:rsidR="00AF2716" w:rsidRPr="009D3E18" w:rsidRDefault="00AF2716" w:rsidP="00F04A06">
            <w:pPr>
              <w:snapToGrid w:val="0"/>
              <w:rPr>
                <w:rFonts w:ascii="Times New Roman" w:hAnsi="Times New Roman" w:cs="Times New Roman"/>
                <w:b/>
                <w:sz w:val="24"/>
                <w:szCs w:val="24"/>
              </w:rPr>
            </w:pPr>
            <w:r w:rsidRPr="009D3E18">
              <w:rPr>
                <w:rFonts w:ascii="Times New Roman" w:hAnsi="Times New Roman" w:cs="Times New Roman"/>
                <w:i/>
                <w:sz w:val="24"/>
                <w:szCs w:val="24"/>
              </w:rPr>
              <w:t xml:space="preserve">Planned Hours: </w:t>
            </w:r>
            <w:r w:rsidR="002E07E1">
              <w:rPr>
                <w:rFonts w:ascii="Times New Roman" w:hAnsi="Times New Roman" w:cs="Times New Roman"/>
                <w:b/>
                <w:i/>
                <w:sz w:val="24"/>
                <w:szCs w:val="24"/>
              </w:rPr>
              <w:t>4</w:t>
            </w:r>
            <w:r w:rsidRPr="007B64EE">
              <w:rPr>
                <w:rFonts w:ascii="Times New Roman" w:hAnsi="Times New Roman" w:cs="Times New Roman"/>
                <w:b/>
                <w:sz w:val="24"/>
                <w:szCs w:val="24"/>
              </w:rPr>
              <w:t xml:space="preserve"> hrs</w:t>
            </w:r>
          </w:p>
        </w:tc>
      </w:tr>
    </w:tbl>
    <w:p w:rsidR="00AF2716" w:rsidRPr="0065069E" w:rsidRDefault="00AF2716" w:rsidP="00AF2716">
      <w:pPr>
        <w:pStyle w:val="Heading2"/>
        <w:jc w:val="both"/>
        <w:rPr>
          <w:rFonts w:ascii="Times New Roman" w:hAnsi="Times New Roman" w:cs="Times New Roman"/>
          <w:i w:val="0"/>
          <w:sz w:val="24"/>
          <w:szCs w:val="24"/>
        </w:rPr>
      </w:pPr>
      <w:r>
        <w:rPr>
          <w:rFonts w:ascii="Times New Roman" w:hAnsi="Times New Roman" w:cs="Times New Roman"/>
          <w:i w:val="0"/>
          <w:sz w:val="24"/>
          <w:szCs w:val="24"/>
        </w:rPr>
        <w:t>Learning Objectives: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52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52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2E07E1" w:rsidRPr="001434E1" w:rsidTr="00F04A06">
        <w:tc>
          <w:tcPr>
            <w:tcW w:w="918" w:type="dxa"/>
          </w:tcPr>
          <w:p w:rsidR="002E07E1" w:rsidRPr="001434E1" w:rsidRDefault="002E07E1"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527" w:type="dxa"/>
          </w:tcPr>
          <w:p w:rsidR="002E07E1" w:rsidRPr="009B6874" w:rsidRDefault="002E07E1" w:rsidP="002E07E1">
            <w:pPr>
              <w:suppressAutoHyphens w:val="0"/>
              <w:spacing w:before="0" w:after="0"/>
              <w:jc w:val="left"/>
              <w:rPr>
                <w:rFonts w:ascii="Times New Roman" w:hAnsi="Times New Roman"/>
                <w:iCs/>
                <w:sz w:val="24"/>
                <w:szCs w:val="24"/>
              </w:rPr>
            </w:pPr>
            <w:r>
              <w:rPr>
                <w:rFonts w:ascii="Times New Roman" w:hAnsi="Times New Roman"/>
                <w:bCs w:val="0"/>
                <w:iCs/>
                <w:sz w:val="24"/>
                <w:szCs w:val="24"/>
              </w:rPr>
              <w:t>Discuss the d</w:t>
            </w:r>
            <w:r w:rsidRPr="009B6874">
              <w:rPr>
                <w:rFonts w:ascii="Times New Roman" w:hAnsi="Times New Roman"/>
                <w:bCs w:val="0"/>
                <w:iCs/>
                <w:sz w:val="24"/>
                <w:szCs w:val="24"/>
              </w:rPr>
              <w:t>efinition permutation and combinations.</w:t>
            </w:r>
          </w:p>
        </w:tc>
      </w:tr>
      <w:tr w:rsidR="002E07E1" w:rsidRPr="001434E1" w:rsidTr="00F04A06">
        <w:trPr>
          <w:trHeight w:val="410"/>
        </w:trPr>
        <w:tc>
          <w:tcPr>
            <w:tcW w:w="918" w:type="dxa"/>
          </w:tcPr>
          <w:p w:rsidR="002E07E1" w:rsidRPr="001434E1" w:rsidRDefault="002E07E1"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527" w:type="dxa"/>
          </w:tcPr>
          <w:p w:rsidR="002E07E1" w:rsidRPr="009B6874" w:rsidRDefault="002E07E1" w:rsidP="002E07E1">
            <w:pPr>
              <w:suppressAutoHyphens w:val="0"/>
              <w:spacing w:before="0" w:after="0"/>
              <w:jc w:val="left"/>
              <w:rPr>
                <w:rFonts w:ascii="Times New Roman" w:hAnsi="Times New Roman"/>
                <w:iCs/>
                <w:sz w:val="24"/>
                <w:szCs w:val="24"/>
              </w:rPr>
            </w:pPr>
            <w:r>
              <w:rPr>
                <w:rFonts w:ascii="Times New Roman" w:hAnsi="Times New Roman"/>
                <w:bCs w:val="0"/>
                <w:iCs/>
                <w:sz w:val="24"/>
                <w:szCs w:val="24"/>
              </w:rPr>
              <w:t xml:space="preserve">Identify and </w:t>
            </w:r>
            <w:r w:rsidRPr="009B6874">
              <w:rPr>
                <w:rFonts w:ascii="Times New Roman" w:hAnsi="Times New Roman"/>
                <w:bCs w:val="0"/>
                <w:iCs/>
                <w:sz w:val="24"/>
                <w:szCs w:val="24"/>
              </w:rPr>
              <w:t>Apply rule of sum and product.</w:t>
            </w:r>
          </w:p>
        </w:tc>
      </w:tr>
      <w:tr w:rsidR="002E07E1" w:rsidRPr="001434E1" w:rsidTr="00F04A06">
        <w:trPr>
          <w:trHeight w:val="274"/>
        </w:trPr>
        <w:tc>
          <w:tcPr>
            <w:tcW w:w="918" w:type="dxa"/>
          </w:tcPr>
          <w:p w:rsidR="002E07E1" w:rsidRPr="001434E1" w:rsidRDefault="002E07E1"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527" w:type="dxa"/>
          </w:tcPr>
          <w:p w:rsidR="002E07E1" w:rsidRPr="009B6874" w:rsidRDefault="002E07E1" w:rsidP="002E07E1">
            <w:pPr>
              <w:suppressAutoHyphens w:val="0"/>
              <w:spacing w:before="0" w:after="0"/>
              <w:jc w:val="left"/>
              <w:rPr>
                <w:rFonts w:ascii="Times New Roman" w:hAnsi="Times New Roman"/>
                <w:iCs/>
                <w:sz w:val="24"/>
                <w:szCs w:val="24"/>
              </w:rPr>
            </w:pPr>
            <w:r w:rsidRPr="009B6874">
              <w:rPr>
                <w:rFonts w:ascii="Times New Roman" w:hAnsi="Times New Roman"/>
                <w:bCs w:val="0"/>
                <w:iCs/>
                <w:sz w:val="24"/>
                <w:szCs w:val="24"/>
              </w:rPr>
              <w:t>Apply counting technique like permutation and combination with or without repetition.</w:t>
            </w:r>
          </w:p>
        </w:tc>
      </w:tr>
      <w:tr w:rsidR="002E07E1" w:rsidRPr="001434E1" w:rsidTr="002E07E1">
        <w:trPr>
          <w:trHeight w:val="330"/>
        </w:trPr>
        <w:tc>
          <w:tcPr>
            <w:tcW w:w="918" w:type="dxa"/>
          </w:tcPr>
          <w:p w:rsidR="002E07E1" w:rsidRPr="001434E1" w:rsidRDefault="002E07E1"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4</w:t>
            </w:r>
          </w:p>
        </w:tc>
        <w:tc>
          <w:tcPr>
            <w:tcW w:w="8527" w:type="dxa"/>
          </w:tcPr>
          <w:p w:rsidR="002E07E1" w:rsidRPr="009B6874" w:rsidRDefault="002E07E1" w:rsidP="002E07E1">
            <w:pPr>
              <w:suppressAutoHyphens w:val="0"/>
              <w:spacing w:before="0" w:after="0"/>
              <w:jc w:val="left"/>
              <w:rPr>
                <w:rFonts w:ascii="Times New Roman" w:hAnsi="Times New Roman"/>
                <w:iCs/>
                <w:sz w:val="24"/>
                <w:szCs w:val="24"/>
              </w:rPr>
            </w:pPr>
            <w:r>
              <w:rPr>
                <w:rFonts w:ascii="Times New Roman" w:hAnsi="Times New Roman"/>
                <w:bCs w:val="0"/>
                <w:iCs/>
                <w:sz w:val="24"/>
                <w:szCs w:val="24"/>
              </w:rPr>
              <w:t xml:space="preserve">Understand the </w:t>
            </w:r>
            <w:r w:rsidRPr="009B6874">
              <w:rPr>
                <w:rFonts w:ascii="Times New Roman" w:hAnsi="Times New Roman"/>
                <w:bCs w:val="0"/>
                <w:iCs/>
                <w:sz w:val="24"/>
                <w:szCs w:val="24"/>
              </w:rPr>
              <w:t>applications of binomial theorem.</w:t>
            </w:r>
          </w:p>
        </w:tc>
      </w:tr>
    </w:tbl>
    <w:p w:rsidR="00AF2716" w:rsidRPr="0065069E" w:rsidRDefault="00AF2716" w:rsidP="00AF2716"/>
    <w:tbl>
      <w:tblPr>
        <w:tblW w:w="937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7"/>
      </w:tblGrid>
      <w:tr w:rsidR="005A1B6D" w:rsidTr="004C6046">
        <w:trPr>
          <w:cantSplit/>
          <w:trHeight w:val="194"/>
        </w:trPr>
        <w:tc>
          <w:tcPr>
            <w:tcW w:w="9377" w:type="dxa"/>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2E07E1" w:rsidRDefault="00AF2716" w:rsidP="002E07E1">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2E07E1" w:rsidRPr="002E07E1" w:rsidRDefault="002E07E1" w:rsidP="00F20E57">
            <w:pPr>
              <w:pStyle w:val="ListParagraph"/>
              <w:numPr>
                <w:ilvl w:val="0"/>
                <w:numId w:val="7"/>
              </w:numPr>
              <w:rPr>
                <w:rFonts w:ascii="Times New Roman" w:hAnsi="Times New Roman"/>
                <w:i/>
                <w:sz w:val="24"/>
                <w:szCs w:val="24"/>
              </w:rPr>
            </w:pPr>
            <w:r w:rsidRPr="002E07E1">
              <w:rPr>
                <w:rFonts w:ascii="Times New Roman" w:hAnsi="Times New Roman"/>
                <w:sz w:val="24"/>
                <w:szCs w:val="24"/>
              </w:rPr>
              <w:t xml:space="preserve">The Rule of Sum and Product                                 </w:t>
            </w:r>
          </w:p>
          <w:p w:rsidR="002E07E1" w:rsidRPr="002E07E1" w:rsidRDefault="002E07E1" w:rsidP="00F20E57">
            <w:pPr>
              <w:pStyle w:val="ListParagraph"/>
              <w:numPr>
                <w:ilvl w:val="0"/>
                <w:numId w:val="7"/>
              </w:numPr>
              <w:rPr>
                <w:rFonts w:ascii="Times New Roman" w:hAnsi="Times New Roman"/>
                <w:i/>
                <w:sz w:val="24"/>
                <w:szCs w:val="24"/>
              </w:rPr>
            </w:pPr>
            <w:r w:rsidRPr="002E07E1">
              <w:rPr>
                <w:rFonts w:ascii="Times New Roman" w:hAnsi="Times New Roman"/>
                <w:sz w:val="24"/>
                <w:szCs w:val="24"/>
              </w:rPr>
              <w:t>Permutations</w:t>
            </w:r>
            <w:r>
              <w:rPr>
                <w:rFonts w:ascii="Times New Roman" w:hAnsi="Times New Roman"/>
                <w:sz w:val="24"/>
                <w:szCs w:val="24"/>
                <w:lang w:val="en-US"/>
              </w:rPr>
              <w:t xml:space="preserve"> and </w:t>
            </w:r>
            <w:r w:rsidRPr="002E07E1">
              <w:rPr>
                <w:rFonts w:ascii="Times New Roman" w:hAnsi="Times New Roman"/>
                <w:sz w:val="24"/>
                <w:szCs w:val="24"/>
              </w:rPr>
              <w:t xml:space="preserve">Combinations                                                          </w:t>
            </w:r>
          </w:p>
          <w:p w:rsidR="002E07E1" w:rsidRPr="002E07E1" w:rsidRDefault="002E07E1" w:rsidP="00F20E57">
            <w:pPr>
              <w:pStyle w:val="ListParagraph"/>
              <w:numPr>
                <w:ilvl w:val="0"/>
                <w:numId w:val="7"/>
              </w:numPr>
              <w:rPr>
                <w:rFonts w:ascii="Times New Roman" w:hAnsi="Times New Roman"/>
                <w:i/>
                <w:sz w:val="24"/>
                <w:szCs w:val="24"/>
              </w:rPr>
            </w:pPr>
            <w:r w:rsidRPr="002E07E1">
              <w:rPr>
                <w:rFonts w:ascii="Times New Roman" w:hAnsi="Times New Roman"/>
                <w:sz w:val="24"/>
                <w:szCs w:val="24"/>
              </w:rPr>
              <w:t xml:space="preserve">The Binomial Theorem                                       </w:t>
            </w:r>
          </w:p>
          <w:p w:rsidR="00AF2716" w:rsidRPr="002E07E1" w:rsidRDefault="002E07E1" w:rsidP="00F20E57">
            <w:pPr>
              <w:pStyle w:val="ListParagraph"/>
              <w:numPr>
                <w:ilvl w:val="0"/>
                <w:numId w:val="7"/>
              </w:numPr>
              <w:rPr>
                <w:rFonts w:ascii="Times New Roman" w:hAnsi="Times New Roman"/>
                <w:i/>
                <w:sz w:val="24"/>
                <w:szCs w:val="24"/>
              </w:rPr>
            </w:pPr>
            <w:r w:rsidRPr="002E07E1">
              <w:rPr>
                <w:rFonts w:ascii="Times New Roman" w:hAnsi="Times New Roman"/>
                <w:sz w:val="24"/>
                <w:szCs w:val="24"/>
              </w:rPr>
              <w:t xml:space="preserve">Combinations with repetition                                   </w:t>
            </w:r>
          </w:p>
        </w:tc>
      </w:tr>
    </w:tbl>
    <w:p w:rsidR="00AF2716"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 xml:space="preserve">Model Questions </w:t>
      </w:r>
    </w:p>
    <w:p w:rsidR="002E07E1" w:rsidRPr="002E07E1" w:rsidRDefault="002E07E1" w:rsidP="00F20E57">
      <w:pPr>
        <w:pStyle w:val="ListParagraph"/>
        <w:numPr>
          <w:ilvl w:val="0"/>
          <w:numId w:val="8"/>
        </w:numPr>
        <w:suppressAutoHyphens w:val="0"/>
        <w:spacing w:before="0" w:after="0"/>
        <w:contextualSpacing/>
        <w:jc w:val="left"/>
        <w:rPr>
          <w:rFonts w:ascii="Times New Roman" w:hAnsi="Times New Roman"/>
          <w:sz w:val="24"/>
          <w:szCs w:val="24"/>
          <w:lang w:eastAsia="en-US"/>
        </w:rPr>
      </w:pPr>
      <w:r w:rsidRPr="002E07E1">
        <w:rPr>
          <w:rFonts w:ascii="Times New Roman" w:hAnsi="Times New Roman"/>
          <w:sz w:val="24"/>
          <w:szCs w:val="24"/>
          <w:lang w:eastAsia="en-US"/>
        </w:rPr>
        <w:t>How many arrangements are there of all the letters in SOCIOLOGICAL?</w:t>
      </w:r>
    </w:p>
    <w:p w:rsidR="002E07E1" w:rsidRPr="002E07E1" w:rsidRDefault="002E07E1" w:rsidP="00F20E57">
      <w:pPr>
        <w:pStyle w:val="ListParagraph"/>
        <w:numPr>
          <w:ilvl w:val="0"/>
          <w:numId w:val="8"/>
        </w:numPr>
        <w:suppressAutoHyphens w:val="0"/>
        <w:spacing w:before="0" w:after="0"/>
        <w:contextualSpacing/>
        <w:jc w:val="left"/>
        <w:rPr>
          <w:rFonts w:ascii="Times New Roman" w:hAnsi="Times New Roman"/>
          <w:sz w:val="24"/>
          <w:szCs w:val="24"/>
          <w:lang w:eastAsia="en-US"/>
        </w:rPr>
      </w:pPr>
      <w:r w:rsidRPr="002E07E1">
        <w:rPr>
          <w:rFonts w:ascii="Times New Roman" w:hAnsi="Times New Roman"/>
          <w:sz w:val="24"/>
          <w:szCs w:val="24"/>
          <w:lang w:val="en-US" w:eastAsia="en-US"/>
        </w:rPr>
        <w:t>In how many of the arrangements in part (i) are A and G adjacent?</w:t>
      </w:r>
    </w:p>
    <w:p w:rsidR="002E07E1" w:rsidRPr="002E07E1" w:rsidRDefault="002E07E1" w:rsidP="00F20E57">
      <w:pPr>
        <w:pStyle w:val="ListParagraph"/>
        <w:numPr>
          <w:ilvl w:val="0"/>
          <w:numId w:val="8"/>
        </w:numPr>
        <w:suppressAutoHyphens w:val="0"/>
        <w:spacing w:before="0" w:after="0"/>
        <w:contextualSpacing/>
        <w:jc w:val="left"/>
        <w:rPr>
          <w:rFonts w:ascii="Times New Roman" w:hAnsi="Times New Roman"/>
          <w:sz w:val="24"/>
          <w:szCs w:val="24"/>
          <w:lang w:eastAsia="en-US"/>
        </w:rPr>
      </w:pPr>
      <w:r w:rsidRPr="002E07E1">
        <w:rPr>
          <w:rFonts w:ascii="Times New Roman" w:hAnsi="Times New Roman"/>
          <w:sz w:val="24"/>
          <w:szCs w:val="24"/>
          <w:lang w:val="en-US" w:eastAsia="en-US"/>
        </w:rPr>
        <w:t>In how many of the arrangements in part (i) are all the vowels adjacent?</w:t>
      </w:r>
    </w:p>
    <w:p w:rsidR="002E07E1" w:rsidRPr="002E07E1" w:rsidRDefault="002E07E1" w:rsidP="00F20E57">
      <w:pPr>
        <w:pStyle w:val="ListParagraph"/>
        <w:numPr>
          <w:ilvl w:val="0"/>
          <w:numId w:val="8"/>
        </w:numPr>
        <w:suppressAutoHyphens w:val="0"/>
        <w:spacing w:before="0" w:after="0"/>
        <w:contextualSpacing/>
        <w:jc w:val="left"/>
        <w:rPr>
          <w:rFonts w:ascii="Times New Roman" w:hAnsi="Times New Roman"/>
          <w:sz w:val="24"/>
          <w:szCs w:val="24"/>
          <w:lang w:eastAsia="en-US"/>
        </w:rPr>
      </w:pPr>
      <w:r w:rsidRPr="002E07E1">
        <w:rPr>
          <w:rFonts w:ascii="Times New Roman" w:hAnsi="Times New Roman"/>
          <w:sz w:val="24"/>
          <w:szCs w:val="24"/>
          <w:lang w:val="en-US" w:eastAsia="en-US"/>
        </w:rPr>
        <w:t>State and prove binomial theorem.</w:t>
      </w:r>
      <w:r w:rsidRPr="002E07E1">
        <w:rPr>
          <w:rFonts w:ascii="Times New Roman" w:hAnsi="Times New Roman"/>
          <w:sz w:val="24"/>
          <w:szCs w:val="24"/>
          <w:lang w:val="en-US" w:eastAsia="en-US"/>
        </w:rPr>
        <w:tab/>
      </w:r>
      <w:r w:rsidRPr="002E07E1">
        <w:rPr>
          <w:rFonts w:ascii="Times New Roman" w:hAnsi="Times New Roman"/>
          <w:sz w:val="24"/>
          <w:szCs w:val="24"/>
          <w:lang w:val="en-US" w:eastAsia="en-US"/>
        </w:rPr>
        <w:tab/>
      </w:r>
      <w:r w:rsidRPr="002E07E1">
        <w:rPr>
          <w:rFonts w:ascii="Times New Roman" w:hAnsi="Times New Roman"/>
          <w:sz w:val="24"/>
          <w:szCs w:val="24"/>
          <w:lang w:val="en-US" w:eastAsia="en-US"/>
        </w:rPr>
        <w:tab/>
      </w:r>
      <w:r w:rsidRPr="002E07E1">
        <w:rPr>
          <w:rFonts w:ascii="Times New Roman" w:hAnsi="Times New Roman"/>
          <w:sz w:val="24"/>
          <w:szCs w:val="24"/>
          <w:lang w:val="en-US" w:eastAsia="en-US"/>
        </w:rPr>
        <w:tab/>
      </w:r>
    </w:p>
    <w:p w:rsidR="002E07E1" w:rsidRPr="002E07E1" w:rsidRDefault="002E07E1" w:rsidP="00F20E57">
      <w:pPr>
        <w:pStyle w:val="ListParagraph"/>
        <w:numPr>
          <w:ilvl w:val="0"/>
          <w:numId w:val="8"/>
        </w:numPr>
        <w:suppressAutoHyphens w:val="0"/>
        <w:spacing w:before="0" w:after="0"/>
        <w:contextualSpacing/>
        <w:jc w:val="left"/>
        <w:rPr>
          <w:rFonts w:ascii="Times New Roman" w:hAnsi="Times New Roman"/>
          <w:sz w:val="24"/>
          <w:szCs w:val="24"/>
          <w:lang w:eastAsia="en-US"/>
        </w:rPr>
      </w:pPr>
      <w:r w:rsidRPr="002E07E1">
        <w:rPr>
          <w:rFonts w:ascii="Times New Roman" w:hAnsi="Times New Roman"/>
          <w:sz w:val="24"/>
          <w:szCs w:val="24"/>
          <w:lang w:val="en-US" w:eastAsia="en-US"/>
        </w:rPr>
        <w:t>Find the co-efficient of w</w:t>
      </w:r>
      <w:r w:rsidRPr="002E07E1">
        <w:rPr>
          <w:rFonts w:ascii="Times New Roman" w:hAnsi="Times New Roman"/>
          <w:sz w:val="24"/>
          <w:szCs w:val="24"/>
          <w:vertAlign w:val="superscript"/>
          <w:lang w:val="en-US" w:eastAsia="en-US"/>
        </w:rPr>
        <w:t>2</w:t>
      </w:r>
      <w:r w:rsidRPr="002E07E1">
        <w:rPr>
          <w:rFonts w:ascii="Times New Roman" w:hAnsi="Times New Roman"/>
          <w:sz w:val="24"/>
          <w:szCs w:val="24"/>
          <w:lang w:val="en-US" w:eastAsia="en-US"/>
        </w:rPr>
        <w:t xml:space="preserve"> x</w:t>
      </w:r>
      <w:r w:rsidRPr="002E07E1">
        <w:rPr>
          <w:rFonts w:ascii="Times New Roman" w:hAnsi="Times New Roman"/>
          <w:sz w:val="24"/>
          <w:szCs w:val="24"/>
          <w:vertAlign w:val="superscript"/>
          <w:lang w:val="en-US" w:eastAsia="en-US"/>
        </w:rPr>
        <w:t>2</w:t>
      </w:r>
      <w:r w:rsidRPr="002E07E1">
        <w:rPr>
          <w:rFonts w:ascii="Times New Roman" w:hAnsi="Times New Roman"/>
          <w:sz w:val="24"/>
          <w:szCs w:val="24"/>
          <w:lang w:val="en-US" w:eastAsia="en-US"/>
        </w:rPr>
        <w:t xml:space="preserve"> y</w:t>
      </w:r>
      <w:r w:rsidRPr="002E07E1">
        <w:rPr>
          <w:rFonts w:ascii="Times New Roman" w:hAnsi="Times New Roman"/>
          <w:sz w:val="24"/>
          <w:szCs w:val="24"/>
          <w:vertAlign w:val="superscript"/>
          <w:lang w:val="en-US" w:eastAsia="en-US"/>
        </w:rPr>
        <w:t xml:space="preserve">2  </w:t>
      </w:r>
      <w:r w:rsidRPr="002E07E1">
        <w:rPr>
          <w:rFonts w:ascii="Times New Roman" w:hAnsi="Times New Roman"/>
          <w:sz w:val="24"/>
          <w:szCs w:val="24"/>
          <w:lang w:val="en-US" w:eastAsia="en-US"/>
        </w:rPr>
        <w:t>z</w:t>
      </w:r>
      <w:r w:rsidRPr="002E07E1">
        <w:rPr>
          <w:rFonts w:ascii="Times New Roman" w:hAnsi="Times New Roman"/>
          <w:sz w:val="24"/>
          <w:szCs w:val="24"/>
          <w:vertAlign w:val="superscript"/>
          <w:lang w:val="en-US" w:eastAsia="en-US"/>
        </w:rPr>
        <w:t>2</w:t>
      </w:r>
      <w:r w:rsidRPr="002E07E1">
        <w:rPr>
          <w:rFonts w:ascii="Times New Roman" w:hAnsi="Times New Roman"/>
          <w:sz w:val="24"/>
          <w:szCs w:val="24"/>
          <w:lang w:val="en-US" w:eastAsia="en-US"/>
        </w:rPr>
        <w:t xml:space="preserve"> in the expansion of </w:t>
      </w:r>
    </w:p>
    <w:p w:rsidR="002E07E1" w:rsidRPr="002E07E1" w:rsidRDefault="002E07E1" w:rsidP="002E07E1">
      <w:r w:rsidRPr="00BC3A63">
        <w:rPr>
          <w:rFonts w:ascii="Times New Roman" w:hAnsi="Times New Roman"/>
          <w:sz w:val="24"/>
          <w:szCs w:val="24"/>
        </w:rPr>
        <w:lastRenderedPageBreak/>
        <w:t xml:space="preserve">                                                          (2w-x+3y+z-2)</w:t>
      </w:r>
      <w:r w:rsidRPr="00BC3A63">
        <w:rPr>
          <w:rFonts w:ascii="Times New Roman" w:hAnsi="Times New Roman"/>
          <w:sz w:val="24"/>
          <w:szCs w:val="24"/>
          <w:vertAlign w:val="superscript"/>
        </w:rPr>
        <w:t>12</w:t>
      </w:r>
      <w:r w:rsidRPr="00BC3A63">
        <w:rPr>
          <w:rFonts w:ascii="Times New Roman" w:hAnsi="Times New Roman"/>
          <w:sz w:val="24"/>
          <w:szCs w:val="24"/>
        </w:rPr>
        <w:t>.</w:t>
      </w:r>
    </w:p>
    <w:p w:rsidR="00AF2716" w:rsidRDefault="00AF2716" w:rsidP="002E07E1">
      <w:pPr>
        <w:pStyle w:val="ListParagraph"/>
        <w:ind w:left="360"/>
        <w:rPr>
          <w:rFonts w:ascii="Times New Roman" w:hAnsi="Times New Roman"/>
          <w:sz w:val="24"/>
          <w:szCs w:val="24"/>
        </w:rPr>
      </w:pPr>
    </w:p>
    <w:p w:rsidR="002E07E1" w:rsidRPr="0088026B" w:rsidRDefault="002E07E1" w:rsidP="002E07E1">
      <w:pPr>
        <w:pStyle w:val="ListParagraph"/>
        <w:ind w:left="360"/>
        <w:rPr>
          <w:rFonts w:ascii="Times New Roman" w:hAnsi="Times New Roman"/>
          <w:sz w:val="24"/>
          <w:szCs w:val="24"/>
        </w:rPr>
      </w:pPr>
    </w:p>
    <w:tbl>
      <w:tblPr>
        <w:tblpPr w:leftFromText="180" w:rightFromText="180" w:vertAnchor="text" w:horzAnchor="margin" w:tblpY="367"/>
        <w:tblW w:w="0" w:type="auto"/>
        <w:tblLayout w:type="fixed"/>
        <w:tblLook w:val="0000" w:firstRow="0" w:lastRow="0" w:firstColumn="0" w:lastColumn="0" w:noHBand="0" w:noVBand="0"/>
      </w:tblPr>
      <w:tblGrid>
        <w:gridCol w:w="6765"/>
        <w:gridCol w:w="2579"/>
      </w:tblGrid>
      <w:tr w:rsidR="005A1B6D" w:rsidTr="00F04A06">
        <w:tc>
          <w:tcPr>
            <w:tcW w:w="9344" w:type="dxa"/>
            <w:gridSpan w:val="2"/>
          </w:tcPr>
          <w:p w:rsidR="00AF2716" w:rsidRPr="009D3E18" w:rsidRDefault="00AF2716" w:rsidP="00F04A06">
            <w:pPr>
              <w:snapToGrid w:val="0"/>
              <w:rPr>
                <w:rFonts w:ascii="Times New Roman" w:hAnsi="Times New Roman" w:cs="Times New Roman"/>
                <w:b/>
                <w:bCs w:val="0"/>
                <w:i/>
                <w:iCs/>
                <w:szCs w:val="20"/>
              </w:rPr>
            </w:pPr>
            <w:r>
              <w:rPr>
                <w:rFonts w:ascii="Times New Roman" w:hAnsi="Times New Roman" w:cs="Times New Roman"/>
                <w:i/>
                <w:sz w:val="24"/>
                <w:szCs w:val="24"/>
              </w:rPr>
              <w:t>Course Code and Title:</w:t>
            </w:r>
            <w:r w:rsidRPr="009D3E18">
              <w:rPr>
                <w:rFonts w:ascii="Times New Roman" w:hAnsi="Times New Roman" w:cs="Times New Roman"/>
                <w:i/>
                <w:sz w:val="24"/>
                <w:szCs w:val="24"/>
              </w:rPr>
              <w:t xml:space="preserve"> </w:t>
            </w:r>
            <w:r w:rsidR="00F8595A" w:rsidRPr="00BC3A63">
              <w:rPr>
                <w:rFonts w:ascii="Times New Roman" w:hAnsi="Times New Roman"/>
                <w:b/>
                <w:bCs w:val="0"/>
                <w:sz w:val="24"/>
                <w:szCs w:val="24"/>
              </w:rPr>
              <w:t xml:space="preserve"> Discrete Mathematical Structures</w:t>
            </w:r>
            <w:r w:rsidR="00F8595A">
              <w:rPr>
                <w:rFonts w:ascii="Times New Roman" w:hAnsi="Times New Roman"/>
                <w:sz w:val="24"/>
                <w:szCs w:val="24"/>
              </w:rPr>
              <w:t xml:space="preserve"> (16</w:t>
            </w:r>
            <w:r w:rsidR="00F8595A" w:rsidRPr="00BC3A63">
              <w:rPr>
                <w:rFonts w:ascii="Times New Roman" w:hAnsi="Times New Roman"/>
                <w:sz w:val="24"/>
                <w:szCs w:val="24"/>
              </w:rPr>
              <w:t>CS36)</w:t>
            </w:r>
          </w:p>
        </w:tc>
      </w:tr>
      <w:tr w:rsidR="005A1B6D" w:rsidTr="00F04A06">
        <w:trPr>
          <w:trHeight w:val="61"/>
        </w:trPr>
        <w:tc>
          <w:tcPr>
            <w:tcW w:w="6765" w:type="dxa"/>
          </w:tcPr>
          <w:p w:rsidR="00AF2716" w:rsidRPr="0078002A" w:rsidRDefault="00AF2716" w:rsidP="00F8595A">
            <w:pPr>
              <w:keepNext/>
              <w:snapToGrid w:val="0"/>
              <w:jc w:val="left"/>
              <w:rPr>
                <w:rFonts w:ascii="Times New Roman" w:hAnsi="Times New Roman" w:cs="Times New Roman"/>
                <w:b/>
                <w:bCs w:val="0"/>
                <w:i/>
                <w:sz w:val="24"/>
                <w:szCs w:val="24"/>
              </w:rPr>
            </w:pPr>
            <w:r w:rsidRPr="0078002A">
              <w:rPr>
                <w:rFonts w:ascii="Times New Roman" w:hAnsi="Times New Roman" w:cs="Times New Roman"/>
                <w:i/>
                <w:sz w:val="24"/>
                <w:szCs w:val="24"/>
              </w:rPr>
              <w:t>Chapter Number and Title</w:t>
            </w:r>
            <w:r w:rsidRPr="0078002A">
              <w:rPr>
                <w:rFonts w:ascii="Times New Roman" w:hAnsi="Times New Roman" w:cs="Times New Roman"/>
                <w:sz w:val="24"/>
                <w:szCs w:val="24"/>
              </w:rPr>
              <w:t>:</w:t>
            </w:r>
            <w:r w:rsidRPr="0078002A">
              <w:rPr>
                <w:rFonts w:ascii="Times New Roman" w:hAnsi="Times New Roman" w:cs="Times New Roman"/>
                <w:i/>
                <w:sz w:val="24"/>
                <w:szCs w:val="24"/>
              </w:rPr>
              <w:t xml:space="preserve"> </w:t>
            </w:r>
            <w:r>
              <w:rPr>
                <w:rFonts w:ascii="Times New Roman" w:hAnsi="Times New Roman" w:cs="Times New Roman"/>
                <w:i/>
                <w:sz w:val="24"/>
                <w:szCs w:val="24"/>
              </w:rPr>
              <w:t>2</w:t>
            </w:r>
            <w:r w:rsidRPr="0078002A">
              <w:rPr>
                <w:rFonts w:ascii="Times New Roman" w:hAnsi="Times New Roman" w:cs="Times New Roman"/>
                <w:b/>
                <w:bCs w:val="0"/>
                <w:i/>
                <w:sz w:val="24"/>
                <w:szCs w:val="24"/>
              </w:rPr>
              <w:t xml:space="preserve">. </w:t>
            </w:r>
            <w:r w:rsidRPr="0078002A">
              <w:rPr>
                <w:rFonts w:ascii="Times New Roman" w:hAnsi="Times New Roman" w:cs="Times New Roman"/>
                <w:b/>
                <w:sz w:val="24"/>
                <w:szCs w:val="24"/>
              </w:rPr>
              <w:t xml:space="preserve"> </w:t>
            </w:r>
            <w:r w:rsidRPr="0078002A">
              <w:rPr>
                <w:sz w:val="24"/>
                <w:szCs w:val="24"/>
              </w:rPr>
              <w:t xml:space="preserve"> </w:t>
            </w:r>
            <w:r w:rsidRPr="00A46B58">
              <w:rPr>
                <w:rFonts w:ascii="Times New Roman" w:hAnsi="Times New Roman" w:cs="Times New Roman"/>
                <w:b/>
                <w:sz w:val="22"/>
                <w:szCs w:val="22"/>
              </w:rPr>
              <w:t xml:space="preserve"> </w:t>
            </w:r>
            <w:r w:rsidR="00F8595A">
              <w:rPr>
                <w:rFonts w:ascii="Times New Roman" w:hAnsi="Times New Roman" w:cs="Times New Roman"/>
                <w:b/>
                <w:sz w:val="22"/>
                <w:szCs w:val="22"/>
              </w:rPr>
              <w:t>Set Theory</w:t>
            </w:r>
          </w:p>
        </w:tc>
        <w:tc>
          <w:tcPr>
            <w:tcW w:w="2579" w:type="dxa"/>
          </w:tcPr>
          <w:p w:rsidR="00AF2716" w:rsidRPr="0078002A" w:rsidRDefault="00AF2716" w:rsidP="00F04A06">
            <w:pPr>
              <w:snapToGrid w:val="0"/>
              <w:jc w:val="right"/>
              <w:rPr>
                <w:rFonts w:ascii="Times New Roman" w:hAnsi="Times New Roman" w:cs="Times New Roman"/>
                <w:b/>
                <w:sz w:val="24"/>
                <w:szCs w:val="24"/>
              </w:rPr>
            </w:pPr>
            <w:r w:rsidRPr="0078002A">
              <w:rPr>
                <w:rFonts w:ascii="Times New Roman" w:hAnsi="Times New Roman" w:cs="Times New Roman"/>
                <w:i/>
                <w:sz w:val="24"/>
                <w:szCs w:val="24"/>
              </w:rPr>
              <w:t xml:space="preserve">Planned Hours: </w:t>
            </w:r>
            <w:r w:rsidR="00F8595A">
              <w:rPr>
                <w:rFonts w:ascii="Times New Roman" w:hAnsi="Times New Roman" w:cs="Times New Roman"/>
                <w:b/>
                <w:i/>
                <w:sz w:val="24"/>
                <w:szCs w:val="24"/>
              </w:rPr>
              <w:t>03</w:t>
            </w:r>
            <w:r>
              <w:rPr>
                <w:rFonts w:ascii="Times New Roman" w:hAnsi="Times New Roman" w:cs="Times New Roman"/>
                <w:b/>
                <w:i/>
                <w:sz w:val="24"/>
                <w:szCs w:val="24"/>
              </w:rPr>
              <w:t xml:space="preserve"> </w:t>
            </w:r>
            <w:r w:rsidRPr="0078002A">
              <w:rPr>
                <w:rFonts w:ascii="Times New Roman" w:hAnsi="Times New Roman" w:cs="Times New Roman"/>
                <w:b/>
                <w:sz w:val="24"/>
                <w:szCs w:val="24"/>
              </w:rPr>
              <w:t xml:space="preserve"> hrs</w:t>
            </w:r>
          </w:p>
        </w:tc>
      </w:tr>
    </w:tbl>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16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16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F8595A" w:rsidRPr="001434E1" w:rsidTr="00F04A06">
        <w:tc>
          <w:tcPr>
            <w:tcW w:w="918" w:type="dxa"/>
          </w:tcPr>
          <w:p w:rsidR="00F8595A" w:rsidRPr="001434E1" w:rsidRDefault="00F8595A"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167" w:type="dxa"/>
          </w:tcPr>
          <w:p w:rsidR="00F8595A" w:rsidRPr="009B6874" w:rsidRDefault="00F8595A" w:rsidP="00F8595A">
            <w:pPr>
              <w:suppressAutoHyphens w:val="0"/>
              <w:spacing w:before="0" w:after="0"/>
              <w:jc w:val="left"/>
              <w:rPr>
                <w:rFonts w:ascii="Times New Roman" w:hAnsi="Times New Roman"/>
                <w:bCs w:val="0"/>
                <w:iCs/>
                <w:sz w:val="24"/>
                <w:szCs w:val="24"/>
              </w:rPr>
            </w:pPr>
            <w:r w:rsidRPr="009B6874">
              <w:rPr>
                <w:rFonts w:ascii="Times New Roman" w:hAnsi="Times New Roman"/>
                <w:bCs w:val="0"/>
                <w:iCs/>
                <w:sz w:val="24"/>
                <w:szCs w:val="24"/>
              </w:rPr>
              <w:t>Define sets and subsets.</w:t>
            </w:r>
          </w:p>
        </w:tc>
      </w:tr>
      <w:tr w:rsidR="00F8595A" w:rsidRPr="001434E1" w:rsidTr="00F04A06">
        <w:trPr>
          <w:trHeight w:val="125"/>
        </w:trPr>
        <w:tc>
          <w:tcPr>
            <w:tcW w:w="918" w:type="dxa"/>
          </w:tcPr>
          <w:p w:rsidR="00F8595A" w:rsidRPr="001434E1" w:rsidRDefault="00F8595A"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167" w:type="dxa"/>
          </w:tcPr>
          <w:p w:rsidR="00F8595A" w:rsidRPr="009B6874" w:rsidRDefault="00F8595A" w:rsidP="00F8595A">
            <w:pPr>
              <w:suppressAutoHyphens w:val="0"/>
              <w:spacing w:before="0" w:after="0"/>
              <w:jc w:val="left"/>
              <w:rPr>
                <w:rFonts w:ascii="Times New Roman" w:hAnsi="Times New Roman"/>
                <w:bCs w:val="0"/>
                <w:iCs/>
                <w:sz w:val="24"/>
                <w:szCs w:val="24"/>
              </w:rPr>
            </w:pPr>
            <w:r w:rsidRPr="009B6874">
              <w:rPr>
                <w:rFonts w:ascii="Times New Roman" w:hAnsi="Times New Roman"/>
                <w:bCs w:val="0"/>
                <w:iCs/>
                <w:sz w:val="24"/>
                <w:szCs w:val="24"/>
              </w:rPr>
              <w:t>Perform various set operations.</w:t>
            </w:r>
          </w:p>
        </w:tc>
      </w:tr>
      <w:tr w:rsidR="00F8595A" w:rsidRPr="001434E1" w:rsidTr="00F04A06">
        <w:trPr>
          <w:trHeight w:val="512"/>
        </w:trPr>
        <w:tc>
          <w:tcPr>
            <w:tcW w:w="918" w:type="dxa"/>
          </w:tcPr>
          <w:p w:rsidR="00F8595A" w:rsidRPr="001434E1" w:rsidRDefault="00F8595A"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167" w:type="dxa"/>
          </w:tcPr>
          <w:p w:rsidR="00F8595A" w:rsidRPr="009B6874" w:rsidRDefault="00F8595A" w:rsidP="00F8595A">
            <w:pPr>
              <w:suppressAutoHyphens w:val="0"/>
              <w:spacing w:before="0" w:after="0"/>
              <w:jc w:val="left"/>
              <w:rPr>
                <w:rFonts w:ascii="Times New Roman" w:hAnsi="Times New Roman"/>
                <w:bCs w:val="0"/>
                <w:iCs/>
                <w:sz w:val="24"/>
                <w:szCs w:val="24"/>
              </w:rPr>
            </w:pPr>
            <w:r w:rsidRPr="009B6874">
              <w:rPr>
                <w:rFonts w:ascii="Times New Roman" w:hAnsi="Times New Roman"/>
                <w:bCs w:val="0"/>
                <w:iCs/>
                <w:sz w:val="24"/>
                <w:szCs w:val="24"/>
              </w:rPr>
              <w:t>Unders</w:t>
            </w:r>
            <w:r>
              <w:rPr>
                <w:rFonts w:ascii="Times New Roman" w:hAnsi="Times New Roman"/>
                <w:bCs w:val="0"/>
                <w:iCs/>
                <w:sz w:val="24"/>
                <w:szCs w:val="24"/>
              </w:rPr>
              <w:t>tand various laws of set theory and count on sets</w:t>
            </w:r>
          </w:p>
        </w:tc>
      </w:tr>
    </w:tbl>
    <w:p w:rsidR="00AF2716" w:rsidRPr="00ED741D" w:rsidRDefault="00AF2716" w:rsidP="00AF2716">
      <w:pPr>
        <w:tabs>
          <w:tab w:val="left" w:pos="498"/>
          <w:tab w:val="left" w:pos="747"/>
          <w:tab w:val="left" w:pos="1992"/>
        </w:tabs>
        <w:ind w:left="360" w:right="360"/>
        <w:rPr>
          <w:rFonts w:ascii="Times New Roman" w:hAnsi="Times New Roman" w:cs="Times New Roman"/>
          <w:sz w:val="24"/>
          <w:szCs w:val="24"/>
        </w:rPr>
      </w:pPr>
    </w:p>
    <w:tbl>
      <w:tblPr>
        <w:tblW w:w="0" w:type="auto"/>
        <w:tblInd w:w="70" w:type="dxa"/>
        <w:tblLayout w:type="fixed"/>
        <w:tblLook w:val="0000" w:firstRow="0" w:lastRow="0" w:firstColumn="0" w:lastColumn="0" w:noHBand="0" w:noVBand="0"/>
      </w:tblPr>
      <w:tblGrid>
        <w:gridCol w:w="9089"/>
      </w:tblGrid>
      <w:tr w:rsidR="005A1B6D" w:rsidTr="00F04A06">
        <w:trPr>
          <w:cantSplit/>
          <w:trHeight w:val="194"/>
        </w:trPr>
        <w:tc>
          <w:tcPr>
            <w:tcW w:w="9089" w:type="dxa"/>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8E48A4" w:rsidRDefault="008E48A4" w:rsidP="00F20E57">
            <w:pPr>
              <w:pStyle w:val="Default"/>
              <w:numPr>
                <w:ilvl w:val="0"/>
                <w:numId w:val="11"/>
              </w:numPr>
              <w:jc w:val="both"/>
              <w:rPr>
                <w:sz w:val="23"/>
                <w:szCs w:val="23"/>
              </w:rPr>
            </w:pPr>
            <w:r>
              <w:rPr>
                <w:sz w:val="23"/>
                <w:szCs w:val="23"/>
              </w:rPr>
              <w:t xml:space="preserve">The principles of inclusion and exclusion: </w:t>
            </w:r>
          </w:p>
          <w:p w:rsidR="00AF2716" w:rsidRDefault="008E48A4" w:rsidP="00F20E57">
            <w:pPr>
              <w:pStyle w:val="Default"/>
              <w:numPr>
                <w:ilvl w:val="0"/>
                <w:numId w:val="11"/>
              </w:numPr>
              <w:jc w:val="both"/>
              <w:rPr>
                <w:sz w:val="23"/>
                <w:szCs w:val="23"/>
              </w:rPr>
            </w:pPr>
            <w:r>
              <w:rPr>
                <w:sz w:val="23"/>
                <w:szCs w:val="23"/>
              </w:rPr>
              <w:t xml:space="preserve">Generalization of the principle. </w:t>
            </w:r>
          </w:p>
          <w:p w:rsidR="008E48A4" w:rsidRPr="008E48A4" w:rsidRDefault="008E48A4" w:rsidP="00F20E57">
            <w:pPr>
              <w:pStyle w:val="Default"/>
              <w:numPr>
                <w:ilvl w:val="0"/>
                <w:numId w:val="11"/>
              </w:numPr>
              <w:jc w:val="both"/>
              <w:rPr>
                <w:sz w:val="23"/>
                <w:szCs w:val="23"/>
              </w:rPr>
            </w:pPr>
            <w:r>
              <w:rPr>
                <w:sz w:val="23"/>
                <w:szCs w:val="23"/>
              </w:rPr>
              <w:t>Generalization of the principle.</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Default="00AF2716" w:rsidP="00AF2716">
      <w:pPr>
        <w:suppressAutoHyphens w:val="0"/>
        <w:spacing w:before="0" w:after="0"/>
        <w:ind w:left="360"/>
        <w:rPr>
          <w:rFonts w:ascii="Times New Roman" w:hAnsi="Times New Roman" w:cs="Times New Roman"/>
          <w:b/>
          <w:sz w:val="24"/>
          <w:szCs w:val="24"/>
        </w:rPr>
      </w:pPr>
      <w:r w:rsidRPr="009D3E18">
        <w:rPr>
          <w:rFonts w:ascii="Times New Roman" w:hAnsi="Times New Roman" w:cs="Times New Roman"/>
          <w:b/>
          <w:sz w:val="24"/>
          <w:szCs w:val="24"/>
        </w:rPr>
        <w:t>Model Questions</w:t>
      </w:r>
    </w:p>
    <w:p w:rsidR="00F8595A" w:rsidRPr="00F8595A" w:rsidRDefault="00AF2716" w:rsidP="00F20E57">
      <w:pPr>
        <w:pStyle w:val="ListParagraph"/>
        <w:numPr>
          <w:ilvl w:val="0"/>
          <w:numId w:val="9"/>
        </w:numPr>
        <w:suppressAutoHyphens w:val="0"/>
        <w:spacing w:before="0" w:after="0"/>
        <w:ind w:left="720"/>
        <w:contextualSpacing/>
        <w:jc w:val="left"/>
        <w:rPr>
          <w:rFonts w:ascii="Times New Roman" w:hAnsi="Times New Roman"/>
          <w:sz w:val="24"/>
          <w:szCs w:val="24"/>
        </w:rPr>
      </w:pPr>
      <w:r w:rsidRPr="001D7A2F">
        <w:rPr>
          <w:rFonts w:ascii="Times New Roman" w:hAnsi="Times New Roman"/>
          <w:sz w:val="24"/>
          <w:szCs w:val="24"/>
        </w:rPr>
        <w:t xml:space="preserve"> </w:t>
      </w:r>
      <w:r w:rsidR="00F8595A" w:rsidRPr="00BC3A63">
        <w:rPr>
          <w:rFonts w:ascii="Times New Roman" w:hAnsi="Times New Roman"/>
          <w:sz w:val="24"/>
          <w:szCs w:val="24"/>
        </w:rPr>
        <w:t>a) State and prove the distributive law of sets over ∩ and U.</w:t>
      </w:r>
      <w:r w:rsidR="00F8595A" w:rsidRPr="00BC3A63">
        <w:rPr>
          <w:rFonts w:ascii="Times New Roman" w:hAnsi="Times New Roman"/>
          <w:sz w:val="24"/>
          <w:szCs w:val="24"/>
        </w:rPr>
        <w:tab/>
      </w:r>
      <w:r w:rsidR="00F8595A" w:rsidRPr="00BC3A63">
        <w:rPr>
          <w:rFonts w:ascii="Times New Roman" w:hAnsi="Times New Roman"/>
          <w:sz w:val="24"/>
          <w:szCs w:val="24"/>
        </w:rPr>
        <w:tab/>
      </w:r>
      <w:r w:rsidR="00F8595A" w:rsidRPr="00BC3A63">
        <w:rPr>
          <w:rFonts w:ascii="Times New Roman" w:hAnsi="Times New Roman"/>
          <w:sz w:val="24"/>
          <w:szCs w:val="24"/>
        </w:rPr>
        <w:tab/>
      </w:r>
    </w:p>
    <w:p w:rsidR="00F8595A" w:rsidRPr="00F8595A" w:rsidRDefault="00F8595A" w:rsidP="00F8595A">
      <w:pPr>
        <w:pStyle w:val="ListParagraph"/>
        <w:rPr>
          <w:rFonts w:ascii="Times New Roman" w:hAnsi="Times New Roman"/>
          <w:sz w:val="24"/>
          <w:szCs w:val="24"/>
        </w:rPr>
      </w:pPr>
      <w:r w:rsidRPr="00BC3A63">
        <w:rPr>
          <w:rFonts w:ascii="Times New Roman" w:hAnsi="Times New Roman"/>
          <w:sz w:val="24"/>
          <w:szCs w:val="24"/>
        </w:rPr>
        <w:t>b) Simplify the exp</w:t>
      </w:r>
      <w:r>
        <w:rPr>
          <w:rFonts w:ascii="Times New Roman" w:hAnsi="Times New Roman"/>
          <w:sz w:val="24"/>
          <w:szCs w:val="24"/>
        </w:rPr>
        <w:t>ression (A U B) ∩ C U B.</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F8595A" w:rsidRPr="00BC3A63" w:rsidRDefault="00F8595A" w:rsidP="00F8595A">
      <w:pPr>
        <w:pStyle w:val="ListParagraph"/>
        <w:rPr>
          <w:rFonts w:ascii="Times New Roman" w:hAnsi="Times New Roman"/>
          <w:sz w:val="24"/>
          <w:szCs w:val="24"/>
        </w:rPr>
      </w:pPr>
      <w:r w:rsidRPr="00BC3A63">
        <w:rPr>
          <w:rFonts w:ascii="Times New Roman" w:hAnsi="Times New Roman"/>
          <w:sz w:val="24"/>
          <w:szCs w:val="24"/>
        </w:rPr>
        <w:t>c) State and prove the extended addition rule.</w:t>
      </w:r>
      <w:r w:rsidRPr="00BC3A63">
        <w:rPr>
          <w:rFonts w:ascii="Times New Roman" w:hAnsi="Times New Roman"/>
          <w:sz w:val="24"/>
          <w:szCs w:val="24"/>
        </w:rPr>
        <w:tab/>
      </w:r>
    </w:p>
    <w:p w:rsidR="00F8595A" w:rsidRPr="00BC3A63" w:rsidRDefault="00F8595A" w:rsidP="00F8595A">
      <w:pPr>
        <w:pStyle w:val="ListParagraph"/>
        <w:rPr>
          <w:rFonts w:ascii="Times New Roman" w:hAnsi="Times New Roman"/>
          <w:sz w:val="24"/>
          <w:szCs w:val="24"/>
        </w:rPr>
      </w:pPr>
    </w:p>
    <w:p w:rsidR="00F8595A" w:rsidRPr="00BC3A63" w:rsidRDefault="00F8595A" w:rsidP="00F20E57">
      <w:pPr>
        <w:pStyle w:val="ListParagraph"/>
        <w:numPr>
          <w:ilvl w:val="0"/>
          <w:numId w:val="9"/>
        </w:numPr>
        <w:suppressAutoHyphens w:val="0"/>
        <w:spacing w:before="0" w:after="0"/>
        <w:ind w:left="720"/>
        <w:contextualSpacing/>
        <w:jc w:val="left"/>
        <w:rPr>
          <w:rFonts w:ascii="Times New Roman" w:hAnsi="Times New Roman"/>
          <w:sz w:val="24"/>
          <w:szCs w:val="24"/>
        </w:rPr>
      </w:pPr>
      <w:r w:rsidRPr="00BC3A63">
        <w:rPr>
          <w:rFonts w:ascii="Times New Roman" w:hAnsi="Times New Roman"/>
          <w:sz w:val="24"/>
          <w:szCs w:val="24"/>
        </w:rPr>
        <w:t>For U={1,2,3,4,…….,8,9,10} let A={1,2,3,4,5}, B={1,2,4,8}, C={1,2,3,5,7}, and D={2,4,6,8}. Determine the following.</w:t>
      </w:r>
    </w:p>
    <w:p w:rsidR="00F8595A" w:rsidRPr="00BC3A63" w:rsidRDefault="00F8595A" w:rsidP="00F20E57">
      <w:pPr>
        <w:pStyle w:val="ListParagraph"/>
        <w:numPr>
          <w:ilvl w:val="0"/>
          <w:numId w:val="10"/>
        </w:numPr>
        <w:suppressAutoHyphens w:val="0"/>
        <w:spacing w:before="0" w:after="0"/>
        <w:contextualSpacing/>
        <w:jc w:val="left"/>
        <w:rPr>
          <w:rFonts w:ascii="Times New Roman" w:hAnsi="Times New Roman"/>
          <w:sz w:val="24"/>
          <w:szCs w:val="24"/>
        </w:rPr>
      </w:pPr>
      <w:r w:rsidRPr="00BC3A63">
        <w:rPr>
          <w:rFonts w:ascii="Times New Roman" w:hAnsi="Times New Roman"/>
          <w:sz w:val="24"/>
          <w:szCs w:val="24"/>
        </w:rPr>
        <w:t>(A U B)-C</w:t>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p>
    <w:p w:rsidR="00F8595A" w:rsidRPr="00BC3A63" w:rsidRDefault="00F8595A" w:rsidP="00F20E57">
      <w:pPr>
        <w:pStyle w:val="ListParagraph"/>
        <w:numPr>
          <w:ilvl w:val="0"/>
          <w:numId w:val="10"/>
        </w:numPr>
        <w:suppressAutoHyphens w:val="0"/>
        <w:spacing w:before="0" w:after="0"/>
        <w:contextualSpacing/>
        <w:jc w:val="left"/>
        <w:rPr>
          <w:rFonts w:ascii="Times New Roman" w:hAnsi="Times New Roman"/>
          <w:sz w:val="24"/>
          <w:szCs w:val="24"/>
        </w:rPr>
      </w:pPr>
      <w:r w:rsidRPr="00BC3A63">
        <w:rPr>
          <w:rFonts w:ascii="Times New Roman" w:hAnsi="Times New Roman"/>
          <w:sz w:val="24"/>
          <w:szCs w:val="24"/>
        </w:rPr>
        <w:t>B-(C-D)</w:t>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t xml:space="preserve">          </w:t>
      </w:r>
    </w:p>
    <w:p w:rsidR="00F8595A" w:rsidRPr="00BC3A63" w:rsidRDefault="00F8595A" w:rsidP="00F20E57">
      <w:pPr>
        <w:pStyle w:val="ListParagraph"/>
        <w:numPr>
          <w:ilvl w:val="0"/>
          <w:numId w:val="10"/>
        </w:numPr>
        <w:suppressAutoHyphens w:val="0"/>
        <w:spacing w:before="0" w:after="0"/>
        <w:contextualSpacing/>
        <w:jc w:val="left"/>
        <w:rPr>
          <w:rFonts w:ascii="Times New Roman" w:hAnsi="Times New Roman"/>
          <w:sz w:val="24"/>
          <w:szCs w:val="24"/>
        </w:rPr>
      </w:pPr>
      <w:r w:rsidRPr="00BC3A63">
        <w:rPr>
          <w:rFonts w:ascii="Times New Roman" w:hAnsi="Times New Roman"/>
          <w:sz w:val="24"/>
          <w:szCs w:val="24"/>
        </w:rPr>
        <w:t>(A U B) – (C ∩ D)</w:t>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p>
    <w:p w:rsidR="003E4EA5" w:rsidRPr="00F8595A" w:rsidRDefault="00F8595A" w:rsidP="00F20E57">
      <w:pPr>
        <w:pStyle w:val="ListParagraph"/>
        <w:numPr>
          <w:ilvl w:val="0"/>
          <w:numId w:val="10"/>
        </w:numPr>
        <w:suppressAutoHyphens w:val="0"/>
        <w:spacing w:before="0" w:after="0"/>
        <w:contextualSpacing/>
        <w:jc w:val="left"/>
        <w:rPr>
          <w:rFonts w:ascii="Times New Roman" w:hAnsi="Times New Roman"/>
          <w:sz w:val="24"/>
          <w:szCs w:val="24"/>
        </w:rPr>
      </w:pPr>
      <w:r>
        <w:rPr>
          <w:rFonts w:ascii="Times New Roman" w:hAnsi="Times New Roman"/>
          <w:sz w:val="24"/>
          <w:szCs w:val="24"/>
        </w:rPr>
        <w:t>(D – A) ∩ (C –B)</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AF2716" w:rsidRPr="00BA6191" w:rsidRDefault="00AF2716" w:rsidP="00AF2716">
      <w:pPr>
        <w:jc w:val="center"/>
        <w:rPr>
          <w:rFonts w:ascii="Times New Roman" w:hAnsi="Times New Roman" w:cs="Times New Roman"/>
          <w:b/>
          <w:sz w:val="24"/>
          <w:szCs w:val="24"/>
        </w:rPr>
      </w:pPr>
      <w:r>
        <w:rPr>
          <w:rFonts w:ascii="Times New Roman" w:hAnsi="Times New Roman" w:cs="Times New Roman"/>
          <w:b/>
          <w:sz w:val="24"/>
          <w:szCs w:val="24"/>
        </w:rPr>
        <w:t>Unit II</w:t>
      </w:r>
    </w:p>
    <w:tbl>
      <w:tblPr>
        <w:tblpPr w:leftFromText="180" w:rightFromText="180" w:vertAnchor="text" w:horzAnchor="margin" w:tblpY="3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5"/>
        <w:gridCol w:w="2579"/>
      </w:tblGrid>
      <w:tr w:rsidR="005A1B6D" w:rsidTr="004C6046">
        <w:tc>
          <w:tcPr>
            <w:tcW w:w="9344" w:type="dxa"/>
            <w:gridSpan w:val="2"/>
          </w:tcPr>
          <w:p w:rsidR="00AF2716" w:rsidRPr="009D3E18" w:rsidRDefault="00AF2716" w:rsidP="00F04A06">
            <w:pPr>
              <w:snapToGrid w:val="0"/>
              <w:rPr>
                <w:rFonts w:ascii="Times New Roman" w:hAnsi="Times New Roman" w:cs="Times New Roman"/>
                <w:b/>
                <w:bCs w:val="0"/>
                <w:i/>
                <w:iCs/>
                <w:szCs w:val="20"/>
              </w:rPr>
            </w:pPr>
            <w:r>
              <w:rPr>
                <w:rFonts w:ascii="Times New Roman" w:hAnsi="Times New Roman" w:cs="Times New Roman"/>
                <w:i/>
                <w:sz w:val="24"/>
                <w:szCs w:val="24"/>
              </w:rPr>
              <w:t xml:space="preserve">Course Code and Title: </w:t>
            </w:r>
            <w:r w:rsidR="008E48A4" w:rsidRPr="00BC3A63">
              <w:rPr>
                <w:rFonts w:ascii="Times New Roman" w:hAnsi="Times New Roman"/>
                <w:b/>
                <w:bCs w:val="0"/>
                <w:sz w:val="24"/>
                <w:szCs w:val="24"/>
              </w:rPr>
              <w:t xml:space="preserve"> Discrete Mathematical Structures</w:t>
            </w:r>
            <w:r w:rsidR="008E48A4">
              <w:rPr>
                <w:rFonts w:ascii="Times New Roman" w:hAnsi="Times New Roman"/>
                <w:sz w:val="24"/>
                <w:szCs w:val="24"/>
              </w:rPr>
              <w:t xml:space="preserve"> (16</w:t>
            </w:r>
            <w:r w:rsidR="008E48A4" w:rsidRPr="00BC3A63">
              <w:rPr>
                <w:rFonts w:ascii="Times New Roman" w:hAnsi="Times New Roman"/>
                <w:sz w:val="24"/>
                <w:szCs w:val="24"/>
              </w:rPr>
              <w:t>CS36)</w:t>
            </w:r>
          </w:p>
        </w:tc>
      </w:tr>
      <w:tr w:rsidR="005A1B6D" w:rsidTr="004C6046">
        <w:trPr>
          <w:trHeight w:val="61"/>
        </w:trPr>
        <w:tc>
          <w:tcPr>
            <w:tcW w:w="6765" w:type="dxa"/>
          </w:tcPr>
          <w:p w:rsidR="008E48A4" w:rsidRPr="0078002A" w:rsidRDefault="00AF2716" w:rsidP="008E48A4">
            <w:pPr>
              <w:keepNext/>
              <w:snapToGrid w:val="0"/>
              <w:rPr>
                <w:rFonts w:ascii="Times New Roman" w:hAnsi="Times New Roman" w:cs="Times New Roman"/>
                <w:b/>
                <w:bCs w:val="0"/>
                <w:i/>
                <w:sz w:val="24"/>
                <w:szCs w:val="24"/>
              </w:rPr>
            </w:pPr>
            <w:r w:rsidRPr="0078002A">
              <w:rPr>
                <w:rFonts w:ascii="Times New Roman" w:hAnsi="Times New Roman" w:cs="Times New Roman"/>
                <w:i/>
                <w:sz w:val="24"/>
                <w:szCs w:val="24"/>
              </w:rPr>
              <w:t>Chapter Number and Title</w:t>
            </w:r>
            <w:r w:rsidRPr="0078002A">
              <w:rPr>
                <w:rFonts w:ascii="Times New Roman" w:hAnsi="Times New Roman" w:cs="Times New Roman"/>
                <w:sz w:val="24"/>
                <w:szCs w:val="24"/>
              </w:rPr>
              <w:t>:</w:t>
            </w:r>
            <w:r w:rsidRPr="0078002A">
              <w:rPr>
                <w:rFonts w:ascii="Times New Roman" w:hAnsi="Times New Roman" w:cs="Times New Roman"/>
                <w:i/>
                <w:sz w:val="24"/>
                <w:szCs w:val="24"/>
              </w:rPr>
              <w:t xml:space="preserve"> </w:t>
            </w:r>
            <w:r>
              <w:rPr>
                <w:rFonts w:ascii="Times New Roman" w:hAnsi="Times New Roman" w:cs="Times New Roman"/>
                <w:i/>
                <w:sz w:val="24"/>
                <w:szCs w:val="24"/>
              </w:rPr>
              <w:t xml:space="preserve">3 </w:t>
            </w:r>
            <w:r w:rsidRPr="00A46B58">
              <w:rPr>
                <w:rFonts w:ascii="Times New Roman" w:hAnsi="Times New Roman" w:cs="Times New Roman"/>
                <w:b/>
                <w:sz w:val="22"/>
                <w:szCs w:val="22"/>
              </w:rPr>
              <w:t xml:space="preserve">  </w:t>
            </w:r>
          </w:p>
          <w:p w:rsidR="008E48A4" w:rsidRDefault="008E48A4" w:rsidP="008E48A4">
            <w:pPr>
              <w:pStyle w:val="Default"/>
              <w:jc w:val="both"/>
              <w:rPr>
                <w:sz w:val="23"/>
                <w:szCs w:val="23"/>
              </w:rPr>
            </w:pPr>
            <w:r>
              <w:rPr>
                <w:b/>
                <w:bCs/>
                <w:sz w:val="23"/>
                <w:szCs w:val="23"/>
              </w:rPr>
              <w:t xml:space="preserve">Mathematical Induction, Recursive Definitions, Recurrence Relations and Fundamentals of Logic </w:t>
            </w:r>
          </w:p>
          <w:p w:rsidR="00AF2716" w:rsidRPr="0078002A" w:rsidRDefault="00AF2716" w:rsidP="008E48A4">
            <w:pPr>
              <w:keepNext/>
              <w:snapToGrid w:val="0"/>
              <w:rPr>
                <w:rFonts w:ascii="Times New Roman" w:hAnsi="Times New Roman" w:cs="Times New Roman"/>
                <w:b/>
                <w:bCs w:val="0"/>
                <w:i/>
                <w:sz w:val="24"/>
                <w:szCs w:val="24"/>
              </w:rPr>
            </w:pPr>
          </w:p>
        </w:tc>
        <w:tc>
          <w:tcPr>
            <w:tcW w:w="2579" w:type="dxa"/>
          </w:tcPr>
          <w:p w:rsidR="00AF2716" w:rsidRPr="0078002A" w:rsidRDefault="00AF2716" w:rsidP="00F04A06">
            <w:pPr>
              <w:snapToGrid w:val="0"/>
              <w:jc w:val="right"/>
              <w:rPr>
                <w:rFonts w:ascii="Times New Roman" w:hAnsi="Times New Roman" w:cs="Times New Roman"/>
                <w:b/>
                <w:sz w:val="24"/>
                <w:szCs w:val="24"/>
              </w:rPr>
            </w:pPr>
            <w:r w:rsidRPr="0078002A">
              <w:rPr>
                <w:rFonts w:ascii="Times New Roman" w:hAnsi="Times New Roman" w:cs="Times New Roman"/>
                <w:i/>
                <w:sz w:val="24"/>
                <w:szCs w:val="24"/>
              </w:rPr>
              <w:t xml:space="preserve">Planned Hours: </w:t>
            </w:r>
            <w:r w:rsidRPr="0078002A">
              <w:rPr>
                <w:rFonts w:ascii="Times New Roman" w:hAnsi="Times New Roman" w:cs="Times New Roman"/>
                <w:b/>
                <w:i/>
                <w:sz w:val="24"/>
                <w:szCs w:val="24"/>
              </w:rPr>
              <w:t>0</w:t>
            </w:r>
            <w:r w:rsidR="008E48A4">
              <w:rPr>
                <w:rFonts w:ascii="Times New Roman" w:hAnsi="Times New Roman" w:cs="Times New Roman"/>
                <w:b/>
                <w:i/>
                <w:sz w:val="24"/>
                <w:szCs w:val="24"/>
              </w:rPr>
              <w:t xml:space="preserve">8 </w:t>
            </w:r>
            <w:r w:rsidRPr="0078002A">
              <w:rPr>
                <w:rFonts w:ascii="Times New Roman" w:hAnsi="Times New Roman" w:cs="Times New Roman"/>
                <w:b/>
                <w:sz w:val="24"/>
                <w:szCs w:val="24"/>
              </w:rPr>
              <w:t>hrs</w:t>
            </w:r>
          </w:p>
        </w:tc>
      </w:tr>
    </w:tbl>
    <w:p w:rsidR="00AF2716" w:rsidRPr="009D3E18" w:rsidRDefault="00AF2716" w:rsidP="00AF2716">
      <w:pPr>
        <w:pStyle w:val="Heading2"/>
        <w:spacing w:line="360" w:lineRule="auto"/>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0"/>
        <w:gridCol w:w="8607"/>
      </w:tblGrid>
      <w:tr w:rsidR="00AF2716" w:rsidRPr="001434E1" w:rsidTr="00F04A06">
        <w:trPr>
          <w:trHeight w:val="70"/>
        </w:trPr>
        <w:tc>
          <w:tcPr>
            <w:tcW w:w="1230"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60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8E48A4" w:rsidRPr="001434E1" w:rsidTr="00F04A06">
        <w:trPr>
          <w:trHeight w:val="98"/>
        </w:trPr>
        <w:tc>
          <w:tcPr>
            <w:tcW w:w="1230" w:type="dxa"/>
          </w:tcPr>
          <w:p w:rsidR="008E48A4" w:rsidRPr="001434E1" w:rsidRDefault="008E48A4"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lastRenderedPageBreak/>
              <w:t>1</w:t>
            </w:r>
          </w:p>
        </w:tc>
        <w:tc>
          <w:tcPr>
            <w:tcW w:w="8607" w:type="dxa"/>
          </w:tcPr>
          <w:p w:rsidR="008E48A4" w:rsidRPr="008E48A4" w:rsidRDefault="008E48A4" w:rsidP="008E48A4">
            <w:pPr>
              <w:suppressAutoHyphens w:val="0"/>
              <w:spacing w:before="0" w:after="200" w:line="276" w:lineRule="auto"/>
              <w:contextualSpacing/>
              <w:rPr>
                <w:rFonts w:ascii="Times New Roman" w:hAnsi="Times New Roman"/>
                <w:iCs/>
                <w:sz w:val="24"/>
                <w:szCs w:val="24"/>
              </w:rPr>
            </w:pPr>
            <w:r w:rsidRPr="008E48A4">
              <w:rPr>
                <w:rFonts w:ascii="Times New Roman" w:hAnsi="Times New Roman"/>
                <w:iCs/>
                <w:sz w:val="24"/>
                <w:szCs w:val="24"/>
              </w:rPr>
              <w:t>Apply induction to prove theorems and summations.</w:t>
            </w:r>
          </w:p>
        </w:tc>
      </w:tr>
      <w:tr w:rsidR="008E48A4" w:rsidRPr="001434E1" w:rsidTr="00F04A06">
        <w:trPr>
          <w:trHeight w:val="70"/>
        </w:trPr>
        <w:tc>
          <w:tcPr>
            <w:tcW w:w="1230" w:type="dxa"/>
          </w:tcPr>
          <w:p w:rsidR="008E48A4" w:rsidRPr="001434E1" w:rsidRDefault="008E48A4"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607" w:type="dxa"/>
          </w:tcPr>
          <w:p w:rsidR="008E48A4" w:rsidRPr="008E48A4" w:rsidRDefault="008E48A4" w:rsidP="008E48A4">
            <w:pPr>
              <w:suppressAutoHyphens w:val="0"/>
              <w:spacing w:before="0" w:after="200" w:line="276" w:lineRule="auto"/>
              <w:contextualSpacing/>
              <w:rPr>
                <w:rFonts w:ascii="Times New Roman" w:hAnsi="Times New Roman"/>
                <w:iCs/>
                <w:sz w:val="24"/>
                <w:szCs w:val="24"/>
              </w:rPr>
            </w:pPr>
            <w:r w:rsidRPr="008E48A4">
              <w:rPr>
                <w:rFonts w:ascii="Times New Roman" w:hAnsi="Times New Roman"/>
                <w:iCs/>
                <w:sz w:val="24"/>
                <w:szCs w:val="24"/>
              </w:rPr>
              <w:t>Define any sequence by recursion.</w:t>
            </w:r>
          </w:p>
        </w:tc>
      </w:tr>
      <w:tr w:rsidR="008E48A4" w:rsidRPr="001434E1" w:rsidTr="00F04A06">
        <w:trPr>
          <w:trHeight w:val="70"/>
        </w:trPr>
        <w:tc>
          <w:tcPr>
            <w:tcW w:w="1230" w:type="dxa"/>
          </w:tcPr>
          <w:p w:rsidR="008E48A4" w:rsidRPr="001434E1" w:rsidRDefault="008E48A4"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607" w:type="dxa"/>
          </w:tcPr>
          <w:p w:rsidR="008E48A4" w:rsidRPr="008E48A4" w:rsidRDefault="008E48A4" w:rsidP="008E48A4">
            <w:pPr>
              <w:suppressAutoHyphens w:val="0"/>
              <w:spacing w:before="0" w:after="200" w:line="276" w:lineRule="auto"/>
              <w:contextualSpacing/>
              <w:rPr>
                <w:rFonts w:ascii="Times New Roman" w:hAnsi="Times New Roman"/>
                <w:iCs/>
                <w:sz w:val="24"/>
                <w:szCs w:val="24"/>
              </w:rPr>
            </w:pPr>
            <w:r w:rsidRPr="008E48A4">
              <w:rPr>
                <w:rFonts w:ascii="Times New Roman" w:hAnsi="Times New Roman"/>
                <w:iCs/>
                <w:sz w:val="24"/>
                <w:szCs w:val="24"/>
              </w:rPr>
              <w:t>To find generic solution to recurrence relations.</w:t>
            </w:r>
          </w:p>
        </w:tc>
      </w:tr>
      <w:tr w:rsidR="008E48A4" w:rsidRPr="001434E1" w:rsidTr="00F04A06">
        <w:trPr>
          <w:trHeight w:val="70"/>
        </w:trPr>
        <w:tc>
          <w:tcPr>
            <w:tcW w:w="1230" w:type="dxa"/>
          </w:tcPr>
          <w:p w:rsidR="008E48A4" w:rsidRPr="001434E1" w:rsidRDefault="008E48A4"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607" w:type="dxa"/>
          </w:tcPr>
          <w:p w:rsidR="008E48A4" w:rsidRPr="008E48A4" w:rsidRDefault="008E48A4" w:rsidP="008E48A4">
            <w:pPr>
              <w:suppressAutoHyphens w:val="0"/>
              <w:spacing w:before="0" w:after="0"/>
              <w:jc w:val="left"/>
              <w:rPr>
                <w:rFonts w:ascii="Times New Roman" w:hAnsi="Times New Roman"/>
                <w:sz w:val="24"/>
                <w:szCs w:val="24"/>
              </w:rPr>
            </w:pPr>
            <w:r>
              <w:rPr>
                <w:rFonts w:ascii="Times New Roman" w:hAnsi="Times New Roman"/>
                <w:sz w:val="24"/>
                <w:szCs w:val="24"/>
              </w:rPr>
              <w:t xml:space="preserve">Define Declarative statements, propositional logic, </w:t>
            </w:r>
            <w:r w:rsidRPr="009B6874">
              <w:rPr>
                <w:rFonts w:ascii="Times New Roman" w:hAnsi="Times New Roman"/>
                <w:sz w:val="24"/>
                <w:szCs w:val="24"/>
              </w:rPr>
              <w:t>Basic connectives</w:t>
            </w:r>
          </w:p>
        </w:tc>
      </w:tr>
    </w:tbl>
    <w:p w:rsidR="00AF2716" w:rsidRPr="001848C8" w:rsidRDefault="00AF2716" w:rsidP="00AF2716">
      <w:pPr>
        <w:pStyle w:val="ListParagraph"/>
        <w:tabs>
          <w:tab w:val="left" w:pos="498"/>
          <w:tab w:val="left" w:pos="747"/>
          <w:tab w:val="left" w:pos="1992"/>
        </w:tabs>
        <w:ind w:left="1440" w:right="360"/>
        <w:rPr>
          <w:rFonts w:ascii="Times New Roman" w:hAnsi="Times New Roman"/>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9"/>
      </w:tblGrid>
      <w:tr w:rsidR="005A1B6D" w:rsidTr="004C6046">
        <w:trPr>
          <w:cantSplit/>
          <w:trHeight w:val="194"/>
        </w:trPr>
        <w:tc>
          <w:tcPr>
            <w:tcW w:w="9089" w:type="dxa"/>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8E48A4" w:rsidRPr="00A04F3E" w:rsidRDefault="008E48A4"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sz w:val="24"/>
                <w:szCs w:val="24"/>
                <w:lang w:val="en-US" w:eastAsia="en-US"/>
              </w:rPr>
              <w:t xml:space="preserve">Inductive definition, Inductive proofs.                                                                                   </w:t>
            </w:r>
          </w:p>
          <w:p w:rsidR="008E48A4" w:rsidRPr="00A04F3E" w:rsidRDefault="008E48A4"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sz w:val="24"/>
                <w:szCs w:val="24"/>
                <w:lang w:val="en-US" w:eastAsia="en-US"/>
              </w:rPr>
              <w:t xml:space="preserve">Definition of recursion, Recurrence relations.                                                                             </w:t>
            </w:r>
          </w:p>
          <w:p w:rsidR="00A04F3E" w:rsidRPr="00A04F3E" w:rsidRDefault="008E48A4"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sz w:val="24"/>
                <w:szCs w:val="24"/>
                <w:lang w:val="en-US" w:eastAsia="en-US"/>
              </w:rPr>
              <w:t>Generic solutions to recurrence relations</w:t>
            </w:r>
          </w:p>
          <w:p w:rsidR="00A04F3E" w:rsidRPr="00A04F3E" w:rsidRDefault="00A04F3E"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sz w:val="24"/>
                <w:szCs w:val="24"/>
              </w:rPr>
              <w:t xml:space="preserve">The non-Homogeneous recurrence relations. </w:t>
            </w:r>
          </w:p>
          <w:p w:rsidR="00A04F3E" w:rsidRPr="00A04F3E" w:rsidRDefault="00A04F3E"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sz w:val="24"/>
                <w:szCs w:val="24"/>
              </w:rPr>
              <w:t xml:space="preserve">Second order linear homogeneous recurrence relations with constant coefficients </w:t>
            </w:r>
          </w:p>
          <w:p w:rsidR="00A04F3E" w:rsidRPr="00A04F3E" w:rsidRDefault="00A04F3E"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bCs w:val="0"/>
                <w:sz w:val="24"/>
                <w:szCs w:val="24"/>
                <w:lang w:val="en-US" w:eastAsia="en-US"/>
              </w:rPr>
              <w:t xml:space="preserve">Logical Implications, Rules of inference.                                              </w:t>
            </w:r>
          </w:p>
          <w:p w:rsidR="00A04F3E" w:rsidRPr="00A04F3E" w:rsidRDefault="00A04F3E"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bCs w:val="0"/>
                <w:sz w:val="24"/>
                <w:szCs w:val="24"/>
                <w:lang w:val="en-US" w:eastAsia="en-US"/>
              </w:rPr>
              <w:t xml:space="preserve">The use of Quantifiers.                                                                          </w:t>
            </w:r>
          </w:p>
          <w:p w:rsidR="008E48A4" w:rsidRPr="008E48A4" w:rsidRDefault="00A04F3E" w:rsidP="00F20E57">
            <w:pPr>
              <w:pStyle w:val="ListParagraph"/>
              <w:numPr>
                <w:ilvl w:val="0"/>
                <w:numId w:val="1"/>
              </w:numPr>
              <w:tabs>
                <w:tab w:val="left" w:pos="360"/>
              </w:tabs>
              <w:suppressAutoHyphens w:val="0"/>
              <w:spacing w:before="0" w:after="200" w:line="276" w:lineRule="auto"/>
              <w:contextualSpacing/>
              <w:rPr>
                <w:rFonts w:ascii="Times New Roman" w:hAnsi="Times New Roman"/>
                <w:sz w:val="24"/>
                <w:szCs w:val="24"/>
                <w:lang w:eastAsia="en-US"/>
              </w:rPr>
            </w:pPr>
            <w:r w:rsidRPr="00A04F3E">
              <w:rPr>
                <w:rFonts w:ascii="Times New Roman" w:hAnsi="Times New Roman"/>
                <w:bCs w:val="0"/>
                <w:sz w:val="24"/>
                <w:szCs w:val="24"/>
                <w:lang w:val="en-US" w:eastAsia="en-US"/>
              </w:rPr>
              <w:t>The proofs of theorems</w:t>
            </w:r>
            <w:r w:rsidRPr="00312B46">
              <w:rPr>
                <w:rFonts w:ascii="Times New Roman" w:hAnsi="Times New Roman"/>
                <w:bCs w:val="0"/>
                <w:sz w:val="24"/>
                <w:szCs w:val="24"/>
                <w:lang w:val="en-US" w:eastAsia="en-US"/>
              </w:rPr>
              <w:t>.</w:t>
            </w:r>
            <w:r>
              <w:rPr>
                <w:rFonts w:ascii="Times New Roman" w:hAnsi="Times New Roman"/>
                <w:bCs w:val="0"/>
                <w:sz w:val="24"/>
                <w:szCs w:val="24"/>
                <w:lang w:val="en-US" w:eastAsia="en-US"/>
              </w:rPr>
              <w:t xml:space="preserve">                                                                        </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Default="00AF2716" w:rsidP="00AF2716">
      <w:pPr>
        <w:suppressAutoHyphens w:val="0"/>
        <w:spacing w:before="0" w:after="0"/>
        <w:rPr>
          <w:rFonts w:ascii="Times New Roman" w:hAnsi="Times New Roman" w:cs="Times New Roman"/>
          <w:b/>
          <w:sz w:val="24"/>
          <w:szCs w:val="24"/>
        </w:rPr>
      </w:pPr>
      <w:r w:rsidRPr="009D3E18">
        <w:rPr>
          <w:rFonts w:ascii="Times New Roman" w:hAnsi="Times New Roman" w:cs="Times New Roman"/>
          <w:b/>
          <w:sz w:val="24"/>
          <w:szCs w:val="24"/>
        </w:rPr>
        <w:t>Model Questions</w:t>
      </w:r>
    </w:p>
    <w:p w:rsidR="00A04F3E" w:rsidRPr="00312B46" w:rsidRDefault="00A04F3E" w:rsidP="00F20E57">
      <w:pPr>
        <w:pStyle w:val="ListParagraph"/>
        <w:numPr>
          <w:ilvl w:val="0"/>
          <w:numId w:val="13"/>
        </w:numPr>
        <w:rPr>
          <w:rFonts w:ascii="Times New Roman" w:hAnsi="Times New Roman"/>
          <w:sz w:val="24"/>
          <w:szCs w:val="24"/>
          <w:lang w:eastAsia="en-US"/>
        </w:rPr>
      </w:pPr>
      <w:r w:rsidRPr="00312B46">
        <w:rPr>
          <w:rFonts w:ascii="Times New Roman" w:hAnsi="Times New Roman"/>
          <w:sz w:val="24"/>
          <w:szCs w:val="24"/>
          <w:lang w:val="en-US" w:eastAsia="en-US"/>
        </w:rPr>
        <w:t xml:space="preserve">Prove the following by mathematical induction.  </w:t>
      </w:r>
      <w:r w:rsidRPr="00312B46">
        <w:rPr>
          <w:rFonts w:ascii="Times New Roman" w:hAnsi="Times New Roman"/>
          <w:sz w:val="24"/>
          <w:szCs w:val="24"/>
          <w:lang w:val="en-US" w:eastAsia="en-US"/>
        </w:rPr>
        <w:tab/>
      </w:r>
      <w:r w:rsidRPr="00312B46">
        <w:rPr>
          <w:rFonts w:ascii="Times New Roman" w:hAnsi="Times New Roman"/>
          <w:sz w:val="24"/>
          <w:szCs w:val="24"/>
          <w:lang w:val="en-US" w:eastAsia="en-US"/>
        </w:rPr>
        <w:tab/>
      </w:r>
      <w:r w:rsidRPr="00312B46">
        <w:rPr>
          <w:rFonts w:ascii="Times New Roman" w:hAnsi="Times New Roman"/>
          <w:sz w:val="24"/>
          <w:szCs w:val="24"/>
          <w:lang w:val="en-US" w:eastAsia="en-US"/>
        </w:rPr>
        <w:tab/>
      </w:r>
      <w:r w:rsidRPr="00312B46">
        <w:rPr>
          <w:rFonts w:ascii="Times New Roman" w:hAnsi="Times New Roman"/>
          <w:sz w:val="24"/>
          <w:szCs w:val="24"/>
          <w:lang w:val="en-US" w:eastAsia="en-US"/>
        </w:rPr>
        <w:tab/>
      </w:r>
    </w:p>
    <w:p w:rsidR="00A04F3E" w:rsidRDefault="00A04F3E" w:rsidP="00A04F3E">
      <w:pPr>
        <w:pStyle w:val="ListParagraph"/>
        <w:rPr>
          <w:rFonts w:ascii="Times New Roman" w:hAnsi="Times New Roman"/>
          <w:sz w:val="24"/>
          <w:szCs w:val="24"/>
          <w:lang w:eastAsia="en-US"/>
        </w:rPr>
      </w:pPr>
      <w:r w:rsidRPr="00312B46">
        <w:rPr>
          <w:rFonts w:ascii="Times New Roman" w:hAnsi="Times New Roman"/>
          <w:sz w:val="24"/>
          <w:szCs w:val="24"/>
          <w:lang w:val="en-US" w:eastAsia="en-US"/>
        </w:rPr>
        <w:t xml:space="preserve">     </w:t>
      </w:r>
      <m:oMath>
        <m:nary>
          <m:naryPr>
            <m:chr m:val="∑"/>
            <m:grow m:val="1"/>
            <m:ctrlPr>
              <w:rPr>
                <w:rFonts w:ascii="Cambria Math" w:hAnsi="Cambria Math"/>
                <w:sz w:val="24"/>
                <w:szCs w:val="24"/>
              </w:rPr>
            </m:ctrlPr>
          </m:naryPr>
          <m:sub>
            <m:r>
              <w:rPr>
                <w:rFonts w:ascii="Cambria Math" w:eastAsia="Cambria Math" w:hAnsi="Cambria Math" w:cs="Cambria Math"/>
                <w:sz w:val="24"/>
                <w:szCs w:val="24"/>
              </w:rPr>
              <m:t>i=0</m:t>
            </m:r>
          </m:sub>
          <m:sup>
            <m:r>
              <w:rPr>
                <w:rFonts w:ascii="Cambria Math" w:eastAsia="Cambria Math" w:hAnsi="Cambria Math" w:cs="Cambria Math"/>
                <w:sz w:val="24"/>
                <w:szCs w:val="24"/>
              </w:rPr>
              <m:t>n</m:t>
            </m:r>
          </m:sup>
          <m:e>
            <m:sSup>
              <m:sSupPr>
                <m:ctrlPr>
                  <w:rPr>
                    <w:rFonts w:ascii="Cambria Math" w:hAnsi="Cambria Math"/>
                    <w:sz w:val="24"/>
                    <w:szCs w:val="24"/>
                  </w:rPr>
                </m:ctrlPr>
              </m:sSupPr>
              <m:e>
                <m:r>
                  <w:rPr>
                    <w:rFonts w:ascii="Cambria Math" w:eastAsia="Cambria Math" w:hAnsi="Cambria Math" w:cs="Cambria Math"/>
                    <w:sz w:val="24"/>
                    <w:szCs w:val="24"/>
                  </w:rPr>
                  <m:t>i</m:t>
                </m:r>
              </m:e>
              <m:sup>
                <m:r>
                  <w:rPr>
                    <w:rFonts w:ascii="Cambria Math" w:eastAsia="Cambria Math" w:hAnsi="Cambria Math" w:cs="Cambria Math"/>
                    <w:sz w:val="24"/>
                    <w:szCs w:val="24"/>
                  </w:rPr>
                  <m:t>3</m:t>
                </m:r>
              </m:sup>
            </m:sSup>
          </m:e>
        </m:nary>
      </m:oMath>
      <w:r w:rsidRPr="00312B46">
        <w:rPr>
          <w:rFonts w:ascii="Times New Roman" w:hAnsi="Times New Roman"/>
          <w:sz w:val="24"/>
          <w:szCs w:val="24"/>
          <w:lang w:val="en-US" w:eastAsia="en-US"/>
        </w:rPr>
        <w:t xml:space="preserve">  </w:t>
      </w:r>
      <m:oMath>
        <m:r>
          <w:rPr>
            <w:rFonts w:ascii="Cambria Math" w:hAnsi="Cambria Math"/>
            <w:sz w:val="24"/>
            <w:szCs w:val="24"/>
          </w:rPr>
          <m:t>=(</m:t>
        </m:r>
      </m:oMath>
      <w:r w:rsidRPr="00312B46">
        <w:rPr>
          <w:rFonts w:ascii="Times New Roman" w:hAnsi="Times New Roman"/>
          <w:sz w:val="24"/>
          <w:szCs w:val="24"/>
          <w:lang w:val="en-US" w:eastAsia="en-US"/>
        </w:rPr>
        <w:t>n</w:t>
      </w:r>
      <w:r w:rsidRPr="00312B46">
        <w:rPr>
          <w:rFonts w:ascii="Times New Roman" w:hAnsi="Times New Roman"/>
          <w:sz w:val="24"/>
          <w:szCs w:val="24"/>
          <w:vertAlign w:val="superscript"/>
          <w:lang w:val="en-US" w:eastAsia="en-US"/>
        </w:rPr>
        <w:t>2</w:t>
      </w:r>
      <w:r w:rsidRPr="00312B46">
        <w:rPr>
          <w:rFonts w:ascii="Times New Roman" w:hAnsi="Times New Roman"/>
          <w:sz w:val="24"/>
          <w:szCs w:val="24"/>
          <w:lang w:val="en-US" w:eastAsia="en-US"/>
        </w:rPr>
        <w:t xml:space="preserve"> (n+1)</w:t>
      </w:r>
      <w:r w:rsidRPr="00312B46">
        <w:rPr>
          <w:rFonts w:ascii="Times New Roman" w:hAnsi="Times New Roman"/>
          <w:sz w:val="24"/>
          <w:szCs w:val="24"/>
          <w:vertAlign w:val="superscript"/>
          <w:lang w:val="en-US" w:eastAsia="en-US"/>
        </w:rPr>
        <w:t>2</w:t>
      </w:r>
      <w:r>
        <w:rPr>
          <w:rFonts w:ascii="Times New Roman" w:hAnsi="Times New Roman"/>
          <w:sz w:val="24"/>
          <w:szCs w:val="24"/>
          <w:lang w:val="en-US" w:eastAsia="en-US"/>
        </w:rPr>
        <w:t>)/4</w:t>
      </w:r>
    </w:p>
    <w:p w:rsidR="00A04F3E" w:rsidRDefault="00A04F3E" w:rsidP="00F20E57">
      <w:pPr>
        <w:pStyle w:val="ListParagraph"/>
        <w:numPr>
          <w:ilvl w:val="0"/>
          <w:numId w:val="13"/>
        </w:numPr>
        <w:rPr>
          <w:rFonts w:ascii="Times New Roman" w:hAnsi="Times New Roman"/>
          <w:sz w:val="24"/>
          <w:szCs w:val="24"/>
          <w:lang w:eastAsia="en-US"/>
        </w:rPr>
      </w:pPr>
      <w:r w:rsidRPr="00BC3A63">
        <w:rPr>
          <w:rFonts w:ascii="Times New Roman" w:hAnsi="Times New Roman"/>
          <w:sz w:val="24"/>
          <w:szCs w:val="24"/>
        </w:rPr>
        <w:t xml:space="preserve">Give the recursive definition to the sequence 0,1,1,2,3,5,………….., along with </w:t>
      </w:r>
      <w:r w:rsidRPr="00A04F3E">
        <w:rPr>
          <w:rFonts w:ascii="Times New Roman" w:hAnsi="Times New Roman"/>
          <w:sz w:val="24"/>
          <w:szCs w:val="24"/>
        </w:rPr>
        <w:t xml:space="preserve">     the boundary conditions. Find the generic solution to this recurrence relation</w:t>
      </w:r>
    </w:p>
    <w:p w:rsidR="00A04F3E" w:rsidRDefault="00A04F3E" w:rsidP="00F20E57">
      <w:pPr>
        <w:pStyle w:val="ListParagraph"/>
        <w:numPr>
          <w:ilvl w:val="0"/>
          <w:numId w:val="13"/>
        </w:numPr>
        <w:rPr>
          <w:rFonts w:ascii="Times New Roman" w:hAnsi="Times New Roman"/>
          <w:sz w:val="24"/>
          <w:szCs w:val="24"/>
          <w:lang w:eastAsia="en-US"/>
        </w:rPr>
      </w:pPr>
      <w:r w:rsidRPr="00A04F3E">
        <w:rPr>
          <w:rFonts w:ascii="Times New Roman" w:hAnsi="Times New Roman"/>
          <w:sz w:val="24"/>
          <w:szCs w:val="24"/>
        </w:rPr>
        <w:t>Determine the truth value of  q</w:t>
      </w:r>
      <w:r w:rsidRPr="00BC3A63">
        <w:sym w:font="Wingdings" w:char="F0E0"/>
      </w:r>
      <w:r w:rsidRPr="00A04F3E">
        <w:rPr>
          <w:rFonts w:ascii="Times New Roman" w:hAnsi="Times New Roman"/>
          <w:sz w:val="24"/>
          <w:szCs w:val="24"/>
        </w:rPr>
        <w:t>p and ~q</w:t>
      </w:r>
      <w:r w:rsidRPr="00BC3A63">
        <w:sym w:font="Wingdings" w:char="F0E0"/>
      </w:r>
      <w:r w:rsidRPr="00A04F3E">
        <w:rPr>
          <w:rFonts w:ascii="Times New Roman" w:hAnsi="Times New Roman"/>
          <w:sz w:val="24"/>
          <w:szCs w:val="24"/>
        </w:rPr>
        <w:t>~p, if p</w:t>
      </w:r>
      <w:r w:rsidRPr="00BC3A63">
        <w:sym w:font="Wingdings" w:char="F0E0"/>
      </w:r>
      <w:r w:rsidRPr="00A04F3E">
        <w:rPr>
          <w:rFonts w:ascii="Times New Roman" w:hAnsi="Times New Roman"/>
          <w:sz w:val="24"/>
          <w:szCs w:val="24"/>
        </w:rPr>
        <w:t>q is false.</w:t>
      </w:r>
      <w:r w:rsidRPr="00A04F3E">
        <w:rPr>
          <w:rFonts w:ascii="Times New Roman" w:hAnsi="Times New Roman"/>
          <w:sz w:val="24"/>
          <w:szCs w:val="24"/>
        </w:rPr>
        <w:tab/>
      </w:r>
    </w:p>
    <w:p w:rsidR="00A04F3E" w:rsidRPr="00A04F3E" w:rsidRDefault="00A04F3E" w:rsidP="00F20E57">
      <w:pPr>
        <w:pStyle w:val="ListParagraph"/>
        <w:numPr>
          <w:ilvl w:val="0"/>
          <w:numId w:val="13"/>
        </w:numPr>
        <w:rPr>
          <w:rFonts w:ascii="Times New Roman" w:hAnsi="Times New Roman"/>
          <w:sz w:val="24"/>
          <w:szCs w:val="24"/>
          <w:lang w:eastAsia="en-US"/>
        </w:rPr>
      </w:pPr>
      <w:r w:rsidRPr="00A04F3E">
        <w:rPr>
          <w:rFonts w:ascii="Times New Roman" w:hAnsi="Times New Roman"/>
          <w:sz w:val="24"/>
          <w:szCs w:val="24"/>
        </w:rPr>
        <w:t>Construct the truth table for the following compound proposition.</w:t>
      </w:r>
    </w:p>
    <w:p w:rsidR="00A04F3E" w:rsidRPr="00A04F3E" w:rsidRDefault="00A04F3E" w:rsidP="00A04F3E">
      <w:pPr>
        <w:ind w:left="1080"/>
        <w:rPr>
          <w:rFonts w:ascii="Times New Roman" w:hAnsi="Times New Roman" w:cs="Times New Roman"/>
          <w:sz w:val="24"/>
          <w:szCs w:val="24"/>
          <w:lang w:eastAsia="en-US"/>
        </w:rPr>
      </w:pPr>
      <w:r w:rsidRPr="00A04F3E">
        <w:rPr>
          <w:rFonts w:ascii="Times New Roman" w:hAnsi="Times New Roman"/>
          <w:sz w:val="24"/>
          <w:szCs w:val="24"/>
        </w:rPr>
        <w:t xml:space="preserve">                         (</w:t>
      </w:r>
      <w:proofErr w:type="gramStart"/>
      <w:r w:rsidRPr="00A04F3E">
        <w:rPr>
          <w:rFonts w:ascii="Times New Roman" w:hAnsi="Times New Roman"/>
          <w:sz w:val="24"/>
          <w:szCs w:val="24"/>
        </w:rPr>
        <w:t>p</w:t>
      </w:r>
      <w:proofErr w:type="gramEnd"/>
      <w:r w:rsidRPr="00BC3A63">
        <w:sym w:font="Wingdings" w:char="F0E0"/>
      </w:r>
      <w:r w:rsidRPr="00A04F3E">
        <w:rPr>
          <w:rFonts w:ascii="Times New Roman" w:hAnsi="Times New Roman"/>
          <w:sz w:val="24"/>
          <w:szCs w:val="24"/>
        </w:rPr>
        <w:t>q)</w:t>
      </w:r>
      <w:r w:rsidRPr="00BC3A63">
        <w:sym w:font="Wingdings" w:char="F0E0"/>
      </w:r>
      <w:r w:rsidRPr="00A04F3E">
        <w:rPr>
          <w:rFonts w:ascii="Times New Roman" w:hAnsi="Times New Roman"/>
          <w:sz w:val="24"/>
          <w:szCs w:val="24"/>
        </w:rPr>
        <w:t>(</w:t>
      </w:r>
      <w:proofErr w:type="gramStart"/>
      <w:r w:rsidRPr="00A04F3E">
        <w:rPr>
          <w:rFonts w:ascii="Times New Roman" w:hAnsi="Times New Roman"/>
          <w:sz w:val="24"/>
          <w:szCs w:val="24"/>
        </w:rPr>
        <w:t>q</w:t>
      </w:r>
      <w:proofErr w:type="gramEnd"/>
      <w:r w:rsidRPr="00BC3A63">
        <w:sym w:font="Wingdings" w:char="F0E0"/>
      </w:r>
      <w:r w:rsidRPr="00A04F3E">
        <w:rPr>
          <w:rFonts w:ascii="Times New Roman" w:hAnsi="Times New Roman"/>
          <w:sz w:val="24"/>
          <w:szCs w:val="24"/>
        </w:rPr>
        <w:t>p).</w:t>
      </w:r>
    </w:p>
    <w:p w:rsidR="00AF2716" w:rsidRPr="00A04F3E" w:rsidRDefault="00AF2716" w:rsidP="00A04F3E">
      <w:pPr>
        <w:pStyle w:val="Heading2"/>
        <w:tabs>
          <w:tab w:val="left" w:pos="2745"/>
          <w:tab w:val="center" w:pos="4680"/>
        </w:tabs>
        <w:spacing w:line="360" w:lineRule="auto"/>
        <w:ind w:left="0" w:firstLine="0"/>
      </w:pPr>
      <w:r w:rsidRPr="00BA6191">
        <w:rPr>
          <w:rFonts w:ascii="Times New Roman" w:hAnsi="Times New Roman" w:cs="Times New Roman"/>
          <w:i w:val="0"/>
          <w:sz w:val="24"/>
          <w:szCs w:val="24"/>
        </w:rPr>
        <w:tab/>
      </w:r>
      <w:r w:rsidRPr="00BA6191">
        <w:rPr>
          <w:rFonts w:ascii="Times New Roman" w:hAnsi="Times New Roman" w:cs="Times New Roman"/>
          <w:i w:val="0"/>
          <w:sz w:val="24"/>
          <w:szCs w:val="24"/>
        </w:rPr>
        <w:tab/>
      </w:r>
      <w:r w:rsidRPr="00BA6191">
        <w:rPr>
          <w:rFonts w:ascii="Times New Roman" w:hAnsi="Times New Roman" w:cs="Times New Roman"/>
          <w:i w:val="0"/>
          <w:sz w:val="24"/>
          <w:szCs w:val="24"/>
        </w:rPr>
        <w:tab/>
      </w:r>
      <w:r>
        <w:rPr>
          <w:rFonts w:ascii="Times New Roman" w:hAnsi="Times New Roman" w:cs="Times New Roman"/>
          <w:i w:val="0"/>
          <w:sz w:val="24"/>
          <w:szCs w:val="24"/>
        </w:rPr>
        <w:t>UNIT-</w:t>
      </w:r>
      <w:r w:rsidRPr="000F674C">
        <w:rPr>
          <w:rFonts w:ascii="Times New Roman" w:hAnsi="Times New Roman" w:cs="Times New Roman"/>
          <w:i w:val="0"/>
          <w:sz w:val="24"/>
          <w:szCs w:val="24"/>
        </w:rPr>
        <w:t xml:space="preserve"> </w:t>
      </w:r>
      <w:r w:rsidR="00896B0B">
        <w:rPr>
          <w:rFonts w:ascii="Times New Roman" w:hAnsi="Times New Roman" w:cs="Times New Roman"/>
          <w:i w:val="0"/>
          <w:sz w:val="24"/>
          <w:szCs w:val="24"/>
        </w:rPr>
        <w:t>III</w:t>
      </w:r>
    </w:p>
    <w:tbl>
      <w:tblPr>
        <w:tblpPr w:leftFromText="180" w:rightFromText="180" w:vertAnchor="text" w:horzAnchor="margin" w:tblpY="2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7"/>
        <w:gridCol w:w="2507"/>
      </w:tblGrid>
      <w:tr w:rsidR="005A1B6D" w:rsidTr="004C6046">
        <w:tc>
          <w:tcPr>
            <w:tcW w:w="9344" w:type="dxa"/>
            <w:gridSpan w:val="2"/>
          </w:tcPr>
          <w:p w:rsidR="00AF2716" w:rsidRPr="009D3E18" w:rsidRDefault="00AF2716" w:rsidP="00F04A06">
            <w:pPr>
              <w:snapToGrid w:val="0"/>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00A04F3E" w:rsidRPr="00BC3A63">
              <w:rPr>
                <w:rFonts w:ascii="Times New Roman" w:hAnsi="Times New Roman"/>
                <w:b/>
                <w:bCs w:val="0"/>
                <w:sz w:val="24"/>
                <w:szCs w:val="24"/>
              </w:rPr>
              <w:t xml:space="preserve"> Discrete Mathematical Structures</w:t>
            </w:r>
            <w:r w:rsidR="00A04F3E">
              <w:rPr>
                <w:rFonts w:ascii="Times New Roman" w:hAnsi="Times New Roman"/>
                <w:sz w:val="24"/>
                <w:szCs w:val="24"/>
              </w:rPr>
              <w:t xml:space="preserve"> (16</w:t>
            </w:r>
            <w:r w:rsidR="00A04F3E" w:rsidRPr="00BC3A63">
              <w:rPr>
                <w:rFonts w:ascii="Times New Roman" w:hAnsi="Times New Roman"/>
                <w:sz w:val="24"/>
                <w:szCs w:val="24"/>
              </w:rPr>
              <w:t>CS36)</w:t>
            </w:r>
          </w:p>
        </w:tc>
      </w:tr>
      <w:tr w:rsidR="005A1B6D" w:rsidTr="004C6046">
        <w:trPr>
          <w:trHeight w:val="61"/>
        </w:trPr>
        <w:tc>
          <w:tcPr>
            <w:tcW w:w="6837" w:type="dxa"/>
          </w:tcPr>
          <w:p w:rsidR="00AF2716" w:rsidRPr="0078002A" w:rsidRDefault="00AF2716" w:rsidP="00A04F3E">
            <w:pPr>
              <w:keepNext/>
              <w:snapToGrid w:val="0"/>
              <w:rPr>
                <w:rFonts w:ascii="Times New Roman" w:hAnsi="Times New Roman" w:cs="Times New Roman"/>
                <w:b/>
                <w:bCs w:val="0"/>
                <w:i/>
                <w:sz w:val="24"/>
                <w:szCs w:val="24"/>
              </w:rPr>
            </w:pPr>
            <w:r w:rsidRPr="0078002A">
              <w:rPr>
                <w:rFonts w:ascii="Times New Roman" w:hAnsi="Times New Roman" w:cs="Times New Roman"/>
                <w:i/>
                <w:sz w:val="24"/>
                <w:szCs w:val="24"/>
              </w:rPr>
              <w:t>Chapter Number and Title</w:t>
            </w:r>
            <w:r w:rsidRPr="0078002A">
              <w:rPr>
                <w:rFonts w:ascii="Times New Roman" w:hAnsi="Times New Roman" w:cs="Times New Roman"/>
                <w:sz w:val="24"/>
                <w:szCs w:val="24"/>
              </w:rPr>
              <w:t>:</w:t>
            </w:r>
            <w:r w:rsidRPr="0078002A">
              <w:rPr>
                <w:rFonts w:ascii="Times New Roman" w:hAnsi="Times New Roman" w:cs="Times New Roman"/>
                <w:i/>
                <w:sz w:val="24"/>
                <w:szCs w:val="24"/>
              </w:rPr>
              <w:t xml:space="preserve"> </w:t>
            </w:r>
            <w:r w:rsidR="00A04F3E" w:rsidRPr="00A04F3E">
              <w:rPr>
                <w:rFonts w:ascii="Times New Roman" w:hAnsi="Times New Roman" w:cs="Times New Roman"/>
                <w:i/>
                <w:sz w:val="24"/>
                <w:szCs w:val="24"/>
              </w:rPr>
              <w:t>4.</w:t>
            </w:r>
            <w:r w:rsidR="00A04F3E" w:rsidRPr="00A04F3E">
              <w:rPr>
                <w:rFonts w:ascii="Times New Roman" w:hAnsi="Times New Roman" w:cs="Times New Roman"/>
                <w:b/>
                <w:bCs w:val="0"/>
                <w:sz w:val="24"/>
                <w:szCs w:val="24"/>
              </w:rPr>
              <w:t xml:space="preserve">Language and Finite State Machine: </w:t>
            </w:r>
          </w:p>
        </w:tc>
        <w:tc>
          <w:tcPr>
            <w:tcW w:w="2507" w:type="dxa"/>
          </w:tcPr>
          <w:p w:rsidR="00AF2716" w:rsidRPr="0078002A" w:rsidRDefault="00AF2716" w:rsidP="00F04A06">
            <w:pPr>
              <w:snapToGrid w:val="0"/>
              <w:jc w:val="right"/>
              <w:rPr>
                <w:rFonts w:ascii="Times New Roman" w:hAnsi="Times New Roman" w:cs="Times New Roman"/>
                <w:b/>
                <w:sz w:val="24"/>
                <w:szCs w:val="24"/>
              </w:rPr>
            </w:pPr>
            <w:r w:rsidRPr="0078002A">
              <w:rPr>
                <w:rFonts w:ascii="Times New Roman" w:hAnsi="Times New Roman" w:cs="Times New Roman"/>
                <w:i/>
                <w:sz w:val="24"/>
                <w:szCs w:val="24"/>
              </w:rPr>
              <w:t xml:space="preserve">Planned Hours: </w:t>
            </w:r>
            <w:r w:rsidRPr="0078002A">
              <w:rPr>
                <w:rFonts w:ascii="Times New Roman" w:hAnsi="Times New Roman" w:cs="Times New Roman"/>
                <w:b/>
                <w:i/>
                <w:sz w:val="24"/>
                <w:szCs w:val="24"/>
              </w:rPr>
              <w:t>0</w:t>
            </w:r>
            <w:r w:rsidR="00A04F3E">
              <w:rPr>
                <w:rFonts w:ascii="Times New Roman" w:hAnsi="Times New Roman" w:cs="Times New Roman"/>
                <w:b/>
                <w:i/>
                <w:sz w:val="24"/>
                <w:szCs w:val="24"/>
              </w:rPr>
              <w:t>7</w:t>
            </w:r>
            <w:r w:rsidRPr="0078002A">
              <w:rPr>
                <w:rFonts w:ascii="Times New Roman" w:hAnsi="Times New Roman" w:cs="Times New Roman"/>
                <w:b/>
                <w:sz w:val="24"/>
                <w:szCs w:val="24"/>
              </w:rPr>
              <w:t xml:space="preserve"> hrs</w:t>
            </w:r>
          </w:p>
        </w:tc>
      </w:tr>
    </w:tbl>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rPr>
          <w:trHeight w:val="218"/>
        </w:trPr>
        <w:tc>
          <w:tcPr>
            <w:tcW w:w="918" w:type="dxa"/>
          </w:tcPr>
          <w:p w:rsidR="00AF2716" w:rsidRPr="00240697"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AF2716" w:rsidRPr="00A04F3E" w:rsidRDefault="00A04F3E" w:rsidP="00A04F3E">
            <w:pPr>
              <w:pStyle w:val="ListParagraph"/>
              <w:tabs>
                <w:tab w:val="left" w:pos="498"/>
                <w:tab w:val="left" w:pos="747"/>
                <w:tab w:val="left" w:pos="1650"/>
              </w:tabs>
              <w:ind w:left="0" w:right="360"/>
              <w:rPr>
                <w:rFonts w:ascii="Times New Roman" w:hAnsi="Times New Roman"/>
                <w:b/>
                <w:sz w:val="24"/>
                <w:szCs w:val="24"/>
              </w:rPr>
            </w:pPr>
            <w:r w:rsidRPr="00A04F3E">
              <w:rPr>
                <w:rFonts w:ascii="Times New Roman" w:hAnsi="Times New Roman"/>
                <w:sz w:val="24"/>
                <w:szCs w:val="24"/>
                <w:lang w:val="en-US"/>
              </w:rPr>
              <w:t xml:space="preserve">Discuss </w:t>
            </w:r>
            <w:r w:rsidRPr="00A04F3E">
              <w:rPr>
                <w:rFonts w:ascii="Times New Roman" w:hAnsi="Times New Roman"/>
                <w:sz w:val="24"/>
                <w:szCs w:val="24"/>
              </w:rPr>
              <w:t>Finite State machine</w:t>
            </w:r>
          </w:p>
        </w:tc>
      </w:tr>
      <w:tr w:rsidR="00AF2716" w:rsidRPr="001434E1" w:rsidTr="00F04A06">
        <w:trPr>
          <w:trHeight w:val="368"/>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437" w:type="dxa"/>
          </w:tcPr>
          <w:p w:rsidR="00AF2716" w:rsidRPr="00A04F3E" w:rsidRDefault="00AF2716" w:rsidP="00F04A06">
            <w:pPr>
              <w:pStyle w:val="ListParagraph"/>
              <w:tabs>
                <w:tab w:val="left" w:pos="498"/>
                <w:tab w:val="left" w:pos="747"/>
                <w:tab w:val="left" w:pos="1650"/>
              </w:tabs>
              <w:ind w:left="0" w:right="360"/>
              <w:rPr>
                <w:rFonts w:ascii="Times New Roman" w:hAnsi="Times New Roman"/>
                <w:sz w:val="24"/>
                <w:szCs w:val="24"/>
              </w:rPr>
            </w:pPr>
            <w:r w:rsidRPr="00A04F3E">
              <w:rPr>
                <w:rFonts w:ascii="Times New Roman" w:hAnsi="Times New Roman"/>
                <w:sz w:val="24"/>
                <w:szCs w:val="24"/>
                <w:lang w:val="en-US"/>
              </w:rPr>
              <w:t xml:space="preserve">Explain </w:t>
            </w:r>
            <w:r w:rsidR="00A04F3E" w:rsidRPr="00A04F3E">
              <w:rPr>
                <w:rFonts w:ascii="Times New Roman" w:hAnsi="Times New Roman"/>
                <w:sz w:val="24"/>
                <w:szCs w:val="24"/>
              </w:rPr>
              <w:t>Basic concepts of Automata theory</w:t>
            </w:r>
          </w:p>
        </w:tc>
      </w:tr>
      <w:tr w:rsidR="00AF2716" w:rsidRPr="001434E1" w:rsidTr="00F04A06">
        <w:trPr>
          <w:trHeight w:val="533"/>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437" w:type="dxa"/>
          </w:tcPr>
          <w:p w:rsidR="00AF2716" w:rsidRPr="002B7EC2" w:rsidRDefault="00AF2716" w:rsidP="00F04A06">
            <w:pPr>
              <w:pStyle w:val="ListParagraph"/>
              <w:tabs>
                <w:tab w:val="left" w:pos="498"/>
                <w:tab w:val="left" w:pos="747"/>
                <w:tab w:val="left" w:pos="1650"/>
              </w:tabs>
              <w:ind w:left="0" w:right="360"/>
              <w:rPr>
                <w:rFonts w:ascii="Times New Roman" w:hAnsi="Times New Roman"/>
                <w:sz w:val="24"/>
                <w:szCs w:val="24"/>
              </w:rPr>
            </w:pPr>
            <w:r w:rsidRPr="00A04F3E">
              <w:rPr>
                <w:rFonts w:ascii="Times New Roman" w:hAnsi="Times New Roman"/>
                <w:sz w:val="24"/>
                <w:szCs w:val="24"/>
              </w:rPr>
              <w:t xml:space="preserve">Discuss key topics like </w:t>
            </w:r>
            <w:r w:rsidR="00A04F3E" w:rsidRPr="00A04F3E">
              <w:rPr>
                <w:rFonts w:ascii="Times New Roman" w:hAnsi="Times New Roman"/>
                <w:sz w:val="24"/>
                <w:szCs w:val="24"/>
              </w:rPr>
              <w:t>Deterministic Finite Automata, Non-Deterministic Finite Automata</w:t>
            </w:r>
          </w:p>
        </w:tc>
      </w:tr>
      <w:tr w:rsidR="00AF2716" w:rsidRPr="001434E1" w:rsidTr="00F04A06">
        <w:trPr>
          <w:trHeight w:val="215"/>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437" w:type="dxa"/>
          </w:tcPr>
          <w:p w:rsidR="00AF2716" w:rsidRPr="00A04F3E" w:rsidRDefault="00AF2716" w:rsidP="00F04A06">
            <w:pPr>
              <w:pStyle w:val="ListParagraph"/>
              <w:tabs>
                <w:tab w:val="left" w:pos="498"/>
                <w:tab w:val="left" w:pos="747"/>
                <w:tab w:val="left" w:pos="1650"/>
              </w:tabs>
              <w:ind w:left="0" w:right="360"/>
              <w:rPr>
                <w:rFonts w:ascii="Times New Roman" w:hAnsi="Times New Roman"/>
                <w:sz w:val="24"/>
                <w:szCs w:val="24"/>
              </w:rPr>
            </w:pPr>
            <w:r w:rsidRPr="00A04F3E">
              <w:rPr>
                <w:rFonts w:ascii="Times New Roman" w:hAnsi="Times New Roman"/>
                <w:sz w:val="24"/>
                <w:szCs w:val="24"/>
                <w:lang w:val="en-US"/>
              </w:rPr>
              <w:t xml:space="preserve">Explain </w:t>
            </w:r>
            <w:r w:rsidR="00A04F3E" w:rsidRPr="00A04F3E">
              <w:rPr>
                <w:rFonts w:ascii="Times New Roman" w:hAnsi="Times New Roman"/>
                <w:sz w:val="24"/>
                <w:szCs w:val="24"/>
              </w:rPr>
              <w:t>Equivalence of NFA &amp; DFA.</w:t>
            </w:r>
          </w:p>
        </w:tc>
      </w:tr>
    </w:tbl>
    <w:p w:rsidR="00AF2716" w:rsidRPr="004578F9" w:rsidRDefault="00AF2716" w:rsidP="00A04F3E">
      <w:pPr>
        <w:tabs>
          <w:tab w:val="left" w:pos="498"/>
          <w:tab w:val="left" w:pos="747"/>
          <w:tab w:val="left" w:pos="1992"/>
        </w:tabs>
        <w:ind w:right="360"/>
        <w:rPr>
          <w:rFonts w:ascii="Times New Roman" w:hAnsi="Times New Roman" w:cs="Times New Roman"/>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9"/>
      </w:tblGrid>
      <w:tr w:rsidR="005A1B6D" w:rsidTr="004C6046">
        <w:trPr>
          <w:cantSplit/>
          <w:trHeight w:val="194"/>
        </w:trPr>
        <w:tc>
          <w:tcPr>
            <w:tcW w:w="9089" w:type="dxa"/>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lastRenderedPageBreak/>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A04F3E" w:rsidRDefault="00A04F3E" w:rsidP="00F20E57">
            <w:pPr>
              <w:pStyle w:val="Default"/>
              <w:numPr>
                <w:ilvl w:val="0"/>
                <w:numId w:val="14"/>
              </w:numPr>
              <w:jc w:val="both"/>
              <w:rPr>
                <w:sz w:val="23"/>
                <w:szCs w:val="23"/>
              </w:rPr>
            </w:pPr>
            <w:r>
              <w:rPr>
                <w:sz w:val="23"/>
                <w:szCs w:val="23"/>
              </w:rPr>
              <w:t xml:space="preserve">Set Theory of strings, </w:t>
            </w:r>
          </w:p>
          <w:p w:rsidR="00A04F3E" w:rsidRPr="00A04F3E" w:rsidRDefault="00A04F3E" w:rsidP="00F20E57">
            <w:pPr>
              <w:pStyle w:val="Default"/>
              <w:numPr>
                <w:ilvl w:val="0"/>
                <w:numId w:val="14"/>
              </w:numPr>
              <w:jc w:val="both"/>
              <w:rPr>
                <w:sz w:val="23"/>
                <w:szCs w:val="23"/>
              </w:rPr>
            </w:pPr>
            <w:r>
              <w:rPr>
                <w:sz w:val="23"/>
                <w:szCs w:val="23"/>
              </w:rPr>
              <w:t>Finite State machine</w:t>
            </w:r>
            <w:r>
              <w:rPr>
                <w:b/>
                <w:bCs/>
                <w:sz w:val="23"/>
                <w:szCs w:val="23"/>
              </w:rPr>
              <w:t xml:space="preserve">, </w:t>
            </w:r>
          </w:p>
          <w:p w:rsidR="00A04F3E" w:rsidRDefault="00A04F3E" w:rsidP="00F20E57">
            <w:pPr>
              <w:pStyle w:val="Default"/>
              <w:numPr>
                <w:ilvl w:val="0"/>
                <w:numId w:val="14"/>
              </w:numPr>
              <w:jc w:val="both"/>
              <w:rPr>
                <w:sz w:val="23"/>
                <w:szCs w:val="23"/>
              </w:rPr>
            </w:pPr>
            <w:r>
              <w:rPr>
                <w:sz w:val="23"/>
                <w:szCs w:val="23"/>
              </w:rPr>
              <w:t xml:space="preserve">Introduction to Finite Automata, </w:t>
            </w:r>
          </w:p>
          <w:p w:rsidR="00A04F3E" w:rsidRDefault="00A04F3E" w:rsidP="00F20E57">
            <w:pPr>
              <w:pStyle w:val="Default"/>
              <w:numPr>
                <w:ilvl w:val="0"/>
                <w:numId w:val="14"/>
              </w:numPr>
              <w:jc w:val="both"/>
              <w:rPr>
                <w:sz w:val="23"/>
                <w:szCs w:val="23"/>
              </w:rPr>
            </w:pPr>
            <w:r>
              <w:rPr>
                <w:sz w:val="23"/>
                <w:szCs w:val="23"/>
              </w:rPr>
              <w:t xml:space="preserve">Basic concepts of Automata theory, </w:t>
            </w:r>
          </w:p>
          <w:p w:rsidR="00A04F3E" w:rsidRDefault="00A04F3E" w:rsidP="00F20E57">
            <w:pPr>
              <w:pStyle w:val="Default"/>
              <w:numPr>
                <w:ilvl w:val="0"/>
                <w:numId w:val="14"/>
              </w:numPr>
              <w:jc w:val="both"/>
              <w:rPr>
                <w:sz w:val="23"/>
                <w:szCs w:val="23"/>
              </w:rPr>
            </w:pPr>
            <w:r>
              <w:rPr>
                <w:sz w:val="23"/>
                <w:szCs w:val="23"/>
              </w:rPr>
              <w:t xml:space="preserve">Deterministic Finite Automata, Non-Deterministic Finite Automata, </w:t>
            </w:r>
          </w:p>
          <w:p w:rsidR="00A04F3E" w:rsidRDefault="00A04F3E" w:rsidP="00F20E57">
            <w:pPr>
              <w:pStyle w:val="Default"/>
              <w:numPr>
                <w:ilvl w:val="0"/>
                <w:numId w:val="14"/>
              </w:numPr>
              <w:jc w:val="both"/>
              <w:rPr>
                <w:sz w:val="23"/>
                <w:szCs w:val="23"/>
              </w:rPr>
            </w:pPr>
            <w:r>
              <w:rPr>
                <w:sz w:val="23"/>
                <w:szCs w:val="23"/>
              </w:rPr>
              <w:t xml:space="preserve">Finite Automata with epsilon-transitions, </w:t>
            </w:r>
          </w:p>
          <w:p w:rsidR="00AF2716" w:rsidRPr="00A04F3E" w:rsidRDefault="00A04F3E" w:rsidP="00F20E57">
            <w:pPr>
              <w:pStyle w:val="Default"/>
              <w:numPr>
                <w:ilvl w:val="0"/>
                <w:numId w:val="14"/>
              </w:numPr>
              <w:jc w:val="both"/>
              <w:rPr>
                <w:sz w:val="23"/>
                <w:szCs w:val="23"/>
              </w:rPr>
            </w:pPr>
            <w:r>
              <w:rPr>
                <w:sz w:val="23"/>
                <w:szCs w:val="23"/>
              </w:rPr>
              <w:t xml:space="preserve">Equivalence of NFA &amp; DFA. </w:t>
            </w:r>
          </w:p>
        </w:tc>
      </w:tr>
    </w:tbl>
    <w:p w:rsidR="00AF2716" w:rsidRDefault="00AF2716" w:rsidP="00AF2716">
      <w:pPr>
        <w:suppressAutoHyphens w:val="0"/>
        <w:spacing w:before="0" w:after="0"/>
        <w:ind w:left="360"/>
        <w:rPr>
          <w:rFonts w:ascii="Times New Roman" w:hAnsi="Times New Roman" w:cs="Times New Roman"/>
          <w:sz w:val="24"/>
          <w:szCs w:val="24"/>
        </w:rPr>
      </w:pPr>
    </w:p>
    <w:p w:rsidR="00A04F3E" w:rsidRPr="009D3E18" w:rsidRDefault="00A04F3E" w:rsidP="00AF2716">
      <w:pPr>
        <w:suppressAutoHyphens w:val="0"/>
        <w:spacing w:before="0" w:after="0"/>
        <w:ind w:left="360"/>
        <w:rPr>
          <w:rFonts w:ascii="Times New Roman" w:hAnsi="Times New Roman" w:cs="Times New Roman"/>
          <w:sz w:val="24"/>
          <w:szCs w:val="24"/>
        </w:rPr>
      </w:pPr>
    </w:p>
    <w:p w:rsidR="00AF2716" w:rsidRPr="007C0C3D" w:rsidRDefault="00AF2716" w:rsidP="00AF2716">
      <w:pPr>
        <w:suppressAutoHyphens w:val="0"/>
        <w:spacing w:before="0" w:after="0"/>
        <w:rPr>
          <w:rFonts w:ascii="Times New Roman" w:hAnsi="Times New Roman" w:cs="Times New Roman"/>
          <w:sz w:val="24"/>
          <w:szCs w:val="24"/>
        </w:rPr>
      </w:pPr>
      <w:r w:rsidRPr="009D3E18">
        <w:rPr>
          <w:rFonts w:ascii="Times New Roman" w:hAnsi="Times New Roman" w:cs="Times New Roman"/>
          <w:b/>
          <w:sz w:val="24"/>
          <w:szCs w:val="24"/>
        </w:rPr>
        <w:t>Model Questions</w:t>
      </w:r>
    </w:p>
    <w:p w:rsidR="00AF2716" w:rsidRPr="00A04F3E" w:rsidRDefault="00A04F3E" w:rsidP="00F20E57">
      <w:pPr>
        <w:pStyle w:val="ListParagraph"/>
        <w:numPr>
          <w:ilvl w:val="0"/>
          <w:numId w:val="15"/>
        </w:numPr>
        <w:suppressAutoHyphens w:val="0"/>
        <w:spacing w:before="0" w:after="0"/>
        <w:jc w:val="left"/>
        <w:rPr>
          <w:rFonts w:ascii="Times New Roman" w:hAnsi="Times New Roman"/>
          <w:sz w:val="22"/>
          <w:szCs w:val="22"/>
        </w:rPr>
      </w:pPr>
      <w:r>
        <w:rPr>
          <w:rFonts w:ascii="Times New Roman" w:hAnsi="Times New Roman"/>
          <w:sz w:val="22"/>
          <w:szCs w:val="22"/>
          <w:lang w:val="en-US"/>
        </w:rPr>
        <w:t>Explain the concept of Finite state machine.</w:t>
      </w:r>
    </w:p>
    <w:p w:rsidR="00AF2716" w:rsidRPr="00A04F3E" w:rsidRDefault="00A04F3E" w:rsidP="00F20E57">
      <w:pPr>
        <w:pStyle w:val="ListParagraph"/>
        <w:numPr>
          <w:ilvl w:val="0"/>
          <w:numId w:val="15"/>
        </w:numPr>
        <w:suppressAutoHyphens w:val="0"/>
        <w:spacing w:before="0" w:after="0"/>
        <w:jc w:val="left"/>
        <w:rPr>
          <w:rFonts w:ascii="Times New Roman" w:hAnsi="Times New Roman"/>
          <w:sz w:val="22"/>
          <w:szCs w:val="22"/>
        </w:rPr>
      </w:pPr>
      <w:r>
        <w:rPr>
          <w:rFonts w:ascii="Times New Roman" w:hAnsi="Times New Roman"/>
          <w:sz w:val="22"/>
          <w:szCs w:val="22"/>
          <w:lang w:val="en-US"/>
        </w:rPr>
        <w:t>Discuss the concept of Automata theory.</w:t>
      </w:r>
    </w:p>
    <w:p w:rsidR="00AF2716" w:rsidRPr="0030445F" w:rsidRDefault="00AF2716" w:rsidP="00AF2716">
      <w:pPr>
        <w:tabs>
          <w:tab w:val="left" w:pos="1155"/>
        </w:tabs>
        <w:suppressAutoHyphens w:val="0"/>
        <w:spacing w:before="0" w:after="0"/>
        <w:jc w:val="left"/>
        <w:rPr>
          <w:rFonts w:ascii="Times New Roman" w:hAnsi="Times New Roman" w:cs="Times New Roman"/>
          <w:sz w:val="24"/>
          <w:szCs w:val="24"/>
        </w:rPr>
      </w:pPr>
      <w:r>
        <w:rPr>
          <w:rFonts w:ascii="Times New Roman" w:hAnsi="Times New Roman" w:cs="Times New Roman"/>
          <w:sz w:val="24"/>
          <w:szCs w:val="24"/>
        </w:rPr>
        <w:tab/>
      </w:r>
    </w:p>
    <w:tbl>
      <w:tblPr>
        <w:tblpPr w:leftFromText="180" w:rightFromText="180" w:vertAnchor="text" w:horzAnchor="margin" w:tblpY="5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5"/>
        <w:gridCol w:w="2579"/>
      </w:tblGrid>
      <w:tr w:rsidR="005A1B6D" w:rsidTr="004C6046">
        <w:tc>
          <w:tcPr>
            <w:tcW w:w="9344" w:type="dxa"/>
            <w:gridSpan w:val="2"/>
          </w:tcPr>
          <w:p w:rsidR="00AF2716" w:rsidRPr="009D3E18" w:rsidRDefault="00AF2716" w:rsidP="00F04A06">
            <w:pPr>
              <w:snapToGrid w:val="0"/>
              <w:rPr>
                <w:rFonts w:ascii="Times New Roman" w:hAnsi="Times New Roman" w:cs="Times New Roman"/>
                <w:b/>
                <w:bCs w:val="0"/>
                <w:i/>
                <w:iCs/>
                <w:szCs w:val="20"/>
              </w:rPr>
            </w:pPr>
            <w:r w:rsidRPr="009D3E18">
              <w:rPr>
                <w:rFonts w:ascii="Times New Roman" w:hAnsi="Times New Roman" w:cs="Times New Roman"/>
                <w:i/>
                <w:sz w:val="24"/>
                <w:szCs w:val="24"/>
              </w:rPr>
              <w:t>Course Code and Title</w:t>
            </w:r>
            <w:r w:rsidR="00A04F3E" w:rsidRPr="00BC3A63">
              <w:rPr>
                <w:rFonts w:ascii="Times New Roman" w:hAnsi="Times New Roman"/>
                <w:b/>
                <w:bCs w:val="0"/>
                <w:sz w:val="24"/>
                <w:szCs w:val="24"/>
              </w:rPr>
              <w:t xml:space="preserve"> Discrete Mathematical Structures</w:t>
            </w:r>
            <w:r w:rsidR="00A04F3E">
              <w:rPr>
                <w:rFonts w:ascii="Times New Roman" w:hAnsi="Times New Roman"/>
                <w:sz w:val="24"/>
                <w:szCs w:val="24"/>
              </w:rPr>
              <w:t xml:space="preserve"> (16</w:t>
            </w:r>
            <w:r w:rsidR="00A04F3E" w:rsidRPr="00BC3A63">
              <w:rPr>
                <w:rFonts w:ascii="Times New Roman" w:hAnsi="Times New Roman"/>
                <w:sz w:val="24"/>
                <w:szCs w:val="24"/>
              </w:rPr>
              <w:t>CS36)</w:t>
            </w:r>
          </w:p>
        </w:tc>
      </w:tr>
      <w:tr w:rsidR="005A1B6D" w:rsidTr="004C6046">
        <w:trPr>
          <w:trHeight w:val="61"/>
        </w:trPr>
        <w:tc>
          <w:tcPr>
            <w:tcW w:w="6765" w:type="dxa"/>
          </w:tcPr>
          <w:p w:rsidR="00AF2716" w:rsidRPr="00382FE3" w:rsidRDefault="00AF2716" w:rsidP="00A04F3E">
            <w:pPr>
              <w:keepNext/>
              <w:snapToGrid w:val="0"/>
              <w:rPr>
                <w:rFonts w:ascii="Times New Roman" w:hAnsi="Times New Roman" w:cs="Times New Roman"/>
                <w:b/>
                <w:bCs w:val="0"/>
                <w:i/>
                <w:sz w:val="24"/>
                <w:szCs w:val="24"/>
              </w:rPr>
            </w:pPr>
            <w:r w:rsidRPr="00382FE3">
              <w:rPr>
                <w:rFonts w:ascii="Times New Roman" w:hAnsi="Times New Roman" w:cs="Times New Roman"/>
                <w:i/>
                <w:sz w:val="24"/>
                <w:szCs w:val="24"/>
              </w:rPr>
              <w:t>Chapter Number and Title</w:t>
            </w:r>
            <w:r w:rsidRPr="00382FE3">
              <w:rPr>
                <w:rFonts w:ascii="Times New Roman" w:hAnsi="Times New Roman" w:cs="Times New Roman"/>
                <w:sz w:val="24"/>
                <w:szCs w:val="24"/>
              </w:rPr>
              <w:t>:</w:t>
            </w:r>
            <w:r w:rsidRPr="00382FE3">
              <w:rPr>
                <w:rFonts w:ascii="Times New Roman" w:hAnsi="Times New Roman" w:cs="Times New Roman"/>
                <w:i/>
                <w:sz w:val="24"/>
                <w:szCs w:val="24"/>
              </w:rPr>
              <w:t xml:space="preserve"> </w:t>
            </w:r>
            <w:r w:rsidR="00A04F3E">
              <w:rPr>
                <w:rFonts w:ascii="Times New Roman" w:hAnsi="Times New Roman" w:cs="Times New Roman"/>
                <w:i/>
                <w:sz w:val="24"/>
                <w:szCs w:val="24"/>
              </w:rPr>
              <w:t xml:space="preserve">5. </w:t>
            </w:r>
            <w:r w:rsidR="00A04F3E">
              <w:rPr>
                <w:rFonts w:ascii="Times New Roman" w:hAnsi="Times New Roman"/>
                <w:b/>
                <w:sz w:val="22"/>
                <w:szCs w:val="22"/>
              </w:rPr>
              <w:t>Relations</w:t>
            </w:r>
          </w:p>
        </w:tc>
        <w:tc>
          <w:tcPr>
            <w:tcW w:w="2579" w:type="dxa"/>
          </w:tcPr>
          <w:p w:rsidR="00AF2716" w:rsidRPr="00382FE3" w:rsidRDefault="00AF2716" w:rsidP="00A04F3E">
            <w:pPr>
              <w:snapToGrid w:val="0"/>
              <w:jc w:val="right"/>
              <w:rPr>
                <w:rFonts w:ascii="Times New Roman" w:hAnsi="Times New Roman" w:cs="Times New Roman"/>
                <w:b/>
                <w:sz w:val="24"/>
                <w:szCs w:val="24"/>
              </w:rPr>
            </w:pPr>
            <w:r w:rsidRPr="00382FE3">
              <w:rPr>
                <w:rFonts w:ascii="Times New Roman" w:hAnsi="Times New Roman" w:cs="Times New Roman"/>
                <w:i/>
                <w:sz w:val="24"/>
                <w:szCs w:val="24"/>
              </w:rPr>
              <w:t xml:space="preserve">Planned Hours: </w:t>
            </w:r>
            <w:r w:rsidRPr="00382FE3">
              <w:rPr>
                <w:rFonts w:ascii="Times New Roman" w:hAnsi="Times New Roman" w:cs="Times New Roman"/>
                <w:b/>
                <w:i/>
                <w:sz w:val="24"/>
                <w:szCs w:val="24"/>
              </w:rPr>
              <w:t>0</w:t>
            </w:r>
            <w:r w:rsidR="00A04F3E">
              <w:rPr>
                <w:rFonts w:ascii="Times New Roman" w:hAnsi="Times New Roman" w:cs="Times New Roman"/>
                <w:b/>
                <w:i/>
                <w:sz w:val="24"/>
                <w:szCs w:val="24"/>
              </w:rPr>
              <w:t>4</w:t>
            </w:r>
            <w:r w:rsidRPr="00382FE3">
              <w:rPr>
                <w:rFonts w:ascii="Times New Roman" w:hAnsi="Times New Roman" w:cs="Times New Roman"/>
                <w:b/>
                <w:sz w:val="24"/>
                <w:szCs w:val="24"/>
              </w:rPr>
              <w:t>hrs</w:t>
            </w:r>
          </w:p>
        </w:tc>
      </w:tr>
    </w:tbl>
    <w:p w:rsidR="00AF2716" w:rsidRPr="00C30585" w:rsidRDefault="00AF2716" w:rsidP="00AF2716">
      <w:pPr>
        <w:suppressAutoHyphens w:val="0"/>
        <w:spacing w:before="0" w:after="0" w:line="360" w:lineRule="auto"/>
        <w:jc w:val="center"/>
        <w:rPr>
          <w:rFonts w:ascii="Times New Roman" w:hAnsi="Times New Roman" w:cs="Times New Roman"/>
          <w:b/>
          <w:sz w:val="24"/>
          <w:szCs w:val="24"/>
        </w:rPr>
      </w:pPr>
      <w:r w:rsidRPr="00C30585">
        <w:rPr>
          <w:rFonts w:ascii="Times New Roman" w:hAnsi="Times New Roman" w:cs="Times New Roman"/>
          <w:b/>
          <w:sz w:val="24"/>
          <w:szCs w:val="24"/>
        </w:rPr>
        <w:t>UNIT- IV</w:t>
      </w:r>
    </w:p>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AF2716" w:rsidRPr="00A04F3E" w:rsidRDefault="00AF2716" w:rsidP="00A04F3E">
            <w:pPr>
              <w:tabs>
                <w:tab w:val="left" w:pos="498"/>
                <w:tab w:val="left" w:pos="747"/>
                <w:tab w:val="left" w:pos="1992"/>
              </w:tabs>
              <w:ind w:right="360"/>
              <w:rPr>
                <w:rFonts w:ascii="Times New Roman" w:hAnsi="Times New Roman" w:cs="Times New Roman"/>
                <w:sz w:val="24"/>
                <w:szCs w:val="24"/>
              </w:rPr>
            </w:pPr>
            <w:r w:rsidRPr="00A04F3E">
              <w:rPr>
                <w:rFonts w:ascii="Times New Roman" w:eastAsia="Calibri" w:hAnsi="Times New Roman" w:cs="Times New Roman"/>
                <w:bCs w:val="0"/>
                <w:sz w:val="24"/>
                <w:szCs w:val="24"/>
              </w:rPr>
              <w:t xml:space="preserve">Explain the Concepts of  </w:t>
            </w:r>
            <w:proofErr w:type="spellStart"/>
            <w:r w:rsidR="00A04F3E" w:rsidRPr="00A04F3E">
              <w:rPr>
                <w:rFonts w:ascii="Times New Roman" w:hAnsi="Times New Roman" w:cs="Times New Roman"/>
                <w:sz w:val="24"/>
                <w:szCs w:val="24"/>
              </w:rPr>
              <w:t>Hasse</w:t>
            </w:r>
            <w:proofErr w:type="spellEnd"/>
            <w:r w:rsidR="00A04F3E" w:rsidRPr="00A04F3E">
              <w:rPr>
                <w:rFonts w:ascii="Times New Roman" w:hAnsi="Times New Roman" w:cs="Times New Roman"/>
                <w:sz w:val="24"/>
                <w:szCs w:val="24"/>
              </w:rPr>
              <w:t xml:space="preserve"> Diagrams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2</w:t>
            </w:r>
          </w:p>
        </w:tc>
        <w:tc>
          <w:tcPr>
            <w:tcW w:w="8437" w:type="dxa"/>
          </w:tcPr>
          <w:p w:rsidR="00AF2716" w:rsidRPr="00A04F3E" w:rsidRDefault="00AF2716" w:rsidP="00A04F3E">
            <w:pPr>
              <w:tabs>
                <w:tab w:val="left" w:pos="498"/>
                <w:tab w:val="left" w:pos="747"/>
                <w:tab w:val="left" w:pos="1992"/>
              </w:tabs>
              <w:ind w:right="360"/>
              <w:rPr>
                <w:rFonts w:ascii="Times New Roman" w:eastAsia="Calibri" w:hAnsi="Times New Roman" w:cs="Times New Roman"/>
                <w:bCs w:val="0"/>
                <w:sz w:val="24"/>
                <w:szCs w:val="24"/>
              </w:rPr>
            </w:pPr>
            <w:r w:rsidRPr="00A04F3E">
              <w:rPr>
                <w:rFonts w:ascii="Times New Roman" w:hAnsi="Times New Roman" w:cs="Times New Roman"/>
                <w:sz w:val="24"/>
                <w:szCs w:val="24"/>
              </w:rPr>
              <w:t xml:space="preserve">Design </w:t>
            </w:r>
            <w:r w:rsidR="00A04F3E" w:rsidRPr="00A04F3E">
              <w:rPr>
                <w:rFonts w:ascii="Times New Roman" w:hAnsi="Times New Roman" w:cs="Times New Roman"/>
                <w:sz w:val="24"/>
                <w:szCs w:val="24"/>
              </w:rPr>
              <w:t>Equivalence Relations and Partitions.</w:t>
            </w:r>
          </w:p>
        </w:tc>
      </w:tr>
      <w:tr w:rsidR="00AF2716" w:rsidRPr="001434E1" w:rsidTr="00F04A06">
        <w:trPr>
          <w:trHeight w:val="278"/>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3</w:t>
            </w:r>
          </w:p>
        </w:tc>
        <w:tc>
          <w:tcPr>
            <w:tcW w:w="8437" w:type="dxa"/>
          </w:tcPr>
          <w:p w:rsidR="00AF2716" w:rsidRPr="00A04F3E" w:rsidRDefault="00AF2716" w:rsidP="00A04F3E">
            <w:pPr>
              <w:tabs>
                <w:tab w:val="left" w:pos="498"/>
                <w:tab w:val="left" w:pos="747"/>
                <w:tab w:val="left" w:pos="1992"/>
              </w:tabs>
              <w:ind w:right="360"/>
              <w:rPr>
                <w:rFonts w:ascii="Times New Roman" w:hAnsi="Times New Roman" w:cs="Times New Roman"/>
                <w:sz w:val="24"/>
                <w:szCs w:val="24"/>
              </w:rPr>
            </w:pPr>
            <w:r w:rsidRPr="00A04F3E">
              <w:rPr>
                <w:rFonts w:ascii="Times New Roman" w:eastAsia="Calibri" w:hAnsi="Times New Roman" w:cs="Times New Roman"/>
                <w:bCs w:val="0"/>
                <w:sz w:val="24"/>
                <w:szCs w:val="24"/>
              </w:rPr>
              <w:t xml:space="preserve">Discuss the basics of </w:t>
            </w:r>
            <w:proofErr w:type="spellStart"/>
            <w:r w:rsidR="00A04F3E" w:rsidRPr="00A04F3E">
              <w:rPr>
                <w:rFonts w:ascii="Times New Roman" w:eastAsia="Calibri" w:hAnsi="Times New Roman" w:cs="Times New Roman"/>
                <w:bCs w:val="0"/>
                <w:sz w:val="24"/>
                <w:szCs w:val="24"/>
              </w:rPr>
              <w:t>Realtions</w:t>
            </w:r>
            <w:proofErr w:type="spellEnd"/>
            <w:r w:rsidRPr="00A04F3E">
              <w:rPr>
                <w:rFonts w:ascii="Times New Roman" w:eastAsia="Calibri" w:hAnsi="Times New Roman" w:cs="Times New Roman"/>
                <w:bCs w:val="0"/>
                <w:sz w:val="24"/>
                <w:szCs w:val="24"/>
              </w:rPr>
              <w:t>.</w:t>
            </w:r>
          </w:p>
        </w:tc>
      </w:tr>
      <w:tr w:rsidR="00AF2716" w:rsidRPr="001434E1" w:rsidTr="00F04A06">
        <w:trPr>
          <w:trHeight w:val="152"/>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437" w:type="dxa"/>
          </w:tcPr>
          <w:p w:rsidR="00AF2716" w:rsidRPr="00A04F3E" w:rsidRDefault="00AF2716" w:rsidP="00A04F3E">
            <w:pPr>
              <w:tabs>
                <w:tab w:val="left" w:pos="498"/>
                <w:tab w:val="left" w:pos="747"/>
                <w:tab w:val="left" w:pos="1992"/>
              </w:tabs>
              <w:ind w:right="360"/>
              <w:rPr>
                <w:rFonts w:ascii="Times New Roman" w:hAnsi="Times New Roman" w:cs="Times New Roman"/>
                <w:sz w:val="24"/>
                <w:szCs w:val="24"/>
              </w:rPr>
            </w:pPr>
            <w:r w:rsidRPr="00A04F3E">
              <w:rPr>
                <w:rFonts w:ascii="Times New Roman" w:eastAsia="Calibri" w:hAnsi="Times New Roman" w:cs="Times New Roman"/>
                <w:bCs w:val="0"/>
                <w:sz w:val="24"/>
                <w:szCs w:val="24"/>
              </w:rPr>
              <w:t xml:space="preserve">Handling of </w:t>
            </w:r>
            <w:r w:rsidR="00A04F3E" w:rsidRPr="00A04F3E">
              <w:rPr>
                <w:rFonts w:ascii="Times New Roman" w:eastAsia="Calibri" w:hAnsi="Times New Roman" w:cs="Times New Roman"/>
                <w:bCs w:val="0"/>
                <w:sz w:val="24"/>
                <w:szCs w:val="24"/>
              </w:rPr>
              <w:t>partial orders</w:t>
            </w:r>
          </w:p>
        </w:tc>
      </w:tr>
    </w:tbl>
    <w:p w:rsidR="00AF2716" w:rsidRPr="000B7094" w:rsidRDefault="00AF2716" w:rsidP="00AF2716">
      <w:pPr>
        <w:pStyle w:val="ListParagraph"/>
        <w:tabs>
          <w:tab w:val="left" w:pos="498"/>
          <w:tab w:val="left" w:pos="747"/>
          <w:tab w:val="left" w:pos="1992"/>
        </w:tabs>
        <w:ind w:left="5040" w:right="36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9"/>
      </w:tblGrid>
      <w:tr w:rsidR="005A1B6D" w:rsidTr="004C6046">
        <w:trPr>
          <w:cantSplit/>
          <w:trHeight w:val="194"/>
        </w:trPr>
        <w:tc>
          <w:tcPr>
            <w:tcW w:w="9089" w:type="dxa"/>
          </w:tcPr>
          <w:p w:rsidR="00AF2716" w:rsidRPr="00A31E19" w:rsidRDefault="00AF2716" w:rsidP="00F04A06">
            <w:pPr>
              <w:snapToGrid w:val="0"/>
              <w:rPr>
                <w:rFonts w:ascii="Times New Roman" w:hAnsi="Times New Roman" w:cs="Times New Roman"/>
                <w:b/>
                <w:i/>
                <w:sz w:val="24"/>
                <w:szCs w:val="24"/>
              </w:rPr>
            </w:pPr>
            <w:r w:rsidRPr="00A31E19">
              <w:rPr>
                <w:rFonts w:ascii="Times New Roman" w:hAnsi="Times New Roman" w:cs="Times New Roman"/>
                <w:b/>
                <w:i/>
                <w:sz w:val="24"/>
                <w:szCs w:val="24"/>
              </w:rPr>
              <w:t>Lesson Schedule</w:t>
            </w:r>
          </w:p>
          <w:p w:rsidR="00AF2716" w:rsidRPr="00A31E19" w:rsidRDefault="00AF2716" w:rsidP="00F04A06">
            <w:pPr>
              <w:rPr>
                <w:rFonts w:ascii="Times New Roman" w:hAnsi="Times New Roman" w:cs="Times New Roman"/>
                <w:i/>
                <w:sz w:val="24"/>
                <w:szCs w:val="24"/>
              </w:rPr>
            </w:pPr>
            <w:r w:rsidRPr="00A31E19">
              <w:rPr>
                <w:rFonts w:ascii="Times New Roman" w:hAnsi="Times New Roman" w:cs="Times New Roman"/>
                <w:i/>
                <w:sz w:val="24"/>
                <w:szCs w:val="24"/>
              </w:rPr>
              <w:t>Class No.   Portion covered per hour</w:t>
            </w:r>
          </w:p>
          <w:p w:rsidR="00A04F3E" w:rsidRDefault="00A04F3E" w:rsidP="00F20E57">
            <w:pPr>
              <w:pStyle w:val="Default"/>
              <w:numPr>
                <w:ilvl w:val="0"/>
                <w:numId w:val="16"/>
              </w:numPr>
              <w:jc w:val="both"/>
              <w:rPr>
                <w:sz w:val="23"/>
                <w:szCs w:val="23"/>
              </w:rPr>
            </w:pPr>
            <w:r>
              <w:rPr>
                <w:sz w:val="23"/>
                <w:szCs w:val="23"/>
              </w:rPr>
              <w:t xml:space="preserve">Properties of relations, </w:t>
            </w:r>
          </w:p>
          <w:p w:rsidR="00A04F3E" w:rsidRDefault="00A04F3E" w:rsidP="00F20E57">
            <w:pPr>
              <w:pStyle w:val="Default"/>
              <w:numPr>
                <w:ilvl w:val="0"/>
                <w:numId w:val="16"/>
              </w:numPr>
              <w:jc w:val="both"/>
              <w:rPr>
                <w:sz w:val="23"/>
                <w:szCs w:val="23"/>
              </w:rPr>
            </w:pPr>
            <w:r>
              <w:rPr>
                <w:sz w:val="23"/>
                <w:szCs w:val="23"/>
              </w:rPr>
              <w:t xml:space="preserve">Composition of Relations, Partial Orders, </w:t>
            </w:r>
          </w:p>
          <w:p w:rsidR="00A04F3E" w:rsidRDefault="00A04F3E" w:rsidP="00F20E57">
            <w:pPr>
              <w:pStyle w:val="Default"/>
              <w:numPr>
                <w:ilvl w:val="0"/>
                <w:numId w:val="16"/>
              </w:numPr>
              <w:jc w:val="both"/>
              <w:rPr>
                <w:sz w:val="23"/>
                <w:szCs w:val="23"/>
              </w:rPr>
            </w:pPr>
            <w:proofErr w:type="spellStart"/>
            <w:r>
              <w:rPr>
                <w:sz w:val="23"/>
                <w:szCs w:val="23"/>
              </w:rPr>
              <w:t>Hasse</w:t>
            </w:r>
            <w:proofErr w:type="spellEnd"/>
            <w:r>
              <w:rPr>
                <w:sz w:val="23"/>
                <w:szCs w:val="23"/>
              </w:rPr>
              <w:t xml:space="preserve"> Diagrams, </w:t>
            </w:r>
          </w:p>
          <w:p w:rsidR="00AF2716" w:rsidRPr="00A04F3E" w:rsidRDefault="00A04F3E" w:rsidP="00F20E57">
            <w:pPr>
              <w:pStyle w:val="Default"/>
              <w:numPr>
                <w:ilvl w:val="0"/>
                <w:numId w:val="16"/>
              </w:numPr>
              <w:jc w:val="both"/>
              <w:rPr>
                <w:sz w:val="23"/>
                <w:szCs w:val="23"/>
              </w:rPr>
            </w:pPr>
            <w:r>
              <w:rPr>
                <w:sz w:val="23"/>
                <w:szCs w:val="23"/>
              </w:rPr>
              <w:t xml:space="preserve">Equivalence Relations and Partitions. </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Pr="0008669D" w:rsidRDefault="00AF2716" w:rsidP="00AF2716">
      <w:pPr>
        <w:suppressAutoHyphens w:val="0"/>
        <w:spacing w:before="0" w:after="0"/>
        <w:rPr>
          <w:rFonts w:ascii="Times New Roman" w:hAnsi="Times New Roman" w:cs="Times New Roman"/>
          <w:b/>
          <w:sz w:val="24"/>
          <w:szCs w:val="24"/>
        </w:rPr>
      </w:pPr>
      <w:r w:rsidRPr="0008669D">
        <w:rPr>
          <w:rFonts w:ascii="Times New Roman" w:hAnsi="Times New Roman" w:cs="Times New Roman"/>
          <w:b/>
          <w:sz w:val="24"/>
          <w:szCs w:val="24"/>
        </w:rPr>
        <w:t>Model Questions</w:t>
      </w:r>
    </w:p>
    <w:p w:rsidR="00A04F3E" w:rsidRPr="00A04F3E" w:rsidRDefault="00A04F3E" w:rsidP="00F20E57">
      <w:pPr>
        <w:pStyle w:val="ListParagraph"/>
        <w:widowControl w:val="0"/>
        <w:numPr>
          <w:ilvl w:val="0"/>
          <w:numId w:val="18"/>
        </w:numPr>
        <w:autoSpaceDE w:val="0"/>
        <w:autoSpaceDN w:val="0"/>
        <w:adjustRightInd w:val="0"/>
        <w:spacing w:line="254" w:lineRule="exact"/>
        <w:rPr>
          <w:rFonts w:ascii="Times New Roman" w:hAnsi="Times New Roman"/>
          <w:bCs w:val="0"/>
          <w:iCs/>
          <w:sz w:val="24"/>
          <w:szCs w:val="24"/>
        </w:rPr>
      </w:pPr>
      <w:r w:rsidRPr="00A04F3E">
        <w:rPr>
          <w:rFonts w:ascii="Times New Roman" w:hAnsi="Times New Roman"/>
          <w:bCs w:val="0"/>
          <w:iCs/>
          <w:sz w:val="24"/>
          <w:szCs w:val="24"/>
        </w:rPr>
        <w:t>List the ordered pairs in the relation R from A={0,1,2,3,4} to B={0,1,2,3} where (</w:t>
      </w:r>
      <w:proofErr w:type="spellStart"/>
      <w:r w:rsidRPr="00A04F3E">
        <w:rPr>
          <w:rFonts w:ascii="Times New Roman" w:hAnsi="Times New Roman"/>
          <w:bCs w:val="0"/>
          <w:iCs/>
          <w:sz w:val="24"/>
          <w:szCs w:val="24"/>
        </w:rPr>
        <w:t>a,b</w:t>
      </w:r>
      <w:proofErr w:type="spellEnd"/>
      <w:r w:rsidRPr="00A04F3E">
        <w:rPr>
          <w:rFonts w:ascii="Times New Roman" w:hAnsi="Times New Roman"/>
          <w:bCs w:val="0"/>
          <w:iCs/>
          <w:sz w:val="24"/>
          <w:szCs w:val="24"/>
        </w:rPr>
        <w:t>)ε R</w:t>
      </w:r>
    </w:p>
    <w:p w:rsidR="00A04F3E" w:rsidRPr="00BC3A63" w:rsidRDefault="00A04F3E" w:rsidP="00A04F3E">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 xml:space="preserve">     </w:t>
      </w:r>
      <w:proofErr w:type="spellStart"/>
      <w:r w:rsidRPr="00BC3A63">
        <w:rPr>
          <w:rFonts w:ascii="Times New Roman" w:hAnsi="Times New Roman"/>
          <w:bCs w:val="0"/>
          <w:iCs/>
          <w:sz w:val="24"/>
          <w:szCs w:val="24"/>
        </w:rPr>
        <w:t>iff</w:t>
      </w:r>
      <w:proofErr w:type="spellEnd"/>
      <w:r w:rsidRPr="00BC3A63">
        <w:rPr>
          <w:rFonts w:ascii="Times New Roman" w:hAnsi="Times New Roman"/>
          <w:bCs w:val="0"/>
          <w:iCs/>
          <w:sz w:val="24"/>
          <w:szCs w:val="24"/>
        </w:rPr>
        <w:t xml:space="preserve">  a=b</w:t>
      </w:r>
      <w:r w:rsidRPr="00BC3A63">
        <w:rPr>
          <w:rFonts w:ascii="Times New Roman" w:hAnsi="Times New Roman"/>
          <w:bCs w:val="0"/>
          <w:iCs/>
          <w:sz w:val="24"/>
          <w:szCs w:val="24"/>
        </w:rPr>
        <w:tab/>
        <w:t xml:space="preserve">b) </w:t>
      </w:r>
      <w:proofErr w:type="spellStart"/>
      <w:r w:rsidRPr="00BC3A63">
        <w:rPr>
          <w:rFonts w:ascii="Times New Roman" w:hAnsi="Times New Roman"/>
          <w:bCs w:val="0"/>
          <w:iCs/>
          <w:sz w:val="24"/>
          <w:szCs w:val="24"/>
        </w:rPr>
        <w:t>a+b</w:t>
      </w:r>
      <w:proofErr w:type="spellEnd"/>
      <w:r w:rsidRPr="00BC3A63">
        <w:rPr>
          <w:rFonts w:ascii="Times New Roman" w:hAnsi="Times New Roman"/>
          <w:bCs w:val="0"/>
          <w:iCs/>
          <w:sz w:val="24"/>
          <w:szCs w:val="24"/>
        </w:rPr>
        <w:t>=4</w:t>
      </w:r>
      <w:r w:rsidRPr="00BC3A63">
        <w:rPr>
          <w:rFonts w:ascii="Times New Roman" w:hAnsi="Times New Roman"/>
          <w:bCs w:val="0"/>
          <w:iCs/>
          <w:sz w:val="24"/>
          <w:szCs w:val="24"/>
        </w:rPr>
        <w:tab/>
        <w:t>c)a&gt;b</w:t>
      </w:r>
      <w:r w:rsidRPr="00BC3A63">
        <w:rPr>
          <w:rFonts w:ascii="Times New Roman" w:hAnsi="Times New Roman"/>
          <w:bCs w:val="0"/>
          <w:iCs/>
          <w:sz w:val="24"/>
          <w:szCs w:val="24"/>
        </w:rPr>
        <w:tab/>
        <w:t>d)a|</w:t>
      </w:r>
      <w:proofErr w:type="spellStart"/>
      <w:r w:rsidRPr="00BC3A63">
        <w:rPr>
          <w:rFonts w:ascii="Times New Roman" w:hAnsi="Times New Roman"/>
          <w:bCs w:val="0"/>
          <w:iCs/>
          <w:sz w:val="24"/>
          <w:szCs w:val="24"/>
        </w:rPr>
        <w:t>b</w:t>
      </w:r>
      <w:r w:rsidRPr="00BC3A63">
        <w:rPr>
          <w:rFonts w:ascii="Times New Roman" w:hAnsi="Times New Roman"/>
          <w:bCs w:val="0"/>
          <w:iCs/>
          <w:sz w:val="24"/>
          <w:szCs w:val="24"/>
        </w:rPr>
        <w:tab/>
        <w:t>e</w:t>
      </w:r>
      <w:proofErr w:type="spellEnd"/>
      <w:r w:rsidRPr="00BC3A63">
        <w:rPr>
          <w:rFonts w:ascii="Times New Roman" w:hAnsi="Times New Roman"/>
          <w:bCs w:val="0"/>
          <w:iCs/>
          <w:sz w:val="24"/>
          <w:szCs w:val="24"/>
        </w:rPr>
        <w:t>)</w:t>
      </w:r>
      <w:proofErr w:type="spellStart"/>
      <w:r w:rsidRPr="00BC3A63">
        <w:rPr>
          <w:rFonts w:ascii="Times New Roman" w:hAnsi="Times New Roman"/>
          <w:bCs w:val="0"/>
          <w:iCs/>
          <w:sz w:val="24"/>
          <w:szCs w:val="24"/>
        </w:rPr>
        <w:t>gcd</w:t>
      </w:r>
      <w:proofErr w:type="spellEnd"/>
      <w:r w:rsidRPr="00BC3A63">
        <w:rPr>
          <w:rFonts w:ascii="Times New Roman" w:hAnsi="Times New Roman"/>
          <w:bCs w:val="0"/>
          <w:iCs/>
          <w:sz w:val="24"/>
          <w:szCs w:val="24"/>
        </w:rPr>
        <w:t>(</w:t>
      </w:r>
      <w:proofErr w:type="spellStart"/>
      <w:r w:rsidRPr="00BC3A63">
        <w:rPr>
          <w:rFonts w:ascii="Times New Roman" w:hAnsi="Times New Roman"/>
          <w:bCs w:val="0"/>
          <w:iCs/>
          <w:sz w:val="24"/>
          <w:szCs w:val="24"/>
        </w:rPr>
        <w:t>a,b</w:t>
      </w:r>
      <w:proofErr w:type="spellEnd"/>
      <w:r w:rsidRPr="00BC3A63">
        <w:rPr>
          <w:rFonts w:ascii="Times New Roman" w:hAnsi="Times New Roman"/>
          <w:bCs w:val="0"/>
          <w:iCs/>
          <w:sz w:val="24"/>
          <w:szCs w:val="24"/>
        </w:rPr>
        <w:t>)=1</w:t>
      </w:r>
      <w:r w:rsidRPr="00BC3A63">
        <w:rPr>
          <w:rFonts w:ascii="Times New Roman" w:hAnsi="Times New Roman"/>
          <w:bCs w:val="0"/>
          <w:iCs/>
          <w:sz w:val="24"/>
          <w:szCs w:val="24"/>
        </w:rPr>
        <w:tab/>
        <w:t>f)lcm(</w:t>
      </w:r>
      <w:proofErr w:type="spellStart"/>
      <w:r w:rsidRPr="00BC3A63">
        <w:rPr>
          <w:rFonts w:ascii="Times New Roman" w:hAnsi="Times New Roman"/>
          <w:bCs w:val="0"/>
          <w:iCs/>
          <w:sz w:val="24"/>
          <w:szCs w:val="24"/>
        </w:rPr>
        <w:t>a,b</w:t>
      </w:r>
      <w:proofErr w:type="spellEnd"/>
      <w:r w:rsidRPr="00BC3A63">
        <w:rPr>
          <w:rFonts w:ascii="Times New Roman" w:hAnsi="Times New Roman"/>
          <w:bCs w:val="0"/>
          <w:iCs/>
          <w:sz w:val="24"/>
          <w:szCs w:val="24"/>
        </w:rPr>
        <w:t>)=2.</w:t>
      </w:r>
    </w:p>
    <w:p w:rsidR="00A04F3E" w:rsidRPr="00BC3A63" w:rsidRDefault="00A04F3E" w:rsidP="00A04F3E">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2.</w:t>
      </w:r>
      <w:r w:rsidRPr="00BC3A63">
        <w:rPr>
          <w:rFonts w:ascii="Times New Roman" w:hAnsi="Times New Roman"/>
          <w:bCs w:val="0"/>
          <w:iCs/>
          <w:sz w:val="24"/>
          <w:szCs w:val="24"/>
        </w:rPr>
        <w:tab/>
        <w:t>a) List all the ordered pairs in the relation R</w:t>
      </w:r>
      <w:proofErr w:type="gramStart"/>
      <w:r w:rsidRPr="00BC3A63">
        <w:rPr>
          <w:rFonts w:ascii="Times New Roman" w:hAnsi="Times New Roman"/>
          <w:bCs w:val="0"/>
          <w:iCs/>
          <w:sz w:val="24"/>
          <w:szCs w:val="24"/>
        </w:rPr>
        <w:t>={</w:t>
      </w:r>
      <w:proofErr w:type="gramEnd"/>
      <w:r w:rsidRPr="00BC3A63">
        <w:rPr>
          <w:rFonts w:ascii="Times New Roman" w:hAnsi="Times New Roman"/>
          <w:bCs w:val="0"/>
          <w:iCs/>
          <w:sz w:val="24"/>
          <w:szCs w:val="24"/>
        </w:rPr>
        <w:t>(</w:t>
      </w:r>
      <w:proofErr w:type="spellStart"/>
      <w:r w:rsidRPr="00BC3A63">
        <w:rPr>
          <w:rFonts w:ascii="Times New Roman" w:hAnsi="Times New Roman"/>
          <w:bCs w:val="0"/>
          <w:iCs/>
          <w:sz w:val="24"/>
          <w:szCs w:val="24"/>
        </w:rPr>
        <w:t>a,b</w:t>
      </w:r>
      <w:proofErr w:type="spellEnd"/>
      <w:r w:rsidRPr="00BC3A63">
        <w:rPr>
          <w:rFonts w:ascii="Times New Roman" w:hAnsi="Times New Roman"/>
          <w:bCs w:val="0"/>
          <w:iCs/>
          <w:sz w:val="24"/>
          <w:szCs w:val="24"/>
        </w:rPr>
        <w:t>) | a divides b} on the set {1,2,3,4,5,6}.</w:t>
      </w:r>
    </w:p>
    <w:p w:rsidR="00A04F3E" w:rsidRPr="00BC3A63" w:rsidRDefault="00A04F3E" w:rsidP="00A04F3E">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ab/>
        <w:t>b) Display this relation graphically.</w:t>
      </w:r>
    </w:p>
    <w:p w:rsidR="00A04F3E" w:rsidRPr="00BC3A63" w:rsidRDefault="00A04F3E" w:rsidP="00A04F3E">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ab/>
        <w:t>c) Display this relation in tabular form.</w:t>
      </w:r>
    </w:p>
    <w:p w:rsidR="00A04F3E" w:rsidRPr="00BC3A63" w:rsidRDefault="00A04F3E" w:rsidP="00A04F3E">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3. For each of these relations on the set {1</w:t>
      </w:r>
      <w:proofErr w:type="gramStart"/>
      <w:r w:rsidRPr="00BC3A63">
        <w:rPr>
          <w:rFonts w:ascii="Times New Roman" w:hAnsi="Times New Roman"/>
          <w:bCs w:val="0"/>
          <w:iCs/>
          <w:sz w:val="24"/>
          <w:szCs w:val="24"/>
        </w:rPr>
        <w:t>,2,3,4</w:t>
      </w:r>
      <w:proofErr w:type="gramEnd"/>
      <w:r w:rsidRPr="00BC3A63">
        <w:rPr>
          <w:rFonts w:ascii="Times New Roman" w:hAnsi="Times New Roman"/>
          <w:bCs w:val="0"/>
          <w:iCs/>
          <w:sz w:val="24"/>
          <w:szCs w:val="24"/>
        </w:rPr>
        <w:t xml:space="preserve">}, decide whether it is reflexive , symmetric, </w:t>
      </w:r>
    </w:p>
    <w:p w:rsidR="00A04F3E" w:rsidRPr="00BC3A63" w:rsidRDefault="00A04F3E" w:rsidP="00A04F3E">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 xml:space="preserve">     </w:t>
      </w:r>
      <w:proofErr w:type="spellStart"/>
      <w:proofErr w:type="gramStart"/>
      <w:r w:rsidRPr="00BC3A63">
        <w:rPr>
          <w:rFonts w:ascii="Times New Roman" w:hAnsi="Times New Roman"/>
          <w:bCs w:val="0"/>
          <w:iCs/>
          <w:sz w:val="24"/>
          <w:szCs w:val="24"/>
        </w:rPr>
        <w:t>antisymmetric</w:t>
      </w:r>
      <w:proofErr w:type="spellEnd"/>
      <w:proofErr w:type="gramEnd"/>
      <w:r w:rsidRPr="00BC3A63">
        <w:rPr>
          <w:rFonts w:ascii="Times New Roman" w:hAnsi="Times New Roman"/>
          <w:bCs w:val="0"/>
          <w:iCs/>
          <w:sz w:val="24"/>
          <w:szCs w:val="24"/>
        </w:rPr>
        <w:t xml:space="preserve"> and transitive.</w:t>
      </w:r>
    </w:p>
    <w:p w:rsidR="00A04F3E" w:rsidRPr="00BC3A63" w:rsidRDefault="00A04F3E" w:rsidP="00F20E57">
      <w:pPr>
        <w:pStyle w:val="ListParagraph"/>
        <w:widowControl w:val="0"/>
        <w:numPr>
          <w:ilvl w:val="0"/>
          <w:numId w:val="17"/>
        </w:numPr>
        <w:suppressAutoHyphens w:val="0"/>
        <w:autoSpaceDE w:val="0"/>
        <w:autoSpaceDN w:val="0"/>
        <w:adjustRightInd w:val="0"/>
        <w:spacing w:before="0" w:after="0" w:line="254" w:lineRule="exact"/>
        <w:contextualSpacing/>
        <w:jc w:val="left"/>
        <w:rPr>
          <w:rFonts w:ascii="Times New Roman" w:hAnsi="Times New Roman"/>
          <w:bCs w:val="0"/>
          <w:iCs/>
          <w:sz w:val="24"/>
          <w:szCs w:val="24"/>
        </w:rPr>
      </w:pPr>
      <w:r w:rsidRPr="00BC3A63">
        <w:rPr>
          <w:rFonts w:ascii="Times New Roman" w:hAnsi="Times New Roman"/>
          <w:bCs w:val="0"/>
          <w:iCs/>
          <w:sz w:val="24"/>
          <w:szCs w:val="24"/>
        </w:rPr>
        <w:t>{(2,2),(2,3),(2,4),(3,2),(3,3),(3,4)}</w:t>
      </w:r>
    </w:p>
    <w:p w:rsidR="00A04F3E" w:rsidRPr="00BC3A63" w:rsidRDefault="00A04F3E" w:rsidP="00F20E57">
      <w:pPr>
        <w:pStyle w:val="ListParagraph"/>
        <w:widowControl w:val="0"/>
        <w:numPr>
          <w:ilvl w:val="0"/>
          <w:numId w:val="17"/>
        </w:numPr>
        <w:suppressAutoHyphens w:val="0"/>
        <w:autoSpaceDE w:val="0"/>
        <w:autoSpaceDN w:val="0"/>
        <w:adjustRightInd w:val="0"/>
        <w:spacing w:before="0" w:after="0" w:line="254" w:lineRule="exact"/>
        <w:contextualSpacing/>
        <w:jc w:val="left"/>
        <w:rPr>
          <w:rFonts w:ascii="Times New Roman" w:hAnsi="Times New Roman"/>
          <w:bCs w:val="0"/>
          <w:iCs/>
          <w:sz w:val="24"/>
          <w:szCs w:val="24"/>
        </w:rPr>
      </w:pPr>
      <w:r w:rsidRPr="00BC3A63">
        <w:rPr>
          <w:rFonts w:ascii="Times New Roman" w:hAnsi="Times New Roman"/>
          <w:bCs w:val="0"/>
          <w:iCs/>
          <w:sz w:val="24"/>
          <w:szCs w:val="24"/>
        </w:rPr>
        <w:t>{(1,1),(1,2),(2,1),(2,2),(3,3),(4,4)}</w:t>
      </w:r>
    </w:p>
    <w:p w:rsidR="00A04F3E" w:rsidRPr="00BC3A63" w:rsidRDefault="00A04F3E" w:rsidP="00F20E57">
      <w:pPr>
        <w:pStyle w:val="ListParagraph"/>
        <w:widowControl w:val="0"/>
        <w:numPr>
          <w:ilvl w:val="0"/>
          <w:numId w:val="17"/>
        </w:numPr>
        <w:suppressAutoHyphens w:val="0"/>
        <w:autoSpaceDE w:val="0"/>
        <w:autoSpaceDN w:val="0"/>
        <w:adjustRightInd w:val="0"/>
        <w:spacing w:before="0" w:after="0" w:line="254" w:lineRule="exact"/>
        <w:contextualSpacing/>
        <w:jc w:val="left"/>
        <w:rPr>
          <w:rFonts w:ascii="Times New Roman" w:hAnsi="Times New Roman"/>
          <w:bCs w:val="0"/>
          <w:iCs/>
          <w:sz w:val="24"/>
          <w:szCs w:val="24"/>
        </w:rPr>
      </w:pPr>
      <w:r w:rsidRPr="00BC3A63">
        <w:rPr>
          <w:rFonts w:ascii="Times New Roman" w:hAnsi="Times New Roman"/>
          <w:bCs w:val="0"/>
          <w:iCs/>
          <w:sz w:val="24"/>
          <w:szCs w:val="24"/>
        </w:rPr>
        <w:lastRenderedPageBreak/>
        <w:t>{(2,4),(4,2)}</w:t>
      </w:r>
    </w:p>
    <w:p w:rsidR="00A04F3E" w:rsidRPr="00BC3A63" w:rsidRDefault="00A04F3E" w:rsidP="00F20E57">
      <w:pPr>
        <w:pStyle w:val="ListParagraph"/>
        <w:widowControl w:val="0"/>
        <w:numPr>
          <w:ilvl w:val="0"/>
          <w:numId w:val="17"/>
        </w:numPr>
        <w:suppressAutoHyphens w:val="0"/>
        <w:autoSpaceDE w:val="0"/>
        <w:autoSpaceDN w:val="0"/>
        <w:adjustRightInd w:val="0"/>
        <w:spacing w:before="0" w:after="0" w:line="254" w:lineRule="exact"/>
        <w:contextualSpacing/>
        <w:jc w:val="left"/>
        <w:rPr>
          <w:rFonts w:ascii="Times New Roman" w:hAnsi="Times New Roman"/>
          <w:bCs w:val="0"/>
          <w:iCs/>
          <w:sz w:val="24"/>
          <w:szCs w:val="24"/>
        </w:rPr>
      </w:pPr>
      <w:r w:rsidRPr="00BC3A63">
        <w:rPr>
          <w:rFonts w:ascii="Times New Roman" w:hAnsi="Times New Roman"/>
          <w:bCs w:val="0"/>
          <w:iCs/>
          <w:sz w:val="24"/>
          <w:szCs w:val="24"/>
        </w:rPr>
        <w:t>{(1,2),(2,3),(3,4)}</w:t>
      </w:r>
    </w:p>
    <w:p w:rsidR="00A04F3E" w:rsidRPr="00BC3A63" w:rsidRDefault="00A04F3E" w:rsidP="00F20E57">
      <w:pPr>
        <w:pStyle w:val="ListParagraph"/>
        <w:widowControl w:val="0"/>
        <w:numPr>
          <w:ilvl w:val="0"/>
          <w:numId w:val="17"/>
        </w:numPr>
        <w:suppressAutoHyphens w:val="0"/>
        <w:autoSpaceDE w:val="0"/>
        <w:autoSpaceDN w:val="0"/>
        <w:adjustRightInd w:val="0"/>
        <w:spacing w:before="0" w:after="0" w:line="254" w:lineRule="exact"/>
        <w:contextualSpacing/>
        <w:jc w:val="left"/>
        <w:rPr>
          <w:rFonts w:ascii="Times New Roman" w:hAnsi="Times New Roman"/>
          <w:bCs w:val="0"/>
          <w:iCs/>
          <w:sz w:val="24"/>
          <w:szCs w:val="24"/>
        </w:rPr>
      </w:pPr>
      <w:r w:rsidRPr="00BC3A63">
        <w:rPr>
          <w:rFonts w:ascii="Times New Roman" w:hAnsi="Times New Roman"/>
          <w:bCs w:val="0"/>
          <w:iCs/>
          <w:sz w:val="24"/>
          <w:szCs w:val="24"/>
        </w:rPr>
        <w:t>{(1,1),(2,2),(3,3),(4,4)}</w:t>
      </w:r>
    </w:p>
    <w:p w:rsidR="00AF2716" w:rsidRPr="00633F88" w:rsidRDefault="00A04F3E" w:rsidP="00F20E57">
      <w:pPr>
        <w:pStyle w:val="ListParagraph"/>
        <w:widowControl w:val="0"/>
        <w:numPr>
          <w:ilvl w:val="0"/>
          <w:numId w:val="17"/>
        </w:numPr>
        <w:suppressAutoHyphens w:val="0"/>
        <w:autoSpaceDE w:val="0"/>
        <w:autoSpaceDN w:val="0"/>
        <w:adjustRightInd w:val="0"/>
        <w:spacing w:before="0" w:after="0" w:line="254" w:lineRule="exact"/>
        <w:contextualSpacing/>
        <w:jc w:val="left"/>
        <w:rPr>
          <w:rFonts w:ascii="Times New Roman" w:hAnsi="Times New Roman"/>
          <w:bCs w:val="0"/>
          <w:iCs/>
          <w:sz w:val="24"/>
          <w:szCs w:val="24"/>
        </w:rPr>
      </w:pPr>
      <w:r w:rsidRPr="00BC3A63">
        <w:rPr>
          <w:rFonts w:ascii="Times New Roman" w:hAnsi="Times New Roman"/>
          <w:bCs w:val="0"/>
          <w:iCs/>
          <w:sz w:val="24"/>
          <w:szCs w:val="24"/>
        </w:rPr>
        <w:t>{(1,3),(1,4),(2,3),(2,4),(3,1),(3,4)}</w:t>
      </w:r>
    </w:p>
    <w:tbl>
      <w:tblPr>
        <w:tblpPr w:leftFromText="180" w:rightFromText="180" w:vertAnchor="text" w:horzAnchor="margin" w:tblpY="5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5"/>
        <w:gridCol w:w="2579"/>
      </w:tblGrid>
      <w:tr w:rsidR="005A1B6D" w:rsidTr="004C6046">
        <w:tc>
          <w:tcPr>
            <w:tcW w:w="9344" w:type="dxa"/>
            <w:gridSpan w:val="2"/>
          </w:tcPr>
          <w:p w:rsidR="00AF2716" w:rsidRPr="009D3E18" w:rsidRDefault="00AF2716" w:rsidP="00F04A06">
            <w:pPr>
              <w:snapToGrid w:val="0"/>
              <w:rPr>
                <w:rFonts w:ascii="Times New Roman" w:hAnsi="Times New Roman" w:cs="Times New Roman"/>
                <w:b/>
                <w:bCs w:val="0"/>
                <w:i/>
                <w:iCs/>
                <w:szCs w:val="20"/>
              </w:rPr>
            </w:pPr>
            <w:r w:rsidRPr="009D3E18">
              <w:rPr>
                <w:rFonts w:ascii="Times New Roman" w:hAnsi="Times New Roman" w:cs="Times New Roman"/>
                <w:i/>
                <w:sz w:val="24"/>
                <w:szCs w:val="24"/>
              </w:rPr>
              <w:t>Course Code and Title</w:t>
            </w:r>
            <w:r w:rsidR="00633F88" w:rsidRPr="00BC3A63">
              <w:rPr>
                <w:rFonts w:ascii="Times New Roman" w:hAnsi="Times New Roman"/>
                <w:b/>
                <w:bCs w:val="0"/>
                <w:sz w:val="24"/>
                <w:szCs w:val="24"/>
              </w:rPr>
              <w:t xml:space="preserve"> Discrete Mathematical Structures</w:t>
            </w:r>
            <w:r w:rsidR="00633F88">
              <w:rPr>
                <w:rFonts w:ascii="Times New Roman" w:hAnsi="Times New Roman"/>
                <w:sz w:val="24"/>
                <w:szCs w:val="24"/>
              </w:rPr>
              <w:t xml:space="preserve"> (16</w:t>
            </w:r>
            <w:r w:rsidR="00633F88" w:rsidRPr="00BC3A63">
              <w:rPr>
                <w:rFonts w:ascii="Times New Roman" w:hAnsi="Times New Roman"/>
                <w:sz w:val="24"/>
                <w:szCs w:val="24"/>
              </w:rPr>
              <w:t>CS36)</w:t>
            </w:r>
          </w:p>
        </w:tc>
      </w:tr>
      <w:tr w:rsidR="005A1B6D" w:rsidTr="004C6046">
        <w:trPr>
          <w:trHeight w:val="61"/>
        </w:trPr>
        <w:tc>
          <w:tcPr>
            <w:tcW w:w="6765" w:type="dxa"/>
          </w:tcPr>
          <w:p w:rsidR="00AF2716" w:rsidRPr="00382FE3" w:rsidRDefault="00AF2716" w:rsidP="00633F88">
            <w:pPr>
              <w:keepNext/>
              <w:snapToGrid w:val="0"/>
              <w:rPr>
                <w:rFonts w:ascii="Times New Roman" w:hAnsi="Times New Roman" w:cs="Times New Roman"/>
                <w:b/>
                <w:bCs w:val="0"/>
                <w:i/>
                <w:sz w:val="24"/>
                <w:szCs w:val="24"/>
              </w:rPr>
            </w:pPr>
            <w:r w:rsidRPr="00382FE3">
              <w:rPr>
                <w:rFonts w:ascii="Times New Roman" w:hAnsi="Times New Roman" w:cs="Times New Roman"/>
                <w:i/>
                <w:sz w:val="24"/>
                <w:szCs w:val="24"/>
              </w:rPr>
              <w:t>Chapter Number and Title</w:t>
            </w:r>
            <w:r w:rsidRPr="00382FE3">
              <w:rPr>
                <w:rFonts w:ascii="Times New Roman" w:hAnsi="Times New Roman" w:cs="Times New Roman"/>
                <w:sz w:val="24"/>
                <w:szCs w:val="24"/>
              </w:rPr>
              <w:t>:</w:t>
            </w:r>
            <w:r w:rsidRPr="00382FE3">
              <w:rPr>
                <w:rFonts w:ascii="Times New Roman" w:hAnsi="Times New Roman" w:cs="Times New Roman"/>
                <w:i/>
                <w:sz w:val="24"/>
                <w:szCs w:val="24"/>
              </w:rPr>
              <w:t xml:space="preserve"> </w:t>
            </w:r>
            <w:r w:rsidR="00633F88">
              <w:rPr>
                <w:rFonts w:ascii="Times New Roman" w:hAnsi="Times New Roman" w:cs="Times New Roman"/>
                <w:i/>
                <w:sz w:val="24"/>
                <w:szCs w:val="24"/>
              </w:rPr>
              <w:t>6</w:t>
            </w:r>
            <w:r>
              <w:rPr>
                <w:rFonts w:ascii="Times New Roman" w:hAnsi="Times New Roman" w:cs="Times New Roman"/>
                <w:i/>
                <w:sz w:val="24"/>
                <w:szCs w:val="24"/>
              </w:rPr>
              <w:t xml:space="preserve">. </w:t>
            </w:r>
            <w:r>
              <w:rPr>
                <w:rFonts w:ascii="Times New Roman" w:hAnsi="Times New Roman"/>
                <w:b/>
                <w:sz w:val="22"/>
                <w:szCs w:val="22"/>
              </w:rPr>
              <w:t xml:space="preserve"> </w:t>
            </w:r>
            <w:r w:rsidR="00633F88">
              <w:rPr>
                <w:rFonts w:ascii="Times New Roman" w:hAnsi="Times New Roman"/>
                <w:b/>
                <w:sz w:val="22"/>
                <w:szCs w:val="22"/>
              </w:rPr>
              <w:t>Functions</w:t>
            </w:r>
            <w:r>
              <w:rPr>
                <w:rFonts w:ascii="Times New Roman" w:hAnsi="Times New Roman"/>
                <w:b/>
                <w:sz w:val="22"/>
                <w:szCs w:val="22"/>
              </w:rPr>
              <w:t xml:space="preserve"> </w:t>
            </w:r>
          </w:p>
        </w:tc>
        <w:tc>
          <w:tcPr>
            <w:tcW w:w="2579" w:type="dxa"/>
          </w:tcPr>
          <w:p w:rsidR="00AF2716" w:rsidRPr="00382FE3" w:rsidRDefault="00AF2716" w:rsidP="00633F88">
            <w:pPr>
              <w:snapToGrid w:val="0"/>
              <w:jc w:val="right"/>
              <w:rPr>
                <w:rFonts w:ascii="Times New Roman" w:hAnsi="Times New Roman" w:cs="Times New Roman"/>
                <w:b/>
                <w:sz w:val="24"/>
                <w:szCs w:val="24"/>
              </w:rPr>
            </w:pPr>
            <w:r w:rsidRPr="00382FE3">
              <w:rPr>
                <w:rFonts w:ascii="Times New Roman" w:hAnsi="Times New Roman" w:cs="Times New Roman"/>
                <w:i/>
                <w:sz w:val="24"/>
                <w:szCs w:val="24"/>
              </w:rPr>
              <w:t xml:space="preserve">Planned Hours: </w:t>
            </w:r>
            <w:r w:rsidRPr="00382FE3">
              <w:rPr>
                <w:rFonts w:ascii="Times New Roman" w:hAnsi="Times New Roman" w:cs="Times New Roman"/>
                <w:b/>
                <w:i/>
                <w:sz w:val="24"/>
                <w:szCs w:val="24"/>
              </w:rPr>
              <w:t>0</w:t>
            </w:r>
            <w:r w:rsidR="00633F88">
              <w:rPr>
                <w:rFonts w:ascii="Times New Roman" w:hAnsi="Times New Roman" w:cs="Times New Roman"/>
                <w:b/>
                <w:i/>
                <w:sz w:val="24"/>
                <w:szCs w:val="24"/>
              </w:rPr>
              <w:t>3</w:t>
            </w:r>
            <w:r w:rsidRPr="00382FE3">
              <w:rPr>
                <w:rFonts w:ascii="Times New Roman" w:hAnsi="Times New Roman" w:cs="Times New Roman"/>
                <w:b/>
                <w:sz w:val="24"/>
                <w:szCs w:val="24"/>
              </w:rPr>
              <w:t>hrs</w:t>
            </w:r>
          </w:p>
        </w:tc>
      </w:tr>
    </w:tbl>
    <w:p w:rsidR="00AF2716" w:rsidRDefault="00AF2716" w:rsidP="00633F88">
      <w:pPr>
        <w:suppressAutoHyphens w:val="0"/>
        <w:spacing w:before="0" w:after="0" w:line="360" w:lineRule="auto"/>
        <w:rPr>
          <w:rFonts w:ascii="Times New Roman" w:hAnsi="Times New Roman" w:cs="Times New Roman"/>
          <w:b/>
          <w:sz w:val="24"/>
          <w:szCs w:val="24"/>
        </w:rPr>
      </w:pPr>
    </w:p>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AF2716" w:rsidRDefault="00AF2716" w:rsidP="00633F88">
            <w:pPr>
              <w:tabs>
                <w:tab w:val="left" w:pos="498"/>
                <w:tab w:val="left" w:pos="747"/>
                <w:tab w:val="left" w:pos="1992"/>
              </w:tabs>
              <w:ind w:right="360"/>
              <w:rPr>
                <w:rFonts w:ascii="Times New Roman" w:hAnsi="Times New Roman" w:cs="Times New Roman"/>
                <w:sz w:val="24"/>
                <w:szCs w:val="24"/>
              </w:rPr>
            </w:pPr>
            <w:r>
              <w:rPr>
                <w:rFonts w:ascii="Times New Roman" w:eastAsia="Calibri" w:hAnsi="Times New Roman"/>
                <w:bCs w:val="0"/>
                <w:sz w:val="22"/>
                <w:szCs w:val="22"/>
              </w:rPr>
              <w:t xml:space="preserve">Discuss the basics of </w:t>
            </w:r>
            <w:r w:rsidR="00633F88">
              <w:rPr>
                <w:rFonts w:ascii="Times New Roman" w:eastAsia="Calibri" w:hAnsi="Times New Roman"/>
                <w:bCs w:val="0"/>
                <w:sz w:val="22"/>
                <w:szCs w:val="22"/>
              </w:rPr>
              <w:t>functions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2</w:t>
            </w:r>
          </w:p>
        </w:tc>
        <w:tc>
          <w:tcPr>
            <w:tcW w:w="8437" w:type="dxa"/>
          </w:tcPr>
          <w:p w:rsidR="00AF2716" w:rsidRDefault="00AF2716" w:rsidP="00633F88">
            <w:pPr>
              <w:tabs>
                <w:tab w:val="left" w:pos="498"/>
                <w:tab w:val="left" w:pos="747"/>
                <w:tab w:val="left" w:pos="1992"/>
              </w:tabs>
              <w:ind w:right="360"/>
              <w:rPr>
                <w:rFonts w:ascii="Times New Roman" w:hAnsi="Times New Roman" w:cs="Times New Roman"/>
                <w:sz w:val="24"/>
                <w:szCs w:val="24"/>
              </w:rPr>
            </w:pPr>
            <w:r w:rsidRPr="00E1701D">
              <w:rPr>
                <w:rFonts w:ascii="Times New Roman" w:eastAsia="Calibri" w:hAnsi="Times New Roman"/>
                <w:bCs w:val="0"/>
                <w:sz w:val="22"/>
                <w:szCs w:val="22"/>
              </w:rPr>
              <w:t xml:space="preserve">Handling </w:t>
            </w:r>
            <w:r>
              <w:rPr>
                <w:rFonts w:ascii="Times New Roman" w:eastAsia="Calibri" w:hAnsi="Times New Roman"/>
                <w:bCs w:val="0"/>
                <w:sz w:val="22"/>
                <w:szCs w:val="22"/>
              </w:rPr>
              <w:t xml:space="preserve">of </w:t>
            </w:r>
            <w:r w:rsidR="00633F88">
              <w:rPr>
                <w:rFonts w:ascii="Times New Roman" w:eastAsia="Calibri" w:hAnsi="Times New Roman"/>
                <w:bCs w:val="0"/>
                <w:sz w:val="22"/>
                <w:szCs w:val="22"/>
              </w:rPr>
              <w:t>sterling Numbers</w:t>
            </w:r>
          </w:p>
        </w:tc>
      </w:tr>
      <w:tr w:rsidR="00AF2716" w:rsidRPr="001434E1" w:rsidTr="00F04A06">
        <w:trPr>
          <w:trHeight w:val="278"/>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3</w:t>
            </w:r>
          </w:p>
        </w:tc>
        <w:tc>
          <w:tcPr>
            <w:tcW w:w="8437" w:type="dxa"/>
          </w:tcPr>
          <w:p w:rsidR="00AF2716" w:rsidRDefault="00AF2716" w:rsidP="00633F88">
            <w:pPr>
              <w:tabs>
                <w:tab w:val="left" w:pos="498"/>
                <w:tab w:val="left" w:pos="747"/>
                <w:tab w:val="left" w:pos="1992"/>
              </w:tabs>
              <w:ind w:right="360"/>
              <w:rPr>
                <w:rFonts w:ascii="Times New Roman" w:hAnsi="Times New Roman" w:cs="Times New Roman"/>
                <w:sz w:val="24"/>
                <w:szCs w:val="24"/>
              </w:rPr>
            </w:pPr>
            <w:r>
              <w:rPr>
                <w:rFonts w:ascii="Times New Roman" w:hAnsi="Times New Roman" w:cs="Times New Roman"/>
                <w:sz w:val="24"/>
                <w:szCs w:val="24"/>
              </w:rPr>
              <w:t xml:space="preserve">Discuss the </w:t>
            </w:r>
            <w:r w:rsidR="00633F88">
              <w:rPr>
                <w:rFonts w:ascii="Times New Roman" w:hAnsi="Times New Roman" w:cs="Times New Roman"/>
                <w:sz w:val="24"/>
                <w:szCs w:val="24"/>
              </w:rPr>
              <w:t>inverse function and growth of the function</w:t>
            </w:r>
          </w:p>
        </w:tc>
      </w:tr>
    </w:tbl>
    <w:p w:rsidR="00AF2716" w:rsidRPr="000B7094" w:rsidRDefault="00AF2716" w:rsidP="00AF2716">
      <w:pPr>
        <w:pStyle w:val="ListParagraph"/>
        <w:tabs>
          <w:tab w:val="left" w:pos="498"/>
          <w:tab w:val="left" w:pos="747"/>
          <w:tab w:val="left" w:pos="1992"/>
        </w:tabs>
        <w:ind w:left="5040" w:right="36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9"/>
      </w:tblGrid>
      <w:tr w:rsidR="005A1B6D" w:rsidTr="004C6046">
        <w:trPr>
          <w:cantSplit/>
          <w:trHeight w:val="194"/>
        </w:trPr>
        <w:tc>
          <w:tcPr>
            <w:tcW w:w="9089" w:type="dxa"/>
          </w:tcPr>
          <w:p w:rsidR="00AF2716" w:rsidRPr="00A31E19" w:rsidRDefault="00AF2716" w:rsidP="00F04A06">
            <w:pPr>
              <w:snapToGrid w:val="0"/>
              <w:rPr>
                <w:rFonts w:ascii="Times New Roman" w:hAnsi="Times New Roman" w:cs="Times New Roman"/>
                <w:b/>
                <w:i/>
                <w:sz w:val="24"/>
                <w:szCs w:val="24"/>
              </w:rPr>
            </w:pPr>
            <w:r w:rsidRPr="00A31E19">
              <w:rPr>
                <w:rFonts w:ascii="Times New Roman" w:hAnsi="Times New Roman" w:cs="Times New Roman"/>
                <w:b/>
                <w:i/>
                <w:sz w:val="24"/>
                <w:szCs w:val="24"/>
              </w:rPr>
              <w:t>Lesson Schedule</w:t>
            </w:r>
          </w:p>
          <w:p w:rsidR="00633F88" w:rsidRDefault="00AF2716" w:rsidP="00633F88">
            <w:pPr>
              <w:rPr>
                <w:rFonts w:ascii="Times New Roman" w:hAnsi="Times New Roman" w:cs="Times New Roman"/>
                <w:i/>
                <w:sz w:val="24"/>
                <w:szCs w:val="24"/>
              </w:rPr>
            </w:pPr>
            <w:r w:rsidRPr="00A31E19">
              <w:rPr>
                <w:rFonts w:ascii="Times New Roman" w:hAnsi="Times New Roman" w:cs="Times New Roman"/>
                <w:i/>
                <w:sz w:val="24"/>
                <w:szCs w:val="24"/>
              </w:rPr>
              <w:t>Class</w:t>
            </w:r>
            <w:r w:rsidR="00633F88">
              <w:rPr>
                <w:rFonts w:ascii="Times New Roman" w:hAnsi="Times New Roman" w:cs="Times New Roman"/>
                <w:i/>
                <w:sz w:val="24"/>
                <w:szCs w:val="24"/>
              </w:rPr>
              <w:t xml:space="preserve"> No.   Portion covered per hour</w:t>
            </w:r>
          </w:p>
          <w:p w:rsidR="00633F88" w:rsidRPr="00633F88" w:rsidRDefault="00633F88" w:rsidP="00F20E57">
            <w:pPr>
              <w:pStyle w:val="ListParagraph"/>
              <w:numPr>
                <w:ilvl w:val="0"/>
                <w:numId w:val="19"/>
              </w:numPr>
              <w:rPr>
                <w:rFonts w:ascii="Times New Roman" w:hAnsi="Times New Roman"/>
                <w:i/>
                <w:sz w:val="24"/>
                <w:szCs w:val="24"/>
              </w:rPr>
            </w:pPr>
            <w:r w:rsidRPr="00633F88">
              <w:rPr>
                <w:rFonts w:ascii="Times New Roman" w:hAnsi="Times New Roman"/>
                <w:sz w:val="24"/>
                <w:szCs w:val="24"/>
              </w:rPr>
              <w:t xml:space="preserve">Functions-plain, One-to-one, onto functions, </w:t>
            </w:r>
          </w:p>
          <w:p w:rsidR="00633F88" w:rsidRPr="00633F88" w:rsidRDefault="00633F88" w:rsidP="00F20E57">
            <w:pPr>
              <w:pStyle w:val="ListParagraph"/>
              <w:numPr>
                <w:ilvl w:val="0"/>
                <w:numId w:val="19"/>
              </w:numPr>
              <w:rPr>
                <w:rFonts w:ascii="Times New Roman" w:hAnsi="Times New Roman"/>
                <w:i/>
                <w:sz w:val="24"/>
                <w:szCs w:val="24"/>
              </w:rPr>
            </w:pPr>
            <w:r w:rsidRPr="00633F88">
              <w:rPr>
                <w:rFonts w:ascii="Times New Roman" w:hAnsi="Times New Roman"/>
                <w:sz w:val="24"/>
                <w:szCs w:val="24"/>
              </w:rPr>
              <w:t>Sterling numbers of the second kind,</w:t>
            </w:r>
          </w:p>
          <w:p w:rsidR="00AF2716" w:rsidRPr="00633F88" w:rsidRDefault="00633F88" w:rsidP="00F20E57">
            <w:pPr>
              <w:pStyle w:val="ListParagraph"/>
              <w:numPr>
                <w:ilvl w:val="0"/>
                <w:numId w:val="19"/>
              </w:numPr>
              <w:rPr>
                <w:rFonts w:ascii="Times New Roman" w:hAnsi="Times New Roman"/>
                <w:i/>
                <w:sz w:val="24"/>
                <w:szCs w:val="24"/>
              </w:rPr>
            </w:pPr>
            <w:r w:rsidRPr="00633F88">
              <w:rPr>
                <w:rFonts w:ascii="Times New Roman" w:hAnsi="Times New Roman"/>
                <w:sz w:val="24"/>
                <w:szCs w:val="24"/>
              </w:rPr>
              <w:t xml:space="preserve"> Function composition and Inverse function, Growth of function.</w:t>
            </w:r>
            <w:r w:rsidRPr="00633F88">
              <w:rPr>
                <w:sz w:val="23"/>
                <w:szCs w:val="23"/>
              </w:rPr>
              <w:t xml:space="preserve"> </w:t>
            </w:r>
          </w:p>
        </w:tc>
      </w:tr>
    </w:tbl>
    <w:p w:rsidR="00AF2716" w:rsidRDefault="00AF2716" w:rsidP="00AF2716">
      <w:pPr>
        <w:suppressAutoHyphens w:val="0"/>
        <w:spacing w:before="0" w:after="0"/>
        <w:rPr>
          <w:rFonts w:ascii="Times New Roman" w:hAnsi="Times New Roman" w:cs="Times New Roman"/>
          <w:b/>
          <w:sz w:val="24"/>
          <w:szCs w:val="24"/>
        </w:rPr>
      </w:pPr>
    </w:p>
    <w:p w:rsidR="00AF2716" w:rsidRPr="006E168B" w:rsidRDefault="00AF2716" w:rsidP="00AF2716">
      <w:pPr>
        <w:suppressAutoHyphens w:val="0"/>
        <w:spacing w:before="0" w:after="0"/>
        <w:rPr>
          <w:rFonts w:ascii="Times New Roman" w:hAnsi="Times New Roman" w:cs="Times New Roman"/>
          <w:b/>
          <w:sz w:val="24"/>
          <w:szCs w:val="24"/>
        </w:rPr>
      </w:pPr>
      <w:r w:rsidRPr="006E168B">
        <w:rPr>
          <w:rFonts w:ascii="Times New Roman" w:hAnsi="Times New Roman" w:cs="Times New Roman"/>
          <w:b/>
          <w:sz w:val="24"/>
          <w:szCs w:val="24"/>
        </w:rPr>
        <w:t>Model Questions</w:t>
      </w:r>
    </w:p>
    <w:p w:rsidR="00633F88" w:rsidRPr="00BC3A63" w:rsidRDefault="00AF2716" w:rsidP="00633F88">
      <w:pPr>
        <w:widowControl w:val="0"/>
        <w:autoSpaceDE w:val="0"/>
        <w:autoSpaceDN w:val="0"/>
        <w:adjustRightInd w:val="0"/>
        <w:spacing w:line="254" w:lineRule="exact"/>
        <w:rPr>
          <w:rFonts w:ascii="Times New Roman" w:hAnsi="Times New Roman"/>
          <w:bCs w:val="0"/>
          <w:iCs/>
          <w:sz w:val="24"/>
          <w:szCs w:val="24"/>
        </w:rPr>
      </w:pPr>
      <w:r>
        <w:t>1</w:t>
      </w:r>
      <w:r w:rsidRPr="006B13BF">
        <w:rPr>
          <w:rFonts w:ascii="Times New Roman" w:eastAsia="Calibri" w:hAnsi="Times New Roman"/>
          <w:bCs w:val="0"/>
          <w:sz w:val="22"/>
          <w:szCs w:val="22"/>
        </w:rPr>
        <w:t xml:space="preserve">. </w:t>
      </w:r>
      <w:r w:rsidR="00633F88" w:rsidRPr="00BC3A63">
        <w:rPr>
          <w:rFonts w:ascii="Times New Roman" w:hAnsi="Times New Roman"/>
          <w:bCs w:val="0"/>
          <w:iCs/>
          <w:sz w:val="24"/>
          <w:szCs w:val="24"/>
        </w:rPr>
        <w:t xml:space="preserve">Determine whether or not each of the following relations is a function. If a relation is function, find its range. </w:t>
      </w:r>
    </w:p>
    <w:p w:rsidR="00633F88" w:rsidRPr="00BC3A63" w:rsidRDefault="00633F88" w:rsidP="00633F88">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ab/>
        <w:t>a) {(</w:t>
      </w:r>
      <w:proofErr w:type="spellStart"/>
      <w:r w:rsidRPr="00BC3A63">
        <w:rPr>
          <w:rFonts w:ascii="Times New Roman" w:hAnsi="Times New Roman"/>
          <w:bCs w:val="0"/>
          <w:iCs/>
          <w:sz w:val="24"/>
          <w:szCs w:val="24"/>
        </w:rPr>
        <w:t>x</w:t>
      </w:r>
      <w:proofErr w:type="gramStart"/>
      <w:r w:rsidRPr="00BC3A63">
        <w:rPr>
          <w:rFonts w:ascii="Times New Roman" w:hAnsi="Times New Roman"/>
          <w:bCs w:val="0"/>
          <w:iCs/>
          <w:sz w:val="24"/>
          <w:szCs w:val="24"/>
        </w:rPr>
        <w:t>,y</w:t>
      </w:r>
      <w:proofErr w:type="spellEnd"/>
      <w:proofErr w:type="gramEnd"/>
      <w:r w:rsidRPr="00BC3A63">
        <w:rPr>
          <w:rFonts w:ascii="Times New Roman" w:hAnsi="Times New Roman"/>
          <w:bCs w:val="0"/>
          <w:iCs/>
          <w:sz w:val="24"/>
          <w:szCs w:val="24"/>
        </w:rPr>
        <w:t>)|</w:t>
      </w:r>
      <w:proofErr w:type="spellStart"/>
      <w:r w:rsidRPr="00BC3A63">
        <w:rPr>
          <w:rFonts w:ascii="Times New Roman" w:hAnsi="Times New Roman"/>
          <w:bCs w:val="0"/>
          <w:iCs/>
          <w:sz w:val="24"/>
          <w:szCs w:val="24"/>
        </w:rPr>
        <w:t>x,y</w:t>
      </w:r>
      <w:proofErr w:type="spellEnd"/>
      <w:r w:rsidRPr="00BC3A63">
        <w:rPr>
          <w:rFonts w:ascii="Times New Roman" w:hAnsi="Times New Roman"/>
          <w:bCs w:val="0"/>
          <w:iCs/>
          <w:sz w:val="24"/>
          <w:szCs w:val="24"/>
        </w:rPr>
        <w:t xml:space="preserve"> ε Z, y=x</w:t>
      </w:r>
      <w:r w:rsidRPr="00BC3A63">
        <w:rPr>
          <w:rFonts w:ascii="Times New Roman" w:hAnsi="Times New Roman"/>
          <w:bCs w:val="0"/>
          <w:iCs/>
          <w:sz w:val="24"/>
          <w:szCs w:val="24"/>
          <w:vertAlign w:val="superscript"/>
        </w:rPr>
        <w:t>2</w:t>
      </w:r>
      <w:r w:rsidRPr="00BC3A63">
        <w:rPr>
          <w:rFonts w:ascii="Times New Roman" w:hAnsi="Times New Roman"/>
          <w:bCs w:val="0"/>
          <w:iCs/>
          <w:sz w:val="24"/>
          <w:szCs w:val="24"/>
        </w:rPr>
        <w:t>+7}, a relation from Z to Z.</w:t>
      </w:r>
    </w:p>
    <w:p w:rsidR="00633F88" w:rsidRPr="00BC3A63" w:rsidRDefault="00633F88" w:rsidP="00633F88">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ab/>
        <w:t>b) {(</w:t>
      </w:r>
      <w:proofErr w:type="spellStart"/>
      <w:r w:rsidRPr="00BC3A63">
        <w:rPr>
          <w:rFonts w:ascii="Times New Roman" w:hAnsi="Times New Roman"/>
          <w:bCs w:val="0"/>
          <w:iCs/>
          <w:sz w:val="24"/>
          <w:szCs w:val="24"/>
        </w:rPr>
        <w:t>x</w:t>
      </w:r>
      <w:proofErr w:type="gramStart"/>
      <w:r w:rsidRPr="00BC3A63">
        <w:rPr>
          <w:rFonts w:ascii="Times New Roman" w:hAnsi="Times New Roman"/>
          <w:bCs w:val="0"/>
          <w:iCs/>
          <w:sz w:val="24"/>
          <w:szCs w:val="24"/>
        </w:rPr>
        <w:t>,y</w:t>
      </w:r>
      <w:proofErr w:type="spellEnd"/>
      <w:proofErr w:type="gramEnd"/>
      <w:r w:rsidRPr="00BC3A63">
        <w:rPr>
          <w:rFonts w:ascii="Times New Roman" w:hAnsi="Times New Roman"/>
          <w:bCs w:val="0"/>
          <w:iCs/>
          <w:sz w:val="24"/>
          <w:szCs w:val="24"/>
        </w:rPr>
        <w:t>)|</w:t>
      </w:r>
      <w:proofErr w:type="spellStart"/>
      <w:r w:rsidRPr="00BC3A63">
        <w:rPr>
          <w:rFonts w:ascii="Times New Roman" w:hAnsi="Times New Roman"/>
          <w:bCs w:val="0"/>
          <w:iCs/>
          <w:sz w:val="24"/>
          <w:szCs w:val="24"/>
        </w:rPr>
        <w:t>x,y</w:t>
      </w:r>
      <w:proofErr w:type="spellEnd"/>
      <w:r w:rsidRPr="00BC3A63">
        <w:rPr>
          <w:rFonts w:ascii="Times New Roman" w:hAnsi="Times New Roman"/>
          <w:bCs w:val="0"/>
          <w:iCs/>
          <w:sz w:val="24"/>
          <w:szCs w:val="24"/>
        </w:rPr>
        <w:t xml:space="preserve"> ε R, y</w:t>
      </w:r>
      <w:r w:rsidRPr="00BC3A63">
        <w:rPr>
          <w:rFonts w:ascii="Times New Roman" w:hAnsi="Times New Roman"/>
          <w:bCs w:val="0"/>
          <w:iCs/>
          <w:sz w:val="24"/>
          <w:szCs w:val="24"/>
          <w:vertAlign w:val="superscript"/>
        </w:rPr>
        <w:t>2</w:t>
      </w:r>
      <w:r w:rsidRPr="00BC3A63">
        <w:rPr>
          <w:rFonts w:ascii="Times New Roman" w:hAnsi="Times New Roman"/>
          <w:bCs w:val="0"/>
          <w:iCs/>
          <w:sz w:val="24"/>
          <w:szCs w:val="24"/>
        </w:rPr>
        <w:t>=x}, a relation from R to R.</w:t>
      </w:r>
    </w:p>
    <w:p w:rsidR="00633F88" w:rsidRPr="00BC3A63" w:rsidRDefault="00633F88" w:rsidP="00633F88">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ab/>
        <w:t>c) {(</w:t>
      </w:r>
      <w:proofErr w:type="spellStart"/>
      <w:r w:rsidRPr="00BC3A63">
        <w:rPr>
          <w:rFonts w:ascii="Times New Roman" w:hAnsi="Times New Roman"/>
          <w:bCs w:val="0"/>
          <w:iCs/>
          <w:sz w:val="24"/>
          <w:szCs w:val="24"/>
        </w:rPr>
        <w:t>x</w:t>
      </w:r>
      <w:proofErr w:type="gramStart"/>
      <w:r w:rsidRPr="00BC3A63">
        <w:rPr>
          <w:rFonts w:ascii="Times New Roman" w:hAnsi="Times New Roman"/>
          <w:bCs w:val="0"/>
          <w:iCs/>
          <w:sz w:val="24"/>
          <w:szCs w:val="24"/>
        </w:rPr>
        <w:t>,y</w:t>
      </w:r>
      <w:proofErr w:type="spellEnd"/>
      <w:proofErr w:type="gramEnd"/>
      <w:r w:rsidRPr="00BC3A63">
        <w:rPr>
          <w:rFonts w:ascii="Times New Roman" w:hAnsi="Times New Roman"/>
          <w:bCs w:val="0"/>
          <w:iCs/>
          <w:sz w:val="24"/>
          <w:szCs w:val="24"/>
        </w:rPr>
        <w:t>)|</w:t>
      </w:r>
      <w:proofErr w:type="spellStart"/>
      <w:r w:rsidRPr="00BC3A63">
        <w:rPr>
          <w:rFonts w:ascii="Times New Roman" w:hAnsi="Times New Roman"/>
          <w:bCs w:val="0"/>
          <w:iCs/>
          <w:sz w:val="24"/>
          <w:szCs w:val="24"/>
        </w:rPr>
        <w:t>x,y</w:t>
      </w:r>
      <w:proofErr w:type="spellEnd"/>
      <w:r w:rsidRPr="00BC3A63">
        <w:rPr>
          <w:rFonts w:ascii="Times New Roman" w:hAnsi="Times New Roman"/>
          <w:bCs w:val="0"/>
          <w:iCs/>
          <w:sz w:val="24"/>
          <w:szCs w:val="24"/>
        </w:rPr>
        <w:t xml:space="preserve"> ε R, y=3x+1}, a relation from R to R.</w:t>
      </w:r>
    </w:p>
    <w:p w:rsidR="00633F88" w:rsidRPr="00BC3A63" w:rsidRDefault="00633F88" w:rsidP="00633F88">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ab/>
        <w:t>d) {(</w:t>
      </w:r>
      <w:proofErr w:type="spellStart"/>
      <w:r w:rsidRPr="00BC3A63">
        <w:rPr>
          <w:rFonts w:ascii="Times New Roman" w:hAnsi="Times New Roman"/>
          <w:bCs w:val="0"/>
          <w:iCs/>
          <w:sz w:val="24"/>
          <w:szCs w:val="24"/>
        </w:rPr>
        <w:t>x</w:t>
      </w:r>
      <w:proofErr w:type="gramStart"/>
      <w:r w:rsidRPr="00BC3A63">
        <w:rPr>
          <w:rFonts w:ascii="Times New Roman" w:hAnsi="Times New Roman"/>
          <w:bCs w:val="0"/>
          <w:iCs/>
          <w:sz w:val="24"/>
          <w:szCs w:val="24"/>
        </w:rPr>
        <w:t>,y</w:t>
      </w:r>
      <w:proofErr w:type="spellEnd"/>
      <w:proofErr w:type="gramEnd"/>
      <w:r w:rsidRPr="00BC3A63">
        <w:rPr>
          <w:rFonts w:ascii="Times New Roman" w:hAnsi="Times New Roman"/>
          <w:bCs w:val="0"/>
          <w:iCs/>
          <w:sz w:val="24"/>
          <w:szCs w:val="24"/>
        </w:rPr>
        <w:t>)|</w:t>
      </w:r>
      <w:proofErr w:type="spellStart"/>
      <w:r w:rsidRPr="00BC3A63">
        <w:rPr>
          <w:rFonts w:ascii="Times New Roman" w:hAnsi="Times New Roman"/>
          <w:bCs w:val="0"/>
          <w:iCs/>
          <w:sz w:val="24"/>
          <w:szCs w:val="24"/>
        </w:rPr>
        <w:t>x,y</w:t>
      </w:r>
      <w:proofErr w:type="spellEnd"/>
      <w:r w:rsidRPr="00BC3A63">
        <w:rPr>
          <w:rFonts w:ascii="Times New Roman" w:hAnsi="Times New Roman"/>
          <w:bCs w:val="0"/>
          <w:iCs/>
          <w:sz w:val="24"/>
          <w:szCs w:val="24"/>
        </w:rPr>
        <w:t xml:space="preserve"> ε Q,x</w:t>
      </w:r>
      <w:r w:rsidRPr="00BC3A63">
        <w:rPr>
          <w:rFonts w:ascii="Times New Roman" w:hAnsi="Times New Roman"/>
          <w:bCs w:val="0"/>
          <w:iCs/>
          <w:sz w:val="24"/>
          <w:szCs w:val="24"/>
          <w:vertAlign w:val="superscript"/>
        </w:rPr>
        <w:t>2</w:t>
      </w:r>
      <w:r w:rsidRPr="00BC3A63">
        <w:rPr>
          <w:rFonts w:ascii="Times New Roman" w:hAnsi="Times New Roman"/>
          <w:bCs w:val="0"/>
          <w:iCs/>
          <w:sz w:val="24"/>
          <w:szCs w:val="24"/>
        </w:rPr>
        <w:t>+ y</w:t>
      </w:r>
      <w:r w:rsidRPr="00BC3A63">
        <w:rPr>
          <w:rFonts w:ascii="Times New Roman" w:hAnsi="Times New Roman"/>
          <w:bCs w:val="0"/>
          <w:iCs/>
          <w:sz w:val="24"/>
          <w:szCs w:val="24"/>
          <w:vertAlign w:val="superscript"/>
        </w:rPr>
        <w:t>2</w:t>
      </w:r>
      <w:r w:rsidRPr="00BC3A63">
        <w:rPr>
          <w:rFonts w:ascii="Times New Roman" w:hAnsi="Times New Roman"/>
          <w:bCs w:val="0"/>
          <w:iCs/>
          <w:sz w:val="24"/>
          <w:szCs w:val="24"/>
        </w:rPr>
        <w:t>=1}, a relation from Q to Q.</w:t>
      </w:r>
    </w:p>
    <w:p w:rsidR="00633F88" w:rsidRDefault="00633F88" w:rsidP="00633F88">
      <w:pPr>
        <w:widowControl w:val="0"/>
        <w:autoSpaceDE w:val="0"/>
        <w:autoSpaceDN w:val="0"/>
        <w:adjustRightInd w:val="0"/>
        <w:spacing w:line="254" w:lineRule="exact"/>
        <w:rPr>
          <w:rFonts w:ascii="Times New Roman" w:hAnsi="Times New Roman"/>
          <w:bCs w:val="0"/>
          <w:iCs/>
          <w:sz w:val="24"/>
          <w:szCs w:val="24"/>
        </w:rPr>
      </w:pPr>
      <w:r w:rsidRPr="00BC3A63">
        <w:rPr>
          <w:rFonts w:ascii="Times New Roman" w:hAnsi="Times New Roman"/>
          <w:bCs w:val="0"/>
          <w:iCs/>
          <w:sz w:val="24"/>
          <w:szCs w:val="24"/>
        </w:rPr>
        <w:t>2. Does the formula f(x</w:t>
      </w:r>
      <w:proofErr w:type="gramStart"/>
      <w:r w:rsidRPr="00BC3A63">
        <w:rPr>
          <w:rFonts w:ascii="Times New Roman" w:hAnsi="Times New Roman"/>
          <w:bCs w:val="0"/>
          <w:iCs/>
          <w:sz w:val="24"/>
          <w:szCs w:val="24"/>
        </w:rPr>
        <w:t>)=</w:t>
      </w:r>
      <w:proofErr w:type="gramEnd"/>
      <w:r w:rsidRPr="00BC3A63">
        <w:rPr>
          <w:rFonts w:ascii="Times New Roman" w:hAnsi="Times New Roman"/>
          <w:bCs w:val="0"/>
          <w:iCs/>
          <w:sz w:val="24"/>
          <w:szCs w:val="24"/>
        </w:rPr>
        <w:t>1/(x</w:t>
      </w:r>
      <w:r w:rsidRPr="00BC3A63">
        <w:rPr>
          <w:rFonts w:ascii="Times New Roman" w:hAnsi="Times New Roman"/>
          <w:bCs w:val="0"/>
          <w:iCs/>
          <w:sz w:val="24"/>
          <w:szCs w:val="24"/>
          <w:vertAlign w:val="superscript"/>
        </w:rPr>
        <w:t>2</w:t>
      </w:r>
      <w:r w:rsidRPr="00BC3A63">
        <w:rPr>
          <w:rFonts w:ascii="Times New Roman" w:hAnsi="Times New Roman"/>
          <w:bCs w:val="0"/>
          <w:iCs/>
          <w:sz w:val="24"/>
          <w:szCs w:val="24"/>
        </w:rPr>
        <w:t>-2) defines a function f: R</w:t>
      </w:r>
      <w:r w:rsidRPr="00BC3A63">
        <w:rPr>
          <w:rFonts w:ascii="Times New Roman" w:hAnsi="Times New Roman"/>
          <w:bCs w:val="0"/>
          <w:iCs/>
          <w:sz w:val="24"/>
          <w:szCs w:val="24"/>
        </w:rPr>
        <w:sym w:font="Wingdings" w:char="F0E0"/>
      </w:r>
      <w:r w:rsidRPr="00BC3A63">
        <w:rPr>
          <w:rFonts w:ascii="Times New Roman" w:hAnsi="Times New Roman"/>
          <w:bCs w:val="0"/>
          <w:iCs/>
          <w:sz w:val="24"/>
          <w:szCs w:val="24"/>
        </w:rPr>
        <w:t>R? A function f: Z</w:t>
      </w:r>
      <w:r w:rsidRPr="00BC3A63">
        <w:rPr>
          <w:rFonts w:ascii="Times New Roman" w:hAnsi="Times New Roman"/>
          <w:bCs w:val="0"/>
          <w:iCs/>
          <w:sz w:val="24"/>
          <w:szCs w:val="24"/>
        </w:rPr>
        <w:sym w:font="Wingdings" w:char="F0E0"/>
      </w:r>
      <w:r>
        <w:rPr>
          <w:rFonts w:ascii="Times New Roman" w:hAnsi="Times New Roman"/>
          <w:bCs w:val="0"/>
          <w:iCs/>
          <w:sz w:val="24"/>
          <w:szCs w:val="24"/>
        </w:rPr>
        <w:t>R?</w:t>
      </w:r>
    </w:p>
    <w:p w:rsidR="00AF2716" w:rsidRPr="00633F88" w:rsidRDefault="00633F88" w:rsidP="00633F88">
      <w:pPr>
        <w:widowControl w:val="0"/>
        <w:autoSpaceDE w:val="0"/>
        <w:autoSpaceDN w:val="0"/>
        <w:adjustRightInd w:val="0"/>
        <w:spacing w:line="254" w:lineRule="exact"/>
        <w:rPr>
          <w:rFonts w:ascii="Times New Roman" w:hAnsi="Times New Roman"/>
          <w:bCs w:val="0"/>
          <w:iCs/>
          <w:sz w:val="24"/>
          <w:szCs w:val="24"/>
        </w:rPr>
      </w:pPr>
      <w:r>
        <w:rPr>
          <w:rFonts w:ascii="Times New Roman" w:hAnsi="Times New Roman"/>
          <w:bCs w:val="0"/>
          <w:iCs/>
          <w:sz w:val="24"/>
          <w:szCs w:val="24"/>
        </w:rPr>
        <w:t xml:space="preserve">3. </w:t>
      </w:r>
      <w:r w:rsidRPr="00BC3A63">
        <w:rPr>
          <w:rFonts w:ascii="Times New Roman" w:hAnsi="Times New Roman"/>
          <w:bCs w:val="0"/>
          <w:iCs/>
          <w:sz w:val="24"/>
          <w:szCs w:val="24"/>
        </w:rPr>
        <w:t>If there are 2187 functions f</w:t>
      </w:r>
      <w:proofErr w:type="gramStart"/>
      <w:r w:rsidRPr="00BC3A63">
        <w:rPr>
          <w:rFonts w:ascii="Times New Roman" w:hAnsi="Times New Roman"/>
          <w:bCs w:val="0"/>
          <w:iCs/>
          <w:sz w:val="24"/>
          <w:szCs w:val="24"/>
        </w:rPr>
        <w:t>:A</w:t>
      </w:r>
      <w:proofErr w:type="gramEnd"/>
      <w:r w:rsidRPr="00BC3A63">
        <w:rPr>
          <w:rFonts w:ascii="Times New Roman" w:hAnsi="Times New Roman"/>
          <w:bCs w:val="0"/>
          <w:iCs/>
          <w:sz w:val="24"/>
          <w:szCs w:val="24"/>
        </w:rPr>
        <w:sym w:font="Wingdings" w:char="F0E0"/>
      </w:r>
      <w:r w:rsidRPr="00BC3A63">
        <w:rPr>
          <w:rFonts w:ascii="Times New Roman" w:hAnsi="Times New Roman"/>
          <w:bCs w:val="0"/>
          <w:iCs/>
          <w:sz w:val="24"/>
          <w:szCs w:val="24"/>
        </w:rPr>
        <w:t>B and |B|=3, what is |A|?</w:t>
      </w:r>
    </w:p>
    <w:p w:rsidR="00AF2716" w:rsidRDefault="00AF2716" w:rsidP="00633F88">
      <w:pPr>
        <w:suppressAutoHyphens w:val="0"/>
        <w:spacing w:before="0" w:after="0" w:line="360" w:lineRule="auto"/>
        <w:rPr>
          <w:rFonts w:ascii="Times New Roman" w:hAnsi="Times New Roman" w:cs="Times New Roman"/>
          <w:b/>
          <w:sz w:val="24"/>
          <w:szCs w:val="24"/>
        </w:rPr>
      </w:pPr>
    </w:p>
    <w:p w:rsidR="00AF2716" w:rsidRPr="00CE6201" w:rsidRDefault="00AF2716" w:rsidP="00AF2716">
      <w:pPr>
        <w:suppressAutoHyphens w:val="0"/>
        <w:spacing w:before="0" w:after="0" w:line="360" w:lineRule="auto"/>
        <w:jc w:val="center"/>
        <w:rPr>
          <w:rFonts w:ascii="Times New Roman" w:hAnsi="Times New Roman" w:cs="Times New Roman"/>
          <w:b/>
          <w:sz w:val="24"/>
          <w:szCs w:val="24"/>
        </w:rPr>
      </w:pPr>
      <w:r w:rsidRPr="00C30585">
        <w:rPr>
          <w:rFonts w:ascii="Times New Roman" w:hAnsi="Times New Roman" w:cs="Times New Roman"/>
          <w:b/>
          <w:sz w:val="24"/>
          <w:szCs w:val="24"/>
        </w:rPr>
        <w:t>UNIT- V</w:t>
      </w:r>
    </w:p>
    <w:tbl>
      <w:tblPr>
        <w:tblpPr w:leftFromText="180" w:rightFromText="180" w:vertAnchor="text" w:horzAnchor="margin" w:tblpY="3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5"/>
        <w:gridCol w:w="2579"/>
      </w:tblGrid>
      <w:tr w:rsidR="005A1B6D" w:rsidTr="004C6046">
        <w:tc>
          <w:tcPr>
            <w:tcW w:w="9344" w:type="dxa"/>
            <w:gridSpan w:val="2"/>
          </w:tcPr>
          <w:p w:rsidR="00AF2716" w:rsidRPr="009D3E18" w:rsidRDefault="00AF2716" w:rsidP="00F04A06">
            <w:pPr>
              <w:snapToGrid w:val="0"/>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00633F88" w:rsidRPr="00BC3A63">
              <w:rPr>
                <w:rFonts w:ascii="Times New Roman" w:hAnsi="Times New Roman"/>
                <w:b/>
                <w:bCs w:val="0"/>
                <w:sz w:val="24"/>
                <w:szCs w:val="24"/>
              </w:rPr>
              <w:t xml:space="preserve"> Discrete Mathematical Structures</w:t>
            </w:r>
            <w:r w:rsidR="00633F88">
              <w:rPr>
                <w:rFonts w:ascii="Times New Roman" w:hAnsi="Times New Roman"/>
                <w:sz w:val="24"/>
                <w:szCs w:val="24"/>
              </w:rPr>
              <w:t xml:space="preserve"> (16</w:t>
            </w:r>
            <w:r w:rsidR="00633F88" w:rsidRPr="00BC3A63">
              <w:rPr>
                <w:rFonts w:ascii="Times New Roman" w:hAnsi="Times New Roman"/>
                <w:sz w:val="24"/>
                <w:szCs w:val="24"/>
              </w:rPr>
              <w:t>CS36)</w:t>
            </w:r>
          </w:p>
        </w:tc>
      </w:tr>
      <w:tr w:rsidR="005A1B6D" w:rsidTr="004C6046">
        <w:trPr>
          <w:trHeight w:val="61"/>
        </w:trPr>
        <w:tc>
          <w:tcPr>
            <w:tcW w:w="6765" w:type="dxa"/>
          </w:tcPr>
          <w:p w:rsidR="00AF2716" w:rsidRPr="00633F88" w:rsidRDefault="00AF2716" w:rsidP="00633F88">
            <w:pPr>
              <w:pStyle w:val="BodyText2"/>
              <w:tabs>
                <w:tab w:val="left" w:pos="0"/>
              </w:tabs>
              <w:spacing w:after="0" w:line="240" w:lineRule="auto"/>
              <w:ind w:left="-18" w:firstLine="18"/>
              <w:rPr>
                <w:rFonts w:ascii="Times New Roman" w:hAnsi="Times New Roman"/>
                <w:b/>
                <w:bCs w:val="0"/>
                <w:sz w:val="24"/>
                <w:szCs w:val="24"/>
              </w:rPr>
            </w:pPr>
            <w:r w:rsidRPr="00F60D87">
              <w:rPr>
                <w:rFonts w:ascii="Times New Roman" w:hAnsi="Times New Roman"/>
                <w:i/>
                <w:sz w:val="24"/>
                <w:szCs w:val="24"/>
              </w:rPr>
              <w:t>Chapter Number and Title</w:t>
            </w:r>
            <w:r w:rsidRPr="00F60D87">
              <w:rPr>
                <w:rFonts w:ascii="Times New Roman" w:hAnsi="Times New Roman"/>
                <w:sz w:val="24"/>
                <w:szCs w:val="24"/>
              </w:rPr>
              <w:t>:</w:t>
            </w:r>
            <w:r w:rsidRPr="00F60D87">
              <w:rPr>
                <w:rFonts w:ascii="Times New Roman" w:hAnsi="Times New Roman"/>
                <w:i/>
                <w:sz w:val="24"/>
                <w:szCs w:val="24"/>
              </w:rPr>
              <w:t xml:space="preserve"> </w:t>
            </w:r>
            <w:r w:rsidR="00633F88">
              <w:rPr>
                <w:rFonts w:ascii="Times New Roman" w:hAnsi="Times New Roman"/>
                <w:i/>
                <w:sz w:val="24"/>
                <w:szCs w:val="24"/>
                <w:lang w:val="en-US"/>
              </w:rPr>
              <w:t>7</w:t>
            </w:r>
            <w:r>
              <w:rPr>
                <w:rFonts w:ascii="Times New Roman" w:hAnsi="Times New Roman"/>
                <w:i/>
                <w:sz w:val="24"/>
                <w:szCs w:val="24"/>
              </w:rPr>
              <w:t xml:space="preserve">. </w:t>
            </w:r>
            <w:r>
              <w:rPr>
                <w:rFonts w:ascii="Times New Roman" w:hAnsi="Times New Roman"/>
                <w:sz w:val="24"/>
                <w:szCs w:val="24"/>
              </w:rPr>
              <w:t xml:space="preserve"> </w:t>
            </w:r>
            <w:r>
              <w:rPr>
                <w:rFonts w:ascii="Times New Roman" w:hAnsi="Times New Roman"/>
                <w:b/>
                <w:sz w:val="22"/>
                <w:szCs w:val="22"/>
              </w:rPr>
              <w:t xml:space="preserve"> </w:t>
            </w:r>
            <w:r w:rsidR="00633F88">
              <w:rPr>
                <w:rFonts w:ascii="Times New Roman" w:hAnsi="Times New Roman"/>
                <w:b/>
                <w:sz w:val="22"/>
                <w:szCs w:val="22"/>
                <w:lang w:val="en-US"/>
              </w:rPr>
              <w:t>Groups Theory</w:t>
            </w:r>
          </w:p>
        </w:tc>
        <w:tc>
          <w:tcPr>
            <w:tcW w:w="2579" w:type="dxa"/>
          </w:tcPr>
          <w:p w:rsidR="00AF2716" w:rsidRPr="00F60D87" w:rsidRDefault="00AF2716" w:rsidP="00F04A06">
            <w:pPr>
              <w:snapToGrid w:val="0"/>
              <w:jc w:val="right"/>
              <w:rPr>
                <w:rFonts w:ascii="Times New Roman" w:hAnsi="Times New Roman" w:cs="Times New Roman"/>
                <w:b/>
                <w:sz w:val="24"/>
                <w:szCs w:val="24"/>
              </w:rPr>
            </w:pPr>
            <w:r w:rsidRPr="00F60D87">
              <w:rPr>
                <w:rFonts w:ascii="Times New Roman" w:hAnsi="Times New Roman" w:cs="Times New Roman"/>
                <w:i/>
                <w:sz w:val="24"/>
                <w:szCs w:val="24"/>
              </w:rPr>
              <w:t xml:space="preserve">Planned Hours: </w:t>
            </w:r>
            <w:r w:rsidRPr="00F60D87">
              <w:rPr>
                <w:rFonts w:ascii="Times New Roman" w:hAnsi="Times New Roman" w:cs="Times New Roman"/>
                <w:b/>
                <w:i/>
                <w:sz w:val="24"/>
                <w:szCs w:val="24"/>
              </w:rPr>
              <w:t>0</w:t>
            </w:r>
            <w:r>
              <w:rPr>
                <w:rFonts w:ascii="Times New Roman" w:hAnsi="Times New Roman" w:cs="Times New Roman"/>
                <w:b/>
                <w:i/>
                <w:sz w:val="24"/>
                <w:szCs w:val="24"/>
              </w:rPr>
              <w:t xml:space="preserve">4 </w:t>
            </w:r>
            <w:r w:rsidRPr="00F60D87">
              <w:rPr>
                <w:rFonts w:ascii="Times New Roman" w:hAnsi="Times New Roman" w:cs="Times New Roman"/>
                <w:b/>
                <w:sz w:val="24"/>
                <w:szCs w:val="24"/>
              </w:rPr>
              <w:t>hrs</w:t>
            </w:r>
          </w:p>
        </w:tc>
      </w:tr>
    </w:tbl>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AF2716" w:rsidRPr="001434E1" w:rsidRDefault="00AF2716" w:rsidP="00633F88">
            <w:pPr>
              <w:tabs>
                <w:tab w:val="left" w:pos="498"/>
                <w:tab w:val="left" w:pos="747"/>
                <w:tab w:val="left" w:pos="1992"/>
              </w:tabs>
              <w:ind w:right="360"/>
              <w:rPr>
                <w:rFonts w:ascii="Times New Roman" w:hAnsi="Times New Roman" w:cs="Times New Roman"/>
                <w:sz w:val="24"/>
                <w:szCs w:val="24"/>
              </w:rPr>
            </w:pPr>
            <w:r>
              <w:rPr>
                <w:rFonts w:ascii="Times New Roman" w:hAnsi="Times New Roman" w:cs="Times New Roman"/>
                <w:sz w:val="24"/>
                <w:szCs w:val="24"/>
              </w:rPr>
              <w:t xml:space="preserve">      Understand</w:t>
            </w:r>
            <w:r w:rsidRPr="001434E1">
              <w:rPr>
                <w:rFonts w:ascii="Times New Roman" w:hAnsi="Times New Roman" w:cs="Times New Roman"/>
                <w:sz w:val="24"/>
                <w:szCs w:val="24"/>
              </w:rPr>
              <w:t xml:space="preserve"> </w:t>
            </w:r>
            <w:r w:rsidR="00633F88">
              <w:rPr>
                <w:rFonts w:ascii="Times New Roman" w:hAnsi="Times New Roman" w:cs="Times New Roman"/>
                <w:sz w:val="24"/>
                <w:szCs w:val="24"/>
              </w:rPr>
              <w:t>Elementary Properties</w:t>
            </w:r>
          </w:p>
        </w:tc>
      </w:tr>
      <w:tr w:rsidR="00AF2716" w:rsidRPr="001434E1" w:rsidTr="00F04A06">
        <w:trPr>
          <w:trHeight w:val="262"/>
        </w:trPr>
        <w:tc>
          <w:tcPr>
            <w:tcW w:w="918" w:type="dxa"/>
          </w:tcPr>
          <w:p w:rsidR="00AF2716" w:rsidRPr="00240697"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437" w:type="dxa"/>
          </w:tcPr>
          <w:p w:rsidR="00AF2716" w:rsidRPr="001434E1" w:rsidRDefault="00AF2716" w:rsidP="00F04A0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 xml:space="preserve">Understand </w:t>
            </w:r>
            <w:proofErr w:type="spellStart"/>
            <w:r w:rsidR="00633F88" w:rsidRPr="00633F88">
              <w:rPr>
                <w:rFonts w:ascii="Times New Roman" w:hAnsi="Times New Roman" w:cs="Times New Roman"/>
                <w:sz w:val="24"/>
                <w:szCs w:val="24"/>
              </w:rPr>
              <w:t>Abelian</w:t>
            </w:r>
            <w:proofErr w:type="spellEnd"/>
            <w:r w:rsidR="00633F88" w:rsidRPr="00633F88">
              <w:rPr>
                <w:rFonts w:ascii="Times New Roman" w:hAnsi="Times New Roman" w:cs="Times New Roman"/>
                <w:sz w:val="24"/>
                <w:szCs w:val="24"/>
              </w:rPr>
              <w:t xml:space="preserve"> groups, Homomorphism isomorphism</w:t>
            </w:r>
          </w:p>
        </w:tc>
      </w:tr>
      <w:tr w:rsidR="00AF2716" w:rsidRPr="001434E1" w:rsidTr="00F04A06">
        <w:trPr>
          <w:trHeight w:val="262"/>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lastRenderedPageBreak/>
              <w:t>3</w:t>
            </w:r>
          </w:p>
        </w:tc>
        <w:tc>
          <w:tcPr>
            <w:tcW w:w="8437" w:type="dxa"/>
          </w:tcPr>
          <w:p w:rsidR="00AF2716" w:rsidRPr="001434E1" w:rsidRDefault="00AF2716" w:rsidP="00F04A0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 xml:space="preserve">Explain </w:t>
            </w:r>
            <w:r w:rsidR="00633F88" w:rsidRPr="00633F88">
              <w:rPr>
                <w:rFonts w:ascii="Times New Roman" w:hAnsi="Times New Roman" w:cs="Times New Roman"/>
                <w:sz w:val="24"/>
                <w:szCs w:val="24"/>
              </w:rPr>
              <w:t xml:space="preserve">cyclic groups, </w:t>
            </w:r>
            <w:proofErr w:type="spellStart"/>
            <w:r w:rsidR="00633F88" w:rsidRPr="00633F88">
              <w:rPr>
                <w:rFonts w:ascii="Times New Roman" w:hAnsi="Times New Roman" w:cs="Times New Roman"/>
                <w:sz w:val="24"/>
                <w:szCs w:val="24"/>
              </w:rPr>
              <w:t>cosets</w:t>
            </w:r>
            <w:proofErr w:type="spellEnd"/>
          </w:p>
        </w:tc>
      </w:tr>
      <w:tr w:rsidR="00AF2716" w:rsidRPr="001434E1" w:rsidTr="00F04A06">
        <w:trPr>
          <w:trHeight w:val="262"/>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437" w:type="dxa"/>
          </w:tcPr>
          <w:p w:rsidR="00AF2716" w:rsidRDefault="00AF2716" w:rsidP="00F04A0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 xml:space="preserve">Discuss </w:t>
            </w:r>
            <w:r w:rsidR="00633F88" w:rsidRPr="00633F88">
              <w:rPr>
                <w:rFonts w:ascii="Times New Roman" w:hAnsi="Times New Roman" w:cs="Times New Roman"/>
                <w:sz w:val="24"/>
                <w:szCs w:val="24"/>
              </w:rPr>
              <w:t>Lagrange’s theorem.</w:t>
            </w:r>
          </w:p>
        </w:tc>
      </w:tr>
    </w:tbl>
    <w:p w:rsidR="00AF2716" w:rsidRDefault="00AF2716" w:rsidP="00AF2716">
      <w:pPr>
        <w:tabs>
          <w:tab w:val="left" w:pos="498"/>
          <w:tab w:val="left" w:pos="747"/>
          <w:tab w:val="left" w:pos="1992"/>
        </w:tabs>
        <w:ind w:left="360" w:right="360"/>
        <w:rPr>
          <w:rFonts w:ascii="Times New Roman" w:hAnsi="Times New Roman" w:cs="Times New Roman"/>
          <w:sz w:val="24"/>
          <w:szCs w:val="24"/>
        </w:rPr>
      </w:pPr>
      <w:r>
        <w:rPr>
          <w:rFonts w:ascii="Times New Roman" w:hAnsi="Times New Roman" w:cs="Times New Roman"/>
          <w:sz w:val="24"/>
          <w:szCs w:val="24"/>
        </w:rPr>
        <w:t xml:space="preserve"> </w:t>
      </w:r>
    </w:p>
    <w:tbl>
      <w:tblPr>
        <w:tblW w:w="928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1B6D" w:rsidTr="004C6046">
        <w:trPr>
          <w:cantSplit/>
          <w:trHeight w:val="1212"/>
        </w:trPr>
        <w:tc>
          <w:tcPr>
            <w:tcW w:w="9287" w:type="dxa"/>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633F88" w:rsidRDefault="00AF2716" w:rsidP="00633F88">
            <w:pPr>
              <w:rPr>
                <w:rFonts w:ascii="Times New Roman" w:hAnsi="Times New Roman" w:cs="Times New Roman"/>
                <w:i/>
                <w:sz w:val="24"/>
                <w:szCs w:val="24"/>
              </w:rPr>
            </w:pPr>
            <w:r w:rsidRPr="009D3E18">
              <w:rPr>
                <w:rFonts w:ascii="Times New Roman" w:hAnsi="Times New Roman" w:cs="Times New Roman"/>
                <w:i/>
                <w:sz w:val="24"/>
                <w:szCs w:val="24"/>
              </w:rPr>
              <w:t>Class</w:t>
            </w:r>
            <w:r w:rsidR="00633F88">
              <w:rPr>
                <w:rFonts w:ascii="Times New Roman" w:hAnsi="Times New Roman" w:cs="Times New Roman"/>
                <w:i/>
                <w:sz w:val="24"/>
                <w:szCs w:val="24"/>
              </w:rPr>
              <w:t xml:space="preserve"> No.   Portion covered per hour</w:t>
            </w:r>
          </w:p>
          <w:p w:rsidR="00633F88" w:rsidRPr="00633F88" w:rsidRDefault="00633F88" w:rsidP="00F20E57">
            <w:pPr>
              <w:pStyle w:val="ListParagraph"/>
              <w:numPr>
                <w:ilvl w:val="0"/>
                <w:numId w:val="20"/>
              </w:numPr>
              <w:rPr>
                <w:rFonts w:ascii="Times New Roman" w:hAnsi="Times New Roman"/>
                <w:i/>
                <w:sz w:val="24"/>
                <w:szCs w:val="24"/>
              </w:rPr>
            </w:pPr>
            <w:r w:rsidRPr="00633F88">
              <w:rPr>
                <w:rFonts w:ascii="Times New Roman" w:hAnsi="Times New Roman"/>
                <w:sz w:val="24"/>
                <w:szCs w:val="24"/>
              </w:rPr>
              <w:t xml:space="preserve">Definition, Examples and Elementary properties, </w:t>
            </w:r>
          </w:p>
          <w:p w:rsidR="00633F88" w:rsidRPr="00633F88" w:rsidRDefault="00633F88" w:rsidP="00F20E57">
            <w:pPr>
              <w:pStyle w:val="ListParagraph"/>
              <w:numPr>
                <w:ilvl w:val="0"/>
                <w:numId w:val="20"/>
              </w:numPr>
              <w:rPr>
                <w:rFonts w:ascii="Times New Roman" w:hAnsi="Times New Roman"/>
                <w:i/>
                <w:sz w:val="24"/>
                <w:szCs w:val="24"/>
              </w:rPr>
            </w:pPr>
            <w:proofErr w:type="spellStart"/>
            <w:r w:rsidRPr="00633F88">
              <w:rPr>
                <w:rFonts w:ascii="Times New Roman" w:hAnsi="Times New Roman"/>
                <w:sz w:val="24"/>
                <w:szCs w:val="24"/>
              </w:rPr>
              <w:t>Abelian</w:t>
            </w:r>
            <w:proofErr w:type="spellEnd"/>
            <w:r w:rsidRPr="00633F88">
              <w:rPr>
                <w:rFonts w:ascii="Times New Roman" w:hAnsi="Times New Roman"/>
                <w:sz w:val="24"/>
                <w:szCs w:val="24"/>
              </w:rPr>
              <w:t xml:space="preserve"> groups, Homomorphism isomorphism, </w:t>
            </w:r>
          </w:p>
          <w:p w:rsidR="00633F88" w:rsidRPr="00633F88" w:rsidRDefault="00633F88" w:rsidP="00F20E57">
            <w:pPr>
              <w:pStyle w:val="ListParagraph"/>
              <w:numPr>
                <w:ilvl w:val="0"/>
                <w:numId w:val="20"/>
              </w:numPr>
              <w:rPr>
                <w:rFonts w:ascii="Times New Roman" w:hAnsi="Times New Roman"/>
                <w:i/>
                <w:sz w:val="24"/>
                <w:szCs w:val="24"/>
              </w:rPr>
            </w:pPr>
            <w:r w:rsidRPr="00633F88">
              <w:rPr>
                <w:rFonts w:ascii="Times New Roman" w:hAnsi="Times New Roman"/>
                <w:sz w:val="24"/>
                <w:szCs w:val="24"/>
              </w:rPr>
              <w:t xml:space="preserve">cyclic groups, </w:t>
            </w:r>
            <w:proofErr w:type="spellStart"/>
            <w:r w:rsidRPr="00633F88">
              <w:rPr>
                <w:rFonts w:ascii="Times New Roman" w:hAnsi="Times New Roman"/>
                <w:sz w:val="24"/>
                <w:szCs w:val="24"/>
              </w:rPr>
              <w:t>cosets</w:t>
            </w:r>
            <w:proofErr w:type="spellEnd"/>
            <w:r w:rsidRPr="00633F88">
              <w:rPr>
                <w:rFonts w:ascii="Times New Roman" w:hAnsi="Times New Roman"/>
                <w:sz w:val="24"/>
                <w:szCs w:val="24"/>
              </w:rPr>
              <w:t xml:space="preserve"> and </w:t>
            </w:r>
          </w:p>
          <w:p w:rsidR="00AF2716" w:rsidRPr="00633F88" w:rsidRDefault="00633F88" w:rsidP="00F20E57">
            <w:pPr>
              <w:pStyle w:val="ListParagraph"/>
              <w:numPr>
                <w:ilvl w:val="0"/>
                <w:numId w:val="20"/>
              </w:numPr>
              <w:rPr>
                <w:rFonts w:ascii="Times New Roman" w:hAnsi="Times New Roman"/>
                <w:i/>
                <w:sz w:val="24"/>
                <w:szCs w:val="24"/>
              </w:rPr>
            </w:pPr>
            <w:r w:rsidRPr="00633F88">
              <w:rPr>
                <w:rFonts w:ascii="Times New Roman" w:hAnsi="Times New Roman"/>
                <w:sz w:val="24"/>
                <w:szCs w:val="24"/>
              </w:rPr>
              <w:t>Lagrange’s theorem.</w:t>
            </w:r>
            <w:r w:rsidRPr="00633F88">
              <w:rPr>
                <w:sz w:val="23"/>
                <w:szCs w:val="23"/>
              </w:rPr>
              <w:t xml:space="preserve"> </w:t>
            </w:r>
          </w:p>
        </w:tc>
      </w:tr>
    </w:tbl>
    <w:p w:rsidR="00633F88" w:rsidRPr="006C3601" w:rsidRDefault="00633F88" w:rsidP="00633F88">
      <w:pPr>
        <w:widowControl w:val="0"/>
        <w:autoSpaceDE w:val="0"/>
        <w:autoSpaceDN w:val="0"/>
        <w:adjustRightInd w:val="0"/>
        <w:spacing w:line="254" w:lineRule="exact"/>
        <w:rPr>
          <w:rFonts w:ascii="Times New Roman" w:hAnsi="Times New Roman"/>
          <w:b/>
          <w:bCs w:val="0"/>
          <w:iCs/>
          <w:sz w:val="24"/>
          <w:szCs w:val="24"/>
        </w:rPr>
      </w:pPr>
      <w:r>
        <w:rPr>
          <w:rFonts w:ascii="Times New Roman" w:hAnsi="Times New Roman"/>
          <w:b/>
          <w:bCs w:val="0"/>
          <w:iCs/>
          <w:sz w:val="24"/>
          <w:szCs w:val="24"/>
        </w:rPr>
        <w:t>Model</w:t>
      </w:r>
      <w:r w:rsidRPr="00BC3A63">
        <w:rPr>
          <w:rFonts w:ascii="Times New Roman" w:hAnsi="Times New Roman"/>
          <w:b/>
          <w:bCs w:val="0"/>
          <w:iCs/>
          <w:sz w:val="24"/>
          <w:szCs w:val="24"/>
        </w:rPr>
        <w:t xml:space="preserve"> questions:</w:t>
      </w:r>
    </w:p>
    <w:p w:rsidR="00633F88" w:rsidRPr="00BC3A63" w:rsidRDefault="00633F88" w:rsidP="00633F88">
      <w:pPr>
        <w:spacing w:after="0"/>
        <w:ind w:left="360"/>
        <w:rPr>
          <w:rFonts w:ascii="Times New Roman" w:hAnsi="Times New Roman"/>
          <w:sz w:val="24"/>
          <w:szCs w:val="24"/>
        </w:rPr>
      </w:pPr>
      <w:r w:rsidRPr="00BC3A63">
        <w:rPr>
          <w:rFonts w:ascii="Times New Roman" w:hAnsi="Times New Roman"/>
          <w:sz w:val="24"/>
          <w:szCs w:val="24"/>
        </w:rPr>
        <w:t>1. Define Isomorphism, homomorphism and cyclic group with respect to group/semi group with an example.</w:t>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p>
    <w:p w:rsidR="00633F88" w:rsidRPr="00BC3A63" w:rsidRDefault="00633F88" w:rsidP="00633F88">
      <w:pPr>
        <w:spacing w:after="0"/>
        <w:ind w:left="360"/>
        <w:rPr>
          <w:rFonts w:ascii="Times New Roman" w:hAnsi="Times New Roman"/>
          <w:sz w:val="24"/>
          <w:szCs w:val="24"/>
        </w:rPr>
      </w:pPr>
      <w:r w:rsidRPr="00BC3A63">
        <w:rPr>
          <w:rFonts w:ascii="Times New Roman" w:hAnsi="Times New Roman"/>
          <w:sz w:val="24"/>
          <w:szCs w:val="24"/>
        </w:rPr>
        <w:t xml:space="preserve">2. Let Z be the set of all integers and T be the set of all e </w:t>
      </w:r>
      <w:proofErr w:type="spellStart"/>
      <w:r w:rsidRPr="00BC3A63">
        <w:rPr>
          <w:rFonts w:ascii="Times New Roman" w:hAnsi="Times New Roman"/>
          <w:sz w:val="24"/>
          <w:szCs w:val="24"/>
        </w:rPr>
        <w:t>ven</w:t>
      </w:r>
      <w:proofErr w:type="spellEnd"/>
      <w:r w:rsidRPr="00BC3A63">
        <w:rPr>
          <w:rFonts w:ascii="Times New Roman" w:hAnsi="Times New Roman"/>
          <w:sz w:val="24"/>
          <w:szCs w:val="24"/>
        </w:rPr>
        <w:t xml:space="preserve"> integers. Show that the semi groups (Z, +) and (T, +) are isomorphic.</w:t>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p>
    <w:p w:rsidR="00AF2716" w:rsidRPr="00F04A06" w:rsidRDefault="00633F88" w:rsidP="00633F88">
      <w:pPr>
        <w:rPr>
          <w:rFonts w:ascii="Times New Roman" w:hAnsi="Times New Roman"/>
          <w:sz w:val="24"/>
          <w:szCs w:val="24"/>
        </w:rPr>
      </w:pPr>
      <w:r w:rsidRPr="00BC3A63">
        <w:rPr>
          <w:rFonts w:ascii="Times New Roman" w:hAnsi="Times New Roman"/>
          <w:sz w:val="24"/>
          <w:szCs w:val="24"/>
        </w:rPr>
        <w:t xml:space="preserve">3. Let G be the set of all non-zero real numbers and let a*b = </w:t>
      </w:r>
      <w:proofErr w:type="spellStart"/>
      <w:r w:rsidRPr="00BC3A63">
        <w:rPr>
          <w:rFonts w:ascii="Times New Roman" w:hAnsi="Times New Roman"/>
          <w:sz w:val="24"/>
          <w:szCs w:val="24"/>
        </w:rPr>
        <w:t>ab</w:t>
      </w:r>
      <w:proofErr w:type="spellEnd"/>
      <w:r w:rsidRPr="00BC3A63">
        <w:rPr>
          <w:rFonts w:ascii="Times New Roman" w:hAnsi="Times New Roman"/>
          <w:sz w:val="24"/>
          <w:szCs w:val="24"/>
        </w:rPr>
        <w:t xml:space="preserve">/2. Show that (G, *) is an </w:t>
      </w:r>
      <w:proofErr w:type="spellStart"/>
      <w:r w:rsidRPr="00BC3A63">
        <w:rPr>
          <w:rFonts w:ascii="Times New Roman" w:hAnsi="Times New Roman"/>
          <w:sz w:val="24"/>
          <w:szCs w:val="24"/>
        </w:rPr>
        <w:t>abelian</w:t>
      </w:r>
      <w:proofErr w:type="spellEnd"/>
      <w:r w:rsidRPr="00BC3A63">
        <w:rPr>
          <w:rFonts w:ascii="Times New Roman" w:hAnsi="Times New Roman"/>
          <w:sz w:val="24"/>
          <w:szCs w:val="24"/>
        </w:rPr>
        <w:t xml:space="preserve"> group.</w:t>
      </w:r>
      <w:r w:rsidRPr="00BC3A63">
        <w:rPr>
          <w:rFonts w:ascii="Times New Roman" w:hAnsi="Times New Roman"/>
          <w:sz w:val="24"/>
          <w:szCs w:val="24"/>
        </w:rPr>
        <w:tab/>
      </w:r>
    </w:p>
    <w:tbl>
      <w:tblPr>
        <w:tblpPr w:leftFromText="180" w:rightFromText="180" w:vertAnchor="text" w:horzAnchor="margin" w:tblpY="3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5"/>
        <w:gridCol w:w="2579"/>
      </w:tblGrid>
      <w:tr w:rsidR="005A1B6D" w:rsidTr="004C6046">
        <w:tc>
          <w:tcPr>
            <w:tcW w:w="9344" w:type="dxa"/>
            <w:gridSpan w:val="2"/>
          </w:tcPr>
          <w:p w:rsidR="00AF2716" w:rsidRPr="009D3E18" w:rsidRDefault="00AF2716" w:rsidP="00F04A06">
            <w:pPr>
              <w:snapToGrid w:val="0"/>
              <w:jc w:val="left"/>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00633F88" w:rsidRPr="00BC3A63">
              <w:rPr>
                <w:rFonts w:ascii="Times New Roman" w:hAnsi="Times New Roman"/>
                <w:b/>
                <w:bCs w:val="0"/>
                <w:sz w:val="24"/>
                <w:szCs w:val="24"/>
              </w:rPr>
              <w:t xml:space="preserve"> Discrete Mathematical Structures</w:t>
            </w:r>
            <w:r w:rsidR="00633F88">
              <w:rPr>
                <w:rFonts w:ascii="Times New Roman" w:hAnsi="Times New Roman"/>
                <w:sz w:val="24"/>
                <w:szCs w:val="24"/>
              </w:rPr>
              <w:t xml:space="preserve"> (16</w:t>
            </w:r>
            <w:r w:rsidR="00633F88" w:rsidRPr="00BC3A63">
              <w:rPr>
                <w:rFonts w:ascii="Times New Roman" w:hAnsi="Times New Roman"/>
                <w:sz w:val="24"/>
                <w:szCs w:val="24"/>
              </w:rPr>
              <w:t>CS36)</w:t>
            </w:r>
          </w:p>
        </w:tc>
      </w:tr>
      <w:tr w:rsidR="005A1B6D" w:rsidTr="004C6046">
        <w:trPr>
          <w:trHeight w:val="61"/>
        </w:trPr>
        <w:tc>
          <w:tcPr>
            <w:tcW w:w="6765" w:type="dxa"/>
          </w:tcPr>
          <w:p w:rsidR="00AF2716" w:rsidRPr="007003E7" w:rsidRDefault="00AF2716" w:rsidP="00633F88">
            <w:pPr>
              <w:widowControl w:val="0"/>
              <w:tabs>
                <w:tab w:val="left" w:pos="360"/>
              </w:tabs>
              <w:spacing w:after="0"/>
              <w:ind w:left="360" w:hanging="360"/>
              <w:rPr>
                <w:rFonts w:ascii="Times New Roman" w:hAnsi="Times New Roman" w:cs="Times New Roman"/>
                <w:b/>
                <w:bCs w:val="0"/>
                <w:i/>
                <w:sz w:val="24"/>
                <w:szCs w:val="24"/>
              </w:rPr>
            </w:pPr>
            <w:r w:rsidRPr="007003E7">
              <w:rPr>
                <w:rFonts w:ascii="Times New Roman" w:hAnsi="Times New Roman" w:cs="Times New Roman"/>
                <w:i/>
                <w:sz w:val="24"/>
                <w:szCs w:val="24"/>
              </w:rPr>
              <w:t>Chapter Number and Title</w:t>
            </w:r>
            <w:r w:rsidRPr="007003E7">
              <w:rPr>
                <w:rFonts w:ascii="Times New Roman" w:hAnsi="Times New Roman" w:cs="Times New Roman"/>
                <w:sz w:val="24"/>
                <w:szCs w:val="24"/>
              </w:rPr>
              <w:t>:</w:t>
            </w:r>
            <w:r w:rsidRPr="007003E7">
              <w:rPr>
                <w:rFonts w:ascii="Times New Roman" w:hAnsi="Times New Roman" w:cs="Times New Roman"/>
                <w:i/>
                <w:sz w:val="24"/>
                <w:szCs w:val="24"/>
              </w:rPr>
              <w:t xml:space="preserve"> </w:t>
            </w:r>
            <w:r w:rsidR="00633F88">
              <w:rPr>
                <w:rFonts w:ascii="Times New Roman" w:hAnsi="Times New Roman" w:cs="Times New Roman"/>
                <w:i/>
                <w:sz w:val="24"/>
                <w:szCs w:val="24"/>
              </w:rPr>
              <w:t>8. Coding Theory</w:t>
            </w:r>
          </w:p>
        </w:tc>
        <w:tc>
          <w:tcPr>
            <w:tcW w:w="2579" w:type="dxa"/>
          </w:tcPr>
          <w:p w:rsidR="00AF2716" w:rsidRPr="007003E7" w:rsidRDefault="00AF2716" w:rsidP="00F04A06">
            <w:pPr>
              <w:snapToGrid w:val="0"/>
              <w:jc w:val="right"/>
              <w:rPr>
                <w:rFonts w:ascii="Times New Roman" w:hAnsi="Times New Roman" w:cs="Times New Roman"/>
                <w:b/>
                <w:sz w:val="24"/>
                <w:szCs w:val="24"/>
              </w:rPr>
            </w:pPr>
            <w:r w:rsidRPr="007003E7">
              <w:rPr>
                <w:rFonts w:ascii="Times New Roman" w:hAnsi="Times New Roman" w:cs="Times New Roman"/>
                <w:i/>
                <w:sz w:val="24"/>
                <w:szCs w:val="24"/>
              </w:rPr>
              <w:t xml:space="preserve">Planned Hours: </w:t>
            </w:r>
            <w:r w:rsidR="00633F88">
              <w:rPr>
                <w:rFonts w:ascii="Times New Roman" w:hAnsi="Times New Roman" w:cs="Times New Roman"/>
                <w:b/>
                <w:i/>
                <w:sz w:val="24"/>
                <w:szCs w:val="24"/>
              </w:rPr>
              <w:t>03</w:t>
            </w:r>
            <w:r w:rsidRPr="007003E7">
              <w:rPr>
                <w:rFonts w:ascii="Times New Roman" w:hAnsi="Times New Roman" w:cs="Times New Roman"/>
                <w:b/>
                <w:sz w:val="24"/>
                <w:szCs w:val="24"/>
              </w:rPr>
              <w:t xml:space="preserve"> hrs</w:t>
            </w:r>
          </w:p>
        </w:tc>
      </w:tr>
    </w:tbl>
    <w:p w:rsidR="00AF2716" w:rsidRPr="003345DA"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52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52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527" w:type="dxa"/>
          </w:tcPr>
          <w:p w:rsidR="00AF2716" w:rsidRPr="00633F88" w:rsidRDefault="00AF2716" w:rsidP="00633F88">
            <w:pPr>
              <w:tabs>
                <w:tab w:val="left" w:pos="498"/>
                <w:tab w:val="left" w:pos="747"/>
                <w:tab w:val="left" w:pos="1992"/>
              </w:tabs>
              <w:ind w:right="360"/>
              <w:rPr>
                <w:rFonts w:ascii="Times New Roman" w:hAnsi="Times New Roman" w:cs="Times New Roman"/>
                <w:b/>
                <w:sz w:val="24"/>
                <w:szCs w:val="24"/>
              </w:rPr>
            </w:pPr>
            <w:r w:rsidRPr="00633F88">
              <w:rPr>
                <w:rFonts w:ascii="Times New Roman" w:hAnsi="Times New Roman" w:cs="Times New Roman"/>
                <w:sz w:val="24"/>
                <w:szCs w:val="24"/>
              </w:rPr>
              <w:t xml:space="preserve">Discuss </w:t>
            </w:r>
            <w:r w:rsidR="00633F88" w:rsidRPr="00633F88">
              <w:rPr>
                <w:rFonts w:ascii="Times New Roman" w:hAnsi="Times New Roman" w:cs="Times New Roman"/>
                <w:sz w:val="24"/>
                <w:szCs w:val="24"/>
              </w:rPr>
              <w:t>Elementary coding theory</w:t>
            </w:r>
          </w:p>
        </w:tc>
      </w:tr>
      <w:tr w:rsidR="00AF2716" w:rsidRPr="001434E1" w:rsidTr="00F04A06">
        <w:trPr>
          <w:trHeight w:val="256"/>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527" w:type="dxa"/>
          </w:tcPr>
          <w:p w:rsidR="00AF2716" w:rsidRPr="00633F88" w:rsidRDefault="00AF2716" w:rsidP="00F04A06">
            <w:pPr>
              <w:tabs>
                <w:tab w:val="left" w:pos="498"/>
                <w:tab w:val="left" w:pos="747"/>
                <w:tab w:val="left" w:pos="1992"/>
              </w:tabs>
              <w:ind w:right="360"/>
              <w:rPr>
                <w:rFonts w:ascii="Times New Roman" w:hAnsi="Times New Roman" w:cs="Times New Roman"/>
                <w:sz w:val="24"/>
                <w:szCs w:val="24"/>
              </w:rPr>
            </w:pPr>
            <w:r w:rsidRPr="00633F88">
              <w:rPr>
                <w:rFonts w:ascii="Times New Roman" w:hAnsi="Times New Roman" w:cs="Times New Roman"/>
                <w:sz w:val="24"/>
                <w:szCs w:val="24"/>
              </w:rPr>
              <w:t xml:space="preserve">Solve </w:t>
            </w:r>
            <w:r w:rsidR="00633F88" w:rsidRPr="00633F88">
              <w:rPr>
                <w:rFonts w:ascii="Times New Roman" w:hAnsi="Times New Roman" w:cs="Times New Roman"/>
                <w:sz w:val="24"/>
                <w:szCs w:val="24"/>
              </w:rPr>
              <w:t>the hamming metric</w:t>
            </w:r>
          </w:p>
        </w:tc>
      </w:tr>
      <w:tr w:rsidR="00AF2716" w:rsidRPr="001434E1" w:rsidTr="00F04A06">
        <w:trPr>
          <w:trHeight w:val="330"/>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527" w:type="dxa"/>
          </w:tcPr>
          <w:p w:rsidR="00AF2716" w:rsidRPr="00633F88" w:rsidRDefault="00AF2716" w:rsidP="00F04A06">
            <w:pPr>
              <w:tabs>
                <w:tab w:val="left" w:pos="498"/>
                <w:tab w:val="left" w:pos="747"/>
                <w:tab w:val="left" w:pos="1992"/>
              </w:tabs>
              <w:ind w:right="360"/>
              <w:rPr>
                <w:rFonts w:ascii="Times New Roman" w:hAnsi="Times New Roman" w:cs="Times New Roman"/>
                <w:sz w:val="24"/>
                <w:szCs w:val="24"/>
              </w:rPr>
            </w:pPr>
            <w:r w:rsidRPr="00633F88">
              <w:rPr>
                <w:rFonts w:ascii="Times New Roman" w:eastAsia="Calibri" w:hAnsi="Times New Roman" w:cs="Times New Roman"/>
                <w:bCs w:val="0"/>
                <w:sz w:val="24"/>
                <w:szCs w:val="24"/>
              </w:rPr>
              <w:t xml:space="preserve">Solve for </w:t>
            </w:r>
            <w:r w:rsidR="00633F88" w:rsidRPr="00633F88">
              <w:rPr>
                <w:rFonts w:ascii="Times New Roman" w:hAnsi="Times New Roman" w:cs="Times New Roman"/>
                <w:sz w:val="24"/>
                <w:szCs w:val="24"/>
              </w:rPr>
              <w:t>the parity-Check and Generator Matrices</w:t>
            </w:r>
          </w:p>
        </w:tc>
      </w:tr>
      <w:tr w:rsidR="00AF2716" w:rsidRPr="001434E1" w:rsidTr="00F04A06">
        <w:trPr>
          <w:trHeight w:val="491"/>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4</w:t>
            </w:r>
          </w:p>
        </w:tc>
        <w:tc>
          <w:tcPr>
            <w:tcW w:w="8527" w:type="dxa"/>
          </w:tcPr>
          <w:p w:rsidR="00AF2716" w:rsidRPr="00633F88" w:rsidRDefault="00AF2716" w:rsidP="00F04A06">
            <w:pPr>
              <w:tabs>
                <w:tab w:val="left" w:pos="498"/>
                <w:tab w:val="left" w:pos="747"/>
                <w:tab w:val="left" w:pos="1992"/>
              </w:tabs>
              <w:ind w:right="360"/>
              <w:rPr>
                <w:rFonts w:ascii="Times New Roman" w:hAnsi="Times New Roman" w:cs="Times New Roman"/>
                <w:sz w:val="24"/>
                <w:szCs w:val="24"/>
              </w:rPr>
            </w:pPr>
            <w:r w:rsidRPr="00633F88">
              <w:rPr>
                <w:rFonts w:ascii="Times New Roman" w:hAnsi="Times New Roman" w:cs="Times New Roman"/>
                <w:sz w:val="24"/>
                <w:szCs w:val="24"/>
              </w:rPr>
              <w:t xml:space="preserve">Represent </w:t>
            </w:r>
            <w:r w:rsidR="00633F88" w:rsidRPr="00633F88">
              <w:rPr>
                <w:rFonts w:ascii="Times New Roman" w:hAnsi="Times New Roman" w:cs="Times New Roman"/>
                <w:sz w:val="24"/>
                <w:szCs w:val="24"/>
              </w:rPr>
              <w:t>the parity-Check and Generator Matrices</w:t>
            </w:r>
          </w:p>
        </w:tc>
      </w:tr>
    </w:tbl>
    <w:p w:rsidR="00AF2716" w:rsidRPr="00900BDC" w:rsidRDefault="00AF2716" w:rsidP="00AF2716">
      <w:pPr>
        <w:tabs>
          <w:tab w:val="left" w:pos="498"/>
          <w:tab w:val="left" w:pos="747"/>
          <w:tab w:val="left" w:pos="1992"/>
        </w:tabs>
        <w:ind w:left="360" w:right="360"/>
        <w:rPr>
          <w:rFonts w:ascii="Times New Roman" w:hAnsi="Times New Roman" w:cs="Times New Roman"/>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9"/>
      </w:tblGrid>
      <w:tr w:rsidR="005A1B6D" w:rsidTr="004C6046">
        <w:trPr>
          <w:cantSplit/>
          <w:trHeight w:val="194"/>
        </w:trPr>
        <w:tc>
          <w:tcPr>
            <w:tcW w:w="9089" w:type="dxa"/>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633F88" w:rsidRDefault="00633F88" w:rsidP="00F20E57">
            <w:pPr>
              <w:pStyle w:val="Default"/>
              <w:numPr>
                <w:ilvl w:val="0"/>
                <w:numId w:val="21"/>
              </w:numPr>
              <w:jc w:val="both"/>
              <w:rPr>
                <w:sz w:val="23"/>
                <w:szCs w:val="23"/>
              </w:rPr>
            </w:pPr>
            <w:r>
              <w:rPr>
                <w:sz w:val="23"/>
                <w:szCs w:val="23"/>
              </w:rPr>
              <w:t xml:space="preserve">Elementary coding theory, </w:t>
            </w:r>
          </w:p>
          <w:p w:rsidR="00633F88" w:rsidRDefault="00633F88" w:rsidP="00F20E57">
            <w:pPr>
              <w:pStyle w:val="Default"/>
              <w:numPr>
                <w:ilvl w:val="0"/>
                <w:numId w:val="21"/>
              </w:numPr>
              <w:jc w:val="both"/>
              <w:rPr>
                <w:sz w:val="23"/>
                <w:szCs w:val="23"/>
              </w:rPr>
            </w:pPr>
            <w:r>
              <w:rPr>
                <w:sz w:val="23"/>
                <w:szCs w:val="23"/>
              </w:rPr>
              <w:t xml:space="preserve">the hamming metric, </w:t>
            </w:r>
          </w:p>
          <w:p w:rsidR="00AF2716" w:rsidRPr="00633F88" w:rsidRDefault="00633F88" w:rsidP="00F20E57">
            <w:pPr>
              <w:pStyle w:val="Default"/>
              <w:numPr>
                <w:ilvl w:val="0"/>
                <w:numId w:val="21"/>
              </w:numPr>
              <w:jc w:val="both"/>
              <w:rPr>
                <w:sz w:val="23"/>
                <w:szCs w:val="23"/>
              </w:rPr>
            </w:pPr>
            <w:r>
              <w:rPr>
                <w:sz w:val="23"/>
                <w:szCs w:val="23"/>
              </w:rPr>
              <w:t xml:space="preserve">the parity-Check and Generator Matrices </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Pr="006E168B" w:rsidRDefault="00AF2716" w:rsidP="00AF2716">
      <w:pPr>
        <w:suppressAutoHyphens w:val="0"/>
        <w:spacing w:before="0" w:after="0"/>
        <w:ind w:left="360"/>
        <w:rPr>
          <w:rFonts w:ascii="Times New Roman" w:hAnsi="Times New Roman" w:cs="Times New Roman"/>
          <w:b/>
          <w:sz w:val="24"/>
          <w:szCs w:val="24"/>
        </w:rPr>
      </w:pPr>
      <w:r w:rsidRPr="006E168B">
        <w:rPr>
          <w:rFonts w:ascii="Times New Roman" w:hAnsi="Times New Roman" w:cs="Times New Roman"/>
          <w:b/>
          <w:sz w:val="24"/>
          <w:szCs w:val="24"/>
        </w:rPr>
        <w:t>Model Questions</w:t>
      </w:r>
    </w:p>
    <w:p w:rsidR="00633F88" w:rsidRPr="00633F88" w:rsidRDefault="00633F88" w:rsidP="00F20E57">
      <w:pPr>
        <w:pStyle w:val="ListParagraph"/>
        <w:numPr>
          <w:ilvl w:val="0"/>
          <w:numId w:val="22"/>
        </w:numPr>
        <w:spacing w:after="0"/>
        <w:rPr>
          <w:rFonts w:ascii="Times New Roman" w:hAnsi="Times New Roman"/>
          <w:sz w:val="24"/>
          <w:szCs w:val="24"/>
        </w:rPr>
      </w:pPr>
      <w:r w:rsidRPr="00633F88">
        <w:rPr>
          <w:rFonts w:ascii="Times New Roman" w:hAnsi="Times New Roman"/>
          <w:sz w:val="24"/>
          <w:szCs w:val="24"/>
        </w:rPr>
        <w:t xml:space="preserve"> Let C be a set of code words, where C </w:t>
      </w:r>
      <w:proofErr w:type="spellStart"/>
      <w:r w:rsidRPr="00633F88">
        <w:rPr>
          <w:rFonts w:ascii="Times New Roman" w:hAnsi="Times New Roman"/>
          <w:sz w:val="24"/>
          <w:szCs w:val="24"/>
          <w:u w:val="single"/>
        </w:rPr>
        <w:t>C</w:t>
      </w:r>
      <w:proofErr w:type="spellEnd"/>
      <w:r w:rsidRPr="00633F88">
        <w:rPr>
          <w:rFonts w:ascii="Times New Roman" w:hAnsi="Times New Roman"/>
          <w:sz w:val="24"/>
          <w:szCs w:val="24"/>
        </w:rPr>
        <w:t xml:space="preserve"> Z</w:t>
      </w:r>
      <w:r w:rsidRPr="00633F88">
        <w:rPr>
          <w:rFonts w:ascii="Times New Roman" w:hAnsi="Times New Roman"/>
          <w:sz w:val="24"/>
          <w:szCs w:val="24"/>
          <w:vertAlign w:val="subscript"/>
        </w:rPr>
        <w:t>2</w:t>
      </w:r>
      <w:r w:rsidRPr="00633F88">
        <w:rPr>
          <w:rFonts w:ascii="Times New Roman" w:hAnsi="Times New Roman"/>
          <w:sz w:val="24"/>
          <w:szCs w:val="24"/>
          <w:vertAlign w:val="superscript"/>
        </w:rPr>
        <w:t>7</w:t>
      </w:r>
      <w:r w:rsidRPr="00633F88">
        <w:rPr>
          <w:rFonts w:ascii="Times New Roman" w:hAnsi="Times New Roman"/>
          <w:sz w:val="24"/>
          <w:szCs w:val="24"/>
        </w:rPr>
        <w:t>. In each of the following, two of e (error pattern), r (received word) and c (code word) are given, with r=</w:t>
      </w:r>
      <w:proofErr w:type="spellStart"/>
      <w:r w:rsidRPr="00633F88">
        <w:rPr>
          <w:rFonts w:ascii="Times New Roman" w:hAnsi="Times New Roman"/>
          <w:sz w:val="24"/>
          <w:szCs w:val="24"/>
        </w:rPr>
        <w:t>c+e</w:t>
      </w:r>
      <w:proofErr w:type="spellEnd"/>
      <w:r w:rsidRPr="00633F88">
        <w:rPr>
          <w:rFonts w:ascii="Times New Roman" w:hAnsi="Times New Roman"/>
          <w:sz w:val="24"/>
          <w:szCs w:val="24"/>
        </w:rPr>
        <w:t>. Determine the third term.</w:t>
      </w:r>
    </w:p>
    <w:p w:rsidR="00633F88" w:rsidRPr="00BC3A63" w:rsidRDefault="00633F88" w:rsidP="00F20E57">
      <w:pPr>
        <w:numPr>
          <w:ilvl w:val="1"/>
          <w:numId w:val="12"/>
        </w:numPr>
        <w:suppressAutoHyphens w:val="0"/>
        <w:spacing w:before="0" w:after="0"/>
        <w:jc w:val="left"/>
        <w:rPr>
          <w:rFonts w:ascii="Times New Roman" w:hAnsi="Times New Roman"/>
          <w:sz w:val="24"/>
          <w:szCs w:val="24"/>
        </w:rPr>
      </w:pPr>
      <w:r w:rsidRPr="00BC3A63">
        <w:rPr>
          <w:rFonts w:ascii="Times New Roman" w:hAnsi="Times New Roman"/>
          <w:sz w:val="24"/>
          <w:szCs w:val="24"/>
        </w:rPr>
        <w:t>C = 1010110, r = 1011111</w:t>
      </w:r>
    </w:p>
    <w:p w:rsidR="00633F88" w:rsidRPr="00BC3A63" w:rsidRDefault="00633F88" w:rsidP="00F20E57">
      <w:pPr>
        <w:numPr>
          <w:ilvl w:val="1"/>
          <w:numId w:val="12"/>
        </w:numPr>
        <w:suppressAutoHyphens w:val="0"/>
        <w:spacing w:before="0" w:after="0"/>
        <w:jc w:val="left"/>
        <w:rPr>
          <w:rFonts w:ascii="Times New Roman" w:hAnsi="Times New Roman"/>
          <w:sz w:val="24"/>
          <w:szCs w:val="24"/>
        </w:rPr>
      </w:pPr>
      <w:r w:rsidRPr="00BC3A63">
        <w:rPr>
          <w:rFonts w:ascii="Times New Roman" w:hAnsi="Times New Roman"/>
          <w:sz w:val="24"/>
          <w:szCs w:val="24"/>
        </w:rPr>
        <w:t>e = 0101111, r = 0000111</w:t>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r w:rsidRPr="00BC3A63">
        <w:rPr>
          <w:rFonts w:ascii="Times New Roman" w:hAnsi="Times New Roman"/>
          <w:sz w:val="24"/>
          <w:szCs w:val="24"/>
        </w:rPr>
        <w:tab/>
      </w:r>
    </w:p>
    <w:p w:rsidR="00633F88" w:rsidRPr="00BC3A63" w:rsidRDefault="00633F88" w:rsidP="00633F88">
      <w:pPr>
        <w:spacing w:after="0"/>
        <w:ind w:left="360"/>
        <w:rPr>
          <w:rFonts w:ascii="Times New Roman" w:hAnsi="Times New Roman"/>
          <w:sz w:val="24"/>
          <w:szCs w:val="24"/>
        </w:rPr>
      </w:pPr>
      <w:r w:rsidRPr="00BC3A63">
        <w:rPr>
          <w:rFonts w:ascii="Times New Roman" w:hAnsi="Times New Roman"/>
          <w:sz w:val="24"/>
          <w:szCs w:val="24"/>
        </w:rPr>
        <w:t>2. The encoding function E: Z</w:t>
      </w:r>
      <w:r w:rsidRPr="00BC3A63">
        <w:rPr>
          <w:rFonts w:ascii="Times New Roman" w:hAnsi="Times New Roman"/>
          <w:sz w:val="24"/>
          <w:szCs w:val="24"/>
          <w:vertAlign w:val="subscript"/>
        </w:rPr>
        <w:t>2</w:t>
      </w:r>
      <w:r w:rsidRPr="00BC3A63">
        <w:rPr>
          <w:rFonts w:ascii="Times New Roman" w:hAnsi="Times New Roman"/>
          <w:sz w:val="24"/>
          <w:szCs w:val="24"/>
          <w:vertAlign w:val="superscript"/>
        </w:rPr>
        <w:t>2</w:t>
      </w:r>
      <w:r w:rsidRPr="00BC3A63">
        <w:rPr>
          <w:rFonts w:ascii="Times New Roman" w:hAnsi="Times New Roman"/>
          <w:sz w:val="24"/>
          <w:szCs w:val="24"/>
        </w:rPr>
        <w:t xml:space="preserve"> → Z</w:t>
      </w:r>
      <w:r w:rsidRPr="00BC3A63">
        <w:rPr>
          <w:rFonts w:ascii="Times New Roman" w:hAnsi="Times New Roman"/>
          <w:sz w:val="24"/>
          <w:szCs w:val="24"/>
          <w:vertAlign w:val="subscript"/>
        </w:rPr>
        <w:t>2</w:t>
      </w:r>
      <w:r w:rsidRPr="00BC3A63">
        <w:rPr>
          <w:rFonts w:ascii="Times New Roman" w:hAnsi="Times New Roman"/>
          <w:sz w:val="24"/>
          <w:szCs w:val="24"/>
          <w:vertAlign w:val="superscript"/>
        </w:rPr>
        <w:t>5</w:t>
      </w:r>
      <w:r w:rsidRPr="00BC3A63">
        <w:rPr>
          <w:rFonts w:ascii="Times New Roman" w:hAnsi="Times New Roman"/>
          <w:sz w:val="24"/>
          <w:szCs w:val="24"/>
        </w:rPr>
        <w:t xml:space="preserve"> is given by the generator matrix.</w:t>
      </w:r>
    </w:p>
    <w:p w:rsidR="00633F88" w:rsidRPr="00BC3A63" w:rsidRDefault="00633F88" w:rsidP="00633F88">
      <w:pPr>
        <w:ind w:firstLine="720"/>
        <w:rPr>
          <w:rFonts w:ascii="Times New Roman" w:hAnsi="Times New Roman"/>
          <w:sz w:val="24"/>
          <w:szCs w:val="24"/>
        </w:rPr>
      </w:pPr>
    </w:p>
    <w:p w:rsidR="00633F88" w:rsidRPr="00BC3A63" w:rsidRDefault="00833BC9" w:rsidP="00633F88">
      <w:pPr>
        <w:ind w:firstLine="720"/>
        <w:rPr>
          <w:rFonts w:ascii="Times New Roman" w:hAnsi="Times New Roman"/>
          <w:sz w:val="24"/>
          <w:szCs w:val="24"/>
        </w:rPr>
      </w:pPr>
      <w:r>
        <w:rPr>
          <w:rFonts w:ascii="Times New Roman" w:hAnsi="Times New Roman"/>
          <w:noProof/>
          <w:sz w:val="24"/>
          <w:szCs w:val="24"/>
          <w:lang w:eastAsia="en-US"/>
        </w:rPr>
        <w:lastRenderedPageBreak/>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20955</wp:posOffset>
                </wp:positionV>
                <wp:extent cx="90805" cy="333375"/>
                <wp:effectExtent l="0" t="0" r="23495" b="28575"/>
                <wp:wrapNone/>
                <wp:docPr id="4" name="Right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33375"/>
                        </a:xfrm>
                        <a:prstGeom prst="rightBracket">
                          <a:avLst>
                            <a:gd name="adj" fmla="val 3059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3D26D"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117pt;margin-top:1.65pt;width:7.1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"/>
            </w:pict>
          </mc:Fallback>
        </mc:AlternateContent>
      </w:r>
      <w:r>
        <w:rPr>
          <w:rFonts w:ascii="Times New Roman" w:hAnsi="Times New Roman"/>
          <w:noProof/>
          <w:sz w:val="24"/>
          <w:szCs w:val="24"/>
          <w:lang w:eastAsia="en-US"/>
        </w:rPr>
        <mc:AlternateContent>
          <mc:Choice Requires="wps">
            <w:drawing>
              <wp:anchor distT="0" distB="0" distL="114300" distR="114300" simplePos="0" relativeHeight="251659264" behindDoc="0" locked="0" layoutInCell="1" allowOverlap="1">
                <wp:simplePos x="0" y="0"/>
                <wp:positionH relativeFrom="column">
                  <wp:posOffset>795020</wp:posOffset>
                </wp:positionH>
                <wp:positionV relativeFrom="paragraph">
                  <wp:posOffset>20955</wp:posOffset>
                </wp:positionV>
                <wp:extent cx="90805" cy="333375"/>
                <wp:effectExtent l="0" t="0" r="23495" b="28575"/>
                <wp:wrapNone/>
                <wp:docPr id="3" name="Left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33375"/>
                        </a:xfrm>
                        <a:prstGeom prst="leftBracket">
                          <a:avLst>
                            <a:gd name="adj" fmla="val 3059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C7D6A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6" type="#_x0000_t85" style="position:absolute;margin-left:62.6pt;margin-top:1.65pt;width:7.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"/>
            </w:pict>
          </mc:Fallback>
        </mc:AlternateContent>
      </w:r>
      <w:r w:rsidR="00633F88" w:rsidRPr="00BC3A63">
        <w:rPr>
          <w:rFonts w:ascii="Times New Roman" w:hAnsi="Times New Roman"/>
          <w:sz w:val="24"/>
          <w:szCs w:val="24"/>
        </w:rPr>
        <w:t xml:space="preserve"> G = </w:t>
      </w:r>
      <w:r w:rsidR="00633F88" w:rsidRPr="00BC3A63">
        <w:rPr>
          <w:rFonts w:ascii="Times New Roman" w:hAnsi="Times New Roman"/>
          <w:sz w:val="24"/>
          <w:szCs w:val="24"/>
        </w:rPr>
        <w:tab/>
        <w:t>1 0 1 1 0</w:t>
      </w:r>
    </w:p>
    <w:p w:rsidR="00633F88" w:rsidRPr="00BC3A63" w:rsidRDefault="00633F88" w:rsidP="00633F88">
      <w:pPr>
        <w:ind w:firstLine="720"/>
        <w:rPr>
          <w:rFonts w:ascii="Times New Roman" w:hAnsi="Times New Roman"/>
          <w:sz w:val="24"/>
          <w:szCs w:val="24"/>
        </w:rPr>
      </w:pPr>
      <w:r w:rsidRPr="00BC3A63">
        <w:rPr>
          <w:rFonts w:ascii="Times New Roman" w:hAnsi="Times New Roman"/>
          <w:sz w:val="24"/>
          <w:szCs w:val="24"/>
        </w:rPr>
        <w:tab/>
        <w:t>0 1 0 1 1</w:t>
      </w:r>
    </w:p>
    <w:p w:rsidR="00AF2716" w:rsidRDefault="00633F88" w:rsidP="00633F88">
      <w:pPr>
        <w:ind w:firstLine="360"/>
        <w:rPr>
          <w:rFonts w:ascii="Times New Roman" w:hAnsi="Times New Roman"/>
          <w:sz w:val="24"/>
          <w:szCs w:val="24"/>
        </w:rPr>
      </w:pPr>
      <w:r w:rsidRPr="00BC3A63">
        <w:rPr>
          <w:rFonts w:ascii="Times New Roman" w:hAnsi="Times New Roman"/>
          <w:sz w:val="24"/>
          <w:szCs w:val="24"/>
        </w:rPr>
        <w:t>Determine all code words. What can we say about the</w:t>
      </w:r>
      <w:r>
        <w:rPr>
          <w:rFonts w:ascii="Times New Roman" w:hAnsi="Times New Roman"/>
          <w:sz w:val="24"/>
          <w:szCs w:val="24"/>
        </w:rPr>
        <w:t xml:space="preserve"> error-detection capability of </w:t>
      </w:r>
      <w:r w:rsidRPr="00BC3A63">
        <w:rPr>
          <w:rFonts w:ascii="Times New Roman" w:hAnsi="Times New Roman"/>
          <w:sz w:val="24"/>
          <w:szCs w:val="24"/>
        </w:rPr>
        <w:t>this code? What about</w:t>
      </w:r>
      <w:r>
        <w:rPr>
          <w:rFonts w:ascii="Times New Roman" w:hAnsi="Times New Roman"/>
          <w:sz w:val="24"/>
          <w:szCs w:val="24"/>
        </w:rPr>
        <w:t xml:space="preserve"> its error-correcting capacity?</w:t>
      </w: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Default="003534F4" w:rsidP="00633F88">
      <w:pPr>
        <w:ind w:firstLine="360"/>
        <w:rPr>
          <w:rFonts w:ascii="Times New Roman" w:hAnsi="Times New Roman"/>
          <w:sz w:val="24"/>
          <w:szCs w:val="24"/>
        </w:rPr>
      </w:pPr>
    </w:p>
    <w:p w:rsidR="003534F4" w:rsidRPr="00633F88" w:rsidRDefault="003534F4" w:rsidP="00633F88">
      <w:pPr>
        <w:ind w:firstLine="360"/>
        <w:rPr>
          <w:rFonts w:ascii="Times New Roman" w:hAnsi="Times New Roman"/>
          <w:sz w:val="24"/>
          <w:szCs w:val="24"/>
        </w:rPr>
      </w:pPr>
    </w:p>
    <w:p w:rsidR="0024681F" w:rsidRDefault="0024681F" w:rsidP="00375B5B">
      <w:pPr>
        <w:tabs>
          <w:tab w:val="left" w:pos="1800"/>
        </w:tabs>
        <w:spacing w:after="0"/>
        <w:jc w:val="center"/>
        <w:rPr>
          <w:rFonts w:ascii="Times New Roman" w:hAnsi="Times New Roman" w:cs="Times New Roman"/>
          <w:b/>
          <w:sz w:val="24"/>
          <w:szCs w:val="24"/>
        </w:rPr>
      </w:pPr>
      <w:r w:rsidRPr="006E17B0">
        <w:rPr>
          <w:rFonts w:ascii="Times New Roman" w:hAnsi="Times New Roman" w:cs="Times New Roman"/>
          <w:b/>
          <w:sz w:val="24"/>
          <w:szCs w:val="24"/>
        </w:rPr>
        <w:t>LESSON PLAN /WEEK</w:t>
      </w:r>
    </w:p>
    <w:tbl>
      <w:tblPr>
        <w:tblW w:w="918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080"/>
        <w:gridCol w:w="2160"/>
        <w:gridCol w:w="720"/>
        <w:gridCol w:w="1980"/>
        <w:gridCol w:w="2520"/>
      </w:tblGrid>
      <w:tr w:rsidR="00FB7A92" w:rsidRPr="009C2C19" w:rsidTr="00FB7A92">
        <w:tc>
          <w:tcPr>
            <w:tcW w:w="720" w:type="dxa"/>
          </w:tcPr>
          <w:p w:rsidR="00FB7A92" w:rsidRPr="009C2C19" w:rsidRDefault="00FB7A92" w:rsidP="005A1B6D">
            <w:pPr>
              <w:tabs>
                <w:tab w:val="left" w:pos="1800"/>
              </w:tabs>
              <w:spacing w:after="0"/>
              <w:rPr>
                <w:rFonts w:ascii="Times New Roman" w:hAnsi="Times New Roman" w:cs="Times New Roman"/>
                <w:b/>
                <w:sz w:val="22"/>
                <w:szCs w:val="22"/>
              </w:rPr>
            </w:pPr>
            <w:r w:rsidRPr="009C2C19">
              <w:rPr>
                <w:rFonts w:ascii="Times New Roman" w:hAnsi="Times New Roman" w:cs="Times New Roman"/>
                <w:b/>
                <w:sz w:val="22"/>
                <w:szCs w:val="22"/>
              </w:rPr>
              <w:t>S. No</w:t>
            </w:r>
          </w:p>
        </w:tc>
        <w:tc>
          <w:tcPr>
            <w:tcW w:w="1080" w:type="dxa"/>
          </w:tcPr>
          <w:p w:rsidR="00FB7A92" w:rsidRPr="009C2C19" w:rsidRDefault="00FB7A92" w:rsidP="005A1B6D">
            <w:pPr>
              <w:tabs>
                <w:tab w:val="left" w:pos="1800"/>
              </w:tabs>
              <w:spacing w:after="0"/>
              <w:rPr>
                <w:rFonts w:ascii="Times New Roman" w:hAnsi="Times New Roman" w:cs="Times New Roman"/>
                <w:b/>
                <w:sz w:val="22"/>
                <w:szCs w:val="22"/>
              </w:rPr>
            </w:pPr>
            <w:r w:rsidRPr="009C2C19">
              <w:rPr>
                <w:rFonts w:ascii="Times New Roman" w:hAnsi="Times New Roman" w:cs="Times New Roman"/>
                <w:b/>
                <w:sz w:val="22"/>
                <w:szCs w:val="22"/>
              </w:rPr>
              <w:t>Topic</w:t>
            </w:r>
          </w:p>
        </w:tc>
        <w:tc>
          <w:tcPr>
            <w:tcW w:w="2160" w:type="dxa"/>
          </w:tcPr>
          <w:p w:rsidR="00FB7A92" w:rsidRPr="009C2C19" w:rsidRDefault="00FB7A92" w:rsidP="005A1B6D">
            <w:pPr>
              <w:tabs>
                <w:tab w:val="left" w:pos="1800"/>
              </w:tabs>
              <w:spacing w:after="0"/>
              <w:rPr>
                <w:rFonts w:ascii="Times New Roman" w:hAnsi="Times New Roman" w:cs="Times New Roman"/>
                <w:b/>
                <w:sz w:val="22"/>
                <w:szCs w:val="22"/>
              </w:rPr>
            </w:pPr>
            <w:r w:rsidRPr="009C2C19">
              <w:rPr>
                <w:rFonts w:ascii="Times New Roman" w:hAnsi="Times New Roman" w:cs="Times New Roman"/>
                <w:b/>
                <w:sz w:val="22"/>
                <w:szCs w:val="22"/>
              </w:rPr>
              <w:t>Sub Topic</w:t>
            </w:r>
          </w:p>
        </w:tc>
        <w:tc>
          <w:tcPr>
            <w:tcW w:w="720" w:type="dxa"/>
          </w:tcPr>
          <w:p w:rsidR="00FB7A92" w:rsidRPr="009C2C19" w:rsidRDefault="00FB7A92" w:rsidP="005A1B6D">
            <w:pPr>
              <w:tabs>
                <w:tab w:val="left" w:pos="1800"/>
              </w:tabs>
              <w:spacing w:after="0"/>
              <w:rPr>
                <w:rFonts w:ascii="Times New Roman" w:hAnsi="Times New Roman" w:cs="Times New Roman"/>
                <w:b/>
                <w:sz w:val="22"/>
                <w:szCs w:val="22"/>
              </w:rPr>
            </w:pPr>
            <w:r w:rsidRPr="009C2C19">
              <w:rPr>
                <w:rFonts w:ascii="Times New Roman" w:hAnsi="Times New Roman" w:cs="Times New Roman"/>
                <w:b/>
                <w:sz w:val="22"/>
                <w:szCs w:val="22"/>
              </w:rPr>
              <w:t>No. of Hrs</w:t>
            </w:r>
          </w:p>
        </w:tc>
        <w:tc>
          <w:tcPr>
            <w:tcW w:w="1980" w:type="dxa"/>
          </w:tcPr>
          <w:p w:rsidR="00FB7A92" w:rsidRPr="009C2C19" w:rsidRDefault="00FB7A92" w:rsidP="005A1B6D">
            <w:pPr>
              <w:tabs>
                <w:tab w:val="left" w:pos="1800"/>
              </w:tabs>
              <w:spacing w:after="0"/>
              <w:rPr>
                <w:rFonts w:ascii="Times New Roman" w:hAnsi="Times New Roman" w:cs="Times New Roman"/>
                <w:b/>
                <w:sz w:val="22"/>
                <w:szCs w:val="22"/>
              </w:rPr>
            </w:pPr>
            <w:r>
              <w:rPr>
                <w:rFonts w:ascii="Times New Roman" w:hAnsi="Times New Roman" w:cs="Times New Roman"/>
                <w:b/>
                <w:sz w:val="22"/>
                <w:szCs w:val="22"/>
              </w:rPr>
              <w:t>ICT tools Used</w:t>
            </w:r>
          </w:p>
        </w:tc>
        <w:tc>
          <w:tcPr>
            <w:tcW w:w="2520" w:type="dxa"/>
          </w:tcPr>
          <w:p w:rsidR="00FB7A92" w:rsidRPr="009C2C19" w:rsidRDefault="00FB7A92" w:rsidP="005A1B6D">
            <w:pPr>
              <w:tabs>
                <w:tab w:val="left" w:pos="1800"/>
              </w:tabs>
              <w:spacing w:after="0"/>
              <w:rPr>
                <w:rFonts w:ascii="Times New Roman" w:hAnsi="Times New Roman" w:cs="Times New Roman"/>
                <w:b/>
                <w:sz w:val="22"/>
                <w:szCs w:val="22"/>
              </w:rPr>
            </w:pPr>
            <w:r w:rsidRPr="009C2C19">
              <w:rPr>
                <w:rFonts w:ascii="Times New Roman" w:hAnsi="Times New Roman" w:cs="Times New Roman"/>
                <w:b/>
                <w:sz w:val="22"/>
                <w:szCs w:val="22"/>
              </w:rPr>
              <w:t>Book Referred</w:t>
            </w:r>
          </w:p>
        </w:tc>
      </w:tr>
      <w:tr w:rsidR="00FB7A92" w:rsidRPr="009C2C19" w:rsidTr="00FB7A92">
        <w:trPr>
          <w:trHeight w:val="285"/>
        </w:trPr>
        <w:tc>
          <w:tcPr>
            <w:tcW w:w="720" w:type="dxa"/>
            <w:vMerge w:val="restart"/>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val="restart"/>
            <w:tcBorders>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r w:rsidRPr="009C2C19">
              <w:rPr>
                <w:rFonts w:ascii="Times New Roman" w:hAnsi="Times New Roman" w:cs="Times New Roman"/>
                <w:b/>
                <w:bCs w:val="0"/>
                <w:sz w:val="22"/>
                <w:szCs w:val="22"/>
              </w:rPr>
              <w:t>Fundamental Principles of Counting and Set Theory</w:t>
            </w:r>
          </w:p>
        </w:tc>
        <w:tc>
          <w:tcPr>
            <w:tcW w:w="2160" w:type="dxa"/>
            <w:tcBorders>
              <w:left w:val="single" w:sz="4" w:space="0" w:color="auto"/>
              <w:bottom w:val="single" w:sz="4" w:space="0" w:color="auto"/>
            </w:tcBorders>
          </w:tcPr>
          <w:p w:rsidR="00FB7A92" w:rsidRPr="009C2C19" w:rsidRDefault="00FB7A92"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rPr>
              <w:t>The Rule of Sum and Product</w:t>
            </w:r>
          </w:p>
        </w:tc>
        <w:tc>
          <w:tcPr>
            <w:tcW w:w="720" w:type="dxa"/>
            <w:tcBorders>
              <w:bottom w:val="single" w:sz="4" w:space="0" w:color="auto"/>
            </w:tcBorders>
          </w:tcPr>
          <w:p w:rsidR="00FB7A92" w:rsidRPr="009C2C19" w:rsidRDefault="00FB7A92"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 xml:space="preserve">   01</w:t>
            </w:r>
          </w:p>
        </w:tc>
        <w:tc>
          <w:tcPr>
            <w:tcW w:w="1980" w:type="dxa"/>
            <w:tcBorders>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Lecture(Black Board)</w:t>
            </w:r>
          </w:p>
        </w:tc>
        <w:tc>
          <w:tcPr>
            <w:tcW w:w="2520" w:type="dxa"/>
            <w:vMerge w:val="restart"/>
          </w:tcPr>
          <w:p w:rsidR="00FB7A92" w:rsidRPr="009C2C19" w:rsidRDefault="00FB7A92" w:rsidP="005A1B6D">
            <w:pPr>
              <w:tabs>
                <w:tab w:val="left" w:pos="1800"/>
              </w:tabs>
              <w:spacing w:after="0"/>
              <w:rPr>
                <w:rFonts w:ascii="Times New Roman" w:hAnsi="Times New Roman" w:cs="Times New Roman"/>
                <w:sz w:val="22"/>
                <w:szCs w:val="22"/>
              </w:rPr>
            </w:pPr>
            <w:r w:rsidRPr="009C2C19">
              <w:rPr>
                <w:rFonts w:ascii="Times New Roman" w:hAnsi="Times New Roman" w:cs="Times New Roman"/>
                <w:sz w:val="22"/>
                <w:szCs w:val="22"/>
              </w:rPr>
              <w:t xml:space="preserve">Ralph P. </w:t>
            </w:r>
            <w:proofErr w:type="spellStart"/>
            <w:r w:rsidRPr="009C2C19">
              <w:rPr>
                <w:rFonts w:ascii="Times New Roman" w:hAnsi="Times New Roman" w:cs="Times New Roman"/>
                <w:sz w:val="22"/>
                <w:szCs w:val="22"/>
              </w:rPr>
              <w:t>Grimaldi</w:t>
            </w:r>
            <w:proofErr w:type="spellEnd"/>
            <w:r w:rsidRPr="009C2C19">
              <w:rPr>
                <w:rFonts w:ascii="Times New Roman" w:hAnsi="Times New Roman" w:cs="Times New Roman"/>
                <w:sz w:val="22"/>
                <w:szCs w:val="22"/>
              </w:rPr>
              <w:t xml:space="preserve"> and B V </w:t>
            </w:r>
            <w:proofErr w:type="spellStart"/>
            <w:r w:rsidRPr="009C2C19">
              <w:rPr>
                <w:rFonts w:ascii="Times New Roman" w:hAnsi="Times New Roman" w:cs="Times New Roman"/>
                <w:sz w:val="22"/>
                <w:szCs w:val="22"/>
              </w:rPr>
              <w:t>Ramana</w:t>
            </w:r>
            <w:proofErr w:type="spellEnd"/>
            <w:r w:rsidRPr="009C2C19">
              <w:rPr>
                <w:rFonts w:ascii="Times New Roman" w:hAnsi="Times New Roman" w:cs="Times New Roman"/>
                <w:sz w:val="22"/>
                <w:szCs w:val="22"/>
              </w:rPr>
              <w:t>, Discrete and Combinatorial Mathematics- An Applied Introduction,</w:t>
            </w:r>
          </w:p>
        </w:tc>
      </w:tr>
      <w:tr w:rsidR="00FB7A92" w:rsidRPr="009C2C19" w:rsidTr="00FB7A92">
        <w:trPr>
          <w:trHeight w:val="315"/>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rPr>
              <w:t xml:space="preserve">Permutations, Combinations,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Lecture(Black Board</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300"/>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rPr>
              <w:t>The Binomial Theorem</w:t>
            </w:r>
            <w:r w:rsidRPr="009C2C19">
              <w:rPr>
                <w:rFonts w:ascii="Times New Roman" w:hAnsi="Times New Roman" w:cs="Times New Roman"/>
                <w:sz w:val="22"/>
                <w:szCs w:val="22"/>
              </w:rPr>
              <w:t xml:space="preserve">, </w:t>
            </w:r>
            <w:r w:rsidRPr="009C2C19">
              <w:rPr>
                <w:rFonts w:ascii="Times New Roman" w:hAnsi="Times New Roman" w:cs="Times New Roman"/>
                <w:position w:val="10"/>
                <w:sz w:val="22"/>
                <w:szCs w:val="22"/>
              </w:rPr>
              <w:t>Combinations with repetition</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Flipped Classroom with TPS</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315"/>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tabs>
                <w:tab w:val="left" w:pos="360"/>
              </w:tabs>
              <w:spacing w:after="0"/>
              <w:rPr>
                <w:rFonts w:ascii="Times New Roman" w:hAnsi="Times New Roman" w:cs="Times New Roman"/>
                <w:sz w:val="22"/>
                <w:szCs w:val="22"/>
              </w:rPr>
            </w:pPr>
            <w:r w:rsidRPr="009C2C19">
              <w:rPr>
                <w:rFonts w:ascii="Times New Roman" w:hAnsi="Times New Roman" w:cs="Times New Roman"/>
                <w:position w:val="10"/>
                <w:sz w:val="22"/>
                <w:szCs w:val="22"/>
              </w:rPr>
              <w:t>Sets and Subsets</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Lecture(Black Board)</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305"/>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tabs>
                <w:tab w:val="left" w:pos="360"/>
              </w:tabs>
              <w:spacing w:after="0"/>
              <w:rPr>
                <w:rFonts w:ascii="Times New Roman" w:hAnsi="Times New Roman" w:cs="Times New Roman"/>
                <w:sz w:val="22"/>
                <w:szCs w:val="22"/>
              </w:rPr>
            </w:pPr>
            <w:r w:rsidRPr="009C2C19">
              <w:rPr>
                <w:rFonts w:ascii="Times New Roman" w:hAnsi="Times New Roman" w:cs="Times New Roman"/>
                <w:position w:val="10"/>
                <w:sz w:val="22"/>
                <w:szCs w:val="22"/>
              </w:rPr>
              <w:t>Set operations, Laws of set theory</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Lecture(Black Board)</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315"/>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tabs>
                <w:tab w:val="left" w:pos="360"/>
              </w:tabs>
              <w:spacing w:after="0"/>
              <w:rPr>
                <w:rFonts w:ascii="Times New Roman" w:hAnsi="Times New Roman" w:cs="Times New Roman"/>
                <w:bCs w:val="0"/>
                <w:sz w:val="22"/>
                <w:szCs w:val="22"/>
              </w:rPr>
            </w:pPr>
            <w:r w:rsidRPr="009C2C19">
              <w:rPr>
                <w:rFonts w:ascii="Times New Roman" w:hAnsi="Times New Roman" w:cs="Times New Roman"/>
                <w:position w:val="10"/>
                <w:sz w:val="22"/>
                <w:szCs w:val="22"/>
              </w:rPr>
              <w:t>Cartesian products</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 Black Board)</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300"/>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tabs>
                <w:tab w:val="left" w:pos="360"/>
              </w:tabs>
              <w:spacing w:after="0"/>
              <w:rPr>
                <w:rFonts w:ascii="Times New Roman" w:hAnsi="Times New Roman" w:cs="Times New Roman"/>
                <w:sz w:val="22"/>
                <w:szCs w:val="22"/>
              </w:rPr>
            </w:pPr>
            <w:r w:rsidRPr="009C2C19">
              <w:rPr>
                <w:rFonts w:ascii="Times New Roman" w:hAnsi="Times New Roman" w:cs="Times New Roman"/>
                <w:sz w:val="22"/>
                <w:szCs w:val="22"/>
              </w:rPr>
              <w:t>The principles</w:t>
            </w:r>
            <w:r w:rsidRPr="009C2C19">
              <w:rPr>
                <w:rFonts w:ascii="Times New Roman" w:hAnsi="Times New Roman" w:cs="Times New Roman"/>
                <w:bCs w:val="0"/>
                <w:sz w:val="22"/>
                <w:szCs w:val="22"/>
              </w:rPr>
              <w:t xml:space="preserve"> </w:t>
            </w:r>
            <w:r w:rsidRPr="009C2C19">
              <w:rPr>
                <w:rFonts w:ascii="Times New Roman" w:hAnsi="Times New Roman" w:cs="Times New Roman"/>
                <w:sz w:val="22"/>
                <w:szCs w:val="22"/>
              </w:rPr>
              <w:t>of inclusion and exclusion: Generalization of the principle</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 Black Board)</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1747"/>
        </w:trPr>
        <w:tc>
          <w:tcPr>
            <w:tcW w:w="720" w:type="dxa"/>
            <w:vMerge/>
            <w:tcBorders>
              <w:bottom w:val="single" w:sz="4" w:space="0" w:color="auto"/>
            </w:tcBorders>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tabs>
                <w:tab w:val="left" w:pos="360"/>
              </w:tabs>
              <w:spacing w:after="0"/>
              <w:rPr>
                <w:rFonts w:ascii="Times New Roman" w:hAnsi="Times New Roman" w:cs="Times New Roman"/>
                <w:bCs w:val="0"/>
                <w:sz w:val="22"/>
                <w:szCs w:val="22"/>
              </w:rPr>
            </w:pPr>
            <w:r w:rsidRPr="009C2C19">
              <w:rPr>
                <w:rFonts w:ascii="Times New Roman" w:hAnsi="Times New Roman" w:cs="Times New Roman"/>
                <w:sz w:val="22"/>
                <w:szCs w:val="22"/>
              </w:rPr>
              <w:t>Derangements- Nothing is</w:t>
            </w:r>
            <w:r w:rsidRPr="009C2C19">
              <w:rPr>
                <w:rFonts w:ascii="Times New Roman" w:hAnsi="Times New Roman" w:cs="Times New Roman"/>
                <w:bCs w:val="0"/>
                <w:sz w:val="22"/>
                <w:szCs w:val="22"/>
              </w:rPr>
              <w:t xml:space="preserve"> </w:t>
            </w:r>
            <w:r w:rsidRPr="009C2C19">
              <w:rPr>
                <w:rFonts w:ascii="Times New Roman" w:hAnsi="Times New Roman" w:cs="Times New Roman"/>
                <w:sz w:val="22"/>
                <w:szCs w:val="22"/>
              </w:rPr>
              <w:t xml:space="preserve">in its right place, Rook polynomials, and Arrangements with forbidden positions.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 Black Board)</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330"/>
        </w:trPr>
        <w:tc>
          <w:tcPr>
            <w:tcW w:w="720" w:type="dxa"/>
            <w:vMerge w:val="restart"/>
            <w:tcBorders>
              <w:top w:val="single" w:sz="4" w:space="0" w:color="auto"/>
            </w:tcBorders>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val="restart"/>
            <w:tcBorders>
              <w:top w:val="single" w:sz="4" w:space="0" w:color="auto"/>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r w:rsidRPr="009C2C19">
              <w:rPr>
                <w:rFonts w:ascii="Times New Roman" w:hAnsi="Times New Roman" w:cs="Times New Roman"/>
                <w:b/>
                <w:sz w:val="22"/>
                <w:szCs w:val="22"/>
                <w:lang w:eastAsia="en-US"/>
              </w:rPr>
              <w:t>Mathematical Induction, Recursive Definitions and Recurrence Relations</w:t>
            </w: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lang w:eastAsia="en-US"/>
              </w:rPr>
              <w:t>Method of mathematical induction</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300"/>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lang w:eastAsia="en-US"/>
              </w:rPr>
              <w:t>Recursive definition</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Flipped class room</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1322"/>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lang w:eastAsia="en-US"/>
              </w:rPr>
              <w:t>First order linear recurrence relation-Formulation problems and examples.</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(PPT, Black Board)</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1079"/>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contextualSpacing/>
              <w:rPr>
                <w:rFonts w:ascii="Times New Roman" w:hAnsi="Times New Roman" w:cs="Times New Roman"/>
                <w:sz w:val="22"/>
                <w:szCs w:val="22"/>
              </w:rPr>
            </w:pPr>
            <w:r w:rsidRPr="009C2C19">
              <w:rPr>
                <w:rFonts w:ascii="Times New Roman" w:hAnsi="Times New Roman" w:cs="Times New Roman"/>
                <w:position w:val="10"/>
                <w:sz w:val="22"/>
                <w:szCs w:val="22"/>
                <w:lang w:eastAsia="en-US"/>
              </w:rPr>
              <w:t>First order linear recurrence relation-Formulation problems and examples.</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(PPT)</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300"/>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contextualSpacing/>
              <w:rPr>
                <w:rFonts w:ascii="Times New Roman" w:hAnsi="Times New Roman" w:cs="Times New Roman"/>
                <w:sz w:val="22"/>
                <w:szCs w:val="22"/>
              </w:rPr>
            </w:pPr>
            <w:r w:rsidRPr="009C2C19">
              <w:rPr>
                <w:rFonts w:ascii="Times New Roman" w:hAnsi="Times New Roman" w:cs="Times New Roman"/>
                <w:sz w:val="22"/>
                <w:szCs w:val="22"/>
                <w:lang w:eastAsia="en-US"/>
              </w:rPr>
              <w:t>Second order linear homogeneous recurrence relations with constant coefficients</w:t>
            </w:r>
            <w:r w:rsidRPr="009C2C19">
              <w:rPr>
                <w:rFonts w:ascii="Times New Roman" w:hAnsi="Times New Roman" w:cs="Times New Roman"/>
                <w:bCs w:val="0"/>
                <w:sz w:val="22"/>
                <w:szCs w:val="22"/>
                <w:lang w:eastAsia="en-US"/>
              </w:rPr>
              <w:t>.</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(PPT, Black Board)</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330"/>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contextualSpacing/>
              <w:rPr>
                <w:rFonts w:ascii="Times New Roman" w:hAnsi="Times New Roman" w:cs="Times New Roman"/>
                <w:sz w:val="22"/>
                <w:szCs w:val="22"/>
              </w:rPr>
            </w:pPr>
            <w:r w:rsidRPr="009C2C19">
              <w:rPr>
                <w:rFonts w:ascii="Times New Roman" w:hAnsi="Times New Roman" w:cs="Times New Roman"/>
                <w:sz w:val="22"/>
                <w:szCs w:val="22"/>
                <w:lang w:eastAsia="en-US"/>
              </w:rPr>
              <w:t>The non-Homogeneous recurrence relations. The method of generating functions.</w:t>
            </w:r>
            <w:r w:rsidRPr="009C2C19">
              <w:rPr>
                <w:rFonts w:ascii="Times New Roman" w:hAnsi="Times New Roman" w:cs="Times New Roman"/>
                <w:sz w:val="22"/>
                <w:szCs w:val="22"/>
                <w:lang w:eastAsia="en-US"/>
              </w:rPr>
              <w:tab/>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295"/>
        </w:trPr>
        <w:tc>
          <w:tcPr>
            <w:tcW w:w="720" w:type="dxa"/>
            <w:vMerge/>
            <w:tcBorders>
              <w:bottom w:val="single" w:sz="4" w:space="0" w:color="auto"/>
            </w:tcBorders>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right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left w:val="single" w:sz="4" w:space="0" w:color="auto"/>
              <w:bottom w:val="single" w:sz="4" w:space="0" w:color="auto"/>
            </w:tcBorders>
          </w:tcPr>
          <w:p w:rsidR="00FB7A92" w:rsidRPr="009C2C19" w:rsidRDefault="00FB7A92" w:rsidP="005A1B6D">
            <w:pPr>
              <w:widowControl w:val="0"/>
              <w:contextualSpacing/>
              <w:rPr>
                <w:rFonts w:ascii="Times New Roman" w:hAnsi="Times New Roman" w:cs="Times New Roman"/>
                <w:sz w:val="22"/>
                <w:szCs w:val="22"/>
              </w:rPr>
            </w:pPr>
            <w:r w:rsidRPr="009C2C19">
              <w:rPr>
                <w:rFonts w:ascii="Times New Roman" w:hAnsi="Times New Roman" w:cs="Times New Roman"/>
                <w:sz w:val="22"/>
                <w:szCs w:val="22"/>
                <w:lang w:eastAsia="en-US"/>
              </w:rPr>
              <w:t>The non-Homogeneous recurrence relations. The method of generating functions.</w:t>
            </w:r>
            <w:r w:rsidRPr="009C2C19">
              <w:rPr>
                <w:rFonts w:ascii="Times New Roman" w:hAnsi="Times New Roman" w:cs="Times New Roman"/>
                <w:sz w:val="22"/>
                <w:szCs w:val="22"/>
                <w:lang w:eastAsia="en-US"/>
              </w:rPr>
              <w:tab/>
            </w:r>
            <w:r w:rsidRPr="009C2C19">
              <w:rPr>
                <w:rFonts w:ascii="Times New Roman" w:hAnsi="Times New Roman" w:cs="Times New Roman"/>
                <w:sz w:val="22"/>
                <w:szCs w:val="22"/>
              </w:rPr>
              <w:t xml:space="preserve">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vMerge/>
            <w:tcBorders>
              <w:bottom w:val="single" w:sz="4" w:space="0" w:color="auto"/>
            </w:tcBorders>
          </w:tcPr>
          <w:p w:rsidR="00FB7A92" w:rsidRPr="009C2C19" w:rsidRDefault="00FB7A92" w:rsidP="005A1B6D">
            <w:pPr>
              <w:rPr>
                <w:rFonts w:ascii="Times New Roman" w:hAnsi="Times New Roman" w:cs="Times New Roman"/>
                <w:sz w:val="22"/>
                <w:szCs w:val="22"/>
              </w:rPr>
            </w:pPr>
          </w:p>
        </w:tc>
      </w:tr>
      <w:tr w:rsidR="00FB7A92" w:rsidRPr="009C2C19" w:rsidTr="00FB7A92">
        <w:trPr>
          <w:trHeight w:val="530"/>
        </w:trPr>
        <w:tc>
          <w:tcPr>
            <w:tcW w:w="720" w:type="dxa"/>
            <w:vMerge w:val="restart"/>
            <w:tcBorders>
              <w:top w:val="single" w:sz="4" w:space="0" w:color="auto"/>
            </w:tcBorders>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val="restart"/>
            <w:tcBorders>
              <w:top w:val="single" w:sz="4" w:space="0" w:color="auto"/>
              <w:bottom w:val="single" w:sz="4" w:space="0" w:color="auto"/>
            </w:tcBorders>
            <w:vAlign w:val="center"/>
          </w:tcPr>
          <w:p w:rsidR="00FB7A92" w:rsidRDefault="00FB7A92" w:rsidP="003534F4">
            <w:pPr>
              <w:pStyle w:val="Default"/>
              <w:rPr>
                <w:sz w:val="23"/>
                <w:szCs w:val="23"/>
              </w:rPr>
            </w:pPr>
            <w:r>
              <w:rPr>
                <w:b/>
                <w:bCs/>
                <w:sz w:val="23"/>
                <w:szCs w:val="23"/>
              </w:rPr>
              <w:t xml:space="preserve">Language and Finite State Machine </w:t>
            </w:r>
          </w:p>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9C2C19" w:rsidRDefault="00FB7A92" w:rsidP="003534F4">
            <w:pPr>
              <w:pStyle w:val="Default"/>
              <w:jc w:val="both"/>
              <w:rPr>
                <w:sz w:val="22"/>
                <w:szCs w:val="22"/>
              </w:rPr>
            </w:pPr>
            <w:r>
              <w:rPr>
                <w:sz w:val="23"/>
                <w:szCs w:val="23"/>
              </w:rPr>
              <w:t>Set Theory of strings,</w:t>
            </w:r>
            <w:r w:rsidRPr="009C2C19">
              <w:rPr>
                <w:sz w:val="22"/>
                <w:szCs w:val="22"/>
              </w:rPr>
              <w:t xml:space="preserve">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 xml:space="preserve">Ralph P. </w:t>
            </w:r>
            <w:proofErr w:type="spellStart"/>
            <w:r w:rsidRPr="009C2C19">
              <w:rPr>
                <w:rFonts w:ascii="Times New Roman" w:hAnsi="Times New Roman" w:cs="Times New Roman"/>
                <w:sz w:val="22"/>
                <w:szCs w:val="22"/>
              </w:rPr>
              <w:t>Grimaldi</w:t>
            </w:r>
            <w:proofErr w:type="spellEnd"/>
            <w:r w:rsidRPr="009C2C19">
              <w:rPr>
                <w:rFonts w:ascii="Times New Roman" w:hAnsi="Times New Roman" w:cs="Times New Roman"/>
                <w:sz w:val="22"/>
                <w:szCs w:val="22"/>
              </w:rPr>
              <w:t xml:space="preserve"> and B V </w:t>
            </w:r>
            <w:proofErr w:type="spellStart"/>
            <w:r w:rsidRPr="009C2C19">
              <w:rPr>
                <w:rFonts w:ascii="Times New Roman" w:hAnsi="Times New Roman" w:cs="Times New Roman"/>
                <w:sz w:val="22"/>
                <w:szCs w:val="22"/>
              </w:rPr>
              <w:t>Ramana</w:t>
            </w:r>
            <w:proofErr w:type="spellEnd"/>
            <w:r w:rsidRPr="009C2C19">
              <w:rPr>
                <w:rFonts w:ascii="Times New Roman" w:hAnsi="Times New Roman" w:cs="Times New Roman"/>
                <w:sz w:val="22"/>
                <w:szCs w:val="22"/>
              </w:rPr>
              <w:t>, Discrete and Combinatorial Mathematics- An Applied Introduction,</w:t>
            </w:r>
          </w:p>
        </w:tc>
      </w:tr>
      <w:tr w:rsidR="00FB7A92" w:rsidRPr="009C2C19" w:rsidTr="00FB7A92">
        <w:trPr>
          <w:trHeight w:val="360"/>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Default="00FB7A92" w:rsidP="003534F4">
            <w:pPr>
              <w:pStyle w:val="Default"/>
              <w:jc w:val="both"/>
              <w:rPr>
                <w:sz w:val="23"/>
                <w:szCs w:val="23"/>
              </w:rPr>
            </w:pPr>
            <w:r>
              <w:rPr>
                <w:sz w:val="23"/>
                <w:szCs w:val="23"/>
              </w:rPr>
              <w:t>Finite State machine</w:t>
            </w:r>
            <w:r>
              <w:rPr>
                <w:b/>
                <w:bCs/>
                <w:sz w:val="23"/>
                <w:szCs w:val="23"/>
              </w:rPr>
              <w:t xml:space="preserve">, </w:t>
            </w:r>
          </w:p>
          <w:p w:rsidR="00FB7A92" w:rsidRPr="003534F4" w:rsidRDefault="00FB7A92" w:rsidP="005A1B6D">
            <w:pPr>
              <w:widowControl w:val="0"/>
              <w:contextualSpacing/>
              <w:rPr>
                <w:rFonts w:ascii="Times New Roman" w:hAnsi="Times New Roman" w:cs="Times New Roman"/>
                <w:b/>
                <w:sz w:val="22"/>
                <w:szCs w:val="22"/>
              </w:rPr>
            </w:pP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(PPT)</w:t>
            </w:r>
          </w:p>
        </w:tc>
        <w:tc>
          <w:tcPr>
            <w:tcW w:w="2520" w:type="dxa"/>
            <w:vMerge w:val="restart"/>
            <w:tcBorders>
              <w:top w:val="single" w:sz="4" w:space="0" w:color="auto"/>
            </w:tcBorders>
          </w:tcPr>
          <w:p w:rsidR="00FB7A92" w:rsidRDefault="00FB7A92" w:rsidP="003534F4">
            <w:pPr>
              <w:pStyle w:val="Default"/>
              <w:jc w:val="both"/>
              <w:rPr>
                <w:color w:val="auto"/>
              </w:rPr>
            </w:pPr>
          </w:p>
          <w:p w:rsidR="00FB7A92" w:rsidRDefault="00FB7A92" w:rsidP="003534F4">
            <w:pPr>
              <w:pStyle w:val="Default"/>
              <w:jc w:val="both"/>
              <w:rPr>
                <w:sz w:val="23"/>
                <w:szCs w:val="23"/>
              </w:rPr>
            </w:pPr>
          </w:p>
          <w:p w:rsidR="00FB7A92" w:rsidRDefault="00FB7A92" w:rsidP="003534F4">
            <w:pPr>
              <w:pStyle w:val="Default"/>
              <w:jc w:val="both"/>
              <w:rPr>
                <w:sz w:val="23"/>
                <w:szCs w:val="23"/>
              </w:rPr>
            </w:pPr>
          </w:p>
          <w:p w:rsidR="00FB7A92" w:rsidRDefault="00FB7A92" w:rsidP="003534F4">
            <w:pPr>
              <w:pStyle w:val="Default"/>
              <w:jc w:val="both"/>
              <w:rPr>
                <w:sz w:val="23"/>
                <w:szCs w:val="23"/>
              </w:rPr>
            </w:pPr>
          </w:p>
          <w:p w:rsidR="00FB7A92" w:rsidRDefault="00FB7A92" w:rsidP="003534F4">
            <w:pPr>
              <w:pStyle w:val="Default"/>
              <w:jc w:val="both"/>
              <w:rPr>
                <w:sz w:val="23"/>
                <w:szCs w:val="23"/>
              </w:rPr>
            </w:pPr>
          </w:p>
          <w:p w:rsidR="00FB7A92" w:rsidRDefault="00FB7A92" w:rsidP="003534F4">
            <w:pPr>
              <w:pStyle w:val="Default"/>
              <w:jc w:val="both"/>
              <w:rPr>
                <w:sz w:val="23"/>
                <w:szCs w:val="23"/>
              </w:rPr>
            </w:pPr>
            <w:r>
              <w:rPr>
                <w:sz w:val="23"/>
                <w:szCs w:val="23"/>
              </w:rPr>
              <w:lastRenderedPageBreak/>
              <w:t>Peter Linz, An Introduction To Formal Languages &amp; Automata, 6</w:t>
            </w:r>
            <w:r>
              <w:rPr>
                <w:sz w:val="16"/>
                <w:szCs w:val="16"/>
              </w:rPr>
              <w:t xml:space="preserve">th </w:t>
            </w:r>
            <w:r>
              <w:rPr>
                <w:sz w:val="23"/>
                <w:szCs w:val="23"/>
              </w:rPr>
              <w:t xml:space="preserve">Edition, </w:t>
            </w:r>
            <w:proofErr w:type="spellStart"/>
            <w:r>
              <w:rPr>
                <w:sz w:val="23"/>
                <w:szCs w:val="23"/>
              </w:rPr>
              <w:t>Narosa</w:t>
            </w:r>
            <w:proofErr w:type="spellEnd"/>
            <w:r>
              <w:rPr>
                <w:sz w:val="23"/>
                <w:szCs w:val="23"/>
              </w:rPr>
              <w:t xml:space="preserve"> Publishing House, 2007,ISBN:978-1-4496-1552-9. </w:t>
            </w:r>
          </w:p>
          <w:p w:rsidR="00FB7A92" w:rsidRPr="009C2C19" w:rsidRDefault="00FB7A92" w:rsidP="005A1B6D">
            <w:pPr>
              <w:rPr>
                <w:rFonts w:ascii="Times New Roman" w:hAnsi="Times New Roman" w:cs="Times New Roman"/>
                <w:sz w:val="22"/>
                <w:szCs w:val="22"/>
              </w:rPr>
            </w:pPr>
          </w:p>
        </w:tc>
      </w:tr>
      <w:tr w:rsidR="00FB7A92" w:rsidRPr="009C2C19" w:rsidTr="00FB7A92">
        <w:trPr>
          <w:trHeight w:val="300"/>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3534F4" w:rsidRDefault="00FB7A92" w:rsidP="003534F4">
            <w:pPr>
              <w:widowControl w:val="0"/>
              <w:contextualSpacing/>
              <w:rPr>
                <w:rFonts w:ascii="Times New Roman" w:hAnsi="Times New Roman" w:cs="Times New Roman"/>
                <w:sz w:val="24"/>
                <w:szCs w:val="24"/>
              </w:rPr>
            </w:pPr>
            <w:r w:rsidRPr="003534F4">
              <w:rPr>
                <w:rFonts w:ascii="Times New Roman" w:hAnsi="Times New Roman" w:cs="Times New Roman"/>
                <w:sz w:val="24"/>
                <w:szCs w:val="24"/>
              </w:rPr>
              <w:t xml:space="preserve"> Introduction to Finite Automata,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(PPT, Black Board)</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340"/>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3534F4" w:rsidRDefault="00FB7A92" w:rsidP="003534F4">
            <w:pPr>
              <w:widowControl w:val="0"/>
              <w:contextualSpacing/>
              <w:rPr>
                <w:rFonts w:ascii="Times New Roman" w:hAnsi="Times New Roman" w:cs="Times New Roman"/>
                <w:sz w:val="24"/>
                <w:szCs w:val="24"/>
              </w:rPr>
            </w:pPr>
            <w:r w:rsidRPr="003534F4">
              <w:rPr>
                <w:rFonts w:ascii="Times New Roman" w:hAnsi="Times New Roman" w:cs="Times New Roman"/>
                <w:sz w:val="24"/>
                <w:szCs w:val="24"/>
              </w:rPr>
              <w:t xml:space="preserve">Basic concepts of Automata theory, </w:t>
            </w:r>
            <w:r w:rsidRPr="003534F4">
              <w:rPr>
                <w:rFonts w:ascii="Times New Roman" w:hAnsi="Times New Roman" w:cs="Times New Roman"/>
                <w:sz w:val="24"/>
                <w:szCs w:val="24"/>
              </w:rPr>
              <w:lastRenderedPageBreak/>
              <w:t xml:space="preserve">Deterministic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lastRenderedPageBreak/>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(PPT, Black Board)</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275"/>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3534F4" w:rsidRDefault="00FB7A92" w:rsidP="003534F4">
            <w:pPr>
              <w:widowControl w:val="0"/>
              <w:contextualSpacing/>
              <w:rPr>
                <w:rFonts w:ascii="Times New Roman" w:hAnsi="Times New Roman" w:cs="Times New Roman"/>
                <w:sz w:val="24"/>
                <w:szCs w:val="24"/>
              </w:rPr>
            </w:pPr>
            <w:r w:rsidRPr="003534F4">
              <w:rPr>
                <w:rFonts w:ascii="Times New Roman" w:hAnsi="Times New Roman" w:cs="Times New Roman"/>
                <w:sz w:val="24"/>
                <w:szCs w:val="24"/>
              </w:rPr>
              <w:t xml:space="preserve">Finite Automata, Non-Deterministic Finite Automata,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(Flipped Class room with problem solving)</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215"/>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3534F4" w:rsidRDefault="00FB7A92" w:rsidP="003534F4">
            <w:pPr>
              <w:widowControl w:val="0"/>
              <w:contextualSpacing/>
              <w:rPr>
                <w:rFonts w:ascii="Times New Roman" w:hAnsi="Times New Roman" w:cs="Times New Roman"/>
                <w:sz w:val="24"/>
                <w:szCs w:val="24"/>
              </w:rPr>
            </w:pPr>
            <w:r w:rsidRPr="003534F4">
              <w:rPr>
                <w:rFonts w:ascii="Times New Roman" w:hAnsi="Times New Roman" w:cs="Times New Roman"/>
                <w:sz w:val="24"/>
                <w:szCs w:val="24"/>
              </w:rPr>
              <w:t xml:space="preserve">Finite Automata with epsilon-transitions,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 xml:space="preserve"> (PPT)</w:t>
            </w:r>
          </w:p>
        </w:tc>
        <w:tc>
          <w:tcPr>
            <w:tcW w:w="2520" w:type="dxa"/>
            <w:vMerge/>
          </w:tcPr>
          <w:p w:rsidR="00FB7A92" w:rsidRPr="009C2C19" w:rsidRDefault="00FB7A92" w:rsidP="005A1B6D">
            <w:pPr>
              <w:rPr>
                <w:rFonts w:ascii="Times New Roman" w:hAnsi="Times New Roman" w:cs="Times New Roman"/>
                <w:sz w:val="22"/>
                <w:szCs w:val="22"/>
              </w:rPr>
            </w:pPr>
          </w:p>
        </w:tc>
      </w:tr>
      <w:tr w:rsidR="00FB7A92" w:rsidRPr="009C2C19" w:rsidTr="00FB7A92">
        <w:trPr>
          <w:trHeight w:val="285"/>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3534F4" w:rsidRDefault="00FB7A92" w:rsidP="005A1B6D">
            <w:pPr>
              <w:widowControl w:val="0"/>
              <w:contextualSpacing/>
              <w:rPr>
                <w:rFonts w:ascii="Times New Roman" w:hAnsi="Times New Roman" w:cs="Times New Roman"/>
                <w:sz w:val="24"/>
                <w:szCs w:val="24"/>
              </w:rPr>
            </w:pPr>
            <w:r w:rsidRPr="003534F4">
              <w:rPr>
                <w:rFonts w:ascii="Times New Roman" w:hAnsi="Times New Roman" w:cs="Times New Roman"/>
                <w:sz w:val="24"/>
                <w:szCs w:val="24"/>
              </w:rPr>
              <w:t>Equivalence of NFA &amp; DFA.</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(PPT)</w:t>
            </w:r>
          </w:p>
        </w:tc>
        <w:tc>
          <w:tcPr>
            <w:tcW w:w="2520" w:type="dxa"/>
            <w:vMerge/>
            <w:tcBorders>
              <w:bottom w:val="single" w:sz="4" w:space="0" w:color="auto"/>
            </w:tcBorders>
          </w:tcPr>
          <w:p w:rsidR="00FB7A92" w:rsidRPr="009C2C19" w:rsidRDefault="00FB7A92" w:rsidP="005A1B6D">
            <w:pPr>
              <w:rPr>
                <w:rFonts w:ascii="Times New Roman" w:hAnsi="Times New Roman" w:cs="Times New Roman"/>
                <w:sz w:val="22"/>
                <w:szCs w:val="22"/>
              </w:rPr>
            </w:pPr>
          </w:p>
        </w:tc>
      </w:tr>
      <w:tr w:rsidR="00FB7A92" w:rsidRPr="009C2C19" w:rsidTr="00FB7A92">
        <w:trPr>
          <w:trHeight w:val="300"/>
        </w:trPr>
        <w:tc>
          <w:tcPr>
            <w:tcW w:w="720" w:type="dxa"/>
            <w:vMerge w:val="restart"/>
            <w:tcBorders>
              <w:top w:val="single" w:sz="4" w:space="0" w:color="auto"/>
            </w:tcBorders>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val="restart"/>
            <w:tcBorders>
              <w:top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r w:rsidRPr="009C2C19">
              <w:rPr>
                <w:rFonts w:ascii="Times New Roman" w:hAnsi="Times New Roman" w:cs="Times New Roman"/>
                <w:b/>
                <w:bCs w:val="0"/>
                <w:sz w:val="22"/>
                <w:szCs w:val="22"/>
                <w:lang w:eastAsia="en-US"/>
              </w:rPr>
              <w:t>Relations and Functions</w:t>
            </w:r>
          </w:p>
        </w:tc>
        <w:tc>
          <w:tcPr>
            <w:tcW w:w="2160" w:type="dxa"/>
            <w:tcBorders>
              <w:top w:val="single" w:sz="4" w:space="0" w:color="auto"/>
              <w:bottom w:val="single" w:sz="4" w:space="0" w:color="auto"/>
            </w:tcBorders>
          </w:tcPr>
          <w:p w:rsidR="00FB7A92" w:rsidRPr="009C2C19" w:rsidRDefault="00FB7A92" w:rsidP="005A1B6D">
            <w:pPr>
              <w:tabs>
                <w:tab w:val="left" w:pos="360"/>
              </w:tabs>
              <w:spacing w:after="0"/>
              <w:ind w:left="264" w:hanging="264"/>
              <w:rPr>
                <w:rFonts w:ascii="Times New Roman" w:hAnsi="Times New Roman" w:cs="Times New Roman"/>
                <w:b/>
                <w:sz w:val="22"/>
                <w:szCs w:val="22"/>
              </w:rPr>
            </w:pPr>
            <w:r w:rsidRPr="009C2C19">
              <w:rPr>
                <w:rFonts w:ascii="Times New Roman" w:hAnsi="Times New Roman" w:cs="Times New Roman"/>
                <w:position w:val="10"/>
                <w:sz w:val="22"/>
                <w:szCs w:val="22"/>
              </w:rPr>
              <w:t>Properties of relations</w:t>
            </w:r>
            <w:r w:rsidRPr="009C2C19">
              <w:rPr>
                <w:rFonts w:ascii="Times New Roman" w:hAnsi="Times New Roman" w:cs="Times New Roman"/>
                <w:sz w:val="22"/>
                <w:szCs w:val="22"/>
              </w:rPr>
              <w:t xml:space="preserve">,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(PPT, Black Board)</w:t>
            </w:r>
          </w:p>
        </w:tc>
        <w:tc>
          <w:tcPr>
            <w:tcW w:w="252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 xml:space="preserve">Ralph P. </w:t>
            </w:r>
            <w:proofErr w:type="spellStart"/>
            <w:r w:rsidRPr="009C2C19">
              <w:rPr>
                <w:rFonts w:ascii="Times New Roman" w:hAnsi="Times New Roman" w:cs="Times New Roman"/>
                <w:sz w:val="22"/>
                <w:szCs w:val="22"/>
              </w:rPr>
              <w:t>Grimaldi</w:t>
            </w:r>
            <w:proofErr w:type="spellEnd"/>
            <w:r w:rsidRPr="009C2C19">
              <w:rPr>
                <w:rFonts w:ascii="Times New Roman" w:hAnsi="Times New Roman" w:cs="Times New Roman"/>
                <w:sz w:val="22"/>
                <w:szCs w:val="22"/>
              </w:rPr>
              <w:t xml:space="preserve"> and B V </w:t>
            </w:r>
            <w:proofErr w:type="spellStart"/>
            <w:r w:rsidRPr="009C2C19">
              <w:rPr>
                <w:rFonts w:ascii="Times New Roman" w:hAnsi="Times New Roman" w:cs="Times New Roman"/>
                <w:sz w:val="22"/>
                <w:szCs w:val="22"/>
              </w:rPr>
              <w:t>Ramana</w:t>
            </w:r>
            <w:proofErr w:type="spellEnd"/>
            <w:r w:rsidRPr="009C2C19">
              <w:rPr>
                <w:rFonts w:ascii="Times New Roman" w:hAnsi="Times New Roman" w:cs="Times New Roman"/>
                <w:sz w:val="22"/>
                <w:szCs w:val="22"/>
              </w:rPr>
              <w:t>, Discrete and Combinatorial Mathematics- An Applied Introduction,</w:t>
            </w:r>
          </w:p>
        </w:tc>
      </w:tr>
      <w:tr w:rsidR="00FB7A92" w:rsidRPr="009C2C19" w:rsidTr="00FB7A92">
        <w:trPr>
          <w:trHeight w:val="300"/>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9C2C19" w:rsidRDefault="00FB7A92" w:rsidP="005A1B6D">
            <w:pPr>
              <w:tabs>
                <w:tab w:val="left" w:pos="360"/>
              </w:tabs>
              <w:spacing w:after="0"/>
              <w:ind w:left="264" w:hanging="264"/>
              <w:rPr>
                <w:rFonts w:ascii="Times New Roman" w:hAnsi="Times New Roman" w:cs="Times New Roman"/>
                <w:sz w:val="22"/>
                <w:szCs w:val="22"/>
              </w:rPr>
            </w:pPr>
            <w:r w:rsidRPr="009C2C19">
              <w:rPr>
                <w:rFonts w:ascii="Times New Roman" w:hAnsi="Times New Roman" w:cs="Times New Roman"/>
                <w:position w:val="10"/>
                <w:sz w:val="22"/>
                <w:szCs w:val="22"/>
              </w:rPr>
              <w:t>Composition of Relations</w:t>
            </w:r>
            <w:r w:rsidRPr="009C2C19">
              <w:rPr>
                <w:rFonts w:ascii="Times New Roman" w:hAnsi="Times New Roman" w:cs="Times New Roman"/>
                <w:sz w:val="22"/>
                <w:szCs w:val="22"/>
              </w:rPr>
              <w:t xml:space="preserve">,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(PPT, Black Board)</w:t>
            </w:r>
          </w:p>
        </w:tc>
        <w:tc>
          <w:tcPr>
            <w:tcW w:w="252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 xml:space="preserve">Ralph P. </w:t>
            </w:r>
            <w:proofErr w:type="spellStart"/>
            <w:r w:rsidRPr="009C2C19">
              <w:rPr>
                <w:rFonts w:ascii="Times New Roman" w:hAnsi="Times New Roman" w:cs="Times New Roman"/>
                <w:sz w:val="22"/>
                <w:szCs w:val="22"/>
              </w:rPr>
              <w:t>Grimaldi</w:t>
            </w:r>
            <w:proofErr w:type="spellEnd"/>
            <w:r w:rsidRPr="009C2C19">
              <w:rPr>
                <w:rFonts w:ascii="Times New Roman" w:hAnsi="Times New Roman" w:cs="Times New Roman"/>
                <w:sz w:val="22"/>
                <w:szCs w:val="22"/>
              </w:rPr>
              <w:t xml:space="preserve"> and B V </w:t>
            </w:r>
            <w:proofErr w:type="spellStart"/>
            <w:r w:rsidRPr="009C2C19">
              <w:rPr>
                <w:rFonts w:ascii="Times New Roman" w:hAnsi="Times New Roman" w:cs="Times New Roman"/>
                <w:sz w:val="22"/>
                <w:szCs w:val="22"/>
              </w:rPr>
              <w:t>Ramana</w:t>
            </w:r>
            <w:proofErr w:type="spellEnd"/>
            <w:r w:rsidRPr="009C2C19">
              <w:rPr>
                <w:rFonts w:ascii="Times New Roman" w:hAnsi="Times New Roman" w:cs="Times New Roman"/>
                <w:sz w:val="22"/>
                <w:szCs w:val="22"/>
              </w:rPr>
              <w:t>, Discrete and Combinatorial Mathematics- An Applied Introduction,</w:t>
            </w:r>
          </w:p>
        </w:tc>
      </w:tr>
      <w:tr w:rsidR="00FB7A92" w:rsidRPr="009C2C19" w:rsidTr="00FB7A92">
        <w:trPr>
          <w:trHeight w:val="315"/>
        </w:trPr>
        <w:tc>
          <w:tcPr>
            <w:tcW w:w="720" w:type="dxa"/>
            <w:vMerge/>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9C2C19" w:rsidRDefault="00FB7A92" w:rsidP="005A1B6D">
            <w:pPr>
              <w:tabs>
                <w:tab w:val="left" w:pos="360"/>
              </w:tabs>
              <w:spacing w:after="0"/>
              <w:ind w:left="264" w:hanging="264"/>
              <w:rPr>
                <w:rFonts w:ascii="Times New Roman" w:hAnsi="Times New Roman" w:cs="Times New Roman"/>
                <w:sz w:val="22"/>
                <w:szCs w:val="22"/>
              </w:rPr>
            </w:pPr>
            <w:r w:rsidRPr="009C2C19">
              <w:rPr>
                <w:rFonts w:ascii="Times New Roman" w:hAnsi="Times New Roman" w:cs="Times New Roman"/>
                <w:sz w:val="22"/>
                <w:szCs w:val="22"/>
              </w:rPr>
              <w:t xml:space="preserve">Partial Orders, </w:t>
            </w:r>
            <w:proofErr w:type="spellStart"/>
            <w:r w:rsidRPr="009C2C19">
              <w:rPr>
                <w:rFonts w:ascii="Times New Roman" w:hAnsi="Times New Roman" w:cs="Times New Roman"/>
                <w:sz w:val="22"/>
                <w:szCs w:val="22"/>
              </w:rPr>
              <w:t>Hasse</w:t>
            </w:r>
            <w:proofErr w:type="spellEnd"/>
            <w:r w:rsidRPr="009C2C19">
              <w:rPr>
                <w:rFonts w:ascii="Times New Roman" w:hAnsi="Times New Roman" w:cs="Times New Roman"/>
                <w:sz w:val="22"/>
                <w:szCs w:val="22"/>
              </w:rPr>
              <w:t xml:space="preserve"> Diagrams, Equivalence Relations and Partitions.</w:t>
            </w:r>
          </w:p>
          <w:p w:rsidR="00FB7A92" w:rsidRPr="009C2C19" w:rsidRDefault="00FB7A92" w:rsidP="005A1B6D">
            <w:pPr>
              <w:widowControl w:val="0"/>
              <w:contextualSpacing/>
              <w:rPr>
                <w:rFonts w:ascii="Times New Roman" w:hAnsi="Times New Roman" w:cs="Times New Roman"/>
                <w:sz w:val="22"/>
                <w:szCs w:val="22"/>
              </w:rPr>
            </w:pP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 xml:space="preserve">Ralph P. </w:t>
            </w:r>
            <w:proofErr w:type="spellStart"/>
            <w:r w:rsidRPr="009C2C19">
              <w:rPr>
                <w:rFonts w:ascii="Times New Roman" w:hAnsi="Times New Roman" w:cs="Times New Roman"/>
                <w:sz w:val="22"/>
                <w:szCs w:val="22"/>
              </w:rPr>
              <w:t>Grimaldi</w:t>
            </w:r>
            <w:proofErr w:type="spellEnd"/>
            <w:r w:rsidRPr="009C2C19">
              <w:rPr>
                <w:rFonts w:ascii="Times New Roman" w:hAnsi="Times New Roman" w:cs="Times New Roman"/>
                <w:sz w:val="22"/>
                <w:szCs w:val="22"/>
              </w:rPr>
              <w:t xml:space="preserve"> and B V </w:t>
            </w:r>
            <w:proofErr w:type="spellStart"/>
            <w:r w:rsidRPr="009C2C19">
              <w:rPr>
                <w:rFonts w:ascii="Times New Roman" w:hAnsi="Times New Roman" w:cs="Times New Roman"/>
                <w:sz w:val="22"/>
                <w:szCs w:val="22"/>
              </w:rPr>
              <w:t>Ramana</w:t>
            </w:r>
            <w:proofErr w:type="spellEnd"/>
            <w:r w:rsidRPr="009C2C19">
              <w:rPr>
                <w:rFonts w:ascii="Times New Roman" w:hAnsi="Times New Roman" w:cs="Times New Roman"/>
                <w:sz w:val="22"/>
                <w:szCs w:val="22"/>
              </w:rPr>
              <w:t>, Discrete and Combinatorial Mathematics- An Applied Introduction,</w:t>
            </w:r>
          </w:p>
        </w:tc>
      </w:tr>
      <w:tr w:rsidR="00FB7A92" w:rsidRPr="009C2C19" w:rsidTr="00FB7A92">
        <w:trPr>
          <w:trHeight w:val="345"/>
        </w:trPr>
        <w:tc>
          <w:tcPr>
            <w:tcW w:w="720" w:type="dxa"/>
            <w:vMerge/>
            <w:tcBorders>
              <w:bottom w:val="single" w:sz="4" w:space="0" w:color="auto"/>
            </w:tcBorders>
            <w:vAlign w:val="center"/>
          </w:tcPr>
          <w:p w:rsidR="00FB7A92" w:rsidRPr="009C2C19" w:rsidRDefault="00FB7A92" w:rsidP="00F20E57">
            <w:pPr>
              <w:numPr>
                <w:ilvl w:val="0"/>
                <w:numId w:val="2"/>
              </w:numPr>
              <w:tabs>
                <w:tab w:val="left" w:pos="1800"/>
              </w:tabs>
              <w:spacing w:after="0"/>
              <w:jc w:val="center"/>
              <w:rPr>
                <w:rFonts w:ascii="Times New Roman" w:hAnsi="Times New Roman" w:cs="Times New Roman"/>
                <w:sz w:val="22"/>
                <w:szCs w:val="22"/>
              </w:rPr>
            </w:pPr>
          </w:p>
        </w:tc>
        <w:tc>
          <w:tcPr>
            <w:tcW w:w="1080" w:type="dxa"/>
            <w:vMerge/>
            <w:tcBorders>
              <w:bottom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9C2C19" w:rsidRDefault="00FB7A92" w:rsidP="005A1B6D">
            <w:pPr>
              <w:tabs>
                <w:tab w:val="left" w:pos="360"/>
              </w:tabs>
              <w:autoSpaceDE w:val="0"/>
              <w:autoSpaceDN w:val="0"/>
              <w:adjustRightInd w:val="0"/>
              <w:spacing w:after="0"/>
              <w:rPr>
                <w:rFonts w:ascii="Times New Roman" w:hAnsi="Times New Roman" w:cs="Times New Roman"/>
                <w:sz w:val="22"/>
                <w:szCs w:val="22"/>
              </w:rPr>
            </w:pPr>
            <w:r w:rsidRPr="009C2C19">
              <w:rPr>
                <w:rFonts w:ascii="Times New Roman" w:hAnsi="Times New Roman" w:cs="Times New Roman"/>
                <w:position w:val="10"/>
                <w:sz w:val="22"/>
                <w:szCs w:val="22"/>
              </w:rPr>
              <w:t>Functions-plain, One-to-one, onto functions</w:t>
            </w:r>
            <w:r w:rsidRPr="009C2C19">
              <w:rPr>
                <w:rFonts w:ascii="Times New Roman" w:hAnsi="Times New Roman" w:cs="Times New Roman"/>
                <w:bCs w:val="0"/>
                <w:sz w:val="22"/>
                <w:szCs w:val="22"/>
              </w:rPr>
              <w:t xml:space="preserve">,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 xml:space="preserve">Ralph P. </w:t>
            </w:r>
            <w:proofErr w:type="spellStart"/>
            <w:r w:rsidRPr="009C2C19">
              <w:rPr>
                <w:rFonts w:ascii="Times New Roman" w:hAnsi="Times New Roman" w:cs="Times New Roman"/>
                <w:sz w:val="22"/>
                <w:szCs w:val="22"/>
              </w:rPr>
              <w:t>Grimaldi</w:t>
            </w:r>
            <w:proofErr w:type="spellEnd"/>
            <w:r w:rsidRPr="009C2C19">
              <w:rPr>
                <w:rFonts w:ascii="Times New Roman" w:hAnsi="Times New Roman" w:cs="Times New Roman"/>
                <w:sz w:val="22"/>
                <w:szCs w:val="22"/>
              </w:rPr>
              <w:t xml:space="preserve"> and B V </w:t>
            </w:r>
            <w:proofErr w:type="spellStart"/>
            <w:r w:rsidRPr="009C2C19">
              <w:rPr>
                <w:rFonts w:ascii="Times New Roman" w:hAnsi="Times New Roman" w:cs="Times New Roman"/>
                <w:sz w:val="22"/>
                <w:szCs w:val="22"/>
              </w:rPr>
              <w:t>Ramana</w:t>
            </w:r>
            <w:proofErr w:type="spellEnd"/>
            <w:r w:rsidRPr="009C2C19">
              <w:rPr>
                <w:rFonts w:ascii="Times New Roman" w:hAnsi="Times New Roman" w:cs="Times New Roman"/>
                <w:sz w:val="22"/>
                <w:szCs w:val="22"/>
              </w:rPr>
              <w:t>, Discrete and Combinatorial Mathematics- An Applied Introduction,</w:t>
            </w:r>
          </w:p>
        </w:tc>
      </w:tr>
      <w:tr w:rsidR="00FB7A92" w:rsidRPr="009C2C19" w:rsidTr="00FB7A92">
        <w:trPr>
          <w:trHeight w:val="1610"/>
        </w:trPr>
        <w:tc>
          <w:tcPr>
            <w:tcW w:w="720" w:type="dxa"/>
            <w:vMerge w:val="restart"/>
            <w:tcBorders>
              <w:top w:val="single" w:sz="4" w:space="0" w:color="auto"/>
            </w:tcBorders>
            <w:vAlign w:val="center"/>
          </w:tcPr>
          <w:p w:rsidR="00FB7A92" w:rsidRPr="009C2C19" w:rsidRDefault="00FB7A92" w:rsidP="00F20E57">
            <w:pPr>
              <w:numPr>
                <w:ilvl w:val="0"/>
                <w:numId w:val="2"/>
              </w:numPr>
              <w:tabs>
                <w:tab w:val="left" w:pos="285"/>
                <w:tab w:val="left" w:pos="1800"/>
              </w:tabs>
              <w:spacing w:after="0"/>
              <w:jc w:val="center"/>
              <w:rPr>
                <w:rFonts w:ascii="Times New Roman" w:hAnsi="Times New Roman" w:cs="Times New Roman"/>
                <w:sz w:val="22"/>
                <w:szCs w:val="22"/>
              </w:rPr>
            </w:pPr>
          </w:p>
        </w:tc>
        <w:tc>
          <w:tcPr>
            <w:tcW w:w="1080" w:type="dxa"/>
            <w:vMerge w:val="restart"/>
            <w:tcBorders>
              <w:top w:val="single" w:sz="4" w:space="0" w:color="auto"/>
            </w:tcBorders>
            <w:vAlign w:val="center"/>
          </w:tcPr>
          <w:p w:rsidR="00FB7A92" w:rsidRPr="009C2C19" w:rsidRDefault="00FB7A92" w:rsidP="005A1B6D">
            <w:pPr>
              <w:tabs>
                <w:tab w:val="left" w:pos="1800"/>
              </w:tabs>
              <w:spacing w:after="0"/>
              <w:jc w:val="left"/>
              <w:rPr>
                <w:rFonts w:ascii="Times New Roman" w:hAnsi="Times New Roman" w:cs="Times New Roman"/>
                <w:sz w:val="22"/>
                <w:szCs w:val="22"/>
              </w:rPr>
            </w:pPr>
            <w:r w:rsidRPr="009C2C19">
              <w:rPr>
                <w:rFonts w:ascii="Times New Roman" w:hAnsi="Times New Roman" w:cs="Times New Roman"/>
                <w:sz w:val="22"/>
                <w:szCs w:val="22"/>
              </w:rPr>
              <w:t>Group Theory and Coding theory</w:t>
            </w:r>
          </w:p>
        </w:tc>
        <w:tc>
          <w:tcPr>
            <w:tcW w:w="2160" w:type="dxa"/>
            <w:tcBorders>
              <w:top w:val="single" w:sz="4" w:space="0" w:color="auto"/>
              <w:bottom w:val="single" w:sz="4" w:space="0" w:color="auto"/>
            </w:tcBorders>
          </w:tcPr>
          <w:p w:rsidR="00FB7A92" w:rsidRPr="009C2C19" w:rsidRDefault="00FB7A92" w:rsidP="005A1B6D">
            <w:pPr>
              <w:tabs>
                <w:tab w:val="left" w:pos="360"/>
              </w:tabs>
              <w:autoSpaceDE w:val="0"/>
              <w:autoSpaceDN w:val="0"/>
              <w:adjustRightInd w:val="0"/>
              <w:spacing w:after="0"/>
              <w:rPr>
                <w:rFonts w:ascii="Times New Roman" w:hAnsi="Times New Roman" w:cs="Times New Roman"/>
                <w:sz w:val="22"/>
                <w:szCs w:val="22"/>
              </w:rPr>
            </w:pPr>
            <w:r w:rsidRPr="009C2C19">
              <w:rPr>
                <w:rFonts w:ascii="Times New Roman" w:hAnsi="Times New Roman" w:cs="Times New Roman"/>
                <w:sz w:val="22"/>
                <w:szCs w:val="22"/>
              </w:rPr>
              <w:t>Sterling numbers of the second kind</w:t>
            </w:r>
            <w:r w:rsidRPr="009C2C19">
              <w:rPr>
                <w:rFonts w:ascii="Times New Roman" w:hAnsi="Times New Roman" w:cs="Times New Roman"/>
                <w:bCs w:val="0"/>
                <w:sz w:val="22"/>
                <w:szCs w:val="22"/>
              </w:rPr>
              <w:t>,</w:t>
            </w:r>
            <w:r w:rsidRPr="009C2C19">
              <w:rPr>
                <w:rFonts w:ascii="Times New Roman" w:hAnsi="Times New Roman" w:cs="Times New Roman"/>
                <w:sz w:val="22"/>
                <w:szCs w:val="22"/>
              </w:rPr>
              <w:t xml:space="preserve">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 xml:space="preserve">Ralph P. </w:t>
            </w:r>
            <w:proofErr w:type="spellStart"/>
            <w:r w:rsidRPr="009C2C19">
              <w:rPr>
                <w:rFonts w:ascii="Times New Roman" w:hAnsi="Times New Roman" w:cs="Times New Roman"/>
                <w:sz w:val="22"/>
                <w:szCs w:val="22"/>
              </w:rPr>
              <w:t>Grimaldi</w:t>
            </w:r>
            <w:proofErr w:type="spellEnd"/>
            <w:r w:rsidRPr="009C2C19">
              <w:rPr>
                <w:rFonts w:ascii="Times New Roman" w:hAnsi="Times New Roman" w:cs="Times New Roman"/>
                <w:sz w:val="22"/>
                <w:szCs w:val="22"/>
              </w:rPr>
              <w:t xml:space="preserve"> and B V </w:t>
            </w:r>
            <w:proofErr w:type="spellStart"/>
            <w:r w:rsidRPr="009C2C19">
              <w:rPr>
                <w:rFonts w:ascii="Times New Roman" w:hAnsi="Times New Roman" w:cs="Times New Roman"/>
                <w:sz w:val="22"/>
                <w:szCs w:val="22"/>
              </w:rPr>
              <w:t>Ramana</w:t>
            </w:r>
            <w:proofErr w:type="spellEnd"/>
            <w:r w:rsidRPr="009C2C19">
              <w:rPr>
                <w:rFonts w:ascii="Times New Roman" w:hAnsi="Times New Roman" w:cs="Times New Roman"/>
                <w:sz w:val="22"/>
                <w:szCs w:val="22"/>
              </w:rPr>
              <w:t>, Discrete and Combinatorial Mathematics- An Applied Introduction,</w:t>
            </w:r>
          </w:p>
        </w:tc>
      </w:tr>
      <w:tr w:rsidR="00FB7A92" w:rsidRPr="009C2C19" w:rsidTr="00FB7A92">
        <w:trPr>
          <w:trHeight w:val="962"/>
        </w:trPr>
        <w:tc>
          <w:tcPr>
            <w:tcW w:w="720" w:type="dxa"/>
            <w:vMerge/>
          </w:tcPr>
          <w:p w:rsidR="00FB7A92" w:rsidRPr="009C2C19" w:rsidRDefault="00FB7A92" w:rsidP="005A1B6D">
            <w:pPr>
              <w:tabs>
                <w:tab w:val="left" w:pos="1800"/>
              </w:tabs>
              <w:spacing w:after="0"/>
              <w:rPr>
                <w:rFonts w:ascii="Times New Roman" w:hAnsi="Times New Roman" w:cs="Times New Roman"/>
                <w:sz w:val="22"/>
                <w:szCs w:val="22"/>
              </w:rPr>
            </w:pPr>
          </w:p>
        </w:tc>
        <w:tc>
          <w:tcPr>
            <w:tcW w:w="1080" w:type="dxa"/>
            <w:vMerge/>
          </w:tcPr>
          <w:p w:rsidR="00FB7A92" w:rsidRPr="009C2C19" w:rsidRDefault="00FB7A92" w:rsidP="005A1B6D">
            <w:pPr>
              <w:tabs>
                <w:tab w:val="left" w:pos="1800"/>
              </w:tabs>
              <w:spacing w:after="0"/>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9C2C19" w:rsidRDefault="00FB7A92" w:rsidP="005A1B6D">
            <w:pPr>
              <w:tabs>
                <w:tab w:val="left" w:pos="360"/>
              </w:tabs>
              <w:autoSpaceDE w:val="0"/>
              <w:autoSpaceDN w:val="0"/>
              <w:adjustRightInd w:val="0"/>
              <w:spacing w:after="0"/>
              <w:rPr>
                <w:rFonts w:ascii="Times New Roman" w:hAnsi="Times New Roman" w:cs="Times New Roman"/>
                <w:bCs w:val="0"/>
                <w:sz w:val="22"/>
                <w:szCs w:val="22"/>
              </w:rPr>
            </w:pPr>
            <w:r w:rsidRPr="009C2C19">
              <w:rPr>
                <w:rFonts w:ascii="Times New Roman" w:hAnsi="Times New Roman" w:cs="Times New Roman"/>
                <w:sz w:val="22"/>
                <w:szCs w:val="22"/>
              </w:rPr>
              <w:t>Function composition and Inverse function</w:t>
            </w:r>
            <w:r w:rsidRPr="009C2C19">
              <w:rPr>
                <w:rFonts w:ascii="Times New Roman" w:hAnsi="Times New Roman" w:cs="Times New Roman"/>
                <w:bCs w:val="0"/>
                <w:sz w:val="22"/>
                <w:szCs w:val="22"/>
              </w:rPr>
              <w:t>.</w:t>
            </w:r>
          </w:p>
          <w:p w:rsidR="00FB7A92" w:rsidRPr="009C2C19" w:rsidRDefault="00FB7A92" w:rsidP="005A1B6D">
            <w:pPr>
              <w:tabs>
                <w:tab w:val="left" w:pos="1800"/>
              </w:tabs>
              <w:rPr>
                <w:rFonts w:ascii="Times New Roman" w:hAnsi="Times New Roman" w:cs="Times New Roman"/>
                <w:b/>
                <w:sz w:val="22"/>
                <w:szCs w:val="22"/>
              </w:rPr>
            </w:pP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02</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Flipped Class Room Lecture with TPS activity</w:t>
            </w:r>
          </w:p>
        </w:tc>
        <w:tc>
          <w:tcPr>
            <w:tcW w:w="252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 xml:space="preserve">Ralph P. </w:t>
            </w:r>
            <w:proofErr w:type="spellStart"/>
            <w:r w:rsidRPr="009C2C19">
              <w:rPr>
                <w:rFonts w:ascii="Times New Roman" w:hAnsi="Times New Roman" w:cs="Times New Roman"/>
                <w:sz w:val="22"/>
                <w:szCs w:val="22"/>
              </w:rPr>
              <w:t>Grimaldi</w:t>
            </w:r>
            <w:proofErr w:type="spellEnd"/>
            <w:r w:rsidRPr="009C2C19">
              <w:rPr>
                <w:rFonts w:ascii="Times New Roman" w:hAnsi="Times New Roman" w:cs="Times New Roman"/>
                <w:sz w:val="22"/>
                <w:szCs w:val="22"/>
              </w:rPr>
              <w:t xml:space="preserve"> and B V </w:t>
            </w:r>
            <w:proofErr w:type="spellStart"/>
            <w:r w:rsidRPr="009C2C19">
              <w:rPr>
                <w:rFonts w:ascii="Times New Roman" w:hAnsi="Times New Roman" w:cs="Times New Roman"/>
                <w:sz w:val="22"/>
                <w:szCs w:val="22"/>
              </w:rPr>
              <w:t>Ramana</w:t>
            </w:r>
            <w:proofErr w:type="spellEnd"/>
            <w:r w:rsidRPr="009C2C19">
              <w:rPr>
                <w:rFonts w:ascii="Times New Roman" w:hAnsi="Times New Roman" w:cs="Times New Roman"/>
                <w:sz w:val="22"/>
                <w:szCs w:val="22"/>
              </w:rPr>
              <w:t>, Discrete and Combinatorial Mathematics- An Applied Introduction,</w:t>
            </w:r>
          </w:p>
        </w:tc>
      </w:tr>
      <w:tr w:rsidR="00FB7A92" w:rsidRPr="009C2C19" w:rsidTr="00FB7A92">
        <w:trPr>
          <w:trHeight w:val="315"/>
        </w:trPr>
        <w:tc>
          <w:tcPr>
            <w:tcW w:w="720" w:type="dxa"/>
            <w:vMerge/>
          </w:tcPr>
          <w:p w:rsidR="00FB7A92" w:rsidRPr="009C2C19" w:rsidRDefault="00FB7A92" w:rsidP="005A1B6D">
            <w:pPr>
              <w:tabs>
                <w:tab w:val="left" w:pos="1800"/>
              </w:tabs>
              <w:spacing w:after="0"/>
              <w:rPr>
                <w:rFonts w:ascii="Times New Roman" w:hAnsi="Times New Roman" w:cs="Times New Roman"/>
                <w:sz w:val="22"/>
                <w:szCs w:val="22"/>
              </w:rPr>
            </w:pPr>
          </w:p>
        </w:tc>
        <w:tc>
          <w:tcPr>
            <w:tcW w:w="1080" w:type="dxa"/>
            <w:vMerge/>
          </w:tcPr>
          <w:p w:rsidR="00FB7A92" w:rsidRPr="009C2C19" w:rsidRDefault="00FB7A92" w:rsidP="005A1B6D">
            <w:pPr>
              <w:tabs>
                <w:tab w:val="left" w:pos="1800"/>
              </w:tabs>
              <w:spacing w:after="0"/>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9C2C19" w:rsidRDefault="00FB7A92" w:rsidP="005A1B6D">
            <w:pPr>
              <w:tabs>
                <w:tab w:val="left" w:pos="360"/>
              </w:tabs>
              <w:autoSpaceDE w:val="0"/>
              <w:autoSpaceDN w:val="0"/>
              <w:adjustRightInd w:val="0"/>
              <w:spacing w:after="0"/>
              <w:rPr>
                <w:rFonts w:ascii="Times New Roman" w:hAnsi="Times New Roman" w:cs="Times New Roman"/>
                <w:sz w:val="22"/>
                <w:szCs w:val="22"/>
              </w:rPr>
            </w:pPr>
            <w:r w:rsidRPr="009C2C19">
              <w:rPr>
                <w:rFonts w:ascii="Times New Roman" w:hAnsi="Times New Roman" w:cs="Times New Roman"/>
                <w:position w:val="10"/>
                <w:sz w:val="22"/>
                <w:szCs w:val="22"/>
              </w:rPr>
              <w:t>Definition, Examples and Elementary properties</w:t>
            </w:r>
            <w:r w:rsidRPr="009C2C19">
              <w:rPr>
                <w:rFonts w:ascii="Times New Roman" w:hAnsi="Times New Roman" w:cs="Times New Roman"/>
                <w:sz w:val="22"/>
                <w:szCs w:val="22"/>
              </w:rPr>
              <w:t xml:space="preserve">,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(PPT)</w:t>
            </w:r>
          </w:p>
        </w:tc>
        <w:tc>
          <w:tcPr>
            <w:tcW w:w="252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 xml:space="preserve">Ralph P. </w:t>
            </w:r>
            <w:proofErr w:type="spellStart"/>
            <w:r w:rsidRPr="009C2C19">
              <w:rPr>
                <w:rFonts w:ascii="Times New Roman" w:hAnsi="Times New Roman" w:cs="Times New Roman"/>
                <w:sz w:val="22"/>
                <w:szCs w:val="22"/>
              </w:rPr>
              <w:t>Grimaldi</w:t>
            </w:r>
            <w:proofErr w:type="spellEnd"/>
            <w:r w:rsidRPr="009C2C19">
              <w:rPr>
                <w:rFonts w:ascii="Times New Roman" w:hAnsi="Times New Roman" w:cs="Times New Roman"/>
                <w:sz w:val="22"/>
                <w:szCs w:val="22"/>
              </w:rPr>
              <w:t xml:space="preserve"> and B V </w:t>
            </w:r>
            <w:proofErr w:type="spellStart"/>
            <w:r w:rsidRPr="009C2C19">
              <w:rPr>
                <w:rFonts w:ascii="Times New Roman" w:hAnsi="Times New Roman" w:cs="Times New Roman"/>
                <w:sz w:val="22"/>
                <w:szCs w:val="22"/>
              </w:rPr>
              <w:t>Ramana</w:t>
            </w:r>
            <w:proofErr w:type="spellEnd"/>
            <w:r w:rsidRPr="009C2C19">
              <w:rPr>
                <w:rFonts w:ascii="Times New Roman" w:hAnsi="Times New Roman" w:cs="Times New Roman"/>
                <w:sz w:val="22"/>
                <w:szCs w:val="22"/>
              </w:rPr>
              <w:t>, Discrete and Combinatorial Mathematics- An Applied Introduction,</w:t>
            </w:r>
          </w:p>
        </w:tc>
      </w:tr>
      <w:tr w:rsidR="00FB7A92" w:rsidRPr="009C2C19" w:rsidTr="00FB7A92">
        <w:trPr>
          <w:trHeight w:val="570"/>
        </w:trPr>
        <w:tc>
          <w:tcPr>
            <w:tcW w:w="720" w:type="dxa"/>
            <w:vMerge/>
          </w:tcPr>
          <w:p w:rsidR="00FB7A92" w:rsidRPr="009C2C19" w:rsidRDefault="00FB7A92" w:rsidP="005A1B6D">
            <w:pPr>
              <w:tabs>
                <w:tab w:val="left" w:pos="1800"/>
              </w:tabs>
              <w:spacing w:after="0"/>
              <w:rPr>
                <w:rFonts w:ascii="Times New Roman" w:hAnsi="Times New Roman" w:cs="Times New Roman"/>
                <w:sz w:val="22"/>
                <w:szCs w:val="22"/>
              </w:rPr>
            </w:pPr>
          </w:p>
        </w:tc>
        <w:tc>
          <w:tcPr>
            <w:tcW w:w="1080" w:type="dxa"/>
            <w:vMerge/>
          </w:tcPr>
          <w:p w:rsidR="00FB7A92" w:rsidRPr="009C2C19" w:rsidRDefault="00FB7A92" w:rsidP="005A1B6D">
            <w:pPr>
              <w:tabs>
                <w:tab w:val="left" w:pos="1800"/>
              </w:tabs>
              <w:spacing w:after="0"/>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9C2C19" w:rsidRDefault="00FB7A92" w:rsidP="005A1B6D">
            <w:pPr>
              <w:tabs>
                <w:tab w:val="left" w:pos="360"/>
              </w:tabs>
              <w:autoSpaceDE w:val="0"/>
              <w:autoSpaceDN w:val="0"/>
              <w:adjustRightInd w:val="0"/>
              <w:spacing w:after="0"/>
              <w:rPr>
                <w:rFonts w:ascii="Times New Roman" w:hAnsi="Times New Roman" w:cs="Times New Roman"/>
                <w:position w:val="10"/>
                <w:sz w:val="22"/>
                <w:szCs w:val="22"/>
              </w:rPr>
            </w:pPr>
            <w:proofErr w:type="spellStart"/>
            <w:r w:rsidRPr="009C2C19">
              <w:rPr>
                <w:rFonts w:ascii="Times New Roman" w:hAnsi="Times New Roman" w:cs="Times New Roman"/>
                <w:position w:val="10"/>
                <w:sz w:val="22"/>
                <w:szCs w:val="22"/>
              </w:rPr>
              <w:t>Abelian</w:t>
            </w:r>
            <w:proofErr w:type="spellEnd"/>
            <w:r w:rsidRPr="009C2C19">
              <w:rPr>
                <w:rFonts w:ascii="Times New Roman" w:hAnsi="Times New Roman" w:cs="Times New Roman"/>
                <w:position w:val="10"/>
                <w:sz w:val="22"/>
                <w:szCs w:val="22"/>
              </w:rPr>
              <w:t xml:space="preserve"> groups, Homomorphism </w:t>
            </w:r>
            <w:r w:rsidRPr="009C2C19">
              <w:rPr>
                <w:rFonts w:ascii="Times New Roman" w:hAnsi="Times New Roman" w:cs="Times New Roman"/>
                <w:position w:val="10"/>
                <w:sz w:val="22"/>
                <w:szCs w:val="22"/>
              </w:rPr>
              <w:lastRenderedPageBreak/>
              <w:t>isomorphism, cyclic groups</w:t>
            </w:r>
            <w:proofErr w:type="gramStart"/>
            <w:r w:rsidRPr="009C2C19">
              <w:rPr>
                <w:rFonts w:ascii="Times New Roman" w:hAnsi="Times New Roman" w:cs="Times New Roman"/>
                <w:sz w:val="22"/>
                <w:szCs w:val="22"/>
              </w:rPr>
              <w:t>,.</w:t>
            </w:r>
            <w:proofErr w:type="gramEnd"/>
          </w:p>
          <w:p w:rsidR="00FB7A92" w:rsidRPr="009C2C19" w:rsidRDefault="00FB7A92" w:rsidP="005A1B6D">
            <w:pPr>
              <w:tabs>
                <w:tab w:val="left" w:pos="360"/>
              </w:tabs>
              <w:autoSpaceDE w:val="0"/>
              <w:autoSpaceDN w:val="0"/>
              <w:adjustRightInd w:val="0"/>
              <w:spacing w:after="0"/>
              <w:ind w:left="360"/>
              <w:rPr>
                <w:rFonts w:ascii="Times New Roman" w:hAnsi="Times New Roman" w:cs="Times New Roman"/>
                <w:sz w:val="22"/>
                <w:szCs w:val="22"/>
              </w:rPr>
            </w:pPr>
          </w:p>
          <w:p w:rsidR="00FB7A92" w:rsidRPr="009C2C19" w:rsidRDefault="00FB7A92" w:rsidP="005A1B6D">
            <w:pPr>
              <w:tabs>
                <w:tab w:val="left" w:pos="1800"/>
              </w:tabs>
              <w:rPr>
                <w:rFonts w:ascii="Times New Roman" w:hAnsi="Times New Roman" w:cs="Times New Roman"/>
                <w:sz w:val="22"/>
                <w:szCs w:val="22"/>
              </w:rPr>
            </w:pP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lastRenderedPageBreak/>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(PPT)</w:t>
            </w:r>
          </w:p>
        </w:tc>
        <w:tc>
          <w:tcPr>
            <w:tcW w:w="252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 xml:space="preserve">Ralph P. </w:t>
            </w:r>
            <w:proofErr w:type="spellStart"/>
            <w:r w:rsidRPr="009C2C19">
              <w:rPr>
                <w:rFonts w:ascii="Times New Roman" w:hAnsi="Times New Roman" w:cs="Times New Roman"/>
                <w:sz w:val="22"/>
                <w:szCs w:val="22"/>
              </w:rPr>
              <w:t>Grimaldi</w:t>
            </w:r>
            <w:proofErr w:type="spellEnd"/>
            <w:r w:rsidRPr="009C2C19">
              <w:rPr>
                <w:rFonts w:ascii="Times New Roman" w:hAnsi="Times New Roman" w:cs="Times New Roman"/>
                <w:sz w:val="22"/>
                <w:szCs w:val="22"/>
              </w:rPr>
              <w:t xml:space="preserve"> and B V </w:t>
            </w:r>
            <w:proofErr w:type="spellStart"/>
            <w:r w:rsidRPr="009C2C19">
              <w:rPr>
                <w:rFonts w:ascii="Times New Roman" w:hAnsi="Times New Roman" w:cs="Times New Roman"/>
                <w:sz w:val="22"/>
                <w:szCs w:val="22"/>
              </w:rPr>
              <w:t>Ramana</w:t>
            </w:r>
            <w:proofErr w:type="spellEnd"/>
            <w:r w:rsidRPr="009C2C19">
              <w:rPr>
                <w:rFonts w:ascii="Times New Roman" w:hAnsi="Times New Roman" w:cs="Times New Roman"/>
                <w:sz w:val="22"/>
                <w:szCs w:val="22"/>
              </w:rPr>
              <w:t xml:space="preserve">, Discrete and Combinatorial </w:t>
            </w:r>
            <w:r w:rsidRPr="009C2C19">
              <w:rPr>
                <w:rFonts w:ascii="Times New Roman" w:hAnsi="Times New Roman" w:cs="Times New Roman"/>
                <w:sz w:val="22"/>
                <w:szCs w:val="22"/>
              </w:rPr>
              <w:lastRenderedPageBreak/>
              <w:t>Mathematics- An Applied Introduction,</w:t>
            </w:r>
          </w:p>
        </w:tc>
      </w:tr>
      <w:tr w:rsidR="00FB7A92" w:rsidRPr="009C2C19" w:rsidTr="00FB7A92">
        <w:trPr>
          <w:trHeight w:val="585"/>
        </w:trPr>
        <w:tc>
          <w:tcPr>
            <w:tcW w:w="720" w:type="dxa"/>
            <w:vMerge/>
          </w:tcPr>
          <w:p w:rsidR="00FB7A92" w:rsidRPr="009C2C19" w:rsidRDefault="00FB7A92" w:rsidP="005A1B6D">
            <w:pPr>
              <w:tabs>
                <w:tab w:val="left" w:pos="1800"/>
              </w:tabs>
              <w:spacing w:after="0"/>
              <w:rPr>
                <w:rFonts w:ascii="Times New Roman" w:hAnsi="Times New Roman" w:cs="Times New Roman"/>
                <w:sz w:val="22"/>
                <w:szCs w:val="22"/>
              </w:rPr>
            </w:pPr>
          </w:p>
        </w:tc>
        <w:tc>
          <w:tcPr>
            <w:tcW w:w="1080" w:type="dxa"/>
            <w:vMerge/>
          </w:tcPr>
          <w:p w:rsidR="00FB7A92" w:rsidRPr="009C2C19" w:rsidRDefault="00FB7A92" w:rsidP="005A1B6D">
            <w:pPr>
              <w:tabs>
                <w:tab w:val="left" w:pos="1800"/>
              </w:tabs>
              <w:spacing w:after="0"/>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9C2C19" w:rsidRDefault="00FB7A92" w:rsidP="005A1B6D">
            <w:pPr>
              <w:tabs>
                <w:tab w:val="left" w:pos="1800"/>
              </w:tabs>
              <w:rPr>
                <w:rFonts w:ascii="Times New Roman" w:hAnsi="Times New Roman" w:cs="Times New Roman"/>
                <w:sz w:val="22"/>
                <w:szCs w:val="22"/>
              </w:rPr>
            </w:pPr>
            <w:r w:rsidRPr="009C2C19">
              <w:rPr>
                <w:rFonts w:ascii="Times New Roman" w:hAnsi="Times New Roman" w:cs="Times New Roman"/>
                <w:sz w:val="22"/>
                <w:szCs w:val="22"/>
              </w:rPr>
              <w:t xml:space="preserve"> </w:t>
            </w:r>
            <w:proofErr w:type="spellStart"/>
            <w:r w:rsidRPr="009C2C19">
              <w:rPr>
                <w:rFonts w:ascii="Times New Roman" w:hAnsi="Times New Roman" w:cs="Times New Roman"/>
                <w:sz w:val="22"/>
                <w:szCs w:val="22"/>
              </w:rPr>
              <w:t>cosets</w:t>
            </w:r>
            <w:proofErr w:type="spellEnd"/>
            <w:r w:rsidRPr="009C2C19">
              <w:rPr>
                <w:rFonts w:ascii="Times New Roman" w:hAnsi="Times New Roman" w:cs="Times New Roman"/>
                <w:sz w:val="22"/>
                <w:szCs w:val="22"/>
              </w:rPr>
              <w:t xml:space="preserve"> and Lagrange’s theorem</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 xml:space="preserve">Ralph P. </w:t>
            </w:r>
            <w:proofErr w:type="spellStart"/>
            <w:r w:rsidRPr="009C2C19">
              <w:rPr>
                <w:rFonts w:ascii="Times New Roman" w:hAnsi="Times New Roman" w:cs="Times New Roman"/>
                <w:sz w:val="22"/>
                <w:szCs w:val="22"/>
              </w:rPr>
              <w:t>Grimaldi</w:t>
            </w:r>
            <w:proofErr w:type="spellEnd"/>
            <w:r w:rsidRPr="009C2C19">
              <w:rPr>
                <w:rFonts w:ascii="Times New Roman" w:hAnsi="Times New Roman" w:cs="Times New Roman"/>
                <w:sz w:val="22"/>
                <w:szCs w:val="22"/>
              </w:rPr>
              <w:t xml:space="preserve"> and B V </w:t>
            </w:r>
            <w:proofErr w:type="spellStart"/>
            <w:r w:rsidRPr="009C2C19">
              <w:rPr>
                <w:rFonts w:ascii="Times New Roman" w:hAnsi="Times New Roman" w:cs="Times New Roman"/>
                <w:sz w:val="22"/>
                <w:szCs w:val="22"/>
              </w:rPr>
              <w:t>Ramana</w:t>
            </w:r>
            <w:proofErr w:type="spellEnd"/>
            <w:r w:rsidRPr="009C2C19">
              <w:rPr>
                <w:rFonts w:ascii="Times New Roman" w:hAnsi="Times New Roman" w:cs="Times New Roman"/>
                <w:sz w:val="22"/>
                <w:szCs w:val="22"/>
              </w:rPr>
              <w:t>, Discrete and Combinatorial Mathematics- An Applied Introduction,</w:t>
            </w:r>
          </w:p>
        </w:tc>
      </w:tr>
      <w:tr w:rsidR="00FB7A92" w:rsidRPr="009C2C19" w:rsidTr="00FB7A92">
        <w:trPr>
          <w:trHeight w:val="500"/>
        </w:trPr>
        <w:tc>
          <w:tcPr>
            <w:tcW w:w="720" w:type="dxa"/>
            <w:vMerge/>
          </w:tcPr>
          <w:p w:rsidR="00FB7A92" w:rsidRPr="009C2C19" w:rsidRDefault="00FB7A92" w:rsidP="005A1B6D">
            <w:pPr>
              <w:tabs>
                <w:tab w:val="left" w:pos="1800"/>
              </w:tabs>
              <w:spacing w:after="0"/>
              <w:rPr>
                <w:rFonts w:ascii="Times New Roman" w:hAnsi="Times New Roman" w:cs="Times New Roman"/>
                <w:sz w:val="22"/>
                <w:szCs w:val="22"/>
              </w:rPr>
            </w:pPr>
          </w:p>
        </w:tc>
        <w:tc>
          <w:tcPr>
            <w:tcW w:w="1080" w:type="dxa"/>
            <w:vMerge/>
          </w:tcPr>
          <w:p w:rsidR="00FB7A92" w:rsidRPr="009C2C19" w:rsidRDefault="00FB7A92" w:rsidP="005A1B6D">
            <w:pPr>
              <w:tabs>
                <w:tab w:val="left" w:pos="1800"/>
              </w:tabs>
              <w:spacing w:after="0"/>
              <w:rPr>
                <w:rFonts w:ascii="Times New Roman" w:hAnsi="Times New Roman" w:cs="Times New Roman"/>
                <w:sz w:val="22"/>
                <w:szCs w:val="22"/>
              </w:rPr>
            </w:pPr>
          </w:p>
        </w:tc>
        <w:tc>
          <w:tcPr>
            <w:tcW w:w="2160" w:type="dxa"/>
            <w:tcBorders>
              <w:top w:val="single" w:sz="4" w:space="0" w:color="auto"/>
              <w:bottom w:val="single" w:sz="4" w:space="0" w:color="auto"/>
            </w:tcBorders>
          </w:tcPr>
          <w:p w:rsidR="00FB7A92" w:rsidRPr="009C2C19" w:rsidRDefault="00FB7A92" w:rsidP="005A1B6D">
            <w:pPr>
              <w:tabs>
                <w:tab w:val="left" w:pos="360"/>
              </w:tabs>
              <w:autoSpaceDE w:val="0"/>
              <w:autoSpaceDN w:val="0"/>
              <w:adjustRightInd w:val="0"/>
              <w:spacing w:after="0"/>
              <w:ind w:left="360"/>
              <w:rPr>
                <w:rFonts w:ascii="Times New Roman" w:hAnsi="Times New Roman" w:cs="Times New Roman"/>
                <w:b/>
                <w:bCs w:val="0"/>
                <w:sz w:val="22"/>
                <w:szCs w:val="22"/>
              </w:rPr>
            </w:pPr>
            <w:r w:rsidRPr="009C2C19">
              <w:rPr>
                <w:rFonts w:ascii="Times New Roman" w:hAnsi="Times New Roman" w:cs="Times New Roman"/>
                <w:position w:val="10"/>
                <w:sz w:val="22"/>
                <w:szCs w:val="22"/>
              </w:rPr>
              <w:t>Elementary coding theory,</w:t>
            </w:r>
          </w:p>
          <w:p w:rsidR="00FB7A92" w:rsidRPr="009C2C19" w:rsidRDefault="00FB7A92" w:rsidP="005A1B6D">
            <w:pPr>
              <w:tabs>
                <w:tab w:val="left" w:pos="1800"/>
              </w:tabs>
              <w:rPr>
                <w:rFonts w:ascii="Times New Roman" w:hAnsi="Times New Roman" w:cs="Times New Roman"/>
                <w:sz w:val="22"/>
                <w:szCs w:val="22"/>
              </w:rPr>
            </w:pPr>
            <w:r w:rsidRPr="009C2C19">
              <w:rPr>
                <w:rFonts w:ascii="Times New Roman" w:hAnsi="Times New Roman" w:cs="Times New Roman"/>
                <w:b/>
                <w:bCs w:val="0"/>
                <w:sz w:val="22"/>
                <w:szCs w:val="22"/>
              </w:rPr>
              <w:tab/>
            </w:r>
            <w:r w:rsidRPr="009C2C19">
              <w:rPr>
                <w:rFonts w:ascii="Times New Roman" w:hAnsi="Times New Roman" w:cs="Times New Roman"/>
                <w:b/>
                <w:bCs w:val="0"/>
                <w:sz w:val="22"/>
                <w:szCs w:val="22"/>
              </w:rPr>
              <w:tab/>
            </w:r>
            <w:r w:rsidRPr="009C2C19">
              <w:rPr>
                <w:rFonts w:ascii="Times New Roman" w:hAnsi="Times New Roman" w:cs="Times New Roman"/>
                <w:b/>
                <w:bCs w:val="0"/>
                <w:sz w:val="22"/>
                <w:szCs w:val="22"/>
              </w:rPr>
              <w:tab/>
            </w:r>
            <w:r w:rsidRPr="009C2C19">
              <w:rPr>
                <w:rFonts w:ascii="Times New Roman" w:hAnsi="Times New Roman" w:cs="Times New Roman"/>
                <w:b/>
                <w:bCs w:val="0"/>
                <w:sz w:val="22"/>
                <w:szCs w:val="22"/>
              </w:rPr>
              <w:tab/>
            </w:r>
            <w:r w:rsidRPr="009C2C19">
              <w:rPr>
                <w:rFonts w:ascii="Times New Roman" w:hAnsi="Times New Roman" w:cs="Times New Roman"/>
                <w:b/>
                <w:bCs w:val="0"/>
                <w:sz w:val="22"/>
                <w:szCs w:val="22"/>
              </w:rPr>
              <w:tab/>
            </w:r>
            <w:r w:rsidRPr="009C2C19">
              <w:rPr>
                <w:rFonts w:ascii="Times New Roman" w:hAnsi="Times New Roman" w:cs="Times New Roman"/>
                <w:b/>
                <w:bCs w:val="0"/>
                <w:sz w:val="22"/>
                <w:szCs w:val="22"/>
              </w:rPr>
              <w:tab/>
              <w:t xml:space="preserve">                 </w:t>
            </w:r>
          </w:p>
        </w:tc>
        <w:tc>
          <w:tcPr>
            <w:tcW w:w="720" w:type="dxa"/>
            <w:tcBorders>
              <w:top w:val="single" w:sz="4" w:space="0" w:color="auto"/>
              <w:bottom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01</w:t>
            </w:r>
          </w:p>
        </w:tc>
        <w:tc>
          <w:tcPr>
            <w:tcW w:w="198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(Black Board)</w:t>
            </w:r>
          </w:p>
        </w:tc>
        <w:tc>
          <w:tcPr>
            <w:tcW w:w="2520" w:type="dxa"/>
            <w:tcBorders>
              <w:top w:val="single" w:sz="4" w:space="0" w:color="auto"/>
              <w:bottom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 xml:space="preserve">Ralph P. </w:t>
            </w:r>
            <w:proofErr w:type="spellStart"/>
            <w:r w:rsidRPr="009C2C19">
              <w:rPr>
                <w:rFonts w:ascii="Times New Roman" w:hAnsi="Times New Roman" w:cs="Times New Roman"/>
                <w:sz w:val="22"/>
                <w:szCs w:val="22"/>
              </w:rPr>
              <w:t>Grimaldi</w:t>
            </w:r>
            <w:proofErr w:type="spellEnd"/>
            <w:r w:rsidRPr="009C2C19">
              <w:rPr>
                <w:rFonts w:ascii="Times New Roman" w:hAnsi="Times New Roman" w:cs="Times New Roman"/>
                <w:sz w:val="22"/>
                <w:szCs w:val="22"/>
              </w:rPr>
              <w:t xml:space="preserve"> and B V </w:t>
            </w:r>
            <w:proofErr w:type="spellStart"/>
            <w:r w:rsidRPr="009C2C19">
              <w:rPr>
                <w:rFonts w:ascii="Times New Roman" w:hAnsi="Times New Roman" w:cs="Times New Roman"/>
                <w:sz w:val="22"/>
                <w:szCs w:val="22"/>
              </w:rPr>
              <w:t>Ramana</w:t>
            </w:r>
            <w:proofErr w:type="spellEnd"/>
            <w:r w:rsidRPr="009C2C19">
              <w:rPr>
                <w:rFonts w:ascii="Times New Roman" w:hAnsi="Times New Roman" w:cs="Times New Roman"/>
                <w:sz w:val="22"/>
                <w:szCs w:val="22"/>
              </w:rPr>
              <w:t>, Discrete and Combinatorial Mathematics- An Applied Introduction,</w:t>
            </w:r>
          </w:p>
        </w:tc>
      </w:tr>
      <w:tr w:rsidR="00FB7A92" w:rsidRPr="009C2C19" w:rsidTr="00FB7A92">
        <w:trPr>
          <w:trHeight w:val="500"/>
        </w:trPr>
        <w:tc>
          <w:tcPr>
            <w:tcW w:w="720" w:type="dxa"/>
            <w:vMerge/>
          </w:tcPr>
          <w:p w:rsidR="00FB7A92" w:rsidRPr="009C2C19" w:rsidRDefault="00FB7A92" w:rsidP="005A1B6D">
            <w:pPr>
              <w:tabs>
                <w:tab w:val="left" w:pos="1800"/>
              </w:tabs>
              <w:spacing w:after="0"/>
              <w:rPr>
                <w:rFonts w:ascii="Times New Roman" w:hAnsi="Times New Roman" w:cs="Times New Roman"/>
                <w:sz w:val="22"/>
                <w:szCs w:val="22"/>
              </w:rPr>
            </w:pPr>
          </w:p>
        </w:tc>
        <w:tc>
          <w:tcPr>
            <w:tcW w:w="1080" w:type="dxa"/>
            <w:vMerge/>
          </w:tcPr>
          <w:p w:rsidR="00FB7A92" w:rsidRPr="009C2C19" w:rsidRDefault="00FB7A92" w:rsidP="005A1B6D">
            <w:pPr>
              <w:tabs>
                <w:tab w:val="left" w:pos="1800"/>
              </w:tabs>
              <w:spacing w:after="0"/>
              <w:rPr>
                <w:rFonts w:ascii="Times New Roman" w:hAnsi="Times New Roman" w:cs="Times New Roman"/>
                <w:sz w:val="22"/>
                <w:szCs w:val="22"/>
              </w:rPr>
            </w:pPr>
          </w:p>
        </w:tc>
        <w:tc>
          <w:tcPr>
            <w:tcW w:w="2160" w:type="dxa"/>
            <w:tcBorders>
              <w:top w:val="single" w:sz="4" w:space="0" w:color="auto"/>
            </w:tcBorders>
          </w:tcPr>
          <w:p w:rsidR="00FB7A92" w:rsidRPr="009C2C19" w:rsidRDefault="00FB7A92" w:rsidP="005A1B6D">
            <w:pPr>
              <w:tabs>
                <w:tab w:val="left" w:pos="360"/>
              </w:tabs>
              <w:autoSpaceDE w:val="0"/>
              <w:autoSpaceDN w:val="0"/>
              <w:adjustRightInd w:val="0"/>
              <w:spacing w:after="0"/>
              <w:ind w:left="360"/>
              <w:rPr>
                <w:rFonts w:ascii="Times New Roman" w:hAnsi="Times New Roman" w:cs="Times New Roman"/>
                <w:sz w:val="22"/>
                <w:szCs w:val="22"/>
              </w:rPr>
            </w:pPr>
            <w:r w:rsidRPr="009C2C19">
              <w:rPr>
                <w:rFonts w:ascii="Times New Roman" w:hAnsi="Times New Roman" w:cs="Times New Roman"/>
                <w:position w:val="10"/>
                <w:sz w:val="22"/>
                <w:szCs w:val="22"/>
              </w:rPr>
              <w:t>the hamming metric</w:t>
            </w:r>
            <w:r w:rsidRPr="009C2C19">
              <w:rPr>
                <w:rFonts w:ascii="Times New Roman" w:hAnsi="Times New Roman" w:cs="Times New Roman"/>
                <w:sz w:val="22"/>
                <w:szCs w:val="22"/>
              </w:rPr>
              <w:t>, the parity-Check and Generator</w:t>
            </w:r>
          </w:p>
          <w:p w:rsidR="00FB7A92" w:rsidRPr="009C2C19" w:rsidRDefault="00FB7A92" w:rsidP="005A1B6D">
            <w:pPr>
              <w:tabs>
                <w:tab w:val="left" w:pos="360"/>
              </w:tabs>
              <w:autoSpaceDE w:val="0"/>
              <w:autoSpaceDN w:val="0"/>
              <w:adjustRightInd w:val="0"/>
              <w:spacing w:after="0"/>
              <w:ind w:left="360"/>
              <w:rPr>
                <w:rFonts w:ascii="Times New Roman" w:hAnsi="Times New Roman" w:cs="Times New Roman"/>
                <w:position w:val="10"/>
                <w:sz w:val="22"/>
                <w:szCs w:val="22"/>
              </w:rPr>
            </w:pPr>
            <w:r w:rsidRPr="009C2C19">
              <w:rPr>
                <w:rFonts w:ascii="Times New Roman" w:hAnsi="Times New Roman" w:cs="Times New Roman"/>
                <w:sz w:val="22"/>
                <w:szCs w:val="22"/>
              </w:rPr>
              <w:t xml:space="preserve">      Matrices, Group Codes-decoding with </w:t>
            </w:r>
            <w:proofErr w:type="spellStart"/>
            <w:r w:rsidRPr="009C2C19">
              <w:rPr>
                <w:rFonts w:ascii="Times New Roman" w:hAnsi="Times New Roman" w:cs="Times New Roman"/>
                <w:sz w:val="22"/>
                <w:szCs w:val="22"/>
              </w:rPr>
              <w:t>coset</w:t>
            </w:r>
            <w:proofErr w:type="spellEnd"/>
            <w:r w:rsidRPr="009C2C19">
              <w:rPr>
                <w:rFonts w:ascii="Times New Roman" w:hAnsi="Times New Roman" w:cs="Times New Roman"/>
                <w:sz w:val="22"/>
                <w:szCs w:val="22"/>
              </w:rPr>
              <w:t xml:space="preserve"> Ladders. </w:t>
            </w:r>
            <w:r w:rsidRPr="009C2C19">
              <w:rPr>
                <w:rFonts w:ascii="Times New Roman" w:hAnsi="Times New Roman" w:cs="Times New Roman"/>
                <w:sz w:val="22"/>
                <w:szCs w:val="22"/>
              </w:rPr>
              <w:tab/>
            </w:r>
            <w:r w:rsidRPr="009C2C19">
              <w:rPr>
                <w:rFonts w:ascii="Times New Roman" w:hAnsi="Times New Roman" w:cs="Times New Roman"/>
                <w:b/>
                <w:bCs w:val="0"/>
                <w:sz w:val="22"/>
                <w:szCs w:val="22"/>
              </w:rPr>
              <w:tab/>
            </w:r>
          </w:p>
        </w:tc>
        <w:tc>
          <w:tcPr>
            <w:tcW w:w="720" w:type="dxa"/>
            <w:tcBorders>
              <w:top w:val="single" w:sz="4" w:space="0" w:color="auto"/>
            </w:tcBorders>
          </w:tcPr>
          <w:p w:rsidR="00FB7A92" w:rsidRPr="009C2C19" w:rsidRDefault="00FB7A92" w:rsidP="005A1B6D">
            <w:pPr>
              <w:tabs>
                <w:tab w:val="left" w:pos="1800"/>
              </w:tabs>
              <w:spacing w:after="0"/>
              <w:jc w:val="center"/>
              <w:rPr>
                <w:rFonts w:ascii="Times New Roman" w:hAnsi="Times New Roman" w:cs="Times New Roman"/>
                <w:sz w:val="22"/>
                <w:szCs w:val="22"/>
              </w:rPr>
            </w:pPr>
            <w:r w:rsidRPr="009C2C19">
              <w:rPr>
                <w:rFonts w:ascii="Times New Roman" w:hAnsi="Times New Roman" w:cs="Times New Roman"/>
                <w:sz w:val="22"/>
                <w:szCs w:val="22"/>
              </w:rPr>
              <w:t>3</w:t>
            </w:r>
          </w:p>
        </w:tc>
        <w:tc>
          <w:tcPr>
            <w:tcW w:w="1980" w:type="dxa"/>
            <w:tcBorders>
              <w:top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Lecture (PPT)</w:t>
            </w:r>
          </w:p>
        </w:tc>
        <w:tc>
          <w:tcPr>
            <w:tcW w:w="2520" w:type="dxa"/>
            <w:tcBorders>
              <w:top w:val="single" w:sz="4" w:space="0" w:color="auto"/>
            </w:tcBorders>
          </w:tcPr>
          <w:p w:rsidR="00FB7A92" w:rsidRPr="009C2C19" w:rsidRDefault="00FB7A92" w:rsidP="005A1B6D">
            <w:pPr>
              <w:rPr>
                <w:rFonts w:ascii="Times New Roman" w:hAnsi="Times New Roman" w:cs="Times New Roman"/>
                <w:sz w:val="22"/>
                <w:szCs w:val="22"/>
              </w:rPr>
            </w:pPr>
            <w:r w:rsidRPr="009C2C19">
              <w:rPr>
                <w:rFonts w:ascii="Times New Roman" w:hAnsi="Times New Roman" w:cs="Times New Roman"/>
                <w:sz w:val="22"/>
                <w:szCs w:val="22"/>
              </w:rPr>
              <w:t xml:space="preserve">Ralph P. </w:t>
            </w:r>
            <w:proofErr w:type="spellStart"/>
            <w:r w:rsidRPr="009C2C19">
              <w:rPr>
                <w:rFonts w:ascii="Times New Roman" w:hAnsi="Times New Roman" w:cs="Times New Roman"/>
                <w:sz w:val="22"/>
                <w:szCs w:val="22"/>
              </w:rPr>
              <w:t>Grimaldi</w:t>
            </w:r>
            <w:proofErr w:type="spellEnd"/>
            <w:r w:rsidRPr="009C2C19">
              <w:rPr>
                <w:rFonts w:ascii="Times New Roman" w:hAnsi="Times New Roman" w:cs="Times New Roman"/>
                <w:sz w:val="22"/>
                <w:szCs w:val="22"/>
              </w:rPr>
              <w:t xml:space="preserve"> and B V </w:t>
            </w:r>
            <w:proofErr w:type="spellStart"/>
            <w:r w:rsidRPr="009C2C19">
              <w:rPr>
                <w:rFonts w:ascii="Times New Roman" w:hAnsi="Times New Roman" w:cs="Times New Roman"/>
                <w:sz w:val="22"/>
                <w:szCs w:val="22"/>
              </w:rPr>
              <w:t>Ramana</w:t>
            </w:r>
            <w:proofErr w:type="spellEnd"/>
            <w:r w:rsidRPr="009C2C19">
              <w:rPr>
                <w:rFonts w:ascii="Times New Roman" w:hAnsi="Times New Roman" w:cs="Times New Roman"/>
                <w:sz w:val="22"/>
                <w:szCs w:val="22"/>
              </w:rPr>
              <w:t>, Discrete and Combinatorial Mathematics- An Applied Introduction,</w:t>
            </w:r>
          </w:p>
        </w:tc>
      </w:tr>
    </w:tbl>
    <w:p w:rsidR="003534F4" w:rsidRDefault="003534F4" w:rsidP="00375B5B">
      <w:pPr>
        <w:tabs>
          <w:tab w:val="left" w:pos="1800"/>
        </w:tabs>
        <w:spacing w:after="0"/>
        <w:jc w:val="center"/>
        <w:rPr>
          <w:rFonts w:ascii="Times New Roman" w:hAnsi="Times New Roman" w:cs="Times New Roman"/>
          <w:b/>
          <w:sz w:val="24"/>
          <w:szCs w:val="24"/>
        </w:rPr>
      </w:pPr>
    </w:p>
    <w:p w:rsidR="003534F4" w:rsidRDefault="003534F4" w:rsidP="00375B5B">
      <w:pPr>
        <w:tabs>
          <w:tab w:val="left" w:pos="1800"/>
        </w:tabs>
        <w:spacing w:after="0"/>
        <w:jc w:val="center"/>
        <w:rPr>
          <w:rFonts w:ascii="Times New Roman" w:hAnsi="Times New Roman" w:cs="Times New Roman"/>
          <w:b/>
          <w:sz w:val="24"/>
          <w:szCs w:val="24"/>
        </w:rPr>
      </w:pPr>
    </w:p>
    <w:p w:rsidR="003534F4" w:rsidRDefault="003534F4" w:rsidP="00375B5B">
      <w:pPr>
        <w:tabs>
          <w:tab w:val="left" w:pos="1800"/>
        </w:tabs>
        <w:spacing w:after="0"/>
        <w:jc w:val="center"/>
        <w:rPr>
          <w:rFonts w:ascii="Times New Roman" w:hAnsi="Times New Roman" w:cs="Times New Roman"/>
          <w:b/>
          <w:sz w:val="24"/>
          <w:szCs w:val="24"/>
        </w:rPr>
      </w:pPr>
    </w:p>
    <w:p w:rsidR="00882FE6" w:rsidRDefault="00882FE6" w:rsidP="00375B5B">
      <w:pPr>
        <w:tabs>
          <w:tab w:val="left" w:pos="1800"/>
        </w:tabs>
        <w:spacing w:after="0"/>
        <w:jc w:val="center"/>
        <w:rPr>
          <w:rFonts w:ascii="Times New Roman" w:hAnsi="Times New Roman" w:cs="Times New Roman"/>
          <w:b/>
          <w:sz w:val="24"/>
          <w:szCs w:val="24"/>
        </w:rPr>
      </w:pPr>
    </w:p>
    <w:p w:rsidR="0024681F" w:rsidRPr="002E4D48" w:rsidRDefault="0024681F" w:rsidP="002E4D48">
      <w:pPr>
        <w:pStyle w:val="Heading1"/>
        <w:jc w:val="both"/>
        <w:rPr>
          <w:rFonts w:ascii="Times New Roman" w:hAnsi="Times New Roman" w:cs="Times New Roman"/>
          <w:sz w:val="28"/>
          <w:szCs w:val="28"/>
        </w:rPr>
      </w:pPr>
      <w:r w:rsidRPr="002E4D48">
        <w:rPr>
          <w:rFonts w:ascii="Times New Roman" w:hAnsi="Times New Roman" w:cs="Times New Roman"/>
          <w:sz w:val="28"/>
          <w:szCs w:val="28"/>
        </w:rPr>
        <w:t>Evaluation Scheme</w:t>
      </w:r>
    </w:p>
    <w:p w:rsidR="00827D68" w:rsidRPr="00827D68" w:rsidRDefault="00827D68" w:rsidP="00827D68"/>
    <w:tbl>
      <w:tblPr>
        <w:tblW w:w="287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2880"/>
      </w:tblGrid>
      <w:tr w:rsidR="00827D68" w:rsidRPr="00040E20" w:rsidTr="00827D68">
        <w:trPr>
          <w:trHeight w:val="395"/>
          <w:jc w:val="center"/>
        </w:trPr>
        <w:tc>
          <w:tcPr>
            <w:tcW w:w="5000" w:type="pct"/>
            <w:gridSpan w:val="2"/>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Continuous Internal Evaluation (CIE)</w:t>
            </w:r>
          </w:p>
          <w:p w:rsidR="00827D68" w:rsidRPr="00040E20" w:rsidRDefault="00827D68" w:rsidP="00A31D03">
            <w:pPr>
              <w:spacing w:after="0"/>
              <w:jc w:val="center"/>
              <w:rPr>
                <w:rFonts w:ascii="Times New Roman" w:hAnsi="Times New Roman"/>
                <w:sz w:val="24"/>
                <w:szCs w:val="24"/>
              </w:rPr>
            </w:pPr>
            <w:r w:rsidRPr="00040E20">
              <w:rPr>
                <w:rFonts w:ascii="Times New Roman" w:hAnsi="Times New Roman"/>
                <w:b/>
                <w:sz w:val="24"/>
                <w:szCs w:val="24"/>
              </w:rPr>
              <w:t>( Theory – 100 Marks)</w:t>
            </w:r>
          </w:p>
        </w:tc>
      </w:tr>
      <w:tr w:rsidR="00827D68" w:rsidRPr="00040E20" w:rsidTr="00827D68">
        <w:trPr>
          <w:trHeight w:val="395"/>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Evaluation method</w:t>
            </w:r>
          </w:p>
        </w:tc>
        <w:tc>
          <w:tcPr>
            <w:tcW w:w="2583" w:type="pct"/>
          </w:tcPr>
          <w:p w:rsidR="00827D68" w:rsidRPr="00040E20" w:rsidRDefault="00827D68" w:rsidP="00827D68">
            <w:pPr>
              <w:spacing w:after="0"/>
              <w:jc w:val="center"/>
              <w:rPr>
                <w:rFonts w:ascii="Times New Roman" w:hAnsi="Times New Roman"/>
                <w:sz w:val="24"/>
                <w:szCs w:val="24"/>
              </w:rPr>
            </w:pPr>
            <w:r w:rsidRPr="00040E20">
              <w:rPr>
                <w:rFonts w:ascii="Times New Roman" w:hAnsi="Times New Roman"/>
                <w:sz w:val="24"/>
                <w:szCs w:val="24"/>
              </w:rPr>
              <w:t xml:space="preserve">Course with </w:t>
            </w:r>
            <w:r>
              <w:rPr>
                <w:rFonts w:ascii="Times New Roman" w:hAnsi="Times New Roman"/>
                <w:sz w:val="24"/>
                <w:szCs w:val="24"/>
              </w:rPr>
              <w:t xml:space="preserve"> </w:t>
            </w:r>
            <w:r w:rsidRPr="00040E20">
              <w:rPr>
                <w:rFonts w:ascii="Times New Roman" w:hAnsi="Times New Roman"/>
                <w:sz w:val="24"/>
                <w:szCs w:val="24"/>
              </w:rPr>
              <w:t>Self-study</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Quiz -1</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 xml:space="preserve">10 </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Test -1</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25</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Quiz -2</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 xml:space="preserve">10 </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Quiz -3</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 xml:space="preserve">10 </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Test -2</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25</w:t>
            </w:r>
          </w:p>
        </w:tc>
      </w:tr>
      <w:tr w:rsidR="00827D68" w:rsidRPr="00040E20" w:rsidTr="00827D68">
        <w:trPr>
          <w:jc w:val="center"/>
        </w:trPr>
        <w:tc>
          <w:tcPr>
            <w:tcW w:w="2417" w:type="pct"/>
            <w:vAlign w:val="center"/>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Self-study (EL)</w:t>
            </w:r>
          </w:p>
        </w:tc>
        <w:tc>
          <w:tcPr>
            <w:tcW w:w="2583" w:type="pct"/>
            <w:vAlign w:val="center"/>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20</w:t>
            </w:r>
          </w:p>
        </w:tc>
      </w:tr>
      <w:tr w:rsidR="00827D68" w:rsidRPr="00040E20" w:rsidTr="00827D68">
        <w:trPr>
          <w:jc w:val="center"/>
        </w:trPr>
        <w:tc>
          <w:tcPr>
            <w:tcW w:w="2417" w:type="pct"/>
            <w:vAlign w:val="center"/>
          </w:tcPr>
          <w:p w:rsidR="00827D68" w:rsidRPr="00827D68" w:rsidRDefault="00827D68" w:rsidP="00A31D03">
            <w:pPr>
              <w:spacing w:after="0"/>
              <w:jc w:val="center"/>
              <w:rPr>
                <w:rFonts w:ascii="Times New Roman" w:hAnsi="Times New Roman"/>
                <w:b/>
                <w:sz w:val="24"/>
                <w:szCs w:val="24"/>
              </w:rPr>
            </w:pPr>
            <w:r w:rsidRPr="00827D68">
              <w:rPr>
                <w:rFonts w:ascii="Times New Roman" w:hAnsi="Times New Roman"/>
                <w:b/>
                <w:sz w:val="24"/>
                <w:szCs w:val="24"/>
              </w:rPr>
              <w:t>Total</w:t>
            </w:r>
          </w:p>
        </w:tc>
        <w:tc>
          <w:tcPr>
            <w:tcW w:w="2583" w:type="pct"/>
            <w:vAlign w:val="center"/>
          </w:tcPr>
          <w:p w:rsidR="00827D68" w:rsidRPr="00827D68" w:rsidRDefault="00827D68" w:rsidP="00A31D03">
            <w:pPr>
              <w:spacing w:after="0"/>
              <w:jc w:val="center"/>
              <w:rPr>
                <w:rFonts w:ascii="Times New Roman" w:hAnsi="Times New Roman"/>
                <w:b/>
                <w:sz w:val="24"/>
                <w:szCs w:val="24"/>
              </w:rPr>
            </w:pPr>
            <w:r w:rsidRPr="00827D68">
              <w:rPr>
                <w:rFonts w:ascii="Times New Roman" w:hAnsi="Times New Roman"/>
                <w:b/>
                <w:sz w:val="24"/>
                <w:szCs w:val="24"/>
              </w:rPr>
              <w:t>100</w:t>
            </w:r>
          </w:p>
        </w:tc>
      </w:tr>
    </w:tbl>
    <w:p w:rsidR="00827D68" w:rsidRDefault="00827D68" w:rsidP="00827D68">
      <w:pPr>
        <w:spacing w:after="0"/>
        <w:rPr>
          <w:rFonts w:ascii="Times New Roman" w:hAnsi="Times New Roman"/>
          <w:b/>
          <w:sz w:val="24"/>
          <w:szCs w:val="24"/>
        </w:rPr>
      </w:pPr>
    </w:p>
    <w:p w:rsidR="00827D68" w:rsidRPr="00827D68" w:rsidRDefault="002E4D48" w:rsidP="002E4D48">
      <w:pPr>
        <w:tabs>
          <w:tab w:val="left" w:pos="3240"/>
        </w:tabs>
      </w:pPr>
      <w:r>
        <w:tab/>
      </w:r>
    </w:p>
    <w:tbl>
      <w:tblPr>
        <w:tblW w:w="418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9"/>
        <w:gridCol w:w="576"/>
      </w:tblGrid>
      <w:tr w:rsidR="00827D68" w:rsidRPr="00040E20" w:rsidTr="00827D68">
        <w:trPr>
          <w:trHeight w:val="395"/>
          <w:jc w:val="center"/>
        </w:trPr>
        <w:tc>
          <w:tcPr>
            <w:tcW w:w="5000" w:type="pct"/>
            <w:gridSpan w:val="2"/>
          </w:tcPr>
          <w:p w:rsidR="00827D68" w:rsidRPr="00040E20" w:rsidRDefault="00827D68" w:rsidP="00827D68">
            <w:pPr>
              <w:spacing w:after="0"/>
              <w:jc w:val="center"/>
              <w:rPr>
                <w:rFonts w:ascii="Times New Roman" w:hAnsi="Times New Roman"/>
                <w:b/>
                <w:sz w:val="24"/>
                <w:szCs w:val="24"/>
              </w:rPr>
            </w:pPr>
            <w:r w:rsidRPr="00040E20">
              <w:rPr>
                <w:rFonts w:ascii="Times New Roman" w:hAnsi="Times New Roman"/>
                <w:b/>
                <w:sz w:val="24"/>
                <w:szCs w:val="24"/>
              </w:rPr>
              <w:t>Semester End Evaluation</w:t>
            </w:r>
            <w:r>
              <w:rPr>
                <w:rFonts w:ascii="Times New Roman" w:hAnsi="Times New Roman"/>
                <w:b/>
                <w:sz w:val="24"/>
                <w:szCs w:val="24"/>
              </w:rPr>
              <w:t xml:space="preserve"> </w:t>
            </w:r>
            <w:r w:rsidRPr="00040E20">
              <w:rPr>
                <w:rFonts w:ascii="Times New Roman" w:hAnsi="Times New Roman"/>
                <w:b/>
                <w:sz w:val="24"/>
                <w:szCs w:val="24"/>
              </w:rPr>
              <w:t>Theory (100)</w:t>
            </w:r>
          </w:p>
        </w:tc>
      </w:tr>
      <w:tr w:rsidR="00827D68" w:rsidRPr="00040E20" w:rsidTr="00827D68">
        <w:trPr>
          <w:jc w:val="center"/>
        </w:trPr>
        <w:tc>
          <w:tcPr>
            <w:tcW w:w="4644" w:type="pct"/>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Part- –A</w:t>
            </w:r>
          </w:p>
          <w:p w:rsidR="00827D68" w:rsidRPr="00040E20" w:rsidRDefault="00827D68" w:rsidP="00A31D03">
            <w:pPr>
              <w:spacing w:after="0"/>
              <w:rPr>
                <w:rFonts w:ascii="Times New Roman" w:hAnsi="Times New Roman"/>
                <w:sz w:val="24"/>
                <w:szCs w:val="24"/>
              </w:rPr>
            </w:pPr>
            <w:r w:rsidRPr="00040E20">
              <w:rPr>
                <w:rFonts w:ascii="Times New Roman" w:hAnsi="Times New Roman"/>
                <w:b/>
                <w:sz w:val="24"/>
                <w:szCs w:val="24"/>
              </w:rPr>
              <w:t>Objective type questions</w:t>
            </w:r>
          </w:p>
        </w:tc>
        <w:tc>
          <w:tcPr>
            <w:tcW w:w="356" w:type="pct"/>
            <w:vAlign w:val="center"/>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20</w:t>
            </w:r>
          </w:p>
        </w:tc>
      </w:tr>
      <w:tr w:rsidR="00827D68" w:rsidRPr="00040E20" w:rsidTr="00827D68">
        <w:trPr>
          <w:trHeight w:val="276"/>
          <w:jc w:val="center"/>
        </w:trPr>
        <w:tc>
          <w:tcPr>
            <w:tcW w:w="4644" w:type="pct"/>
            <w:vMerge w:val="restart"/>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Part –B</w:t>
            </w: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There should be five questions from five units. Each question should be for maximum of 16 Marks. </w:t>
            </w:r>
          </w:p>
          <w:p w:rsidR="00827D68" w:rsidRPr="00040E20" w:rsidRDefault="00827D68" w:rsidP="00A31D03">
            <w:pPr>
              <w:spacing w:after="0"/>
              <w:rPr>
                <w:rFonts w:ascii="Times New Roman" w:hAnsi="Times New Roman"/>
                <w:sz w:val="24"/>
                <w:szCs w:val="24"/>
              </w:rPr>
            </w:pP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The </w:t>
            </w:r>
            <w:r w:rsidRPr="00040E20">
              <w:rPr>
                <w:rFonts w:ascii="Times New Roman" w:hAnsi="Times New Roman"/>
                <w:b/>
                <w:sz w:val="24"/>
                <w:szCs w:val="24"/>
              </w:rPr>
              <w:t>UNIT-1</w:t>
            </w:r>
            <w:r w:rsidRPr="00040E20">
              <w:rPr>
                <w:rFonts w:ascii="Times New Roman" w:hAnsi="Times New Roman"/>
                <w:sz w:val="24"/>
                <w:szCs w:val="24"/>
              </w:rPr>
              <w:t xml:space="preserve">, </w:t>
            </w:r>
            <w:r w:rsidRPr="00040E20">
              <w:rPr>
                <w:rFonts w:ascii="Times New Roman" w:hAnsi="Times New Roman"/>
                <w:b/>
                <w:sz w:val="24"/>
                <w:szCs w:val="24"/>
              </w:rPr>
              <w:t>UNIT-4</w:t>
            </w:r>
            <w:r w:rsidRPr="00040E20">
              <w:rPr>
                <w:rFonts w:ascii="Times New Roman" w:hAnsi="Times New Roman"/>
                <w:sz w:val="24"/>
                <w:szCs w:val="24"/>
              </w:rPr>
              <w:t xml:space="preserve"> and </w:t>
            </w:r>
            <w:r w:rsidRPr="00040E20">
              <w:rPr>
                <w:rFonts w:ascii="Times New Roman" w:hAnsi="Times New Roman"/>
                <w:b/>
                <w:sz w:val="24"/>
                <w:szCs w:val="24"/>
              </w:rPr>
              <w:t>UNIT-5</w:t>
            </w:r>
            <w:r w:rsidRPr="00040E20">
              <w:rPr>
                <w:rFonts w:ascii="Times New Roman" w:hAnsi="Times New Roman"/>
                <w:sz w:val="24"/>
                <w:szCs w:val="24"/>
              </w:rPr>
              <w:t xml:space="preserve"> should not have any choice.</w:t>
            </w:r>
          </w:p>
          <w:p w:rsidR="00827D68" w:rsidRPr="00040E20" w:rsidRDefault="00827D68" w:rsidP="00A31D03">
            <w:pPr>
              <w:spacing w:after="0"/>
              <w:rPr>
                <w:rFonts w:ascii="Times New Roman" w:hAnsi="Times New Roman"/>
                <w:sz w:val="24"/>
                <w:szCs w:val="24"/>
              </w:rPr>
            </w:pP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The </w:t>
            </w:r>
            <w:r w:rsidRPr="00040E20">
              <w:rPr>
                <w:rFonts w:ascii="Times New Roman" w:hAnsi="Times New Roman"/>
                <w:b/>
                <w:sz w:val="24"/>
                <w:szCs w:val="24"/>
              </w:rPr>
              <w:t>UNIT-2 and UNIT-3</w:t>
            </w:r>
            <w:r w:rsidRPr="00040E20">
              <w:rPr>
                <w:rFonts w:ascii="Times New Roman" w:hAnsi="Times New Roman"/>
                <w:sz w:val="24"/>
                <w:szCs w:val="24"/>
              </w:rPr>
              <w:t xml:space="preserve"> should have an internal choice.</w:t>
            </w: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Both the questions should be of the same complexity in terms of COs and Bloom’s taxonomy level. </w:t>
            </w:r>
          </w:p>
        </w:tc>
        <w:tc>
          <w:tcPr>
            <w:tcW w:w="356" w:type="pct"/>
            <w:vMerge w:val="restart"/>
            <w:vAlign w:val="center"/>
          </w:tcPr>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80</w:t>
            </w:r>
          </w:p>
          <w:p w:rsidR="00827D68" w:rsidRPr="00040E20" w:rsidRDefault="00827D68" w:rsidP="00A31D03">
            <w:pPr>
              <w:spacing w:after="0"/>
              <w:jc w:val="center"/>
              <w:rPr>
                <w:rFonts w:ascii="Times New Roman" w:hAnsi="Times New Roman"/>
                <w:sz w:val="24"/>
                <w:szCs w:val="24"/>
              </w:rPr>
            </w:pPr>
          </w:p>
        </w:tc>
      </w:tr>
      <w:tr w:rsidR="00827D68" w:rsidRPr="00040E20" w:rsidTr="00827D68">
        <w:trPr>
          <w:trHeight w:val="336"/>
          <w:jc w:val="center"/>
        </w:trPr>
        <w:tc>
          <w:tcPr>
            <w:tcW w:w="4644" w:type="pct"/>
            <w:vMerge/>
          </w:tcPr>
          <w:p w:rsidR="00827D68" w:rsidRPr="00040E20" w:rsidRDefault="00827D68" w:rsidP="00A31D03">
            <w:pPr>
              <w:spacing w:after="0"/>
              <w:rPr>
                <w:rFonts w:ascii="Times New Roman" w:hAnsi="Times New Roman"/>
                <w:sz w:val="24"/>
                <w:szCs w:val="24"/>
              </w:rPr>
            </w:pPr>
          </w:p>
        </w:tc>
        <w:tc>
          <w:tcPr>
            <w:tcW w:w="356" w:type="pct"/>
            <w:vMerge/>
            <w:vAlign w:val="center"/>
          </w:tcPr>
          <w:p w:rsidR="00827D68" w:rsidRPr="00040E20" w:rsidRDefault="00827D68" w:rsidP="00A31D03">
            <w:pPr>
              <w:spacing w:after="0"/>
              <w:jc w:val="center"/>
              <w:rPr>
                <w:rFonts w:ascii="Times New Roman" w:hAnsi="Times New Roman"/>
                <w:sz w:val="24"/>
                <w:szCs w:val="24"/>
              </w:rPr>
            </w:pPr>
          </w:p>
        </w:tc>
      </w:tr>
      <w:tr w:rsidR="00827D68" w:rsidRPr="00040E20" w:rsidTr="00827D68">
        <w:trPr>
          <w:trHeight w:val="1457"/>
          <w:jc w:val="center"/>
        </w:trPr>
        <w:tc>
          <w:tcPr>
            <w:tcW w:w="4644" w:type="pct"/>
            <w:vMerge/>
          </w:tcPr>
          <w:p w:rsidR="00827D68" w:rsidRPr="00040E20" w:rsidRDefault="00827D68" w:rsidP="00A31D03">
            <w:pPr>
              <w:spacing w:after="0"/>
              <w:rPr>
                <w:rFonts w:ascii="Times New Roman" w:hAnsi="Times New Roman"/>
                <w:sz w:val="24"/>
                <w:szCs w:val="24"/>
              </w:rPr>
            </w:pPr>
          </w:p>
        </w:tc>
        <w:tc>
          <w:tcPr>
            <w:tcW w:w="356" w:type="pct"/>
            <w:vMerge/>
            <w:vAlign w:val="center"/>
          </w:tcPr>
          <w:p w:rsidR="00827D68" w:rsidRPr="00040E20" w:rsidRDefault="00827D68" w:rsidP="00A31D03">
            <w:pPr>
              <w:spacing w:after="0"/>
              <w:jc w:val="center"/>
              <w:rPr>
                <w:rFonts w:ascii="Times New Roman" w:hAnsi="Times New Roman"/>
                <w:sz w:val="24"/>
                <w:szCs w:val="24"/>
              </w:rPr>
            </w:pPr>
          </w:p>
        </w:tc>
      </w:tr>
      <w:tr w:rsidR="00827D68" w:rsidRPr="00040E20" w:rsidTr="00827D68">
        <w:trPr>
          <w:jc w:val="center"/>
        </w:trPr>
        <w:tc>
          <w:tcPr>
            <w:tcW w:w="4644" w:type="pct"/>
            <w:vAlign w:val="center"/>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Total</w:t>
            </w:r>
          </w:p>
        </w:tc>
        <w:tc>
          <w:tcPr>
            <w:tcW w:w="356" w:type="pct"/>
            <w:vAlign w:val="center"/>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100</w:t>
            </w:r>
          </w:p>
        </w:tc>
      </w:tr>
    </w:tbl>
    <w:p w:rsidR="0024681F" w:rsidRPr="005A1B6D" w:rsidRDefault="0024681F" w:rsidP="005A1B6D">
      <w:pPr>
        <w:pStyle w:val="Heading2"/>
        <w:ind w:left="0" w:firstLine="0"/>
        <w:rPr>
          <w:rFonts w:ascii="Times New Roman" w:hAnsi="Times New Roman" w:cs="Times New Roman"/>
          <w:i w:val="0"/>
          <w:sz w:val="28"/>
          <w:szCs w:val="28"/>
        </w:rPr>
      </w:pPr>
      <w:r w:rsidRPr="009D4ECE">
        <w:rPr>
          <w:rFonts w:ascii="Times New Roman" w:hAnsi="Times New Roman" w:cs="Times New Roman"/>
          <w:i w:val="0"/>
          <w:sz w:val="28"/>
          <w:szCs w:val="28"/>
        </w:rPr>
        <w:t>Course Unitization for Internals and Semester End Examination</w:t>
      </w:r>
    </w:p>
    <w:tbl>
      <w:tblPr>
        <w:tblW w:w="9729" w:type="dxa"/>
        <w:jc w:val="center"/>
        <w:tblLayout w:type="fixed"/>
        <w:tblLook w:val="0000" w:firstRow="0" w:lastRow="0" w:firstColumn="0" w:lastColumn="0" w:noHBand="0" w:noVBand="0"/>
      </w:tblPr>
      <w:tblGrid>
        <w:gridCol w:w="2705"/>
        <w:gridCol w:w="1689"/>
        <w:gridCol w:w="1260"/>
        <w:gridCol w:w="1199"/>
        <w:gridCol w:w="1446"/>
        <w:gridCol w:w="1430"/>
      </w:tblGrid>
      <w:tr w:rsidR="005A1B6D" w:rsidRPr="009C2C19" w:rsidTr="005A1B6D">
        <w:trPr>
          <w:trHeight w:val="349"/>
          <w:jc w:val="center"/>
        </w:trPr>
        <w:tc>
          <w:tcPr>
            <w:tcW w:w="2705" w:type="dxa"/>
            <w:vMerge w:val="restart"/>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b/>
                <w:sz w:val="24"/>
                <w:szCs w:val="24"/>
              </w:rPr>
            </w:pPr>
            <w:r w:rsidRPr="009C2C19">
              <w:rPr>
                <w:rFonts w:ascii="Times New Roman" w:hAnsi="Times New Roman" w:cs="Times New Roman"/>
                <w:b/>
                <w:sz w:val="24"/>
                <w:szCs w:val="24"/>
              </w:rPr>
              <w:t>UNITS</w:t>
            </w:r>
          </w:p>
        </w:tc>
        <w:tc>
          <w:tcPr>
            <w:tcW w:w="1689" w:type="dxa"/>
            <w:vMerge w:val="restart"/>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Teaching Hours</w:t>
            </w:r>
          </w:p>
        </w:tc>
        <w:tc>
          <w:tcPr>
            <w:tcW w:w="3905" w:type="dxa"/>
            <w:gridSpan w:val="3"/>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No. of Questions in</w:t>
            </w:r>
          </w:p>
        </w:tc>
        <w:tc>
          <w:tcPr>
            <w:tcW w:w="1430" w:type="dxa"/>
            <w:vMerge w:val="restart"/>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No. of Questions in SEE</w:t>
            </w:r>
          </w:p>
        </w:tc>
      </w:tr>
      <w:tr w:rsidR="005A1B6D" w:rsidRPr="009C2C19" w:rsidTr="005A1B6D">
        <w:trPr>
          <w:trHeight w:val="146"/>
          <w:jc w:val="center"/>
        </w:trPr>
        <w:tc>
          <w:tcPr>
            <w:tcW w:w="2705" w:type="dxa"/>
            <w:vMerge/>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b/>
                <w:sz w:val="24"/>
                <w:szCs w:val="24"/>
              </w:rPr>
            </w:pPr>
          </w:p>
        </w:tc>
        <w:tc>
          <w:tcPr>
            <w:tcW w:w="1689" w:type="dxa"/>
            <w:vMerge/>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p>
        </w:tc>
        <w:tc>
          <w:tcPr>
            <w:tcW w:w="1260"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Internals I</w:t>
            </w:r>
          </w:p>
        </w:tc>
        <w:tc>
          <w:tcPr>
            <w:tcW w:w="119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Internals II</w:t>
            </w:r>
          </w:p>
        </w:tc>
        <w:tc>
          <w:tcPr>
            <w:tcW w:w="1446"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Internals III</w:t>
            </w:r>
          </w:p>
        </w:tc>
        <w:tc>
          <w:tcPr>
            <w:tcW w:w="1430" w:type="dxa"/>
            <w:vMerge/>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p>
        </w:tc>
      </w:tr>
      <w:tr w:rsidR="005A1B6D" w:rsidRPr="009C2C19" w:rsidTr="005A1B6D">
        <w:trPr>
          <w:trHeight w:val="349"/>
          <w:jc w:val="center"/>
        </w:trPr>
        <w:tc>
          <w:tcPr>
            <w:tcW w:w="2705"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spacing w:line="360" w:lineRule="auto"/>
              <w:jc w:val="center"/>
              <w:rPr>
                <w:rFonts w:ascii="Times New Roman" w:hAnsi="Times New Roman" w:cs="Times New Roman"/>
                <w:b/>
                <w:sz w:val="24"/>
                <w:szCs w:val="24"/>
              </w:rPr>
            </w:pPr>
            <w:r w:rsidRPr="009C2C19">
              <w:rPr>
                <w:rFonts w:ascii="Times New Roman" w:hAnsi="Times New Roman" w:cs="Times New Roman"/>
                <w:b/>
                <w:sz w:val="24"/>
                <w:szCs w:val="24"/>
              </w:rPr>
              <w:t>UNIT – I</w:t>
            </w:r>
          </w:p>
        </w:tc>
        <w:tc>
          <w:tcPr>
            <w:tcW w:w="168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8</w:t>
            </w:r>
          </w:p>
        </w:tc>
        <w:tc>
          <w:tcPr>
            <w:tcW w:w="1260"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3</w:t>
            </w:r>
          </w:p>
        </w:tc>
        <w:tc>
          <w:tcPr>
            <w:tcW w:w="119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46"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30" w:type="dxa"/>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1</w:t>
            </w:r>
          </w:p>
        </w:tc>
      </w:tr>
      <w:tr w:rsidR="005A1B6D" w:rsidRPr="009C2C19" w:rsidTr="005A1B6D">
        <w:trPr>
          <w:trHeight w:val="349"/>
          <w:jc w:val="center"/>
        </w:trPr>
        <w:tc>
          <w:tcPr>
            <w:tcW w:w="2705"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spacing w:line="360" w:lineRule="auto"/>
              <w:jc w:val="center"/>
              <w:rPr>
                <w:rFonts w:ascii="Times New Roman" w:hAnsi="Times New Roman" w:cs="Times New Roman"/>
                <w:b/>
                <w:sz w:val="24"/>
                <w:szCs w:val="24"/>
              </w:rPr>
            </w:pPr>
            <w:r w:rsidRPr="009C2C19">
              <w:rPr>
                <w:rFonts w:ascii="Times New Roman" w:hAnsi="Times New Roman" w:cs="Times New Roman"/>
                <w:b/>
                <w:sz w:val="24"/>
                <w:szCs w:val="24"/>
              </w:rPr>
              <w:t>UNIT – II</w:t>
            </w:r>
          </w:p>
        </w:tc>
        <w:tc>
          <w:tcPr>
            <w:tcW w:w="168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7</w:t>
            </w:r>
          </w:p>
        </w:tc>
        <w:tc>
          <w:tcPr>
            <w:tcW w:w="1260"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2</w:t>
            </w:r>
          </w:p>
        </w:tc>
        <w:tc>
          <w:tcPr>
            <w:tcW w:w="119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46"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30" w:type="dxa"/>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1</w:t>
            </w:r>
          </w:p>
        </w:tc>
      </w:tr>
      <w:tr w:rsidR="005A1B6D" w:rsidRPr="009C2C19" w:rsidTr="005A1B6D">
        <w:trPr>
          <w:trHeight w:val="349"/>
          <w:jc w:val="center"/>
        </w:trPr>
        <w:tc>
          <w:tcPr>
            <w:tcW w:w="2705"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spacing w:line="360" w:lineRule="auto"/>
              <w:jc w:val="center"/>
              <w:rPr>
                <w:rFonts w:ascii="Times New Roman" w:hAnsi="Times New Roman" w:cs="Times New Roman"/>
                <w:b/>
                <w:sz w:val="24"/>
                <w:szCs w:val="24"/>
              </w:rPr>
            </w:pPr>
            <w:r w:rsidRPr="009C2C19">
              <w:rPr>
                <w:rFonts w:ascii="Times New Roman" w:hAnsi="Times New Roman" w:cs="Times New Roman"/>
                <w:b/>
                <w:sz w:val="24"/>
                <w:szCs w:val="24"/>
              </w:rPr>
              <w:t>UNIT – III</w:t>
            </w:r>
          </w:p>
        </w:tc>
        <w:tc>
          <w:tcPr>
            <w:tcW w:w="168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7</w:t>
            </w:r>
          </w:p>
        </w:tc>
        <w:tc>
          <w:tcPr>
            <w:tcW w:w="1260"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19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3</w:t>
            </w:r>
          </w:p>
        </w:tc>
        <w:tc>
          <w:tcPr>
            <w:tcW w:w="1446"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30" w:type="dxa"/>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1</w:t>
            </w:r>
          </w:p>
        </w:tc>
      </w:tr>
      <w:tr w:rsidR="005A1B6D" w:rsidRPr="009C2C19" w:rsidTr="005A1B6D">
        <w:trPr>
          <w:trHeight w:val="349"/>
          <w:jc w:val="center"/>
        </w:trPr>
        <w:tc>
          <w:tcPr>
            <w:tcW w:w="2705"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spacing w:line="360" w:lineRule="auto"/>
              <w:jc w:val="center"/>
              <w:rPr>
                <w:rFonts w:ascii="Times New Roman" w:hAnsi="Times New Roman" w:cs="Times New Roman"/>
                <w:b/>
                <w:sz w:val="24"/>
                <w:szCs w:val="24"/>
              </w:rPr>
            </w:pPr>
            <w:r w:rsidRPr="009C2C19">
              <w:rPr>
                <w:rFonts w:ascii="Times New Roman" w:hAnsi="Times New Roman" w:cs="Times New Roman"/>
                <w:b/>
                <w:sz w:val="24"/>
                <w:szCs w:val="24"/>
              </w:rPr>
              <w:t>UNIT – IV</w:t>
            </w:r>
          </w:p>
        </w:tc>
        <w:tc>
          <w:tcPr>
            <w:tcW w:w="168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7</w:t>
            </w:r>
          </w:p>
        </w:tc>
        <w:tc>
          <w:tcPr>
            <w:tcW w:w="1260"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19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2</w:t>
            </w:r>
          </w:p>
        </w:tc>
        <w:tc>
          <w:tcPr>
            <w:tcW w:w="1446"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30" w:type="dxa"/>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1</w:t>
            </w:r>
          </w:p>
        </w:tc>
      </w:tr>
      <w:tr w:rsidR="005A1B6D" w:rsidRPr="009C2C19" w:rsidTr="005A1B6D">
        <w:trPr>
          <w:trHeight w:val="349"/>
          <w:jc w:val="center"/>
        </w:trPr>
        <w:tc>
          <w:tcPr>
            <w:tcW w:w="2705"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spacing w:line="360" w:lineRule="auto"/>
              <w:jc w:val="center"/>
              <w:rPr>
                <w:rFonts w:ascii="Times New Roman" w:hAnsi="Times New Roman" w:cs="Times New Roman"/>
                <w:b/>
                <w:sz w:val="24"/>
                <w:szCs w:val="24"/>
              </w:rPr>
            </w:pPr>
            <w:r w:rsidRPr="009C2C19">
              <w:rPr>
                <w:rFonts w:ascii="Times New Roman" w:hAnsi="Times New Roman" w:cs="Times New Roman"/>
                <w:b/>
                <w:sz w:val="24"/>
                <w:szCs w:val="24"/>
              </w:rPr>
              <w:t>UNIT – V</w:t>
            </w:r>
          </w:p>
        </w:tc>
        <w:tc>
          <w:tcPr>
            <w:tcW w:w="168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7</w:t>
            </w:r>
          </w:p>
        </w:tc>
        <w:tc>
          <w:tcPr>
            <w:tcW w:w="1260"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199"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w:t>
            </w:r>
          </w:p>
        </w:tc>
        <w:tc>
          <w:tcPr>
            <w:tcW w:w="1446" w:type="dxa"/>
            <w:tcBorders>
              <w:top w:val="single" w:sz="4" w:space="0" w:color="000000"/>
              <w:left w:val="single" w:sz="4" w:space="0" w:color="000000"/>
              <w:bottom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5</w:t>
            </w:r>
          </w:p>
        </w:tc>
        <w:tc>
          <w:tcPr>
            <w:tcW w:w="1430" w:type="dxa"/>
            <w:tcBorders>
              <w:top w:val="single" w:sz="4" w:space="0" w:color="000000"/>
              <w:left w:val="single" w:sz="4" w:space="0" w:color="000000"/>
              <w:bottom w:val="single" w:sz="4" w:space="0" w:color="000000"/>
              <w:right w:val="single" w:sz="4" w:space="0" w:color="000000"/>
            </w:tcBorders>
            <w:vAlign w:val="center"/>
          </w:tcPr>
          <w:p w:rsidR="005A1B6D" w:rsidRPr="009C2C19" w:rsidRDefault="005A1B6D" w:rsidP="005A1B6D">
            <w:pPr>
              <w:snapToGrid w:val="0"/>
              <w:jc w:val="center"/>
              <w:rPr>
                <w:rFonts w:ascii="Times New Roman" w:hAnsi="Times New Roman" w:cs="Times New Roman"/>
                <w:sz w:val="24"/>
                <w:szCs w:val="24"/>
              </w:rPr>
            </w:pPr>
            <w:r w:rsidRPr="009C2C19">
              <w:rPr>
                <w:rFonts w:ascii="Times New Roman" w:hAnsi="Times New Roman" w:cs="Times New Roman"/>
                <w:sz w:val="24"/>
                <w:szCs w:val="24"/>
              </w:rPr>
              <w:t>1</w:t>
            </w:r>
          </w:p>
        </w:tc>
      </w:tr>
    </w:tbl>
    <w:p w:rsidR="0024681F" w:rsidRPr="009D3E18" w:rsidRDefault="0024681F" w:rsidP="0024681F">
      <w:pPr>
        <w:rPr>
          <w:rFonts w:ascii="Times New Roman" w:hAnsi="Times New Roman" w:cs="Times New Roman"/>
        </w:rPr>
      </w:pPr>
    </w:p>
    <w:p w:rsidR="005A1B6D" w:rsidRDefault="005A1B6D" w:rsidP="005A1B6D">
      <w:pPr>
        <w:tabs>
          <w:tab w:val="center" w:pos="7200"/>
        </w:tabs>
        <w:rPr>
          <w:rFonts w:ascii="Times New Roman" w:hAnsi="Times New Roman" w:cs="Times New Roman"/>
          <w:sz w:val="24"/>
          <w:szCs w:val="24"/>
        </w:rPr>
      </w:pPr>
    </w:p>
    <w:p w:rsidR="0024681F" w:rsidRDefault="0024681F" w:rsidP="005A1B6D">
      <w:pPr>
        <w:tabs>
          <w:tab w:val="center" w:pos="7200"/>
        </w:tabs>
        <w:rPr>
          <w:rFonts w:ascii="Times New Roman" w:hAnsi="Times New Roman" w:cs="Times New Roman"/>
          <w:b/>
          <w:sz w:val="24"/>
          <w:szCs w:val="24"/>
        </w:rPr>
      </w:pPr>
      <w:r>
        <w:rPr>
          <w:rFonts w:ascii="Times New Roman" w:hAnsi="Times New Roman" w:cs="Times New Roman"/>
          <w:b/>
          <w:sz w:val="24"/>
          <w:szCs w:val="24"/>
        </w:rPr>
        <w:t xml:space="preserve"> Faculties</w:t>
      </w:r>
      <w:r w:rsidRPr="00C4598F">
        <w:rPr>
          <w:rFonts w:ascii="Times New Roman" w:hAnsi="Times New Roman" w:cs="Times New Roman"/>
          <w:b/>
          <w:sz w:val="24"/>
          <w:szCs w:val="24"/>
        </w:rPr>
        <w:t xml:space="preserve"> In-charge </w:t>
      </w:r>
      <w:r w:rsidRPr="00C4598F">
        <w:rPr>
          <w:rFonts w:ascii="Times New Roman" w:hAnsi="Times New Roman" w:cs="Times New Roman"/>
          <w:b/>
          <w:sz w:val="24"/>
          <w:szCs w:val="24"/>
        </w:rPr>
        <w:tab/>
      </w:r>
      <w:r w:rsidR="005A1B6D">
        <w:rPr>
          <w:rFonts w:ascii="Times New Roman" w:hAnsi="Times New Roman" w:cs="Times New Roman"/>
          <w:b/>
          <w:sz w:val="24"/>
          <w:szCs w:val="24"/>
        </w:rPr>
        <w:t xml:space="preserve">                                              </w:t>
      </w:r>
      <w:r w:rsidRPr="00C4598F">
        <w:rPr>
          <w:rFonts w:ascii="Times New Roman" w:hAnsi="Times New Roman" w:cs="Times New Roman"/>
          <w:b/>
          <w:sz w:val="24"/>
          <w:szCs w:val="24"/>
        </w:rPr>
        <w:t>Head of Department</w:t>
      </w:r>
    </w:p>
    <w:p w:rsidR="005A1B6D" w:rsidRPr="005A1B6D" w:rsidRDefault="005A1B6D" w:rsidP="005A1B6D">
      <w:pPr>
        <w:tabs>
          <w:tab w:val="center" w:pos="7200"/>
        </w:tabs>
        <w:rPr>
          <w:rFonts w:ascii="Times New Roman" w:hAnsi="Times New Roman" w:cs="Times New Roman"/>
          <w:b/>
          <w:sz w:val="24"/>
          <w:szCs w:val="24"/>
        </w:rPr>
      </w:pPr>
    </w:p>
    <w:p w:rsidR="0024681F" w:rsidRDefault="0024681F" w:rsidP="005424D3">
      <w:pPr>
        <w:jc w:val="left"/>
        <w:rPr>
          <w:rFonts w:ascii="Times New Roman" w:hAnsi="Times New Roman" w:cs="Times New Roman"/>
          <w:b/>
          <w:sz w:val="28"/>
          <w:szCs w:val="28"/>
          <w:u w:val="single"/>
        </w:rPr>
      </w:pPr>
      <w:r w:rsidRPr="00E21D65">
        <w:rPr>
          <w:rFonts w:ascii="Times New Roman" w:hAnsi="Times New Roman" w:cs="Times New Roman"/>
          <w:b/>
          <w:sz w:val="28"/>
          <w:szCs w:val="28"/>
          <w:u w:val="single"/>
        </w:rPr>
        <w:t>Course Articulation Matrix</w:t>
      </w:r>
      <w:r w:rsidR="006C7D3A">
        <w:rPr>
          <w:rFonts w:ascii="Times New Roman" w:hAnsi="Times New Roman" w:cs="Times New Roman"/>
          <w:b/>
          <w:sz w:val="28"/>
          <w:szCs w:val="28"/>
          <w:u w:val="single"/>
        </w:rPr>
        <w:t xml:space="preserve"> (16</w:t>
      </w:r>
      <w:r w:rsidR="00D470D5">
        <w:rPr>
          <w:rFonts w:ascii="Times New Roman" w:hAnsi="Times New Roman" w:cs="Times New Roman"/>
          <w:b/>
          <w:sz w:val="28"/>
          <w:szCs w:val="28"/>
          <w:u w:val="single"/>
        </w:rPr>
        <w:t>CS35)</w:t>
      </w:r>
    </w:p>
    <w:tbl>
      <w:tblPr>
        <w:tblStyle w:val="TableGrid"/>
        <w:tblW w:w="9534" w:type="dxa"/>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34"/>
      </w:tblGrid>
      <w:tr w:rsidR="006C7D3A" w:rsidRPr="00040E20" w:rsidTr="0054230A">
        <w:trPr>
          <w:trHeight w:val="1558"/>
        </w:trPr>
        <w:tc>
          <w:tcPr>
            <w:tcW w:w="9534" w:type="dxa"/>
          </w:tcPr>
          <w:tbl>
            <w:tblPr>
              <w:tblW w:w="9161"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6"/>
              <w:gridCol w:w="656"/>
              <w:gridCol w:w="656"/>
              <w:gridCol w:w="655"/>
              <w:gridCol w:w="655"/>
              <w:gridCol w:w="655"/>
              <w:gridCol w:w="655"/>
              <w:gridCol w:w="655"/>
              <w:gridCol w:w="655"/>
              <w:gridCol w:w="655"/>
              <w:gridCol w:w="768"/>
              <w:gridCol w:w="768"/>
              <w:gridCol w:w="768"/>
              <w:gridCol w:w="14"/>
            </w:tblGrid>
            <w:tr w:rsidR="006C7D3A" w:rsidRPr="00040E20" w:rsidTr="00655DD4">
              <w:trPr>
                <w:trHeight w:val="244"/>
              </w:trPr>
              <w:tc>
                <w:tcPr>
                  <w:tcW w:w="9161" w:type="dxa"/>
                  <w:gridSpan w:val="14"/>
                </w:tcPr>
                <w:p w:rsidR="006C7D3A" w:rsidRPr="00040E20" w:rsidRDefault="006C7D3A" w:rsidP="00A31D03">
                  <w:pPr>
                    <w:tabs>
                      <w:tab w:val="left" w:pos="6955"/>
                      <w:tab w:val="left" w:pos="7336"/>
                    </w:tabs>
                    <w:spacing w:after="0"/>
                    <w:contextualSpacing/>
                    <w:jc w:val="center"/>
                    <w:rPr>
                      <w:rFonts w:ascii="Times New Roman" w:hAnsi="Times New Roman"/>
                      <w:b/>
                      <w:sz w:val="24"/>
                      <w:szCs w:val="24"/>
                    </w:rPr>
                  </w:pPr>
                  <w:r w:rsidRPr="00040E20">
                    <w:rPr>
                      <w:rFonts w:ascii="Times New Roman" w:hAnsi="Times New Roman" w:cs="Times New Roman"/>
                      <w:b/>
                      <w:bCs w:val="0"/>
                    </w:rPr>
                    <w:br w:type="page"/>
                  </w:r>
                  <w:r w:rsidRPr="00040E20">
                    <w:rPr>
                      <w:rFonts w:ascii="Times New Roman" w:hAnsi="Times New Roman"/>
                      <w:b/>
                      <w:sz w:val="24"/>
                      <w:szCs w:val="24"/>
                    </w:rPr>
                    <w:t>CO-PO Mapping</w:t>
                  </w:r>
                </w:p>
              </w:tc>
            </w:tr>
            <w:tr w:rsidR="00655DD4" w:rsidRPr="00040E20" w:rsidTr="00655DD4">
              <w:trPr>
                <w:gridAfter w:val="1"/>
                <w:wAfter w:w="14" w:type="dxa"/>
                <w:trHeight w:val="203"/>
              </w:trPr>
              <w:tc>
                <w:tcPr>
                  <w:tcW w:w="946"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CO/PO</w:t>
                  </w:r>
                </w:p>
              </w:tc>
              <w:tc>
                <w:tcPr>
                  <w:tcW w:w="656"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PO1</w:t>
                  </w:r>
                </w:p>
              </w:tc>
              <w:tc>
                <w:tcPr>
                  <w:tcW w:w="656"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PO2</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PO3</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PO4</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PO5</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PO6</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PO7</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PO8</w:t>
                  </w:r>
                </w:p>
              </w:tc>
              <w:tc>
                <w:tcPr>
                  <w:tcW w:w="655"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PO9</w:t>
                  </w:r>
                </w:p>
              </w:tc>
              <w:tc>
                <w:tcPr>
                  <w:tcW w:w="768"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PO10</w:t>
                  </w:r>
                </w:p>
              </w:tc>
              <w:tc>
                <w:tcPr>
                  <w:tcW w:w="768"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PO11</w:t>
                  </w:r>
                </w:p>
              </w:tc>
              <w:tc>
                <w:tcPr>
                  <w:tcW w:w="768" w:type="dxa"/>
                </w:tcPr>
                <w:p w:rsidR="006C7D3A" w:rsidRPr="00040E20" w:rsidRDefault="006C7D3A" w:rsidP="00A31D03">
                  <w:pPr>
                    <w:tabs>
                      <w:tab w:val="left" w:pos="6955"/>
                      <w:tab w:val="left" w:pos="7336"/>
                    </w:tabs>
                    <w:spacing w:after="0"/>
                    <w:contextualSpacing/>
                    <w:rPr>
                      <w:rFonts w:ascii="Times New Roman" w:hAnsi="Times New Roman"/>
                      <w:b/>
                    </w:rPr>
                  </w:pPr>
                  <w:r w:rsidRPr="00040E20">
                    <w:rPr>
                      <w:rFonts w:ascii="Times New Roman" w:hAnsi="Times New Roman"/>
                      <w:b/>
                    </w:rPr>
                    <w:t>PO12</w:t>
                  </w:r>
                </w:p>
              </w:tc>
            </w:tr>
            <w:tr w:rsidR="00655DD4" w:rsidRPr="00040E20" w:rsidTr="00655DD4">
              <w:trPr>
                <w:gridAfter w:val="1"/>
                <w:wAfter w:w="14" w:type="dxa"/>
                <w:trHeight w:val="258"/>
              </w:trPr>
              <w:tc>
                <w:tcPr>
                  <w:tcW w:w="94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CO1</w:t>
                  </w:r>
                </w:p>
              </w:tc>
              <w:tc>
                <w:tcPr>
                  <w:tcW w:w="656"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656"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w:t>
                  </w:r>
                </w:p>
              </w:tc>
            </w:tr>
            <w:tr w:rsidR="00655DD4" w:rsidRPr="00040E20" w:rsidTr="00655DD4">
              <w:trPr>
                <w:gridAfter w:val="1"/>
                <w:wAfter w:w="14" w:type="dxa"/>
                <w:trHeight w:val="258"/>
              </w:trPr>
              <w:tc>
                <w:tcPr>
                  <w:tcW w:w="94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CO2</w:t>
                  </w:r>
                </w:p>
              </w:tc>
              <w:tc>
                <w:tcPr>
                  <w:tcW w:w="656"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H</w:t>
                  </w:r>
                </w:p>
              </w:tc>
              <w:tc>
                <w:tcPr>
                  <w:tcW w:w="656"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H</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L</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L</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r>
            <w:tr w:rsidR="00655DD4" w:rsidRPr="00040E20" w:rsidTr="00655DD4">
              <w:trPr>
                <w:gridAfter w:val="1"/>
                <w:wAfter w:w="14" w:type="dxa"/>
                <w:trHeight w:val="258"/>
              </w:trPr>
              <w:tc>
                <w:tcPr>
                  <w:tcW w:w="94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CO3</w:t>
                  </w:r>
                </w:p>
              </w:tc>
              <w:tc>
                <w:tcPr>
                  <w:tcW w:w="656" w:type="dxa"/>
                </w:tcPr>
                <w:p w:rsidR="004C6046" w:rsidRPr="00040E20" w:rsidRDefault="004C6046" w:rsidP="004C6046">
                  <w:pPr>
                    <w:spacing w:after="0"/>
                    <w:jc w:val="center"/>
                    <w:rPr>
                      <w:rFonts w:ascii="Times New Roman" w:hAnsi="Times New Roman" w:cs="Times New Roman"/>
                      <w:b/>
                      <w:szCs w:val="20"/>
                    </w:rPr>
                  </w:pPr>
                  <w:r>
                    <w:rPr>
                      <w:rFonts w:ascii="Times New Roman" w:hAnsi="Times New Roman" w:cs="Times New Roman"/>
                      <w:b/>
                      <w:szCs w:val="20"/>
                    </w:rPr>
                    <w:t>M</w:t>
                  </w:r>
                </w:p>
              </w:tc>
              <w:tc>
                <w:tcPr>
                  <w:tcW w:w="656"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H</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L</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L</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L</w:t>
                  </w:r>
                </w:p>
              </w:tc>
              <w:tc>
                <w:tcPr>
                  <w:tcW w:w="768"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H</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r>
            <w:tr w:rsidR="00655DD4" w:rsidRPr="00040E20" w:rsidTr="00655DD4">
              <w:trPr>
                <w:gridAfter w:val="1"/>
                <w:wAfter w:w="14" w:type="dxa"/>
                <w:trHeight w:val="258"/>
              </w:trPr>
              <w:tc>
                <w:tcPr>
                  <w:tcW w:w="946"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CO4</w:t>
                  </w:r>
                </w:p>
              </w:tc>
              <w:tc>
                <w:tcPr>
                  <w:tcW w:w="656" w:type="dxa"/>
                </w:tcPr>
                <w:p w:rsidR="004C6046" w:rsidRPr="00040E20" w:rsidRDefault="004C6046" w:rsidP="004C6046">
                  <w:pPr>
                    <w:spacing w:after="0"/>
                    <w:jc w:val="center"/>
                    <w:rPr>
                      <w:rFonts w:ascii="Times New Roman" w:hAnsi="Times New Roman" w:cs="Times New Roman"/>
                      <w:b/>
                      <w:szCs w:val="20"/>
                    </w:rPr>
                  </w:pPr>
                  <w:r>
                    <w:rPr>
                      <w:rFonts w:ascii="Times New Roman" w:hAnsi="Times New Roman" w:cs="Times New Roman"/>
                      <w:b/>
                      <w:szCs w:val="20"/>
                    </w:rPr>
                    <w:t>M</w:t>
                  </w:r>
                </w:p>
              </w:tc>
              <w:tc>
                <w:tcPr>
                  <w:tcW w:w="656"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655" w:type="dxa"/>
                </w:tcPr>
                <w:p w:rsidR="006C7D3A" w:rsidRPr="00040E20" w:rsidRDefault="004C6046" w:rsidP="004C6046">
                  <w:pPr>
                    <w:spacing w:after="0"/>
                    <w:rPr>
                      <w:rFonts w:ascii="Times New Roman" w:hAnsi="Times New Roman" w:cs="Times New Roman"/>
                      <w:b/>
                      <w:szCs w:val="20"/>
                    </w:rPr>
                  </w:pPr>
                  <w:r>
                    <w:rPr>
                      <w:rFonts w:ascii="Times New Roman" w:hAnsi="Times New Roman" w:cs="Times New Roman"/>
                      <w:b/>
                      <w:szCs w:val="20"/>
                    </w:rPr>
                    <w:t xml:space="preserve">   -</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L</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w:t>
                  </w:r>
                </w:p>
              </w:tc>
              <w:tc>
                <w:tcPr>
                  <w:tcW w:w="655"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655"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M</w:t>
                  </w:r>
                </w:p>
              </w:tc>
              <w:tc>
                <w:tcPr>
                  <w:tcW w:w="768" w:type="dxa"/>
                </w:tcPr>
                <w:p w:rsidR="006C7D3A" w:rsidRPr="00040E20" w:rsidRDefault="004C6046" w:rsidP="00A31D03">
                  <w:pPr>
                    <w:spacing w:after="0"/>
                    <w:jc w:val="center"/>
                    <w:rPr>
                      <w:rFonts w:ascii="Times New Roman" w:hAnsi="Times New Roman" w:cs="Times New Roman"/>
                      <w:b/>
                      <w:szCs w:val="20"/>
                    </w:rPr>
                  </w:pPr>
                  <w:r>
                    <w:rPr>
                      <w:rFonts w:ascii="Times New Roman" w:hAnsi="Times New Roman" w:cs="Times New Roman"/>
                      <w:b/>
                      <w:szCs w:val="20"/>
                    </w:rPr>
                    <w:t>M</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w:t>
                  </w:r>
                </w:p>
              </w:tc>
              <w:tc>
                <w:tcPr>
                  <w:tcW w:w="768" w:type="dxa"/>
                </w:tcPr>
                <w:p w:rsidR="006C7D3A" w:rsidRPr="00040E20" w:rsidRDefault="006C7D3A" w:rsidP="00A31D03">
                  <w:pPr>
                    <w:spacing w:after="0"/>
                    <w:jc w:val="center"/>
                    <w:rPr>
                      <w:rFonts w:ascii="Times New Roman" w:hAnsi="Times New Roman" w:cs="Times New Roman"/>
                      <w:b/>
                      <w:szCs w:val="20"/>
                    </w:rPr>
                  </w:pPr>
                  <w:r w:rsidRPr="00040E20">
                    <w:rPr>
                      <w:rFonts w:ascii="Times New Roman" w:hAnsi="Times New Roman" w:cs="Times New Roman"/>
                      <w:b/>
                      <w:szCs w:val="20"/>
                    </w:rPr>
                    <w:t>L</w:t>
                  </w:r>
                </w:p>
              </w:tc>
            </w:tr>
          </w:tbl>
          <w:p w:rsidR="006C7D3A" w:rsidRPr="00040E20" w:rsidRDefault="006C7D3A" w:rsidP="00A31D03">
            <w:pPr>
              <w:rPr>
                <w:rFonts w:ascii="Times New Roman" w:hAnsi="Times New Roman" w:cs="Times New Roman"/>
                <w:b/>
              </w:rPr>
            </w:pPr>
          </w:p>
        </w:tc>
      </w:tr>
      <w:tr w:rsidR="006C7D3A" w:rsidRPr="00040E20" w:rsidTr="0054230A">
        <w:trPr>
          <w:trHeight w:val="2565"/>
        </w:trPr>
        <w:tc>
          <w:tcPr>
            <w:tcW w:w="9534" w:type="dxa"/>
          </w:tcPr>
          <w:p w:rsidR="006C7D3A" w:rsidRDefault="006C7D3A" w:rsidP="00A31D03">
            <w:pPr>
              <w:rPr>
                <w:rFonts w:ascii="Times New Roman" w:hAnsi="Times New Roman" w:cs="Times New Roman"/>
                <w:b/>
                <w:sz w:val="28"/>
                <w:szCs w:val="28"/>
                <w:u w:val="single"/>
              </w:rPr>
            </w:pPr>
          </w:p>
          <w:p w:rsidR="006C7D3A" w:rsidRPr="00040E20" w:rsidRDefault="006C7D3A" w:rsidP="00A31D03">
            <w:pPr>
              <w:rPr>
                <w:rFonts w:ascii="Times New Roman" w:hAnsi="Times New Roman" w:cs="Times New Roman"/>
                <w:b/>
                <w:sz w:val="24"/>
                <w:szCs w:val="24"/>
              </w:rPr>
            </w:pPr>
            <w:r>
              <w:rPr>
                <w:rFonts w:ascii="Times New Roman" w:hAnsi="Times New Roman" w:cs="Times New Roman"/>
                <w:b/>
                <w:sz w:val="28"/>
                <w:szCs w:val="28"/>
                <w:u w:val="single"/>
              </w:rPr>
              <w:t>Program</w:t>
            </w:r>
            <w:r w:rsidRPr="00E21D65">
              <w:rPr>
                <w:rFonts w:ascii="Times New Roman" w:hAnsi="Times New Roman" w:cs="Times New Roman"/>
                <w:b/>
                <w:sz w:val="28"/>
                <w:szCs w:val="28"/>
                <w:u w:val="single"/>
              </w:rPr>
              <w:t xml:space="preserve"> Articulation Matrix</w:t>
            </w:r>
          </w:p>
          <w:tbl>
            <w:tblPr>
              <w:tblStyle w:val="TableGrid"/>
              <w:tblW w:w="9158" w:type="dxa"/>
              <w:tblInd w:w="3" w:type="dxa"/>
              <w:tblLayout w:type="fixed"/>
              <w:tblLook w:val="04A0" w:firstRow="1" w:lastRow="0" w:firstColumn="1" w:lastColumn="0" w:noHBand="0" w:noVBand="1"/>
            </w:tblPr>
            <w:tblGrid>
              <w:gridCol w:w="969"/>
              <w:gridCol w:w="660"/>
              <w:gridCol w:w="660"/>
              <w:gridCol w:w="658"/>
              <w:gridCol w:w="658"/>
              <w:gridCol w:w="658"/>
              <w:gridCol w:w="658"/>
              <w:gridCol w:w="658"/>
              <w:gridCol w:w="658"/>
              <w:gridCol w:w="658"/>
              <w:gridCol w:w="745"/>
              <w:gridCol w:w="781"/>
              <w:gridCol w:w="721"/>
              <w:gridCol w:w="16"/>
            </w:tblGrid>
            <w:tr w:rsidR="006C7D3A" w:rsidRPr="00040E20" w:rsidTr="00655DD4">
              <w:trPr>
                <w:trHeight w:val="239"/>
              </w:trPr>
              <w:tc>
                <w:tcPr>
                  <w:tcW w:w="9158" w:type="dxa"/>
                  <w:gridSpan w:val="14"/>
                </w:tcPr>
                <w:p w:rsidR="006C7D3A" w:rsidRPr="00040E20" w:rsidRDefault="006C7D3A" w:rsidP="00A31D03">
                  <w:pPr>
                    <w:tabs>
                      <w:tab w:val="left" w:pos="6955"/>
                      <w:tab w:val="left" w:pos="7336"/>
                    </w:tabs>
                    <w:contextualSpacing/>
                    <w:jc w:val="center"/>
                    <w:rPr>
                      <w:rFonts w:ascii="Times New Roman" w:hAnsi="Times New Roman"/>
                      <w:b/>
                    </w:rPr>
                  </w:pPr>
                  <w:r w:rsidRPr="00040E20">
                    <w:rPr>
                      <w:rFonts w:ascii="Times New Roman" w:hAnsi="Times New Roman"/>
                      <w:b/>
                      <w:sz w:val="24"/>
                      <w:szCs w:val="24"/>
                    </w:rPr>
                    <w:t>Course  - PO Mapping</w:t>
                  </w:r>
                </w:p>
              </w:tc>
            </w:tr>
            <w:tr w:rsidR="00655DD4" w:rsidRPr="00040E20" w:rsidTr="00655DD4">
              <w:trPr>
                <w:gridAfter w:val="1"/>
                <w:wAfter w:w="16" w:type="dxa"/>
                <w:trHeight w:val="239"/>
              </w:trPr>
              <w:tc>
                <w:tcPr>
                  <w:tcW w:w="969" w:type="dxa"/>
                </w:tcPr>
                <w:p w:rsidR="006C7D3A" w:rsidRPr="00040E20" w:rsidRDefault="006C7D3A" w:rsidP="00A31D03">
                  <w:pPr>
                    <w:rPr>
                      <w:rFonts w:ascii="Times New Roman" w:hAnsi="Times New Roman" w:cs="Times New Roman"/>
                      <w:szCs w:val="20"/>
                    </w:rPr>
                  </w:pPr>
                </w:p>
              </w:tc>
              <w:tc>
                <w:tcPr>
                  <w:tcW w:w="660"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PO1</w:t>
                  </w:r>
                </w:p>
              </w:tc>
              <w:tc>
                <w:tcPr>
                  <w:tcW w:w="660"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PO2</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PO3</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PO4</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PO5</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PO6</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PO7</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PO8</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PO9</w:t>
                  </w:r>
                </w:p>
              </w:tc>
              <w:tc>
                <w:tcPr>
                  <w:tcW w:w="745" w:type="dxa"/>
                </w:tcPr>
                <w:p w:rsidR="006C7D3A" w:rsidRPr="00040E20" w:rsidRDefault="006C7D3A" w:rsidP="00A31D03">
                  <w:pPr>
                    <w:tabs>
                      <w:tab w:val="left" w:pos="6955"/>
                      <w:tab w:val="left" w:pos="7336"/>
                    </w:tabs>
                    <w:ind w:right="-87"/>
                    <w:contextualSpacing/>
                    <w:rPr>
                      <w:rFonts w:ascii="Times New Roman" w:hAnsi="Times New Roman"/>
                      <w:b/>
                    </w:rPr>
                  </w:pPr>
                  <w:r w:rsidRPr="00040E20">
                    <w:rPr>
                      <w:rFonts w:ascii="Times New Roman" w:hAnsi="Times New Roman"/>
                      <w:b/>
                    </w:rPr>
                    <w:t>PO10</w:t>
                  </w:r>
                </w:p>
              </w:tc>
              <w:tc>
                <w:tcPr>
                  <w:tcW w:w="781" w:type="dxa"/>
                </w:tcPr>
                <w:p w:rsidR="006C7D3A" w:rsidRPr="00040E20" w:rsidRDefault="006C7D3A" w:rsidP="00A31D03">
                  <w:pPr>
                    <w:tabs>
                      <w:tab w:val="left" w:pos="6955"/>
                      <w:tab w:val="left" w:pos="7336"/>
                    </w:tabs>
                    <w:ind w:right="-87"/>
                    <w:contextualSpacing/>
                    <w:rPr>
                      <w:rFonts w:ascii="Times New Roman" w:hAnsi="Times New Roman"/>
                      <w:b/>
                    </w:rPr>
                  </w:pPr>
                  <w:r w:rsidRPr="00040E20">
                    <w:rPr>
                      <w:rFonts w:ascii="Times New Roman" w:hAnsi="Times New Roman"/>
                      <w:b/>
                    </w:rPr>
                    <w:t>PO11</w:t>
                  </w:r>
                </w:p>
              </w:tc>
              <w:tc>
                <w:tcPr>
                  <w:tcW w:w="721" w:type="dxa"/>
                </w:tcPr>
                <w:p w:rsidR="006C7D3A" w:rsidRPr="00040E20" w:rsidRDefault="006C7D3A" w:rsidP="00A31D03">
                  <w:pPr>
                    <w:tabs>
                      <w:tab w:val="left" w:pos="6955"/>
                      <w:tab w:val="left" w:pos="7336"/>
                    </w:tabs>
                    <w:ind w:right="-87"/>
                    <w:contextualSpacing/>
                    <w:rPr>
                      <w:rFonts w:ascii="Times New Roman" w:hAnsi="Times New Roman"/>
                      <w:b/>
                    </w:rPr>
                  </w:pPr>
                  <w:r w:rsidRPr="00040E20">
                    <w:rPr>
                      <w:rFonts w:ascii="Times New Roman" w:hAnsi="Times New Roman"/>
                      <w:b/>
                    </w:rPr>
                    <w:t>PO12</w:t>
                  </w:r>
                </w:p>
              </w:tc>
            </w:tr>
            <w:tr w:rsidR="00655DD4" w:rsidRPr="00040E20" w:rsidTr="00655DD4">
              <w:trPr>
                <w:gridAfter w:val="1"/>
                <w:wAfter w:w="16" w:type="dxa"/>
                <w:trHeight w:val="255"/>
              </w:trPr>
              <w:tc>
                <w:tcPr>
                  <w:tcW w:w="969" w:type="dxa"/>
                </w:tcPr>
                <w:p w:rsidR="006C7D3A" w:rsidRPr="00040E20" w:rsidRDefault="006C7D3A" w:rsidP="00A31D03">
                  <w:pPr>
                    <w:tabs>
                      <w:tab w:val="left" w:pos="6955"/>
                      <w:tab w:val="left" w:pos="7336"/>
                    </w:tabs>
                    <w:spacing w:after="200" w:line="276" w:lineRule="auto"/>
                    <w:contextualSpacing/>
                    <w:rPr>
                      <w:rFonts w:ascii="Times New Roman" w:hAnsi="Times New Roman" w:cs="Times New Roman"/>
                      <w:b/>
                    </w:rPr>
                  </w:pPr>
                  <w:r w:rsidRPr="00040E20">
                    <w:rPr>
                      <w:rFonts w:ascii="Times New Roman" w:hAnsi="Times New Roman" w:cs="Times New Roman"/>
                      <w:b/>
                    </w:rPr>
                    <w:t>Course</w:t>
                  </w:r>
                </w:p>
              </w:tc>
              <w:tc>
                <w:tcPr>
                  <w:tcW w:w="660"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M</w:t>
                  </w:r>
                </w:p>
              </w:tc>
              <w:tc>
                <w:tcPr>
                  <w:tcW w:w="660"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M</w:t>
                  </w:r>
                </w:p>
              </w:tc>
              <w:tc>
                <w:tcPr>
                  <w:tcW w:w="658" w:type="dxa"/>
                </w:tcPr>
                <w:p w:rsidR="006C7D3A" w:rsidRPr="00040E20" w:rsidRDefault="006C7D3A" w:rsidP="00A31D03">
                  <w:pPr>
                    <w:jc w:val="center"/>
                    <w:rPr>
                      <w:rFonts w:ascii="Times New Roman" w:hAnsi="Times New Roman" w:cs="Times New Roman"/>
                      <w:b/>
                      <w:szCs w:val="20"/>
                    </w:rPr>
                  </w:pPr>
                  <w:r w:rsidRPr="00040E20">
                    <w:rPr>
                      <w:rFonts w:ascii="Times New Roman" w:hAnsi="Times New Roman" w:cs="Times New Roman"/>
                      <w:b/>
                      <w:szCs w:val="20"/>
                    </w:rPr>
                    <w:t>L</w:t>
                  </w:r>
                </w:p>
              </w:tc>
              <w:tc>
                <w:tcPr>
                  <w:tcW w:w="658" w:type="dxa"/>
                </w:tcPr>
                <w:p w:rsidR="006C7D3A" w:rsidRPr="00040E20" w:rsidRDefault="004C6046" w:rsidP="004C6046">
                  <w:pPr>
                    <w:rPr>
                      <w:rFonts w:ascii="Times New Roman" w:hAnsi="Times New Roman" w:cs="Times New Roman"/>
                      <w:b/>
                      <w:szCs w:val="20"/>
                    </w:rPr>
                  </w:pPr>
                  <w:r>
                    <w:rPr>
                      <w:rFonts w:ascii="Times New Roman" w:hAnsi="Times New Roman" w:cs="Times New Roman"/>
                      <w:b/>
                      <w:szCs w:val="20"/>
                    </w:rPr>
                    <w:t xml:space="preserve">  L</w:t>
                  </w:r>
                </w:p>
              </w:tc>
              <w:tc>
                <w:tcPr>
                  <w:tcW w:w="658"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w:t>
                  </w:r>
                </w:p>
              </w:tc>
              <w:tc>
                <w:tcPr>
                  <w:tcW w:w="658"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L</w:t>
                  </w:r>
                </w:p>
              </w:tc>
              <w:tc>
                <w:tcPr>
                  <w:tcW w:w="658" w:type="dxa"/>
                </w:tcPr>
                <w:p w:rsidR="006C7D3A" w:rsidRPr="00040E20" w:rsidRDefault="006C7D3A" w:rsidP="00A31D03">
                  <w:pPr>
                    <w:jc w:val="center"/>
                    <w:rPr>
                      <w:rFonts w:ascii="Times New Roman" w:hAnsi="Times New Roman" w:cs="Times New Roman"/>
                      <w:b/>
                      <w:szCs w:val="20"/>
                    </w:rPr>
                  </w:pPr>
                  <w:r w:rsidRPr="00040E20">
                    <w:rPr>
                      <w:rFonts w:ascii="Times New Roman" w:hAnsi="Times New Roman" w:cs="Times New Roman"/>
                      <w:b/>
                      <w:szCs w:val="20"/>
                    </w:rPr>
                    <w:t>L</w:t>
                  </w:r>
                </w:p>
              </w:tc>
              <w:tc>
                <w:tcPr>
                  <w:tcW w:w="658"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L</w:t>
                  </w:r>
                </w:p>
              </w:tc>
              <w:tc>
                <w:tcPr>
                  <w:tcW w:w="658"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L</w:t>
                  </w:r>
                </w:p>
              </w:tc>
              <w:tc>
                <w:tcPr>
                  <w:tcW w:w="745" w:type="dxa"/>
                </w:tcPr>
                <w:p w:rsidR="006C7D3A" w:rsidRPr="00040E20" w:rsidRDefault="004C6046" w:rsidP="00A31D03">
                  <w:pPr>
                    <w:jc w:val="center"/>
                    <w:rPr>
                      <w:rFonts w:ascii="Times New Roman" w:hAnsi="Times New Roman" w:cs="Times New Roman"/>
                      <w:b/>
                      <w:szCs w:val="20"/>
                    </w:rPr>
                  </w:pPr>
                  <w:r>
                    <w:rPr>
                      <w:rFonts w:ascii="Times New Roman" w:hAnsi="Times New Roman" w:cs="Times New Roman"/>
                      <w:b/>
                      <w:szCs w:val="20"/>
                    </w:rPr>
                    <w:t>M</w:t>
                  </w:r>
                </w:p>
              </w:tc>
              <w:tc>
                <w:tcPr>
                  <w:tcW w:w="781" w:type="dxa"/>
                </w:tcPr>
                <w:p w:rsidR="006C7D3A" w:rsidRPr="00040E20" w:rsidRDefault="006C7D3A" w:rsidP="00A31D03">
                  <w:pPr>
                    <w:jc w:val="center"/>
                    <w:rPr>
                      <w:rFonts w:ascii="Times New Roman" w:hAnsi="Times New Roman" w:cs="Times New Roman"/>
                      <w:b/>
                      <w:szCs w:val="20"/>
                    </w:rPr>
                  </w:pPr>
                  <w:r w:rsidRPr="00040E20">
                    <w:rPr>
                      <w:rFonts w:ascii="Times New Roman" w:hAnsi="Times New Roman" w:cs="Times New Roman"/>
                      <w:b/>
                      <w:szCs w:val="20"/>
                    </w:rPr>
                    <w:t>-</w:t>
                  </w:r>
                </w:p>
              </w:tc>
              <w:tc>
                <w:tcPr>
                  <w:tcW w:w="721" w:type="dxa"/>
                </w:tcPr>
                <w:p w:rsidR="006C7D3A" w:rsidRPr="00040E20" w:rsidRDefault="006C7D3A" w:rsidP="00A31D03">
                  <w:pPr>
                    <w:jc w:val="center"/>
                    <w:rPr>
                      <w:rFonts w:ascii="Times New Roman" w:hAnsi="Times New Roman" w:cs="Times New Roman"/>
                      <w:b/>
                      <w:szCs w:val="20"/>
                    </w:rPr>
                  </w:pPr>
                  <w:r w:rsidRPr="00040E20">
                    <w:rPr>
                      <w:rFonts w:ascii="Times New Roman" w:hAnsi="Times New Roman" w:cs="Times New Roman"/>
                      <w:b/>
                      <w:szCs w:val="20"/>
                    </w:rPr>
                    <w:t>L</w:t>
                  </w:r>
                </w:p>
              </w:tc>
            </w:tr>
          </w:tbl>
          <w:p w:rsidR="006C7D3A" w:rsidRPr="00040E20" w:rsidRDefault="006C7D3A" w:rsidP="00A31D03">
            <w:pPr>
              <w:rPr>
                <w:rFonts w:ascii="Times New Roman" w:hAnsi="Times New Roman" w:cs="Times New Roman"/>
                <w:b/>
              </w:rPr>
            </w:pPr>
          </w:p>
        </w:tc>
      </w:tr>
      <w:tr w:rsidR="006C7D3A" w:rsidRPr="00040E20" w:rsidTr="0054230A">
        <w:trPr>
          <w:trHeight w:val="1225"/>
        </w:trPr>
        <w:tc>
          <w:tcPr>
            <w:tcW w:w="9534" w:type="dxa"/>
          </w:tcPr>
          <w:tbl>
            <w:tblPr>
              <w:tblStyle w:val="TableGrid"/>
              <w:tblpPr w:leftFromText="180" w:rightFromText="180" w:vertAnchor="text" w:horzAnchor="margin" w:tblpY="690"/>
              <w:tblOverlap w:val="never"/>
              <w:tblW w:w="6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
              <w:gridCol w:w="1039"/>
              <w:gridCol w:w="900"/>
              <w:gridCol w:w="900"/>
              <w:gridCol w:w="1170"/>
              <w:gridCol w:w="849"/>
              <w:gridCol w:w="850"/>
            </w:tblGrid>
            <w:tr w:rsidR="0054230A" w:rsidRPr="00040E20" w:rsidTr="00191B3A">
              <w:trPr>
                <w:trHeight w:val="133"/>
              </w:trPr>
              <w:tc>
                <w:tcPr>
                  <w:tcW w:w="2605" w:type="dxa"/>
                  <w:gridSpan w:val="3"/>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szCs w:val="20"/>
                    </w:rPr>
                  </w:pPr>
                  <w:r w:rsidRPr="00040E20">
                    <w:rPr>
                      <w:rFonts w:ascii="Times New Roman" w:hAnsi="Times New Roman"/>
                      <w:b/>
                      <w:sz w:val="24"/>
                      <w:szCs w:val="24"/>
                    </w:rPr>
                    <w:t>CO –PSO Mapping</w:t>
                  </w:r>
                </w:p>
              </w:tc>
              <w:tc>
                <w:tcPr>
                  <w:tcW w:w="900" w:type="dxa"/>
                  <w:tcBorders>
                    <w:left w:val="single" w:sz="4" w:space="0" w:color="auto"/>
                    <w:right w:val="single" w:sz="4" w:space="0" w:color="auto"/>
                  </w:tcBorders>
                </w:tcPr>
                <w:p w:rsidR="0054230A" w:rsidRPr="00040E20" w:rsidRDefault="0054230A" w:rsidP="0054230A">
                  <w:pPr>
                    <w:jc w:val="center"/>
                    <w:rPr>
                      <w:rFonts w:ascii="Times New Roman" w:hAnsi="Times New Roman"/>
                      <w:b/>
                      <w:sz w:val="24"/>
                      <w:szCs w:val="24"/>
                    </w:rPr>
                  </w:pPr>
                </w:p>
              </w:tc>
              <w:tc>
                <w:tcPr>
                  <w:tcW w:w="2869" w:type="dxa"/>
                  <w:gridSpan w:val="3"/>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b/>
                      <w:sz w:val="24"/>
                      <w:szCs w:val="24"/>
                    </w:rPr>
                  </w:pPr>
                  <w:r w:rsidRPr="00040E20">
                    <w:rPr>
                      <w:rFonts w:ascii="Times New Roman" w:hAnsi="Times New Roman"/>
                      <w:b/>
                      <w:sz w:val="24"/>
                      <w:szCs w:val="24"/>
                    </w:rPr>
                    <w:t>Course – PSO Mapping</w:t>
                  </w:r>
                </w:p>
              </w:tc>
            </w:tr>
            <w:tr w:rsidR="00144ACB" w:rsidRPr="00040E20" w:rsidTr="00191B3A">
              <w:trPr>
                <w:trHeight w:val="133"/>
              </w:trPr>
              <w:tc>
                <w:tcPr>
                  <w:tcW w:w="666"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CO/PSO</w:t>
                  </w:r>
                </w:p>
              </w:tc>
              <w:tc>
                <w:tcPr>
                  <w:tcW w:w="1039"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PSO1</w:t>
                  </w:r>
                </w:p>
              </w:tc>
              <w:tc>
                <w:tcPr>
                  <w:tcW w:w="90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PSO2</w:t>
                  </w:r>
                </w:p>
              </w:tc>
              <w:tc>
                <w:tcPr>
                  <w:tcW w:w="900" w:type="dxa"/>
                  <w:tcBorders>
                    <w:left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p>
              </w:tc>
              <w:tc>
                <w:tcPr>
                  <w:tcW w:w="1170" w:type="dxa"/>
                  <w:vMerge w:val="restart"/>
                  <w:tcBorders>
                    <w:top w:val="single" w:sz="4" w:space="0" w:color="auto"/>
                    <w:left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Course</w:t>
                  </w:r>
                </w:p>
              </w:tc>
              <w:tc>
                <w:tcPr>
                  <w:tcW w:w="849"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PSO1</w:t>
                  </w:r>
                </w:p>
              </w:tc>
              <w:tc>
                <w:tcPr>
                  <w:tcW w:w="85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PSO2</w:t>
                  </w:r>
                </w:p>
              </w:tc>
            </w:tr>
            <w:tr w:rsidR="00144ACB" w:rsidRPr="00040E20" w:rsidTr="00191B3A">
              <w:trPr>
                <w:trHeight w:val="133"/>
              </w:trPr>
              <w:tc>
                <w:tcPr>
                  <w:tcW w:w="666"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CO1</w:t>
                  </w:r>
                </w:p>
              </w:tc>
              <w:tc>
                <w:tcPr>
                  <w:tcW w:w="1039"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w:t>
                  </w:r>
                </w:p>
              </w:tc>
              <w:tc>
                <w:tcPr>
                  <w:tcW w:w="90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Cs w:val="20"/>
                    </w:rPr>
                    <w:t>-</w:t>
                  </w:r>
                </w:p>
              </w:tc>
              <w:tc>
                <w:tcPr>
                  <w:tcW w:w="900" w:type="dxa"/>
                  <w:tcBorders>
                    <w:left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p>
              </w:tc>
              <w:tc>
                <w:tcPr>
                  <w:tcW w:w="1170" w:type="dxa"/>
                  <w:vMerge/>
                  <w:tcBorders>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p>
              </w:tc>
              <w:tc>
                <w:tcPr>
                  <w:tcW w:w="849" w:type="dxa"/>
                  <w:tcBorders>
                    <w:top w:val="single" w:sz="4" w:space="0" w:color="auto"/>
                    <w:left w:val="single" w:sz="4" w:space="0" w:color="auto"/>
                    <w:bottom w:val="single" w:sz="4" w:space="0" w:color="auto"/>
                    <w:right w:val="single" w:sz="4" w:space="0" w:color="auto"/>
                  </w:tcBorders>
                </w:tcPr>
                <w:p w:rsidR="00144ACB" w:rsidRPr="00040E20" w:rsidRDefault="004C6046" w:rsidP="0054230A">
                  <w:pPr>
                    <w:jc w:val="center"/>
                    <w:rPr>
                      <w:rFonts w:ascii="Times New Roman" w:hAnsi="Times New Roman" w:cs="Times New Roman"/>
                      <w:b/>
                      <w:szCs w:val="20"/>
                    </w:rPr>
                  </w:pPr>
                  <w:r>
                    <w:rPr>
                      <w:rFonts w:ascii="Times New Roman" w:hAnsi="Times New Roman" w:cs="Times New Roman"/>
                      <w:b/>
                      <w:szCs w:val="20"/>
                    </w:rPr>
                    <w:t>L</w:t>
                  </w:r>
                </w:p>
              </w:tc>
              <w:tc>
                <w:tcPr>
                  <w:tcW w:w="850" w:type="dxa"/>
                  <w:tcBorders>
                    <w:top w:val="single" w:sz="4" w:space="0" w:color="auto"/>
                    <w:left w:val="single" w:sz="4" w:space="0" w:color="auto"/>
                    <w:bottom w:val="single" w:sz="4" w:space="0" w:color="auto"/>
                    <w:right w:val="single" w:sz="4" w:space="0" w:color="auto"/>
                  </w:tcBorders>
                </w:tcPr>
                <w:p w:rsidR="00144ACB" w:rsidRPr="00040E20" w:rsidRDefault="004C6046" w:rsidP="0054230A">
                  <w:pPr>
                    <w:jc w:val="center"/>
                    <w:rPr>
                      <w:rFonts w:ascii="Times New Roman" w:hAnsi="Times New Roman" w:cs="Times New Roman"/>
                      <w:b/>
                      <w:szCs w:val="20"/>
                    </w:rPr>
                  </w:pPr>
                  <w:r>
                    <w:rPr>
                      <w:rFonts w:ascii="Times New Roman" w:hAnsi="Times New Roman" w:cs="Times New Roman"/>
                      <w:b/>
                      <w:szCs w:val="20"/>
                    </w:rPr>
                    <w:t>-</w:t>
                  </w:r>
                </w:p>
              </w:tc>
            </w:tr>
            <w:tr w:rsidR="0054230A" w:rsidRPr="00040E20" w:rsidTr="00191B3A">
              <w:trPr>
                <w:trHeight w:val="133"/>
              </w:trPr>
              <w:tc>
                <w:tcPr>
                  <w:tcW w:w="666"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Cs w:val="20"/>
                    </w:rPr>
                  </w:pPr>
                  <w:r w:rsidRPr="00040E20">
                    <w:rPr>
                      <w:rFonts w:ascii="Times New Roman" w:hAnsi="Times New Roman" w:cs="Times New Roman"/>
                      <w:b/>
                      <w:szCs w:val="20"/>
                    </w:rPr>
                    <w:t>CO2</w:t>
                  </w:r>
                </w:p>
              </w:tc>
              <w:tc>
                <w:tcPr>
                  <w:tcW w:w="1039" w:type="dxa"/>
                  <w:tcBorders>
                    <w:top w:val="single" w:sz="4" w:space="0" w:color="auto"/>
                    <w:left w:val="single" w:sz="4" w:space="0" w:color="auto"/>
                    <w:bottom w:val="single" w:sz="4" w:space="0" w:color="auto"/>
                    <w:right w:val="single" w:sz="4" w:space="0" w:color="auto"/>
                  </w:tcBorders>
                </w:tcPr>
                <w:p w:rsidR="0054230A" w:rsidRPr="00040E20" w:rsidRDefault="004C6046" w:rsidP="0054230A">
                  <w:pPr>
                    <w:jc w:val="center"/>
                    <w:rPr>
                      <w:rFonts w:ascii="Times New Roman" w:hAnsi="Times New Roman" w:cs="Times New Roman"/>
                      <w:b/>
                      <w:szCs w:val="20"/>
                    </w:rPr>
                  </w:pPr>
                  <w:r>
                    <w:rPr>
                      <w:rFonts w:ascii="Times New Roman" w:hAnsi="Times New Roman" w:cs="Times New Roman"/>
                      <w:b/>
                      <w:szCs w:val="20"/>
                    </w:rPr>
                    <w:t>-</w:t>
                  </w:r>
                </w:p>
              </w:tc>
              <w:tc>
                <w:tcPr>
                  <w:tcW w:w="900"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Cs w:val="20"/>
                    </w:rPr>
                  </w:pPr>
                  <w:r w:rsidRPr="00040E20">
                    <w:rPr>
                      <w:rFonts w:ascii="Times New Roman" w:hAnsi="Times New Roman" w:cs="Times New Roman"/>
                      <w:b/>
                      <w:szCs w:val="20"/>
                    </w:rPr>
                    <w:t>-</w:t>
                  </w:r>
                </w:p>
              </w:tc>
              <w:tc>
                <w:tcPr>
                  <w:tcW w:w="900" w:type="dxa"/>
                  <w:tcBorders>
                    <w:left w:val="single" w:sz="4" w:space="0" w:color="auto"/>
                  </w:tcBorders>
                </w:tcPr>
                <w:p w:rsidR="0054230A" w:rsidRPr="00040E20" w:rsidRDefault="0054230A" w:rsidP="0054230A">
                  <w:pPr>
                    <w:jc w:val="center"/>
                    <w:rPr>
                      <w:rFonts w:ascii="Times New Roman" w:hAnsi="Times New Roman" w:cs="Times New Roman"/>
                      <w:b/>
                      <w:szCs w:val="20"/>
                    </w:rPr>
                  </w:pPr>
                </w:p>
              </w:tc>
              <w:tc>
                <w:tcPr>
                  <w:tcW w:w="1170" w:type="dxa"/>
                  <w:tcBorders>
                    <w:top w:val="single" w:sz="4" w:space="0" w:color="auto"/>
                  </w:tcBorders>
                </w:tcPr>
                <w:p w:rsidR="0054230A" w:rsidRPr="00040E20" w:rsidRDefault="0054230A" w:rsidP="0054230A">
                  <w:pPr>
                    <w:jc w:val="center"/>
                    <w:rPr>
                      <w:rFonts w:ascii="Times New Roman" w:hAnsi="Times New Roman" w:cs="Times New Roman"/>
                      <w:b/>
                      <w:szCs w:val="20"/>
                    </w:rPr>
                  </w:pPr>
                </w:p>
              </w:tc>
              <w:tc>
                <w:tcPr>
                  <w:tcW w:w="849" w:type="dxa"/>
                  <w:tcBorders>
                    <w:top w:val="single" w:sz="4" w:space="0" w:color="auto"/>
                  </w:tcBorders>
                </w:tcPr>
                <w:p w:rsidR="0054230A" w:rsidRPr="00040E20" w:rsidRDefault="0054230A" w:rsidP="0054230A">
                  <w:pPr>
                    <w:jc w:val="center"/>
                    <w:rPr>
                      <w:rFonts w:ascii="Times New Roman" w:hAnsi="Times New Roman" w:cs="Times New Roman"/>
                      <w:b/>
                      <w:szCs w:val="20"/>
                    </w:rPr>
                  </w:pPr>
                </w:p>
              </w:tc>
              <w:tc>
                <w:tcPr>
                  <w:tcW w:w="850" w:type="dxa"/>
                  <w:tcBorders>
                    <w:top w:val="single" w:sz="4" w:space="0" w:color="auto"/>
                  </w:tcBorders>
                </w:tcPr>
                <w:p w:rsidR="0054230A" w:rsidRPr="00040E20" w:rsidRDefault="0054230A" w:rsidP="0054230A">
                  <w:pPr>
                    <w:jc w:val="center"/>
                    <w:rPr>
                      <w:rFonts w:ascii="Times New Roman" w:hAnsi="Times New Roman" w:cs="Times New Roman"/>
                      <w:b/>
                      <w:szCs w:val="20"/>
                    </w:rPr>
                  </w:pPr>
                </w:p>
              </w:tc>
            </w:tr>
            <w:tr w:rsidR="0054230A" w:rsidRPr="00040E20" w:rsidTr="00191B3A">
              <w:trPr>
                <w:trHeight w:val="133"/>
              </w:trPr>
              <w:tc>
                <w:tcPr>
                  <w:tcW w:w="666"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Cs w:val="20"/>
                    </w:rPr>
                  </w:pPr>
                  <w:r w:rsidRPr="00040E20">
                    <w:rPr>
                      <w:rFonts w:ascii="Times New Roman" w:hAnsi="Times New Roman" w:cs="Times New Roman"/>
                      <w:b/>
                      <w:szCs w:val="20"/>
                    </w:rPr>
                    <w:t>CO3</w:t>
                  </w:r>
                </w:p>
              </w:tc>
              <w:tc>
                <w:tcPr>
                  <w:tcW w:w="1039" w:type="dxa"/>
                  <w:tcBorders>
                    <w:top w:val="single" w:sz="4" w:space="0" w:color="auto"/>
                    <w:left w:val="single" w:sz="4" w:space="0" w:color="auto"/>
                    <w:bottom w:val="single" w:sz="4" w:space="0" w:color="auto"/>
                    <w:right w:val="single" w:sz="4" w:space="0" w:color="auto"/>
                  </w:tcBorders>
                </w:tcPr>
                <w:p w:rsidR="0054230A" w:rsidRPr="00040E20" w:rsidRDefault="004C6046" w:rsidP="0054230A">
                  <w:pPr>
                    <w:jc w:val="center"/>
                    <w:rPr>
                      <w:rFonts w:ascii="Times New Roman" w:hAnsi="Times New Roman" w:cs="Times New Roman"/>
                      <w:b/>
                      <w:szCs w:val="20"/>
                    </w:rPr>
                  </w:pPr>
                  <w:r>
                    <w:rPr>
                      <w:rFonts w:ascii="Times New Roman" w:hAnsi="Times New Roman" w:cs="Times New Roman"/>
                      <w:b/>
                      <w:szCs w:val="20"/>
                    </w:rPr>
                    <w:t>L</w:t>
                  </w:r>
                </w:p>
              </w:tc>
              <w:tc>
                <w:tcPr>
                  <w:tcW w:w="900" w:type="dxa"/>
                  <w:tcBorders>
                    <w:top w:val="single" w:sz="4" w:space="0" w:color="auto"/>
                    <w:left w:val="single" w:sz="4" w:space="0" w:color="auto"/>
                    <w:bottom w:val="single" w:sz="4" w:space="0" w:color="auto"/>
                    <w:right w:val="single" w:sz="4" w:space="0" w:color="auto"/>
                  </w:tcBorders>
                </w:tcPr>
                <w:p w:rsidR="0054230A" w:rsidRPr="00040E20" w:rsidRDefault="004C6046" w:rsidP="0054230A">
                  <w:pPr>
                    <w:jc w:val="center"/>
                    <w:rPr>
                      <w:rFonts w:ascii="Times New Roman" w:hAnsi="Times New Roman" w:cs="Times New Roman"/>
                      <w:b/>
                      <w:szCs w:val="20"/>
                    </w:rPr>
                  </w:pPr>
                  <w:r>
                    <w:rPr>
                      <w:rFonts w:ascii="Times New Roman" w:hAnsi="Times New Roman" w:cs="Times New Roman"/>
                      <w:b/>
                      <w:szCs w:val="20"/>
                    </w:rPr>
                    <w:t>-</w:t>
                  </w:r>
                </w:p>
              </w:tc>
              <w:tc>
                <w:tcPr>
                  <w:tcW w:w="900" w:type="dxa"/>
                  <w:tcBorders>
                    <w:left w:val="single" w:sz="4" w:space="0" w:color="auto"/>
                  </w:tcBorders>
                </w:tcPr>
                <w:p w:rsidR="0054230A" w:rsidRPr="00040E20" w:rsidRDefault="0054230A" w:rsidP="0054230A">
                  <w:pPr>
                    <w:jc w:val="center"/>
                    <w:rPr>
                      <w:rFonts w:ascii="Times New Roman" w:hAnsi="Times New Roman" w:cs="Times New Roman"/>
                      <w:b/>
                      <w:szCs w:val="20"/>
                    </w:rPr>
                  </w:pPr>
                </w:p>
              </w:tc>
              <w:tc>
                <w:tcPr>
                  <w:tcW w:w="1170" w:type="dxa"/>
                </w:tcPr>
                <w:p w:rsidR="0054230A" w:rsidRPr="00040E20" w:rsidRDefault="0054230A" w:rsidP="0054230A">
                  <w:pPr>
                    <w:jc w:val="center"/>
                    <w:rPr>
                      <w:rFonts w:ascii="Times New Roman" w:hAnsi="Times New Roman" w:cs="Times New Roman"/>
                      <w:b/>
                      <w:szCs w:val="20"/>
                    </w:rPr>
                  </w:pPr>
                </w:p>
              </w:tc>
              <w:tc>
                <w:tcPr>
                  <w:tcW w:w="849" w:type="dxa"/>
                </w:tcPr>
                <w:p w:rsidR="0054230A" w:rsidRPr="00040E20" w:rsidRDefault="0054230A" w:rsidP="0054230A">
                  <w:pPr>
                    <w:jc w:val="center"/>
                    <w:rPr>
                      <w:rFonts w:ascii="Times New Roman" w:hAnsi="Times New Roman" w:cs="Times New Roman"/>
                      <w:b/>
                      <w:szCs w:val="20"/>
                    </w:rPr>
                  </w:pPr>
                </w:p>
              </w:tc>
              <w:tc>
                <w:tcPr>
                  <w:tcW w:w="850" w:type="dxa"/>
                </w:tcPr>
                <w:p w:rsidR="0054230A" w:rsidRPr="00040E20" w:rsidRDefault="0054230A" w:rsidP="0054230A">
                  <w:pPr>
                    <w:jc w:val="center"/>
                    <w:rPr>
                      <w:rFonts w:ascii="Times New Roman" w:hAnsi="Times New Roman" w:cs="Times New Roman"/>
                      <w:b/>
                      <w:szCs w:val="20"/>
                    </w:rPr>
                  </w:pPr>
                </w:p>
              </w:tc>
            </w:tr>
            <w:tr w:rsidR="0054230A" w:rsidRPr="00040E20" w:rsidTr="00191B3A">
              <w:trPr>
                <w:trHeight w:val="142"/>
              </w:trPr>
              <w:tc>
                <w:tcPr>
                  <w:tcW w:w="666" w:type="dxa"/>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b/>
                      <w:szCs w:val="20"/>
                    </w:rPr>
                  </w:pPr>
                  <w:r w:rsidRPr="00040E20">
                    <w:rPr>
                      <w:rFonts w:ascii="Times New Roman" w:hAnsi="Times New Roman" w:cs="Times New Roman"/>
                      <w:b/>
                      <w:szCs w:val="20"/>
                    </w:rPr>
                    <w:t>CO4</w:t>
                  </w:r>
                </w:p>
              </w:tc>
              <w:tc>
                <w:tcPr>
                  <w:tcW w:w="1039" w:type="dxa"/>
                  <w:tcBorders>
                    <w:top w:val="single" w:sz="4" w:space="0" w:color="auto"/>
                    <w:left w:val="single" w:sz="4" w:space="0" w:color="auto"/>
                    <w:bottom w:val="single" w:sz="4" w:space="0" w:color="auto"/>
                    <w:right w:val="single" w:sz="4" w:space="0" w:color="auto"/>
                  </w:tcBorders>
                </w:tcPr>
                <w:p w:rsidR="004C6046" w:rsidRPr="00040E20" w:rsidRDefault="004C6046" w:rsidP="004C6046">
                  <w:pPr>
                    <w:rPr>
                      <w:rFonts w:ascii="Times New Roman" w:hAnsi="Times New Roman" w:cs="Times New Roman"/>
                      <w:b/>
                      <w:szCs w:val="20"/>
                    </w:rPr>
                  </w:pPr>
                  <w:r>
                    <w:rPr>
                      <w:rFonts w:ascii="Times New Roman" w:hAnsi="Times New Roman" w:cs="Times New Roman"/>
                      <w:b/>
                      <w:szCs w:val="20"/>
                    </w:rPr>
                    <w:t xml:space="preserve">      L</w:t>
                  </w:r>
                </w:p>
              </w:tc>
              <w:tc>
                <w:tcPr>
                  <w:tcW w:w="900" w:type="dxa"/>
                  <w:tcBorders>
                    <w:top w:val="single" w:sz="4" w:space="0" w:color="auto"/>
                    <w:left w:val="single" w:sz="4" w:space="0" w:color="auto"/>
                    <w:bottom w:val="single" w:sz="4" w:space="0" w:color="auto"/>
                    <w:right w:val="single" w:sz="4" w:space="0" w:color="auto"/>
                  </w:tcBorders>
                </w:tcPr>
                <w:p w:rsidR="004C6046" w:rsidRPr="00040E20" w:rsidRDefault="004C6046" w:rsidP="004C6046">
                  <w:pPr>
                    <w:jc w:val="center"/>
                    <w:rPr>
                      <w:rFonts w:ascii="Times New Roman" w:hAnsi="Times New Roman" w:cs="Times New Roman"/>
                      <w:b/>
                      <w:szCs w:val="20"/>
                    </w:rPr>
                  </w:pPr>
                  <w:r>
                    <w:rPr>
                      <w:rFonts w:ascii="Times New Roman" w:hAnsi="Times New Roman" w:cs="Times New Roman"/>
                      <w:b/>
                      <w:szCs w:val="20"/>
                    </w:rPr>
                    <w:t>-</w:t>
                  </w:r>
                </w:p>
              </w:tc>
              <w:tc>
                <w:tcPr>
                  <w:tcW w:w="900" w:type="dxa"/>
                  <w:tcBorders>
                    <w:left w:val="single" w:sz="4" w:space="0" w:color="auto"/>
                  </w:tcBorders>
                </w:tcPr>
                <w:p w:rsidR="0054230A" w:rsidRPr="00040E20" w:rsidRDefault="0054230A" w:rsidP="0054230A">
                  <w:pPr>
                    <w:jc w:val="center"/>
                    <w:rPr>
                      <w:rFonts w:ascii="Times New Roman" w:hAnsi="Times New Roman" w:cs="Times New Roman"/>
                      <w:b/>
                      <w:szCs w:val="20"/>
                    </w:rPr>
                  </w:pPr>
                </w:p>
              </w:tc>
              <w:tc>
                <w:tcPr>
                  <w:tcW w:w="1170" w:type="dxa"/>
                </w:tcPr>
                <w:p w:rsidR="0054230A" w:rsidRPr="00040E20" w:rsidRDefault="0054230A" w:rsidP="0054230A">
                  <w:pPr>
                    <w:jc w:val="center"/>
                    <w:rPr>
                      <w:rFonts w:ascii="Times New Roman" w:hAnsi="Times New Roman" w:cs="Times New Roman"/>
                      <w:b/>
                      <w:szCs w:val="20"/>
                    </w:rPr>
                  </w:pPr>
                </w:p>
              </w:tc>
              <w:tc>
                <w:tcPr>
                  <w:tcW w:w="849" w:type="dxa"/>
                </w:tcPr>
                <w:p w:rsidR="0054230A" w:rsidRPr="00040E20" w:rsidRDefault="0054230A" w:rsidP="0054230A">
                  <w:pPr>
                    <w:jc w:val="center"/>
                    <w:rPr>
                      <w:rFonts w:ascii="Times New Roman" w:hAnsi="Times New Roman" w:cs="Times New Roman"/>
                      <w:b/>
                      <w:szCs w:val="20"/>
                    </w:rPr>
                  </w:pPr>
                </w:p>
              </w:tc>
              <w:tc>
                <w:tcPr>
                  <w:tcW w:w="850" w:type="dxa"/>
                </w:tcPr>
                <w:p w:rsidR="0054230A" w:rsidRPr="00040E20" w:rsidRDefault="0054230A" w:rsidP="0054230A">
                  <w:pPr>
                    <w:jc w:val="center"/>
                    <w:rPr>
                      <w:rFonts w:ascii="Times New Roman" w:hAnsi="Times New Roman" w:cs="Times New Roman"/>
                      <w:b/>
                      <w:szCs w:val="20"/>
                    </w:rPr>
                  </w:pPr>
                </w:p>
              </w:tc>
            </w:tr>
          </w:tbl>
          <w:p w:rsidR="00655DD4" w:rsidRPr="00144ACB" w:rsidRDefault="006C7D3A" w:rsidP="00655DD4">
            <w:pPr>
              <w:rPr>
                <w:rFonts w:ascii="Times New Roman" w:hAnsi="Times New Roman" w:cs="Times New Roman"/>
                <w:b/>
                <w:sz w:val="24"/>
                <w:szCs w:val="24"/>
              </w:rPr>
            </w:pPr>
            <w:r>
              <w:rPr>
                <w:rFonts w:ascii="Times New Roman" w:hAnsi="Times New Roman" w:cs="Times New Roman"/>
                <w:b/>
                <w:sz w:val="24"/>
                <w:szCs w:val="24"/>
              </w:rPr>
              <w:t xml:space="preserve">CO-PSO Mapping                   </w:t>
            </w:r>
            <w:r w:rsidR="00144ACB">
              <w:rPr>
                <w:rFonts w:ascii="Times New Roman" w:hAnsi="Times New Roman" w:cs="Times New Roman"/>
                <w:b/>
                <w:sz w:val="24"/>
                <w:szCs w:val="24"/>
              </w:rPr>
              <w:t xml:space="preserve">        </w:t>
            </w:r>
            <w:r>
              <w:rPr>
                <w:rFonts w:ascii="Times New Roman" w:hAnsi="Times New Roman" w:cs="Times New Roman"/>
                <w:b/>
                <w:sz w:val="24"/>
                <w:szCs w:val="24"/>
              </w:rPr>
              <w:t>CO</w:t>
            </w:r>
            <w:r w:rsidR="0054230A">
              <w:rPr>
                <w:rFonts w:ascii="Times New Roman" w:hAnsi="Times New Roman" w:cs="Times New Roman"/>
                <w:b/>
                <w:sz w:val="24"/>
                <w:szCs w:val="24"/>
              </w:rPr>
              <w:t>URSE</w:t>
            </w:r>
            <w:r>
              <w:rPr>
                <w:rFonts w:ascii="Times New Roman" w:hAnsi="Times New Roman" w:cs="Times New Roman"/>
                <w:b/>
                <w:sz w:val="24"/>
                <w:szCs w:val="24"/>
              </w:rPr>
              <w:t>-PSO Mapping</w:t>
            </w:r>
          </w:p>
          <w:p w:rsidR="00655DD4" w:rsidRPr="00655DD4" w:rsidRDefault="00655DD4" w:rsidP="00655DD4">
            <w:pPr>
              <w:rPr>
                <w:rFonts w:ascii="Times New Roman" w:hAnsi="Times New Roman" w:cs="Times New Roman"/>
              </w:rPr>
            </w:pPr>
          </w:p>
          <w:p w:rsidR="006C7D3A" w:rsidRPr="00655DD4" w:rsidRDefault="00655DD4" w:rsidP="00655DD4">
            <w:pPr>
              <w:tabs>
                <w:tab w:val="left" w:pos="424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c>
      </w:tr>
    </w:tbl>
    <w:p w:rsidR="006C7D3A" w:rsidRDefault="006C7D3A" w:rsidP="006C7D3A">
      <w:pPr>
        <w:spacing w:after="0"/>
        <w:rPr>
          <w:rFonts w:ascii="Times New Roman" w:hAnsi="Times New Roman"/>
          <w:b/>
          <w:sz w:val="24"/>
          <w:szCs w:val="24"/>
        </w:rPr>
      </w:pPr>
    </w:p>
    <w:p w:rsidR="000B56F2" w:rsidRDefault="000B56F2" w:rsidP="006C7D3A">
      <w:pPr>
        <w:spacing w:after="0"/>
        <w:rPr>
          <w:rFonts w:ascii="Times New Roman" w:hAnsi="Times New Roman"/>
          <w:b/>
          <w:sz w:val="24"/>
          <w:szCs w:val="24"/>
        </w:rPr>
      </w:pPr>
    </w:p>
    <w:p w:rsidR="00F50E68" w:rsidRPr="008210A7" w:rsidRDefault="00F50E68" w:rsidP="00F50E68">
      <w:pPr>
        <w:pStyle w:val="NormalWeb"/>
        <w:spacing w:line="300" w:lineRule="atLeast"/>
        <w:jc w:val="center"/>
        <w:rPr>
          <w:b/>
          <w:bCs/>
          <w:color w:val="333333"/>
          <w:sz w:val="22"/>
          <w:szCs w:val="22"/>
          <w:u w:val="single"/>
        </w:rPr>
      </w:pPr>
      <w:r w:rsidRPr="008210A7">
        <w:rPr>
          <w:b/>
          <w:bCs/>
          <w:color w:val="333333"/>
          <w:sz w:val="22"/>
          <w:szCs w:val="22"/>
          <w:u w:val="single"/>
        </w:rPr>
        <w:t>Flipped Class Room Activity</w:t>
      </w:r>
    </w:p>
    <w:p w:rsidR="00F50E68" w:rsidRPr="008210A7" w:rsidRDefault="00F50E68" w:rsidP="00F50E68">
      <w:pPr>
        <w:pStyle w:val="NormalWeb"/>
        <w:spacing w:line="300" w:lineRule="atLeast"/>
        <w:rPr>
          <w:b/>
          <w:bCs/>
          <w:color w:val="333333"/>
          <w:sz w:val="22"/>
          <w:szCs w:val="22"/>
          <w:u w:val="single"/>
        </w:rPr>
      </w:pPr>
      <w:r w:rsidRPr="008210A7">
        <w:rPr>
          <w:b/>
          <w:bCs/>
          <w:color w:val="333333"/>
          <w:sz w:val="22"/>
          <w:szCs w:val="22"/>
          <w:u w:val="single"/>
        </w:rPr>
        <w:t>Out_of_class Activity Design-1:</w:t>
      </w:r>
    </w:p>
    <w:p w:rsidR="00F50E68" w:rsidRPr="008210A7" w:rsidRDefault="00F50E68" w:rsidP="00F50E68">
      <w:pPr>
        <w:rPr>
          <w:rFonts w:ascii="Times New Roman" w:hAnsi="Times New Roman" w:cs="Times New Roman"/>
          <w:b/>
          <w:sz w:val="22"/>
          <w:szCs w:val="22"/>
        </w:rPr>
      </w:pPr>
      <w:r w:rsidRPr="008210A7">
        <w:rPr>
          <w:rFonts w:ascii="Times New Roman" w:hAnsi="Times New Roman" w:cs="Times New Roman"/>
          <w:b/>
          <w:sz w:val="22"/>
          <w:szCs w:val="22"/>
        </w:rPr>
        <w:t xml:space="preserve">After watching the video student should be able to know </w:t>
      </w:r>
    </w:p>
    <w:p w:rsidR="005D6964" w:rsidRPr="005D6964" w:rsidRDefault="005D6964" w:rsidP="005D6964">
      <w:pPr>
        <w:pStyle w:val="ListParagraph"/>
        <w:numPr>
          <w:ilvl w:val="0"/>
          <w:numId w:val="23"/>
        </w:numPr>
        <w:rPr>
          <w:rFonts w:ascii="Times New Roman" w:hAnsi="Times New Roman"/>
          <w:b/>
          <w:sz w:val="22"/>
          <w:szCs w:val="22"/>
        </w:rPr>
      </w:pPr>
      <w:r w:rsidRPr="005D6964">
        <w:rPr>
          <w:rFonts w:ascii="Times New Roman" w:hAnsi="Times New Roman"/>
          <w:b/>
          <w:position w:val="10"/>
          <w:sz w:val="22"/>
          <w:szCs w:val="22"/>
        </w:rPr>
        <w:t>The Binomial Theorem</w:t>
      </w:r>
    </w:p>
    <w:p w:rsidR="005D6964" w:rsidRPr="005D6964" w:rsidRDefault="005D6964" w:rsidP="005D6964">
      <w:pPr>
        <w:pStyle w:val="ListParagraph"/>
        <w:numPr>
          <w:ilvl w:val="0"/>
          <w:numId w:val="23"/>
        </w:numPr>
        <w:rPr>
          <w:rFonts w:ascii="Times New Roman" w:hAnsi="Times New Roman"/>
          <w:b/>
          <w:sz w:val="22"/>
          <w:szCs w:val="22"/>
        </w:rPr>
      </w:pPr>
      <w:r w:rsidRPr="005D6964">
        <w:rPr>
          <w:rFonts w:ascii="Times New Roman" w:hAnsi="Times New Roman"/>
          <w:b/>
          <w:position w:val="10"/>
          <w:sz w:val="22"/>
          <w:szCs w:val="22"/>
        </w:rPr>
        <w:t>Combinations with repetition</w:t>
      </w:r>
      <w:r w:rsidRPr="005D6964">
        <w:rPr>
          <w:rFonts w:ascii="Times New Roman" w:hAnsi="Times New Roman"/>
          <w:b/>
          <w:sz w:val="22"/>
          <w:szCs w:val="22"/>
        </w:rPr>
        <w:t xml:space="preserve"> </w:t>
      </w:r>
    </w:p>
    <w:p w:rsidR="005D6964" w:rsidRPr="005D6964" w:rsidRDefault="005D6964" w:rsidP="005D6964">
      <w:pPr>
        <w:pStyle w:val="ListParagraph"/>
        <w:numPr>
          <w:ilvl w:val="0"/>
          <w:numId w:val="23"/>
        </w:numPr>
        <w:rPr>
          <w:rFonts w:ascii="Times New Roman" w:hAnsi="Times New Roman"/>
          <w:b/>
          <w:sz w:val="22"/>
          <w:szCs w:val="22"/>
        </w:rPr>
      </w:pPr>
      <w:r w:rsidRPr="005D6964">
        <w:rPr>
          <w:rFonts w:ascii="Times New Roman" w:hAnsi="Times New Roman"/>
          <w:b/>
          <w:sz w:val="22"/>
          <w:szCs w:val="22"/>
          <w:lang w:val="en-US"/>
        </w:rPr>
        <w:t>Functions and Inverse of a function</w:t>
      </w:r>
    </w:p>
    <w:p w:rsidR="00F50E68" w:rsidRPr="008210A7" w:rsidRDefault="00F50E68" w:rsidP="00F50E68">
      <w:pPr>
        <w:ind w:left="45"/>
        <w:rPr>
          <w:rFonts w:ascii="Times New Roman" w:hAnsi="Times New Roman" w:cs="Times New Roman"/>
          <w:b/>
          <w:sz w:val="22"/>
          <w:szCs w:val="22"/>
          <w:u w:val="single"/>
        </w:rPr>
      </w:pPr>
      <w:r w:rsidRPr="008210A7">
        <w:rPr>
          <w:rFonts w:ascii="Times New Roman" w:hAnsi="Times New Roman" w:cs="Times New Roman"/>
          <w:b/>
          <w:sz w:val="22"/>
          <w:szCs w:val="22"/>
          <w:u w:val="single"/>
        </w:rPr>
        <w:t>Out-of-class Activity Design – 2</w:t>
      </w:r>
    </w:p>
    <w:p w:rsidR="00FB56B4" w:rsidRDefault="00F50E68" w:rsidP="00FB56B4">
      <w:pPr>
        <w:pStyle w:val="NormalWeb"/>
        <w:spacing w:line="300" w:lineRule="atLeast"/>
        <w:rPr>
          <w:color w:val="333333"/>
          <w:sz w:val="22"/>
          <w:szCs w:val="22"/>
        </w:rPr>
      </w:pPr>
      <w:r w:rsidRPr="008210A7">
        <w:rPr>
          <w:sz w:val="22"/>
          <w:szCs w:val="22"/>
        </w:rPr>
        <w:t>Uploaded Video URL:</w:t>
      </w:r>
      <w:r w:rsidRPr="008210A7">
        <w:rPr>
          <w:rFonts w:eastAsia="+mn-ea"/>
          <w:color w:val="0000FF"/>
          <w:kern w:val="24"/>
          <w:sz w:val="22"/>
          <w:szCs w:val="22"/>
        </w:rPr>
        <w:t xml:space="preserve"> </w:t>
      </w:r>
      <w:hyperlink r:id="rId8" w:history="1">
        <w:r w:rsidR="00FB56B4" w:rsidRPr="00A637CB">
          <w:rPr>
            <w:rStyle w:val="Hyperlink"/>
            <w:sz w:val="22"/>
            <w:szCs w:val="22"/>
          </w:rPr>
          <w:t>https://www.youtube.com/watch?v=L9i_rVVC-4U</w:t>
        </w:r>
      </w:hyperlink>
    </w:p>
    <w:p w:rsidR="00F50E68" w:rsidRPr="008210A7" w:rsidRDefault="00FB56B4" w:rsidP="00FB56B4">
      <w:pPr>
        <w:pStyle w:val="NormalWeb"/>
        <w:spacing w:line="300" w:lineRule="atLeast"/>
        <w:rPr>
          <w:sz w:val="22"/>
          <w:szCs w:val="22"/>
        </w:rPr>
      </w:pPr>
      <w:r>
        <w:rPr>
          <w:color w:val="333333"/>
          <w:sz w:val="22"/>
          <w:szCs w:val="22"/>
        </w:rPr>
        <w:t xml:space="preserve">      </w:t>
      </w:r>
      <w:r w:rsidR="00F50E68" w:rsidRPr="008210A7">
        <w:rPr>
          <w:sz w:val="22"/>
          <w:szCs w:val="22"/>
        </w:rPr>
        <w:t>License of Video:</w:t>
      </w:r>
      <w:r w:rsidR="00F50E68" w:rsidRPr="008210A7">
        <w:rPr>
          <w:rFonts w:eastAsia="+mn-ea"/>
          <w:color w:val="0000FF"/>
          <w:kern w:val="24"/>
          <w:sz w:val="22"/>
          <w:szCs w:val="22"/>
        </w:rPr>
        <w:t xml:space="preserve"> </w:t>
      </w:r>
      <w:r w:rsidR="00F50E68" w:rsidRPr="008210A7">
        <w:rPr>
          <w:sz w:val="22"/>
          <w:szCs w:val="22"/>
        </w:rPr>
        <w:t>Creative common attribution License</w:t>
      </w:r>
    </w:p>
    <w:p w:rsidR="00F50E68" w:rsidRDefault="00F50E68" w:rsidP="00F50E68">
      <w:pPr>
        <w:pStyle w:val="ListParagraph"/>
        <w:ind w:left="405"/>
        <w:rPr>
          <w:rFonts w:ascii="Times New Roman" w:hAnsi="Times New Roman"/>
          <w:sz w:val="22"/>
          <w:szCs w:val="22"/>
        </w:rPr>
      </w:pPr>
      <w:r w:rsidRPr="008210A7">
        <w:rPr>
          <w:rFonts w:ascii="Times New Roman" w:hAnsi="Times New Roman"/>
          <w:sz w:val="22"/>
          <w:szCs w:val="22"/>
        </w:rPr>
        <w:t>Duration of video:</w:t>
      </w:r>
      <w:r w:rsidRPr="008210A7">
        <w:rPr>
          <w:rFonts w:ascii="Times New Roman" w:eastAsia="+mn-ea" w:hAnsi="Times New Roman"/>
          <w:color w:val="0000FF"/>
          <w:kern w:val="24"/>
          <w:sz w:val="22"/>
          <w:szCs w:val="22"/>
        </w:rPr>
        <w:t xml:space="preserve"> </w:t>
      </w:r>
      <w:r w:rsidR="00FB56B4">
        <w:rPr>
          <w:rFonts w:ascii="Times New Roman" w:hAnsi="Times New Roman"/>
          <w:sz w:val="22"/>
          <w:szCs w:val="22"/>
        </w:rPr>
        <w:t>V1-</w:t>
      </w:r>
      <w:r w:rsidR="00FB56B4">
        <w:rPr>
          <w:rFonts w:ascii="Times New Roman" w:hAnsi="Times New Roman"/>
          <w:sz w:val="22"/>
          <w:szCs w:val="22"/>
          <w:lang w:val="en-US"/>
        </w:rPr>
        <w:t>10.13</w:t>
      </w:r>
      <w:r w:rsidRPr="008210A7">
        <w:rPr>
          <w:rFonts w:ascii="Times New Roman" w:hAnsi="Times New Roman"/>
          <w:sz w:val="22"/>
          <w:szCs w:val="22"/>
        </w:rPr>
        <w:t xml:space="preserve"> MIN</w:t>
      </w:r>
    </w:p>
    <w:p w:rsidR="00F50E68" w:rsidRPr="008210A7" w:rsidRDefault="00F50E68" w:rsidP="00F50E68">
      <w:pPr>
        <w:pStyle w:val="NormalWeb"/>
        <w:spacing w:line="300" w:lineRule="atLeast"/>
        <w:rPr>
          <w:b/>
          <w:bCs/>
          <w:color w:val="333333"/>
          <w:sz w:val="22"/>
          <w:szCs w:val="22"/>
        </w:rPr>
      </w:pPr>
      <w:proofErr w:type="spellStart"/>
      <w:r w:rsidRPr="008210A7">
        <w:rPr>
          <w:b/>
          <w:bCs/>
          <w:color w:val="333333"/>
          <w:sz w:val="22"/>
          <w:szCs w:val="22"/>
        </w:rPr>
        <w:t>In_Class</w:t>
      </w:r>
      <w:proofErr w:type="spellEnd"/>
      <w:r w:rsidRPr="008210A7">
        <w:rPr>
          <w:b/>
          <w:bCs/>
          <w:color w:val="333333"/>
          <w:sz w:val="22"/>
          <w:szCs w:val="22"/>
        </w:rPr>
        <w:t xml:space="preserve"> Activity: (Active Learning Strategy)</w:t>
      </w:r>
    </w:p>
    <w:p w:rsidR="00F50E68" w:rsidRPr="008210A7" w:rsidRDefault="00F50E68" w:rsidP="00F50E68">
      <w:pPr>
        <w:pStyle w:val="NormalWeb"/>
        <w:spacing w:line="300" w:lineRule="atLeast"/>
        <w:rPr>
          <w:b/>
          <w:bCs/>
          <w:color w:val="333333"/>
          <w:sz w:val="22"/>
          <w:szCs w:val="22"/>
        </w:rPr>
      </w:pPr>
      <w:r w:rsidRPr="008210A7">
        <w:rPr>
          <w:b/>
          <w:bCs/>
          <w:color w:val="333333"/>
          <w:sz w:val="22"/>
          <w:szCs w:val="22"/>
        </w:rPr>
        <w:t>Think-Pair-Share (TPS) Activity:</w:t>
      </w:r>
    </w:p>
    <w:p w:rsidR="00F50E68" w:rsidRPr="008210A7" w:rsidRDefault="00F50E68" w:rsidP="00F50E68">
      <w:pPr>
        <w:pStyle w:val="NormalWeb"/>
        <w:spacing w:line="300" w:lineRule="atLeast"/>
        <w:rPr>
          <w:color w:val="333333"/>
          <w:sz w:val="22"/>
          <w:szCs w:val="22"/>
        </w:rPr>
      </w:pPr>
      <w:r w:rsidRPr="008210A7">
        <w:rPr>
          <w:color w:val="333333"/>
          <w:sz w:val="22"/>
          <w:szCs w:val="22"/>
        </w:rPr>
        <w:t xml:space="preserve">Domain: </w:t>
      </w:r>
      <w:r w:rsidR="00EA5D5F">
        <w:rPr>
          <w:color w:val="333333"/>
          <w:sz w:val="22"/>
          <w:szCs w:val="22"/>
        </w:rPr>
        <w:t>Discrete Mathematical Structures</w:t>
      </w:r>
    </w:p>
    <w:p w:rsidR="00F50E68" w:rsidRPr="008210A7" w:rsidRDefault="00F50E68" w:rsidP="00F50E68">
      <w:pPr>
        <w:pStyle w:val="NormalWeb"/>
        <w:spacing w:line="300" w:lineRule="atLeast"/>
        <w:rPr>
          <w:color w:val="333333"/>
          <w:sz w:val="22"/>
          <w:szCs w:val="22"/>
        </w:rPr>
      </w:pPr>
      <w:r w:rsidRPr="008210A7">
        <w:rPr>
          <w:color w:val="333333"/>
          <w:sz w:val="22"/>
          <w:szCs w:val="22"/>
        </w:rPr>
        <w:t xml:space="preserve">Topic: </w:t>
      </w:r>
      <w:r w:rsidR="00EA5D5F">
        <w:rPr>
          <w:color w:val="333333"/>
          <w:sz w:val="22"/>
          <w:szCs w:val="22"/>
        </w:rPr>
        <w:t xml:space="preserve">Functions, Binomial Theorem, </w:t>
      </w:r>
      <w:proofErr w:type="spellStart"/>
      <w:r w:rsidR="00EA5D5F">
        <w:rPr>
          <w:color w:val="333333"/>
          <w:sz w:val="22"/>
          <w:szCs w:val="22"/>
        </w:rPr>
        <w:t>Recurssions</w:t>
      </w:r>
      <w:proofErr w:type="spellEnd"/>
    </w:p>
    <w:p w:rsidR="00F50E68" w:rsidRPr="008210A7" w:rsidRDefault="00F50E68" w:rsidP="00F50E68">
      <w:pPr>
        <w:pStyle w:val="NormalWeb"/>
        <w:spacing w:line="300" w:lineRule="atLeast"/>
        <w:rPr>
          <w:color w:val="333333"/>
          <w:sz w:val="22"/>
          <w:szCs w:val="22"/>
        </w:rPr>
      </w:pPr>
      <w:r w:rsidRPr="008210A7">
        <w:rPr>
          <w:color w:val="333333"/>
          <w:sz w:val="22"/>
          <w:szCs w:val="22"/>
        </w:rPr>
        <w:lastRenderedPageBreak/>
        <w:t xml:space="preserve">Target Students: BE (CSE) </w:t>
      </w:r>
      <w:proofErr w:type="gramStart"/>
      <w:r w:rsidRPr="008210A7">
        <w:rPr>
          <w:color w:val="333333"/>
          <w:sz w:val="22"/>
          <w:szCs w:val="22"/>
        </w:rPr>
        <w:t>3</w:t>
      </w:r>
      <w:r w:rsidRPr="008210A7">
        <w:rPr>
          <w:color w:val="333333"/>
          <w:sz w:val="22"/>
          <w:szCs w:val="22"/>
          <w:vertAlign w:val="superscript"/>
        </w:rPr>
        <w:t>rd</w:t>
      </w:r>
      <w:r w:rsidRPr="008210A7">
        <w:rPr>
          <w:color w:val="333333"/>
          <w:sz w:val="22"/>
          <w:szCs w:val="22"/>
        </w:rPr>
        <w:t xml:space="preserve">  </w:t>
      </w:r>
      <w:proofErr w:type="spellStart"/>
      <w:r w:rsidRPr="008210A7">
        <w:rPr>
          <w:color w:val="333333"/>
          <w:sz w:val="22"/>
          <w:szCs w:val="22"/>
        </w:rPr>
        <w:t>Sem</w:t>
      </w:r>
      <w:proofErr w:type="spellEnd"/>
      <w:proofErr w:type="gramEnd"/>
    </w:p>
    <w:p w:rsidR="00F50E68" w:rsidRPr="008210A7" w:rsidRDefault="00F50E68" w:rsidP="00F50E68">
      <w:pPr>
        <w:pStyle w:val="NormalWeb"/>
        <w:spacing w:line="300" w:lineRule="atLeast"/>
        <w:rPr>
          <w:color w:val="333333"/>
          <w:sz w:val="22"/>
          <w:szCs w:val="22"/>
        </w:rPr>
      </w:pPr>
      <w:r w:rsidRPr="008210A7">
        <w:rPr>
          <w:color w:val="333333"/>
          <w:sz w:val="22"/>
          <w:szCs w:val="22"/>
        </w:rPr>
        <w:t>Think Phase -</w:t>
      </w:r>
      <w:r w:rsidRPr="008210A7">
        <w:rPr>
          <w:color w:val="333333"/>
          <w:sz w:val="22"/>
          <w:szCs w:val="22"/>
          <w:shd w:val="clear" w:color="auto" w:fill="FFFFFF"/>
        </w:rPr>
        <w:t>              [3 minutes]</w:t>
      </w:r>
    </w:p>
    <w:p w:rsidR="00EA5D5F" w:rsidRDefault="00F50E68" w:rsidP="00F50E68">
      <w:pPr>
        <w:pStyle w:val="NormalWeb"/>
        <w:spacing w:line="300" w:lineRule="atLeast"/>
        <w:rPr>
          <w:b/>
          <w:bCs/>
          <w:color w:val="333333"/>
          <w:sz w:val="22"/>
          <w:szCs w:val="22"/>
        </w:rPr>
      </w:pPr>
      <w:r w:rsidRPr="008210A7">
        <w:rPr>
          <w:color w:val="333333"/>
          <w:sz w:val="22"/>
          <w:szCs w:val="22"/>
        </w:rPr>
        <w:t xml:space="preserve">Question: </w:t>
      </w:r>
      <w:r w:rsidR="00EA5D5F">
        <w:rPr>
          <w:color w:val="333333"/>
          <w:sz w:val="22"/>
          <w:szCs w:val="22"/>
        </w:rPr>
        <w:t xml:space="preserve">Give real time application for onto and One to One functions </w:t>
      </w:r>
    </w:p>
    <w:p w:rsidR="00EA5D5F" w:rsidRDefault="00F50E68" w:rsidP="00F50E68">
      <w:pPr>
        <w:pStyle w:val="NormalWeb"/>
        <w:spacing w:line="300" w:lineRule="atLeast"/>
        <w:rPr>
          <w:color w:val="333333"/>
          <w:sz w:val="22"/>
          <w:szCs w:val="22"/>
        </w:rPr>
      </w:pPr>
      <w:r w:rsidRPr="008210A7">
        <w:rPr>
          <w:color w:val="333333"/>
          <w:sz w:val="22"/>
          <w:szCs w:val="22"/>
        </w:rPr>
        <w:t xml:space="preserve">What Teacher does - Poses the question, asks students to think individually and write the </w:t>
      </w:r>
      <w:r w:rsidR="00EA5D5F">
        <w:rPr>
          <w:color w:val="333333"/>
          <w:sz w:val="22"/>
          <w:szCs w:val="22"/>
        </w:rPr>
        <w:t>answer</w:t>
      </w:r>
    </w:p>
    <w:p w:rsidR="00F50E68" w:rsidRPr="008210A7" w:rsidRDefault="00F50E68" w:rsidP="00F50E68">
      <w:pPr>
        <w:pStyle w:val="NormalWeb"/>
        <w:spacing w:line="300" w:lineRule="atLeast"/>
        <w:rPr>
          <w:color w:val="333333"/>
          <w:sz w:val="22"/>
          <w:szCs w:val="22"/>
        </w:rPr>
      </w:pPr>
      <w:r w:rsidRPr="008210A7">
        <w:rPr>
          <w:color w:val="333333"/>
          <w:sz w:val="22"/>
          <w:szCs w:val="22"/>
        </w:rPr>
        <w:t xml:space="preserve">What students do - </w:t>
      </w:r>
      <w:r w:rsidRPr="008210A7">
        <w:rPr>
          <w:b/>
          <w:bCs/>
          <w:color w:val="333333"/>
          <w:sz w:val="22"/>
          <w:szCs w:val="22"/>
        </w:rPr>
        <w:t xml:space="preserve">Thinks individually and Write down </w:t>
      </w:r>
      <w:r w:rsidR="00EA5D5F">
        <w:rPr>
          <w:b/>
          <w:bCs/>
          <w:color w:val="333333"/>
          <w:sz w:val="22"/>
          <w:szCs w:val="22"/>
        </w:rPr>
        <w:t>the application</w:t>
      </w:r>
    </w:p>
    <w:p w:rsidR="00F50E68" w:rsidRPr="008210A7" w:rsidRDefault="00F50E68" w:rsidP="00F50E68">
      <w:pPr>
        <w:pStyle w:val="NormalWeb"/>
        <w:spacing w:line="300" w:lineRule="atLeast"/>
        <w:rPr>
          <w:color w:val="333333"/>
          <w:sz w:val="22"/>
          <w:szCs w:val="22"/>
        </w:rPr>
      </w:pPr>
      <w:r w:rsidRPr="008210A7">
        <w:rPr>
          <w:color w:val="333333"/>
          <w:sz w:val="22"/>
          <w:szCs w:val="22"/>
        </w:rPr>
        <w:t>Pair Phase -                [7 minutes]</w:t>
      </w:r>
    </w:p>
    <w:p w:rsidR="00F50E68" w:rsidRPr="008210A7" w:rsidRDefault="00F50E68" w:rsidP="00F50E68">
      <w:pPr>
        <w:pStyle w:val="NormalWeb"/>
        <w:spacing w:line="300" w:lineRule="atLeast"/>
        <w:rPr>
          <w:color w:val="333333"/>
          <w:sz w:val="22"/>
          <w:szCs w:val="22"/>
        </w:rPr>
      </w:pPr>
      <w:r w:rsidRPr="008210A7">
        <w:rPr>
          <w:color w:val="333333"/>
          <w:sz w:val="22"/>
          <w:szCs w:val="22"/>
          <w:shd w:val="clear" w:color="auto" w:fill="FFFFFF"/>
        </w:rPr>
        <w:t xml:space="preserve">Question: Discuss your answer with your neighbor </w:t>
      </w:r>
    </w:p>
    <w:p w:rsidR="00F50E68" w:rsidRPr="008210A7" w:rsidRDefault="00F50E68" w:rsidP="00F50E68">
      <w:pPr>
        <w:pStyle w:val="NormalWeb"/>
        <w:shd w:val="clear" w:color="auto" w:fill="FFFFFF"/>
        <w:spacing w:line="300" w:lineRule="atLeast"/>
        <w:rPr>
          <w:color w:val="333333"/>
          <w:sz w:val="22"/>
          <w:szCs w:val="22"/>
        </w:rPr>
      </w:pPr>
      <w:r w:rsidRPr="008210A7">
        <w:rPr>
          <w:color w:val="333333"/>
          <w:sz w:val="22"/>
          <w:szCs w:val="22"/>
        </w:rPr>
        <w:t>What Teacher does - Poses the question, asks students to pair up and discuss, goes around the class to check whether students are discussing, and provides clues to pairs who are in doubt. </w:t>
      </w:r>
    </w:p>
    <w:p w:rsidR="00F50E68" w:rsidRPr="008210A7" w:rsidRDefault="00F50E68" w:rsidP="00F50E68">
      <w:pPr>
        <w:pStyle w:val="NormalWeb"/>
        <w:shd w:val="clear" w:color="auto" w:fill="FFFFFF"/>
        <w:spacing w:line="300" w:lineRule="atLeast"/>
        <w:rPr>
          <w:color w:val="333333"/>
          <w:sz w:val="22"/>
          <w:szCs w:val="22"/>
        </w:rPr>
      </w:pPr>
      <w:r w:rsidRPr="008210A7">
        <w:rPr>
          <w:color w:val="333333"/>
          <w:sz w:val="22"/>
          <w:szCs w:val="22"/>
        </w:rPr>
        <w:t xml:space="preserve">What students does - Pairs up with neighbor, Checks each other’s result by </w:t>
      </w:r>
      <w:r w:rsidR="00EA5D5F">
        <w:rPr>
          <w:color w:val="333333"/>
          <w:sz w:val="22"/>
          <w:szCs w:val="22"/>
        </w:rPr>
        <w:t>verifying that the application has both the function or not</w:t>
      </w:r>
    </w:p>
    <w:p w:rsidR="00F50E68" w:rsidRPr="008210A7" w:rsidRDefault="00F50E68" w:rsidP="00F50E68">
      <w:pPr>
        <w:pStyle w:val="NormalWeb"/>
        <w:spacing w:line="300" w:lineRule="atLeast"/>
        <w:rPr>
          <w:color w:val="333333"/>
          <w:sz w:val="22"/>
          <w:szCs w:val="22"/>
        </w:rPr>
      </w:pPr>
      <w:r w:rsidRPr="008210A7">
        <w:rPr>
          <w:color w:val="333333"/>
          <w:sz w:val="22"/>
          <w:szCs w:val="22"/>
        </w:rPr>
        <w:t>Share Phase -              </w:t>
      </w:r>
      <w:r w:rsidRPr="008210A7">
        <w:rPr>
          <w:color w:val="333333"/>
          <w:sz w:val="22"/>
          <w:szCs w:val="22"/>
          <w:shd w:val="clear" w:color="auto" w:fill="FFFFFF"/>
        </w:rPr>
        <w:t>[5 minutes]</w:t>
      </w:r>
    </w:p>
    <w:p w:rsidR="00F50E68" w:rsidRPr="008210A7" w:rsidRDefault="00F50E68" w:rsidP="00F50E68">
      <w:pPr>
        <w:pStyle w:val="NormalWeb"/>
        <w:spacing w:line="300" w:lineRule="atLeast"/>
        <w:rPr>
          <w:color w:val="333333"/>
          <w:sz w:val="22"/>
          <w:szCs w:val="22"/>
        </w:rPr>
      </w:pPr>
      <w:r w:rsidRPr="008210A7">
        <w:rPr>
          <w:color w:val="333333"/>
          <w:sz w:val="22"/>
          <w:szCs w:val="22"/>
        </w:rPr>
        <w:t>What Student Does – Shares the result with whole class. </w:t>
      </w:r>
    </w:p>
    <w:p w:rsidR="00F50E68" w:rsidRPr="008210A7" w:rsidRDefault="00F50E68" w:rsidP="00F50E68">
      <w:pPr>
        <w:pStyle w:val="NormalWeb"/>
        <w:spacing w:line="300" w:lineRule="atLeast"/>
        <w:rPr>
          <w:color w:val="333333"/>
          <w:sz w:val="22"/>
          <w:szCs w:val="22"/>
        </w:rPr>
      </w:pPr>
      <w:r w:rsidRPr="008210A7">
        <w:rPr>
          <w:color w:val="333333"/>
          <w:sz w:val="22"/>
          <w:szCs w:val="22"/>
        </w:rPr>
        <w:t xml:space="preserve">What Teacher Does - </w:t>
      </w:r>
      <w:r w:rsidRPr="008210A7">
        <w:rPr>
          <w:rStyle w:val="Strong"/>
          <w:color w:val="333333"/>
          <w:sz w:val="22"/>
          <w:szCs w:val="22"/>
        </w:rPr>
        <w:t>Notes down the correct answer in the board, summarizes the key concepts involved in this problem.</w:t>
      </w:r>
    </w:p>
    <w:p w:rsidR="000B56F2" w:rsidRDefault="00774FDC" w:rsidP="006C7D3A">
      <w:pPr>
        <w:spacing w:after="0"/>
        <w:rPr>
          <w:rFonts w:ascii="Times New Roman" w:hAnsi="Times New Roman"/>
          <w:b/>
          <w:sz w:val="24"/>
          <w:szCs w:val="24"/>
        </w:rPr>
      </w:pPr>
      <w:r>
        <w:rPr>
          <w:rFonts w:ascii="Times New Roman" w:hAnsi="Times New Roman"/>
          <w:b/>
          <w:sz w:val="24"/>
          <w:szCs w:val="24"/>
        </w:rPr>
        <w:t xml:space="preserve">Flipped Class Room Activity </w:t>
      </w:r>
      <w:proofErr w:type="spellStart"/>
      <w:r>
        <w:rPr>
          <w:rFonts w:ascii="Times New Roman" w:hAnsi="Times New Roman"/>
          <w:b/>
          <w:sz w:val="24"/>
          <w:szCs w:val="24"/>
        </w:rPr>
        <w:t>Incharges</w:t>
      </w:r>
      <w:proofErr w:type="spellEnd"/>
      <w:r>
        <w:rPr>
          <w:rFonts w:ascii="Times New Roman" w:hAnsi="Times New Roman"/>
          <w:b/>
          <w:sz w:val="24"/>
          <w:szCs w:val="24"/>
        </w:rPr>
        <w:t>:</w:t>
      </w:r>
    </w:p>
    <w:tbl>
      <w:tblPr>
        <w:tblStyle w:val="TableGrid"/>
        <w:tblW w:w="0" w:type="auto"/>
        <w:tblLook w:val="04A0" w:firstRow="1" w:lastRow="0" w:firstColumn="1" w:lastColumn="0" w:noHBand="0" w:noVBand="1"/>
      </w:tblPr>
      <w:tblGrid>
        <w:gridCol w:w="1075"/>
        <w:gridCol w:w="3060"/>
        <w:gridCol w:w="1350"/>
      </w:tblGrid>
      <w:tr w:rsidR="00774FDC" w:rsidTr="00774FDC">
        <w:tc>
          <w:tcPr>
            <w:tcW w:w="1075" w:type="dxa"/>
            <w:shd w:val="clear" w:color="auto" w:fill="D9D9D9" w:themeFill="background1" w:themeFillShade="D9"/>
          </w:tcPr>
          <w:p w:rsidR="00774FDC" w:rsidRDefault="00774FDC" w:rsidP="006C7D3A">
            <w:pPr>
              <w:spacing w:after="0"/>
              <w:rPr>
                <w:rFonts w:ascii="Times New Roman" w:hAnsi="Times New Roman"/>
                <w:b/>
                <w:sz w:val="24"/>
                <w:szCs w:val="24"/>
              </w:rPr>
            </w:pPr>
            <w:proofErr w:type="spellStart"/>
            <w:r>
              <w:rPr>
                <w:rFonts w:ascii="Times New Roman" w:hAnsi="Times New Roman"/>
                <w:b/>
                <w:sz w:val="24"/>
                <w:szCs w:val="24"/>
              </w:rPr>
              <w:t>Sl</w:t>
            </w:r>
            <w:proofErr w:type="spellEnd"/>
            <w:r>
              <w:rPr>
                <w:rFonts w:ascii="Times New Roman" w:hAnsi="Times New Roman"/>
                <w:b/>
                <w:sz w:val="24"/>
                <w:szCs w:val="24"/>
              </w:rPr>
              <w:t xml:space="preserve"> No</w:t>
            </w:r>
          </w:p>
        </w:tc>
        <w:tc>
          <w:tcPr>
            <w:tcW w:w="3060" w:type="dxa"/>
            <w:shd w:val="clear" w:color="auto" w:fill="D9D9D9" w:themeFill="background1" w:themeFillShade="D9"/>
          </w:tcPr>
          <w:p w:rsidR="00774FDC" w:rsidRDefault="00774FDC" w:rsidP="006C7D3A">
            <w:pPr>
              <w:spacing w:after="0"/>
              <w:rPr>
                <w:rFonts w:ascii="Times New Roman" w:hAnsi="Times New Roman"/>
                <w:b/>
                <w:sz w:val="24"/>
                <w:szCs w:val="24"/>
              </w:rPr>
            </w:pPr>
            <w:r>
              <w:rPr>
                <w:rFonts w:ascii="Times New Roman" w:hAnsi="Times New Roman"/>
                <w:b/>
                <w:sz w:val="24"/>
                <w:szCs w:val="24"/>
              </w:rPr>
              <w:t>Topic</w:t>
            </w:r>
          </w:p>
        </w:tc>
        <w:tc>
          <w:tcPr>
            <w:tcW w:w="1350" w:type="dxa"/>
            <w:shd w:val="clear" w:color="auto" w:fill="D9D9D9" w:themeFill="background1" w:themeFillShade="D9"/>
          </w:tcPr>
          <w:p w:rsidR="00774FDC" w:rsidRDefault="00774FDC" w:rsidP="006C7D3A">
            <w:pPr>
              <w:spacing w:after="0"/>
              <w:rPr>
                <w:rFonts w:ascii="Times New Roman" w:hAnsi="Times New Roman"/>
                <w:b/>
                <w:sz w:val="24"/>
                <w:szCs w:val="24"/>
              </w:rPr>
            </w:pPr>
            <w:r>
              <w:rPr>
                <w:rFonts w:ascii="Times New Roman" w:hAnsi="Times New Roman"/>
                <w:b/>
                <w:sz w:val="24"/>
                <w:szCs w:val="24"/>
              </w:rPr>
              <w:t>Faculty</w:t>
            </w:r>
          </w:p>
        </w:tc>
      </w:tr>
      <w:tr w:rsidR="00774FDC" w:rsidTr="00774FDC">
        <w:tc>
          <w:tcPr>
            <w:tcW w:w="1075" w:type="dxa"/>
          </w:tcPr>
          <w:p w:rsidR="00774FDC" w:rsidRPr="00774FDC" w:rsidRDefault="00FB7A92" w:rsidP="00FB7A92">
            <w:pPr>
              <w:spacing w:after="0"/>
              <w:rPr>
                <w:rFonts w:ascii="Times New Roman" w:hAnsi="Times New Roman"/>
                <w:sz w:val="24"/>
                <w:szCs w:val="24"/>
              </w:rPr>
            </w:pPr>
            <w:r>
              <w:rPr>
                <w:rFonts w:ascii="Times New Roman" w:hAnsi="Times New Roman"/>
                <w:sz w:val="24"/>
                <w:szCs w:val="24"/>
              </w:rPr>
              <w:t>1</w:t>
            </w:r>
          </w:p>
        </w:tc>
        <w:tc>
          <w:tcPr>
            <w:tcW w:w="3060" w:type="dxa"/>
          </w:tcPr>
          <w:p w:rsidR="00774FDC" w:rsidRPr="00774FDC" w:rsidRDefault="00882FE6" w:rsidP="00774FDC">
            <w:pPr>
              <w:spacing w:after="0"/>
              <w:rPr>
                <w:rFonts w:ascii="Times New Roman" w:hAnsi="Times New Roman"/>
                <w:sz w:val="24"/>
                <w:szCs w:val="24"/>
              </w:rPr>
            </w:pPr>
            <w:r>
              <w:rPr>
                <w:rFonts w:ascii="Times New Roman" w:hAnsi="Times New Roman"/>
                <w:sz w:val="24"/>
                <w:szCs w:val="24"/>
              </w:rPr>
              <w:t>Relations, Composition of relations</w:t>
            </w:r>
            <w:r w:rsidR="00774FDC" w:rsidRPr="00774FDC">
              <w:rPr>
                <w:rFonts w:ascii="Times New Roman" w:hAnsi="Times New Roman"/>
                <w:sz w:val="24"/>
                <w:szCs w:val="24"/>
              </w:rPr>
              <w:t xml:space="preserve"> </w:t>
            </w:r>
          </w:p>
        </w:tc>
        <w:tc>
          <w:tcPr>
            <w:tcW w:w="1350" w:type="dxa"/>
          </w:tcPr>
          <w:p w:rsidR="00774FDC" w:rsidRPr="00774FDC" w:rsidRDefault="00EA5D5F" w:rsidP="006C7D3A">
            <w:pPr>
              <w:spacing w:after="0"/>
              <w:rPr>
                <w:rFonts w:ascii="Times New Roman" w:hAnsi="Times New Roman"/>
                <w:sz w:val="24"/>
                <w:szCs w:val="24"/>
              </w:rPr>
            </w:pPr>
            <w:r>
              <w:rPr>
                <w:rFonts w:ascii="Times New Roman" w:hAnsi="Times New Roman"/>
                <w:sz w:val="24"/>
                <w:szCs w:val="24"/>
              </w:rPr>
              <w:t>HAS</w:t>
            </w:r>
          </w:p>
        </w:tc>
      </w:tr>
      <w:tr w:rsidR="00774FDC" w:rsidTr="00774FDC">
        <w:tc>
          <w:tcPr>
            <w:tcW w:w="1075" w:type="dxa"/>
          </w:tcPr>
          <w:p w:rsidR="00774FDC" w:rsidRPr="00774FDC" w:rsidRDefault="00FB7A92" w:rsidP="006C7D3A">
            <w:pPr>
              <w:spacing w:after="0"/>
              <w:rPr>
                <w:rFonts w:ascii="Times New Roman" w:hAnsi="Times New Roman"/>
                <w:sz w:val="24"/>
                <w:szCs w:val="24"/>
              </w:rPr>
            </w:pPr>
            <w:r>
              <w:rPr>
                <w:rFonts w:ascii="Times New Roman" w:hAnsi="Times New Roman"/>
                <w:sz w:val="24"/>
                <w:szCs w:val="24"/>
              </w:rPr>
              <w:t>2</w:t>
            </w:r>
            <w:bookmarkStart w:id="1" w:name="_GoBack"/>
            <w:bookmarkEnd w:id="1"/>
          </w:p>
        </w:tc>
        <w:tc>
          <w:tcPr>
            <w:tcW w:w="3060" w:type="dxa"/>
          </w:tcPr>
          <w:p w:rsidR="00774FDC" w:rsidRPr="00774FDC" w:rsidRDefault="00191B3A" w:rsidP="006C7D3A">
            <w:pPr>
              <w:spacing w:after="0"/>
              <w:rPr>
                <w:rFonts w:ascii="Times New Roman" w:hAnsi="Times New Roman"/>
                <w:sz w:val="24"/>
                <w:szCs w:val="24"/>
              </w:rPr>
            </w:pPr>
            <w:r>
              <w:rPr>
                <w:rFonts w:ascii="Times New Roman" w:hAnsi="Times New Roman"/>
                <w:sz w:val="24"/>
                <w:szCs w:val="24"/>
              </w:rPr>
              <w:t>Functions, Composition of Functions</w:t>
            </w:r>
          </w:p>
        </w:tc>
        <w:tc>
          <w:tcPr>
            <w:tcW w:w="1350" w:type="dxa"/>
          </w:tcPr>
          <w:p w:rsidR="00774FDC" w:rsidRPr="00774FDC" w:rsidRDefault="00EA5D5F" w:rsidP="006C7D3A">
            <w:pPr>
              <w:spacing w:after="0"/>
              <w:rPr>
                <w:rFonts w:ascii="Times New Roman" w:hAnsi="Times New Roman"/>
                <w:sz w:val="24"/>
                <w:szCs w:val="24"/>
              </w:rPr>
            </w:pPr>
            <w:r>
              <w:rPr>
                <w:rFonts w:ascii="Times New Roman" w:hAnsi="Times New Roman"/>
                <w:sz w:val="24"/>
                <w:szCs w:val="24"/>
              </w:rPr>
              <w:t>PB</w:t>
            </w:r>
          </w:p>
        </w:tc>
      </w:tr>
    </w:tbl>
    <w:p w:rsidR="00774FDC" w:rsidRDefault="00774FDC" w:rsidP="006C7D3A">
      <w:pPr>
        <w:spacing w:after="0"/>
        <w:rPr>
          <w:rFonts w:ascii="Times New Roman" w:hAnsi="Times New Roman"/>
          <w:b/>
          <w:sz w:val="24"/>
          <w:szCs w:val="24"/>
        </w:rPr>
      </w:pPr>
    </w:p>
    <w:sectPr w:rsidR="00774FDC" w:rsidSect="00F65D96">
      <w:headerReference w:type="default" r:id="rId9"/>
      <w:footerReference w:type="default" r:id="rId10"/>
      <w:pgSz w:w="11905" w:h="16837"/>
      <w:pgMar w:top="810" w:right="864" w:bottom="900" w:left="135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06A" w:rsidRDefault="002E506A">
      <w:pPr>
        <w:spacing w:before="0" w:after="0"/>
      </w:pPr>
      <w:r>
        <w:separator/>
      </w:r>
    </w:p>
  </w:endnote>
  <w:endnote w:type="continuationSeparator" w:id="0">
    <w:p w:rsidR="002E506A" w:rsidRDefault="002E50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964" w:rsidRDefault="005D6964" w:rsidP="00C64DE4">
    <w:pPr>
      <w:pStyle w:val="Footer"/>
      <w:pBdr>
        <w:top w:val="thinThickSmallGap" w:sz="24" w:space="1" w:color="622423"/>
      </w:pBdr>
      <w:tabs>
        <w:tab w:val="clear" w:pos="4320"/>
        <w:tab w:val="clear" w:pos="8640"/>
        <w:tab w:val="right" w:pos="9691"/>
      </w:tabs>
      <w:rPr>
        <w:rFonts w:ascii="Cambria" w:hAnsi="Cambria"/>
      </w:rPr>
    </w:pPr>
    <w:r>
      <w:rPr>
        <w:rFonts w:ascii="Cambria" w:hAnsi="Cambria"/>
      </w:rPr>
      <w:t xml:space="preserve">CSE/RVCE     </w:t>
    </w:r>
    <w:r w:rsidRPr="003E60DD">
      <w:rPr>
        <w:rFonts w:ascii="Cambria" w:hAnsi="Cambria"/>
      </w:rPr>
      <w:t>https://16cs35.wikispaces.com/file/detail/final_LP_CO_2017_18.docx</w:t>
    </w:r>
    <w:r>
      <w:rPr>
        <w:rFonts w:ascii="Cambria" w:hAnsi="Cambria"/>
      </w:rPr>
      <w:t xml:space="preserve">           </w:t>
    </w:r>
    <w:r>
      <w:rPr>
        <w:rFonts w:ascii="Cambria" w:hAnsi="Cambria"/>
        <w:lang w:val="en-US"/>
      </w:rPr>
      <w:t xml:space="preserve">       </w:t>
    </w:r>
    <w:r>
      <w:rPr>
        <w:rFonts w:ascii="Cambria" w:hAnsi="Cambria"/>
      </w:rPr>
      <w:t xml:space="preserve">                                       </w:t>
    </w:r>
    <w:r>
      <w:rPr>
        <w:rFonts w:ascii="Cambria" w:hAnsi="Cambria"/>
      </w:rPr>
      <w:tab/>
      <w:t xml:space="preserve">Page </w:t>
    </w:r>
    <w:r w:rsidR="00260DCF">
      <w:fldChar w:fldCharType="begin"/>
    </w:r>
    <w:r>
      <w:instrText xml:space="preserve"> PAGE   \* MERGEFORMAT </w:instrText>
    </w:r>
    <w:r w:rsidR="00260DCF">
      <w:fldChar w:fldCharType="separate"/>
    </w:r>
    <w:r w:rsidR="00FB7A92" w:rsidRPr="00FB7A92">
      <w:rPr>
        <w:rFonts w:ascii="Cambria" w:hAnsi="Cambria"/>
        <w:noProof/>
      </w:rPr>
      <w:t>15</w:t>
    </w:r>
    <w:r w:rsidR="00260DCF">
      <w:fldChar w:fldCharType="end"/>
    </w:r>
  </w:p>
  <w:p w:rsidR="005D6964" w:rsidRPr="00D575F2" w:rsidRDefault="005D6964">
    <w:pPr>
      <w:pStyle w:val="Footer"/>
      <w:jc w:val="right"/>
      <w:rPr>
        <w:rFonts w:ascii="Times New Roman" w:hAnsi="Times New Roman"/>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06A" w:rsidRDefault="002E506A">
      <w:pPr>
        <w:spacing w:before="0" w:after="0"/>
      </w:pPr>
      <w:r>
        <w:separator/>
      </w:r>
    </w:p>
  </w:footnote>
  <w:footnote w:type="continuationSeparator" w:id="0">
    <w:p w:rsidR="002E506A" w:rsidRDefault="002E506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964" w:rsidRDefault="00752180" w:rsidP="00752180">
    <w:pPr>
      <w:pStyle w:val="Header"/>
      <w:pBdr>
        <w:bottom w:val="thickThinSmallGap" w:sz="24" w:space="1" w:color="622423"/>
      </w:pBdr>
      <w:jc w:val="left"/>
      <w:rPr>
        <w:rFonts w:ascii="Cambria" w:hAnsi="Cambria"/>
        <w:sz w:val="32"/>
      </w:rPr>
    </w:pPr>
    <w:r>
      <w:rPr>
        <w:rFonts w:ascii="Times New Roman" w:hAnsi="Times New Roman"/>
        <w:noProof/>
        <w:color w:val="222222"/>
        <w:sz w:val="24"/>
        <w:szCs w:val="24"/>
        <w:lang w:val="en-US" w:eastAsia="en-US"/>
      </w:rPr>
      <w:drawing>
        <wp:inline distT="0" distB="0" distL="0" distR="0" wp14:anchorId="462702E1" wp14:editId="61A64A74">
          <wp:extent cx="5905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Pr>
        <w:rFonts w:ascii="Cambria" w:hAnsi="Cambria"/>
        <w:sz w:val="28"/>
        <w:szCs w:val="28"/>
        <w:lang w:val="en-US"/>
      </w:rPr>
      <w:t xml:space="preserve">                    </w:t>
    </w:r>
    <w:r w:rsidR="005D6964" w:rsidRPr="00A553C6">
      <w:rPr>
        <w:rFonts w:ascii="Cambria" w:hAnsi="Cambria"/>
        <w:sz w:val="28"/>
        <w:szCs w:val="28"/>
      </w:rPr>
      <w:t xml:space="preserve">Department of </w:t>
    </w:r>
    <w:r w:rsidR="005D6964">
      <w:rPr>
        <w:rFonts w:ascii="Cambria" w:hAnsi="Cambria"/>
        <w:sz w:val="28"/>
        <w:szCs w:val="28"/>
      </w:rPr>
      <w:t>Computer</w:t>
    </w:r>
    <w:r w:rsidR="005D6964" w:rsidRPr="00A553C6">
      <w:rPr>
        <w:rFonts w:ascii="Cambria" w:hAnsi="Cambria"/>
        <w:sz w:val="28"/>
        <w:szCs w:val="28"/>
      </w:rPr>
      <w:t xml:space="preserve"> Science and Engineering</w:t>
    </w:r>
  </w:p>
  <w:p w:rsidR="005D6964" w:rsidRPr="00001CCC" w:rsidRDefault="005D6964" w:rsidP="00001CCC">
    <w:pPr>
      <w:pStyle w:val="Header"/>
      <w:jc w:val="center"/>
    </w:pPr>
    <w:r w:rsidRPr="00A553C6">
      <w:rPr>
        <w:rFonts w:ascii="Times New Roman" w:hAnsi="Times New Roman"/>
        <w:b/>
        <w:sz w:val="24"/>
        <w:szCs w:val="24"/>
      </w:rPr>
      <w:t>R.V. College of Engineering, Bangalore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0000003"/>
    <w:multiLevelType w:val="singleLevel"/>
    <w:tmpl w:val="00000003"/>
    <w:name w:val="WW8Num3"/>
    <w:lvl w:ilvl="0">
      <w:start w:val="1"/>
      <w:numFmt w:val="decimal"/>
      <w:lvlText w:val="%1."/>
      <w:lvlJc w:val="left"/>
      <w:pPr>
        <w:tabs>
          <w:tab w:val="num" w:pos="1440"/>
        </w:tabs>
        <w:ind w:left="1440" w:hanging="360"/>
      </w:pPr>
      <w:rPr>
        <w:rFonts w:ascii="Arial" w:hAnsi="Arial"/>
        <w:b w:val="0"/>
        <w:i w:val="0"/>
      </w:rPr>
    </w:lvl>
  </w:abstractNum>
  <w:abstractNum w:abstractNumId="2">
    <w:nsid w:val="00000004"/>
    <w:multiLevelType w:val="singleLevel"/>
    <w:tmpl w:val="00000004"/>
    <w:name w:val="WW8Num4"/>
    <w:lvl w:ilvl="0">
      <w:start w:val="1"/>
      <w:numFmt w:val="decimal"/>
      <w:lvlText w:val="%1."/>
      <w:lvlJc w:val="left"/>
      <w:pPr>
        <w:tabs>
          <w:tab w:val="num" w:pos="720"/>
        </w:tabs>
        <w:ind w:left="720" w:hanging="360"/>
      </w:p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nsid w:val="00000006"/>
    <w:multiLevelType w:val="singleLevel"/>
    <w:tmpl w:val="00000006"/>
    <w:name w:val="WW8Num7"/>
    <w:lvl w:ilvl="0">
      <w:start w:val="1"/>
      <w:numFmt w:val="decimal"/>
      <w:lvlText w:val="%1."/>
      <w:lvlJc w:val="left"/>
      <w:pPr>
        <w:tabs>
          <w:tab w:val="num" w:pos="1350"/>
        </w:tabs>
        <w:ind w:left="1350" w:hanging="360"/>
      </w:pPr>
    </w:lvl>
  </w:abstractNum>
  <w:abstractNum w:abstractNumId="5">
    <w:nsid w:val="00000007"/>
    <w:multiLevelType w:val="multilevel"/>
    <w:tmpl w:val="00000007"/>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D01C738C"/>
    <w:name w:val="WW8Num9"/>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rPr>
        <w:b/>
      </w:r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7">
    <w:nsid w:val="00000009"/>
    <w:multiLevelType w:val="multilevel"/>
    <w:tmpl w:val="00000009"/>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11">
    <w:nsid w:val="0000000D"/>
    <w:multiLevelType w:val="singleLevel"/>
    <w:tmpl w:val="0000000D"/>
    <w:name w:val="WW8Num14"/>
    <w:lvl w:ilvl="0">
      <w:start w:val="1"/>
      <w:numFmt w:val="decimal"/>
      <w:lvlText w:val="%1."/>
      <w:lvlJc w:val="left"/>
      <w:pPr>
        <w:tabs>
          <w:tab w:val="num" w:pos="750"/>
        </w:tabs>
        <w:ind w:left="750" w:hanging="360"/>
      </w:pPr>
    </w:lvl>
  </w:abstractNum>
  <w:abstractNum w:abstractNumId="12">
    <w:nsid w:val="0000000E"/>
    <w:multiLevelType w:val="multilevel"/>
    <w:tmpl w:val="0000000E"/>
    <w:name w:val="WW8Num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F"/>
    <w:multiLevelType w:val="multilevel"/>
    <w:tmpl w:val="0000000F"/>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0"/>
    <w:multiLevelType w:val="multilevel"/>
    <w:tmpl w:val="00000010"/>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1"/>
    <w:multiLevelType w:val="multilevel"/>
    <w:tmpl w:val="00000011"/>
    <w:name w:val="WW8Num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2"/>
    <w:multiLevelType w:val="multilevel"/>
    <w:tmpl w:val="00000012"/>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3"/>
    <w:multiLevelType w:val="multilevel"/>
    <w:tmpl w:val="00000013"/>
    <w:name w:val="WW8Num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4"/>
    <w:multiLevelType w:val="singleLevel"/>
    <w:tmpl w:val="00000014"/>
    <w:name w:val="WW8Num22"/>
    <w:lvl w:ilvl="0">
      <w:start w:val="1"/>
      <w:numFmt w:val="bullet"/>
      <w:lvlText w:val=""/>
      <w:lvlJc w:val="left"/>
      <w:pPr>
        <w:tabs>
          <w:tab w:val="num" w:pos="720"/>
        </w:tabs>
        <w:ind w:left="720" w:hanging="360"/>
      </w:pPr>
      <w:rPr>
        <w:rFonts w:ascii="Symbol" w:hAnsi="Symbol" w:cs="OpenSymbol"/>
        <w:b w:val="0"/>
        <w:bCs w:val="0"/>
      </w:rPr>
    </w:lvl>
  </w:abstractNum>
  <w:abstractNum w:abstractNumId="19">
    <w:nsid w:val="00000015"/>
    <w:multiLevelType w:val="multilevel"/>
    <w:tmpl w:val="00000015"/>
    <w:name w:val="WW8Num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6"/>
    <w:multiLevelType w:val="singleLevel"/>
    <w:tmpl w:val="00000016"/>
    <w:name w:val="WW8Num24"/>
    <w:lvl w:ilvl="0">
      <w:start w:val="1"/>
      <w:numFmt w:val="decimal"/>
      <w:lvlText w:val="%1."/>
      <w:lvlJc w:val="left"/>
      <w:pPr>
        <w:tabs>
          <w:tab w:val="num" w:pos="720"/>
        </w:tabs>
        <w:ind w:left="720" w:hanging="360"/>
      </w:pPr>
    </w:lvl>
  </w:abstractNum>
  <w:abstractNum w:abstractNumId="21">
    <w:nsid w:val="00000017"/>
    <w:multiLevelType w:val="multilevel"/>
    <w:tmpl w:val="00000017"/>
    <w:name w:val="WW8Num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8"/>
    <w:multiLevelType w:val="singleLevel"/>
    <w:tmpl w:val="00000018"/>
    <w:name w:val="WW8Num26"/>
    <w:lvl w:ilvl="0">
      <w:start w:val="1"/>
      <w:numFmt w:val="decimal"/>
      <w:lvlText w:val="%1."/>
      <w:lvlJc w:val="left"/>
      <w:pPr>
        <w:tabs>
          <w:tab w:val="num" w:pos="720"/>
        </w:tabs>
        <w:ind w:left="720" w:hanging="360"/>
      </w:pPr>
    </w:lvl>
  </w:abstractNum>
  <w:abstractNum w:abstractNumId="23">
    <w:nsid w:val="00000019"/>
    <w:multiLevelType w:val="multilevel"/>
    <w:tmpl w:val="00000019"/>
    <w:name w:val="WW8Num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000001A"/>
    <w:multiLevelType w:val="multilevel"/>
    <w:tmpl w:val="0000001A"/>
    <w:name w:val="WW8Num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0000001B"/>
    <w:multiLevelType w:val="multilevel"/>
    <w:tmpl w:val="0000001B"/>
    <w:name w:val="WW8Num29"/>
    <w:lvl w:ilvl="0">
      <w:start w:val="1"/>
      <w:numFmt w:val="decimal"/>
      <w:lvlText w:val="%1."/>
      <w:lvlJc w:val="left"/>
      <w:pPr>
        <w:tabs>
          <w:tab w:val="num" w:pos="720"/>
        </w:tabs>
        <w:ind w:left="720" w:hanging="360"/>
      </w:pPr>
    </w:lvl>
    <w:lvl w:ilvl="1">
      <w:start w:val="2"/>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000001C"/>
    <w:multiLevelType w:val="multilevel"/>
    <w:tmpl w:val="0000001C"/>
    <w:name w:val="WW8Num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000001D"/>
    <w:multiLevelType w:val="multilevel"/>
    <w:tmpl w:val="0000001D"/>
    <w:name w:val="WW8Num31"/>
    <w:lvl w:ilvl="0">
      <w:start w:val="1"/>
      <w:numFmt w:val="bullet"/>
      <w:lvlText w:val=""/>
      <w:lvlJc w:val="left"/>
      <w:pPr>
        <w:tabs>
          <w:tab w:val="num" w:pos="720"/>
        </w:tabs>
        <w:ind w:left="720" w:hanging="360"/>
      </w:pPr>
      <w:rPr>
        <w:rFonts w:ascii="Symbol" w:hAnsi="Symbol" w:cs="OpenSymbol"/>
        <w:b w:val="0"/>
        <w:bCs w:val="0"/>
      </w:rPr>
    </w:lvl>
    <w:lvl w:ilvl="1">
      <w:start w:val="1"/>
      <w:numFmt w:val="bullet"/>
      <w:lvlText w:val=""/>
      <w:lvlJc w:val="left"/>
      <w:pPr>
        <w:tabs>
          <w:tab w:val="num" w:pos="1080"/>
        </w:tabs>
        <w:ind w:left="1080" w:hanging="360"/>
      </w:pPr>
      <w:rPr>
        <w:rFonts w:ascii="Symbol" w:hAnsi="Symbol" w:cs="OpenSymbol"/>
        <w:b w:val="0"/>
        <w:bCs w:val="0"/>
      </w:rPr>
    </w:lvl>
    <w:lvl w:ilvl="2">
      <w:start w:val="1"/>
      <w:numFmt w:val="bullet"/>
      <w:lvlText w:val=""/>
      <w:lvlJc w:val="left"/>
      <w:pPr>
        <w:tabs>
          <w:tab w:val="num" w:pos="1440"/>
        </w:tabs>
        <w:ind w:left="1440" w:hanging="360"/>
      </w:pPr>
      <w:rPr>
        <w:rFonts w:ascii="Symbol" w:hAnsi="Symbol" w:cs="OpenSymbol"/>
        <w:b w:val="0"/>
        <w:bCs w:val="0"/>
      </w:rPr>
    </w:lvl>
    <w:lvl w:ilvl="3">
      <w:start w:val="1"/>
      <w:numFmt w:val="bullet"/>
      <w:lvlText w:val=""/>
      <w:lvlJc w:val="left"/>
      <w:pPr>
        <w:tabs>
          <w:tab w:val="num" w:pos="1800"/>
        </w:tabs>
        <w:ind w:left="1800" w:hanging="360"/>
      </w:pPr>
      <w:rPr>
        <w:rFonts w:ascii="Symbol" w:hAnsi="Symbol" w:cs="OpenSymbol"/>
        <w:b w:val="0"/>
        <w:bCs w:val="0"/>
      </w:rPr>
    </w:lvl>
    <w:lvl w:ilvl="4">
      <w:start w:val="1"/>
      <w:numFmt w:val="bullet"/>
      <w:lvlText w:val=""/>
      <w:lvlJc w:val="left"/>
      <w:pPr>
        <w:tabs>
          <w:tab w:val="num" w:pos="2160"/>
        </w:tabs>
        <w:ind w:left="2160" w:hanging="360"/>
      </w:pPr>
      <w:rPr>
        <w:rFonts w:ascii="Symbol" w:hAnsi="Symbol" w:cs="OpenSymbol"/>
        <w:b w:val="0"/>
        <w:bCs w:val="0"/>
      </w:rPr>
    </w:lvl>
    <w:lvl w:ilvl="5">
      <w:start w:val="1"/>
      <w:numFmt w:val="bullet"/>
      <w:lvlText w:val=""/>
      <w:lvlJc w:val="left"/>
      <w:pPr>
        <w:tabs>
          <w:tab w:val="num" w:pos="2520"/>
        </w:tabs>
        <w:ind w:left="2520" w:hanging="360"/>
      </w:pPr>
      <w:rPr>
        <w:rFonts w:ascii="Symbol" w:hAnsi="Symbol" w:cs="OpenSymbol"/>
        <w:b w:val="0"/>
        <w:bCs w:val="0"/>
      </w:rPr>
    </w:lvl>
    <w:lvl w:ilvl="6">
      <w:start w:val="1"/>
      <w:numFmt w:val="bullet"/>
      <w:lvlText w:val=""/>
      <w:lvlJc w:val="left"/>
      <w:pPr>
        <w:tabs>
          <w:tab w:val="num" w:pos="2880"/>
        </w:tabs>
        <w:ind w:left="2880" w:hanging="360"/>
      </w:pPr>
      <w:rPr>
        <w:rFonts w:ascii="Symbol" w:hAnsi="Symbol" w:cs="OpenSymbol"/>
        <w:b w:val="0"/>
        <w:bCs w:val="0"/>
      </w:rPr>
    </w:lvl>
    <w:lvl w:ilvl="7">
      <w:start w:val="1"/>
      <w:numFmt w:val="bullet"/>
      <w:lvlText w:val=""/>
      <w:lvlJc w:val="left"/>
      <w:pPr>
        <w:tabs>
          <w:tab w:val="num" w:pos="3240"/>
        </w:tabs>
        <w:ind w:left="3240" w:hanging="360"/>
      </w:pPr>
      <w:rPr>
        <w:rFonts w:ascii="Symbol" w:hAnsi="Symbol" w:cs="OpenSymbol"/>
        <w:b w:val="0"/>
        <w:bCs w:val="0"/>
      </w:rPr>
    </w:lvl>
    <w:lvl w:ilvl="8">
      <w:start w:val="1"/>
      <w:numFmt w:val="bullet"/>
      <w:lvlText w:val=""/>
      <w:lvlJc w:val="left"/>
      <w:pPr>
        <w:tabs>
          <w:tab w:val="num" w:pos="3600"/>
        </w:tabs>
        <w:ind w:left="3600" w:hanging="360"/>
      </w:pPr>
      <w:rPr>
        <w:rFonts w:ascii="Symbol" w:hAnsi="Symbol" w:cs="OpenSymbol"/>
        <w:b w:val="0"/>
        <w:bCs w:val="0"/>
      </w:rPr>
    </w:lvl>
  </w:abstractNum>
  <w:abstractNum w:abstractNumId="28">
    <w:nsid w:val="03FD2099"/>
    <w:multiLevelType w:val="multilevel"/>
    <w:tmpl w:val="A978E0DC"/>
    <w:name w:val="WW8Num93"/>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180"/>
      </w:pPr>
      <w:rPr>
        <w:rFonts w:hint="default"/>
      </w:rPr>
    </w:lvl>
    <w:lvl w:ilvl="3">
      <w:start w:val="3"/>
      <w:numFmt w:val="decimal"/>
      <w:lvlText w:val="%4."/>
      <w:lvlJc w:val="left"/>
      <w:pPr>
        <w:tabs>
          <w:tab w:val="num" w:pos="360"/>
        </w:tabs>
        <w:ind w:left="360" w:hanging="360"/>
      </w:pPr>
      <w:rPr>
        <w:rFonts w:hint="default"/>
      </w:rPr>
    </w:lvl>
    <w:lvl w:ilvl="4">
      <w:start w:val="2"/>
      <w:numFmt w:val="lowerLetter"/>
      <w:lvlText w:val="%5."/>
      <w:lvlJc w:val="left"/>
      <w:pPr>
        <w:tabs>
          <w:tab w:val="num" w:pos="3600"/>
        </w:tabs>
        <w:ind w:left="3600" w:hanging="360"/>
      </w:pPr>
      <w:rPr>
        <w:rFonts w:hint="default"/>
        <w:b/>
      </w:rPr>
    </w:lvl>
    <w:lvl w:ilvl="5">
      <w:start w:val="1"/>
      <w:numFmt w:val="lowerRoman"/>
      <w:lvlText w:val="%6."/>
      <w:lvlJc w:val="lef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180"/>
      </w:pPr>
      <w:rPr>
        <w:rFonts w:hint="default"/>
      </w:rPr>
    </w:lvl>
  </w:abstractNum>
  <w:abstractNum w:abstractNumId="29">
    <w:nsid w:val="05705764"/>
    <w:multiLevelType w:val="hybridMultilevel"/>
    <w:tmpl w:val="71BA8B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05774FFE"/>
    <w:multiLevelType w:val="hybridMultilevel"/>
    <w:tmpl w:val="218AF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64C53A0"/>
    <w:multiLevelType w:val="multilevel"/>
    <w:tmpl w:val="00000008"/>
    <w:name w:val="WW8Num922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2">
    <w:nsid w:val="07D408AF"/>
    <w:multiLevelType w:val="hybridMultilevel"/>
    <w:tmpl w:val="C9B472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8914C9E"/>
    <w:multiLevelType w:val="hybridMultilevel"/>
    <w:tmpl w:val="24A2C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F0327F9"/>
    <w:multiLevelType w:val="hybridMultilevel"/>
    <w:tmpl w:val="7FA43A24"/>
    <w:name w:val="WW8Num92223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0FC82551"/>
    <w:multiLevelType w:val="hybridMultilevel"/>
    <w:tmpl w:val="8E0CD4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16130898"/>
    <w:multiLevelType w:val="hybridMultilevel"/>
    <w:tmpl w:val="00B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7A676F6"/>
    <w:multiLevelType w:val="multilevel"/>
    <w:tmpl w:val="491C264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8">
    <w:nsid w:val="18DD7D0A"/>
    <w:multiLevelType w:val="multilevel"/>
    <w:tmpl w:val="4684B3E0"/>
    <w:name w:val="WW8Num92"/>
    <w:lvl w:ilvl="0">
      <w:start w:val="3"/>
      <w:numFmt w:val="decimal"/>
      <w:lvlText w:val="%1."/>
      <w:lvlJc w:val="left"/>
      <w:pPr>
        <w:tabs>
          <w:tab w:val="num" w:pos="1080"/>
        </w:tabs>
        <w:ind w:left="1080" w:hanging="360"/>
      </w:pPr>
      <w:rPr>
        <w:rFonts w:hint="default"/>
      </w:rPr>
    </w:lvl>
    <w:lvl w:ilvl="1">
      <w:start w:val="2"/>
      <w:numFmt w:val="decimal"/>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180"/>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left"/>
      <w:pPr>
        <w:tabs>
          <w:tab w:val="num" w:pos="6840"/>
        </w:tabs>
        <w:ind w:left="6840" w:hanging="180"/>
      </w:pPr>
      <w:rPr>
        <w:rFonts w:hint="default"/>
      </w:rPr>
    </w:lvl>
  </w:abstractNum>
  <w:abstractNum w:abstractNumId="39">
    <w:nsid w:val="1A8341BC"/>
    <w:multiLevelType w:val="multilevel"/>
    <w:tmpl w:val="C9CAE28E"/>
    <w:name w:val="WW8Num922"/>
    <w:lvl w:ilvl="0">
      <w:start w:val="1"/>
      <w:numFmt w:val="lowerRoman"/>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0">
    <w:nsid w:val="20A5204A"/>
    <w:multiLevelType w:val="hybridMultilevel"/>
    <w:tmpl w:val="3FC002B4"/>
    <w:lvl w:ilvl="0" w:tplc="0F3E391A">
      <w:start w:val="1"/>
      <w:numFmt w:val="lowerLetter"/>
      <w:lvlText w:val="%1."/>
      <w:lvlJc w:val="left"/>
      <w:pPr>
        <w:tabs>
          <w:tab w:val="num" w:pos="1080"/>
        </w:tabs>
        <w:ind w:left="1080" w:hanging="360"/>
      </w:pPr>
      <w:rPr>
        <w:rFonts w:hint="default"/>
      </w:rPr>
    </w:lvl>
    <w:lvl w:ilvl="1" w:tplc="04090011">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217C4D78"/>
    <w:multiLevelType w:val="hybridMultilevel"/>
    <w:tmpl w:val="E18EC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C7C3E3D"/>
    <w:multiLevelType w:val="multilevel"/>
    <w:tmpl w:val="D91C8B16"/>
    <w:name w:val="WW8Num923"/>
    <w:lvl w:ilvl="0">
      <w:start w:val="2"/>
      <w:numFmt w:val="decimal"/>
      <w:lvlText w:val="%1."/>
      <w:lvlJc w:val="left"/>
      <w:pPr>
        <w:tabs>
          <w:tab w:val="num" w:pos="1080"/>
        </w:tabs>
        <w:ind w:left="1080" w:hanging="360"/>
      </w:pPr>
      <w:rPr>
        <w:rFonts w:hint="default"/>
      </w:rPr>
    </w:lvl>
    <w:lvl w:ilvl="1">
      <w:start w:val="2"/>
      <w:numFmt w:val="decimal"/>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180"/>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left"/>
      <w:pPr>
        <w:tabs>
          <w:tab w:val="num" w:pos="6840"/>
        </w:tabs>
        <w:ind w:left="6840" w:hanging="180"/>
      </w:pPr>
      <w:rPr>
        <w:rFonts w:hint="default"/>
      </w:rPr>
    </w:lvl>
  </w:abstractNum>
  <w:abstractNum w:abstractNumId="43">
    <w:nsid w:val="2D1F2722"/>
    <w:multiLevelType w:val="hybridMultilevel"/>
    <w:tmpl w:val="0AC82054"/>
    <w:name w:val="WW8Num92223"/>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E8A0D26"/>
    <w:multiLevelType w:val="hybridMultilevel"/>
    <w:tmpl w:val="3B989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E8E3421"/>
    <w:multiLevelType w:val="multilevel"/>
    <w:tmpl w:val="804C5AC2"/>
    <w:name w:val="WW8Num92222"/>
    <w:lvl w:ilvl="0">
      <w:start w:val="1"/>
      <w:numFmt w:val="decimal"/>
      <w:lvlText w:val="%1."/>
      <w:lvlJc w:val="left"/>
      <w:pPr>
        <w:ind w:left="1440" w:hanging="720"/>
      </w:pPr>
      <w:rPr>
        <w:rFonts w:hint="default"/>
        <w:b w:val="0"/>
      </w:rPr>
    </w:lvl>
    <w:lvl w:ilvl="1">
      <w:start w:val="1"/>
      <w:numFmt w:val="lowerRoman"/>
      <w:lvlText w:val="%2)"/>
      <w:lvlJc w:val="left"/>
      <w:pPr>
        <w:ind w:left="2160" w:hanging="72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6">
    <w:nsid w:val="30266DD2"/>
    <w:multiLevelType w:val="hybridMultilevel"/>
    <w:tmpl w:val="D624DA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nsid w:val="368A7E73"/>
    <w:multiLevelType w:val="hybridMultilevel"/>
    <w:tmpl w:val="BC76756A"/>
    <w:name w:val="WW8Num92223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7D11199"/>
    <w:multiLevelType w:val="singleLevel"/>
    <w:tmpl w:val="00000005"/>
    <w:lvl w:ilvl="0">
      <w:start w:val="1"/>
      <w:numFmt w:val="decimal"/>
      <w:lvlText w:val="%1."/>
      <w:lvlJc w:val="left"/>
      <w:pPr>
        <w:tabs>
          <w:tab w:val="num" w:pos="0"/>
        </w:tabs>
        <w:ind w:left="720" w:hanging="360"/>
      </w:pPr>
    </w:lvl>
  </w:abstractNum>
  <w:abstractNum w:abstractNumId="49">
    <w:nsid w:val="396B7C14"/>
    <w:multiLevelType w:val="hybridMultilevel"/>
    <w:tmpl w:val="D632F33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3AB91D06"/>
    <w:multiLevelType w:val="multilevel"/>
    <w:tmpl w:val="B7108464"/>
    <w:name w:val="WW8Num932"/>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180"/>
      </w:pPr>
      <w:rPr>
        <w:rFonts w:hint="default"/>
      </w:rPr>
    </w:lvl>
    <w:lvl w:ilvl="3">
      <w:start w:val="5"/>
      <w:numFmt w:val="decimal"/>
      <w:lvlText w:val="%4."/>
      <w:lvlJc w:val="left"/>
      <w:pPr>
        <w:tabs>
          <w:tab w:val="num" w:pos="360"/>
        </w:tabs>
        <w:ind w:left="360" w:hanging="360"/>
      </w:pPr>
      <w:rPr>
        <w:rFonts w:hint="default"/>
      </w:rPr>
    </w:lvl>
    <w:lvl w:ilvl="4">
      <w:start w:val="2"/>
      <w:numFmt w:val="lowerLetter"/>
      <w:lvlText w:val="%5."/>
      <w:lvlJc w:val="left"/>
      <w:pPr>
        <w:tabs>
          <w:tab w:val="num" w:pos="3600"/>
        </w:tabs>
        <w:ind w:left="3600" w:hanging="360"/>
      </w:pPr>
      <w:rPr>
        <w:rFonts w:hint="default"/>
        <w:b/>
      </w:rPr>
    </w:lvl>
    <w:lvl w:ilvl="5">
      <w:start w:val="1"/>
      <w:numFmt w:val="lowerRoman"/>
      <w:lvlText w:val="%6."/>
      <w:lvlJc w:val="lef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180"/>
      </w:pPr>
      <w:rPr>
        <w:rFonts w:hint="default"/>
      </w:rPr>
    </w:lvl>
  </w:abstractNum>
  <w:abstractNum w:abstractNumId="51">
    <w:nsid w:val="411760D1"/>
    <w:multiLevelType w:val="hybridMultilevel"/>
    <w:tmpl w:val="71FE9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4163E2E"/>
    <w:multiLevelType w:val="hybridMultilevel"/>
    <w:tmpl w:val="6B2CFA6E"/>
    <w:name w:val="WW8Num92223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70E3380"/>
    <w:multiLevelType w:val="hybridMultilevel"/>
    <w:tmpl w:val="8CFAB8C4"/>
    <w:lvl w:ilvl="0" w:tplc="33EA16C2">
      <w:start w:val="1"/>
      <w:numFmt w:val="decimal"/>
      <w:lvlText w:val="%1."/>
      <w:lvlJc w:val="left"/>
      <w:pPr>
        <w:ind w:left="720" w:hanging="360"/>
      </w:pPr>
      <w:rPr>
        <w:rFonts w:ascii="Arial" w:hAnsi="Arial" w:cs="Arial" w:hint="default"/>
        <w:i w:val="0"/>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B85722C"/>
    <w:multiLevelType w:val="hybridMultilevel"/>
    <w:tmpl w:val="86084AF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D9A1E87"/>
    <w:multiLevelType w:val="hybridMultilevel"/>
    <w:tmpl w:val="52586D0C"/>
    <w:lvl w:ilvl="0" w:tplc="438EF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6">
    <w:nsid w:val="5F981BB7"/>
    <w:multiLevelType w:val="multilevel"/>
    <w:tmpl w:val="00000008"/>
    <w:name w:val="WW8Num92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7">
    <w:nsid w:val="67C376D4"/>
    <w:multiLevelType w:val="hybridMultilevel"/>
    <w:tmpl w:val="635C4240"/>
    <w:lvl w:ilvl="0" w:tplc="2DA6C5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7CD6702"/>
    <w:multiLevelType w:val="hybridMultilevel"/>
    <w:tmpl w:val="13589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9896D00"/>
    <w:multiLevelType w:val="hybridMultilevel"/>
    <w:tmpl w:val="8D30D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B002CC4"/>
    <w:multiLevelType w:val="hybridMultilevel"/>
    <w:tmpl w:val="29D2B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F8C2AF8"/>
    <w:multiLevelType w:val="multilevel"/>
    <w:tmpl w:val="C994DB9A"/>
    <w:name w:val="WW8Num9222"/>
    <w:lvl w:ilvl="0">
      <w:start w:val="1"/>
      <w:numFmt w:val="lowerRoman"/>
      <w:lvlText w:val="%1)"/>
      <w:lvlJc w:val="left"/>
      <w:pPr>
        <w:ind w:left="1440" w:hanging="720"/>
      </w:pPr>
      <w:rPr>
        <w:rFonts w:hint="default"/>
      </w:rPr>
    </w:lvl>
    <w:lvl w:ilvl="1">
      <w:start w:val="1"/>
      <w:numFmt w:val="lowerLetter"/>
      <w:lvlText w:val="(%2)"/>
      <w:lvlJc w:val="left"/>
      <w:pPr>
        <w:ind w:left="1815" w:hanging="375"/>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2">
    <w:nsid w:val="70AF468A"/>
    <w:multiLevelType w:val="hybridMultilevel"/>
    <w:tmpl w:val="B8401672"/>
    <w:lvl w:ilvl="0" w:tplc="84F2BC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75017F22"/>
    <w:multiLevelType w:val="hybridMultilevel"/>
    <w:tmpl w:val="1D70D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7F291EF1"/>
    <w:multiLevelType w:val="multilevel"/>
    <w:tmpl w:val="804C5AC2"/>
    <w:name w:val="WW8Num922222"/>
    <w:lvl w:ilvl="0">
      <w:start w:val="1"/>
      <w:numFmt w:val="decimal"/>
      <w:lvlText w:val="%1."/>
      <w:lvlJc w:val="left"/>
      <w:pPr>
        <w:ind w:left="1440" w:hanging="720"/>
      </w:pPr>
      <w:rPr>
        <w:rFonts w:hint="default"/>
        <w:b w:val="0"/>
      </w:rPr>
    </w:lvl>
    <w:lvl w:ilvl="1">
      <w:start w:val="1"/>
      <w:numFmt w:val="lowerRoman"/>
      <w:lvlText w:val="%2)"/>
      <w:lvlJc w:val="left"/>
      <w:pPr>
        <w:ind w:left="2160" w:hanging="72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48"/>
  </w:num>
  <w:num w:numId="2">
    <w:abstractNumId w:val="37"/>
  </w:num>
  <w:num w:numId="3">
    <w:abstractNumId w:val="36"/>
  </w:num>
  <w:num w:numId="4">
    <w:abstractNumId w:val="55"/>
  </w:num>
  <w:num w:numId="5">
    <w:abstractNumId w:val="44"/>
  </w:num>
  <w:num w:numId="6">
    <w:abstractNumId w:val="51"/>
  </w:num>
  <w:num w:numId="7">
    <w:abstractNumId w:val="30"/>
  </w:num>
  <w:num w:numId="8">
    <w:abstractNumId w:val="32"/>
  </w:num>
  <w:num w:numId="9">
    <w:abstractNumId w:val="49"/>
  </w:num>
  <w:num w:numId="10">
    <w:abstractNumId w:val="62"/>
  </w:num>
  <w:num w:numId="11">
    <w:abstractNumId w:val="60"/>
  </w:num>
  <w:num w:numId="12">
    <w:abstractNumId w:val="40"/>
  </w:num>
  <w:num w:numId="13">
    <w:abstractNumId w:val="29"/>
  </w:num>
  <w:num w:numId="14">
    <w:abstractNumId w:val="63"/>
  </w:num>
  <w:num w:numId="15">
    <w:abstractNumId w:val="46"/>
  </w:num>
  <w:num w:numId="16">
    <w:abstractNumId w:val="33"/>
  </w:num>
  <w:num w:numId="17">
    <w:abstractNumId w:val="57"/>
  </w:num>
  <w:num w:numId="18">
    <w:abstractNumId w:val="41"/>
  </w:num>
  <w:num w:numId="19">
    <w:abstractNumId w:val="54"/>
  </w:num>
  <w:num w:numId="20">
    <w:abstractNumId w:val="53"/>
  </w:num>
  <w:num w:numId="21">
    <w:abstractNumId w:val="59"/>
  </w:num>
  <w:num w:numId="22">
    <w:abstractNumId w:val="58"/>
  </w:num>
  <w:num w:numId="23">
    <w:abstractNumId w:val="3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5B"/>
    <w:rsid w:val="00001CCC"/>
    <w:rsid w:val="0000520C"/>
    <w:rsid w:val="00005865"/>
    <w:rsid w:val="00005990"/>
    <w:rsid w:val="00006237"/>
    <w:rsid w:val="00007126"/>
    <w:rsid w:val="00011A24"/>
    <w:rsid w:val="00012506"/>
    <w:rsid w:val="000140F3"/>
    <w:rsid w:val="0001450E"/>
    <w:rsid w:val="00014EA9"/>
    <w:rsid w:val="0001779D"/>
    <w:rsid w:val="000205C8"/>
    <w:rsid w:val="00020A79"/>
    <w:rsid w:val="00021BF1"/>
    <w:rsid w:val="0002691E"/>
    <w:rsid w:val="00026A96"/>
    <w:rsid w:val="0003038B"/>
    <w:rsid w:val="00032826"/>
    <w:rsid w:val="00032B57"/>
    <w:rsid w:val="00033333"/>
    <w:rsid w:val="00036E6F"/>
    <w:rsid w:val="00041636"/>
    <w:rsid w:val="00043688"/>
    <w:rsid w:val="00043870"/>
    <w:rsid w:val="00043D26"/>
    <w:rsid w:val="00051CD3"/>
    <w:rsid w:val="000521A9"/>
    <w:rsid w:val="00052421"/>
    <w:rsid w:val="00052CDD"/>
    <w:rsid w:val="00056A15"/>
    <w:rsid w:val="00057686"/>
    <w:rsid w:val="000605C1"/>
    <w:rsid w:val="00060F48"/>
    <w:rsid w:val="000611C6"/>
    <w:rsid w:val="00062B22"/>
    <w:rsid w:val="00063064"/>
    <w:rsid w:val="000633D1"/>
    <w:rsid w:val="000653E9"/>
    <w:rsid w:val="000663CA"/>
    <w:rsid w:val="00066DAD"/>
    <w:rsid w:val="00066EAB"/>
    <w:rsid w:val="00070DB6"/>
    <w:rsid w:val="000711F5"/>
    <w:rsid w:val="000733FE"/>
    <w:rsid w:val="00073422"/>
    <w:rsid w:val="000739C7"/>
    <w:rsid w:val="00081899"/>
    <w:rsid w:val="00081DBD"/>
    <w:rsid w:val="00082824"/>
    <w:rsid w:val="000832C1"/>
    <w:rsid w:val="0008515E"/>
    <w:rsid w:val="000860A2"/>
    <w:rsid w:val="0008669D"/>
    <w:rsid w:val="0008722F"/>
    <w:rsid w:val="00087498"/>
    <w:rsid w:val="0009216D"/>
    <w:rsid w:val="00096537"/>
    <w:rsid w:val="000973E7"/>
    <w:rsid w:val="000975C3"/>
    <w:rsid w:val="000A01A6"/>
    <w:rsid w:val="000A2FE3"/>
    <w:rsid w:val="000A324F"/>
    <w:rsid w:val="000A433F"/>
    <w:rsid w:val="000A4ED9"/>
    <w:rsid w:val="000A4F46"/>
    <w:rsid w:val="000A5D40"/>
    <w:rsid w:val="000A799E"/>
    <w:rsid w:val="000A7CB3"/>
    <w:rsid w:val="000B300B"/>
    <w:rsid w:val="000B3334"/>
    <w:rsid w:val="000B4A00"/>
    <w:rsid w:val="000B4CE9"/>
    <w:rsid w:val="000B56F2"/>
    <w:rsid w:val="000B5744"/>
    <w:rsid w:val="000B7094"/>
    <w:rsid w:val="000B7F93"/>
    <w:rsid w:val="000C2E58"/>
    <w:rsid w:val="000C3B70"/>
    <w:rsid w:val="000C4D24"/>
    <w:rsid w:val="000C56A6"/>
    <w:rsid w:val="000C6BC7"/>
    <w:rsid w:val="000D003F"/>
    <w:rsid w:val="000D2824"/>
    <w:rsid w:val="000E19AE"/>
    <w:rsid w:val="000E202C"/>
    <w:rsid w:val="000E364F"/>
    <w:rsid w:val="000E4BBD"/>
    <w:rsid w:val="000E662E"/>
    <w:rsid w:val="000E688E"/>
    <w:rsid w:val="000E78AB"/>
    <w:rsid w:val="000E7B7D"/>
    <w:rsid w:val="000F0EEA"/>
    <w:rsid w:val="000F0F55"/>
    <w:rsid w:val="000F13D6"/>
    <w:rsid w:val="000F1D47"/>
    <w:rsid w:val="000F2FBF"/>
    <w:rsid w:val="000F449F"/>
    <w:rsid w:val="000F4622"/>
    <w:rsid w:val="000F674C"/>
    <w:rsid w:val="000F726A"/>
    <w:rsid w:val="00100CE5"/>
    <w:rsid w:val="0010166C"/>
    <w:rsid w:val="00103479"/>
    <w:rsid w:val="00103A85"/>
    <w:rsid w:val="00105392"/>
    <w:rsid w:val="00105B19"/>
    <w:rsid w:val="0010645A"/>
    <w:rsid w:val="00110EFF"/>
    <w:rsid w:val="001125CD"/>
    <w:rsid w:val="0011328C"/>
    <w:rsid w:val="00115517"/>
    <w:rsid w:val="00115F09"/>
    <w:rsid w:val="00116385"/>
    <w:rsid w:val="00117DE9"/>
    <w:rsid w:val="00120303"/>
    <w:rsid w:val="00120B58"/>
    <w:rsid w:val="00123690"/>
    <w:rsid w:val="00124BEC"/>
    <w:rsid w:val="00126D09"/>
    <w:rsid w:val="00131864"/>
    <w:rsid w:val="00132CAB"/>
    <w:rsid w:val="00132DB7"/>
    <w:rsid w:val="00133431"/>
    <w:rsid w:val="00134BC7"/>
    <w:rsid w:val="00137594"/>
    <w:rsid w:val="00143C1F"/>
    <w:rsid w:val="00144341"/>
    <w:rsid w:val="00144ACB"/>
    <w:rsid w:val="00145976"/>
    <w:rsid w:val="0014643D"/>
    <w:rsid w:val="0014665E"/>
    <w:rsid w:val="001478E3"/>
    <w:rsid w:val="00150B9B"/>
    <w:rsid w:val="00153589"/>
    <w:rsid w:val="0015463C"/>
    <w:rsid w:val="00155669"/>
    <w:rsid w:val="001564E7"/>
    <w:rsid w:val="00160FD4"/>
    <w:rsid w:val="00162127"/>
    <w:rsid w:val="00164D03"/>
    <w:rsid w:val="0016514F"/>
    <w:rsid w:val="00165B66"/>
    <w:rsid w:val="00167C9F"/>
    <w:rsid w:val="001705C8"/>
    <w:rsid w:val="00170864"/>
    <w:rsid w:val="00172AA0"/>
    <w:rsid w:val="00174833"/>
    <w:rsid w:val="00174D24"/>
    <w:rsid w:val="001769F7"/>
    <w:rsid w:val="0017788A"/>
    <w:rsid w:val="00181349"/>
    <w:rsid w:val="00181AFC"/>
    <w:rsid w:val="00182868"/>
    <w:rsid w:val="0018399A"/>
    <w:rsid w:val="001841E1"/>
    <w:rsid w:val="001848C8"/>
    <w:rsid w:val="001853B5"/>
    <w:rsid w:val="001865B9"/>
    <w:rsid w:val="00186B9E"/>
    <w:rsid w:val="00186C86"/>
    <w:rsid w:val="00187F0F"/>
    <w:rsid w:val="00191B3A"/>
    <w:rsid w:val="0019362E"/>
    <w:rsid w:val="00193A8E"/>
    <w:rsid w:val="00194F10"/>
    <w:rsid w:val="001969B2"/>
    <w:rsid w:val="001969D3"/>
    <w:rsid w:val="001A24F5"/>
    <w:rsid w:val="001A5BBF"/>
    <w:rsid w:val="001A704F"/>
    <w:rsid w:val="001A7772"/>
    <w:rsid w:val="001A7E89"/>
    <w:rsid w:val="001B1AAC"/>
    <w:rsid w:val="001B3E21"/>
    <w:rsid w:val="001B4F7D"/>
    <w:rsid w:val="001B6FB2"/>
    <w:rsid w:val="001B7157"/>
    <w:rsid w:val="001B7DB1"/>
    <w:rsid w:val="001C007A"/>
    <w:rsid w:val="001C04FB"/>
    <w:rsid w:val="001C17C7"/>
    <w:rsid w:val="001C25B1"/>
    <w:rsid w:val="001C3162"/>
    <w:rsid w:val="001C3174"/>
    <w:rsid w:val="001C58B2"/>
    <w:rsid w:val="001C677E"/>
    <w:rsid w:val="001D149C"/>
    <w:rsid w:val="001D32CB"/>
    <w:rsid w:val="001D643B"/>
    <w:rsid w:val="001D7A2F"/>
    <w:rsid w:val="001D7ED3"/>
    <w:rsid w:val="001E0282"/>
    <w:rsid w:val="001E063B"/>
    <w:rsid w:val="001E0720"/>
    <w:rsid w:val="001E14FA"/>
    <w:rsid w:val="001E1D42"/>
    <w:rsid w:val="001E24C3"/>
    <w:rsid w:val="001E3590"/>
    <w:rsid w:val="001E3B9C"/>
    <w:rsid w:val="001E74FA"/>
    <w:rsid w:val="001F07A5"/>
    <w:rsid w:val="001F0C9F"/>
    <w:rsid w:val="001F326D"/>
    <w:rsid w:val="001F542F"/>
    <w:rsid w:val="001F6992"/>
    <w:rsid w:val="001F7653"/>
    <w:rsid w:val="002023F0"/>
    <w:rsid w:val="00202A82"/>
    <w:rsid w:val="00203278"/>
    <w:rsid w:val="00203597"/>
    <w:rsid w:val="00203955"/>
    <w:rsid w:val="002054D8"/>
    <w:rsid w:val="00213943"/>
    <w:rsid w:val="00214E49"/>
    <w:rsid w:val="00217327"/>
    <w:rsid w:val="00220571"/>
    <w:rsid w:val="00221162"/>
    <w:rsid w:val="002212E9"/>
    <w:rsid w:val="00224427"/>
    <w:rsid w:val="00224D7A"/>
    <w:rsid w:val="00224FF9"/>
    <w:rsid w:val="0022548A"/>
    <w:rsid w:val="00227B1D"/>
    <w:rsid w:val="00230C43"/>
    <w:rsid w:val="00231D93"/>
    <w:rsid w:val="0023411F"/>
    <w:rsid w:val="00240697"/>
    <w:rsid w:val="00241C3D"/>
    <w:rsid w:val="002422E4"/>
    <w:rsid w:val="00246106"/>
    <w:rsid w:val="0024681F"/>
    <w:rsid w:val="00246A84"/>
    <w:rsid w:val="00251433"/>
    <w:rsid w:val="00251C88"/>
    <w:rsid w:val="0025231B"/>
    <w:rsid w:val="00252C2B"/>
    <w:rsid w:val="0025355E"/>
    <w:rsid w:val="002535D6"/>
    <w:rsid w:val="002548BB"/>
    <w:rsid w:val="002550A3"/>
    <w:rsid w:val="002558B7"/>
    <w:rsid w:val="002564BD"/>
    <w:rsid w:val="00257056"/>
    <w:rsid w:val="00260DCF"/>
    <w:rsid w:val="0026104E"/>
    <w:rsid w:val="00261618"/>
    <w:rsid w:val="002629C8"/>
    <w:rsid w:val="002634B5"/>
    <w:rsid w:val="00264B4F"/>
    <w:rsid w:val="00265B66"/>
    <w:rsid w:val="00267417"/>
    <w:rsid w:val="00271C3D"/>
    <w:rsid w:val="00273D8B"/>
    <w:rsid w:val="002744EB"/>
    <w:rsid w:val="0027490B"/>
    <w:rsid w:val="00274B81"/>
    <w:rsid w:val="00281142"/>
    <w:rsid w:val="00283E54"/>
    <w:rsid w:val="00286E37"/>
    <w:rsid w:val="00287965"/>
    <w:rsid w:val="00287CE8"/>
    <w:rsid w:val="002937B4"/>
    <w:rsid w:val="00293C28"/>
    <w:rsid w:val="00297FDF"/>
    <w:rsid w:val="002B0C37"/>
    <w:rsid w:val="002B1E94"/>
    <w:rsid w:val="002B3A37"/>
    <w:rsid w:val="002B53CB"/>
    <w:rsid w:val="002B7319"/>
    <w:rsid w:val="002B7EC2"/>
    <w:rsid w:val="002C07C6"/>
    <w:rsid w:val="002C20CB"/>
    <w:rsid w:val="002C4CA0"/>
    <w:rsid w:val="002C5CC4"/>
    <w:rsid w:val="002C6588"/>
    <w:rsid w:val="002C6B11"/>
    <w:rsid w:val="002D07D1"/>
    <w:rsid w:val="002D568F"/>
    <w:rsid w:val="002D63CC"/>
    <w:rsid w:val="002D78E7"/>
    <w:rsid w:val="002D7A20"/>
    <w:rsid w:val="002E07E1"/>
    <w:rsid w:val="002E0CD0"/>
    <w:rsid w:val="002E2A19"/>
    <w:rsid w:val="002E44FA"/>
    <w:rsid w:val="002E4534"/>
    <w:rsid w:val="002E4D48"/>
    <w:rsid w:val="002E506A"/>
    <w:rsid w:val="002E5352"/>
    <w:rsid w:val="002F03A6"/>
    <w:rsid w:val="002F1465"/>
    <w:rsid w:val="002F4CBD"/>
    <w:rsid w:val="002F5D08"/>
    <w:rsid w:val="003007AA"/>
    <w:rsid w:val="0030194B"/>
    <w:rsid w:val="00302902"/>
    <w:rsid w:val="00302946"/>
    <w:rsid w:val="00302B5D"/>
    <w:rsid w:val="00303884"/>
    <w:rsid w:val="0030445F"/>
    <w:rsid w:val="00305A6A"/>
    <w:rsid w:val="00307BDA"/>
    <w:rsid w:val="00310568"/>
    <w:rsid w:val="003110E1"/>
    <w:rsid w:val="003119F8"/>
    <w:rsid w:val="0031260A"/>
    <w:rsid w:val="003169A7"/>
    <w:rsid w:val="00317551"/>
    <w:rsid w:val="0032009C"/>
    <w:rsid w:val="00324934"/>
    <w:rsid w:val="00325224"/>
    <w:rsid w:val="0033057D"/>
    <w:rsid w:val="0033341D"/>
    <w:rsid w:val="003345DA"/>
    <w:rsid w:val="00334D89"/>
    <w:rsid w:val="0033567B"/>
    <w:rsid w:val="00336261"/>
    <w:rsid w:val="00337026"/>
    <w:rsid w:val="00343697"/>
    <w:rsid w:val="003459C1"/>
    <w:rsid w:val="0034636F"/>
    <w:rsid w:val="003466DC"/>
    <w:rsid w:val="00351EBF"/>
    <w:rsid w:val="00352235"/>
    <w:rsid w:val="00352F32"/>
    <w:rsid w:val="003534F4"/>
    <w:rsid w:val="00354DBF"/>
    <w:rsid w:val="00354ED5"/>
    <w:rsid w:val="003553C5"/>
    <w:rsid w:val="003559E6"/>
    <w:rsid w:val="00355D6B"/>
    <w:rsid w:val="003613EC"/>
    <w:rsid w:val="0036163A"/>
    <w:rsid w:val="003634AB"/>
    <w:rsid w:val="00364451"/>
    <w:rsid w:val="0036467A"/>
    <w:rsid w:val="00366755"/>
    <w:rsid w:val="00371166"/>
    <w:rsid w:val="00373819"/>
    <w:rsid w:val="00374F24"/>
    <w:rsid w:val="00375B5B"/>
    <w:rsid w:val="003773E4"/>
    <w:rsid w:val="00381839"/>
    <w:rsid w:val="00382FE3"/>
    <w:rsid w:val="00384618"/>
    <w:rsid w:val="00384678"/>
    <w:rsid w:val="0038702A"/>
    <w:rsid w:val="00391B97"/>
    <w:rsid w:val="00393E0C"/>
    <w:rsid w:val="0039762A"/>
    <w:rsid w:val="00397EC9"/>
    <w:rsid w:val="003A034D"/>
    <w:rsid w:val="003A1266"/>
    <w:rsid w:val="003A2D48"/>
    <w:rsid w:val="003A5A0C"/>
    <w:rsid w:val="003A7433"/>
    <w:rsid w:val="003A7C43"/>
    <w:rsid w:val="003B086B"/>
    <w:rsid w:val="003B11FF"/>
    <w:rsid w:val="003B180F"/>
    <w:rsid w:val="003B2C92"/>
    <w:rsid w:val="003B3A0F"/>
    <w:rsid w:val="003B532C"/>
    <w:rsid w:val="003B686C"/>
    <w:rsid w:val="003B76B6"/>
    <w:rsid w:val="003B7A17"/>
    <w:rsid w:val="003C04CB"/>
    <w:rsid w:val="003C192B"/>
    <w:rsid w:val="003C65B6"/>
    <w:rsid w:val="003C73A9"/>
    <w:rsid w:val="003D07F9"/>
    <w:rsid w:val="003D2D3C"/>
    <w:rsid w:val="003D2E71"/>
    <w:rsid w:val="003D39B4"/>
    <w:rsid w:val="003D4640"/>
    <w:rsid w:val="003D4F10"/>
    <w:rsid w:val="003D58AE"/>
    <w:rsid w:val="003D78D9"/>
    <w:rsid w:val="003D7BA0"/>
    <w:rsid w:val="003E088B"/>
    <w:rsid w:val="003E16EC"/>
    <w:rsid w:val="003E4C73"/>
    <w:rsid w:val="003E4DE9"/>
    <w:rsid w:val="003E4EA5"/>
    <w:rsid w:val="003E60DD"/>
    <w:rsid w:val="003E785F"/>
    <w:rsid w:val="003E7B0C"/>
    <w:rsid w:val="003F2975"/>
    <w:rsid w:val="003F3F8E"/>
    <w:rsid w:val="003F4C2C"/>
    <w:rsid w:val="003F5138"/>
    <w:rsid w:val="003F5653"/>
    <w:rsid w:val="004016C7"/>
    <w:rsid w:val="00402C63"/>
    <w:rsid w:val="00406D75"/>
    <w:rsid w:val="004077D9"/>
    <w:rsid w:val="004116D3"/>
    <w:rsid w:val="00411AB2"/>
    <w:rsid w:val="00412671"/>
    <w:rsid w:val="004126EF"/>
    <w:rsid w:val="00413119"/>
    <w:rsid w:val="00414A48"/>
    <w:rsid w:val="00415576"/>
    <w:rsid w:val="004207BB"/>
    <w:rsid w:val="0042134A"/>
    <w:rsid w:val="00425052"/>
    <w:rsid w:val="004256CC"/>
    <w:rsid w:val="0042703E"/>
    <w:rsid w:val="00427B84"/>
    <w:rsid w:val="00433131"/>
    <w:rsid w:val="00433478"/>
    <w:rsid w:val="00434B91"/>
    <w:rsid w:val="004371B4"/>
    <w:rsid w:val="0043736C"/>
    <w:rsid w:val="00437685"/>
    <w:rsid w:val="00437CE6"/>
    <w:rsid w:val="00441A29"/>
    <w:rsid w:val="0044407D"/>
    <w:rsid w:val="00445D45"/>
    <w:rsid w:val="0044698D"/>
    <w:rsid w:val="004570C1"/>
    <w:rsid w:val="004578F9"/>
    <w:rsid w:val="00461BB0"/>
    <w:rsid w:val="00461C2F"/>
    <w:rsid w:val="00461DE6"/>
    <w:rsid w:val="004621E5"/>
    <w:rsid w:val="00463677"/>
    <w:rsid w:val="0046416B"/>
    <w:rsid w:val="0046490E"/>
    <w:rsid w:val="00466023"/>
    <w:rsid w:val="004662AB"/>
    <w:rsid w:val="00472BE4"/>
    <w:rsid w:val="004764DC"/>
    <w:rsid w:val="0047717F"/>
    <w:rsid w:val="00477774"/>
    <w:rsid w:val="00484BB1"/>
    <w:rsid w:val="00486B00"/>
    <w:rsid w:val="00487DE5"/>
    <w:rsid w:val="00487F19"/>
    <w:rsid w:val="0049436A"/>
    <w:rsid w:val="00494FC8"/>
    <w:rsid w:val="00495D31"/>
    <w:rsid w:val="00497BBE"/>
    <w:rsid w:val="004A1F04"/>
    <w:rsid w:val="004A6801"/>
    <w:rsid w:val="004A6812"/>
    <w:rsid w:val="004B03DB"/>
    <w:rsid w:val="004B0ECF"/>
    <w:rsid w:val="004B0ED9"/>
    <w:rsid w:val="004B0FA0"/>
    <w:rsid w:val="004B3A1B"/>
    <w:rsid w:val="004B5ABC"/>
    <w:rsid w:val="004C1A39"/>
    <w:rsid w:val="004C4161"/>
    <w:rsid w:val="004C498B"/>
    <w:rsid w:val="004C4A96"/>
    <w:rsid w:val="004C6046"/>
    <w:rsid w:val="004D0A9B"/>
    <w:rsid w:val="004D4EC5"/>
    <w:rsid w:val="004D546F"/>
    <w:rsid w:val="004D5BF1"/>
    <w:rsid w:val="004E2316"/>
    <w:rsid w:val="004E548B"/>
    <w:rsid w:val="004E5CBF"/>
    <w:rsid w:val="004E69D8"/>
    <w:rsid w:val="004E759C"/>
    <w:rsid w:val="004F0A99"/>
    <w:rsid w:val="004F0D84"/>
    <w:rsid w:val="004F0FB5"/>
    <w:rsid w:val="004F2FF3"/>
    <w:rsid w:val="004F40F5"/>
    <w:rsid w:val="004F457E"/>
    <w:rsid w:val="004F51F3"/>
    <w:rsid w:val="004F56BA"/>
    <w:rsid w:val="004F6FCB"/>
    <w:rsid w:val="004F7650"/>
    <w:rsid w:val="00500B82"/>
    <w:rsid w:val="005014E1"/>
    <w:rsid w:val="00503F87"/>
    <w:rsid w:val="0050640E"/>
    <w:rsid w:val="00510EEE"/>
    <w:rsid w:val="0051296E"/>
    <w:rsid w:val="00514740"/>
    <w:rsid w:val="005171F7"/>
    <w:rsid w:val="00517CA6"/>
    <w:rsid w:val="00517FD0"/>
    <w:rsid w:val="00520583"/>
    <w:rsid w:val="00521257"/>
    <w:rsid w:val="00522F94"/>
    <w:rsid w:val="00522FAA"/>
    <w:rsid w:val="00524D54"/>
    <w:rsid w:val="00525D12"/>
    <w:rsid w:val="00526DC6"/>
    <w:rsid w:val="00532371"/>
    <w:rsid w:val="00533D90"/>
    <w:rsid w:val="0053408C"/>
    <w:rsid w:val="005367B2"/>
    <w:rsid w:val="00536D61"/>
    <w:rsid w:val="0054072C"/>
    <w:rsid w:val="0054230A"/>
    <w:rsid w:val="005424D3"/>
    <w:rsid w:val="00542F04"/>
    <w:rsid w:val="00544008"/>
    <w:rsid w:val="0054584F"/>
    <w:rsid w:val="00545E0C"/>
    <w:rsid w:val="00547C5A"/>
    <w:rsid w:val="00556EB7"/>
    <w:rsid w:val="0056034F"/>
    <w:rsid w:val="005617ED"/>
    <w:rsid w:val="00561F38"/>
    <w:rsid w:val="00562061"/>
    <w:rsid w:val="0056311E"/>
    <w:rsid w:val="0056385B"/>
    <w:rsid w:val="00564266"/>
    <w:rsid w:val="005658AF"/>
    <w:rsid w:val="00565BE6"/>
    <w:rsid w:val="00566217"/>
    <w:rsid w:val="00572289"/>
    <w:rsid w:val="00573779"/>
    <w:rsid w:val="00573E7A"/>
    <w:rsid w:val="00574180"/>
    <w:rsid w:val="00574A2C"/>
    <w:rsid w:val="005775DC"/>
    <w:rsid w:val="00577F1F"/>
    <w:rsid w:val="00580CAF"/>
    <w:rsid w:val="0058310E"/>
    <w:rsid w:val="00583242"/>
    <w:rsid w:val="00586ABF"/>
    <w:rsid w:val="005871C5"/>
    <w:rsid w:val="0059045D"/>
    <w:rsid w:val="00592A99"/>
    <w:rsid w:val="005933E6"/>
    <w:rsid w:val="00594311"/>
    <w:rsid w:val="00595E70"/>
    <w:rsid w:val="00595F48"/>
    <w:rsid w:val="005965DF"/>
    <w:rsid w:val="005969F1"/>
    <w:rsid w:val="005A0DE0"/>
    <w:rsid w:val="005A1B6D"/>
    <w:rsid w:val="005A1C66"/>
    <w:rsid w:val="005A2130"/>
    <w:rsid w:val="005A2908"/>
    <w:rsid w:val="005A42E3"/>
    <w:rsid w:val="005A60E1"/>
    <w:rsid w:val="005A74BA"/>
    <w:rsid w:val="005B038D"/>
    <w:rsid w:val="005B131D"/>
    <w:rsid w:val="005B3C88"/>
    <w:rsid w:val="005B4B79"/>
    <w:rsid w:val="005B5985"/>
    <w:rsid w:val="005B6377"/>
    <w:rsid w:val="005B6747"/>
    <w:rsid w:val="005B6EB9"/>
    <w:rsid w:val="005B6EED"/>
    <w:rsid w:val="005B7312"/>
    <w:rsid w:val="005B7E3A"/>
    <w:rsid w:val="005C0F96"/>
    <w:rsid w:val="005C244C"/>
    <w:rsid w:val="005C4A13"/>
    <w:rsid w:val="005C553C"/>
    <w:rsid w:val="005C6346"/>
    <w:rsid w:val="005D33A8"/>
    <w:rsid w:val="005D59B0"/>
    <w:rsid w:val="005D6964"/>
    <w:rsid w:val="005E129A"/>
    <w:rsid w:val="005E2454"/>
    <w:rsid w:val="005E3FCB"/>
    <w:rsid w:val="005E49C7"/>
    <w:rsid w:val="005E4CE5"/>
    <w:rsid w:val="005E544A"/>
    <w:rsid w:val="005E5FD3"/>
    <w:rsid w:val="005F0CC9"/>
    <w:rsid w:val="005F0D92"/>
    <w:rsid w:val="005F2FF2"/>
    <w:rsid w:val="005F5F9E"/>
    <w:rsid w:val="00603E3F"/>
    <w:rsid w:val="00604156"/>
    <w:rsid w:val="00604CDC"/>
    <w:rsid w:val="00607E6A"/>
    <w:rsid w:val="00612766"/>
    <w:rsid w:val="00612F0E"/>
    <w:rsid w:val="00613497"/>
    <w:rsid w:val="00613693"/>
    <w:rsid w:val="0061438B"/>
    <w:rsid w:val="006166DC"/>
    <w:rsid w:val="00616834"/>
    <w:rsid w:val="0061689F"/>
    <w:rsid w:val="00620F9D"/>
    <w:rsid w:val="00621917"/>
    <w:rsid w:val="0062293A"/>
    <w:rsid w:val="00622C30"/>
    <w:rsid w:val="0062467B"/>
    <w:rsid w:val="0063004F"/>
    <w:rsid w:val="0063076E"/>
    <w:rsid w:val="006319A7"/>
    <w:rsid w:val="00631EE6"/>
    <w:rsid w:val="006328D2"/>
    <w:rsid w:val="00633F88"/>
    <w:rsid w:val="00634EF6"/>
    <w:rsid w:val="00636141"/>
    <w:rsid w:val="00636A56"/>
    <w:rsid w:val="00640CFB"/>
    <w:rsid w:val="00640FC7"/>
    <w:rsid w:val="006410ED"/>
    <w:rsid w:val="006428A4"/>
    <w:rsid w:val="00644143"/>
    <w:rsid w:val="00644EF7"/>
    <w:rsid w:val="006455CA"/>
    <w:rsid w:val="00645E9D"/>
    <w:rsid w:val="0065031A"/>
    <w:rsid w:val="00650423"/>
    <w:rsid w:val="0065069E"/>
    <w:rsid w:val="006517AA"/>
    <w:rsid w:val="00651A23"/>
    <w:rsid w:val="00653121"/>
    <w:rsid w:val="0065327F"/>
    <w:rsid w:val="006535EA"/>
    <w:rsid w:val="006540F0"/>
    <w:rsid w:val="00654442"/>
    <w:rsid w:val="006547FC"/>
    <w:rsid w:val="00655DD4"/>
    <w:rsid w:val="00661492"/>
    <w:rsid w:val="006618F3"/>
    <w:rsid w:val="0066435B"/>
    <w:rsid w:val="00666700"/>
    <w:rsid w:val="0066722F"/>
    <w:rsid w:val="006700A9"/>
    <w:rsid w:val="00671662"/>
    <w:rsid w:val="00673F3C"/>
    <w:rsid w:val="00674028"/>
    <w:rsid w:val="006744D3"/>
    <w:rsid w:val="00675D26"/>
    <w:rsid w:val="00677F8D"/>
    <w:rsid w:val="00680256"/>
    <w:rsid w:val="006802C0"/>
    <w:rsid w:val="00682E9A"/>
    <w:rsid w:val="00686491"/>
    <w:rsid w:val="0069159D"/>
    <w:rsid w:val="00694900"/>
    <w:rsid w:val="0069663A"/>
    <w:rsid w:val="006A3CFD"/>
    <w:rsid w:val="006A480F"/>
    <w:rsid w:val="006B0248"/>
    <w:rsid w:val="006B0430"/>
    <w:rsid w:val="006B085C"/>
    <w:rsid w:val="006B32CB"/>
    <w:rsid w:val="006B3D8A"/>
    <w:rsid w:val="006B426C"/>
    <w:rsid w:val="006B543D"/>
    <w:rsid w:val="006B5DDB"/>
    <w:rsid w:val="006C3CD1"/>
    <w:rsid w:val="006C43CE"/>
    <w:rsid w:val="006C4D0E"/>
    <w:rsid w:val="006C4D9B"/>
    <w:rsid w:val="006C59A1"/>
    <w:rsid w:val="006C7D3A"/>
    <w:rsid w:val="006D0049"/>
    <w:rsid w:val="006D1D6D"/>
    <w:rsid w:val="006D237E"/>
    <w:rsid w:val="006D6C7F"/>
    <w:rsid w:val="006E04C9"/>
    <w:rsid w:val="006E168B"/>
    <w:rsid w:val="006E1BF4"/>
    <w:rsid w:val="006E1CD3"/>
    <w:rsid w:val="006E20D3"/>
    <w:rsid w:val="006E2B55"/>
    <w:rsid w:val="006E7276"/>
    <w:rsid w:val="006F08B9"/>
    <w:rsid w:val="006F0E0F"/>
    <w:rsid w:val="006F2C23"/>
    <w:rsid w:val="006F64A2"/>
    <w:rsid w:val="006F6CC0"/>
    <w:rsid w:val="006F6E9F"/>
    <w:rsid w:val="007003E7"/>
    <w:rsid w:val="00701DA0"/>
    <w:rsid w:val="00702DAB"/>
    <w:rsid w:val="00711C39"/>
    <w:rsid w:val="00713D76"/>
    <w:rsid w:val="00715907"/>
    <w:rsid w:val="007171E2"/>
    <w:rsid w:val="007203FC"/>
    <w:rsid w:val="007209DC"/>
    <w:rsid w:val="0072201D"/>
    <w:rsid w:val="00722B43"/>
    <w:rsid w:val="007265ED"/>
    <w:rsid w:val="00726B23"/>
    <w:rsid w:val="00730468"/>
    <w:rsid w:val="00733217"/>
    <w:rsid w:val="0073328C"/>
    <w:rsid w:val="00734098"/>
    <w:rsid w:val="007365D2"/>
    <w:rsid w:val="00740713"/>
    <w:rsid w:val="00741EC0"/>
    <w:rsid w:val="00741ED6"/>
    <w:rsid w:val="00745E9D"/>
    <w:rsid w:val="00745F17"/>
    <w:rsid w:val="0074785D"/>
    <w:rsid w:val="00751A18"/>
    <w:rsid w:val="00751A64"/>
    <w:rsid w:val="00752180"/>
    <w:rsid w:val="00753B9C"/>
    <w:rsid w:val="0075413E"/>
    <w:rsid w:val="0075433D"/>
    <w:rsid w:val="00755518"/>
    <w:rsid w:val="007607F4"/>
    <w:rsid w:val="00765765"/>
    <w:rsid w:val="0076597C"/>
    <w:rsid w:val="00767F4E"/>
    <w:rsid w:val="00770EE6"/>
    <w:rsid w:val="00773B89"/>
    <w:rsid w:val="00774FDC"/>
    <w:rsid w:val="007760C6"/>
    <w:rsid w:val="0078002A"/>
    <w:rsid w:val="00781F8A"/>
    <w:rsid w:val="00783176"/>
    <w:rsid w:val="00783F7A"/>
    <w:rsid w:val="007862A6"/>
    <w:rsid w:val="007875D6"/>
    <w:rsid w:val="0078796C"/>
    <w:rsid w:val="00787C44"/>
    <w:rsid w:val="00787F57"/>
    <w:rsid w:val="00787F81"/>
    <w:rsid w:val="0079087D"/>
    <w:rsid w:val="0079172C"/>
    <w:rsid w:val="00792887"/>
    <w:rsid w:val="00792BE6"/>
    <w:rsid w:val="00793675"/>
    <w:rsid w:val="00795E63"/>
    <w:rsid w:val="00797E11"/>
    <w:rsid w:val="007A29DE"/>
    <w:rsid w:val="007A40E0"/>
    <w:rsid w:val="007A5252"/>
    <w:rsid w:val="007A53FB"/>
    <w:rsid w:val="007A58F2"/>
    <w:rsid w:val="007A5FB1"/>
    <w:rsid w:val="007A69E8"/>
    <w:rsid w:val="007A6F49"/>
    <w:rsid w:val="007B0EB4"/>
    <w:rsid w:val="007B1D4D"/>
    <w:rsid w:val="007B3165"/>
    <w:rsid w:val="007B47F1"/>
    <w:rsid w:val="007B64EE"/>
    <w:rsid w:val="007C0C3D"/>
    <w:rsid w:val="007C3688"/>
    <w:rsid w:val="007C3C00"/>
    <w:rsid w:val="007C3D8D"/>
    <w:rsid w:val="007C6A8C"/>
    <w:rsid w:val="007C70FD"/>
    <w:rsid w:val="007D6274"/>
    <w:rsid w:val="007D7B54"/>
    <w:rsid w:val="007E0224"/>
    <w:rsid w:val="007E0F80"/>
    <w:rsid w:val="007E2471"/>
    <w:rsid w:val="007E2DD0"/>
    <w:rsid w:val="007E45C7"/>
    <w:rsid w:val="007E74BD"/>
    <w:rsid w:val="007F0F33"/>
    <w:rsid w:val="007F266A"/>
    <w:rsid w:val="007F397F"/>
    <w:rsid w:val="007F5655"/>
    <w:rsid w:val="00801780"/>
    <w:rsid w:val="0080203F"/>
    <w:rsid w:val="00805B10"/>
    <w:rsid w:val="008103E1"/>
    <w:rsid w:val="00810495"/>
    <w:rsid w:val="00813DC6"/>
    <w:rsid w:val="00813DF8"/>
    <w:rsid w:val="008152DE"/>
    <w:rsid w:val="00815A4C"/>
    <w:rsid w:val="008235DA"/>
    <w:rsid w:val="0082608F"/>
    <w:rsid w:val="0082763B"/>
    <w:rsid w:val="00827D68"/>
    <w:rsid w:val="008324A0"/>
    <w:rsid w:val="008328FB"/>
    <w:rsid w:val="00832B8C"/>
    <w:rsid w:val="00833BC9"/>
    <w:rsid w:val="0083423C"/>
    <w:rsid w:val="00840747"/>
    <w:rsid w:val="00840810"/>
    <w:rsid w:val="00841FE5"/>
    <w:rsid w:val="008435CE"/>
    <w:rsid w:val="00843D47"/>
    <w:rsid w:val="008445BC"/>
    <w:rsid w:val="00845902"/>
    <w:rsid w:val="00846BEE"/>
    <w:rsid w:val="00846CE6"/>
    <w:rsid w:val="008531FC"/>
    <w:rsid w:val="00853E8A"/>
    <w:rsid w:val="00855DA1"/>
    <w:rsid w:val="00857D42"/>
    <w:rsid w:val="008613B7"/>
    <w:rsid w:val="00863204"/>
    <w:rsid w:val="0086329E"/>
    <w:rsid w:val="00864EFD"/>
    <w:rsid w:val="00866073"/>
    <w:rsid w:val="00866183"/>
    <w:rsid w:val="008664AF"/>
    <w:rsid w:val="008665F1"/>
    <w:rsid w:val="0087379C"/>
    <w:rsid w:val="00875628"/>
    <w:rsid w:val="008807FF"/>
    <w:rsid w:val="00881975"/>
    <w:rsid w:val="008820EE"/>
    <w:rsid w:val="00882FE6"/>
    <w:rsid w:val="008859A3"/>
    <w:rsid w:val="00885DA7"/>
    <w:rsid w:val="00895807"/>
    <w:rsid w:val="00895CA7"/>
    <w:rsid w:val="00896B0B"/>
    <w:rsid w:val="008A08B6"/>
    <w:rsid w:val="008A2A2E"/>
    <w:rsid w:val="008A3356"/>
    <w:rsid w:val="008A4753"/>
    <w:rsid w:val="008A61C8"/>
    <w:rsid w:val="008B07E1"/>
    <w:rsid w:val="008B386A"/>
    <w:rsid w:val="008B3DAC"/>
    <w:rsid w:val="008B4F19"/>
    <w:rsid w:val="008B511C"/>
    <w:rsid w:val="008B745D"/>
    <w:rsid w:val="008B7B68"/>
    <w:rsid w:val="008C6FF1"/>
    <w:rsid w:val="008D098C"/>
    <w:rsid w:val="008D263E"/>
    <w:rsid w:val="008D30E3"/>
    <w:rsid w:val="008D3189"/>
    <w:rsid w:val="008D37A2"/>
    <w:rsid w:val="008D3FCF"/>
    <w:rsid w:val="008D508D"/>
    <w:rsid w:val="008D61CC"/>
    <w:rsid w:val="008E2491"/>
    <w:rsid w:val="008E44E8"/>
    <w:rsid w:val="008E48A4"/>
    <w:rsid w:val="008E567F"/>
    <w:rsid w:val="008E5C31"/>
    <w:rsid w:val="008E5E79"/>
    <w:rsid w:val="008E6095"/>
    <w:rsid w:val="008F0FD3"/>
    <w:rsid w:val="008F23F3"/>
    <w:rsid w:val="008F3855"/>
    <w:rsid w:val="008F5216"/>
    <w:rsid w:val="008F5E11"/>
    <w:rsid w:val="008F6DF1"/>
    <w:rsid w:val="00900BDC"/>
    <w:rsid w:val="00900C4B"/>
    <w:rsid w:val="009028B8"/>
    <w:rsid w:val="009033BD"/>
    <w:rsid w:val="0090593D"/>
    <w:rsid w:val="009073DD"/>
    <w:rsid w:val="00907A01"/>
    <w:rsid w:val="00910612"/>
    <w:rsid w:val="00913AC2"/>
    <w:rsid w:val="00913B06"/>
    <w:rsid w:val="00913FE6"/>
    <w:rsid w:val="00916393"/>
    <w:rsid w:val="00917734"/>
    <w:rsid w:val="00920151"/>
    <w:rsid w:val="00921DE0"/>
    <w:rsid w:val="00922691"/>
    <w:rsid w:val="00926565"/>
    <w:rsid w:val="00930736"/>
    <w:rsid w:val="009317C2"/>
    <w:rsid w:val="00931A3F"/>
    <w:rsid w:val="00932CE3"/>
    <w:rsid w:val="00935181"/>
    <w:rsid w:val="009374B3"/>
    <w:rsid w:val="0094073E"/>
    <w:rsid w:val="00942580"/>
    <w:rsid w:val="00942636"/>
    <w:rsid w:val="00942667"/>
    <w:rsid w:val="00946279"/>
    <w:rsid w:val="00947341"/>
    <w:rsid w:val="0095043C"/>
    <w:rsid w:val="0095280E"/>
    <w:rsid w:val="0095641C"/>
    <w:rsid w:val="00956D33"/>
    <w:rsid w:val="009607AD"/>
    <w:rsid w:val="00960991"/>
    <w:rsid w:val="00960C67"/>
    <w:rsid w:val="00961454"/>
    <w:rsid w:val="0096213F"/>
    <w:rsid w:val="00962667"/>
    <w:rsid w:val="00964E9A"/>
    <w:rsid w:val="00967313"/>
    <w:rsid w:val="00967979"/>
    <w:rsid w:val="00967C5A"/>
    <w:rsid w:val="009758A9"/>
    <w:rsid w:val="0097651B"/>
    <w:rsid w:val="00982C78"/>
    <w:rsid w:val="0098585E"/>
    <w:rsid w:val="009858B4"/>
    <w:rsid w:val="00985AFF"/>
    <w:rsid w:val="00993125"/>
    <w:rsid w:val="009940B3"/>
    <w:rsid w:val="00995617"/>
    <w:rsid w:val="009978A4"/>
    <w:rsid w:val="009A2057"/>
    <w:rsid w:val="009A3E47"/>
    <w:rsid w:val="009A3E8C"/>
    <w:rsid w:val="009A4CC9"/>
    <w:rsid w:val="009A50C9"/>
    <w:rsid w:val="009A5954"/>
    <w:rsid w:val="009B0875"/>
    <w:rsid w:val="009B1043"/>
    <w:rsid w:val="009B3D44"/>
    <w:rsid w:val="009B4144"/>
    <w:rsid w:val="009C4D3D"/>
    <w:rsid w:val="009C6ABF"/>
    <w:rsid w:val="009C6F7A"/>
    <w:rsid w:val="009D0852"/>
    <w:rsid w:val="009D2F1B"/>
    <w:rsid w:val="009D3E18"/>
    <w:rsid w:val="009D4217"/>
    <w:rsid w:val="009D4ECE"/>
    <w:rsid w:val="009D52FA"/>
    <w:rsid w:val="009D6D2B"/>
    <w:rsid w:val="009D7598"/>
    <w:rsid w:val="009D7F53"/>
    <w:rsid w:val="009E4940"/>
    <w:rsid w:val="009E7711"/>
    <w:rsid w:val="009F02B1"/>
    <w:rsid w:val="009F0430"/>
    <w:rsid w:val="009F0D30"/>
    <w:rsid w:val="009F37B1"/>
    <w:rsid w:val="009F382D"/>
    <w:rsid w:val="009F484E"/>
    <w:rsid w:val="009F5B87"/>
    <w:rsid w:val="009F7BA9"/>
    <w:rsid w:val="00A03B56"/>
    <w:rsid w:val="00A04F3E"/>
    <w:rsid w:val="00A06C87"/>
    <w:rsid w:val="00A10215"/>
    <w:rsid w:val="00A11CD9"/>
    <w:rsid w:val="00A14064"/>
    <w:rsid w:val="00A1526D"/>
    <w:rsid w:val="00A17CEB"/>
    <w:rsid w:val="00A2014D"/>
    <w:rsid w:val="00A215A4"/>
    <w:rsid w:val="00A23228"/>
    <w:rsid w:val="00A25667"/>
    <w:rsid w:val="00A305DA"/>
    <w:rsid w:val="00A31D03"/>
    <w:rsid w:val="00A31E19"/>
    <w:rsid w:val="00A31EDE"/>
    <w:rsid w:val="00A33D4D"/>
    <w:rsid w:val="00A377E8"/>
    <w:rsid w:val="00A4160F"/>
    <w:rsid w:val="00A424A5"/>
    <w:rsid w:val="00A45029"/>
    <w:rsid w:val="00A45462"/>
    <w:rsid w:val="00A46B58"/>
    <w:rsid w:val="00A47635"/>
    <w:rsid w:val="00A502D3"/>
    <w:rsid w:val="00A50561"/>
    <w:rsid w:val="00A516E4"/>
    <w:rsid w:val="00A518EB"/>
    <w:rsid w:val="00A52BE9"/>
    <w:rsid w:val="00A5385D"/>
    <w:rsid w:val="00A553C6"/>
    <w:rsid w:val="00A57C8D"/>
    <w:rsid w:val="00A62911"/>
    <w:rsid w:val="00A66349"/>
    <w:rsid w:val="00A67D10"/>
    <w:rsid w:val="00A71989"/>
    <w:rsid w:val="00A75497"/>
    <w:rsid w:val="00A75A09"/>
    <w:rsid w:val="00A75D1A"/>
    <w:rsid w:val="00A75D89"/>
    <w:rsid w:val="00A7648D"/>
    <w:rsid w:val="00A76AD9"/>
    <w:rsid w:val="00A779FF"/>
    <w:rsid w:val="00A8299B"/>
    <w:rsid w:val="00A84D9B"/>
    <w:rsid w:val="00A85323"/>
    <w:rsid w:val="00A87B63"/>
    <w:rsid w:val="00A90424"/>
    <w:rsid w:val="00A90B47"/>
    <w:rsid w:val="00A920F3"/>
    <w:rsid w:val="00A93B9A"/>
    <w:rsid w:val="00A956A5"/>
    <w:rsid w:val="00A9586E"/>
    <w:rsid w:val="00A96D82"/>
    <w:rsid w:val="00A9751F"/>
    <w:rsid w:val="00AA0148"/>
    <w:rsid w:val="00AA0A27"/>
    <w:rsid w:val="00AA5593"/>
    <w:rsid w:val="00AA559E"/>
    <w:rsid w:val="00AA6C15"/>
    <w:rsid w:val="00AB4DFC"/>
    <w:rsid w:val="00AB656A"/>
    <w:rsid w:val="00AB7969"/>
    <w:rsid w:val="00AC1A26"/>
    <w:rsid w:val="00AC233D"/>
    <w:rsid w:val="00AC304D"/>
    <w:rsid w:val="00AC79B7"/>
    <w:rsid w:val="00AD1F2C"/>
    <w:rsid w:val="00AD3F05"/>
    <w:rsid w:val="00AD4095"/>
    <w:rsid w:val="00AD5738"/>
    <w:rsid w:val="00AD6469"/>
    <w:rsid w:val="00AD7446"/>
    <w:rsid w:val="00AD7C27"/>
    <w:rsid w:val="00AD7ED0"/>
    <w:rsid w:val="00AD7EE4"/>
    <w:rsid w:val="00AD7FEC"/>
    <w:rsid w:val="00AE00BC"/>
    <w:rsid w:val="00AE1449"/>
    <w:rsid w:val="00AE16E0"/>
    <w:rsid w:val="00AE4982"/>
    <w:rsid w:val="00AE4D2B"/>
    <w:rsid w:val="00AE53D4"/>
    <w:rsid w:val="00AF2716"/>
    <w:rsid w:val="00AF3DF5"/>
    <w:rsid w:val="00AF6189"/>
    <w:rsid w:val="00AF796A"/>
    <w:rsid w:val="00B024C4"/>
    <w:rsid w:val="00B046E4"/>
    <w:rsid w:val="00B071CB"/>
    <w:rsid w:val="00B104C1"/>
    <w:rsid w:val="00B13506"/>
    <w:rsid w:val="00B14BE8"/>
    <w:rsid w:val="00B159B5"/>
    <w:rsid w:val="00B16C4C"/>
    <w:rsid w:val="00B16E87"/>
    <w:rsid w:val="00B17AF9"/>
    <w:rsid w:val="00B227C6"/>
    <w:rsid w:val="00B2283A"/>
    <w:rsid w:val="00B30007"/>
    <w:rsid w:val="00B32B1F"/>
    <w:rsid w:val="00B34CD1"/>
    <w:rsid w:val="00B406EE"/>
    <w:rsid w:val="00B41BB6"/>
    <w:rsid w:val="00B42667"/>
    <w:rsid w:val="00B463CC"/>
    <w:rsid w:val="00B50E0E"/>
    <w:rsid w:val="00B51464"/>
    <w:rsid w:val="00B51DC0"/>
    <w:rsid w:val="00B52827"/>
    <w:rsid w:val="00B52CAF"/>
    <w:rsid w:val="00B5426B"/>
    <w:rsid w:val="00B542EF"/>
    <w:rsid w:val="00B545DE"/>
    <w:rsid w:val="00B56C49"/>
    <w:rsid w:val="00B56E2A"/>
    <w:rsid w:val="00B60B1B"/>
    <w:rsid w:val="00B6158A"/>
    <w:rsid w:val="00B61774"/>
    <w:rsid w:val="00B62454"/>
    <w:rsid w:val="00B64010"/>
    <w:rsid w:val="00B65172"/>
    <w:rsid w:val="00B65558"/>
    <w:rsid w:val="00B660BB"/>
    <w:rsid w:val="00B72A4A"/>
    <w:rsid w:val="00B77092"/>
    <w:rsid w:val="00B7741B"/>
    <w:rsid w:val="00B77D33"/>
    <w:rsid w:val="00B81E3D"/>
    <w:rsid w:val="00B828C8"/>
    <w:rsid w:val="00B844FB"/>
    <w:rsid w:val="00B86FC6"/>
    <w:rsid w:val="00B87F04"/>
    <w:rsid w:val="00B92A2E"/>
    <w:rsid w:val="00B92FA9"/>
    <w:rsid w:val="00B964FA"/>
    <w:rsid w:val="00B96EA3"/>
    <w:rsid w:val="00B9706E"/>
    <w:rsid w:val="00B978C4"/>
    <w:rsid w:val="00BA040E"/>
    <w:rsid w:val="00BA0A35"/>
    <w:rsid w:val="00BA1C77"/>
    <w:rsid w:val="00BA3A25"/>
    <w:rsid w:val="00BA56C7"/>
    <w:rsid w:val="00BB0B88"/>
    <w:rsid w:val="00BB28FC"/>
    <w:rsid w:val="00BB3896"/>
    <w:rsid w:val="00BB3CF5"/>
    <w:rsid w:val="00BB552F"/>
    <w:rsid w:val="00BB709B"/>
    <w:rsid w:val="00BC10FF"/>
    <w:rsid w:val="00BC451D"/>
    <w:rsid w:val="00BC594D"/>
    <w:rsid w:val="00BD39AE"/>
    <w:rsid w:val="00BD3A1E"/>
    <w:rsid w:val="00BD574D"/>
    <w:rsid w:val="00BD65E0"/>
    <w:rsid w:val="00BE2BC9"/>
    <w:rsid w:val="00BE6AA0"/>
    <w:rsid w:val="00BF0F04"/>
    <w:rsid w:val="00BF19AD"/>
    <w:rsid w:val="00BF4F64"/>
    <w:rsid w:val="00BF55CF"/>
    <w:rsid w:val="00C00B00"/>
    <w:rsid w:val="00C0298D"/>
    <w:rsid w:val="00C041ED"/>
    <w:rsid w:val="00C056C7"/>
    <w:rsid w:val="00C1121F"/>
    <w:rsid w:val="00C13A09"/>
    <w:rsid w:val="00C15D14"/>
    <w:rsid w:val="00C167FE"/>
    <w:rsid w:val="00C16AC6"/>
    <w:rsid w:val="00C20944"/>
    <w:rsid w:val="00C23757"/>
    <w:rsid w:val="00C238B1"/>
    <w:rsid w:val="00C255B6"/>
    <w:rsid w:val="00C27BB6"/>
    <w:rsid w:val="00C307B3"/>
    <w:rsid w:val="00C32FEE"/>
    <w:rsid w:val="00C331C3"/>
    <w:rsid w:val="00C332C6"/>
    <w:rsid w:val="00C33EF5"/>
    <w:rsid w:val="00C376D8"/>
    <w:rsid w:val="00C37DBD"/>
    <w:rsid w:val="00C40D03"/>
    <w:rsid w:val="00C422A2"/>
    <w:rsid w:val="00C42D19"/>
    <w:rsid w:val="00C43C60"/>
    <w:rsid w:val="00C4598F"/>
    <w:rsid w:val="00C462A9"/>
    <w:rsid w:val="00C47C70"/>
    <w:rsid w:val="00C51F5D"/>
    <w:rsid w:val="00C5303A"/>
    <w:rsid w:val="00C53825"/>
    <w:rsid w:val="00C55502"/>
    <w:rsid w:val="00C6156A"/>
    <w:rsid w:val="00C61BF3"/>
    <w:rsid w:val="00C62CE8"/>
    <w:rsid w:val="00C6309F"/>
    <w:rsid w:val="00C64482"/>
    <w:rsid w:val="00C64DE4"/>
    <w:rsid w:val="00C708ED"/>
    <w:rsid w:val="00C71BD8"/>
    <w:rsid w:val="00C735ED"/>
    <w:rsid w:val="00C74474"/>
    <w:rsid w:val="00C75F1F"/>
    <w:rsid w:val="00C81FD4"/>
    <w:rsid w:val="00C83B22"/>
    <w:rsid w:val="00C84BA8"/>
    <w:rsid w:val="00C858C0"/>
    <w:rsid w:val="00C90969"/>
    <w:rsid w:val="00C9420F"/>
    <w:rsid w:val="00C95A31"/>
    <w:rsid w:val="00C97D2D"/>
    <w:rsid w:val="00CA3D35"/>
    <w:rsid w:val="00CA6132"/>
    <w:rsid w:val="00CA66EC"/>
    <w:rsid w:val="00CB01CC"/>
    <w:rsid w:val="00CB1DE1"/>
    <w:rsid w:val="00CB2973"/>
    <w:rsid w:val="00CB3625"/>
    <w:rsid w:val="00CB57DA"/>
    <w:rsid w:val="00CB6226"/>
    <w:rsid w:val="00CB751F"/>
    <w:rsid w:val="00CB7890"/>
    <w:rsid w:val="00CB7922"/>
    <w:rsid w:val="00CC0145"/>
    <w:rsid w:val="00CC2A7B"/>
    <w:rsid w:val="00CD49FB"/>
    <w:rsid w:val="00CD5F34"/>
    <w:rsid w:val="00CD633E"/>
    <w:rsid w:val="00CD6A34"/>
    <w:rsid w:val="00CD6B3D"/>
    <w:rsid w:val="00CE012C"/>
    <w:rsid w:val="00CE0991"/>
    <w:rsid w:val="00CF0EC4"/>
    <w:rsid w:val="00CF157E"/>
    <w:rsid w:val="00CF35BF"/>
    <w:rsid w:val="00CF3BD0"/>
    <w:rsid w:val="00CF4B04"/>
    <w:rsid w:val="00CF5B5E"/>
    <w:rsid w:val="00CF5C89"/>
    <w:rsid w:val="00CF654D"/>
    <w:rsid w:val="00CF6ED4"/>
    <w:rsid w:val="00D00A52"/>
    <w:rsid w:val="00D025B7"/>
    <w:rsid w:val="00D0362F"/>
    <w:rsid w:val="00D056DF"/>
    <w:rsid w:val="00D060A0"/>
    <w:rsid w:val="00D070DA"/>
    <w:rsid w:val="00D0789F"/>
    <w:rsid w:val="00D10470"/>
    <w:rsid w:val="00D117EF"/>
    <w:rsid w:val="00D11857"/>
    <w:rsid w:val="00D12B74"/>
    <w:rsid w:val="00D17010"/>
    <w:rsid w:val="00D17DDD"/>
    <w:rsid w:val="00D212B4"/>
    <w:rsid w:val="00D222F7"/>
    <w:rsid w:val="00D245C8"/>
    <w:rsid w:val="00D2621A"/>
    <w:rsid w:val="00D266E2"/>
    <w:rsid w:val="00D26EDF"/>
    <w:rsid w:val="00D30623"/>
    <w:rsid w:val="00D34294"/>
    <w:rsid w:val="00D3543B"/>
    <w:rsid w:val="00D370EE"/>
    <w:rsid w:val="00D3756B"/>
    <w:rsid w:val="00D37E16"/>
    <w:rsid w:val="00D40F82"/>
    <w:rsid w:val="00D40FD7"/>
    <w:rsid w:val="00D427FC"/>
    <w:rsid w:val="00D44E59"/>
    <w:rsid w:val="00D46185"/>
    <w:rsid w:val="00D46FA3"/>
    <w:rsid w:val="00D470D5"/>
    <w:rsid w:val="00D52D51"/>
    <w:rsid w:val="00D52F37"/>
    <w:rsid w:val="00D53022"/>
    <w:rsid w:val="00D54912"/>
    <w:rsid w:val="00D54E3F"/>
    <w:rsid w:val="00D56051"/>
    <w:rsid w:val="00D569E8"/>
    <w:rsid w:val="00D57195"/>
    <w:rsid w:val="00D575F2"/>
    <w:rsid w:val="00D57E41"/>
    <w:rsid w:val="00D57E4A"/>
    <w:rsid w:val="00D61136"/>
    <w:rsid w:val="00D62A3D"/>
    <w:rsid w:val="00D66FCC"/>
    <w:rsid w:val="00D7069F"/>
    <w:rsid w:val="00D75833"/>
    <w:rsid w:val="00D76108"/>
    <w:rsid w:val="00D76BD1"/>
    <w:rsid w:val="00D82347"/>
    <w:rsid w:val="00D85E89"/>
    <w:rsid w:val="00D85FE7"/>
    <w:rsid w:val="00D86101"/>
    <w:rsid w:val="00D86B4C"/>
    <w:rsid w:val="00D911BF"/>
    <w:rsid w:val="00D935C8"/>
    <w:rsid w:val="00D94FEB"/>
    <w:rsid w:val="00DA0386"/>
    <w:rsid w:val="00DA1F4A"/>
    <w:rsid w:val="00DA246B"/>
    <w:rsid w:val="00DA3459"/>
    <w:rsid w:val="00DA35F8"/>
    <w:rsid w:val="00DB06D4"/>
    <w:rsid w:val="00DB0872"/>
    <w:rsid w:val="00DB087B"/>
    <w:rsid w:val="00DB0891"/>
    <w:rsid w:val="00DB0A07"/>
    <w:rsid w:val="00DB15E5"/>
    <w:rsid w:val="00DB49C6"/>
    <w:rsid w:val="00DB7436"/>
    <w:rsid w:val="00DC0AE0"/>
    <w:rsid w:val="00DC1119"/>
    <w:rsid w:val="00DC1A07"/>
    <w:rsid w:val="00DC1E62"/>
    <w:rsid w:val="00DC2055"/>
    <w:rsid w:val="00DC31C4"/>
    <w:rsid w:val="00DC421C"/>
    <w:rsid w:val="00DC4279"/>
    <w:rsid w:val="00DC5E9C"/>
    <w:rsid w:val="00DD02E8"/>
    <w:rsid w:val="00DD12AA"/>
    <w:rsid w:val="00DD4206"/>
    <w:rsid w:val="00DD4733"/>
    <w:rsid w:val="00DD4A87"/>
    <w:rsid w:val="00DD4C8F"/>
    <w:rsid w:val="00DD5134"/>
    <w:rsid w:val="00DD5892"/>
    <w:rsid w:val="00DD5ADB"/>
    <w:rsid w:val="00DD6C57"/>
    <w:rsid w:val="00DE04E0"/>
    <w:rsid w:val="00DE06E2"/>
    <w:rsid w:val="00DE073E"/>
    <w:rsid w:val="00DE0832"/>
    <w:rsid w:val="00DE13B7"/>
    <w:rsid w:val="00DE3049"/>
    <w:rsid w:val="00DE42DF"/>
    <w:rsid w:val="00DE4C82"/>
    <w:rsid w:val="00DE4F34"/>
    <w:rsid w:val="00DE6609"/>
    <w:rsid w:val="00DF15A4"/>
    <w:rsid w:val="00DF20CF"/>
    <w:rsid w:val="00DF27CA"/>
    <w:rsid w:val="00DF2B02"/>
    <w:rsid w:val="00DF3C85"/>
    <w:rsid w:val="00DF4184"/>
    <w:rsid w:val="00DF4233"/>
    <w:rsid w:val="00DF6702"/>
    <w:rsid w:val="00DF6DD0"/>
    <w:rsid w:val="00DF7CD6"/>
    <w:rsid w:val="00E0295C"/>
    <w:rsid w:val="00E03D45"/>
    <w:rsid w:val="00E064E4"/>
    <w:rsid w:val="00E07708"/>
    <w:rsid w:val="00E0774C"/>
    <w:rsid w:val="00E079BB"/>
    <w:rsid w:val="00E13D1A"/>
    <w:rsid w:val="00E14515"/>
    <w:rsid w:val="00E1701D"/>
    <w:rsid w:val="00E2167B"/>
    <w:rsid w:val="00E22D7B"/>
    <w:rsid w:val="00E23923"/>
    <w:rsid w:val="00E24E2A"/>
    <w:rsid w:val="00E30530"/>
    <w:rsid w:val="00E31218"/>
    <w:rsid w:val="00E313FA"/>
    <w:rsid w:val="00E33105"/>
    <w:rsid w:val="00E33E05"/>
    <w:rsid w:val="00E3484C"/>
    <w:rsid w:val="00E36A6F"/>
    <w:rsid w:val="00E36E49"/>
    <w:rsid w:val="00E37C29"/>
    <w:rsid w:val="00E40D05"/>
    <w:rsid w:val="00E41586"/>
    <w:rsid w:val="00E41CAC"/>
    <w:rsid w:val="00E429C5"/>
    <w:rsid w:val="00E439A4"/>
    <w:rsid w:val="00E43EF9"/>
    <w:rsid w:val="00E4461A"/>
    <w:rsid w:val="00E50BEA"/>
    <w:rsid w:val="00E540E5"/>
    <w:rsid w:val="00E542B2"/>
    <w:rsid w:val="00E544A4"/>
    <w:rsid w:val="00E60887"/>
    <w:rsid w:val="00E60DD0"/>
    <w:rsid w:val="00E624D5"/>
    <w:rsid w:val="00E64D8E"/>
    <w:rsid w:val="00E67D19"/>
    <w:rsid w:val="00E773B1"/>
    <w:rsid w:val="00E775B9"/>
    <w:rsid w:val="00E82434"/>
    <w:rsid w:val="00E8388D"/>
    <w:rsid w:val="00E856D3"/>
    <w:rsid w:val="00E90928"/>
    <w:rsid w:val="00E914A6"/>
    <w:rsid w:val="00E91E0B"/>
    <w:rsid w:val="00E92B77"/>
    <w:rsid w:val="00EA5307"/>
    <w:rsid w:val="00EA5D5F"/>
    <w:rsid w:val="00EA6282"/>
    <w:rsid w:val="00EA709A"/>
    <w:rsid w:val="00EA729D"/>
    <w:rsid w:val="00EA769A"/>
    <w:rsid w:val="00EA7A45"/>
    <w:rsid w:val="00EB1C1E"/>
    <w:rsid w:val="00EB363C"/>
    <w:rsid w:val="00EB45B4"/>
    <w:rsid w:val="00EB5438"/>
    <w:rsid w:val="00EB6545"/>
    <w:rsid w:val="00EB7087"/>
    <w:rsid w:val="00EB70FA"/>
    <w:rsid w:val="00EB7A70"/>
    <w:rsid w:val="00EC2590"/>
    <w:rsid w:val="00EC4FD9"/>
    <w:rsid w:val="00EC5674"/>
    <w:rsid w:val="00EC7170"/>
    <w:rsid w:val="00EC7596"/>
    <w:rsid w:val="00ED09E1"/>
    <w:rsid w:val="00ED55FF"/>
    <w:rsid w:val="00ED5E89"/>
    <w:rsid w:val="00ED5F41"/>
    <w:rsid w:val="00ED741D"/>
    <w:rsid w:val="00EE13F4"/>
    <w:rsid w:val="00EE250F"/>
    <w:rsid w:val="00EE7840"/>
    <w:rsid w:val="00EE788D"/>
    <w:rsid w:val="00EF1BFB"/>
    <w:rsid w:val="00EF2406"/>
    <w:rsid w:val="00EF2806"/>
    <w:rsid w:val="00EF30E4"/>
    <w:rsid w:val="00EF5158"/>
    <w:rsid w:val="00EF59ED"/>
    <w:rsid w:val="00F04A06"/>
    <w:rsid w:val="00F0737D"/>
    <w:rsid w:val="00F07425"/>
    <w:rsid w:val="00F075E0"/>
    <w:rsid w:val="00F07709"/>
    <w:rsid w:val="00F07FF7"/>
    <w:rsid w:val="00F10914"/>
    <w:rsid w:val="00F10DCB"/>
    <w:rsid w:val="00F11359"/>
    <w:rsid w:val="00F14E80"/>
    <w:rsid w:val="00F15087"/>
    <w:rsid w:val="00F154AC"/>
    <w:rsid w:val="00F163E8"/>
    <w:rsid w:val="00F20E57"/>
    <w:rsid w:val="00F21AC2"/>
    <w:rsid w:val="00F220F9"/>
    <w:rsid w:val="00F242FD"/>
    <w:rsid w:val="00F244A4"/>
    <w:rsid w:val="00F24DC1"/>
    <w:rsid w:val="00F24EAF"/>
    <w:rsid w:val="00F27A0B"/>
    <w:rsid w:val="00F30690"/>
    <w:rsid w:val="00F35132"/>
    <w:rsid w:val="00F36466"/>
    <w:rsid w:val="00F402E1"/>
    <w:rsid w:val="00F40629"/>
    <w:rsid w:val="00F40967"/>
    <w:rsid w:val="00F40A48"/>
    <w:rsid w:val="00F41E31"/>
    <w:rsid w:val="00F42303"/>
    <w:rsid w:val="00F4255C"/>
    <w:rsid w:val="00F4458A"/>
    <w:rsid w:val="00F44929"/>
    <w:rsid w:val="00F449F1"/>
    <w:rsid w:val="00F465AE"/>
    <w:rsid w:val="00F46BAB"/>
    <w:rsid w:val="00F472D8"/>
    <w:rsid w:val="00F50E68"/>
    <w:rsid w:val="00F54349"/>
    <w:rsid w:val="00F562FA"/>
    <w:rsid w:val="00F5688A"/>
    <w:rsid w:val="00F570B4"/>
    <w:rsid w:val="00F573B0"/>
    <w:rsid w:val="00F609AA"/>
    <w:rsid w:val="00F60D87"/>
    <w:rsid w:val="00F65498"/>
    <w:rsid w:val="00F65D96"/>
    <w:rsid w:val="00F672BA"/>
    <w:rsid w:val="00F72740"/>
    <w:rsid w:val="00F73AE4"/>
    <w:rsid w:val="00F75E9D"/>
    <w:rsid w:val="00F762CA"/>
    <w:rsid w:val="00F7741C"/>
    <w:rsid w:val="00F80C1C"/>
    <w:rsid w:val="00F81D3F"/>
    <w:rsid w:val="00F840D7"/>
    <w:rsid w:val="00F85032"/>
    <w:rsid w:val="00F8590B"/>
    <w:rsid w:val="00F8595A"/>
    <w:rsid w:val="00F86B7A"/>
    <w:rsid w:val="00F9375B"/>
    <w:rsid w:val="00F93AC5"/>
    <w:rsid w:val="00F97158"/>
    <w:rsid w:val="00FA184A"/>
    <w:rsid w:val="00FA433B"/>
    <w:rsid w:val="00FA5087"/>
    <w:rsid w:val="00FA6516"/>
    <w:rsid w:val="00FA660D"/>
    <w:rsid w:val="00FB08A2"/>
    <w:rsid w:val="00FB3AB1"/>
    <w:rsid w:val="00FB56B4"/>
    <w:rsid w:val="00FB7A92"/>
    <w:rsid w:val="00FC171D"/>
    <w:rsid w:val="00FC1FD6"/>
    <w:rsid w:val="00FC23D3"/>
    <w:rsid w:val="00FC261A"/>
    <w:rsid w:val="00FC28A6"/>
    <w:rsid w:val="00FC32F6"/>
    <w:rsid w:val="00FC4196"/>
    <w:rsid w:val="00FC4324"/>
    <w:rsid w:val="00FC459B"/>
    <w:rsid w:val="00FC6687"/>
    <w:rsid w:val="00FC7FD6"/>
    <w:rsid w:val="00FD202C"/>
    <w:rsid w:val="00FD4EF6"/>
    <w:rsid w:val="00FD5ADB"/>
    <w:rsid w:val="00FE0B00"/>
    <w:rsid w:val="00FE0CC8"/>
    <w:rsid w:val="00FE1B3F"/>
    <w:rsid w:val="00FE2BCD"/>
    <w:rsid w:val="00FE3765"/>
    <w:rsid w:val="00FE4240"/>
    <w:rsid w:val="00FE7998"/>
    <w:rsid w:val="00FF00A4"/>
    <w:rsid w:val="00FF0500"/>
    <w:rsid w:val="00FF0D9E"/>
    <w:rsid w:val="00FF3B28"/>
    <w:rsid w:val="00FF6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B9724F07-9A85-4217-97E6-BFDED86A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516"/>
    <w:pPr>
      <w:suppressAutoHyphens/>
      <w:spacing w:before="60" w:after="60"/>
      <w:jc w:val="both"/>
    </w:pPr>
    <w:rPr>
      <w:rFonts w:ascii="Arial" w:hAnsi="Arial" w:cs="Arial"/>
      <w:bCs/>
      <w:kern w:val="1"/>
      <w:szCs w:val="32"/>
      <w:lang w:val="en-US" w:eastAsia="ar-SA"/>
    </w:rPr>
  </w:style>
  <w:style w:type="paragraph" w:styleId="Heading1">
    <w:name w:val="heading 1"/>
    <w:basedOn w:val="Title"/>
    <w:next w:val="Normal"/>
    <w:qFormat/>
    <w:rsid w:val="00FA6516"/>
    <w:pPr>
      <w:tabs>
        <w:tab w:val="num" w:pos="432"/>
      </w:tabs>
      <w:ind w:left="432" w:hanging="432"/>
      <w:outlineLvl w:val="0"/>
    </w:pPr>
  </w:style>
  <w:style w:type="paragraph" w:styleId="Heading2">
    <w:name w:val="heading 2"/>
    <w:basedOn w:val="Normal"/>
    <w:next w:val="Normal"/>
    <w:qFormat/>
    <w:rsid w:val="00FA6516"/>
    <w:pPr>
      <w:keepNext/>
      <w:tabs>
        <w:tab w:val="num" w:pos="576"/>
      </w:tabs>
      <w:spacing w:before="240"/>
      <w:ind w:left="576" w:hanging="576"/>
      <w:jc w:val="left"/>
      <w:outlineLvl w:val="1"/>
    </w:pPr>
    <w:rPr>
      <w:b/>
      <w:i/>
      <w:iCs/>
      <w:szCs w:val="20"/>
    </w:rPr>
  </w:style>
  <w:style w:type="paragraph" w:styleId="Heading3">
    <w:name w:val="heading 3"/>
    <w:basedOn w:val="ListParagraph"/>
    <w:next w:val="Normal"/>
    <w:qFormat/>
    <w:rsid w:val="00FA6516"/>
    <w:pPr>
      <w:keepNext/>
      <w:tabs>
        <w:tab w:val="num" w:pos="720"/>
      </w:tabs>
      <w:spacing w:before="120" w:after="0"/>
      <w:ind w:left="0"/>
      <w:jc w:val="left"/>
      <w:outlineLvl w:val="2"/>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A6516"/>
    <w:rPr>
      <w:rFonts w:ascii="Symbol" w:hAnsi="Symbol"/>
    </w:rPr>
  </w:style>
  <w:style w:type="character" w:customStyle="1" w:styleId="WW8Num3z0">
    <w:name w:val="WW8Num3z0"/>
    <w:rsid w:val="00FA6516"/>
    <w:rPr>
      <w:rFonts w:ascii="Arial" w:hAnsi="Arial"/>
      <w:b w:val="0"/>
      <w:i w:val="0"/>
    </w:rPr>
  </w:style>
  <w:style w:type="character" w:customStyle="1" w:styleId="WW8Num22z0">
    <w:name w:val="WW8Num22z0"/>
    <w:rsid w:val="00FA6516"/>
    <w:rPr>
      <w:rFonts w:ascii="Symbol" w:hAnsi="Symbol" w:cs="OpenSymbol"/>
      <w:b w:val="0"/>
      <w:bCs w:val="0"/>
    </w:rPr>
  </w:style>
  <w:style w:type="character" w:customStyle="1" w:styleId="WW8Num31z0">
    <w:name w:val="WW8Num31z0"/>
    <w:rsid w:val="00FA6516"/>
    <w:rPr>
      <w:rFonts w:ascii="Symbol" w:hAnsi="Symbol" w:cs="OpenSymbol"/>
      <w:b w:val="0"/>
      <w:bCs w:val="0"/>
    </w:rPr>
  </w:style>
  <w:style w:type="character" w:customStyle="1" w:styleId="Absatz-Standardschriftart">
    <w:name w:val="Absatz-Standardschriftart"/>
    <w:rsid w:val="00FA6516"/>
  </w:style>
  <w:style w:type="character" w:customStyle="1" w:styleId="WW-Absatz-Standardschriftart">
    <w:name w:val="WW-Absatz-Standardschriftart"/>
    <w:rsid w:val="00FA6516"/>
  </w:style>
  <w:style w:type="character" w:customStyle="1" w:styleId="WW-Absatz-Standardschriftart1">
    <w:name w:val="WW-Absatz-Standardschriftart1"/>
    <w:rsid w:val="00FA6516"/>
  </w:style>
  <w:style w:type="character" w:customStyle="1" w:styleId="WW-Absatz-Standardschriftart11">
    <w:name w:val="WW-Absatz-Standardschriftart11"/>
    <w:rsid w:val="00FA6516"/>
  </w:style>
  <w:style w:type="character" w:customStyle="1" w:styleId="WW-Absatz-Standardschriftart111">
    <w:name w:val="WW-Absatz-Standardschriftart111"/>
    <w:rsid w:val="00FA6516"/>
  </w:style>
  <w:style w:type="character" w:customStyle="1" w:styleId="WW8Num5z0">
    <w:name w:val="WW8Num5z0"/>
    <w:rsid w:val="00FA6516"/>
    <w:rPr>
      <w:rFonts w:ascii="Symbol" w:hAnsi="Symbol"/>
    </w:rPr>
  </w:style>
  <w:style w:type="character" w:customStyle="1" w:styleId="WW8Num5z1">
    <w:name w:val="WW8Num5z1"/>
    <w:rsid w:val="00FA6516"/>
    <w:rPr>
      <w:rFonts w:ascii="Courier New" w:hAnsi="Courier New" w:cs="Courier New"/>
    </w:rPr>
  </w:style>
  <w:style w:type="character" w:customStyle="1" w:styleId="WW8Num5z2">
    <w:name w:val="WW8Num5z2"/>
    <w:rsid w:val="00FA6516"/>
    <w:rPr>
      <w:rFonts w:ascii="Wingdings" w:hAnsi="Wingdings"/>
    </w:rPr>
  </w:style>
  <w:style w:type="character" w:customStyle="1" w:styleId="WW8Num6z0">
    <w:name w:val="WW8Num6z0"/>
    <w:rsid w:val="00FA6516"/>
    <w:rPr>
      <w:rFonts w:ascii="Arial" w:hAnsi="Arial"/>
      <w:b w:val="0"/>
      <w:i w:val="0"/>
    </w:rPr>
  </w:style>
  <w:style w:type="character" w:customStyle="1" w:styleId="WW8Num6z4">
    <w:name w:val="WW8Num6z4"/>
    <w:rsid w:val="00FA6516"/>
    <w:rPr>
      <w:rFonts w:ascii="Arial" w:hAnsi="Arial"/>
      <w:b w:val="0"/>
      <w:i/>
    </w:rPr>
  </w:style>
  <w:style w:type="character" w:customStyle="1" w:styleId="WW8Num7z0">
    <w:name w:val="WW8Num7z0"/>
    <w:rsid w:val="00FA6516"/>
    <w:rPr>
      <w:rFonts w:ascii="Symbol" w:hAnsi="Symbol"/>
    </w:rPr>
  </w:style>
  <w:style w:type="character" w:customStyle="1" w:styleId="WW8Num7z1">
    <w:name w:val="WW8Num7z1"/>
    <w:rsid w:val="00FA6516"/>
    <w:rPr>
      <w:rFonts w:ascii="Courier New" w:hAnsi="Courier New" w:cs="Courier New"/>
    </w:rPr>
  </w:style>
  <w:style w:type="character" w:customStyle="1" w:styleId="WW8Num7z2">
    <w:name w:val="WW8Num7z2"/>
    <w:rsid w:val="00FA6516"/>
    <w:rPr>
      <w:rFonts w:ascii="Wingdings" w:hAnsi="Wingdings"/>
    </w:rPr>
  </w:style>
  <w:style w:type="character" w:customStyle="1" w:styleId="WW8Num9z0">
    <w:name w:val="WW8Num9z0"/>
    <w:rsid w:val="00FA6516"/>
    <w:rPr>
      <w:rFonts w:ascii="Arial" w:hAnsi="Arial"/>
      <w:b w:val="0"/>
      <w:i w:val="0"/>
    </w:rPr>
  </w:style>
  <w:style w:type="character" w:customStyle="1" w:styleId="WW8Num10z0">
    <w:name w:val="WW8Num10z0"/>
    <w:rsid w:val="00FA6516"/>
    <w:rPr>
      <w:i w:val="0"/>
    </w:rPr>
  </w:style>
  <w:style w:type="character" w:customStyle="1" w:styleId="WW8Num11z0">
    <w:name w:val="WW8Num11z0"/>
    <w:rsid w:val="00FA6516"/>
    <w:rPr>
      <w:i w:val="0"/>
    </w:rPr>
  </w:style>
  <w:style w:type="character" w:customStyle="1" w:styleId="WW8Num12z0">
    <w:name w:val="WW8Num12z0"/>
    <w:rsid w:val="00FA6516"/>
    <w:rPr>
      <w:rFonts w:ascii="Wingdings" w:hAnsi="Wingdings"/>
    </w:rPr>
  </w:style>
  <w:style w:type="character" w:customStyle="1" w:styleId="WW8Num12z2">
    <w:name w:val="WW8Num12z2"/>
    <w:rsid w:val="00FA6516"/>
    <w:rPr>
      <w:rFonts w:ascii="Arial" w:hAnsi="Arial"/>
      <w:b w:val="0"/>
      <w:i w:val="0"/>
    </w:rPr>
  </w:style>
  <w:style w:type="character" w:customStyle="1" w:styleId="WW8Num12z3">
    <w:name w:val="WW8Num12z3"/>
    <w:rsid w:val="00FA6516"/>
    <w:rPr>
      <w:rFonts w:ascii="Times New Roman" w:eastAsia="Times New Roman" w:hAnsi="Times New Roman" w:cs="Times New Roman"/>
    </w:rPr>
  </w:style>
  <w:style w:type="character" w:customStyle="1" w:styleId="WW8Num12z4">
    <w:name w:val="WW8Num12z4"/>
    <w:rsid w:val="00FA6516"/>
    <w:rPr>
      <w:rFonts w:ascii="Courier New" w:hAnsi="Courier New"/>
    </w:rPr>
  </w:style>
  <w:style w:type="character" w:customStyle="1" w:styleId="WW8Num12z6">
    <w:name w:val="WW8Num12z6"/>
    <w:rsid w:val="00FA6516"/>
    <w:rPr>
      <w:rFonts w:ascii="Symbol" w:hAnsi="Symbol"/>
    </w:rPr>
  </w:style>
  <w:style w:type="character" w:customStyle="1" w:styleId="WW8Num14z0">
    <w:name w:val="WW8Num14z0"/>
    <w:rsid w:val="00FA6516"/>
    <w:rPr>
      <w:rFonts w:ascii="Arial" w:hAnsi="Arial"/>
      <w:b w:val="0"/>
      <w:i w:val="0"/>
    </w:rPr>
  </w:style>
  <w:style w:type="character" w:customStyle="1" w:styleId="WW8Num17z0">
    <w:name w:val="WW8Num17z0"/>
    <w:rsid w:val="00FA6516"/>
    <w:rPr>
      <w:rFonts w:ascii="Arial" w:hAnsi="Arial"/>
      <w:b w:val="0"/>
      <w:i w:val="0"/>
    </w:rPr>
  </w:style>
  <w:style w:type="character" w:customStyle="1" w:styleId="WW8Num17z5">
    <w:name w:val="WW8Num17z5"/>
    <w:rsid w:val="00FA6516"/>
    <w:rPr>
      <w:b w:val="0"/>
      <w:i w:val="0"/>
    </w:rPr>
  </w:style>
  <w:style w:type="character" w:customStyle="1" w:styleId="WW8Num18z0">
    <w:name w:val="WW8Num18z0"/>
    <w:rsid w:val="00FA6516"/>
    <w:rPr>
      <w:rFonts w:ascii="Arial" w:hAnsi="Arial"/>
      <w:b w:val="0"/>
      <w:i w:val="0"/>
    </w:rPr>
  </w:style>
  <w:style w:type="character" w:customStyle="1" w:styleId="WW8Num20z0">
    <w:name w:val="WW8Num20z0"/>
    <w:rsid w:val="00FA6516"/>
    <w:rPr>
      <w:rFonts w:ascii="Arial" w:eastAsia="Times New Roman" w:hAnsi="Arial" w:cs="Arial"/>
      <w:b w:val="0"/>
      <w:i w:val="0"/>
    </w:rPr>
  </w:style>
  <w:style w:type="character" w:customStyle="1" w:styleId="WW8Num20z4">
    <w:name w:val="WW8Num20z4"/>
    <w:rsid w:val="00FA6516"/>
    <w:rPr>
      <w:rFonts w:ascii="Arial" w:hAnsi="Arial"/>
      <w:b w:val="0"/>
      <w:i w:val="0"/>
    </w:rPr>
  </w:style>
  <w:style w:type="character" w:customStyle="1" w:styleId="WW8Num21z0">
    <w:name w:val="WW8Num21z0"/>
    <w:rsid w:val="00FA6516"/>
    <w:rPr>
      <w:rFonts w:ascii="Arial" w:hAnsi="Arial"/>
      <w:b w:val="0"/>
      <w:i w:val="0"/>
    </w:rPr>
  </w:style>
  <w:style w:type="character" w:customStyle="1" w:styleId="WW8Num23z0">
    <w:name w:val="WW8Num23z0"/>
    <w:rsid w:val="00FA6516"/>
    <w:rPr>
      <w:rFonts w:ascii="Symbol" w:hAnsi="Symbol"/>
    </w:rPr>
  </w:style>
  <w:style w:type="character" w:customStyle="1" w:styleId="WW8Num23z2">
    <w:name w:val="WW8Num23z2"/>
    <w:rsid w:val="00FA6516"/>
    <w:rPr>
      <w:rFonts w:ascii="Wingdings" w:hAnsi="Wingdings"/>
    </w:rPr>
  </w:style>
  <w:style w:type="character" w:customStyle="1" w:styleId="WW8Num23z4">
    <w:name w:val="WW8Num23z4"/>
    <w:rsid w:val="00FA6516"/>
    <w:rPr>
      <w:rFonts w:ascii="Courier New" w:hAnsi="Courier New"/>
    </w:rPr>
  </w:style>
  <w:style w:type="character" w:customStyle="1" w:styleId="WW8Num24z0">
    <w:name w:val="WW8Num24z0"/>
    <w:rsid w:val="00FA6516"/>
    <w:rPr>
      <w:rFonts w:ascii="Arial" w:hAnsi="Arial"/>
      <w:b w:val="0"/>
      <w:i/>
    </w:rPr>
  </w:style>
  <w:style w:type="character" w:customStyle="1" w:styleId="WW8Num24z1">
    <w:name w:val="WW8Num24z1"/>
    <w:rsid w:val="00FA6516"/>
    <w:rPr>
      <w:rFonts w:ascii="Arial" w:hAnsi="Arial"/>
      <w:b w:val="0"/>
      <w:i w:val="0"/>
    </w:rPr>
  </w:style>
  <w:style w:type="character" w:customStyle="1" w:styleId="WW8Num24z3">
    <w:name w:val="WW8Num24z3"/>
    <w:rsid w:val="00FA6516"/>
    <w:rPr>
      <w:rFonts w:ascii="Times New Roman" w:eastAsia="Times New Roman" w:hAnsi="Times New Roman" w:cs="Times New Roman"/>
    </w:rPr>
  </w:style>
  <w:style w:type="character" w:customStyle="1" w:styleId="WW8Num26z0">
    <w:name w:val="WW8Num26z0"/>
    <w:rsid w:val="00FA6516"/>
    <w:rPr>
      <w:rFonts w:ascii="Arial" w:hAnsi="Arial"/>
      <w:b w:val="0"/>
      <w:i w:val="0"/>
    </w:rPr>
  </w:style>
  <w:style w:type="character" w:customStyle="1" w:styleId="WW8Num27z0">
    <w:name w:val="WW8Num27z0"/>
    <w:rsid w:val="00FA6516"/>
    <w:rPr>
      <w:rFonts w:ascii="Arial" w:hAnsi="Arial"/>
      <w:b w:val="0"/>
      <w:i/>
    </w:rPr>
  </w:style>
  <w:style w:type="character" w:customStyle="1" w:styleId="WW8Num29z0">
    <w:name w:val="WW8Num29z0"/>
    <w:rsid w:val="00FA6516"/>
    <w:rPr>
      <w:rFonts w:ascii="Arial" w:hAnsi="Arial"/>
      <w:b w:val="0"/>
      <w:i/>
    </w:rPr>
  </w:style>
  <w:style w:type="character" w:customStyle="1" w:styleId="WW8Num29z1">
    <w:name w:val="WW8Num29z1"/>
    <w:rsid w:val="00FA6516"/>
    <w:rPr>
      <w:rFonts w:ascii="Arial" w:hAnsi="Arial"/>
      <w:b w:val="0"/>
      <w:i w:val="0"/>
    </w:rPr>
  </w:style>
  <w:style w:type="character" w:customStyle="1" w:styleId="WW8Num30z0">
    <w:name w:val="WW8Num30z0"/>
    <w:rsid w:val="00FA6516"/>
    <w:rPr>
      <w:rFonts w:ascii="Arial" w:hAnsi="Arial"/>
      <w:b w:val="0"/>
      <w:i/>
    </w:rPr>
  </w:style>
  <w:style w:type="character" w:customStyle="1" w:styleId="WW8Num33z0">
    <w:name w:val="WW8Num33z0"/>
    <w:rsid w:val="00FA6516"/>
    <w:rPr>
      <w:rFonts w:ascii="Arial" w:hAnsi="Arial"/>
      <w:b w:val="0"/>
      <w:i/>
    </w:rPr>
  </w:style>
  <w:style w:type="character" w:customStyle="1" w:styleId="WW8Num33z1">
    <w:name w:val="WW8Num33z1"/>
    <w:rsid w:val="00FA6516"/>
    <w:rPr>
      <w:rFonts w:ascii="Arial" w:hAnsi="Arial"/>
      <w:b w:val="0"/>
      <w:i w:val="0"/>
    </w:rPr>
  </w:style>
  <w:style w:type="character" w:customStyle="1" w:styleId="Heading2Char">
    <w:name w:val="Heading 2 Char"/>
    <w:rsid w:val="00FA6516"/>
    <w:rPr>
      <w:rFonts w:ascii="Arial" w:hAnsi="Arial" w:cs="Arial"/>
      <w:b/>
      <w:bCs/>
      <w:i/>
      <w:iCs/>
      <w:kern w:val="1"/>
    </w:rPr>
  </w:style>
  <w:style w:type="character" w:customStyle="1" w:styleId="Heading3Char">
    <w:name w:val="Heading 3 Char"/>
    <w:rsid w:val="00FA6516"/>
    <w:rPr>
      <w:rFonts w:ascii="Arial" w:hAnsi="Arial" w:cs="Arial"/>
      <w:bCs/>
      <w:i/>
      <w:iCs/>
      <w:kern w:val="1"/>
    </w:rPr>
  </w:style>
  <w:style w:type="character" w:customStyle="1" w:styleId="WW8Num378z0">
    <w:name w:val="WW8Num378z0"/>
    <w:rsid w:val="00FA6516"/>
    <w:rPr>
      <w:rFonts w:ascii="Symbol" w:hAnsi="Symbol"/>
    </w:rPr>
  </w:style>
  <w:style w:type="character" w:customStyle="1" w:styleId="WW8Num378z1">
    <w:name w:val="WW8Num378z1"/>
    <w:rsid w:val="00FA6516"/>
    <w:rPr>
      <w:b w:val="0"/>
    </w:rPr>
  </w:style>
  <w:style w:type="character" w:customStyle="1" w:styleId="WW8Num378z4">
    <w:name w:val="WW8Num378z4"/>
    <w:rsid w:val="00FA6516"/>
    <w:rPr>
      <w:rFonts w:ascii="Courier New" w:hAnsi="Courier New" w:cs="Courier New"/>
    </w:rPr>
  </w:style>
  <w:style w:type="character" w:customStyle="1" w:styleId="WW8Num378z5">
    <w:name w:val="WW8Num378z5"/>
    <w:rsid w:val="00FA6516"/>
    <w:rPr>
      <w:rFonts w:ascii="Wingdings" w:hAnsi="Wingdings"/>
    </w:rPr>
  </w:style>
  <w:style w:type="character" w:customStyle="1" w:styleId="Bullets">
    <w:name w:val="Bullets"/>
    <w:rsid w:val="00FA6516"/>
    <w:rPr>
      <w:rFonts w:ascii="OpenSymbol" w:eastAsia="OpenSymbol" w:hAnsi="OpenSymbol" w:cs="OpenSymbol"/>
      <w:b w:val="0"/>
      <w:bCs w:val="0"/>
    </w:rPr>
  </w:style>
  <w:style w:type="character" w:customStyle="1" w:styleId="NumberingSymbols">
    <w:name w:val="Numbering Symbols"/>
    <w:rsid w:val="00FA6516"/>
  </w:style>
  <w:style w:type="character" w:customStyle="1" w:styleId="WW8Num99z0">
    <w:name w:val="WW8Num99z0"/>
    <w:rsid w:val="00FA6516"/>
    <w:rPr>
      <w:rFonts w:ascii="Times New Roman" w:eastAsia="Times New Roman" w:hAnsi="Times New Roman" w:cs="Times New Roman"/>
    </w:rPr>
  </w:style>
  <w:style w:type="paragraph" w:customStyle="1" w:styleId="Heading">
    <w:name w:val="Heading"/>
    <w:basedOn w:val="Normal"/>
    <w:next w:val="BodyText"/>
    <w:rsid w:val="00FA6516"/>
    <w:pPr>
      <w:keepNext/>
      <w:spacing w:before="240" w:after="120"/>
    </w:pPr>
    <w:rPr>
      <w:rFonts w:eastAsia="Lucida Sans Unicode" w:cs="Tahoma"/>
      <w:sz w:val="28"/>
      <w:szCs w:val="28"/>
    </w:rPr>
  </w:style>
  <w:style w:type="paragraph" w:styleId="BodyText">
    <w:name w:val="Body Text"/>
    <w:basedOn w:val="Normal"/>
    <w:link w:val="BodyTextChar"/>
    <w:rsid w:val="00FA6516"/>
    <w:pPr>
      <w:autoSpaceDE w:val="0"/>
    </w:pPr>
    <w:rPr>
      <w:bCs w:val="0"/>
      <w:szCs w:val="20"/>
    </w:rPr>
  </w:style>
  <w:style w:type="paragraph" w:styleId="List">
    <w:name w:val="List"/>
    <w:basedOn w:val="BodyText"/>
    <w:rsid w:val="00FA6516"/>
    <w:rPr>
      <w:rFonts w:cs="Tahoma"/>
    </w:rPr>
  </w:style>
  <w:style w:type="paragraph" w:styleId="Caption">
    <w:name w:val="caption"/>
    <w:basedOn w:val="Normal"/>
    <w:qFormat/>
    <w:rsid w:val="00FA6516"/>
    <w:pPr>
      <w:suppressLineNumbers/>
      <w:spacing w:before="120" w:after="120"/>
    </w:pPr>
    <w:rPr>
      <w:rFonts w:cs="Tahoma"/>
      <w:i/>
      <w:iCs/>
      <w:sz w:val="24"/>
      <w:szCs w:val="24"/>
    </w:rPr>
  </w:style>
  <w:style w:type="paragraph" w:customStyle="1" w:styleId="Index">
    <w:name w:val="Index"/>
    <w:basedOn w:val="Normal"/>
    <w:rsid w:val="00FA6516"/>
    <w:pPr>
      <w:suppressLineNumbers/>
    </w:pPr>
    <w:rPr>
      <w:rFonts w:cs="Tahoma"/>
    </w:rPr>
  </w:style>
  <w:style w:type="paragraph" w:styleId="Title">
    <w:name w:val="Title"/>
    <w:basedOn w:val="Normal"/>
    <w:next w:val="Subtitle"/>
    <w:qFormat/>
    <w:rsid w:val="00FA6516"/>
    <w:pPr>
      <w:spacing w:before="240" w:after="0"/>
      <w:jc w:val="center"/>
    </w:pPr>
    <w:rPr>
      <w:b/>
      <w:bCs w:val="0"/>
      <w:sz w:val="24"/>
      <w:szCs w:val="24"/>
    </w:rPr>
  </w:style>
  <w:style w:type="paragraph" w:styleId="Subtitle">
    <w:name w:val="Subtitle"/>
    <w:basedOn w:val="Heading"/>
    <w:next w:val="BodyText"/>
    <w:qFormat/>
    <w:rsid w:val="00FA6516"/>
    <w:pPr>
      <w:jc w:val="center"/>
    </w:pPr>
    <w:rPr>
      <w:i/>
      <w:iCs/>
    </w:rPr>
  </w:style>
  <w:style w:type="paragraph" w:styleId="ListParagraph">
    <w:name w:val="List Paragraph"/>
    <w:basedOn w:val="Normal"/>
    <w:link w:val="ListParagraphChar"/>
    <w:uiPriority w:val="34"/>
    <w:qFormat/>
    <w:rsid w:val="00FA6516"/>
    <w:pPr>
      <w:ind w:left="720"/>
    </w:pPr>
    <w:rPr>
      <w:rFonts w:cs="Times New Roman"/>
      <w:lang w:val="x-none"/>
    </w:rPr>
  </w:style>
  <w:style w:type="paragraph" w:customStyle="1" w:styleId="Chapter">
    <w:name w:val="Chapter"/>
    <w:basedOn w:val="Normal"/>
    <w:rsid w:val="00FA6516"/>
    <w:pPr>
      <w:keepNext/>
      <w:spacing w:before="0" w:after="0"/>
      <w:ind w:left="288" w:hanging="288"/>
      <w:jc w:val="left"/>
    </w:pPr>
    <w:rPr>
      <w:rFonts w:cs="Tunga"/>
      <w:b/>
      <w:sz w:val="18"/>
      <w:szCs w:val="20"/>
      <w:lang w:eastAsia="kn-IN" w:bidi="kn-IN"/>
    </w:rPr>
  </w:style>
  <w:style w:type="paragraph" w:customStyle="1" w:styleId="ChapterContent">
    <w:name w:val="Chapter Content"/>
    <w:basedOn w:val="Normal"/>
    <w:rsid w:val="00FA6516"/>
    <w:pPr>
      <w:tabs>
        <w:tab w:val="right" w:pos="6480"/>
      </w:tabs>
      <w:ind w:left="288" w:right="864"/>
    </w:pPr>
    <w:rPr>
      <w:rFonts w:ascii="Times New Roman" w:hAnsi="Times New Roman" w:cs="Times New Roman"/>
      <w:bCs w:val="0"/>
      <w:sz w:val="18"/>
      <w:szCs w:val="24"/>
    </w:rPr>
  </w:style>
  <w:style w:type="paragraph" w:customStyle="1" w:styleId="Unit1">
    <w:name w:val="Unit 1"/>
    <w:basedOn w:val="Normal"/>
    <w:rsid w:val="00FA6516"/>
    <w:pPr>
      <w:keepNext/>
      <w:tabs>
        <w:tab w:val="left" w:pos="8028"/>
      </w:tabs>
      <w:autoSpaceDE w:val="0"/>
      <w:spacing w:before="120" w:after="0"/>
      <w:jc w:val="center"/>
    </w:pPr>
    <w:rPr>
      <w:rFonts w:ascii="Calibri" w:hAnsi="Calibri" w:cs="Tunga"/>
      <w:b/>
      <w:sz w:val="18"/>
      <w:szCs w:val="20"/>
      <w:lang w:eastAsia="kn-IN" w:bidi="kn-IN"/>
    </w:rPr>
  </w:style>
  <w:style w:type="paragraph" w:customStyle="1" w:styleId="RefHeading">
    <w:name w:val="Ref Heading"/>
    <w:basedOn w:val="Normal"/>
    <w:rsid w:val="00FA6516"/>
    <w:pPr>
      <w:keepNext/>
      <w:spacing w:before="120" w:after="0"/>
      <w:jc w:val="left"/>
    </w:pPr>
    <w:rPr>
      <w:rFonts w:cs="Tunga"/>
      <w:b/>
      <w:sz w:val="18"/>
      <w:szCs w:val="20"/>
      <w:lang w:eastAsia="kn-IN" w:bidi="kn-IN"/>
    </w:rPr>
  </w:style>
  <w:style w:type="paragraph" w:customStyle="1" w:styleId="Reference">
    <w:name w:val="Reference"/>
    <w:basedOn w:val="Normal"/>
    <w:rsid w:val="00FA6516"/>
    <w:pPr>
      <w:tabs>
        <w:tab w:val="num" w:pos="720"/>
      </w:tabs>
      <w:ind w:left="720" w:hanging="360"/>
    </w:pPr>
    <w:rPr>
      <w:rFonts w:ascii="Times New Roman" w:hAnsi="Times New Roman" w:cs="Times New Roman"/>
      <w:bCs w:val="0"/>
      <w:sz w:val="18"/>
      <w:szCs w:val="20"/>
    </w:rPr>
  </w:style>
  <w:style w:type="paragraph" w:styleId="Header">
    <w:name w:val="header"/>
    <w:basedOn w:val="Normal"/>
    <w:link w:val="HeaderChar"/>
    <w:uiPriority w:val="99"/>
    <w:rsid w:val="00FA6516"/>
    <w:pPr>
      <w:tabs>
        <w:tab w:val="center" w:pos="4320"/>
        <w:tab w:val="right" w:pos="8640"/>
      </w:tabs>
    </w:pPr>
    <w:rPr>
      <w:rFonts w:cs="Times New Roman"/>
      <w:lang w:val="x-none"/>
    </w:rPr>
  </w:style>
  <w:style w:type="paragraph" w:styleId="BodyTextIndent">
    <w:name w:val="Body Text Indent"/>
    <w:basedOn w:val="Normal"/>
    <w:rsid w:val="00FA6516"/>
    <w:pPr>
      <w:spacing w:after="120"/>
      <w:ind w:left="360"/>
    </w:pPr>
  </w:style>
  <w:style w:type="paragraph" w:styleId="Footer">
    <w:name w:val="footer"/>
    <w:basedOn w:val="Normal"/>
    <w:link w:val="FooterChar"/>
    <w:uiPriority w:val="99"/>
    <w:rsid w:val="00FA6516"/>
    <w:pPr>
      <w:tabs>
        <w:tab w:val="center" w:pos="4320"/>
        <w:tab w:val="right" w:pos="8640"/>
      </w:tabs>
    </w:pPr>
    <w:rPr>
      <w:rFonts w:cs="Times New Roman"/>
      <w:lang w:val="x-none"/>
    </w:rPr>
  </w:style>
  <w:style w:type="paragraph" w:customStyle="1" w:styleId="TableContents">
    <w:name w:val="Table Contents"/>
    <w:basedOn w:val="Normal"/>
    <w:rsid w:val="00FA6516"/>
    <w:pPr>
      <w:suppressLineNumbers/>
    </w:pPr>
  </w:style>
  <w:style w:type="paragraph" w:customStyle="1" w:styleId="TableHeading">
    <w:name w:val="Table Heading"/>
    <w:basedOn w:val="TableContents"/>
    <w:rsid w:val="00FA6516"/>
    <w:pPr>
      <w:jc w:val="center"/>
    </w:pPr>
    <w:rPr>
      <w:b/>
    </w:rPr>
  </w:style>
  <w:style w:type="paragraph" w:styleId="NormalWeb">
    <w:name w:val="Normal (Web)"/>
    <w:basedOn w:val="Normal"/>
    <w:uiPriority w:val="99"/>
    <w:rsid w:val="00FA6516"/>
    <w:pPr>
      <w:spacing w:before="280" w:after="280"/>
      <w:jc w:val="left"/>
    </w:pPr>
    <w:rPr>
      <w:rFonts w:ascii="Times New Roman" w:eastAsia="Batang" w:hAnsi="Times New Roman" w:cs="Times New Roman"/>
      <w:bCs w:val="0"/>
      <w:sz w:val="24"/>
      <w:szCs w:val="24"/>
    </w:rPr>
  </w:style>
  <w:style w:type="paragraph" w:styleId="PlainText">
    <w:name w:val="Plain Text"/>
    <w:basedOn w:val="Normal"/>
    <w:rsid w:val="00FA6516"/>
    <w:pPr>
      <w:spacing w:before="0" w:after="0"/>
      <w:jc w:val="left"/>
    </w:pPr>
    <w:rPr>
      <w:rFonts w:ascii="Courier New" w:hAnsi="Courier New" w:cs="Times New Roman"/>
      <w:bCs w:val="0"/>
      <w:szCs w:val="20"/>
    </w:rPr>
  </w:style>
  <w:style w:type="paragraph" w:customStyle="1" w:styleId="Body">
    <w:name w:val="Body"/>
    <w:rsid w:val="0063076E"/>
    <w:pPr>
      <w:widowControl w:val="0"/>
      <w:autoSpaceDE w:val="0"/>
      <w:autoSpaceDN w:val="0"/>
      <w:adjustRightInd w:val="0"/>
    </w:pPr>
    <w:rPr>
      <w:color w:val="000000"/>
      <w:w w:val="0"/>
      <w:sz w:val="24"/>
      <w:szCs w:val="24"/>
      <w:lang w:val="en-US" w:eastAsia="en-US"/>
    </w:rPr>
  </w:style>
  <w:style w:type="character" w:customStyle="1" w:styleId="apple-style-span">
    <w:name w:val="apple-style-span"/>
    <w:basedOn w:val="DefaultParagraphFont"/>
    <w:rsid w:val="0063076E"/>
  </w:style>
  <w:style w:type="character" w:customStyle="1" w:styleId="FooterChar">
    <w:name w:val="Footer Char"/>
    <w:link w:val="Footer"/>
    <w:uiPriority w:val="99"/>
    <w:rsid w:val="008B7B68"/>
    <w:rPr>
      <w:rFonts w:ascii="Arial" w:hAnsi="Arial" w:cs="Arial"/>
      <w:bCs/>
      <w:kern w:val="1"/>
      <w:szCs w:val="32"/>
      <w:lang w:eastAsia="ar-SA"/>
    </w:rPr>
  </w:style>
  <w:style w:type="character" w:customStyle="1" w:styleId="HeaderChar">
    <w:name w:val="Header Char"/>
    <w:link w:val="Header"/>
    <w:uiPriority w:val="99"/>
    <w:rsid w:val="00A553C6"/>
    <w:rPr>
      <w:rFonts w:ascii="Arial" w:hAnsi="Arial" w:cs="Arial"/>
      <w:bCs/>
      <w:kern w:val="1"/>
      <w:szCs w:val="32"/>
      <w:lang w:eastAsia="ar-SA"/>
    </w:rPr>
  </w:style>
  <w:style w:type="paragraph" w:styleId="BalloonText">
    <w:name w:val="Balloon Text"/>
    <w:basedOn w:val="Normal"/>
    <w:link w:val="BalloonTextChar"/>
    <w:uiPriority w:val="99"/>
    <w:semiHidden/>
    <w:unhideWhenUsed/>
    <w:rsid w:val="00A553C6"/>
    <w:pPr>
      <w:spacing w:before="0" w:after="0"/>
    </w:pPr>
    <w:rPr>
      <w:rFonts w:ascii="Tahoma" w:hAnsi="Tahoma" w:cs="Times New Roman"/>
      <w:sz w:val="16"/>
      <w:szCs w:val="16"/>
      <w:lang w:val="x-none"/>
    </w:rPr>
  </w:style>
  <w:style w:type="character" w:customStyle="1" w:styleId="BalloonTextChar">
    <w:name w:val="Balloon Text Char"/>
    <w:link w:val="BalloonText"/>
    <w:uiPriority w:val="99"/>
    <w:semiHidden/>
    <w:rsid w:val="00A553C6"/>
    <w:rPr>
      <w:rFonts w:ascii="Tahoma" w:hAnsi="Tahoma" w:cs="Tahoma"/>
      <w:bCs/>
      <w:kern w:val="1"/>
      <w:sz w:val="16"/>
      <w:szCs w:val="16"/>
      <w:lang w:eastAsia="ar-SA"/>
    </w:rPr>
  </w:style>
  <w:style w:type="character" w:styleId="Strong">
    <w:name w:val="Strong"/>
    <w:uiPriority w:val="22"/>
    <w:qFormat/>
    <w:rsid w:val="00885DA7"/>
    <w:rPr>
      <w:b/>
      <w:bCs/>
    </w:rPr>
  </w:style>
  <w:style w:type="paragraph" w:styleId="HTMLPreformatted">
    <w:name w:val="HTML Preformatted"/>
    <w:basedOn w:val="Normal"/>
    <w:link w:val="HTMLPreformattedChar"/>
    <w:semiHidden/>
    <w:rsid w:val="003C0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New" w:hAnsi="Courier New" w:cs="Times New Roman"/>
      <w:bCs w:val="0"/>
      <w:kern w:val="0"/>
      <w:szCs w:val="20"/>
      <w:lang w:val="x-none" w:eastAsia="x-none"/>
    </w:rPr>
  </w:style>
  <w:style w:type="character" w:customStyle="1" w:styleId="HTMLPreformattedChar">
    <w:name w:val="HTML Preformatted Char"/>
    <w:link w:val="HTMLPreformatted"/>
    <w:semiHidden/>
    <w:rsid w:val="003C04CB"/>
    <w:rPr>
      <w:rFonts w:ascii="Courier New" w:hAnsi="Courier New" w:cs="Courier New"/>
    </w:rPr>
  </w:style>
  <w:style w:type="table" w:styleId="TableGrid">
    <w:name w:val="Table Grid"/>
    <w:basedOn w:val="TableNormal"/>
    <w:uiPriority w:val="59"/>
    <w:rsid w:val="0086329E"/>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F27A0B"/>
    <w:rPr>
      <w:color w:val="808080"/>
    </w:rPr>
  </w:style>
  <w:style w:type="paragraph" w:styleId="BodyText2">
    <w:name w:val="Body Text 2"/>
    <w:basedOn w:val="Normal"/>
    <w:link w:val="BodyText2Char"/>
    <w:uiPriority w:val="99"/>
    <w:unhideWhenUsed/>
    <w:rsid w:val="00384618"/>
    <w:pPr>
      <w:spacing w:after="120" w:line="480" w:lineRule="auto"/>
    </w:pPr>
    <w:rPr>
      <w:rFonts w:cs="Times New Roman"/>
      <w:lang w:val="x-none"/>
    </w:rPr>
  </w:style>
  <w:style w:type="character" w:customStyle="1" w:styleId="BodyText2Char">
    <w:name w:val="Body Text 2 Char"/>
    <w:link w:val="BodyText2"/>
    <w:uiPriority w:val="99"/>
    <w:rsid w:val="00384618"/>
    <w:rPr>
      <w:rFonts w:ascii="Arial" w:hAnsi="Arial" w:cs="Arial"/>
      <w:bCs/>
      <w:kern w:val="1"/>
      <w:szCs w:val="32"/>
      <w:lang w:eastAsia="ar-SA"/>
    </w:rPr>
  </w:style>
  <w:style w:type="character" w:customStyle="1" w:styleId="ListParagraphChar">
    <w:name w:val="List Paragraph Char"/>
    <w:link w:val="ListParagraph"/>
    <w:uiPriority w:val="34"/>
    <w:locked/>
    <w:rsid w:val="00FC23D3"/>
    <w:rPr>
      <w:rFonts w:ascii="Arial" w:hAnsi="Arial" w:cs="Arial"/>
      <w:bCs/>
      <w:kern w:val="1"/>
      <w:szCs w:val="32"/>
      <w:lang w:eastAsia="ar-SA"/>
    </w:rPr>
  </w:style>
  <w:style w:type="character" w:customStyle="1" w:styleId="BodyTextChar">
    <w:name w:val="Body Text Char"/>
    <w:link w:val="BodyText"/>
    <w:rsid w:val="00C056C7"/>
    <w:rPr>
      <w:rFonts w:ascii="Arial" w:hAnsi="Arial" w:cs="Arial"/>
      <w:kern w:val="1"/>
      <w:lang w:eastAsia="ar-SA"/>
    </w:rPr>
  </w:style>
  <w:style w:type="character" w:styleId="Hyperlink">
    <w:name w:val="Hyperlink"/>
    <w:uiPriority w:val="99"/>
    <w:unhideWhenUsed/>
    <w:rsid w:val="00EE13F4"/>
    <w:rPr>
      <w:color w:val="0000FF"/>
      <w:u w:val="single"/>
    </w:rPr>
  </w:style>
  <w:style w:type="character" w:customStyle="1" w:styleId="apple-converted-space">
    <w:name w:val="apple-converted-space"/>
    <w:basedOn w:val="DefaultParagraphFont"/>
    <w:rsid w:val="0033057D"/>
  </w:style>
  <w:style w:type="paragraph" w:customStyle="1" w:styleId="Default">
    <w:name w:val="Default"/>
    <w:rsid w:val="001F542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952">
      <w:bodyDiv w:val="1"/>
      <w:marLeft w:val="0"/>
      <w:marRight w:val="0"/>
      <w:marTop w:val="0"/>
      <w:marBottom w:val="0"/>
      <w:divBdr>
        <w:top w:val="none" w:sz="0" w:space="0" w:color="auto"/>
        <w:left w:val="none" w:sz="0" w:space="0" w:color="auto"/>
        <w:bottom w:val="none" w:sz="0" w:space="0" w:color="auto"/>
        <w:right w:val="none" w:sz="0" w:space="0" w:color="auto"/>
      </w:divBdr>
    </w:div>
    <w:div w:id="310595549">
      <w:bodyDiv w:val="1"/>
      <w:marLeft w:val="0"/>
      <w:marRight w:val="0"/>
      <w:marTop w:val="0"/>
      <w:marBottom w:val="0"/>
      <w:divBdr>
        <w:top w:val="none" w:sz="0" w:space="0" w:color="auto"/>
        <w:left w:val="none" w:sz="0" w:space="0" w:color="auto"/>
        <w:bottom w:val="none" w:sz="0" w:space="0" w:color="auto"/>
        <w:right w:val="none" w:sz="0" w:space="0" w:color="auto"/>
      </w:divBdr>
    </w:div>
    <w:div w:id="1281297539">
      <w:bodyDiv w:val="1"/>
      <w:marLeft w:val="0"/>
      <w:marRight w:val="0"/>
      <w:marTop w:val="0"/>
      <w:marBottom w:val="0"/>
      <w:divBdr>
        <w:top w:val="none" w:sz="0" w:space="0" w:color="auto"/>
        <w:left w:val="none" w:sz="0" w:space="0" w:color="auto"/>
        <w:bottom w:val="none" w:sz="0" w:space="0" w:color="auto"/>
        <w:right w:val="none" w:sz="0" w:space="0" w:color="auto"/>
      </w:divBdr>
    </w:div>
    <w:div w:id="1402672685">
      <w:bodyDiv w:val="1"/>
      <w:marLeft w:val="0"/>
      <w:marRight w:val="0"/>
      <w:marTop w:val="0"/>
      <w:marBottom w:val="0"/>
      <w:divBdr>
        <w:top w:val="none" w:sz="0" w:space="0" w:color="auto"/>
        <w:left w:val="none" w:sz="0" w:space="0" w:color="auto"/>
        <w:bottom w:val="none" w:sz="0" w:space="0" w:color="auto"/>
        <w:right w:val="none" w:sz="0" w:space="0" w:color="auto"/>
      </w:divBdr>
    </w:div>
    <w:div w:id="1524704614">
      <w:bodyDiv w:val="1"/>
      <w:marLeft w:val="0"/>
      <w:marRight w:val="0"/>
      <w:marTop w:val="0"/>
      <w:marBottom w:val="0"/>
      <w:divBdr>
        <w:top w:val="none" w:sz="0" w:space="0" w:color="auto"/>
        <w:left w:val="none" w:sz="0" w:space="0" w:color="auto"/>
        <w:bottom w:val="none" w:sz="0" w:space="0" w:color="auto"/>
        <w:right w:val="none" w:sz="0" w:space="0" w:color="auto"/>
      </w:divBdr>
    </w:div>
    <w:div w:id="1726483711">
      <w:bodyDiv w:val="1"/>
      <w:marLeft w:val="0"/>
      <w:marRight w:val="0"/>
      <w:marTop w:val="0"/>
      <w:marBottom w:val="0"/>
      <w:divBdr>
        <w:top w:val="none" w:sz="0" w:space="0" w:color="auto"/>
        <w:left w:val="none" w:sz="0" w:space="0" w:color="auto"/>
        <w:bottom w:val="none" w:sz="0" w:space="0" w:color="auto"/>
        <w:right w:val="none" w:sz="0" w:space="0" w:color="auto"/>
      </w:divBdr>
    </w:div>
    <w:div w:id="211027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9i_rVVC-4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765C3-3190-4964-857E-68F7CF4FB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Department of Computer Science and Engineering</vt:lpstr>
    </vt:vector>
  </TitlesOfParts>
  <Company/>
  <LinksUpToDate>false</LinksUpToDate>
  <CharactersWithSpaces>20501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 and Engineering</dc:title>
  <dc:subject>Computer Organization</dc:subject>
  <dc:creator>Prof. Anjan K Koundinya</dc:creator>
  <cp:lastModifiedBy>RVCECE5488</cp:lastModifiedBy>
  <cp:revision>4</cp:revision>
  <cp:lastPrinted>2009-12-17T02:20:00Z</cp:lastPrinted>
  <dcterms:created xsi:type="dcterms:W3CDTF">2017-07-10T06:06:00Z</dcterms:created>
  <dcterms:modified xsi:type="dcterms:W3CDTF">2017-07-10T06:08:00Z</dcterms:modified>
</cp:coreProperties>
</file>