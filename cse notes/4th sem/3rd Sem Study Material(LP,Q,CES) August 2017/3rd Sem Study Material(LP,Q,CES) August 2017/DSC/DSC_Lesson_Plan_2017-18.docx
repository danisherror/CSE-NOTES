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C1" w:rsidRPr="009D3E18" w:rsidRDefault="00FD4EF6" w:rsidP="00397EC9">
      <w:pPr>
        <w:pStyle w:val="Heading1"/>
        <w:tabs>
          <w:tab w:val="center" w:pos="4608"/>
          <w:tab w:val="left" w:pos="7220"/>
        </w:tabs>
        <w:spacing w:before="120"/>
        <w:rPr>
          <w:rFonts w:ascii="Times New Roman" w:hAnsi="Times New Roman" w:cs="Times New Roman"/>
          <w:sz w:val="28"/>
          <w:szCs w:val="28"/>
        </w:rPr>
      </w:pPr>
      <w:r w:rsidRPr="009D3E18">
        <w:rPr>
          <w:rFonts w:ascii="Times New Roman" w:hAnsi="Times New Roman" w:cs="Times New Roman"/>
          <w:sz w:val="28"/>
          <w:szCs w:val="22"/>
        </w:rPr>
        <w:t>Lesson</w:t>
      </w:r>
      <w:r w:rsidRPr="009D3E18">
        <w:rPr>
          <w:rFonts w:ascii="Times New Roman" w:hAnsi="Times New Roman" w:cs="Times New Roman"/>
          <w:sz w:val="22"/>
          <w:szCs w:val="22"/>
        </w:rPr>
        <w:t xml:space="preserve"> </w:t>
      </w:r>
      <w:r w:rsidRPr="009D3E18">
        <w:rPr>
          <w:rFonts w:ascii="Times New Roman" w:hAnsi="Times New Roman" w:cs="Times New Roman"/>
          <w:sz w:val="28"/>
          <w:szCs w:val="28"/>
        </w:rPr>
        <w:t>Plan</w:t>
      </w:r>
    </w:p>
    <w:p w:rsidR="00B104C1" w:rsidRPr="009D3E18" w:rsidRDefault="00B104C1">
      <w:pPr>
        <w:jc w:val="left"/>
        <w:rPr>
          <w:rFonts w:ascii="Times New Roman" w:hAnsi="Times New Roman" w:cs="Times New Roman"/>
          <w:sz w:val="22"/>
          <w:szCs w:val="22"/>
        </w:rPr>
      </w:pPr>
      <w:r w:rsidRPr="009D3E18">
        <w:rPr>
          <w:rFonts w:ascii="Times New Roman" w:hAnsi="Times New Roman" w:cs="Times New Roman"/>
          <w:i/>
          <w:sz w:val="22"/>
          <w:szCs w:val="22"/>
        </w:rPr>
        <w:t>Cover Page</w:t>
      </w:r>
      <w:r w:rsidRPr="009D3E18">
        <w:rPr>
          <w:rFonts w:ascii="Times New Roman" w:hAnsi="Times New Roman" w:cs="Times New Roman"/>
          <w:sz w:val="22"/>
          <w:szCs w:val="22"/>
        </w:rPr>
        <w:t>: Course Overview</w:t>
      </w:r>
    </w:p>
    <w:p w:rsidR="007B0EB4" w:rsidRPr="009D3E18" w:rsidRDefault="00B104C1" w:rsidP="007B0EB4">
      <w:pPr>
        <w:jc w:val="left"/>
        <w:rPr>
          <w:rFonts w:ascii="Times New Roman" w:hAnsi="Times New Roman" w:cs="Times New Roman"/>
          <w:sz w:val="22"/>
          <w:szCs w:val="22"/>
        </w:rPr>
      </w:pPr>
      <w:r w:rsidRPr="009D3E18">
        <w:rPr>
          <w:rFonts w:ascii="Times New Roman" w:hAnsi="Times New Roman" w:cs="Times New Roman"/>
          <w:i/>
          <w:sz w:val="22"/>
          <w:szCs w:val="22"/>
        </w:rPr>
        <w:t>Semester:</w:t>
      </w:r>
      <w:r w:rsidRPr="009D3E18">
        <w:rPr>
          <w:rFonts w:ascii="Times New Roman" w:hAnsi="Times New Roman" w:cs="Times New Roman"/>
          <w:sz w:val="22"/>
          <w:szCs w:val="22"/>
        </w:rPr>
        <w:t xml:space="preserve">  </w:t>
      </w:r>
      <w:r w:rsidR="00682E9A" w:rsidRPr="00711C39">
        <w:rPr>
          <w:rFonts w:ascii="Times New Roman" w:hAnsi="Times New Roman" w:cs="Times New Roman"/>
          <w:b/>
          <w:sz w:val="22"/>
          <w:szCs w:val="22"/>
        </w:rPr>
        <w:t>I</w:t>
      </w:r>
      <w:r w:rsidR="00D30623" w:rsidRPr="00711C39">
        <w:rPr>
          <w:rFonts w:ascii="Times New Roman" w:hAnsi="Times New Roman" w:cs="Times New Roman"/>
          <w:b/>
          <w:sz w:val="22"/>
          <w:szCs w:val="22"/>
        </w:rPr>
        <w:t>II</w:t>
      </w:r>
      <w:r w:rsidR="00303884" w:rsidRPr="00711C39">
        <w:rPr>
          <w:rFonts w:ascii="Times New Roman" w:hAnsi="Times New Roman" w:cs="Times New Roman"/>
          <w:b/>
          <w:sz w:val="22"/>
          <w:szCs w:val="22"/>
        </w:rPr>
        <w:t xml:space="preserve"> </w:t>
      </w:r>
      <w:r w:rsidRPr="009D3E18">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r>
      <w:r w:rsidR="006B0430">
        <w:rPr>
          <w:rFonts w:ascii="Times New Roman" w:hAnsi="Times New Roman" w:cs="Times New Roman"/>
          <w:sz w:val="22"/>
          <w:szCs w:val="22"/>
        </w:rPr>
        <w:tab/>
        <w:t xml:space="preserve">         </w:t>
      </w:r>
      <w:r w:rsidRPr="009D3E18">
        <w:rPr>
          <w:rFonts w:ascii="Times New Roman" w:hAnsi="Times New Roman" w:cs="Times New Roman"/>
          <w:sz w:val="22"/>
          <w:szCs w:val="22"/>
        </w:rPr>
        <w:t xml:space="preserve">Year: </w:t>
      </w:r>
      <w:r w:rsidRPr="00525D12">
        <w:rPr>
          <w:rFonts w:ascii="Times New Roman" w:hAnsi="Times New Roman" w:cs="Times New Roman"/>
          <w:b/>
          <w:sz w:val="22"/>
          <w:szCs w:val="22"/>
        </w:rPr>
        <w:t>20</w:t>
      </w:r>
      <w:r w:rsidR="00133431">
        <w:rPr>
          <w:rFonts w:ascii="Times New Roman" w:hAnsi="Times New Roman" w:cs="Times New Roman"/>
          <w:b/>
          <w:sz w:val="22"/>
          <w:szCs w:val="22"/>
        </w:rPr>
        <w:t>1</w:t>
      </w:r>
      <w:r w:rsidR="0033057D">
        <w:rPr>
          <w:rFonts w:ascii="Times New Roman" w:hAnsi="Times New Roman" w:cs="Times New Roman"/>
          <w:b/>
          <w:sz w:val="22"/>
          <w:szCs w:val="22"/>
        </w:rPr>
        <w:t>7</w:t>
      </w:r>
      <w:r w:rsidRPr="00525D12">
        <w:rPr>
          <w:rFonts w:ascii="Times New Roman" w:hAnsi="Times New Roman" w:cs="Times New Roman"/>
          <w:b/>
          <w:sz w:val="22"/>
          <w:szCs w:val="22"/>
        </w:rPr>
        <w:t>-1</w:t>
      </w:r>
      <w:r w:rsidR="0033057D">
        <w:rPr>
          <w:rFonts w:ascii="Times New Roman" w:hAnsi="Times New Roman" w:cs="Times New Roman"/>
          <w:b/>
          <w:sz w:val="22"/>
          <w:szCs w:val="22"/>
        </w:rPr>
        <w:t>8</w:t>
      </w:r>
    </w:p>
    <w:tbl>
      <w:tblPr>
        <w:tblW w:w="0" w:type="auto"/>
        <w:jc w:val="center"/>
        <w:tblLayout w:type="fixed"/>
        <w:tblLook w:val="0000" w:firstRow="0" w:lastRow="0" w:firstColumn="0" w:lastColumn="0" w:noHBand="0" w:noVBand="0"/>
      </w:tblPr>
      <w:tblGrid>
        <w:gridCol w:w="6660"/>
        <w:gridCol w:w="2670"/>
      </w:tblGrid>
      <w:tr w:rsidR="00B104C1" w:rsidRPr="009D3E18" w:rsidTr="00F609AA">
        <w:trPr>
          <w:jc w:val="center"/>
        </w:trPr>
        <w:tc>
          <w:tcPr>
            <w:tcW w:w="6660" w:type="dxa"/>
            <w:tcBorders>
              <w:top w:val="double" w:sz="1" w:space="0" w:color="000000"/>
              <w:left w:val="double" w:sz="1" w:space="0" w:color="000000"/>
              <w:bottom w:val="double" w:sz="1" w:space="0" w:color="000000"/>
            </w:tcBorders>
          </w:tcPr>
          <w:p w:rsidR="00B104C1" w:rsidRPr="009D3E18" w:rsidRDefault="00B104C1" w:rsidP="0033057D">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Course Title</w:t>
            </w:r>
            <w:r w:rsidRPr="009D3E18">
              <w:rPr>
                <w:rFonts w:ascii="Times New Roman" w:hAnsi="Times New Roman" w:cs="Times New Roman"/>
                <w:sz w:val="22"/>
                <w:szCs w:val="22"/>
              </w:rPr>
              <w:t xml:space="preserve">: </w:t>
            </w:r>
            <w:r w:rsidR="005014E1" w:rsidRPr="003A34C1">
              <w:rPr>
                <w:rFonts w:ascii="Times New Roman" w:hAnsi="Times New Roman" w:cs="Times New Roman"/>
                <w:sz w:val="22"/>
                <w:szCs w:val="22"/>
              </w:rPr>
              <w:t> </w:t>
            </w:r>
            <w:r w:rsidR="00715C5D">
              <w:rPr>
                <w:rFonts w:ascii="Times New Roman" w:hAnsi="Times New Roman" w:cs="Times New Roman"/>
                <w:b/>
                <w:sz w:val="22"/>
                <w:szCs w:val="22"/>
              </w:rPr>
              <w:t>DATA STRUCTURES WITH C – THEORY AND LAB</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6E1BF4">
            <w:pPr>
              <w:snapToGrid w:val="0"/>
              <w:jc w:val="left"/>
              <w:rPr>
                <w:rFonts w:ascii="Times New Roman" w:hAnsi="Times New Roman" w:cs="Times New Roman"/>
                <w:b/>
                <w:sz w:val="22"/>
                <w:szCs w:val="22"/>
                <w:lang w:val="fr-FR"/>
              </w:rPr>
            </w:pPr>
            <w:r w:rsidRPr="009D3E18">
              <w:rPr>
                <w:rFonts w:ascii="Times New Roman" w:hAnsi="Times New Roman" w:cs="Times New Roman"/>
                <w:i/>
                <w:sz w:val="22"/>
                <w:szCs w:val="22"/>
              </w:rPr>
              <w:t>Course Code</w:t>
            </w:r>
            <w:r w:rsidRPr="009D3E18">
              <w:rPr>
                <w:rFonts w:ascii="Times New Roman" w:hAnsi="Times New Roman" w:cs="Times New Roman"/>
                <w:sz w:val="22"/>
                <w:szCs w:val="22"/>
              </w:rPr>
              <w:t xml:space="preserve">:  </w:t>
            </w:r>
            <w:r w:rsidR="0033057D">
              <w:rPr>
                <w:rFonts w:ascii="Times New Roman" w:hAnsi="Times New Roman" w:cs="Times New Roman"/>
                <w:b/>
                <w:bCs w:val="0"/>
                <w:sz w:val="22"/>
                <w:szCs w:val="22"/>
              </w:rPr>
              <w:t>16</w:t>
            </w:r>
            <w:r w:rsidR="00715C5D">
              <w:rPr>
                <w:rFonts w:ascii="Times New Roman" w:hAnsi="Times New Roman" w:cs="Times New Roman"/>
                <w:b/>
                <w:bCs w:val="0"/>
                <w:sz w:val="22"/>
                <w:szCs w:val="22"/>
              </w:rPr>
              <w:t>CS33</w:t>
            </w:r>
          </w:p>
        </w:tc>
      </w:tr>
      <w:tr w:rsidR="00B104C1" w:rsidRPr="009D3E18" w:rsidTr="00F609AA">
        <w:trPr>
          <w:trHeight w:val="110"/>
          <w:jc w:val="center"/>
        </w:trPr>
        <w:tc>
          <w:tcPr>
            <w:tcW w:w="6660" w:type="dxa"/>
            <w:tcBorders>
              <w:top w:val="double" w:sz="1" w:space="0" w:color="000000"/>
              <w:left w:val="double" w:sz="1" w:space="0" w:color="000000"/>
              <w:bottom w:val="double" w:sz="1" w:space="0" w:color="000000"/>
            </w:tcBorders>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Total Contact Hours</w:t>
            </w:r>
            <w:r w:rsidRPr="009D3E18">
              <w:rPr>
                <w:rFonts w:ascii="Times New Roman" w:hAnsi="Times New Roman" w:cs="Times New Roman"/>
                <w:sz w:val="22"/>
                <w:szCs w:val="22"/>
              </w:rPr>
              <w:t xml:space="preserve">: </w:t>
            </w:r>
            <w:r w:rsidR="00715C5D">
              <w:rPr>
                <w:rFonts w:ascii="Times New Roman" w:hAnsi="Times New Roman" w:cs="Times New Roman"/>
                <w:sz w:val="22"/>
                <w:szCs w:val="22"/>
              </w:rPr>
              <w:t>36</w:t>
            </w:r>
            <w:r w:rsidR="0033057D">
              <w:rPr>
                <w:rFonts w:ascii="Times New Roman" w:hAnsi="Times New Roman" w:cs="Times New Roman"/>
                <w:sz w:val="22"/>
                <w:szCs w:val="22"/>
              </w:rPr>
              <w:t xml:space="preserve"> </w:t>
            </w:r>
            <w:r w:rsidRPr="00D76108">
              <w:rPr>
                <w:rFonts w:ascii="Times New Roman" w:hAnsi="Times New Roman" w:cs="Times New Roman"/>
                <w:sz w:val="22"/>
                <w:szCs w:val="22"/>
              </w:rPr>
              <w:t xml:space="preserve"> </w:t>
            </w:r>
            <w:proofErr w:type="spellStart"/>
            <w:r w:rsidRPr="00D76108">
              <w:rPr>
                <w:rFonts w:ascii="Times New Roman" w:hAnsi="Times New Roman" w:cs="Times New Roman"/>
                <w:sz w:val="22"/>
                <w:szCs w:val="22"/>
              </w:rPr>
              <w:t>hrs</w:t>
            </w:r>
            <w:proofErr w:type="spellEnd"/>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A4160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Duration of SEE</w:t>
            </w:r>
            <w:r w:rsidRPr="009D3E18">
              <w:rPr>
                <w:rFonts w:ascii="Times New Roman" w:hAnsi="Times New Roman" w:cs="Times New Roman"/>
                <w:sz w:val="22"/>
                <w:szCs w:val="22"/>
              </w:rPr>
              <w:t xml:space="preserve">: </w:t>
            </w:r>
            <w:r w:rsidR="00A4160F">
              <w:rPr>
                <w:rFonts w:ascii="Times New Roman" w:hAnsi="Times New Roman" w:cs="Times New Roman"/>
                <w:sz w:val="22"/>
                <w:szCs w:val="22"/>
              </w:rPr>
              <w:t>3</w:t>
            </w:r>
            <w:r w:rsidRPr="009D3E18">
              <w:rPr>
                <w:rFonts w:ascii="Times New Roman" w:hAnsi="Times New Roman" w:cs="Times New Roman"/>
                <w:b/>
                <w:sz w:val="22"/>
                <w:szCs w:val="22"/>
              </w:rPr>
              <w:t xml:space="preserve"> </w:t>
            </w:r>
            <w:proofErr w:type="spellStart"/>
            <w:r w:rsidRPr="009D3E18">
              <w:rPr>
                <w:rFonts w:ascii="Times New Roman" w:hAnsi="Times New Roman" w:cs="Times New Roman"/>
                <w:b/>
                <w:sz w:val="22"/>
                <w:szCs w:val="22"/>
              </w:rPr>
              <w:t>hrs</w:t>
            </w:r>
            <w:proofErr w:type="spellEnd"/>
          </w:p>
        </w:tc>
      </w:tr>
      <w:tr w:rsidR="00B104C1" w:rsidRPr="009D3E18" w:rsidTr="00F609AA">
        <w:trPr>
          <w:trHeight w:val="161"/>
          <w:jc w:val="center"/>
        </w:trPr>
        <w:tc>
          <w:tcPr>
            <w:tcW w:w="6660" w:type="dxa"/>
            <w:tcBorders>
              <w:top w:val="double" w:sz="1" w:space="0" w:color="000000"/>
              <w:left w:val="double" w:sz="1" w:space="0" w:color="000000"/>
              <w:bottom w:val="double" w:sz="1" w:space="0" w:color="000000"/>
            </w:tcBorders>
          </w:tcPr>
          <w:p w:rsidR="00B104C1" w:rsidRPr="009D3E18" w:rsidRDefault="00B104C1">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SEE Marks</w:t>
            </w:r>
            <w:r w:rsidRPr="009D3E18">
              <w:rPr>
                <w:rFonts w:ascii="Times New Roman" w:hAnsi="Times New Roman" w:cs="Times New Roman"/>
                <w:sz w:val="22"/>
                <w:szCs w:val="22"/>
              </w:rPr>
              <w:t xml:space="preserve">: </w:t>
            </w:r>
            <w:r w:rsidR="00715C5D">
              <w:rPr>
                <w:rFonts w:ascii="Times New Roman" w:hAnsi="Times New Roman" w:cs="Times New Roman"/>
                <w:b/>
                <w:sz w:val="22"/>
                <w:szCs w:val="22"/>
              </w:rPr>
              <w:t>100</w:t>
            </w:r>
            <w:r w:rsidR="00A4160F">
              <w:rPr>
                <w:rFonts w:ascii="Times New Roman" w:hAnsi="Times New Roman" w:cs="Times New Roman"/>
                <w:b/>
                <w:sz w:val="22"/>
                <w:szCs w:val="22"/>
              </w:rPr>
              <w:t xml:space="preserve"> + 50</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B542EF">
            <w:pPr>
              <w:snapToGrid w:val="0"/>
              <w:jc w:val="left"/>
              <w:rPr>
                <w:rFonts w:ascii="Times New Roman" w:hAnsi="Times New Roman" w:cs="Times New Roman"/>
                <w:b/>
                <w:sz w:val="22"/>
                <w:szCs w:val="22"/>
              </w:rPr>
            </w:pPr>
            <w:r w:rsidRPr="009D3E18">
              <w:rPr>
                <w:rFonts w:ascii="Times New Roman" w:hAnsi="Times New Roman" w:cs="Times New Roman"/>
                <w:i/>
                <w:sz w:val="22"/>
                <w:szCs w:val="22"/>
              </w:rPr>
              <w:t>CIE Marks</w:t>
            </w:r>
            <w:r w:rsidRPr="009D3E18">
              <w:rPr>
                <w:rFonts w:ascii="Times New Roman" w:hAnsi="Times New Roman" w:cs="Times New Roman"/>
                <w:sz w:val="22"/>
                <w:szCs w:val="22"/>
              </w:rPr>
              <w:t xml:space="preserve">: </w:t>
            </w:r>
            <w:r w:rsidR="00A4160F" w:rsidRPr="00A4160F">
              <w:rPr>
                <w:rFonts w:ascii="Times New Roman" w:hAnsi="Times New Roman" w:cs="Times New Roman"/>
                <w:b/>
                <w:sz w:val="22"/>
                <w:szCs w:val="22"/>
              </w:rPr>
              <w:t>100</w:t>
            </w:r>
          </w:p>
        </w:tc>
      </w:tr>
      <w:tr w:rsidR="00B104C1" w:rsidRPr="009D3E18" w:rsidTr="00F609AA">
        <w:trPr>
          <w:jc w:val="center"/>
        </w:trPr>
        <w:tc>
          <w:tcPr>
            <w:tcW w:w="6660" w:type="dxa"/>
            <w:tcBorders>
              <w:top w:val="double" w:sz="1" w:space="0" w:color="000000"/>
              <w:left w:val="double" w:sz="1" w:space="0" w:color="000000"/>
              <w:bottom w:val="double" w:sz="1" w:space="0" w:color="000000"/>
            </w:tcBorders>
          </w:tcPr>
          <w:p w:rsidR="00B104C1" w:rsidRPr="009D3E18" w:rsidRDefault="007E2DD0" w:rsidP="001A5BBF">
            <w:pPr>
              <w:snapToGrid w:val="0"/>
              <w:jc w:val="left"/>
              <w:rPr>
                <w:rFonts w:ascii="Times New Roman" w:hAnsi="Times New Roman" w:cs="Times New Roman"/>
                <w:sz w:val="22"/>
                <w:szCs w:val="22"/>
              </w:rPr>
            </w:pPr>
            <w:r w:rsidRPr="009D3E18">
              <w:rPr>
                <w:rFonts w:ascii="Times New Roman" w:hAnsi="Times New Roman" w:cs="Times New Roman"/>
                <w:i/>
                <w:sz w:val="22"/>
                <w:szCs w:val="22"/>
              </w:rPr>
              <w:t>Lesson Plan Author</w:t>
            </w:r>
            <w:r w:rsidRPr="009D3E18">
              <w:rPr>
                <w:rFonts w:ascii="Times New Roman" w:hAnsi="Times New Roman" w:cs="Times New Roman"/>
                <w:sz w:val="22"/>
                <w:szCs w:val="22"/>
              </w:rPr>
              <w:t xml:space="preserve">: </w:t>
            </w:r>
            <w:r w:rsidRPr="00741ED6">
              <w:rPr>
                <w:rFonts w:ascii="Times New Roman" w:hAnsi="Times New Roman" w:cs="Times New Roman"/>
                <w:b/>
                <w:sz w:val="22"/>
                <w:szCs w:val="22"/>
              </w:rPr>
              <w:t xml:space="preserve"> </w:t>
            </w:r>
            <w:r w:rsidR="00715C5D">
              <w:rPr>
                <w:rFonts w:ascii="Times New Roman" w:hAnsi="Times New Roman" w:cs="Times New Roman"/>
                <w:sz w:val="22"/>
                <w:szCs w:val="22"/>
              </w:rPr>
              <w:t xml:space="preserve">Dr. </w:t>
            </w:r>
            <w:proofErr w:type="spellStart"/>
            <w:r w:rsidR="00715C5D">
              <w:rPr>
                <w:rFonts w:ascii="Times New Roman" w:hAnsi="Times New Roman" w:cs="Times New Roman"/>
                <w:sz w:val="22"/>
                <w:szCs w:val="22"/>
              </w:rPr>
              <w:t>Deepamala.N</w:t>
            </w:r>
            <w:proofErr w:type="spellEnd"/>
            <w:r w:rsidR="00715C5D">
              <w:rPr>
                <w:rFonts w:ascii="Times New Roman" w:hAnsi="Times New Roman" w:cs="Times New Roman"/>
                <w:sz w:val="22"/>
                <w:szCs w:val="22"/>
              </w:rPr>
              <w:t xml:space="preserve">, Prof. </w:t>
            </w:r>
            <w:proofErr w:type="spellStart"/>
            <w:r w:rsidR="00715C5D">
              <w:rPr>
                <w:rFonts w:ascii="Times New Roman" w:hAnsi="Times New Roman" w:cs="Times New Roman"/>
                <w:sz w:val="22"/>
                <w:szCs w:val="22"/>
              </w:rPr>
              <w:t>Jyothi</w:t>
            </w:r>
            <w:proofErr w:type="spellEnd"/>
            <w:r w:rsidR="00715C5D">
              <w:rPr>
                <w:rFonts w:ascii="Times New Roman" w:hAnsi="Times New Roman" w:cs="Times New Roman"/>
                <w:sz w:val="22"/>
                <w:szCs w:val="22"/>
              </w:rPr>
              <w:t xml:space="preserve"> Shetty, Prof. </w:t>
            </w:r>
            <w:proofErr w:type="spellStart"/>
            <w:r w:rsidR="00715C5D">
              <w:rPr>
                <w:rFonts w:ascii="Times New Roman" w:hAnsi="Times New Roman" w:cs="Times New Roman"/>
                <w:sz w:val="22"/>
                <w:szCs w:val="22"/>
              </w:rPr>
              <w:t>Girish</w:t>
            </w:r>
            <w:proofErr w:type="spellEnd"/>
            <w:r w:rsidR="00715C5D">
              <w:rPr>
                <w:rFonts w:ascii="Times New Roman" w:hAnsi="Times New Roman" w:cs="Times New Roman"/>
                <w:sz w:val="22"/>
                <w:szCs w:val="22"/>
              </w:rPr>
              <w:t xml:space="preserve"> Rao, Prof. </w:t>
            </w:r>
            <w:proofErr w:type="spellStart"/>
            <w:r w:rsidR="00715C5D">
              <w:rPr>
                <w:rFonts w:ascii="Times New Roman" w:hAnsi="Times New Roman" w:cs="Times New Roman"/>
                <w:sz w:val="22"/>
                <w:szCs w:val="22"/>
              </w:rPr>
              <w:t>Manas</w:t>
            </w:r>
            <w:proofErr w:type="spellEnd"/>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rsidP="0033057D">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Pr="009D3E18">
              <w:rPr>
                <w:rFonts w:ascii="Times New Roman" w:hAnsi="Times New Roman" w:cs="Times New Roman"/>
                <w:sz w:val="22"/>
                <w:szCs w:val="22"/>
              </w:rPr>
              <w:t xml:space="preserve">: </w:t>
            </w:r>
            <w:r w:rsidR="008324A0">
              <w:rPr>
                <w:rFonts w:ascii="Times New Roman" w:hAnsi="Times New Roman" w:cs="Times New Roman"/>
                <w:b/>
                <w:sz w:val="22"/>
                <w:szCs w:val="22"/>
              </w:rPr>
              <w:t>Ju</w:t>
            </w:r>
            <w:r w:rsidR="0033057D">
              <w:rPr>
                <w:rFonts w:ascii="Times New Roman" w:hAnsi="Times New Roman" w:cs="Times New Roman"/>
                <w:b/>
                <w:sz w:val="22"/>
                <w:szCs w:val="22"/>
              </w:rPr>
              <w:t xml:space="preserve">n </w:t>
            </w:r>
            <w:r w:rsidR="00B542EF">
              <w:rPr>
                <w:rFonts w:ascii="Times New Roman" w:hAnsi="Times New Roman" w:cs="Times New Roman"/>
                <w:b/>
                <w:sz w:val="22"/>
                <w:szCs w:val="22"/>
              </w:rPr>
              <w:t>06</w:t>
            </w:r>
            <w:r w:rsidR="006B0430">
              <w:rPr>
                <w:rFonts w:ascii="Times New Roman" w:hAnsi="Times New Roman" w:cs="Times New Roman"/>
                <w:b/>
                <w:sz w:val="22"/>
                <w:szCs w:val="22"/>
              </w:rPr>
              <w:t xml:space="preserve">, </w:t>
            </w:r>
            <w:r w:rsidR="00753B9C">
              <w:rPr>
                <w:rFonts w:ascii="Times New Roman" w:hAnsi="Times New Roman" w:cs="Times New Roman"/>
                <w:b/>
                <w:sz w:val="22"/>
                <w:szCs w:val="22"/>
              </w:rPr>
              <w:t>201</w:t>
            </w:r>
            <w:r w:rsidR="0033057D">
              <w:rPr>
                <w:rFonts w:ascii="Times New Roman" w:hAnsi="Times New Roman" w:cs="Times New Roman"/>
                <w:b/>
                <w:sz w:val="22"/>
                <w:szCs w:val="22"/>
              </w:rPr>
              <w:t>7</w:t>
            </w:r>
          </w:p>
        </w:tc>
      </w:tr>
      <w:tr w:rsidR="00B104C1" w:rsidRPr="009D3E18" w:rsidTr="00F609AA">
        <w:trPr>
          <w:trHeight w:val="232"/>
          <w:jc w:val="center"/>
        </w:trPr>
        <w:tc>
          <w:tcPr>
            <w:tcW w:w="6660" w:type="dxa"/>
            <w:tcBorders>
              <w:top w:val="double" w:sz="1" w:space="0" w:color="000000"/>
              <w:left w:val="double" w:sz="1" w:space="0" w:color="000000"/>
              <w:bottom w:val="double" w:sz="1" w:space="0" w:color="000000"/>
            </w:tcBorders>
          </w:tcPr>
          <w:p w:rsidR="00B104C1" w:rsidRPr="009D3E18" w:rsidRDefault="00B104C1" w:rsidP="00D53022">
            <w:pPr>
              <w:snapToGrid w:val="0"/>
              <w:jc w:val="left"/>
              <w:rPr>
                <w:rFonts w:ascii="Times New Roman" w:hAnsi="Times New Roman" w:cs="Times New Roman"/>
                <w:i/>
                <w:sz w:val="22"/>
                <w:szCs w:val="22"/>
              </w:rPr>
            </w:pPr>
            <w:r w:rsidRPr="009D3E18">
              <w:rPr>
                <w:rFonts w:ascii="Times New Roman" w:hAnsi="Times New Roman" w:cs="Times New Roman"/>
                <w:i/>
                <w:sz w:val="22"/>
                <w:szCs w:val="22"/>
              </w:rPr>
              <w:t xml:space="preserve">Checked By:  </w:t>
            </w:r>
          </w:p>
        </w:tc>
        <w:tc>
          <w:tcPr>
            <w:tcW w:w="2670" w:type="dxa"/>
            <w:tcBorders>
              <w:top w:val="double" w:sz="1" w:space="0" w:color="000000"/>
              <w:left w:val="double" w:sz="1" w:space="0" w:color="000000"/>
              <w:bottom w:val="double" w:sz="1" w:space="0" w:color="000000"/>
              <w:right w:val="double" w:sz="1" w:space="0" w:color="000000"/>
            </w:tcBorders>
          </w:tcPr>
          <w:p w:rsidR="00B104C1" w:rsidRPr="009D3E18" w:rsidRDefault="00B104C1">
            <w:pPr>
              <w:snapToGrid w:val="0"/>
              <w:jc w:val="left"/>
              <w:rPr>
                <w:rFonts w:ascii="Times New Roman" w:hAnsi="Times New Roman" w:cs="Times New Roman"/>
                <w:sz w:val="22"/>
                <w:szCs w:val="22"/>
              </w:rPr>
            </w:pPr>
            <w:r w:rsidRPr="009D3E18">
              <w:rPr>
                <w:rFonts w:ascii="Times New Roman" w:hAnsi="Times New Roman" w:cs="Times New Roman"/>
                <w:i/>
                <w:sz w:val="22"/>
                <w:szCs w:val="22"/>
              </w:rPr>
              <w:t>Date</w:t>
            </w:r>
            <w:r w:rsidR="00D53022" w:rsidRPr="009D3E18">
              <w:rPr>
                <w:rFonts w:ascii="Times New Roman" w:hAnsi="Times New Roman" w:cs="Times New Roman"/>
                <w:sz w:val="22"/>
                <w:szCs w:val="22"/>
              </w:rPr>
              <w:t xml:space="preserve">: </w:t>
            </w:r>
          </w:p>
        </w:tc>
      </w:tr>
    </w:tbl>
    <w:p w:rsidR="00A4160F" w:rsidRPr="00273D8B" w:rsidRDefault="00B104C1" w:rsidP="00273D8B">
      <w:pPr>
        <w:pStyle w:val="Heading2"/>
        <w:tabs>
          <w:tab w:val="clear" w:pos="576"/>
        </w:tabs>
        <w:rPr>
          <w:rFonts w:ascii="Times New Roman" w:hAnsi="Times New Roman" w:cs="Times New Roman"/>
          <w:i w:val="0"/>
          <w:sz w:val="24"/>
          <w:szCs w:val="24"/>
        </w:rPr>
      </w:pPr>
      <w:r w:rsidRPr="009D3E18">
        <w:rPr>
          <w:rFonts w:ascii="Times New Roman" w:hAnsi="Times New Roman" w:cs="Times New Roman"/>
          <w:i w:val="0"/>
          <w:sz w:val="24"/>
          <w:szCs w:val="24"/>
        </w:rPr>
        <w:t>Course Overview:</w:t>
      </w:r>
    </w:p>
    <w:p w:rsidR="0046416B" w:rsidRPr="00650423" w:rsidRDefault="00650423" w:rsidP="00650423">
      <w:pPr>
        <w:suppressAutoHyphens w:val="0"/>
        <w:autoSpaceDE w:val="0"/>
        <w:autoSpaceDN w:val="0"/>
        <w:adjustRightInd w:val="0"/>
        <w:spacing w:before="0" w:after="0"/>
        <w:rPr>
          <w:rStyle w:val="apple-style-span"/>
          <w:rFonts w:ascii="Times New Roman" w:hAnsi="Times New Roman" w:cs="Times New Roman"/>
          <w:color w:val="000000"/>
          <w:sz w:val="24"/>
          <w:szCs w:val="24"/>
        </w:rPr>
      </w:pPr>
      <w:r w:rsidRPr="00F10EF7">
        <w:rPr>
          <w:rFonts w:ascii="Times New Roman" w:hAnsi="Times New Roman" w:cs="Times New Roman"/>
          <w:sz w:val="24"/>
          <w:szCs w:val="24"/>
        </w:rPr>
        <w:t xml:space="preserve">This course provides </w:t>
      </w:r>
      <w:r w:rsidR="00636E09">
        <w:rPr>
          <w:rFonts w:ascii="Times New Roman" w:hAnsi="Times New Roman" w:cs="Times New Roman"/>
          <w:color w:val="000000"/>
          <w:sz w:val="24"/>
          <w:szCs w:val="24"/>
        </w:rPr>
        <w:t>students advanced C concepts and its applications. Students can visualize data structures and apply the correct data structure based on requirement.</w:t>
      </w:r>
    </w:p>
    <w:p w:rsidR="00636E09" w:rsidRDefault="00B104C1" w:rsidP="00636E09">
      <w:pPr>
        <w:pStyle w:val="Heading2"/>
        <w:tabs>
          <w:tab w:val="clear" w:pos="576"/>
        </w:tabs>
        <w:spacing w:line="360" w:lineRule="auto"/>
        <w:ind w:left="0" w:firstLine="0"/>
        <w:rPr>
          <w:rFonts w:ascii="Times New Roman" w:hAnsi="Times New Roman" w:cs="Times New Roman"/>
          <w:b w:val="0"/>
          <w:i w:val="0"/>
          <w:iCs w:val="0"/>
          <w:sz w:val="24"/>
          <w:szCs w:val="24"/>
        </w:rPr>
      </w:pPr>
      <w:r w:rsidRPr="00EB7087">
        <w:rPr>
          <w:rFonts w:ascii="Times New Roman" w:hAnsi="Times New Roman" w:cs="Times New Roman"/>
          <w:i w:val="0"/>
          <w:sz w:val="24"/>
          <w:szCs w:val="24"/>
        </w:rPr>
        <w:t>Course Learning Objectives-CLO</w:t>
      </w:r>
      <w:r w:rsidR="004C498B" w:rsidRPr="00580CAF">
        <w:rPr>
          <w:rFonts w:ascii="Times New Roman" w:hAnsi="Times New Roman" w:cs="Times New Roman"/>
          <w:i w:val="0"/>
          <w:sz w:val="24"/>
          <w:szCs w:val="24"/>
        </w:rPr>
        <w:tab/>
      </w:r>
    </w:p>
    <w:p w:rsidR="00580CAF" w:rsidRDefault="00636E09" w:rsidP="00636E09">
      <w:pPr>
        <w:pStyle w:val="Heading2"/>
        <w:tabs>
          <w:tab w:val="clear" w:pos="576"/>
        </w:tabs>
        <w:spacing w:line="360" w:lineRule="auto"/>
        <w:ind w:left="0" w:firstLine="0"/>
        <w:rPr>
          <w:rFonts w:ascii="Times New Roman" w:hAnsi="Times New Roman" w:cs="Times New Roman"/>
          <w:sz w:val="24"/>
          <w:szCs w:val="24"/>
        </w:rPr>
      </w:pPr>
      <w:r>
        <w:rPr>
          <w:rFonts w:ascii="Times New Roman" w:hAnsi="Times New Roman" w:cs="Times New Roman"/>
          <w:b w:val="0"/>
          <w:i w:val="0"/>
          <w:iCs w:val="0"/>
          <w:sz w:val="24"/>
          <w:szCs w:val="24"/>
        </w:rPr>
        <w:t xml:space="preserve">Data Structures is a fundamental subject which provides exposure to advanced programming. It gives an idea on effective implementation of programs for an application by visualizing the correct data structure. This course will enlighten students for the future effective programming with complexity taken into consideration. </w:t>
      </w:r>
      <w:r w:rsidR="00580CAF" w:rsidRPr="00636E09">
        <w:rPr>
          <w:rFonts w:ascii="Times New Roman" w:hAnsi="Times New Roman" w:cs="Times New Roman"/>
          <w:b w:val="0"/>
          <w:i w:val="0"/>
          <w:sz w:val="24"/>
          <w:szCs w:val="24"/>
        </w:rPr>
        <w:t xml:space="preserve">This course </w:t>
      </w:r>
      <w:r w:rsidR="00F15087" w:rsidRPr="00636E09">
        <w:rPr>
          <w:rFonts w:ascii="Times New Roman" w:hAnsi="Times New Roman" w:cs="Times New Roman"/>
          <w:b w:val="0"/>
          <w:i w:val="0"/>
          <w:sz w:val="24"/>
          <w:szCs w:val="24"/>
        </w:rPr>
        <w:t xml:space="preserve">lays down the following objectives </w:t>
      </w:r>
      <w:r w:rsidR="005A2908" w:rsidRPr="00636E09">
        <w:rPr>
          <w:rFonts w:ascii="Times New Roman" w:hAnsi="Times New Roman" w:cs="Times New Roman"/>
          <w:b w:val="0"/>
          <w:i w:val="0"/>
          <w:sz w:val="24"/>
          <w:szCs w:val="24"/>
        </w:rPr>
        <w:t>-</w:t>
      </w:r>
    </w:p>
    <w:p w:rsidR="00636E09" w:rsidRPr="00636E09" w:rsidRDefault="00636E09" w:rsidP="00E10934">
      <w:pPr>
        <w:widowControl w:val="0"/>
        <w:numPr>
          <w:ilvl w:val="0"/>
          <w:numId w:val="5"/>
        </w:numPr>
        <w:suppressAutoHyphens w:val="0"/>
        <w:spacing w:before="0" w:after="0"/>
        <w:ind w:right="1198"/>
        <w:rPr>
          <w:rFonts w:ascii="Times New Roman" w:hAnsi="Times New Roman" w:cs="Times New Roman"/>
          <w:sz w:val="24"/>
          <w:szCs w:val="24"/>
        </w:rPr>
      </w:pPr>
      <w:bookmarkStart w:id="0" w:name="basic"/>
      <w:bookmarkEnd w:id="0"/>
      <w:r w:rsidRPr="00636E09">
        <w:rPr>
          <w:rFonts w:ascii="Times New Roman" w:hAnsi="Times New Roman" w:cs="Times New Roman"/>
          <w:sz w:val="24"/>
          <w:szCs w:val="24"/>
        </w:rPr>
        <w:t>Learn the fundamental data structures and identify data structuring strategies that are appropriate to a given contextual problem and able to design, develop, test and debug in C language considering appropriate data structure.</w:t>
      </w:r>
    </w:p>
    <w:p w:rsidR="00636E09" w:rsidRPr="00636E09" w:rsidRDefault="00636E09" w:rsidP="00E10934">
      <w:pPr>
        <w:widowControl w:val="0"/>
        <w:numPr>
          <w:ilvl w:val="0"/>
          <w:numId w:val="5"/>
        </w:numPr>
        <w:suppressAutoHyphens w:val="0"/>
        <w:spacing w:before="0" w:after="0"/>
        <w:ind w:right="1198"/>
        <w:rPr>
          <w:rFonts w:ascii="Times New Roman" w:hAnsi="Times New Roman" w:cs="Times New Roman"/>
          <w:sz w:val="24"/>
          <w:szCs w:val="24"/>
        </w:rPr>
      </w:pPr>
      <w:r w:rsidRPr="00636E09">
        <w:rPr>
          <w:rFonts w:ascii="Times New Roman" w:hAnsi="Times New Roman" w:cs="Times New Roman"/>
          <w:sz w:val="24"/>
          <w:szCs w:val="24"/>
        </w:rPr>
        <w:t>Illustrate and implement data types such as stack, queue and linked list and apply them for the given problem.</w:t>
      </w:r>
    </w:p>
    <w:p w:rsidR="00636E09" w:rsidRDefault="00636E09" w:rsidP="00E10934">
      <w:pPr>
        <w:widowControl w:val="0"/>
        <w:numPr>
          <w:ilvl w:val="0"/>
          <w:numId w:val="5"/>
        </w:numPr>
        <w:suppressAutoHyphens w:val="0"/>
        <w:spacing w:before="0" w:after="0"/>
        <w:ind w:right="1198"/>
        <w:rPr>
          <w:rFonts w:ascii="Times New Roman" w:hAnsi="Times New Roman" w:cs="Times New Roman"/>
          <w:sz w:val="24"/>
          <w:szCs w:val="24"/>
        </w:rPr>
      </w:pPr>
      <w:r w:rsidRPr="00636E09">
        <w:rPr>
          <w:rFonts w:ascii="Times New Roman" w:hAnsi="Times New Roman" w:cs="Times New Roman"/>
          <w:sz w:val="24"/>
          <w:szCs w:val="24"/>
        </w:rPr>
        <w:t>Understand and distinguish the conceptual and applicative differences in trees, binary trees, binary search trees, AVL and splay trees. Apply the correct tree for the given application.</w:t>
      </w:r>
    </w:p>
    <w:p w:rsidR="009C6F7A" w:rsidRPr="00636E09" w:rsidRDefault="00636E09" w:rsidP="00E10934">
      <w:pPr>
        <w:widowControl w:val="0"/>
        <w:numPr>
          <w:ilvl w:val="0"/>
          <w:numId w:val="5"/>
        </w:numPr>
        <w:suppressAutoHyphens w:val="0"/>
        <w:spacing w:before="0" w:after="0"/>
        <w:ind w:right="1198"/>
        <w:rPr>
          <w:rFonts w:ascii="Times New Roman" w:hAnsi="Times New Roman" w:cs="Times New Roman"/>
          <w:sz w:val="24"/>
          <w:szCs w:val="24"/>
        </w:rPr>
      </w:pPr>
      <w:r w:rsidRPr="00636E09">
        <w:rPr>
          <w:rFonts w:ascii="Times New Roman" w:hAnsi="Times New Roman" w:cs="Times New Roman"/>
          <w:sz w:val="24"/>
          <w:szCs w:val="24"/>
        </w:rPr>
        <w:t>Create and use appropriate data structures in C programs for solving real life problems.</w:t>
      </w:r>
    </w:p>
    <w:p w:rsidR="009C6F7A" w:rsidRDefault="009C6F7A" w:rsidP="009C6F7A">
      <w:pPr>
        <w:suppressAutoHyphens w:val="0"/>
        <w:autoSpaceDE w:val="0"/>
        <w:autoSpaceDN w:val="0"/>
        <w:adjustRightInd w:val="0"/>
        <w:spacing w:before="0" w:after="0"/>
        <w:rPr>
          <w:rFonts w:ascii="Times New Roman" w:hAnsi="Times New Roman" w:cs="Times New Roman"/>
          <w:bCs w:val="0"/>
          <w:color w:val="000000"/>
          <w:kern w:val="0"/>
          <w:sz w:val="24"/>
          <w:szCs w:val="24"/>
          <w:lang w:eastAsia="en-US"/>
        </w:rPr>
      </w:pPr>
    </w:p>
    <w:tbl>
      <w:tblPr>
        <w:tblW w:w="10041" w:type="dxa"/>
        <w:tblInd w:w="-106" w:type="dxa"/>
        <w:tblLook w:val="01E0" w:firstRow="1" w:lastRow="1" w:firstColumn="1" w:lastColumn="1" w:noHBand="0" w:noVBand="0"/>
      </w:tblPr>
      <w:tblGrid>
        <w:gridCol w:w="10041"/>
      </w:tblGrid>
      <w:tr w:rsidR="00D2621A" w:rsidRPr="000D0624" w:rsidTr="00D2621A">
        <w:trPr>
          <w:trHeight w:val="1686"/>
        </w:trPr>
        <w:tc>
          <w:tcPr>
            <w:tcW w:w="0" w:type="auto"/>
          </w:tcPr>
          <w:tbl>
            <w:tblPr>
              <w:tblW w:w="0" w:type="auto"/>
              <w:tblLook w:val="04A0" w:firstRow="1" w:lastRow="0" w:firstColumn="1" w:lastColumn="0" w:noHBand="0" w:noVBand="1"/>
            </w:tblPr>
            <w:tblGrid>
              <w:gridCol w:w="673"/>
              <w:gridCol w:w="8569"/>
            </w:tblGrid>
            <w:tr w:rsidR="0033057D" w:rsidRPr="000D0624" w:rsidTr="000D0624">
              <w:tc>
                <w:tcPr>
                  <w:tcW w:w="9242" w:type="dxa"/>
                  <w:gridSpan w:val="2"/>
                </w:tcPr>
                <w:p w:rsidR="0033057D" w:rsidRPr="000D0624" w:rsidRDefault="0033057D" w:rsidP="003F3F8E">
                  <w:pPr>
                    <w:tabs>
                      <w:tab w:val="left" w:pos="6955"/>
                      <w:tab w:val="left" w:pos="7336"/>
                    </w:tabs>
                    <w:spacing w:after="0" w:line="360" w:lineRule="auto"/>
                    <w:contextualSpacing/>
                    <w:rPr>
                      <w:rFonts w:ascii="Times New Roman" w:hAnsi="Times New Roman" w:cs="Times New Roman"/>
                      <w:b/>
                      <w:sz w:val="24"/>
                      <w:szCs w:val="24"/>
                    </w:rPr>
                  </w:pPr>
                  <w:r w:rsidRPr="000D0624">
                    <w:rPr>
                      <w:rFonts w:ascii="Times New Roman" w:hAnsi="Times New Roman" w:cs="Times New Roman"/>
                      <w:b/>
                      <w:sz w:val="24"/>
                      <w:szCs w:val="24"/>
                    </w:rPr>
                    <w:t>Course Outcomes: After completing the course, the students will be able to</w:t>
                  </w:r>
                </w:p>
              </w:tc>
            </w:tr>
            <w:tr w:rsidR="000D0624" w:rsidRPr="000D0624" w:rsidTr="000D0624">
              <w:tc>
                <w:tcPr>
                  <w:tcW w:w="673" w:type="dxa"/>
                </w:tcPr>
                <w:p w:rsidR="000D0624" w:rsidRPr="000D0624" w:rsidRDefault="000D0624" w:rsidP="00E10934">
                  <w:pPr>
                    <w:pStyle w:val="ListParagraph"/>
                    <w:keepNext/>
                    <w:numPr>
                      <w:ilvl w:val="0"/>
                      <w:numId w:val="6"/>
                    </w:numPr>
                    <w:suppressAutoHyphens w:val="0"/>
                    <w:spacing w:before="120" w:after="0"/>
                    <w:contextualSpacing/>
                    <w:jc w:val="left"/>
                    <w:rPr>
                      <w:rFonts w:ascii="Times New Roman" w:hAnsi="Times New Roman"/>
                      <w:b/>
                    </w:rPr>
                  </w:pPr>
                </w:p>
              </w:tc>
              <w:tc>
                <w:tcPr>
                  <w:tcW w:w="8569" w:type="dxa"/>
                </w:tcPr>
                <w:p w:rsidR="000D0624" w:rsidRPr="000D0624" w:rsidRDefault="000D0624" w:rsidP="00EB4335">
                  <w:pPr>
                    <w:widowControl w:val="0"/>
                    <w:rPr>
                      <w:rFonts w:ascii="Times New Roman" w:hAnsi="Times New Roman" w:cs="Times New Roman"/>
                      <w:color w:val="000000"/>
                      <w:sz w:val="24"/>
                      <w:szCs w:val="24"/>
                    </w:rPr>
                  </w:pPr>
                  <w:r w:rsidRPr="000D0624">
                    <w:rPr>
                      <w:rFonts w:ascii="Times New Roman" w:hAnsi="Times New Roman" w:cs="Times New Roman"/>
                      <w:color w:val="000000"/>
                      <w:sz w:val="24"/>
                      <w:szCs w:val="24"/>
                    </w:rPr>
                    <w:t>Understand and explore the fundamental concepts of various data structures.</w:t>
                  </w:r>
                </w:p>
              </w:tc>
            </w:tr>
            <w:tr w:rsidR="000D0624" w:rsidRPr="000D0624" w:rsidTr="000D0624">
              <w:tc>
                <w:tcPr>
                  <w:tcW w:w="673" w:type="dxa"/>
                </w:tcPr>
                <w:p w:rsidR="000D0624" w:rsidRPr="000D0624" w:rsidRDefault="000D0624" w:rsidP="00E10934">
                  <w:pPr>
                    <w:pStyle w:val="ListParagraph"/>
                    <w:keepNext/>
                    <w:numPr>
                      <w:ilvl w:val="0"/>
                      <w:numId w:val="6"/>
                    </w:numPr>
                    <w:suppressAutoHyphens w:val="0"/>
                    <w:spacing w:before="120" w:after="0"/>
                    <w:contextualSpacing/>
                    <w:jc w:val="left"/>
                    <w:rPr>
                      <w:rFonts w:ascii="Times New Roman" w:hAnsi="Times New Roman"/>
                      <w:b/>
                    </w:rPr>
                  </w:pPr>
                </w:p>
              </w:tc>
              <w:tc>
                <w:tcPr>
                  <w:tcW w:w="8569" w:type="dxa"/>
                </w:tcPr>
                <w:p w:rsidR="000D0624" w:rsidRPr="000D0624" w:rsidRDefault="000D0624" w:rsidP="00EB4335">
                  <w:pPr>
                    <w:pStyle w:val="NormalWeb"/>
                    <w:suppressAutoHyphens w:val="0"/>
                    <w:spacing w:before="0" w:after="0" w:line="360" w:lineRule="auto"/>
                    <w:rPr>
                      <w:color w:val="000000"/>
                    </w:rPr>
                  </w:pPr>
                  <w:r>
                    <w:rPr>
                      <w:color w:val="000000"/>
                    </w:rPr>
                    <w:t xml:space="preserve"> </w:t>
                  </w:r>
                  <w:r w:rsidRPr="000D0624">
                    <w:rPr>
                      <w:color w:val="000000"/>
                    </w:rPr>
                    <w:t>Analyze and represent various data structures.</w:t>
                  </w:r>
                </w:p>
              </w:tc>
            </w:tr>
            <w:tr w:rsidR="000D0624" w:rsidRPr="000D0624" w:rsidTr="000D0624">
              <w:tc>
                <w:tcPr>
                  <w:tcW w:w="673" w:type="dxa"/>
                </w:tcPr>
                <w:p w:rsidR="000D0624" w:rsidRPr="000D0624" w:rsidRDefault="000D0624" w:rsidP="00E10934">
                  <w:pPr>
                    <w:pStyle w:val="ListParagraph"/>
                    <w:keepNext/>
                    <w:numPr>
                      <w:ilvl w:val="0"/>
                      <w:numId w:val="6"/>
                    </w:numPr>
                    <w:suppressAutoHyphens w:val="0"/>
                    <w:spacing w:before="120" w:after="0"/>
                    <w:contextualSpacing/>
                    <w:jc w:val="left"/>
                    <w:rPr>
                      <w:rFonts w:ascii="Times New Roman" w:hAnsi="Times New Roman"/>
                      <w:b/>
                    </w:rPr>
                  </w:pPr>
                </w:p>
              </w:tc>
              <w:tc>
                <w:tcPr>
                  <w:tcW w:w="8569" w:type="dxa"/>
                </w:tcPr>
                <w:p w:rsidR="000D0624" w:rsidRPr="000D0624" w:rsidRDefault="000D0624" w:rsidP="00EB4335">
                  <w:pPr>
                    <w:pStyle w:val="NormalWeb"/>
                    <w:suppressAutoHyphens w:val="0"/>
                    <w:spacing w:before="0" w:after="0" w:line="360" w:lineRule="auto"/>
                    <w:rPr>
                      <w:color w:val="000000"/>
                    </w:rPr>
                  </w:pPr>
                  <w:r w:rsidRPr="000D0624">
                    <w:rPr>
                      <w:color w:val="000000"/>
                    </w:rPr>
                    <w:t>Design algorithms on different data structures like Stack, Queue, List, Tree and hashing.</w:t>
                  </w:r>
                </w:p>
              </w:tc>
            </w:tr>
            <w:tr w:rsidR="000D0624" w:rsidRPr="000D0624" w:rsidTr="000D0624">
              <w:tc>
                <w:tcPr>
                  <w:tcW w:w="673" w:type="dxa"/>
                </w:tcPr>
                <w:p w:rsidR="000D0624" w:rsidRPr="000D0624" w:rsidRDefault="000D0624" w:rsidP="00E10934">
                  <w:pPr>
                    <w:pStyle w:val="ListParagraph"/>
                    <w:keepNext/>
                    <w:numPr>
                      <w:ilvl w:val="0"/>
                      <w:numId w:val="6"/>
                    </w:numPr>
                    <w:suppressAutoHyphens w:val="0"/>
                    <w:spacing w:before="120" w:after="0"/>
                    <w:contextualSpacing/>
                    <w:jc w:val="left"/>
                    <w:rPr>
                      <w:rFonts w:ascii="Times New Roman" w:hAnsi="Times New Roman"/>
                      <w:b/>
                    </w:rPr>
                  </w:pPr>
                </w:p>
              </w:tc>
              <w:tc>
                <w:tcPr>
                  <w:tcW w:w="8569" w:type="dxa"/>
                </w:tcPr>
                <w:p w:rsidR="000D0624" w:rsidRPr="000D0624" w:rsidRDefault="000D0624" w:rsidP="00EB4335">
                  <w:pPr>
                    <w:pStyle w:val="NormalWeb"/>
                    <w:tabs>
                      <w:tab w:val="num" w:pos="720"/>
                    </w:tabs>
                    <w:suppressAutoHyphens w:val="0"/>
                    <w:spacing w:before="0" w:after="0" w:line="360" w:lineRule="auto"/>
                    <w:rPr>
                      <w:b/>
                    </w:rPr>
                  </w:pPr>
                  <w:r w:rsidRPr="000D0624">
                    <w:rPr>
                      <w:color w:val="000000"/>
                    </w:rPr>
                    <w:t>Implement programs with suitable data structure based on the requirements of the                          application.</w:t>
                  </w:r>
                </w:p>
              </w:tc>
            </w:tr>
          </w:tbl>
          <w:p w:rsidR="00D2621A" w:rsidRPr="000D0624" w:rsidRDefault="00D2621A" w:rsidP="0033057D">
            <w:pPr>
              <w:pStyle w:val="ListParagraph"/>
              <w:autoSpaceDE w:val="0"/>
              <w:autoSpaceDN w:val="0"/>
              <w:adjustRightInd w:val="0"/>
              <w:ind w:left="0"/>
              <w:rPr>
                <w:rFonts w:ascii="Times New Roman" w:hAnsi="Times New Roman"/>
                <w:bCs w:val="0"/>
                <w:sz w:val="24"/>
                <w:szCs w:val="24"/>
              </w:rPr>
            </w:pPr>
          </w:p>
        </w:tc>
      </w:tr>
    </w:tbl>
    <w:p w:rsidR="004256CC" w:rsidRPr="00433478" w:rsidRDefault="00517FD0" w:rsidP="00B660BB">
      <w:pPr>
        <w:pStyle w:val="ListParagraph"/>
        <w:suppressAutoHyphens w:val="0"/>
        <w:autoSpaceDE w:val="0"/>
        <w:autoSpaceDN w:val="0"/>
        <w:adjustRightInd w:val="0"/>
        <w:spacing w:before="0" w:after="0"/>
        <w:ind w:left="360"/>
        <w:jc w:val="center"/>
        <w:rPr>
          <w:bCs w:val="0"/>
          <w:color w:val="000000"/>
          <w:sz w:val="22"/>
          <w:szCs w:val="22"/>
        </w:rPr>
      </w:pPr>
      <w:r>
        <w:br w:type="page"/>
      </w:r>
    </w:p>
    <w:p w:rsidR="00C056C7" w:rsidRDefault="00C056C7" w:rsidP="00C056C7">
      <w:pPr>
        <w:ind w:left="2880" w:firstLine="720"/>
        <w:rPr>
          <w:rFonts w:ascii="Times New Roman" w:hAnsi="Times New Roman" w:cs="Times New Roman"/>
          <w:b/>
          <w:sz w:val="28"/>
          <w:szCs w:val="28"/>
        </w:rPr>
      </w:pPr>
      <w:r w:rsidRPr="00D245C8">
        <w:rPr>
          <w:rFonts w:ascii="Times New Roman" w:hAnsi="Times New Roman" w:cs="Times New Roman"/>
          <w:b/>
          <w:sz w:val="28"/>
          <w:szCs w:val="28"/>
        </w:rPr>
        <w:lastRenderedPageBreak/>
        <w:t>Course Content</w:t>
      </w:r>
    </w:p>
    <w:p w:rsidR="00C056C7" w:rsidRDefault="00C056C7" w:rsidP="00C056C7">
      <w:pPr>
        <w:rPr>
          <w:rFonts w:ascii="Times New Roman" w:hAnsi="Times New Roman" w:cs="Times New Roman"/>
          <w:b/>
          <w:sz w:val="24"/>
          <w:szCs w:val="24"/>
          <w:lang w:val="fr-FR"/>
        </w:rPr>
      </w:pPr>
      <w:r w:rsidRPr="001E063B">
        <w:rPr>
          <w:rFonts w:ascii="Times New Roman" w:hAnsi="Times New Roman" w:cs="Times New Roman"/>
          <w:b/>
          <w:sz w:val="24"/>
          <w:szCs w:val="24"/>
          <w:lang w:val="fr-FR"/>
        </w:rPr>
        <w:t xml:space="preserve">Course Code: </w:t>
      </w:r>
      <w:r w:rsidR="0033057D">
        <w:rPr>
          <w:rFonts w:ascii="Times New Roman" w:hAnsi="Times New Roman" w:cs="Times New Roman"/>
          <w:b/>
          <w:bCs w:val="0"/>
          <w:sz w:val="22"/>
          <w:szCs w:val="22"/>
        </w:rPr>
        <w:t>16</w:t>
      </w:r>
      <w:r w:rsidRPr="001E063B">
        <w:rPr>
          <w:rFonts w:ascii="Times New Roman" w:hAnsi="Times New Roman" w:cs="Times New Roman"/>
          <w:b/>
          <w:bCs w:val="0"/>
          <w:sz w:val="22"/>
          <w:szCs w:val="22"/>
        </w:rPr>
        <w:t>CS3</w:t>
      </w:r>
      <w:r w:rsidR="00F93E6A">
        <w:rPr>
          <w:rFonts w:ascii="Times New Roman" w:hAnsi="Times New Roman" w:cs="Times New Roman"/>
          <w:b/>
          <w:bCs w:val="0"/>
          <w:sz w:val="22"/>
          <w:szCs w:val="22"/>
        </w:rPr>
        <w:t>3</w:t>
      </w:r>
      <w:r w:rsidRPr="001E063B">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p>
    <w:p w:rsidR="00C056C7" w:rsidRPr="001E063B" w:rsidRDefault="00C056C7" w:rsidP="00C056C7">
      <w:pPr>
        <w:rPr>
          <w:rFonts w:ascii="Times New Roman" w:hAnsi="Times New Roman" w:cs="Times New Roman"/>
          <w:b/>
          <w:sz w:val="24"/>
          <w:szCs w:val="24"/>
          <w:lang w:val="fr-FR"/>
        </w:rPr>
      </w:pPr>
      <w:proofErr w:type="spellStart"/>
      <w:r>
        <w:rPr>
          <w:rFonts w:ascii="Times New Roman" w:hAnsi="Times New Roman" w:cs="Times New Roman"/>
          <w:b/>
          <w:sz w:val="24"/>
          <w:szCs w:val="24"/>
          <w:lang w:val="fr-FR"/>
        </w:rPr>
        <w:t>Hrs</w:t>
      </w:r>
      <w:proofErr w:type="spellEnd"/>
      <w:r>
        <w:rPr>
          <w:rFonts w:ascii="Times New Roman" w:hAnsi="Times New Roman" w:cs="Times New Roman"/>
          <w:b/>
          <w:sz w:val="24"/>
          <w:szCs w:val="24"/>
          <w:lang w:val="fr-FR"/>
        </w:rPr>
        <w:t>/</w:t>
      </w:r>
      <w:proofErr w:type="spellStart"/>
      <w:r>
        <w:rPr>
          <w:rFonts w:ascii="Times New Roman" w:hAnsi="Times New Roman" w:cs="Times New Roman"/>
          <w:b/>
          <w:sz w:val="24"/>
          <w:szCs w:val="24"/>
          <w:lang w:val="fr-FR"/>
        </w:rPr>
        <w:t>Week</w:t>
      </w:r>
      <w:proofErr w:type="spellEnd"/>
      <w:r>
        <w:rPr>
          <w:rFonts w:ascii="Times New Roman" w:hAnsi="Times New Roman" w:cs="Times New Roman"/>
          <w:b/>
          <w:sz w:val="24"/>
          <w:szCs w:val="24"/>
          <w:lang w:val="fr-FR"/>
        </w:rPr>
        <w:t xml:space="preserve"> </w:t>
      </w:r>
      <w:r w:rsidRPr="001E063B">
        <w:rPr>
          <w:rFonts w:ascii="Times New Roman" w:hAnsi="Times New Roman" w:cs="Times New Roman"/>
          <w:b/>
          <w:sz w:val="24"/>
          <w:szCs w:val="24"/>
          <w:lang w:val="fr-FR"/>
        </w:rPr>
        <w:t>L-T-P</w:t>
      </w:r>
      <w:r>
        <w:rPr>
          <w:rFonts w:ascii="Times New Roman" w:hAnsi="Times New Roman" w:cs="Times New Roman"/>
          <w:b/>
          <w:sz w:val="24"/>
          <w:szCs w:val="24"/>
          <w:lang w:val="fr-FR"/>
        </w:rPr>
        <w:t>-S</w:t>
      </w:r>
      <w:r w:rsidRPr="001E063B">
        <w:rPr>
          <w:rFonts w:ascii="Times New Roman" w:hAnsi="Times New Roman" w:cs="Times New Roman"/>
          <w:b/>
          <w:sz w:val="24"/>
          <w:szCs w:val="24"/>
          <w:lang w:val="fr-FR"/>
        </w:rPr>
        <w:t xml:space="preserve">: </w:t>
      </w:r>
      <w:r w:rsidR="00F93E6A">
        <w:rPr>
          <w:rFonts w:ascii="Times New Roman" w:hAnsi="Times New Roman" w:cs="Times New Roman"/>
          <w:b/>
          <w:sz w:val="24"/>
          <w:szCs w:val="24"/>
          <w:lang w:val="fr-FR"/>
        </w:rPr>
        <w:t>3 :0 :1 :1</w:t>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Pr>
          <w:rFonts w:ascii="Times New Roman" w:hAnsi="Times New Roman" w:cs="Times New Roman"/>
          <w:b/>
          <w:sz w:val="24"/>
          <w:szCs w:val="24"/>
          <w:lang w:val="fr-FR"/>
        </w:rPr>
        <w:tab/>
      </w:r>
      <w:r w:rsidRPr="001E063B">
        <w:rPr>
          <w:rFonts w:ascii="Times New Roman" w:hAnsi="Times New Roman" w:cs="Times New Roman"/>
          <w:b/>
          <w:sz w:val="24"/>
          <w:szCs w:val="24"/>
        </w:rPr>
        <w:t>CIE: 100</w:t>
      </w:r>
      <w:r>
        <w:rPr>
          <w:rFonts w:ascii="Times New Roman" w:hAnsi="Times New Roman" w:cs="Times New Roman"/>
          <w:b/>
          <w:sz w:val="24"/>
          <w:szCs w:val="24"/>
        </w:rPr>
        <w:t xml:space="preserve"> marks</w:t>
      </w:r>
    </w:p>
    <w:p w:rsidR="00C056C7" w:rsidRPr="001E063B" w:rsidRDefault="00C056C7" w:rsidP="00C056C7">
      <w:pPr>
        <w:rPr>
          <w:rFonts w:ascii="Times New Roman" w:hAnsi="Times New Roman" w:cs="Times New Roman"/>
          <w:b/>
          <w:sz w:val="24"/>
          <w:szCs w:val="24"/>
        </w:rPr>
      </w:pPr>
      <w:r w:rsidRPr="001E063B">
        <w:rPr>
          <w:rFonts w:ascii="Times New Roman" w:hAnsi="Times New Roman" w:cs="Times New Roman"/>
          <w:b/>
          <w:sz w:val="24"/>
          <w:szCs w:val="24"/>
        </w:rPr>
        <w:t>Teaching Hours:</w:t>
      </w:r>
      <w:r w:rsidR="00F93E6A">
        <w:rPr>
          <w:rFonts w:ascii="Times New Roman" w:hAnsi="Times New Roman" w:cs="Times New Roman"/>
          <w:b/>
          <w:sz w:val="24"/>
          <w:szCs w:val="24"/>
        </w:rPr>
        <w:t xml:space="preserve"> 36</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Hrs</w:t>
      </w:r>
      <w:proofErr w:type="spellEnd"/>
      <w:r w:rsidRPr="001E063B">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SEE: 100 marks</w:t>
      </w:r>
    </w:p>
    <w:p w:rsidR="00240697" w:rsidRDefault="00240697" w:rsidP="00F93E6A">
      <w:pPr>
        <w:rPr>
          <w:rFonts w:ascii="Times New Roman" w:hAnsi="Times New Roman" w:cs="Times New Roman"/>
        </w:rPr>
      </w:pPr>
    </w:p>
    <w:tbl>
      <w:tblPr>
        <w:tblStyle w:val="TableGrid"/>
        <w:tblW w:w="10422" w:type="dxa"/>
        <w:tblLook w:val="04A0" w:firstRow="1" w:lastRow="0" w:firstColumn="1" w:lastColumn="0" w:noHBand="0" w:noVBand="1"/>
      </w:tblPr>
      <w:tblGrid>
        <w:gridCol w:w="9198"/>
        <w:gridCol w:w="950"/>
        <w:gridCol w:w="274"/>
      </w:tblGrid>
      <w:tr w:rsidR="00F93E6A" w:rsidRPr="00F93E6A" w:rsidTr="00F93E6A">
        <w:trPr>
          <w:gridAfter w:val="1"/>
          <w:wAfter w:w="274" w:type="dxa"/>
          <w:trHeight w:val="498"/>
        </w:trPr>
        <w:tc>
          <w:tcPr>
            <w:tcW w:w="9198" w:type="dxa"/>
          </w:tcPr>
          <w:p w:rsidR="00F93E6A" w:rsidRPr="00F93E6A" w:rsidRDefault="00F93E6A" w:rsidP="00EB4335">
            <w:pPr>
              <w:snapToGrid w:val="0"/>
              <w:rPr>
                <w:rFonts w:ascii="Times New Roman" w:hAnsi="Times New Roman" w:cs="Times New Roman"/>
                <w:bCs w:val="0"/>
                <w:sz w:val="24"/>
                <w:szCs w:val="24"/>
              </w:rPr>
            </w:pPr>
            <w:r w:rsidRPr="00F93E6A">
              <w:rPr>
                <w:rFonts w:ascii="Times New Roman" w:hAnsi="Times New Roman" w:cs="Times New Roman"/>
                <w:sz w:val="24"/>
                <w:szCs w:val="24"/>
              </w:rPr>
              <w:t>All the data structures has to be implemented using structures</w:t>
            </w:r>
          </w:p>
          <w:p w:rsidR="00F93E6A" w:rsidRPr="00F93E6A" w:rsidRDefault="00F93E6A" w:rsidP="00EB4335">
            <w:pPr>
              <w:snapToGrid w:val="0"/>
              <w:jc w:val="center"/>
              <w:rPr>
                <w:rFonts w:ascii="Times New Roman" w:hAnsi="Times New Roman" w:cs="Times New Roman"/>
                <w:b/>
                <w:sz w:val="24"/>
                <w:szCs w:val="24"/>
              </w:rPr>
            </w:pPr>
            <w:r w:rsidRPr="00F93E6A">
              <w:rPr>
                <w:rFonts w:ascii="Times New Roman" w:hAnsi="Times New Roman" w:cs="Times New Roman"/>
                <w:b/>
                <w:sz w:val="24"/>
                <w:szCs w:val="24"/>
              </w:rPr>
              <w:t>Unit-I</w:t>
            </w:r>
          </w:p>
          <w:p w:rsidR="00F93E6A" w:rsidRPr="00F93E6A" w:rsidRDefault="00F93E6A" w:rsidP="00EB4335">
            <w:pPr>
              <w:rPr>
                <w:rFonts w:ascii="Times New Roman" w:hAnsi="Times New Roman" w:cs="Times New Roman"/>
                <w:b/>
                <w:sz w:val="24"/>
                <w:szCs w:val="24"/>
              </w:rPr>
            </w:pPr>
            <w:r w:rsidRPr="00F93E6A">
              <w:rPr>
                <w:rFonts w:ascii="Times New Roman" w:hAnsi="Times New Roman" w:cs="Times New Roman"/>
                <w:b/>
                <w:sz w:val="24"/>
                <w:szCs w:val="24"/>
              </w:rPr>
              <w:t>Introduction</w:t>
            </w:r>
          </w:p>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Types of Data Structures, Linear &amp; non-linear Data Structures</w:t>
            </w:r>
          </w:p>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b/>
                <w:sz w:val="24"/>
                <w:szCs w:val="24"/>
              </w:rPr>
              <w:t>Stacks</w:t>
            </w:r>
          </w:p>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Stack definitions &amp; concepts, Representing stacks in C, Operations on stacks, Applications of Stacks: Infix to Postfix, Infix to Prefix, Postfix expression evaluation</w:t>
            </w:r>
          </w:p>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b/>
                <w:sz w:val="24"/>
                <w:szCs w:val="24"/>
              </w:rPr>
              <w:t>Recursion</w:t>
            </w:r>
          </w:p>
          <w:p w:rsidR="00F93E6A" w:rsidRPr="00F93E6A" w:rsidRDefault="00F93E6A" w:rsidP="00EB4335">
            <w:pPr>
              <w:pStyle w:val="PlainText"/>
              <w:jc w:val="both"/>
              <w:rPr>
                <w:rFonts w:ascii="Times New Roman" w:hAnsi="Times New Roman"/>
                <w:b/>
                <w:sz w:val="24"/>
                <w:szCs w:val="24"/>
              </w:rPr>
            </w:pPr>
            <w:r w:rsidRPr="00F93E6A">
              <w:rPr>
                <w:rFonts w:ascii="Times New Roman" w:hAnsi="Times New Roman"/>
                <w:sz w:val="24"/>
                <w:szCs w:val="24"/>
              </w:rPr>
              <w:t>Introduction to Recursion, Factorial function, Binary search, Towers of Hanoi problem, Role of the stack during execution.</w:t>
            </w:r>
          </w:p>
        </w:tc>
        <w:tc>
          <w:tcPr>
            <w:tcW w:w="950" w:type="dxa"/>
            <w:vAlign w:val="center"/>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7 Hours</w:t>
            </w:r>
          </w:p>
        </w:tc>
      </w:tr>
      <w:tr w:rsidR="00F93E6A" w:rsidRPr="00F93E6A" w:rsidTr="00F93E6A">
        <w:trPr>
          <w:gridAfter w:val="1"/>
          <w:wAfter w:w="274" w:type="dxa"/>
          <w:trHeight w:val="498"/>
        </w:trPr>
        <w:tc>
          <w:tcPr>
            <w:tcW w:w="9198" w:type="dxa"/>
          </w:tcPr>
          <w:p w:rsidR="00F93E6A" w:rsidRPr="00F93E6A" w:rsidRDefault="00F93E6A" w:rsidP="00EB4335">
            <w:pPr>
              <w:snapToGrid w:val="0"/>
              <w:jc w:val="center"/>
              <w:rPr>
                <w:rFonts w:ascii="Times New Roman" w:hAnsi="Times New Roman" w:cs="Times New Roman"/>
                <w:b/>
                <w:sz w:val="24"/>
                <w:szCs w:val="24"/>
              </w:rPr>
            </w:pPr>
            <w:r w:rsidRPr="00F93E6A">
              <w:rPr>
                <w:rFonts w:ascii="Times New Roman" w:hAnsi="Times New Roman" w:cs="Times New Roman"/>
                <w:b/>
                <w:sz w:val="24"/>
                <w:szCs w:val="24"/>
              </w:rPr>
              <w:t>Unit-II</w:t>
            </w:r>
          </w:p>
          <w:p w:rsidR="00F93E6A" w:rsidRPr="00F93E6A" w:rsidRDefault="00F93E6A" w:rsidP="00EB4335">
            <w:pPr>
              <w:snapToGrid w:val="0"/>
              <w:rPr>
                <w:rFonts w:ascii="Times New Roman" w:hAnsi="Times New Roman" w:cs="Times New Roman"/>
                <w:b/>
                <w:sz w:val="24"/>
                <w:szCs w:val="24"/>
              </w:rPr>
            </w:pPr>
            <w:r w:rsidRPr="00F93E6A">
              <w:rPr>
                <w:rFonts w:ascii="Times New Roman" w:hAnsi="Times New Roman" w:cs="Times New Roman"/>
                <w:b/>
                <w:sz w:val="24"/>
                <w:szCs w:val="24"/>
              </w:rPr>
              <w:t>Queues</w:t>
            </w:r>
          </w:p>
          <w:p w:rsidR="00F93E6A" w:rsidRPr="00F93E6A" w:rsidRDefault="00F93E6A" w:rsidP="00EB4335">
            <w:pPr>
              <w:tabs>
                <w:tab w:val="left" w:pos="360"/>
              </w:tabs>
              <w:rPr>
                <w:rFonts w:ascii="Times New Roman" w:hAnsi="Times New Roman" w:cs="Times New Roman"/>
                <w:sz w:val="24"/>
                <w:szCs w:val="24"/>
              </w:rPr>
            </w:pPr>
            <w:r w:rsidRPr="00F93E6A">
              <w:rPr>
                <w:rFonts w:ascii="Times New Roman" w:hAnsi="Times New Roman" w:cs="Times New Roman"/>
                <w:sz w:val="24"/>
                <w:szCs w:val="24"/>
              </w:rPr>
              <w:t>Representation of queue, operations, circular queues. Application of Queue: Message queue using circular queue.</w:t>
            </w:r>
          </w:p>
          <w:p w:rsidR="00F93E6A" w:rsidRPr="00F93E6A" w:rsidRDefault="00F93E6A" w:rsidP="00EB4335">
            <w:pPr>
              <w:tabs>
                <w:tab w:val="left" w:pos="360"/>
              </w:tabs>
              <w:rPr>
                <w:rFonts w:ascii="Times New Roman" w:hAnsi="Times New Roman" w:cs="Times New Roman"/>
                <w:sz w:val="24"/>
                <w:szCs w:val="24"/>
              </w:rPr>
            </w:pPr>
            <w:r w:rsidRPr="00F93E6A">
              <w:rPr>
                <w:rFonts w:ascii="Times New Roman" w:hAnsi="Times New Roman" w:cs="Times New Roman"/>
                <w:b/>
                <w:sz w:val="24"/>
                <w:szCs w:val="24"/>
              </w:rPr>
              <w:t xml:space="preserve">Dynamic Memory allocation: </w:t>
            </w:r>
            <w:proofErr w:type="spellStart"/>
            <w:r w:rsidRPr="00F93E6A">
              <w:rPr>
                <w:rFonts w:ascii="Times New Roman" w:hAnsi="Times New Roman" w:cs="Times New Roman"/>
                <w:sz w:val="24"/>
                <w:szCs w:val="24"/>
              </w:rPr>
              <w:t>malloc</w:t>
            </w:r>
            <w:proofErr w:type="spellEnd"/>
            <w:r w:rsidRPr="00F93E6A">
              <w:rPr>
                <w:rFonts w:ascii="Times New Roman" w:hAnsi="Times New Roman" w:cs="Times New Roman"/>
                <w:sz w:val="24"/>
                <w:szCs w:val="24"/>
              </w:rPr>
              <w:t xml:space="preserve">(), </w:t>
            </w:r>
            <w:proofErr w:type="spellStart"/>
            <w:r w:rsidRPr="00F93E6A">
              <w:rPr>
                <w:rFonts w:ascii="Times New Roman" w:hAnsi="Times New Roman" w:cs="Times New Roman"/>
                <w:sz w:val="24"/>
                <w:szCs w:val="24"/>
              </w:rPr>
              <w:t>calloc</w:t>
            </w:r>
            <w:proofErr w:type="spellEnd"/>
            <w:r w:rsidRPr="00F93E6A">
              <w:rPr>
                <w:rFonts w:ascii="Times New Roman" w:hAnsi="Times New Roman" w:cs="Times New Roman"/>
                <w:sz w:val="24"/>
                <w:szCs w:val="24"/>
              </w:rPr>
              <w:t xml:space="preserve">(),free(), </w:t>
            </w:r>
            <w:proofErr w:type="spellStart"/>
            <w:r w:rsidRPr="00F93E6A">
              <w:rPr>
                <w:rFonts w:ascii="Times New Roman" w:hAnsi="Times New Roman" w:cs="Times New Roman"/>
                <w:sz w:val="24"/>
                <w:szCs w:val="24"/>
              </w:rPr>
              <w:t>realloc</w:t>
            </w:r>
            <w:proofErr w:type="spellEnd"/>
            <w:r w:rsidRPr="00F93E6A">
              <w:rPr>
                <w:rFonts w:ascii="Times New Roman" w:hAnsi="Times New Roman" w:cs="Times New Roman"/>
                <w:sz w:val="24"/>
                <w:szCs w:val="24"/>
              </w:rPr>
              <w:t xml:space="preserve">() </w:t>
            </w:r>
            <w:r w:rsidRPr="00F93E6A">
              <w:rPr>
                <w:rFonts w:ascii="Times New Roman" w:hAnsi="Times New Roman" w:cs="Times New Roman"/>
                <w:sz w:val="24"/>
                <w:szCs w:val="24"/>
              </w:rPr>
              <w:tab/>
            </w:r>
          </w:p>
        </w:tc>
        <w:tc>
          <w:tcPr>
            <w:tcW w:w="95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7 Hours</w:t>
            </w:r>
          </w:p>
        </w:tc>
      </w:tr>
      <w:tr w:rsidR="00F93E6A" w:rsidRPr="00F93E6A" w:rsidTr="00F93E6A">
        <w:trPr>
          <w:gridAfter w:val="1"/>
          <w:wAfter w:w="274" w:type="dxa"/>
          <w:trHeight w:val="498"/>
        </w:trPr>
        <w:tc>
          <w:tcPr>
            <w:tcW w:w="9198" w:type="dxa"/>
          </w:tcPr>
          <w:p w:rsidR="00F93E6A" w:rsidRPr="00F93E6A" w:rsidRDefault="00F93E6A" w:rsidP="00EB4335">
            <w:pPr>
              <w:snapToGrid w:val="0"/>
              <w:jc w:val="center"/>
              <w:rPr>
                <w:rFonts w:ascii="Times New Roman" w:hAnsi="Times New Roman" w:cs="Times New Roman"/>
                <w:b/>
                <w:sz w:val="24"/>
                <w:szCs w:val="24"/>
              </w:rPr>
            </w:pPr>
            <w:r w:rsidRPr="00F93E6A">
              <w:rPr>
                <w:rFonts w:ascii="Times New Roman" w:hAnsi="Times New Roman" w:cs="Times New Roman"/>
                <w:b/>
                <w:sz w:val="24"/>
                <w:szCs w:val="24"/>
              </w:rPr>
              <w:t>Unit-III</w:t>
            </w:r>
          </w:p>
          <w:p w:rsidR="00F93E6A" w:rsidRPr="00F93E6A" w:rsidRDefault="00F93E6A" w:rsidP="00EB4335">
            <w:pPr>
              <w:pStyle w:val="PlainText"/>
              <w:jc w:val="both"/>
              <w:rPr>
                <w:rFonts w:ascii="Times New Roman" w:hAnsi="Times New Roman"/>
                <w:b/>
                <w:bCs/>
                <w:sz w:val="24"/>
                <w:szCs w:val="24"/>
              </w:rPr>
            </w:pPr>
            <w:r w:rsidRPr="00F93E6A">
              <w:rPr>
                <w:rFonts w:ascii="Times New Roman" w:hAnsi="Times New Roman"/>
                <w:b/>
                <w:bCs/>
                <w:sz w:val="24"/>
                <w:szCs w:val="24"/>
              </w:rPr>
              <w:t>Linked Lists</w:t>
            </w:r>
          </w:p>
          <w:p w:rsidR="00F93E6A" w:rsidRPr="00F93E6A" w:rsidRDefault="00F93E6A" w:rsidP="00EB4335">
            <w:pPr>
              <w:pStyle w:val="PlainText"/>
              <w:jc w:val="both"/>
              <w:rPr>
                <w:rFonts w:ascii="Times New Roman" w:hAnsi="Times New Roman"/>
                <w:b/>
                <w:sz w:val="24"/>
                <w:szCs w:val="24"/>
              </w:rPr>
            </w:pPr>
            <w:r w:rsidRPr="00F93E6A">
              <w:rPr>
                <w:rFonts w:ascii="Times New Roman" w:hAnsi="Times New Roman"/>
                <w:sz w:val="24"/>
                <w:szCs w:val="24"/>
              </w:rPr>
              <w:t xml:space="preserve">Inserting and removing nodes from a list, </w:t>
            </w:r>
            <w:proofErr w:type="spellStart"/>
            <w:r w:rsidRPr="00F93E6A">
              <w:rPr>
                <w:rFonts w:ascii="Times New Roman" w:hAnsi="Times New Roman"/>
                <w:sz w:val="24"/>
                <w:szCs w:val="24"/>
              </w:rPr>
              <w:t>getnode</w:t>
            </w:r>
            <w:proofErr w:type="spellEnd"/>
            <w:r w:rsidRPr="00F93E6A">
              <w:rPr>
                <w:rFonts w:ascii="Times New Roman" w:hAnsi="Times New Roman"/>
                <w:sz w:val="24"/>
                <w:szCs w:val="24"/>
              </w:rPr>
              <w:t xml:space="preserve"> and </w:t>
            </w:r>
            <w:proofErr w:type="spellStart"/>
            <w:r w:rsidRPr="00F93E6A">
              <w:rPr>
                <w:rFonts w:ascii="Times New Roman" w:hAnsi="Times New Roman"/>
                <w:sz w:val="24"/>
                <w:szCs w:val="24"/>
              </w:rPr>
              <w:t>freenode</w:t>
            </w:r>
            <w:proofErr w:type="spellEnd"/>
            <w:r w:rsidRPr="00F93E6A">
              <w:rPr>
                <w:rFonts w:ascii="Times New Roman" w:hAnsi="Times New Roman"/>
                <w:sz w:val="24"/>
                <w:szCs w:val="24"/>
              </w:rPr>
              <w:t xml:space="preserve"> operations, </w:t>
            </w:r>
            <w:proofErr w:type="gramStart"/>
            <w:r w:rsidRPr="00F93E6A">
              <w:rPr>
                <w:rFonts w:ascii="Times New Roman" w:hAnsi="Times New Roman"/>
                <w:sz w:val="24"/>
                <w:szCs w:val="24"/>
              </w:rPr>
              <w:t>Implementation(</w:t>
            </w:r>
            <w:proofErr w:type="gramEnd"/>
            <w:r w:rsidRPr="00F93E6A">
              <w:rPr>
                <w:rFonts w:ascii="Times New Roman" w:hAnsi="Times New Roman"/>
                <w:sz w:val="24"/>
                <w:szCs w:val="24"/>
              </w:rPr>
              <w:t xml:space="preserve">insertion, deletion and display) of single Linked list, Double linked list, circular linked list and header </w:t>
            </w:r>
            <w:proofErr w:type="spellStart"/>
            <w:r w:rsidRPr="00F93E6A">
              <w:rPr>
                <w:rFonts w:ascii="Times New Roman" w:hAnsi="Times New Roman"/>
                <w:sz w:val="24"/>
                <w:szCs w:val="24"/>
              </w:rPr>
              <w:t>nodes.Application</w:t>
            </w:r>
            <w:proofErr w:type="spellEnd"/>
            <w:r w:rsidRPr="00F93E6A">
              <w:rPr>
                <w:rFonts w:ascii="Times New Roman" w:hAnsi="Times New Roman"/>
                <w:sz w:val="24"/>
                <w:szCs w:val="24"/>
              </w:rPr>
              <w:t xml:space="preserve"> of lists: Polynomial multiplication using single linked list, addition of long positive integers using circular single linked list.</w:t>
            </w:r>
          </w:p>
        </w:tc>
        <w:tc>
          <w:tcPr>
            <w:tcW w:w="95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7 Hours</w:t>
            </w:r>
          </w:p>
        </w:tc>
      </w:tr>
      <w:tr w:rsidR="00F93E6A" w:rsidRPr="00F93E6A" w:rsidTr="00F93E6A">
        <w:trPr>
          <w:gridAfter w:val="1"/>
          <w:wAfter w:w="274" w:type="dxa"/>
          <w:trHeight w:val="498"/>
        </w:trPr>
        <w:tc>
          <w:tcPr>
            <w:tcW w:w="9198" w:type="dxa"/>
          </w:tcPr>
          <w:p w:rsidR="00F93E6A" w:rsidRPr="00F93E6A" w:rsidRDefault="00F93E6A" w:rsidP="00EB4335">
            <w:pPr>
              <w:pStyle w:val="PlainText"/>
              <w:ind w:left="360"/>
              <w:jc w:val="center"/>
              <w:rPr>
                <w:rFonts w:ascii="Times New Roman" w:hAnsi="Times New Roman"/>
                <w:b/>
                <w:bCs/>
                <w:sz w:val="24"/>
                <w:szCs w:val="24"/>
              </w:rPr>
            </w:pPr>
            <w:r w:rsidRPr="00F93E6A">
              <w:rPr>
                <w:rFonts w:ascii="Times New Roman" w:hAnsi="Times New Roman"/>
                <w:b/>
                <w:bCs/>
                <w:sz w:val="24"/>
                <w:szCs w:val="24"/>
              </w:rPr>
              <w:t>Unit –IV</w:t>
            </w:r>
          </w:p>
          <w:p w:rsidR="00F93E6A" w:rsidRPr="00F93E6A" w:rsidRDefault="00F93E6A" w:rsidP="00EB4335">
            <w:pPr>
              <w:pStyle w:val="PlainText"/>
              <w:rPr>
                <w:rFonts w:ascii="Times New Roman" w:hAnsi="Times New Roman"/>
                <w:b/>
                <w:bCs/>
                <w:sz w:val="24"/>
                <w:szCs w:val="24"/>
              </w:rPr>
            </w:pPr>
            <w:r w:rsidRPr="00F93E6A">
              <w:rPr>
                <w:rFonts w:ascii="Times New Roman" w:hAnsi="Times New Roman"/>
                <w:b/>
                <w:bCs/>
                <w:sz w:val="24"/>
                <w:szCs w:val="24"/>
              </w:rPr>
              <w:t>Trees</w:t>
            </w:r>
          </w:p>
          <w:p w:rsidR="00F93E6A" w:rsidRPr="00F93E6A" w:rsidRDefault="00F93E6A" w:rsidP="00EB4335">
            <w:pPr>
              <w:pStyle w:val="NormalWeb"/>
              <w:suppressAutoHyphens w:val="0"/>
              <w:spacing w:before="0" w:after="0"/>
              <w:jc w:val="both"/>
            </w:pPr>
            <w:r w:rsidRPr="00F93E6A">
              <w:t>Implementation (Insertion, deletion and display) of Binary Trees, Binary search trees (BST), AVL trees, splay trees and Tries. Application of tree: expression trees, Infix, Postfix and Prefix traversals.</w:t>
            </w:r>
          </w:p>
        </w:tc>
        <w:tc>
          <w:tcPr>
            <w:tcW w:w="95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7 Hours</w:t>
            </w:r>
          </w:p>
        </w:tc>
      </w:tr>
      <w:tr w:rsidR="00F93E6A" w:rsidRPr="00F93E6A" w:rsidTr="00F93E6A">
        <w:trPr>
          <w:gridAfter w:val="1"/>
          <w:wAfter w:w="274" w:type="dxa"/>
          <w:trHeight w:val="498"/>
        </w:trPr>
        <w:tc>
          <w:tcPr>
            <w:tcW w:w="9198" w:type="dxa"/>
          </w:tcPr>
          <w:p w:rsidR="00F93E6A" w:rsidRPr="00F93E6A" w:rsidRDefault="00F93E6A" w:rsidP="00EB4335">
            <w:pPr>
              <w:snapToGrid w:val="0"/>
              <w:jc w:val="center"/>
              <w:rPr>
                <w:rFonts w:ascii="Times New Roman" w:hAnsi="Times New Roman" w:cs="Times New Roman"/>
                <w:b/>
                <w:sz w:val="24"/>
                <w:szCs w:val="24"/>
              </w:rPr>
            </w:pPr>
            <w:r w:rsidRPr="00F93E6A">
              <w:rPr>
                <w:rFonts w:ascii="Times New Roman" w:hAnsi="Times New Roman" w:cs="Times New Roman"/>
                <w:b/>
                <w:sz w:val="24"/>
                <w:szCs w:val="24"/>
              </w:rPr>
              <w:t>Unit-V</w:t>
            </w:r>
          </w:p>
          <w:p w:rsidR="00F93E6A" w:rsidRPr="00F93E6A" w:rsidRDefault="00F93E6A" w:rsidP="00EB4335">
            <w:pPr>
              <w:snapToGrid w:val="0"/>
              <w:rPr>
                <w:rFonts w:ascii="Times New Roman" w:hAnsi="Times New Roman" w:cs="Times New Roman"/>
                <w:b/>
                <w:sz w:val="24"/>
                <w:szCs w:val="24"/>
              </w:rPr>
            </w:pPr>
            <w:r w:rsidRPr="00F93E6A">
              <w:rPr>
                <w:rFonts w:ascii="Times New Roman" w:hAnsi="Times New Roman" w:cs="Times New Roman"/>
                <w:b/>
                <w:sz w:val="24"/>
                <w:szCs w:val="24"/>
              </w:rPr>
              <w:t>Heap</w:t>
            </w:r>
          </w:p>
          <w:p w:rsidR="00F93E6A" w:rsidRPr="00F93E6A" w:rsidRDefault="00F93E6A" w:rsidP="00EB4335">
            <w:pPr>
              <w:snapToGrid w:val="0"/>
              <w:rPr>
                <w:rFonts w:ascii="Times New Roman" w:hAnsi="Times New Roman" w:cs="Times New Roman"/>
                <w:bCs w:val="0"/>
                <w:sz w:val="24"/>
                <w:szCs w:val="24"/>
              </w:rPr>
            </w:pPr>
            <w:r w:rsidRPr="00F93E6A">
              <w:rPr>
                <w:rFonts w:ascii="Times New Roman" w:hAnsi="Times New Roman" w:cs="Times New Roman"/>
                <w:sz w:val="24"/>
                <w:szCs w:val="24"/>
              </w:rPr>
              <w:t>Heap construction, deletion, Implementation of priority queue.</w:t>
            </w:r>
          </w:p>
          <w:p w:rsidR="00F93E6A" w:rsidRPr="00F93E6A" w:rsidRDefault="00F93E6A" w:rsidP="00EB4335">
            <w:pPr>
              <w:ind w:firstLine="11"/>
              <w:rPr>
                <w:rFonts w:ascii="Times New Roman" w:hAnsi="Times New Roman" w:cs="Times New Roman"/>
                <w:b/>
                <w:sz w:val="24"/>
                <w:szCs w:val="24"/>
              </w:rPr>
            </w:pPr>
            <w:r w:rsidRPr="00F93E6A">
              <w:rPr>
                <w:rFonts w:ascii="Times New Roman" w:hAnsi="Times New Roman" w:cs="Times New Roman"/>
                <w:b/>
                <w:sz w:val="24"/>
                <w:szCs w:val="24"/>
              </w:rPr>
              <w:t>Hashing</w:t>
            </w:r>
          </w:p>
          <w:p w:rsidR="00F93E6A" w:rsidRPr="00F93E6A" w:rsidRDefault="00F93E6A" w:rsidP="00EB4335">
            <w:pPr>
              <w:pStyle w:val="NormalWeb"/>
              <w:suppressAutoHyphens w:val="0"/>
              <w:spacing w:before="0" w:after="0"/>
              <w:jc w:val="both"/>
            </w:pPr>
            <w:r w:rsidRPr="00F93E6A">
              <w:t>Collision concept, Implementation (Insertion and deletion) using Linear Probing, separate chaining, quadratic probing, double hashing.</w:t>
            </w:r>
          </w:p>
        </w:tc>
        <w:tc>
          <w:tcPr>
            <w:tcW w:w="95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8 Hours</w:t>
            </w:r>
          </w:p>
        </w:tc>
      </w:tr>
      <w:tr w:rsidR="00F93E6A" w:rsidTr="00F93E6A">
        <w:trPr>
          <w:trHeight w:val="330"/>
        </w:trPr>
        <w:tc>
          <w:tcPr>
            <w:tcW w:w="10422" w:type="dxa"/>
            <w:gridSpan w:val="3"/>
          </w:tcPr>
          <w:p w:rsidR="00F93E6A" w:rsidRPr="00F93E6A" w:rsidRDefault="00F93E6A" w:rsidP="00EB4335">
            <w:pPr>
              <w:jc w:val="center"/>
              <w:rPr>
                <w:b/>
                <w:sz w:val="24"/>
                <w:szCs w:val="24"/>
              </w:rPr>
            </w:pPr>
            <w:r w:rsidRPr="00F93E6A">
              <w:rPr>
                <w:b/>
                <w:sz w:val="24"/>
                <w:szCs w:val="24"/>
              </w:rPr>
              <w:t>Laboratory Component:</w:t>
            </w:r>
          </w:p>
        </w:tc>
      </w:tr>
      <w:tr w:rsidR="00F93E6A" w:rsidRPr="00F93E6A" w:rsidTr="00F93E6A">
        <w:trPr>
          <w:trHeight w:val="498"/>
        </w:trPr>
        <w:tc>
          <w:tcPr>
            <w:tcW w:w="10422" w:type="dxa"/>
            <w:gridSpan w:val="3"/>
          </w:tcPr>
          <w:p w:rsidR="00F93E6A" w:rsidRPr="00F93E6A" w:rsidRDefault="00F93E6A" w:rsidP="00EB4335">
            <w:pPr>
              <w:jc w:val="center"/>
              <w:rPr>
                <w:rFonts w:ascii="Times New Roman" w:hAnsi="Times New Roman" w:cs="Times New Roman"/>
                <w:b/>
                <w:sz w:val="24"/>
                <w:szCs w:val="24"/>
              </w:rPr>
            </w:pPr>
            <w:r w:rsidRPr="00F93E6A">
              <w:rPr>
                <w:rFonts w:ascii="Times New Roman" w:hAnsi="Times New Roman" w:cs="Times New Roman"/>
                <w:b/>
                <w:sz w:val="24"/>
                <w:szCs w:val="24"/>
              </w:rPr>
              <w:t>PART-A</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360"/>
            </w:tblGrid>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1</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Use Stack operations to do the following:</w:t>
                  </w:r>
                </w:p>
                <w:p w:rsidR="00F93E6A" w:rsidRPr="00F93E6A" w:rsidRDefault="00F93E6A" w:rsidP="00E10934">
                  <w:pPr>
                    <w:pStyle w:val="ListParagraph"/>
                    <w:numPr>
                      <w:ilvl w:val="0"/>
                      <w:numId w:val="8"/>
                    </w:numPr>
                    <w:suppressAutoHyphens w:val="0"/>
                    <w:spacing w:before="0" w:after="0"/>
                    <w:ind w:left="720" w:hanging="360"/>
                    <w:contextualSpacing/>
                    <w:rPr>
                      <w:rFonts w:ascii="Times New Roman" w:hAnsi="Times New Roman"/>
                      <w:sz w:val="24"/>
                      <w:szCs w:val="24"/>
                    </w:rPr>
                  </w:pPr>
                  <w:r w:rsidRPr="00F93E6A">
                    <w:rPr>
                      <w:rFonts w:ascii="Times New Roman" w:hAnsi="Times New Roman"/>
                      <w:sz w:val="24"/>
                      <w:szCs w:val="24"/>
                    </w:rPr>
                    <w:t>Assign to a variable name Y the value of the third element from the top of the stack and keep the stack undisturbed.</w:t>
                  </w:r>
                </w:p>
                <w:p w:rsidR="00F93E6A" w:rsidRPr="00F93E6A" w:rsidRDefault="00F93E6A" w:rsidP="00E10934">
                  <w:pPr>
                    <w:pStyle w:val="ListParagraph"/>
                    <w:numPr>
                      <w:ilvl w:val="0"/>
                      <w:numId w:val="8"/>
                    </w:numPr>
                    <w:suppressAutoHyphens w:val="0"/>
                    <w:spacing w:before="0" w:after="0"/>
                    <w:ind w:left="720" w:hanging="360"/>
                    <w:contextualSpacing/>
                    <w:rPr>
                      <w:rFonts w:ascii="Times New Roman" w:hAnsi="Times New Roman"/>
                      <w:sz w:val="24"/>
                      <w:szCs w:val="24"/>
                    </w:rPr>
                  </w:pPr>
                  <w:r w:rsidRPr="00F93E6A">
                    <w:rPr>
                      <w:rFonts w:ascii="Times New Roman" w:hAnsi="Times New Roman"/>
                      <w:sz w:val="24"/>
                      <w:szCs w:val="24"/>
                    </w:rPr>
                    <w:lastRenderedPageBreak/>
                    <w:t>Given an arbitrary integer n pop out the top n elements. A message should be displayed if an unusual condition is encountered.</w:t>
                  </w:r>
                </w:p>
                <w:p w:rsidR="00F93E6A" w:rsidRPr="00F93E6A" w:rsidRDefault="00F93E6A" w:rsidP="00E10934">
                  <w:pPr>
                    <w:pStyle w:val="ListParagraph"/>
                    <w:numPr>
                      <w:ilvl w:val="0"/>
                      <w:numId w:val="8"/>
                    </w:numPr>
                    <w:suppressAutoHyphens w:val="0"/>
                    <w:spacing w:before="0" w:after="0"/>
                    <w:ind w:left="720" w:hanging="360"/>
                    <w:contextualSpacing/>
                    <w:rPr>
                      <w:rFonts w:ascii="Times New Roman" w:hAnsi="Times New Roman"/>
                      <w:sz w:val="24"/>
                      <w:szCs w:val="24"/>
                    </w:rPr>
                  </w:pPr>
                  <w:r w:rsidRPr="00F93E6A">
                    <w:rPr>
                      <w:rFonts w:ascii="Times New Roman" w:hAnsi="Times New Roman"/>
                      <w:sz w:val="24"/>
                      <w:szCs w:val="24"/>
                    </w:rPr>
                    <w:t>Assign to a variable name Y the value of the third element from the bottom of the stack and keep the stack undisturbed.</w:t>
                  </w:r>
                </w:p>
                <w:p w:rsidR="00F93E6A" w:rsidRPr="00F93E6A" w:rsidRDefault="00F93E6A" w:rsidP="00EB4335">
                  <w:pPr>
                    <w:pStyle w:val="ListParagraph"/>
                    <w:ind w:hanging="360"/>
                    <w:rPr>
                      <w:rFonts w:ascii="Times New Roman" w:hAnsi="Times New Roman"/>
                      <w:sz w:val="24"/>
                      <w:szCs w:val="24"/>
                    </w:rPr>
                  </w:pPr>
                  <w:r w:rsidRPr="00F93E6A">
                    <w:rPr>
                      <w:rFonts w:ascii="Times New Roman" w:hAnsi="Times New Roman"/>
                      <w:sz w:val="24"/>
                      <w:szCs w:val="24"/>
                    </w:rPr>
                    <w:t>(Hint: you may use a temporary stack)</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lastRenderedPageBreak/>
                    <w:t>2</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that parses Infix arithmetic expressions to Postfix arithmetic expressions using a Stack.</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3</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to simulate the working of Messaging System in which a message is placed in a circular Queue by a Message Sender, a message is removed from the circular queue by a Message Receiver, which can also display the contents of the Queue.</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4</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Implement a program to multiply two polynomials using single linked list.</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5</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to implement addition of long positive integers using circular single linked list with header node.</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6</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Design a doubly linked list to represent sparse matrix. Each node in the list can have the row and column index of the matrix element and the value of the element. Print the complete matrix as the output.</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7</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to create Binary Tree and provide insertion and deletion operations and to traverse the tree using In-order, Preorder and Post order (recursively)</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8</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Given a String representing a parentheses-free infix arithmetic expression, implement a program to place it in a tree in the infix form. Assume that a variable name is a single letter. Traverse the tree to produce an equivalent postfix and prefix expression string.</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9</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to implement Hashing using Linear probing. Implement insertion, deletion, search and display.</w:t>
                  </w:r>
                </w:p>
              </w:tc>
            </w:tr>
            <w:tr w:rsidR="00F93E6A" w:rsidRPr="00F93E6A" w:rsidTr="00EB4335">
              <w:tc>
                <w:tcPr>
                  <w:tcW w:w="846" w:type="dxa"/>
                </w:tcPr>
                <w:p w:rsidR="00F93E6A" w:rsidRPr="00F93E6A" w:rsidRDefault="00F93E6A" w:rsidP="00EB4335">
                  <w:pPr>
                    <w:spacing w:line="360" w:lineRule="auto"/>
                    <w:rPr>
                      <w:rFonts w:ascii="Times New Roman" w:hAnsi="Times New Roman" w:cs="Times New Roman"/>
                      <w:sz w:val="24"/>
                      <w:szCs w:val="24"/>
                    </w:rPr>
                  </w:pPr>
                  <w:r w:rsidRPr="00F93E6A">
                    <w:rPr>
                      <w:rFonts w:ascii="Times New Roman" w:hAnsi="Times New Roman" w:cs="Times New Roman"/>
                      <w:sz w:val="24"/>
                      <w:szCs w:val="24"/>
                    </w:rPr>
                    <w:t>10</w:t>
                  </w:r>
                </w:p>
              </w:tc>
              <w:tc>
                <w:tcPr>
                  <w:tcW w:w="9360" w:type="dxa"/>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Write a C program to implement priority queue to insert, delete and display the elements.</w:t>
                  </w:r>
                </w:p>
              </w:tc>
            </w:tr>
            <w:tr w:rsidR="00F93E6A" w:rsidRPr="00F93E6A" w:rsidTr="00EB4335">
              <w:tc>
                <w:tcPr>
                  <w:tcW w:w="10206" w:type="dxa"/>
                  <w:gridSpan w:val="2"/>
                </w:tcPr>
                <w:p w:rsidR="00F93E6A" w:rsidRPr="00F93E6A" w:rsidRDefault="00F93E6A" w:rsidP="00EB4335">
                  <w:pPr>
                    <w:jc w:val="center"/>
                    <w:rPr>
                      <w:rFonts w:ascii="Times New Roman" w:hAnsi="Times New Roman" w:cs="Times New Roman"/>
                      <w:sz w:val="24"/>
                      <w:szCs w:val="24"/>
                    </w:rPr>
                  </w:pPr>
                  <w:r w:rsidRPr="00F93E6A">
                    <w:rPr>
                      <w:rFonts w:ascii="Times New Roman" w:hAnsi="Times New Roman" w:cs="Times New Roman"/>
                      <w:b/>
                      <w:sz w:val="24"/>
                      <w:szCs w:val="24"/>
                    </w:rPr>
                    <w:t>PART – B</w:t>
                  </w:r>
                </w:p>
              </w:tc>
            </w:tr>
            <w:tr w:rsidR="00F93E6A" w:rsidRPr="00F93E6A" w:rsidTr="00EB4335">
              <w:tc>
                <w:tcPr>
                  <w:tcW w:w="10206" w:type="dxa"/>
                  <w:gridSpan w:val="2"/>
                </w:tcPr>
                <w:p w:rsidR="00F93E6A" w:rsidRPr="00F93E6A" w:rsidRDefault="00F93E6A" w:rsidP="00EB4335">
                  <w:pPr>
                    <w:rPr>
                      <w:rFonts w:ascii="Times New Roman" w:hAnsi="Times New Roman" w:cs="Times New Roman"/>
                      <w:sz w:val="24"/>
                      <w:szCs w:val="24"/>
                    </w:rPr>
                  </w:pPr>
                  <w:r w:rsidRPr="00F93E6A">
                    <w:rPr>
                      <w:rFonts w:ascii="Times New Roman" w:hAnsi="Times New Roman" w:cs="Times New Roman"/>
                      <w:sz w:val="24"/>
                      <w:szCs w:val="24"/>
                    </w:rPr>
                    <w:t>Student will design, develop and implement an application using the appropriate data structure. Some example applications are listed below:</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 xml:space="preserve">Huffman coding </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Dictionary implementation for Indian Languages</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Stemmer implementation for Indian language</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Word frequency finder.</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Bitmap Image Compression.</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Binary Tree (Graphical Implementation)</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store a set of programs which are to be given access to a hard disk according to their priority</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For representing a city region telephone network.</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store a set of fixed key words which are referenced very frequently.</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represent an image in the form of a bitmap.</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implement back functionality in the internet browser.</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store dynamically growing data which is accessed very frequently, based upon a key value.</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implement printer spooler so that jobs can be printed in the order of their arrival.</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record the sequence of all the pages browsed in one session.</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t>To implement the undo function.</w:t>
                  </w:r>
                </w:p>
                <w:p w:rsidR="00F93E6A" w:rsidRPr="00F93E6A" w:rsidRDefault="00F93E6A" w:rsidP="00E10934">
                  <w:pPr>
                    <w:pStyle w:val="ListParagraph"/>
                    <w:numPr>
                      <w:ilvl w:val="0"/>
                      <w:numId w:val="9"/>
                    </w:numPr>
                    <w:suppressAutoHyphens w:val="0"/>
                    <w:spacing w:before="0" w:after="0"/>
                    <w:contextualSpacing/>
                    <w:rPr>
                      <w:rFonts w:ascii="Times New Roman" w:hAnsi="Times New Roman"/>
                      <w:sz w:val="24"/>
                      <w:szCs w:val="24"/>
                    </w:rPr>
                  </w:pPr>
                  <w:r w:rsidRPr="00F93E6A">
                    <w:rPr>
                      <w:rFonts w:ascii="Times New Roman" w:hAnsi="Times New Roman"/>
                      <w:sz w:val="24"/>
                      <w:szCs w:val="24"/>
                    </w:rPr>
                    <w:lastRenderedPageBreak/>
                    <w:t>To store information about the directories and files in a system.</w:t>
                  </w:r>
                </w:p>
                <w:p w:rsidR="00F93E6A" w:rsidRPr="00F93E6A" w:rsidRDefault="00F93E6A" w:rsidP="00EB4335">
                  <w:pPr>
                    <w:rPr>
                      <w:rFonts w:ascii="Times New Roman" w:hAnsi="Times New Roman" w:cs="Times New Roman"/>
                      <w:sz w:val="24"/>
                      <w:szCs w:val="24"/>
                    </w:rPr>
                  </w:pPr>
                </w:p>
              </w:tc>
            </w:tr>
          </w:tbl>
          <w:p w:rsidR="00F93E6A" w:rsidRPr="00F93E6A" w:rsidRDefault="00F93E6A" w:rsidP="00EB4335">
            <w:pPr>
              <w:rPr>
                <w:rFonts w:ascii="Times New Roman" w:hAnsi="Times New Roman" w:cs="Times New Roman"/>
                <w:sz w:val="24"/>
                <w:szCs w:val="24"/>
              </w:rPr>
            </w:pPr>
          </w:p>
        </w:tc>
      </w:tr>
    </w:tbl>
    <w:p w:rsidR="00F93E6A" w:rsidRPr="00F93E6A" w:rsidRDefault="00F93E6A" w:rsidP="00F93E6A">
      <w:pPr>
        <w:rPr>
          <w:rFonts w:ascii="Times New Roman" w:hAnsi="Times New Roman" w:cs="Times New Roman"/>
          <w:sz w:val="24"/>
          <w:szCs w:val="24"/>
        </w:rPr>
      </w:pPr>
    </w:p>
    <w:p w:rsidR="00F93E6A" w:rsidRDefault="00F93E6A" w:rsidP="00F93E6A">
      <w:pPr>
        <w:rPr>
          <w:rFonts w:ascii="Times New Roman" w:hAnsi="Times New Roman" w:cs="Times New Roman"/>
        </w:rPr>
      </w:pPr>
    </w:p>
    <w:p w:rsidR="000A4ED9" w:rsidRDefault="000A4ED9" w:rsidP="00240697">
      <w:pPr>
        <w:pStyle w:val="BodyText2"/>
        <w:tabs>
          <w:tab w:val="left" w:pos="360"/>
        </w:tabs>
        <w:spacing w:before="0" w:after="0"/>
        <w:rPr>
          <w:rFonts w:ascii="Times New Roman" w:hAnsi="Times New Roman"/>
          <w:b/>
          <w:sz w:val="22"/>
          <w:szCs w:val="22"/>
        </w:rPr>
      </w:pPr>
      <w:r w:rsidRPr="00A46B58">
        <w:rPr>
          <w:rFonts w:ascii="Times New Roman" w:hAnsi="Times New Roman"/>
          <w:b/>
          <w:sz w:val="22"/>
          <w:szCs w:val="22"/>
        </w:rPr>
        <w:t>REFERENCE BOOKS: </w:t>
      </w:r>
    </w:p>
    <w:p w:rsidR="00F93E6A" w:rsidRPr="00436BEF" w:rsidRDefault="00F93E6A" w:rsidP="00E10934">
      <w:pPr>
        <w:pStyle w:val="NormalWeb"/>
        <w:numPr>
          <w:ilvl w:val="0"/>
          <w:numId w:val="7"/>
        </w:numPr>
        <w:suppressAutoHyphens w:val="0"/>
        <w:spacing w:before="0" w:after="0"/>
        <w:ind w:left="360"/>
        <w:jc w:val="both"/>
        <w:rPr>
          <w:color w:val="000000"/>
        </w:rPr>
      </w:pPr>
      <w:proofErr w:type="spellStart"/>
      <w:r w:rsidRPr="00436BEF">
        <w:t>Yedidyah</w:t>
      </w:r>
      <w:proofErr w:type="spellEnd"/>
      <w:r>
        <w:t xml:space="preserve"> </w:t>
      </w:r>
      <w:proofErr w:type="spellStart"/>
      <w:r w:rsidRPr="00436BEF">
        <w:t>Langsam</w:t>
      </w:r>
      <w:proofErr w:type="spellEnd"/>
      <w:r w:rsidRPr="00436BEF">
        <w:t xml:space="preserve">  Moshe J. </w:t>
      </w:r>
      <w:proofErr w:type="spellStart"/>
      <w:r w:rsidRPr="00436BEF">
        <w:t>Aug</w:t>
      </w:r>
      <w:r>
        <w:t>enstein</w:t>
      </w:r>
      <w:proofErr w:type="spellEnd"/>
      <w:r>
        <w:t xml:space="preserve"> and  Aaron M. </w:t>
      </w:r>
      <w:proofErr w:type="spellStart"/>
      <w:r>
        <w:t>Tenenbaum</w:t>
      </w:r>
      <w:proofErr w:type="spellEnd"/>
      <w:r>
        <w:t>, ”</w:t>
      </w:r>
      <w:r w:rsidRPr="00436BEF">
        <w:t xml:space="preserve">Data Structures </w:t>
      </w:r>
    </w:p>
    <w:p w:rsidR="00F93E6A" w:rsidRDefault="00F93E6A" w:rsidP="00F93E6A">
      <w:pPr>
        <w:pStyle w:val="NormalWeb"/>
        <w:suppressAutoHyphens w:val="0"/>
        <w:spacing w:before="0" w:after="0"/>
        <w:ind w:left="360"/>
        <w:jc w:val="both"/>
      </w:pPr>
      <w:proofErr w:type="gramStart"/>
      <w:r w:rsidRPr="00436BEF">
        <w:t>using</w:t>
      </w:r>
      <w:proofErr w:type="gramEnd"/>
      <w:r w:rsidRPr="00436BEF">
        <w:t xml:space="preserve"> C and C++</w:t>
      </w:r>
      <w:r>
        <w:t>”</w:t>
      </w:r>
      <w:r w:rsidRPr="00436BEF">
        <w:t>, PHI/Pearson, 2</w:t>
      </w:r>
      <w:r w:rsidRPr="00436BEF">
        <w:rPr>
          <w:vertAlign w:val="superscript"/>
        </w:rPr>
        <w:t>nd</w:t>
      </w:r>
      <w:r w:rsidRPr="00436BEF">
        <w:t xml:space="preserve"> Edition, 2009.</w:t>
      </w:r>
    </w:p>
    <w:p w:rsidR="00F93E6A" w:rsidRDefault="00F93E6A" w:rsidP="00E10934">
      <w:pPr>
        <w:pStyle w:val="NormalWeb"/>
        <w:numPr>
          <w:ilvl w:val="0"/>
          <w:numId w:val="7"/>
        </w:numPr>
        <w:suppressAutoHyphens w:val="0"/>
        <w:spacing w:before="0" w:after="0"/>
        <w:ind w:left="360"/>
        <w:jc w:val="both"/>
        <w:rPr>
          <w:color w:val="000000"/>
        </w:rPr>
      </w:pPr>
      <w:r>
        <w:t xml:space="preserve">Mark Allen </w:t>
      </w:r>
      <w:proofErr w:type="spellStart"/>
      <w:r>
        <w:t>Weiss,“</w:t>
      </w:r>
      <w:r w:rsidRPr="0018737C">
        <w:t>Data</w:t>
      </w:r>
      <w:proofErr w:type="spellEnd"/>
      <w:r w:rsidRPr="0018737C">
        <w:t xml:space="preserve"> Structures</w:t>
      </w:r>
      <w:r>
        <w:t xml:space="preserve"> and Algorithm Analysis in C++”, </w:t>
      </w:r>
      <w:r w:rsidRPr="0018737C">
        <w:t xml:space="preserve">Addison-Wesley; 4th Revised edition; 2013, </w:t>
      </w:r>
      <w:r w:rsidRPr="00121D0B">
        <w:rPr>
          <w:bCs/>
        </w:rPr>
        <w:t>ISBN-13</w:t>
      </w:r>
      <w:r w:rsidRPr="0018737C">
        <w:rPr>
          <w:b/>
        </w:rPr>
        <w:t>:</w:t>
      </w:r>
      <w:r w:rsidRPr="0018737C">
        <w:t xml:space="preserve"> 9780132847377</w:t>
      </w:r>
    </w:p>
    <w:p w:rsidR="00F93E6A" w:rsidRPr="00A94942" w:rsidRDefault="00F93E6A" w:rsidP="00E10934">
      <w:pPr>
        <w:pStyle w:val="NormalWeb"/>
        <w:numPr>
          <w:ilvl w:val="0"/>
          <w:numId w:val="7"/>
        </w:numPr>
        <w:suppressAutoHyphens w:val="0"/>
        <w:spacing w:before="0" w:after="0"/>
        <w:ind w:left="360"/>
        <w:jc w:val="both"/>
      </w:pPr>
      <w:proofErr w:type="spellStart"/>
      <w:r>
        <w:t>ReemaThareja</w:t>
      </w:r>
      <w:proofErr w:type="spellEnd"/>
      <w:proofErr w:type="gramStart"/>
      <w:r>
        <w:t>,“</w:t>
      </w:r>
      <w:proofErr w:type="gramEnd"/>
      <w:r w:rsidRPr="00A94942">
        <w:t>Data St</w:t>
      </w:r>
      <w:r>
        <w:t>ructures Using C”</w:t>
      </w:r>
      <w:r w:rsidRPr="00A94942">
        <w:t xml:space="preserve">, Oxford Higher </w:t>
      </w:r>
      <w:r>
        <w:t>Education , First Edition, 2011.</w:t>
      </w:r>
    </w:p>
    <w:p w:rsidR="00F93E6A" w:rsidRPr="00473CAD" w:rsidRDefault="00F93E6A" w:rsidP="00E10934">
      <w:pPr>
        <w:pStyle w:val="NormalWeb"/>
        <w:numPr>
          <w:ilvl w:val="0"/>
          <w:numId w:val="7"/>
        </w:numPr>
        <w:suppressAutoHyphens w:val="0"/>
        <w:spacing w:before="0" w:after="0"/>
        <w:ind w:left="360"/>
        <w:jc w:val="both"/>
      </w:pPr>
      <w:proofErr w:type="spellStart"/>
      <w:r w:rsidRPr="00473CAD">
        <w:t>Behrouz</w:t>
      </w:r>
      <w:proofErr w:type="spellEnd"/>
      <w:r w:rsidRPr="00473CAD">
        <w:t xml:space="preserve"> A. </w:t>
      </w:r>
      <w:proofErr w:type="spellStart"/>
      <w:r w:rsidRPr="00473CAD">
        <w:t>Forouzan</w:t>
      </w:r>
      <w:proofErr w:type="spellEnd"/>
      <w:r w:rsidRPr="00473CAD">
        <w:t xml:space="preserve"> and Richard F. </w:t>
      </w:r>
      <w:proofErr w:type="spellStart"/>
      <w:r w:rsidRPr="00473CAD">
        <w:t>Gilberg</w:t>
      </w:r>
      <w:proofErr w:type="spellEnd"/>
      <w:proofErr w:type="gramStart"/>
      <w:r>
        <w:t>,“</w:t>
      </w:r>
      <w:proofErr w:type="gramEnd"/>
      <w:r w:rsidRPr="00473CAD">
        <w:t>Computer Science A Structured Programming Approach Using C</w:t>
      </w:r>
      <w:r>
        <w:t>”</w:t>
      </w:r>
      <w:r w:rsidRPr="00473CAD">
        <w:t>, 3</w:t>
      </w:r>
      <w:r w:rsidRPr="00473CAD">
        <w:rPr>
          <w:vertAlign w:val="superscript"/>
        </w:rPr>
        <w:t>rd</w:t>
      </w:r>
      <w:r w:rsidRPr="00473CAD">
        <w:t xml:space="preserve"> Edition, Thomson, 2009.</w:t>
      </w:r>
    </w:p>
    <w:p w:rsidR="00F93E6A" w:rsidRPr="0067666C" w:rsidRDefault="00F93E6A" w:rsidP="00E10934">
      <w:pPr>
        <w:pStyle w:val="NormalWeb"/>
        <w:numPr>
          <w:ilvl w:val="0"/>
          <w:numId w:val="7"/>
        </w:numPr>
        <w:suppressAutoHyphens w:val="0"/>
        <w:spacing w:before="0" w:after="0"/>
        <w:ind w:left="360"/>
        <w:jc w:val="both"/>
        <w:rPr>
          <w:color w:val="000000"/>
        </w:rPr>
      </w:pPr>
      <w:proofErr w:type="spellStart"/>
      <w:r w:rsidRPr="00473CAD">
        <w:t>R.Kruse</w:t>
      </w:r>
      <w:proofErr w:type="spellEnd"/>
      <w:r w:rsidRPr="00473CAD">
        <w:t>, C.</w:t>
      </w:r>
      <w:r w:rsidRPr="0067666C">
        <w:rPr>
          <w:color w:val="000000"/>
        </w:rPr>
        <w:t xml:space="preserve">L </w:t>
      </w:r>
      <w:proofErr w:type="spellStart"/>
      <w:r w:rsidRPr="0067666C">
        <w:rPr>
          <w:color w:val="000000"/>
        </w:rPr>
        <w:t>Tondo</w:t>
      </w:r>
      <w:proofErr w:type="spellEnd"/>
      <w:r w:rsidRPr="0067666C">
        <w:rPr>
          <w:color w:val="000000"/>
        </w:rPr>
        <w:t xml:space="preserve"> and </w:t>
      </w:r>
      <w:proofErr w:type="spellStart"/>
      <w:r w:rsidRPr="0067666C">
        <w:rPr>
          <w:color w:val="000000"/>
        </w:rPr>
        <w:t>B.Leung</w:t>
      </w:r>
      <w:proofErr w:type="spellEnd"/>
      <w:r w:rsidRPr="0067666C">
        <w:rPr>
          <w:color w:val="000000"/>
        </w:rPr>
        <w:t xml:space="preserve">, </w:t>
      </w:r>
      <w:r>
        <w:rPr>
          <w:color w:val="000000"/>
        </w:rPr>
        <w:t>“</w:t>
      </w:r>
      <w:r w:rsidRPr="00473CAD">
        <w:t>Data Structures and Program Design in C++</w:t>
      </w:r>
      <w:r>
        <w:t>”</w:t>
      </w:r>
      <w:r w:rsidRPr="00473CAD">
        <w:t xml:space="preserve">, </w:t>
      </w:r>
      <w:r w:rsidRPr="0067666C">
        <w:rPr>
          <w:color w:val="000000"/>
        </w:rPr>
        <w:t>2</w:t>
      </w:r>
      <w:r w:rsidRPr="0067666C">
        <w:rPr>
          <w:color w:val="000000"/>
          <w:vertAlign w:val="superscript"/>
        </w:rPr>
        <w:t>nd</w:t>
      </w:r>
      <w:r w:rsidRPr="0067666C">
        <w:rPr>
          <w:color w:val="000000"/>
        </w:rPr>
        <w:t xml:space="preserve"> Edition, Pearson Education, 2009.</w:t>
      </w:r>
    </w:p>
    <w:p w:rsidR="00F93E6A" w:rsidRPr="00F93E6A" w:rsidRDefault="00F93E6A" w:rsidP="00E10934">
      <w:pPr>
        <w:pStyle w:val="NormalWeb"/>
        <w:numPr>
          <w:ilvl w:val="0"/>
          <w:numId w:val="7"/>
        </w:numPr>
        <w:tabs>
          <w:tab w:val="left" w:pos="3510"/>
        </w:tabs>
        <w:suppressAutoHyphens w:val="0"/>
        <w:spacing w:before="0" w:after="0"/>
        <w:ind w:left="360"/>
        <w:jc w:val="both"/>
      </w:pPr>
      <w:r w:rsidRPr="00F93E6A">
        <w:rPr>
          <w:color w:val="000000"/>
        </w:rPr>
        <w:t xml:space="preserve">Ashok N </w:t>
      </w:r>
      <w:proofErr w:type="spellStart"/>
      <w:r w:rsidRPr="00F93E6A">
        <w:rPr>
          <w:color w:val="000000"/>
        </w:rPr>
        <w:t>Kamthane</w:t>
      </w:r>
      <w:proofErr w:type="spellEnd"/>
      <w:r w:rsidRPr="00F93E6A">
        <w:rPr>
          <w:color w:val="000000"/>
        </w:rPr>
        <w:t>, “Introduction to Data Structures in C”, Pearson Education, 1</w:t>
      </w:r>
      <w:r w:rsidRPr="00F93E6A">
        <w:rPr>
          <w:color w:val="000000"/>
          <w:vertAlign w:val="superscript"/>
        </w:rPr>
        <w:t>st</w:t>
      </w:r>
      <w:r w:rsidRPr="00F93E6A">
        <w:rPr>
          <w:color w:val="000000"/>
        </w:rPr>
        <w:t xml:space="preserve"> Edition, 2009.</w:t>
      </w:r>
    </w:p>
    <w:p w:rsidR="00DD4A87" w:rsidRPr="00F93E6A" w:rsidRDefault="00F93E6A" w:rsidP="00E10934">
      <w:pPr>
        <w:pStyle w:val="NormalWeb"/>
        <w:numPr>
          <w:ilvl w:val="0"/>
          <w:numId w:val="7"/>
        </w:numPr>
        <w:tabs>
          <w:tab w:val="left" w:pos="3510"/>
        </w:tabs>
        <w:suppressAutoHyphens w:val="0"/>
        <w:spacing w:before="0" w:after="0"/>
        <w:ind w:left="360"/>
        <w:jc w:val="both"/>
      </w:pPr>
      <w:r w:rsidRPr="00F93E6A">
        <w:rPr>
          <w:color w:val="000000"/>
        </w:rPr>
        <w:t>Pierre Bourque, Richard E. Fairley, “</w:t>
      </w:r>
      <w:proofErr w:type="spellStart"/>
      <w:r w:rsidRPr="00F93E6A">
        <w:rPr>
          <w:color w:val="000000"/>
        </w:rPr>
        <w:t>Sweebok</w:t>
      </w:r>
      <w:proofErr w:type="spellEnd"/>
      <w:r w:rsidRPr="00F93E6A">
        <w:rPr>
          <w:color w:val="000000"/>
        </w:rPr>
        <w:t>: Guide to the software engineering body of knowledge”, Version 3, IEEE society project.</w:t>
      </w:r>
    </w:p>
    <w:p w:rsidR="00F93E6A" w:rsidRDefault="00F93E6A" w:rsidP="00AF2716">
      <w:pPr>
        <w:tabs>
          <w:tab w:val="left" w:pos="3510"/>
        </w:tabs>
        <w:jc w:val="center"/>
        <w:rPr>
          <w:rFonts w:ascii="Times New Roman" w:hAnsi="Times New Roman" w:cs="Times New Roman"/>
          <w:b/>
          <w:sz w:val="28"/>
          <w:szCs w:val="28"/>
        </w:rPr>
      </w:pPr>
    </w:p>
    <w:p w:rsidR="00F93E6A" w:rsidRDefault="00F93E6A" w:rsidP="00AF2716">
      <w:pPr>
        <w:tabs>
          <w:tab w:val="left" w:pos="3510"/>
        </w:tabs>
        <w:jc w:val="center"/>
        <w:rPr>
          <w:rFonts w:ascii="Times New Roman" w:hAnsi="Times New Roman" w:cs="Times New Roman"/>
          <w:b/>
          <w:sz w:val="28"/>
          <w:szCs w:val="28"/>
        </w:rPr>
      </w:pPr>
    </w:p>
    <w:p w:rsidR="00AF2716" w:rsidRPr="00DD4A87" w:rsidRDefault="00AF2716" w:rsidP="00AF2716">
      <w:pPr>
        <w:tabs>
          <w:tab w:val="left" w:pos="3510"/>
        </w:tabs>
        <w:jc w:val="center"/>
        <w:rPr>
          <w:rFonts w:ascii="Times New Roman" w:hAnsi="Times New Roman" w:cs="Times New Roman"/>
          <w:b/>
          <w:sz w:val="28"/>
          <w:szCs w:val="28"/>
        </w:rPr>
      </w:pPr>
      <w:r w:rsidRPr="00DD4A87">
        <w:rPr>
          <w:rFonts w:ascii="Times New Roman" w:hAnsi="Times New Roman" w:cs="Times New Roman"/>
          <w:b/>
          <w:sz w:val="28"/>
          <w:szCs w:val="28"/>
        </w:rPr>
        <w:t>Unit and Chapter wise Plan</w:t>
      </w:r>
    </w:p>
    <w:p w:rsidR="00AF2716" w:rsidRPr="009D3E18"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1</w:t>
      </w:r>
    </w:p>
    <w:tbl>
      <w:tblPr>
        <w:tblW w:w="0" w:type="auto"/>
        <w:tblInd w:w="108" w:type="dxa"/>
        <w:tblLayout w:type="fixed"/>
        <w:tblLook w:val="0000" w:firstRow="0" w:lastRow="0" w:firstColumn="0" w:lastColumn="0" w:noHBand="0" w:noVBand="0"/>
      </w:tblPr>
      <w:tblGrid>
        <w:gridCol w:w="6840"/>
        <w:gridCol w:w="2490"/>
      </w:tblGrid>
      <w:tr w:rsidR="00AF2716" w:rsidRPr="009D3E18" w:rsidTr="00F04A06">
        <w:tc>
          <w:tcPr>
            <w:tcW w:w="9330"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 w:val="24"/>
                <w:szCs w:val="24"/>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Pr="009D3E18">
              <w:rPr>
                <w:rFonts w:ascii="Times New Roman" w:hAnsi="Times New Roman" w:cs="Times New Roman"/>
                <w:sz w:val="24"/>
                <w:szCs w:val="24"/>
              </w:rPr>
              <w:t>(</w:t>
            </w:r>
            <w:r w:rsidR="00EB5362">
              <w:rPr>
                <w:rFonts w:ascii="Times New Roman" w:hAnsi="Times New Roman" w:cs="Times New Roman"/>
                <w:b/>
                <w:sz w:val="24"/>
                <w:szCs w:val="24"/>
                <w:lang w:val="fr-FR"/>
              </w:rPr>
              <w:t>16CS33</w:t>
            </w:r>
            <w:r w:rsidRPr="009D3E18">
              <w:rPr>
                <w:rFonts w:ascii="Times New Roman" w:hAnsi="Times New Roman" w:cs="Times New Roman"/>
                <w:b/>
                <w:sz w:val="24"/>
                <w:szCs w:val="24"/>
                <w:lang w:val="fr-FR"/>
              </w:rPr>
              <w:t xml:space="preserve">) </w:t>
            </w:r>
            <w:r w:rsidR="00EB5362">
              <w:rPr>
                <w:rFonts w:ascii="Times New Roman" w:hAnsi="Times New Roman" w:cs="Times New Roman"/>
                <w:b/>
                <w:sz w:val="24"/>
                <w:szCs w:val="24"/>
                <w:lang w:val="fr-FR"/>
              </w:rPr>
              <w:t xml:space="preserve">Data Structures </w:t>
            </w:r>
            <w:proofErr w:type="spellStart"/>
            <w:r w:rsidR="00EB5362">
              <w:rPr>
                <w:rFonts w:ascii="Times New Roman" w:hAnsi="Times New Roman" w:cs="Times New Roman"/>
                <w:b/>
                <w:sz w:val="24"/>
                <w:szCs w:val="24"/>
                <w:lang w:val="fr-FR"/>
              </w:rPr>
              <w:t>using</w:t>
            </w:r>
            <w:proofErr w:type="spellEnd"/>
            <w:r w:rsidR="00EB5362">
              <w:rPr>
                <w:rFonts w:ascii="Times New Roman" w:hAnsi="Times New Roman" w:cs="Times New Roman"/>
                <w:b/>
                <w:sz w:val="24"/>
                <w:szCs w:val="24"/>
                <w:lang w:val="fr-FR"/>
              </w:rPr>
              <w:t xml:space="preserve"> C</w:t>
            </w:r>
            <w:r>
              <w:rPr>
                <w:rFonts w:ascii="Times New Roman" w:hAnsi="Times New Roman" w:cs="Times New Roman"/>
                <w:b/>
                <w:sz w:val="24"/>
                <w:szCs w:val="24"/>
                <w:lang w:val="fr-FR"/>
              </w:rPr>
              <w:t xml:space="preserve"> </w:t>
            </w:r>
          </w:p>
        </w:tc>
      </w:tr>
      <w:tr w:rsidR="00AF2716" w:rsidRPr="009D3E18" w:rsidTr="00F04A06">
        <w:trPr>
          <w:trHeight w:val="61"/>
        </w:trPr>
        <w:tc>
          <w:tcPr>
            <w:tcW w:w="6840" w:type="dxa"/>
            <w:tcBorders>
              <w:top w:val="double" w:sz="1" w:space="0" w:color="000000"/>
              <w:left w:val="double" w:sz="1" w:space="0" w:color="000000"/>
              <w:bottom w:val="double" w:sz="1" w:space="0" w:color="000000"/>
            </w:tcBorders>
          </w:tcPr>
          <w:p w:rsidR="00AF2716" w:rsidRPr="009D3E18" w:rsidRDefault="00AF2716" w:rsidP="00F04A06">
            <w:pPr>
              <w:keepNext/>
              <w:snapToGrid w:val="0"/>
              <w:rPr>
                <w:rFonts w:ascii="Times New Roman" w:hAnsi="Times New Roman" w:cs="Times New Roman"/>
                <w:b/>
                <w:bCs w:val="0"/>
                <w:i/>
                <w:iCs/>
                <w:sz w:val="24"/>
                <w:szCs w:val="24"/>
              </w:rPr>
            </w:pPr>
            <w:r w:rsidRPr="009D3E18">
              <w:rPr>
                <w:rFonts w:ascii="Times New Roman" w:hAnsi="Times New Roman" w:cs="Times New Roman"/>
                <w:i/>
                <w:sz w:val="24"/>
                <w:szCs w:val="24"/>
              </w:rPr>
              <w:t>Chapter Number and Title</w:t>
            </w:r>
            <w:r w:rsidRPr="009D3E18">
              <w:rPr>
                <w:rFonts w:ascii="Times New Roman" w:hAnsi="Times New Roman" w:cs="Times New Roman"/>
                <w:sz w:val="24"/>
                <w:szCs w:val="24"/>
              </w:rPr>
              <w:t>:</w:t>
            </w:r>
            <w:r w:rsidRPr="009D3E18">
              <w:rPr>
                <w:rFonts w:ascii="Times New Roman" w:hAnsi="Times New Roman" w:cs="Times New Roman"/>
                <w:i/>
                <w:sz w:val="24"/>
                <w:szCs w:val="24"/>
              </w:rPr>
              <w:t xml:space="preserve"> </w:t>
            </w:r>
            <w:r w:rsidRPr="00230C43">
              <w:rPr>
                <w:rFonts w:ascii="Times New Roman" w:hAnsi="Times New Roman" w:cs="Times New Roman"/>
                <w:sz w:val="24"/>
                <w:szCs w:val="24"/>
              </w:rPr>
              <w:t xml:space="preserve">1. </w:t>
            </w:r>
            <w:r w:rsidR="00EB5362">
              <w:rPr>
                <w:rFonts w:ascii="Times New Roman" w:hAnsi="Times New Roman" w:cs="Times New Roman"/>
                <w:sz w:val="24"/>
                <w:szCs w:val="24"/>
              </w:rPr>
              <w:t>Introduction, Stacks, Recursion</w:t>
            </w:r>
          </w:p>
        </w:tc>
        <w:tc>
          <w:tcPr>
            <w:tcW w:w="2490" w:type="dxa"/>
            <w:tcBorders>
              <w:top w:val="double" w:sz="1" w:space="0" w:color="000000"/>
              <w:left w:val="double" w:sz="1" w:space="0" w:color="000000"/>
              <w:bottom w:val="double" w:sz="1" w:space="0" w:color="000000"/>
              <w:right w:val="double" w:sz="1" w:space="0" w:color="000000"/>
            </w:tcBorders>
          </w:tcPr>
          <w:p w:rsidR="00AF2716" w:rsidRPr="009D3E18" w:rsidRDefault="00EB5362" w:rsidP="00F04A06">
            <w:pPr>
              <w:snapToGrid w:val="0"/>
              <w:rPr>
                <w:rFonts w:ascii="Times New Roman" w:hAnsi="Times New Roman" w:cs="Times New Roman"/>
                <w:b/>
                <w:sz w:val="24"/>
                <w:szCs w:val="24"/>
              </w:rPr>
            </w:pPr>
            <w:r>
              <w:rPr>
                <w:rFonts w:ascii="Times New Roman" w:hAnsi="Times New Roman" w:cs="Times New Roman"/>
                <w:i/>
                <w:sz w:val="24"/>
                <w:szCs w:val="24"/>
              </w:rPr>
              <w:t xml:space="preserve">Planned Hours: </w:t>
            </w:r>
            <w:r>
              <w:rPr>
                <w:rFonts w:ascii="Times New Roman" w:hAnsi="Times New Roman" w:cs="Times New Roman"/>
                <w:b/>
                <w:i/>
                <w:sz w:val="24"/>
                <w:szCs w:val="24"/>
              </w:rPr>
              <w:t>7</w:t>
            </w:r>
            <w:r w:rsidR="00AF2716" w:rsidRPr="007B64EE">
              <w:rPr>
                <w:rFonts w:ascii="Times New Roman" w:hAnsi="Times New Roman" w:cs="Times New Roman"/>
                <w:b/>
                <w:sz w:val="24"/>
                <w:szCs w:val="24"/>
              </w:rPr>
              <w:t xml:space="preserve"> </w:t>
            </w:r>
            <w:proofErr w:type="spellStart"/>
            <w:r w:rsidR="00AF2716" w:rsidRPr="007B64EE">
              <w:rPr>
                <w:rFonts w:ascii="Times New Roman" w:hAnsi="Times New Roman" w:cs="Times New Roman"/>
                <w:b/>
                <w:sz w:val="24"/>
                <w:szCs w:val="24"/>
              </w:rPr>
              <w:t>hrs</w:t>
            </w:r>
            <w:proofErr w:type="spellEnd"/>
          </w:p>
        </w:tc>
      </w:tr>
    </w:tbl>
    <w:p w:rsidR="00AF2716" w:rsidRPr="0065069E" w:rsidRDefault="00AF2716" w:rsidP="00AF2716">
      <w:pPr>
        <w:pStyle w:val="Heading2"/>
        <w:jc w:val="both"/>
        <w:rPr>
          <w:rFonts w:ascii="Times New Roman" w:hAnsi="Times New Roman" w:cs="Times New Roman"/>
          <w:i w:val="0"/>
          <w:sz w:val="24"/>
          <w:szCs w:val="24"/>
        </w:rPr>
      </w:pPr>
      <w:r>
        <w:rPr>
          <w:rFonts w:ascii="Times New Roman" w:hAnsi="Times New Roman" w:cs="Times New Roman"/>
          <w:i w:val="0"/>
          <w:sz w:val="24"/>
          <w:szCs w:val="24"/>
        </w:rPr>
        <w:t>Learning Objectives: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52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52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c>
          <w:tcPr>
            <w:tcW w:w="918" w:type="dxa"/>
          </w:tcPr>
          <w:p w:rsidR="00AF2716" w:rsidRPr="0031227D" w:rsidRDefault="00AF2716" w:rsidP="00F04A06">
            <w:pPr>
              <w:tabs>
                <w:tab w:val="left" w:pos="810"/>
                <w:tab w:val="left" w:pos="1992"/>
              </w:tabs>
              <w:ind w:right="-108"/>
              <w:jc w:val="center"/>
              <w:rPr>
                <w:rFonts w:ascii="Times New Roman" w:hAnsi="Times New Roman" w:cs="Times New Roman"/>
                <w:sz w:val="24"/>
                <w:szCs w:val="24"/>
              </w:rPr>
            </w:pPr>
            <w:r w:rsidRPr="0031227D">
              <w:rPr>
                <w:rFonts w:ascii="Times New Roman" w:hAnsi="Times New Roman" w:cs="Times New Roman"/>
                <w:sz w:val="24"/>
                <w:szCs w:val="24"/>
              </w:rPr>
              <w:t>1</w:t>
            </w:r>
          </w:p>
        </w:tc>
        <w:tc>
          <w:tcPr>
            <w:tcW w:w="8527" w:type="dxa"/>
          </w:tcPr>
          <w:p w:rsidR="00AF2716" w:rsidRPr="0031227D" w:rsidRDefault="00FB210D" w:rsidP="00FB210D">
            <w:pPr>
              <w:rPr>
                <w:rFonts w:ascii="Times New Roman" w:hAnsi="Times New Roman" w:cs="Times New Roman"/>
                <w:sz w:val="24"/>
                <w:szCs w:val="24"/>
              </w:rPr>
            </w:pPr>
            <w:r w:rsidRPr="0031227D">
              <w:rPr>
                <w:rFonts w:ascii="Times New Roman" w:hAnsi="Times New Roman" w:cs="Times New Roman"/>
                <w:sz w:val="24"/>
                <w:szCs w:val="24"/>
              </w:rPr>
              <w:t>Introduction to Types of Data Structures, Linear &amp; non-linear Data Structures</w:t>
            </w:r>
          </w:p>
        </w:tc>
      </w:tr>
      <w:tr w:rsidR="00AF2716" w:rsidRPr="001434E1" w:rsidTr="00F04A06">
        <w:trPr>
          <w:trHeight w:val="410"/>
        </w:trPr>
        <w:tc>
          <w:tcPr>
            <w:tcW w:w="918" w:type="dxa"/>
          </w:tcPr>
          <w:p w:rsidR="00AF2716" w:rsidRPr="0031227D" w:rsidRDefault="00AF2716" w:rsidP="00F04A06">
            <w:pPr>
              <w:tabs>
                <w:tab w:val="left" w:pos="810"/>
                <w:tab w:val="left" w:pos="1992"/>
              </w:tabs>
              <w:ind w:right="-108"/>
              <w:jc w:val="center"/>
              <w:rPr>
                <w:rFonts w:ascii="Times New Roman" w:hAnsi="Times New Roman" w:cs="Times New Roman"/>
                <w:sz w:val="24"/>
                <w:szCs w:val="24"/>
              </w:rPr>
            </w:pPr>
            <w:r w:rsidRPr="0031227D">
              <w:rPr>
                <w:rFonts w:ascii="Times New Roman" w:hAnsi="Times New Roman" w:cs="Times New Roman"/>
                <w:sz w:val="24"/>
                <w:szCs w:val="24"/>
              </w:rPr>
              <w:t>2</w:t>
            </w:r>
          </w:p>
        </w:tc>
        <w:tc>
          <w:tcPr>
            <w:tcW w:w="8527" w:type="dxa"/>
          </w:tcPr>
          <w:p w:rsidR="00AF2716" w:rsidRPr="0031227D" w:rsidRDefault="00FB210D" w:rsidP="00F04A06">
            <w:pPr>
              <w:tabs>
                <w:tab w:val="left" w:pos="498"/>
                <w:tab w:val="left" w:pos="747"/>
                <w:tab w:val="left" w:pos="1992"/>
              </w:tabs>
              <w:ind w:right="360"/>
              <w:rPr>
                <w:rFonts w:ascii="Times New Roman" w:hAnsi="Times New Roman" w:cs="Times New Roman"/>
                <w:sz w:val="24"/>
                <w:szCs w:val="24"/>
              </w:rPr>
            </w:pPr>
            <w:r w:rsidRPr="0031227D">
              <w:rPr>
                <w:rFonts w:ascii="Times New Roman" w:hAnsi="Times New Roman" w:cs="Times New Roman"/>
                <w:sz w:val="24"/>
                <w:szCs w:val="24"/>
              </w:rPr>
              <w:t xml:space="preserve">Introduction to stack, stack </w:t>
            </w:r>
            <w:proofErr w:type="gramStart"/>
            <w:r w:rsidRPr="0031227D">
              <w:rPr>
                <w:rFonts w:ascii="Times New Roman" w:hAnsi="Times New Roman" w:cs="Times New Roman"/>
                <w:sz w:val="24"/>
                <w:szCs w:val="24"/>
              </w:rPr>
              <w:t>operations :</w:t>
            </w:r>
            <w:proofErr w:type="gramEnd"/>
            <w:r w:rsidRPr="0031227D">
              <w:rPr>
                <w:rFonts w:ascii="Times New Roman" w:hAnsi="Times New Roman" w:cs="Times New Roman"/>
                <w:sz w:val="24"/>
                <w:szCs w:val="24"/>
              </w:rPr>
              <w:t xml:space="preserve"> Push and Pop, Applications of stack.</w:t>
            </w:r>
          </w:p>
        </w:tc>
      </w:tr>
      <w:tr w:rsidR="00AF2716" w:rsidRPr="001434E1" w:rsidTr="00F04A06">
        <w:trPr>
          <w:trHeight w:val="274"/>
        </w:trPr>
        <w:tc>
          <w:tcPr>
            <w:tcW w:w="918" w:type="dxa"/>
          </w:tcPr>
          <w:p w:rsidR="00AF2716" w:rsidRPr="0031227D" w:rsidRDefault="00AF2716" w:rsidP="00F04A06">
            <w:pPr>
              <w:tabs>
                <w:tab w:val="left" w:pos="810"/>
                <w:tab w:val="left" w:pos="1992"/>
              </w:tabs>
              <w:ind w:right="-108"/>
              <w:jc w:val="center"/>
              <w:rPr>
                <w:rFonts w:ascii="Times New Roman" w:hAnsi="Times New Roman" w:cs="Times New Roman"/>
                <w:sz w:val="24"/>
                <w:szCs w:val="24"/>
              </w:rPr>
            </w:pPr>
            <w:r w:rsidRPr="0031227D">
              <w:rPr>
                <w:rFonts w:ascii="Times New Roman" w:hAnsi="Times New Roman" w:cs="Times New Roman"/>
                <w:sz w:val="24"/>
                <w:szCs w:val="24"/>
              </w:rPr>
              <w:t>3</w:t>
            </w:r>
          </w:p>
        </w:tc>
        <w:tc>
          <w:tcPr>
            <w:tcW w:w="8527" w:type="dxa"/>
          </w:tcPr>
          <w:p w:rsidR="00AF2716" w:rsidRPr="0031227D" w:rsidRDefault="00FB210D" w:rsidP="00F04A06">
            <w:pPr>
              <w:tabs>
                <w:tab w:val="left" w:pos="498"/>
                <w:tab w:val="left" w:pos="747"/>
                <w:tab w:val="left" w:pos="1992"/>
              </w:tabs>
              <w:ind w:right="360"/>
              <w:rPr>
                <w:rFonts w:ascii="Times New Roman" w:hAnsi="Times New Roman" w:cs="Times New Roman"/>
                <w:sz w:val="24"/>
                <w:szCs w:val="24"/>
              </w:rPr>
            </w:pPr>
            <w:r w:rsidRPr="0031227D">
              <w:rPr>
                <w:rFonts w:ascii="Times New Roman" w:hAnsi="Times New Roman" w:cs="Times New Roman"/>
                <w:sz w:val="24"/>
                <w:szCs w:val="24"/>
              </w:rPr>
              <w:t>Recursion and its applications</w:t>
            </w:r>
          </w:p>
        </w:tc>
      </w:tr>
    </w:tbl>
    <w:p w:rsidR="00AF2716" w:rsidRPr="0065069E" w:rsidRDefault="00AF2716" w:rsidP="00AF2716"/>
    <w:tbl>
      <w:tblPr>
        <w:tblW w:w="9377" w:type="dxa"/>
        <w:tblInd w:w="70" w:type="dxa"/>
        <w:tblLayout w:type="fixed"/>
        <w:tblLook w:val="0000" w:firstRow="0" w:lastRow="0" w:firstColumn="0" w:lastColumn="0" w:noHBand="0" w:noVBand="0"/>
      </w:tblPr>
      <w:tblGrid>
        <w:gridCol w:w="9377"/>
      </w:tblGrid>
      <w:tr w:rsidR="00AF2716" w:rsidRPr="009D3E18" w:rsidTr="00F04A06">
        <w:trPr>
          <w:cantSplit/>
          <w:trHeight w:val="194"/>
        </w:trPr>
        <w:tc>
          <w:tcPr>
            <w:tcW w:w="9377"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lastRenderedPageBreak/>
              <w:t>Lesson Schedule</w:t>
            </w:r>
          </w:p>
          <w:p w:rsidR="0031227D" w:rsidRPr="009D3E18" w:rsidRDefault="00AF2716" w:rsidP="0031227D">
            <w:pPr>
              <w:rPr>
                <w:rFonts w:ascii="Times New Roman" w:hAnsi="Times New Roman" w:cs="Times New Roman"/>
                <w:iCs/>
                <w:sz w:val="24"/>
                <w:szCs w:val="24"/>
              </w:rPr>
            </w:pPr>
            <w:r w:rsidRPr="009D3E18">
              <w:rPr>
                <w:rFonts w:ascii="Times New Roman" w:hAnsi="Times New Roman" w:cs="Times New Roman"/>
                <w:i/>
                <w:sz w:val="24"/>
                <w:szCs w:val="24"/>
              </w:rPr>
              <w:t>Class No.   Portion covered per hour</w:t>
            </w:r>
          </w:p>
          <w:p w:rsidR="0031227D" w:rsidRPr="00C66081" w:rsidRDefault="0031227D" w:rsidP="00E10934">
            <w:pPr>
              <w:pStyle w:val="ListParagraph"/>
              <w:numPr>
                <w:ilvl w:val="0"/>
                <w:numId w:val="10"/>
              </w:numPr>
              <w:spacing w:line="360" w:lineRule="auto"/>
              <w:rPr>
                <w:rFonts w:ascii="Times New Roman" w:hAnsi="Times New Roman"/>
                <w:sz w:val="24"/>
                <w:szCs w:val="24"/>
              </w:rPr>
            </w:pPr>
            <w:r w:rsidRPr="00C66081">
              <w:rPr>
                <w:rFonts w:ascii="Times New Roman" w:hAnsi="Times New Roman"/>
                <w:sz w:val="24"/>
                <w:szCs w:val="24"/>
              </w:rPr>
              <w:t xml:space="preserve">Types of Data Structures, Linear &amp; </w:t>
            </w:r>
            <w:proofErr w:type="spellStart"/>
            <w:r w:rsidRPr="00C66081">
              <w:rPr>
                <w:rFonts w:ascii="Times New Roman" w:hAnsi="Times New Roman"/>
                <w:sz w:val="24"/>
                <w:szCs w:val="24"/>
              </w:rPr>
              <w:t>non linear</w:t>
            </w:r>
            <w:proofErr w:type="spellEnd"/>
            <w:r w:rsidRPr="00C66081">
              <w:rPr>
                <w:rFonts w:ascii="Times New Roman" w:hAnsi="Times New Roman"/>
                <w:sz w:val="24"/>
                <w:szCs w:val="24"/>
              </w:rPr>
              <w:t xml:space="preserve"> Data Structures</w:t>
            </w:r>
          </w:p>
          <w:p w:rsidR="0031227D" w:rsidRPr="00C66081" w:rsidRDefault="0031227D" w:rsidP="00E10934">
            <w:pPr>
              <w:pStyle w:val="ListParagraph"/>
              <w:numPr>
                <w:ilvl w:val="0"/>
                <w:numId w:val="10"/>
              </w:numPr>
              <w:spacing w:line="360" w:lineRule="auto"/>
              <w:rPr>
                <w:rFonts w:ascii="Times New Roman" w:hAnsi="Times New Roman"/>
                <w:sz w:val="24"/>
                <w:szCs w:val="24"/>
              </w:rPr>
            </w:pPr>
            <w:r w:rsidRPr="00C66081">
              <w:rPr>
                <w:rFonts w:ascii="Times New Roman" w:hAnsi="Times New Roman"/>
                <w:sz w:val="24"/>
                <w:szCs w:val="24"/>
              </w:rPr>
              <w:t>Stack definitions &amp; concepts, Representing stacks in C</w:t>
            </w:r>
          </w:p>
          <w:p w:rsidR="0031227D" w:rsidRDefault="0031227D" w:rsidP="00E10934">
            <w:pPr>
              <w:pStyle w:val="ListParagraph"/>
              <w:numPr>
                <w:ilvl w:val="0"/>
                <w:numId w:val="10"/>
              </w:numPr>
              <w:spacing w:line="360" w:lineRule="auto"/>
              <w:rPr>
                <w:rFonts w:ascii="Times New Roman" w:hAnsi="Times New Roman"/>
                <w:sz w:val="24"/>
                <w:szCs w:val="24"/>
              </w:rPr>
            </w:pPr>
            <w:r w:rsidRPr="00C66081">
              <w:rPr>
                <w:rFonts w:ascii="Times New Roman" w:hAnsi="Times New Roman"/>
                <w:sz w:val="24"/>
                <w:szCs w:val="24"/>
              </w:rPr>
              <w:t>Operations on stacks, Applications of Stacks, Infix to Postfix</w:t>
            </w:r>
          </w:p>
          <w:p w:rsidR="00D22AFA" w:rsidRDefault="00D22AFA" w:rsidP="00E10934">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Infix to Prefix</w:t>
            </w:r>
          </w:p>
          <w:p w:rsidR="00AF2716" w:rsidRDefault="0031227D" w:rsidP="00E10934">
            <w:pPr>
              <w:pStyle w:val="ListParagraph"/>
              <w:numPr>
                <w:ilvl w:val="0"/>
                <w:numId w:val="10"/>
              </w:numPr>
              <w:spacing w:line="360" w:lineRule="auto"/>
              <w:rPr>
                <w:rFonts w:ascii="Times New Roman" w:hAnsi="Times New Roman"/>
                <w:sz w:val="24"/>
                <w:szCs w:val="24"/>
              </w:rPr>
            </w:pPr>
            <w:r w:rsidRPr="0031227D">
              <w:rPr>
                <w:rFonts w:ascii="Times New Roman" w:hAnsi="Times New Roman"/>
                <w:sz w:val="24"/>
                <w:szCs w:val="24"/>
              </w:rPr>
              <w:t>Postfix expression evaluation</w:t>
            </w:r>
          </w:p>
          <w:p w:rsidR="0031227D" w:rsidRDefault="00D22AFA" w:rsidP="00E10934">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 xml:space="preserve">Recursion </w:t>
            </w:r>
          </w:p>
          <w:p w:rsidR="00D22AFA" w:rsidRPr="0031227D" w:rsidRDefault="00D22AFA" w:rsidP="00E10934">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Applications of recursion</w:t>
            </w:r>
          </w:p>
        </w:tc>
      </w:tr>
    </w:tbl>
    <w:p w:rsidR="00AF2716" w:rsidRPr="00D82347"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 xml:space="preserve">Model Questions </w:t>
      </w:r>
    </w:p>
    <w:p w:rsidR="0031227D" w:rsidRPr="00C66081" w:rsidRDefault="0031227D" w:rsidP="00E10934">
      <w:pPr>
        <w:pStyle w:val="NormalWeb"/>
        <w:numPr>
          <w:ilvl w:val="0"/>
          <w:numId w:val="11"/>
        </w:numPr>
        <w:suppressAutoHyphens w:val="0"/>
        <w:spacing w:before="100" w:beforeAutospacing="1" w:after="100" w:afterAutospacing="1" w:line="276" w:lineRule="auto"/>
      </w:pPr>
      <w:r w:rsidRPr="00C66081">
        <w:t>List and explain various types of Data Structures</w:t>
      </w:r>
    </w:p>
    <w:p w:rsidR="0031227D" w:rsidRPr="00C66081" w:rsidRDefault="0031227D" w:rsidP="00E10934">
      <w:pPr>
        <w:pStyle w:val="NormalWeb"/>
        <w:numPr>
          <w:ilvl w:val="0"/>
          <w:numId w:val="11"/>
        </w:numPr>
        <w:suppressAutoHyphens w:val="0"/>
        <w:spacing w:before="100" w:beforeAutospacing="1" w:after="100" w:afterAutospacing="1" w:line="276" w:lineRule="auto"/>
      </w:pPr>
      <w:r w:rsidRPr="00C66081">
        <w:t>Develop step by step algorithm or(C-program) to convert a given infix expression to postfix expression.</w:t>
      </w:r>
    </w:p>
    <w:p w:rsidR="0031227D" w:rsidRPr="00C66081" w:rsidRDefault="0031227D" w:rsidP="00E10934">
      <w:pPr>
        <w:pStyle w:val="NormalWeb"/>
        <w:numPr>
          <w:ilvl w:val="0"/>
          <w:numId w:val="11"/>
        </w:numPr>
        <w:suppressAutoHyphens w:val="0"/>
        <w:spacing w:before="100" w:beforeAutospacing="1" w:after="100" w:afterAutospacing="1" w:line="276" w:lineRule="auto"/>
      </w:pPr>
      <w:r w:rsidRPr="00C66081">
        <w:t>Apply the above algorithm to convert the following infix expression to postfix expression.  Q: A+B*C-(D/E^F)*G)*H.</w:t>
      </w:r>
    </w:p>
    <w:p w:rsidR="0031227D" w:rsidRPr="00C66081" w:rsidRDefault="0031227D" w:rsidP="00E10934">
      <w:pPr>
        <w:pStyle w:val="NormalWeb"/>
        <w:numPr>
          <w:ilvl w:val="0"/>
          <w:numId w:val="11"/>
        </w:numPr>
        <w:suppressAutoHyphens w:val="0"/>
        <w:spacing w:before="100" w:beforeAutospacing="1" w:after="100" w:afterAutospacing="1" w:line="276" w:lineRule="auto"/>
      </w:pPr>
      <w:r w:rsidRPr="00C66081">
        <w:t>Write an algorithm for evaluating a valid postfix expression. Trace the same on AB+C-BA+C$- for given value A=1</w:t>
      </w:r>
      <w:proofErr w:type="gramStart"/>
      <w:r w:rsidRPr="00C66081">
        <w:t>,B</w:t>
      </w:r>
      <w:proofErr w:type="gramEnd"/>
      <w:r w:rsidRPr="00C66081">
        <w:t>=2 and C=3.</w:t>
      </w:r>
    </w:p>
    <w:p w:rsidR="00AF2716" w:rsidRDefault="0031227D" w:rsidP="00E10934">
      <w:pPr>
        <w:pStyle w:val="NormalWeb"/>
        <w:numPr>
          <w:ilvl w:val="0"/>
          <w:numId w:val="11"/>
        </w:numPr>
        <w:suppressAutoHyphens w:val="0"/>
        <w:spacing w:before="100" w:beforeAutospacing="1" w:after="100" w:afterAutospacing="1" w:line="276" w:lineRule="auto"/>
      </w:pPr>
      <w:r w:rsidRPr="00C66081">
        <w:t>List applications of stacks. Using stack write an algorithm to determine if a given string is palindrome or not.</w:t>
      </w:r>
    </w:p>
    <w:p w:rsidR="00A84735" w:rsidRDefault="00FA2572" w:rsidP="00E10934">
      <w:pPr>
        <w:pStyle w:val="NormalWeb"/>
        <w:numPr>
          <w:ilvl w:val="0"/>
          <w:numId w:val="11"/>
        </w:numPr>
        <w:suppressAutoHyphens w:val="0"/>
        <w:spacing w:before="100" w:beforeAutospacing="1" w:after="100" w:afterAutospacing="1" w:line="276" w:lineRule="auto"/>
      </w:pPr>
      <w:r>
        <w:t>What is recursion? Write recursive program to for “Tower of Hanoi”</w:t>
      </w:r>
    </w:p>
    <w:p w:rsidR="00A84735" w:rsidRDefault="00A84735" w:rsidP="00E10934">
      <w:pPr>
        <w:pStyle w:val="NormalWeb"/>
        <w:numPr>
          <w:ilvl w:val="0"/>
          <w:numId w:val="11"/>
        </w:numPr>
        <w:suppressAutoHyphens w:val="0"/>
        <w:spacing w:before="100" w:beforeAutospacing="1" w:after="100" w:afterAutospacing="1" w:line="276" w:lineRule="auto"/>
      </w:pPr>
      <w:r w:rsidRPr="00C66081">
        <w:t>Define a recursion. List the important features of a recursive program.</w:t>
      </w:r>
    </w:p>
    <w:p w:rsidR="00A84735" w:rsidRDefault="00A84735" w:rsidP="00E10934">
      <w:pPr>
        <w:pStyle w:val="NormalWeb"/>
        <w:numPr>
          <w:ilvl w:val="0"/>
          <w:numId w:val="11"/>
        </w:numPr>
        <w:suppressAutoHyphens w:val="0"/>
        <w:spacing w:before="100" w:beforeAutospacing="1" w:after="100" w:afterAutospacing="1" w:line="276" w:lineRule="auto"/>
      </w:pPr>
      <w:r w:rsidRPr="00C66081">
        <w:t xml:space="preserve">Compare iteration with that of </w:t>
      </w:r>
      <w:proofErr w:type="spellStart"/>
      <w:r w:rsidRPr="00C66081">
        <w:t>recursion.Define</w:t>
      </w:r>
      <w:proofErr w:type="spellEnd"/>
      <w:r w:rsidRPr="00C66081">
        <w:t xml:space="preserve"> with </w:t>
      </w:r>
      <w:proofErr w:type="spellStart"/>
      <w:r w:rsidRPr="00C66081">
        <w:t>atleast</w:t>
      </w:r>
      <w:proofErr w:type="spellEnd"/>
      <w:r w:rsidRPr="00C66081">
        <w:t xml:space="preserve"> three parameters: recursion relation for GCD of two numbers and formulate a recurs</w:t>
      </w:r>
      <w:r>
        <w:t>ive procedure in C for the same.</w:t>
      </w:r>
    </w:p>
    <w:p w:rsidR="00A84735" w:rsidRDefault="00A84735" w:rsidP="00E10934">
      <w:pPr>
        <w:pStyle w:val="NormalWeb"/>
        <w:numPr>
          <w:ilvl w:val="0"/>
          <w:numId w:val="11"/>
        </w:numPr>
        <w:suppressAutoHyphens w:val="0"/>
        <w:spacing w:before="100" w:beforeAutospacing="1" w:after="100" w:afterAutospacing="1" w:line="276" w:lineRule="auto"/>
      </w:pPr>
      <w:r w:rsidRPr="00C66081">
        <w:t>Compare and contrast the recursive and iterative methods in Binary Search.</w:t>
      </w:r>
    </w:p>
    <w:p w:rsidR="00AA7610" w:rsidRPr="00AA7610" w:rsidRDefault="00AA7610" w:rsidP="00AA7610">
      <w:pPr>
        <w:pStyle w:val="NormalWeb"/>
        <w:suppressAutoHyphens w:val="0"/>
        <w:spacing w:before="100" w:beforeAutospacing="1" w:after="100" w:afterAutospacing="1" w:line="276" w:lineRule="auto"/>
        <w:ind w:left="720"/>
        <w:jc w:val="center"/>
        <w:rPr>
          <w:b/>
        </w:rPr>
      </w:pPr>
      <w:r w:rsidRPr="00AA7610">
        <w:rPr>
          <w:b/>
        </w:rPr>
        <w:t>UNIT-II</w:t>
      </w: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Course Code and Title:</w:t>
            </w:r>
            <w:r w:rsidRPr="009D3E18">
              <w:rPr>
                <w:rFonts w:ascii="Times New Roman" w:hAnsi="Times New Roman" w:cs="Times New Roman"/>
                <w:i/>
                <w:sz w:val="24"/>
                <w:szCs w:val="24"/>
              </w:rPr>
              <w:t xml:space="preserve"> </w:t>
            </w:r>
            <w:r w:rsidRPr="009D3E18">
              <w:rPr>
                <w:rFonts w:ascii="Times New Roman" w:hAnsi="Times New Roman" w:cs="Times New Roman"/>
                <w:sz w:val="24"/>
                <w:szCs w:val="24"/>
              </w:rPr>
              <w:t>(</w:t>
            </w:r>
            <w:r w:rsidR="00AA7610">
              <w:rPr>
                <w:rFonts w:ascii="Times New Roman" w:hAnsi="Times New Roman" w:cs="Times New Roman"/>
                <w:b/>
                <w:sz w:val="24"/>
                <w:szCs w:val="24"/>
                <w:lang w:val="fr-FR"/>
              </w:rPr>
              <w:t>16</w:t>
            </w:r>
            <w:r w:rsidR="00FA2572">
              <w:rPr>
                <w:rFonts w:ascii="Times New Roman" w:hAnsi="Times New Roman" w:cs="Times New Roman"/>
                <w:b/>
                <w:sz w:val="24"/>
                <w:szCs w:val="24"/>
                <w:lang w:val="fr-FR"/>
              </w:rPr>
              <w:t>CS33</w:t>
            </w:r>
            <w:r w:rsidRPr="009D3E18">
              <w:rPr>
                <w:rFonts w:ascii="Times New Roman" w:hAnsi="Times New Roman" w:cs="Times New Roman"/>
                <w:b/>
                <w:sz w:val="24"/>
                <w:szCs w:val="24"/>
                <w:lang w:val="fr-FR"/>
              </w:rPr>
              <w:t xml:space="preserve">) </w:t>
            </w:r>
            <w:r w:rsidR="00421293">
              <w:rPr>
                <w:rFonts w:ascii="Times New Roman" w:hAnsi="Times New Roman" w:cs="Times New Roman"/>
                <w:b/>
                <w:sz w:val="24"/>
                <w:szCs w:val="24"/>
                <w:lang w:val="fr-FR"/>
              </w:rPr>
              <w:t xml:space="preserve">Data Structures </w:t>
            </w:r>
            <w:proofErr w:type="spellStart"/>
            <w:r w:rsidR="00421293">
              <w:rPr>
                <w:rFonts w:ascii="Times New Roman" w:hAnsi="Times New Roman" w:cs="Times New Roman"/>
                <w:b/>
                <w:sz w:val="24"/>
                <w:szCs w:val="24"/>
                <w:lang w:val="fr-FR"/>
              </w:rPr>
              <w:t>using</w:t>
            </w:r>
            <w:proofErr w:type="spellEnd"/>
            <w:r w:rsidR="00421293">
              <w:rPr>
                <w:rFonts w:ascii="Times New Roman" w:hAnsi="Times New Roman" w:cs="Times New Roman"/>
                <w:b/>
                <w:sz w:val="24"/>
                <w:szCs w:val="24"/>
                <w:lang w:val="fr-FR"/>
              </w:rPr>
              <w:t xml:space="preserve"> C</w:t>
            </w:r>
          </w:p>
        </w:tc>
      </w:tr>
      <w:tr w:rsidR="00AF2716" w:rsidRPr="0078002A" w:rsidTr="00F04A06">
        <w:trPr>
          <w:trHeight w:val="61"/>
        </w:trPr>
        <w:tc>
          <w:tcPr>
            <w:tcW w:w="6765" w:type="dxa"/>
            <w:tcBorders>
              <w:top w:val="double" w:sz="1" w:space="0" w:color="000000"/>
              <w:left w:val="double" w:sz="1" w:space="0" w:color="000000"/>
              <w:bottom w:val="double" w:sz="1" w:space="0" w:color="000000"/>
            </w:tcBorders>
          </w:tcPr>
          <w:p w:rsidR="00AF2716" w:rsidRPr="00421293" w:rsidRDefault="00AF2716" w:rsidP="00421293">
            <w:pPr>
              <w:snapToGrid w:val="0"/>
              <w:rPr>
                <w:b/>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2</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00421293">
              <w:rPr>
                <w:rFonts w:ascii="Times New Roman" w:hAnsi="Times New Roman" w:cs="Times New Roman"/>
                <w:b/>
                <w:sz w:val="22"/>
                <w:szCs w:val="22"/>
              </w:rPr>
              <w:t xml:space="preserve"> </w:t>
            </w:r>
            <w:r w:rsidR="00421293">
              <w:rPr>
                <w:b/>
                <w:sz w:val="24"/>
                <w:szCs w:val="24"/>
              </w:rPr>
              <w:t xml:space="preserve"> </w:t>
            </w:r>
            <w:r w:rsidR="00421293" w:rsidRPr="00421293">
              <w:rPr>
                <w:rFonts w:ascii="Times New Roman" w:hAnsi="Times New Roman" w:cs="Times New Roman"/>
                <w:b/>
                <w:sz w:val="24"/>
                <w:szCs w:val="24"/>
              </w:rPr>
              <w:t>Queues, Dynamic Memory allocation</w:t>
            </w:r>
          </w:p>
        </w:tc>
        <w:tc>
          <w:tcPr>
            <w:tcW w:w="2579"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00421293">
              <w:rPr>
                <w:rFonts w:ascii="Times New Roman" w:hAnsi="Times New Roman" w:cs="Times New Roman"/>
                <w:b/>
                <w:i/>
                <w:sz w:val="24"/>
                <w:szCs w:val="24"/>
              </w:rPr>
              <w:t>07</w:t>
            </w:r>
            <w:r>
              <w:rPr>
                <w:rFonts w:ascii="Times New Roman" w:hAnsi="Times New Roman" w:cs="Times New Roman"/>
                <w:b/>
                <w:i/>
                <w:sz w:val="24"/>
                <w:szCs w:val="24"/>
              </w:rPr>
              <w:t xml:space="preserve"> </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6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16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796F35" w:rsidRPr="001434E1" w:rsidTr="00F04A06">
        <w:tc>
          <w:tcPr>
            <w:tcW w:w="918" w:type="dxa"/>
          </w:tcPr>
          <w:p w:rsidR="00796F35" w:rsidRPr="001434E1" w:rsidRDefault="00796F35"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167" w:type="dxa"/>
          </w:tcPr>
          <w:p w:rsidR="00796F35" w:rsidRPr="00796F35" w:rsidRDefault="00796F35" w:rsidP="00796F35">
            <w:pPr>
              <w:widowControl w:val="0"/>
              <w:tabs>
                <w:tab w:val="left" w:pos="540"/>
              </w:tabs>
              <w:rPr>
                <w:rFonts w:ascii="Times New Roman" w:hAnsi="Times New Roman"/>
                <w:sz w:val="24"/>
                <w:szCs w:val="24"/>
              </w:rPr>
            </w:pPr>
            <w:r w:rsidRPr="00796F35">
              <w:rPr>
                <w:rFonts w:ascii="Times New Roman" w:hAnsi="Times New Roman"/>
                <w:sz w:val="24"/>
                <w:szCs w:val="24"/>
              </w:rPr>
              <w:t>Understanding of The queue and its sequential representation.</w:t>
            </w:r>
          </w:p>
          <w:p w:rsidR="00796F35" w:rsidRPr="004F5455" w:rsidRDefault="00796F35" w:rsidP="00EB4335">
            <w:pPr>
              <w:tabs>
                <w:tab w:val="left" w:pos="540"/>
              </w:tabs>
              <w:ind w:left="540" w:hanging="360"/>
              <w:rPr>
                <w:rFonts w:ascii="Times New Roman" w:hAnsi="Times New Roman" w:cs="Times New Roman"/>
                <w:sz w:val="24"/>
                <w:szCs w:val="24"/>
              </w:rPr>
            </w:pPr>
          </w:p>
        </w:tc>
      </w:tr>
      <w:tr w:rsidR="00796F35" w:rsidRPr="001434E1" w:rsidTr="00F04A06">
        <w:trPr>
          <w:trHeight w:val="125"/>
        </w:trPr>
        <w:tc>
          <w:tcPr>
            <w:tcW w:w="918" w:type="dxa"/>
          </w:tcPr>
          <w:p w:rsidR="00796F35" w:rsidRPr="001434E1" w:rsidRDefault="00796F35"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167" w:type="dxa"/>
          </w:tcPr>
          <w:p w:rsidR="00796F35" w:rsidRPr="00796F35" w:rsidRDefault="00796F35" w:rsidP="00796F35">
            <w:pPr>
              <w:widowControl w:val="0"/>
              <w:tabs>
                <w:tab w:val="left" w:pos="540"/>
              </w:tabs>
              <w:rPr>
                <w:rFonts w:ascii="Times New Roman" w:hAnsi="Times New Roman"/>
                <w:sz w:val="24"/>
                <w:szCs w:val="24"/>
              </w:rPr>
            </w:pPr>
            <w:r w:rsidRPr="00796F35">
              <w:rPr>
                <w:rFonts w:ascii="Times New Roman" w:hAnsi="Times New Roman"/>
                <w:sz w:val="24"/>
                <w:szCs w:val="24"/>
              </w:rPr>
              <w:t>C implementation of linear queues, Insert operation, and delete operation.</w:t>
            </w:r>
          </w:p>
          <w:p w:rsidR="00796F35" w:rsidRPr="00796F35" w:rsidRDefault="00796F35" w:rsidP="00796F35">
            <w:pPr>
              <w:tabs>
                <w:tab w:val="left" w:pos="540"/>
              </w:tabs>
              <w:rPr>
                <w:rFonts w:ascii="Times New Roman" w:hAnsi="Times New Roman"/>
                <w:sz w:val="24"/>
                <w:szCs w:val="24"/>
              </w:rPr>
            </w:pPr>
          </w:p>
        </w:tc>
      </w:tr>
      <w:tr w:rsidR="00796F35" w:rsidRPr="001434E1" w:rsidTr="00F04A06">
        <w:trPr>
          <w:trHeight w:val="512"/>
        </w:trPr>
        <w:tc>
          <w:tcPr>
            <w:tcW w:w="918" w:type="dxa"/>
          </w:tcPr>
          <w:p w:rsidR="00796F35" w:rsidRPr="001434E1" w:rsidRDefault="00796F35"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lastRenderedPageBreak/>
              <w:t>3</w:t>
            </w:r>
          </w:p>
        </w:tc>
        <w:tc>
          <w:tcPr>
            <w:tcW w:w="8167" w:type="dxa"/>
          </w:tcPr>
          <w:p w:rsidR="00796F35" w:rsidRPr="00796F35" w:rsidRDefault="00796F35" w:rsidP="00796F35">
            <w:pPr>
              <w:widowControl w:val="0"/>
              <w:tabs>
                <w:tab w:val="left" w:pos="540"/>
              </w:tabs>
              <w:rPr>
                <w:rFonts w:ascii="Times New Roman" w:hAnsi="Times New Roman"/>
                <w:sz w:val="24"/>
                <w:szCs w:val="24"/>
              </w:rPr>
            </w:pPr>
            <w:r w:rsidRPr="00796F35">
              <w:rPr>
                <w:rFonts w:ascii="Times New Roman" w:hAnsi="Times New Roman"/>
                <w:sz w:val="24"/>
                <w:szCs w:val="24"/>
              </w:rPr>
              <w:t>Concept of priority queue, Array implementation of a priority queue.</w:t>
            </w:r>
          </w:p>
          <w:p w:rsidR="00796F35" w:rsidRPr="004F5455" w:rsidRDefault="00796F35" w:rsidP="00EB4335">
            <w:pPr>
              <w:tabs>
                <w:tab w:val="left" w:pos="540"/>
              </w:tabs>
              <w:ind w:left="540" w:hanging="360"/>
              <w:rPr>
                <w:rFonts w:ascii="Times New Roman" w:hAnsi="Times New Roman" w:cs="Times New Roman"/>
                <w:sz w:val="24"/>
                <w:szCs w:val="24"/>
              </w:rPr>
            </w:pPr>
          </w:p>
        </w:tc>
      </w:tr>
      <w:tr w:rsidR="00796F35" w:rsidRPr="001434E1" w:rsidTr="00F04A06">
        <w:trPr>
          <w:trHeight w:val="512"/>
        </w:trPr>
        <w:tc>
          <w:tcPr>
            <w:tcW w:w="918" w:type="dxa"/>
          </w:tcPr>
          <w:p w:rsidR="00796F35" w:rsidRPr="001434E1" w:rsidRDefault="00796F35"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167" w:type="dxa"/>
          </w:tcPr>
          <w:p w:rsidR="00796F35" w:rsidRPr="00796F35" w:rsidRDefault="00796F35" w:rsidP="00796F35">
            <w:pPr>
              <w:tabs>
                <w:tab w:val="left" w:pos="540"/>
              </w:tabs>
              <w:rPr>
                <w:rFonts w:ascii="Times New Roman" w:hAnsi="Times New Roman"/>
                <w:sz w:val="24"/>
                <w:szCs w:val="24"/>
              </w:rPr>
            </w:pPr>
            <w:r w:rsidRPr="00796F35">
              <w:rPr>
                <w:rFonts w:ascii="Times New Roman" w:hAnsi="Times New Roman"/>
                <w:sz w:val="24"/>
                <w:szCs w:val="24"/>
              </w:rPr>
              <w:t>Implementation of priority queue using binary heap</w:t>
            </w:r>
          </w:p>
        </w:tc>
      </w:tr>
      <w:tr w:rsidR="00796F35" w:rsidRPr="001434E1" w:rsidTr="00F04A06">
        <w:trPr>
          <w:trHeight w:val="512"/>
        </w:trPr>
        <w:tc>
          <w:tcPr>
            <w:tcW w:w="918" w:type="dxa"/>
          </w:tcPr>
          <w:p w:rsidR="00796F35" w:rsidRDefault="00796F35"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5</w:t>
            </w:r>
          </w:p>
        </w:tc>
        <w:tc>
          <w:tcPr>
            <w:tcW w:w="8167" w:type="dxa"/>
          </w:tcPr>
          <w:p w:rsidR="00796F35" w:rsidRPr="00796F35" w:rsidRDefault="00796F35" w:rsidP="00796F35">
            <w:pPr>
              <w:tabs>
                <w:tab w:val="left" w:pos="540"/>
              </w:tabs>
              <w:rPr>
                <w:rFonts w:ascii="Times New Roman" w:hAnsi="Times New Roman"/>
                <w:sz w:val="24"/>
                <w:szCs w:val="24"/>
              </w:rPr>
            </w:pPr>
            <w:r>
              <w:rPr>
                <w:rFonts w:ascii="Times New Roman" w:hAnsi="Times New Roman"/>
                <w:sz w:val="24"/>
                <w:szCs w:val="24"/>
              </w:rPr>
              <w:t>Difference between static memory allocation and dynamic allocation</w:t>
            </w:r>
          </w:p>
        </w:tc>
      </w:tr>
    </w:tbl>
    <w:p w:rsidR="00AF2716" w:rsidRPr="00ED741D"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796F35" w:rsidRPr="00C66081" w:rsidRDefault="00796F35" w:rsidP="00E10934">
            <w:pPr>
              <w:pStyle w:val="ListParagraph"/>
              <w:numPr>
                <w:ilvl w:val="0"/>
                <w:numId w:val="12"/>
              </w:numPr>
              <w:spacing w:line="360" w:lineRule="auto"/>
              <w:rPr>
                <w:rFonts w:ascii="Times New Roman" w:hAnsi="Times New Roman"/>
                <w:sz w:val="24"/>
                <w:szCs w:val="24"/>
              </w:rPr>
            </w:pPr>
            <w:r w:rsidRPr="00C66081">
              <w:rPr>
                <w:rFonts w:ascii="Times New Roman" w:hAnsi="Times New Roman"/>
                <w:sz w:val="24"/>
                <w:szCs w:val="24"/>
              </w:rPr>
              <w:t>Representation of queue</w:t>
            </w:r>
          </w:p>
          <w:p w:rsidR="00796F35" w:rsidRPr="00C66081" w:rsidRDefault="00796F35" w:rsidP="00E10934">
            <w:pPr>
              <w:pStyle w:val="ListParagraph"/>
              <w:numPr>
                <w:ilvl w:val="0"/>
                <w:numId w:val="12"/>
              </w:numPr>
              <w:spacing w:line="360" w:lineRule="auto"/>
              <w:rPr>
                <w:rFonts w:ascii="Times New Roman" w:hAnsi="Times New Roman"/>
                <w:sz w:val="24"/>
                <w:szCs w:val="24"/>
              </w:rPr>
            </w:pPr>
            <w:r w:rsidRPr="00C66081">
              <w:rPr>
                <w:rFonts w:ascii="Times New Roman" w:hAnsi="Times New Roman"/>
                <w:sz w:val="24"/>
                <w:szCs w:val="24"/>
              </w:rPr>
              <w:t>Operations on queue</w:t>
            </w:r>
          </w:p>
          <w:p w:rsidR="00796F35" w:rsidRPr="00C66081" w:rsidRDefault="00796F35" w:rsidP="00E10934">
            <w:pPr>
              <w:pStyle w:val="ListParagraph"/>
              <w:numPr>
                <w:ilvl w:val="0"/>
                <w:numId w:val="12"/>
              </w:numPr>
              <w:spacing w:line="360" w:lineRule="auto"/>
              <w:rPr>
                <w:rFonts w:ascii="Times New Roman" w:hAnsi="Times New Roman"/>
                <w:sz w:val="24"/>
                <w:szCs w:val="24"/>
              </w:rPr>
            </w:pPr>
            <w:r w:rsidRPr="00C66081">
              <w:rPr>
                <w:rFonts w:ascii="Times New Roman" w:hAnsi="Times New Roman"/>
                <w:sz w:val="24"/>
                <w:szCs w:val="24"/>
              </w:rPr>
              <w:t>Circular queues</w:t>
            </w:r>
          </w:p>
          <w:p w:rsidR="00796F35" w:rsidRPr="00C66081" w:rsidRDefault="00796F35" w:rsidP="00E10934">
            <w:pPr>
              <w:pStyle w:val="ListParagraph"/>
              <w:numPr>
                <w:ilvl w:val="0"/>
                <w:numId w:val="12"/>
              </w:numPr>
              <w:spacing w:line="360" w:lineRule="auto"/>
              <w:rPr>
                <w:rFonts w:ascii="Times New Roman" w:hAnsi="Times New Roman"/>
                <w:sz w:val="24"/>
                <w:szCs w:val="24"/>
              </w:rPr>
            </w:pPr>
            <w:r w:rsidRPr="00C66081">
              <w:rPr>
                <w:rFonts w:ascii="Times New Roman" w:hAnsi="Times New Roman"/>
                <w:sz w:val="24"/>
                <w:szCs w:val="24"/>
              </w:rPr>
              <w:t xml:space="preserve">Implementation of Priority queues </w:t>
            </w:r>
          </w:p>
          <w:p w:rsidR="00D22AFA" w:rsidRDefault="00D22AFA" w:rsidP="00E10934">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Message queue using circular queue</w:t>
            </w:r>
          </w:p>
          <w:p w:rsidR="00796F35" w:rsidRPr="00C66081" w:rsidRDefault="00D22AFA" w:rsidP="00E10934">
            <w:pPr>
              <w:pStyle w:val="ListParagraph"/>
              <w:numPr>
                <w:ilvl w:val="0"/>
                <w:numId w:val="12"/>
              </w:numPr>
              <w:spacing w:line="360" w:lineRule="auto"/>
              <w:rPr>
                <w:rFonts w:ascii="Times New Roman" w:hAnsi="Times New Roman"/>
                <w:sz w:val="24"/>
                <w:szCs w:val="24"/>
              </w:rPr>
            </w:pPr>
            <w:r>
              <w:rPr>
                <w:rFonts w:ascii="Times New Roman" w:hAnsi="Times New Roman"/>
                <w:sz w:val="24"/>
                <w:szCs w:val="24"/>
              </w:rPr>
              <w:t>Applications of queues</w:t>
            </w:r>
            <w:r w:rsidR="00796F35" w:rsidRPr="00C66081">
              <w:rPr>
                <w:rFonts w:ascii="Times New Roman" w:hAnsi="Times New Roman"/>
                <w:sz w:val="24"/>
                <w:szCs w:val="24"/>
              </w:rPr>
              <w:t xml:space="preserve"> </w:t>
            </w:r>
          </w:p>
          <w:p w:rsidR="00796F35" w:rsidRPr="00C66081" w:rsidRDefault="00796F35" w:rsidP="00E10934">
            <w:pPr>
              <w:pStyle w:val="ListParagraph"/>
              <w:widowControl w:val="0"/>
              <w:numPr>
                <w:ilvl w:val="0"/>
                <w:numId w:val="12"/>
              </w:numPr>
              <w:tabs>
                <w:tab w:val="left" w:pos="360"/>
              </w:tabs>
              <w:rPr>
                <w:rFonts w:ascii="Times New Roman" w:hAnsi="Times New Roman"/>
                <w:b/>
                <w:sz w:val="24"/>
                <w:szCs w:val="24"/>
              </w:rPr>
            </w:pPr>
            <w:r w:rsidRPr="00C66081">
              <w:rPr>
                <w:rFonts w:ascii="Times New Roman" w:hAnsi="Times New Roman"/>
                <w:sz w:val="24"/>
                <w:szCs w:val="24"/>
              </w:rPr>
              <w:t>Dynamic Memory allocation:</w:t>
            </w:r>
            <w:r w:rsidRPr="00C66081">
              <w:rPr>
                <w:rFonts w:ascii="Times New Roman" w:hAnsi="Times New Roman"/>
                <w:b/>
                <w:sz w:val="24"/>
                <w:szCs w:val="24"/>
              </w:rPr>
              <w:t xml:space="preserve"> </w:t>
            </w:r>
          </w:p>
          <w:p w:rsidR="00AF2716" w:rsidRPr="009D3E18" w:rsidRDefault="00796F35" w:rsidP="00796F35">
            <w:pPr>
              <w:snapToGrid w:val="0"/>
              <w:ind w:left="360"/>
              <w:rPr>
                <w:rFonts w:ascii="Times New Roman" w:hAnsi="Times New Roman" w:cs="Times New Roman"/>
                <w:iCs/>
                <w:sz w:val="24"/>
                <w:szCs w:val="24"/>
              </w:rPr>
            </w:pPr>
            <w:proofErr w:type="spellStart"/>
            <w:r w:rsidRPr="00C66081">
              <w:rPr>
                <w:rFonts w:ascii="Times New Roman" w:hAnsi="Times New Roman" w:cs="Times New Roman"/>
                <w:sz w:val="24"/>
                <w:szCs w:val="24"/>
              </w:rPr>
              <w:t>malloc</w:t>
            </w:r>
            <w:proofErr w:type="spellEnd"/>
            <w:r w:rsidRPr="00C66081">
              <w:rPr>
                <w:rFonts w:ascii="Times New Roman" w:hAnsi="Times New Roman" w:cs="Times New Roman"/>
                <w:sz w:val="24"/>
                <w:szCs w:val="24"/>
              </w:rPr>
              <w:t xml:space="preserve">(), </w:t>
            </w:r>
            <w:proofErr w:type="spellStart"/>
            <w:r w:rsidRPr="00C66081">
              <w:rPr>
                <w:rFonts w:ascii="Times New Roman" w:hAnsi="Times New Roman" w:cs="Times New Roman"/>
                <w:sz w:val="24"/>
                <w:szCs w:val="24"/>
              </w:rPr>
              <w:t>calloc</w:t>
            </w:r>
            <w:proofErr w:type="spellEnd"/>
            <w:r w:rsidRPr="00C66081">
              <w:rPr>
                <w:rFonts w:ascii="Times New Roman" w:hAnsi="Times New Roman" w:cs="Times New Roman"/>
                <w:sz w:val="24"/>
                <w:szCs w:val="24"/>
              </w:rPr>
              <w:t xml:space="preserve">(), free(), </w:t>
            </w:r>
            <w:proofErr w:type="spellStart"/>
            <w:r w:rsidRPr="00C66081">
              <w:rPr>
                <w:rFonts w:ascii="Times New Roman" w:hAnsi="Times New Roman" w:cs="Times New Roman"/>
                <w:sz w:val="24"/>
                <w:szCs w:val="24"/>
              </w:rPr>
              <w:t>realloc</w:t>
            </w:r>
            <w:proofErr w:type="spellEnd"/>
            <w:r w:rsidRPr="00C66081">
              <w:rPr>
                <w:rFonts w:ascii="Times New Roman" w:hAnsi="Times New Roman" w:cs="Times New Roman"/>
                <w:sz w:val="24"/>
                <w:szCs w:val="24"/>
              </w:rPr>
              <w:t>()</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 xml:space="preserve">What is circular queue? </w:t>
      </w:r>
      <w:proofErr w:type="gramStart"/>
      <w:r w:rsidRPr="00C66081">
        <w:t>write</w:t>
      </w:r>
      <w:proofErr w:type="gramEnd"/>
      <w:r w:rsidRPr="00C66081">
        <w:t xml:space="preserve"> the implementation of circular queue using array.</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Give a complete specification of data structure QUEUE.</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Differentiate between linear and circular queue</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Explain array implementation of priority queue.</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What is binary heap? Explain the implementation of ascending priority queue using MIN Heap.</w:t>
      </w:r>
    </w:p>
    <w:p w:rsidR="00796F35" w:rsidRPr="00C66081" w:rsidRDefault="00796F35" w:rsidP="00E10934">
      <w:pPr>
        <w:pStyle w:val="NormalWeb"/>
        <w:numPr>
          <w:ilvl w:val="0"/>
          <w:numId w:val="13"/>
        </w:numPr>
        <w:suppressAutoHyphens w:val="0"/>
        <w:spacing w:before="100" w:beforeAutospacing="1" w:after="100" w:afterAutospacing="1" w:line="276" w:lineRule="auto"/>
      </w:pPr>
      <w:r w:rsidRPr="00C66081">
        <w:t>With syntax give an example for dynamic memory allocation functions</w:t>
      </w:r>
    </w:p>
    <w:p w:rsidR="00AF2716" w:rsidRDefault="00AF2716" w:rsidP="00AF2716">
      <w:pPr>
        <w:rPr>
          <w:rFonts w:ascii="Times New Roman" w:hAnsi="Times New Roman" w:cs="Times New Roman"/>
          <w:sz w:val="22"/>
          <w:szCs w:val="22"/>
        </w:rPr>
      </w:pPr>
    </w:p>
    <w:p w:rsidR="003E4EA5" w:rsidRDefault="003E4EA5" w:rsidP="00AF2716">
      <w:pPr>
        <w:jc w:val="center"/>
        <w:rPr>
          <w:rFonts w:ascii="Times New Roman" w:hAnsi="Times New Roman" w:cs="Times New Roman"/>
          <w:b/>
          <w:sz w:val="24"/>
          <w:szCs w:val="24"/>
        </w:rPr>
      </w:pPr>
    </w:p>
    <w:p w:rsidR="00AF2716" w:rsidRPr="00BA6191" w:rsidRDefault="00AF2716" w:rsidP="00AF2716">
      <w:pPr>
        <w:jc w:val="center"/>
        <w:rPr>
          <w:rFonts w:ascii="Times New Roman" w:hAnsi="Times New Roman" w:cs="Times New Roman"/>
          <w:b/>
          <w:sz w:val="24"/>
          <w:szCs w:val="24"/>
        </w:rPr>
      </w:pPr>
      <w:r>
        <w:rPr>
          <w:rFonts w:ascii="Times New Roman" w:hAnsi="Times New Roman" w:cs="Times New Roman"/>
          <w:b/>
          <w:sz w:val="24"/>
          <w:szCs w:val="24"/>
        </w:rPr>
        <w:t>Unit I</w:t>
      </w:r>
      <w:r w:rsidR="00AA7610">
        <w:rPr>
          <w:rFonts w:ascii="Times New Roman" w:hAnsi="Times New Roman" w:cs="Times New Roman"/>
          <w:b/>
          <w:sz w:val="24"/>
          <w:szCs w:val="24"/>
        </w:rPr>
        <w:t>I</w:t>
      </w:r>
      <w:r>
        <w:rPr>
          <w:rFonts w:ascii="Times New Roman" w:hAnsi="Times New Roman" w:cs="Times New Roman"/>
          <w:b/>
          <w:sz w:val="24"/>
          <w:szCs w:val="24"/>
        </w:rPr>
        <w:t>I</w:t>
      </w:r>
    </w:p>
    <w:tbl>
      <w:tblPr>
        <w:tblpPr w:leftFromText="180" w:rightFromText="180" w:vertAnchor="text" w:horzAnchor="margin" w:tblpY="328"/>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sidR="00AA7610">
              <w:rPr>
                <w:rFonts w:ascii="Times New Roman" w:hAnsi="Times New Roman" w:cs="Times New Roman"/>
                <w:b/>
                <w:sz w:val="24"/>
                <w:szCs w:val="24"/>
                <w:lang w:val="fr-FR"/>
              </w:rPr>
              <w:t>16CS33</w:t>
            </w:r>
            <w:r w:rsidRPr="009D3E18">
              <w:rPr>
                <w:rFonts w:ascii="Times New Roman" w:hAnsi="Times New Roman" w:cs="Times New Roman"/>
                <w:b/>
                <w:sz w:val="24"/>
                <w:szCs w:val="24"/>
                <w:lang w:val="fr-FR"/>
              </w:rPr>
              <w:t xml:space="preserve">) </w:t>
            </w:r>
            <w:r w:rsidR="00AA7610">
              <w:rPr>
                <w:rFonts w:ascii="Times New Roman" w:hAnsi="Times New Roman" w:cs="Times New Roman"/>
                <w:b/>
                <w:sz w:val="24"/>
                <w:szCs w:val="24"/>
                <w:lang w:val="fr-FR"/>
              </w:rPr>
              <w:t xml:space="preserve">Data Structures </w:t>
            </w:r>
            <w:proofErr w:type="spellStart"/>
            <w:r w:rsidR="00AA7610">
              <w:rPr>
                <w:rFonts w:ascii="Times New Roman" w:hAnsi="Times New Roman" w:cs="Times New Roman"/>
                <w:b/>
                <w:sz w:val="24"/>
                <w:szCs w:val="24"/>
                <w:lang w:val="fr-FR"/>
              </w:rPr>
              <w:t>using</w:t>
            </w:r>
            <w:proofErr w:type="spellEnd"/>
            <w:r w:rsidR="00AA7610">
              <w:rPr>
                <w:rFonts w:ascii="Times New Roman" w:hAnsi="Times New Roman" w:cs="Times New Roman"/>
                <w:b/>
                <w:sz w:val="24"/>
                <w:szCs w:val="24"/>
                <w:lang w:val="fr-FR"/>
              </w:rPr>
              <w:t xml:space="preserve"> C</w:t>
            </w:r>
          </w:p>
        </w:tc>
      </w:tr>
      <w:tr w:rsidR="00AF2716" w:rsidRPr="0078002A" w:rsidTr="00F04A06">
        <w:trPr>
          <w:trHeight w:val="61"/>
        </w:trPr>
        <w:tc>
          <w:tcPr>
            <w:tcW w:w="6765" w:type="dxa"/>
            <w:tcBorders>
              <w:top w:val="double" w:sz="1" w:space="0" w:color="000000"/>
              <w:left w:val="double" w:sz="1" w:space="0" w:color="000000"/>
              <w:bottom w:val="double" w:sz="1" w:space="0" w:color="000000"/>
            </w:tcBorders>
          </w:tcPr>
          <w:p w:rsidR="00AF2716" w:rsidRPr="0078002A" w:rsidRDefault="00AF2716" w:rsidP="00F04A06">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 xml:space="preserve">3 </w:t>
            </w:r>
            <w:r w:rsidR="00AA7610">
              <w:rPr>
                <w:rFonts w:ascii="Times New Roman" w:hAnsi="Times New Roman" w:cs="Times New Roman"/>
                <w:b/>
                <w:sz w:val="22"/>
                <w:szCs w:val="22"/>
              </w:rPr>
              <w:t xml:space="preserve">  Linked Lists</w:t>
            </w:r>
          </w:p>
        </w:tc>
        <w:tc>
          <w:tcPr>
            <w:tcW w:w="2579"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AA7610">
              <w:rPr>
                <w:rFonts w:ascii="Times New Roman" w:hAnsi="Times New Roman" w:cs="Times New Roman"/>
                <w:b/>
                <w:i/>
                <w:sz w:val="24"/>
                <w:szCs w:val="24"/>
              </w:rPr>
              <w:t>7</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spacing w:line="360" w:lineRule="auto"/>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8607"/>
      </w:tblGrid>
      <w:tr w:rsidR="00AF2716" w:rsidRPr="001434E1" w:rsidTr="00F04A06">
        <w:trPr>
          <w:trHeight w:val="70"/>
        </w:trPr>
        <w:tc>
          <w:tcPr>
            <w:tcW w:w="1230"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60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A7610" w:rsidRPr="001434E1" w:rsidTr="00F04A06">
        <w:trPr>
          <w:trHeight w:val="98"/>
        </w:trPr>
        <w:tc>
          <w:tcPr>
            <w:tcW w:w="1230" w:type="dxa"/>
          </w:tcPr>
          <w:p w:rsidR="00AA7610" w:rsidRPr="001434E1" w:rsidRDefault="00AA7610"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607" w:type="dxa"/>
          </w:tcPr>
          <w:p w:rsidR="00AA7610" w:rsidRPr="004F5455" w:rsidRDefault="00AA7610" w:rsidP="00EB4335">
            <w:pPr>
              <w:rPr>
                <w:rFonts w:ascii="Times New Roman" w:hAnsi="Times New Roman" w:cs="Times New Roman"/>
                <w:sz w:val="24"/>
                <w:szCs w:val="24"/>
              </w:rPr>
            </w:pPr>
            <w:r w:rsidRPr="00C66081">
              <w:rPr>
                <w:rFonts w:ascii="Times New Roman" w:hAnsi="Times New Roman" w:cs="Times New Roman"/>
                <w:sz w:val="24"/>
                <w:szCs w:val="24"/>
              </w:rPr>
              <w:t>Understanding of Linked lists: Inserting and removing nodes from a list</w:t>
            </w:r>
          </w:p>
        </w:tc>
      </w:tr>
      <w:tr w:rsidR="00AA7610" w:rsidRPr="001434E1" w:rsidTr="00F04A06">
        <w:trPr>
          <w:trHeight w:val="70"/>
        </w:trPr>
        <w:tc>
          <w:tcPr>
            <w:tcW w:w="1230" w:type="dxa"/>
          </w:tcPr>
          <w:p w:rsidR="00AA7610" w:rsidRPr="001434E1" w:rsidRDefault="00AA7610"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lastRenderedPageBreak/>
              <w:t>2</w:t>
            </w:r>
          </w:p>
        </w:tc>
        <w:tc>
          <w:tcPr>
            <w:tcW w:w="8607" w:type="dxa"/>
          </w:tcPr>
          <w:p w:rsidR="00AA7610" w:rsidRPr="00AA7610" w:rsidRDefault="00AA7610" w:rsidP="00AA7610">
            <w:pPr>
              <w:widowControl w:val="0"/>
              <w:tabs>
                <w:tab w:val="left" w:pos="360"/>
              </w:tabs>
              <w:rPr>
                <w:rFonts w:ascii="Times New Roman" w:hAnsi="Times New Roman" w:cs="Times New Roman"/>
                <w:sz w:val="24"/>
                <w:szCs w:val="24"/>
              </w:rPr>
            </w:pPr>
            <w:r w:rsidRPr="00F25981">
              <w:rPr>
                <w:rFonts w:ascii="Times New Roman" w:hAnsi="Times New Roman" w:cs="Times New Roman"/>
                <w:sz w:val="24"/>
                <w:szCs w:val="24"/>
              </w:rPr>
              <w:t xml:space="preserve">Define </w:t>
            </w:r>
            <w:proofErr w:type="spellStart"/>
            <w:r w:rsidRPr="00F25981">
              <w:rPr>
                <w:rFonts w:ascii="Times New Roman" w:hAnsi="Times New Roman" w:cs="Times New Roman"/>
                <w:sz w:val="24"/>
                <w:szCs w:val="24"/>
              </w:rPr>
              <w:t>getnode</w:t>
            </w:r>
            <w:proofErr w:type="spellEnd"/>
            <w:r w:rsidRPr="00F25981">
              <w:rPr>
                <w:rFonts w:ascii="Times New Roman" w:hAnsi="Times New Roman" w:cs="Times New Roman"/>
                <w:sz w:val="24"/>
                <w:szCs w:val="24"/>
              </w:rPr>
              <w:t xml:space="preserve"> and </w:t>
            </w:r>
            <w:proofErr w:type="spellStart"/>
            <w:r w:rsidRPr="00F25981">
              <w:rPr>
                <w:rFonts w:ascii="Times New Roman" w:hAnsi="Times New Roman" w:cs="Times New Roman"/>
                <w:sz w:val="24"/>
                <w:szCs w:val="24"/>
              </w:rPr>
              <w:t>freenode</w:t>
            </w:r>
            <w:proofErr w:type="spellEnd"/>
            <w:r w:rsidRPr="00F25981">
              <w:rPr>
                <w:rFonts w:ascii="Times New Roman" w:hAnsi="Times New Roman" w:cs="Times New Roman"/>
                <w:sz w:val="24"/>
                <w:szCs w:val="24"/>
              </w:rPr>
              <w:t xml:space="preserve"> operations, Linked implementation of singly list</w:t>
            </w:r>
          </w:p>
        </w:tc>
      </w:tr>
      <w:tr w:rsidR="00AA7610" w:rsidRPr="001434E1" w:rsidTr="00F04A06">
        <w:trPr>
          <w:trHeight w:val="70"/>
        </w:trPr>
        <w:tc>
          <w:tcPr>
            <w:tcW w:w="1230" w:type="dxa"/>
          </w:tcPr>
          <w:p w:rsidR="00AA7610" w:rsidRPr="001434E1" w:rsidRDefault="00AA7610"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607" w:type="dxa"/>
          </w:tcPr>
          <w:p w:rsidR="00AA7610" w:rsidRPr="004F5455" w:rsidRDefault="00AA7610" w:rsidP="00EB4335">
            <w:pPr>
              <w:widowControl w:val="0"/>
              <w:tabs>
                <w:tab w:val="left" w:pos="360"/>
              </w:tabs>
              <w:rPr>
                <w:rFonts w:ascii="Times New Roman" w:hAnsi="Times New Roman" w:cs="Times New Roman"/>
                <w:sz w:val="24"/>
                <w:szCs w:val="24"/>
              </w:rPr>
            </w:pPr>
            <w:r w:rsidRPr="00F25981">
              <w:rPr>
                <w:rFonts w:ascii="Times New Roman" w:hAnsi="Times New Roman" w:cs="Times New Roman"/>
                <w:sz w:val="24"/>
                <w:szCs w:val="24"/>
              </w:rPr>
              <w:t xml:space="preserve">Example of list operations. </w:t>
            </w:r>
          </w:p>
        </w:tc>
      </w:tr>
      <w:tr w:rsidR="00AA7610" w:rsidRPr="001434E1" w:rsidTr="00F04A06">
        <w:trPr>
          <w:trHeight w:val="70"/>
        </w:trPr>
        <w:tc>
          <w:tcPr>
            <w:tcW w:w="1230" w:type="dxa"/>
          </w:tcPr>
          <w:p w:rsidR="00AA7610" w:rsidRPr="001434E1" w:rsidRDefault="00AA7610"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607" w:type="dxa"/>
          </w:tcPr>
          <w:p w:rsidR="00AA7610" w:rsidRPr="004F5455" w:rsidRDefault="00AA7610" w:rsidP="00EB4335">
            <w:pPr>
              <w:rPr>
                <w:rFonts w:ascii="Times New Roman" w:hAnsi="Times New Roman" w:cs="Times New Roman"/>
                <w:sz w:val="24"/>
                <w:szCs w:val="24"/>
              </w:rPr>
            </w:pPr>
            <w:r w:rsidRPr="00C66081">
              <w:rPr>
                <w:rFonts w:ascii="Times New Roman" w:hAnsi="Times New Roman" w:cs="Times New Roman"/>
                <w:sz w:val="24"/>
                <w:szCs w:val="24"/>
              </w:rPr>
              <w:t>Lists in C: Array implementation of lists, Limitations of array implementation, Allocating and freeing dynamic variables</w:t>
            </w:r>
          </w:p>
        </w:tc>
      </w:tr>
      <w:tr w:rsidR="00AA7610" w:rsidRPr="001434E1" w:rsidTr="00F04A06">
        <w:trPr>
          <w:trHeight w:val="70"/>
        </w:trPr>
        <w:tc>
          <w:tcPr>
            <w:tcW w:w="1230" w:type="dxa"/>
          </w:tcPr>
          <w:p w:rsidR="00AA7610" w:rsidRDefault="00AA7610"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5</w:t>
            </w:r>
          </w:p>
        </w:tc>
        <w:tc>
          <w:tcPr>
            <w:tcW w:w="8607" w:type="dxa"/>
          </w:tcPr>
          <w:p w:rsidR="00AA7610" w:rsidRPr="004F5455" w:rsidRDefault="00AA7610" w:rsidP="00AA7610">
            <w:pPr>
              <w:widowControl w:val="0"/>
              <w:tabs>
                <w:tab w:val="left" w:pos="360"/>
              </w:tabs>
              <w:rPr>
                <w:rFonts w:ascii="Times New Roman" w:hAnsi="Times New Roman" w:cs="Times New Roman"/>
                <w:sz w:val="24"/>
                <w:szCs w:val="24"/>
              </w:rPr>
            </w:pPr>
            <w:r w:rsidRPr="00F25981">
              <w:rPr>
                <w:rFonts w:ascii="Times New Roman" w:hAnsi="Times New Roman" w:cs="Times New Roman"/>
                <w:sz w:val="24"/>
                <w:szCs w:val="24"/>
              </w:rPr>
              <w:t xml:space="preserve">Linked list as using dynamic variable  </w:t>
            </w:r>
          </w:p>
        </w:tc>
      </w:tr>
    </w:tbl>
    <w:p w:rsidR="00AF2716" w:rsidRPr="001848C8" w:rsidRDefault="00AF2716" w:rsidP="00AF2716">
      <w:pPr>
        <w:pStyle w:val="ListParagraph"/>
        <w:tabs>
          <w:tab w:val="left" w:pos="498"/>
          <w:tab w:val="left" w:pos="747"/>
          <w:tab w:val="left" w:pos="1992"/>
        </w:tabs>
        <w:ind w:left="1440" w:right="360"/>
        <w:rPr>
          <w:rFonts w:ascii="Times New Roman" w:hAnsi="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AF2716" w:rsidRPr="009D3E18" w:rsidRDefault="00AF2716" w:rsidP="00F04A06">
            <w:pPr>
              <w:rPr>
                <w:rFonts w:ascii="Times New Roman" w:hAnsi="Times New Roman" w:cs="Times New Roman"/>
                <w:i/>
                <w:sz w:val="24"/>
                <w:szCs w:val="24"/>
              </w:rPr>
            </w:pPr>
            <w:r w:rsidRPr="009D3E18">
              <w:rPr>
                <w:rFonts w:ascii="Times New Roman" w:hAnsi="Times New Roman" w:cs="Times New Roman"/>
                <w:i/>
                <w:sz w:val="24"/>
                <w:szCs w:val="24"/>
              </w:rPr>
              <w:t>Class No.   Portion covered per hour</w:t>
            </w:r>
          </w:p>
          <w:p w:rsidR="00AA7610" w:rsidRPr="00C66081" w:rsidRDefault="00AA7610" w:rsidP="00E10934">
            <w:pPr>
              <w:pStyle w:val="ListParagraph"/>
              <w:numPr>
                <w:ilvl w:val="0"/>
                <w:numId w:val="14"/>
              </w:numPr>
              <w:spacing w:line="360" w:lineRule="auto"/>
              <w:rPr>
                <w:rFonts w:ascii="Times New Roman" w:hAnsi="Times New Roman"/>
                <w:sz w:val="24"/>
                <w:szCs w:val="24"/>
              </w:rPr>
            </w:pPr>
            <w:r w:rsidRPr="00C66081">
              <w:rPr>
                <w:rFonts w:ascii="Times New Roman" w:hAnsi="Times New Roman"/>
                <w:sz w:val="24"/>
                <w:szCs w:val="24"/>
              </w:rPr>
              <w:t>Inserting and removing nodes from a list</w:t>
            </w:r>
          </w:p>
          <w:p w:rsidR="00AA7610" w:rsidRPr="00C66081" w:rsidRDefault="00AA7610" w:rsidP="00E10934">
            <w:pPr>
              <w:pStyle w:val="ListParagraph"/>
              <w:numPr>
                <w:ilvl w:val="0"/>
                <w:numId w:val="14"/>
              </w:numPr>
              <w:spacing w:line="360" w:lineRule="auto"/>
              <w:rPr>
                <w:rFonts w:ascii="Times New Roman" w:hAnsi="Times New Roman"/>
                <w:sz w:val="24"/>
                <w:szCs w:val="24"/>
              </w:rPr>
            </w:pPr>
            <w:r w:rsidRPr="00C66081">
              <w:rPr>
                <w:rFonts w:ascii="Times New Roman" w:hAnsi="Times New Roman"/>
                <w:sz w:val="24"/>
                <w:szCs w:val="24"/>
              </w:rPr>
              <w:t>Linked implementation of Stacks, Queues</w:t>
            </w:r>
          </w:p>
          <w:p w:rsidR="00AA7610" w:rsidRPr="00C66081" w:rsidRDefault="00AA7610" w:rsidP="00E10934">
            <w:pPr>
              <w:pStyle w:val="ListParagraph"/>
              <w:numPr>
                <w:ilvl w:val="0"/>
                <w:numId w:val="14"/>
              </w:numPr>
              <w:spacing w:line="360" w:lineRule="auto"/>
              <w:rPr>
                <w:rFonts w:ascii="Times New Roman" w:hAnsi="Times New Roman"/>
                <w:sz w:val="24"/>
                <w:szCs w:val="24"/>
              </w:rPr>
            </w:pPr>
            <w:proofErr w:type="spellStart"/>
            <w:r w:rsidRPr="00C66081">
              <w:rPr>
                <w:rFonts w:ascii="Times New Roman" w:hAnsi="Times New Roman"/>
                <w:sz w:val="24"/>
                <w:szCs w:val="24"/>
              </w:rPr>
              <w:t>getnode</w:t>
            </w:r>
            <w:proofErr w:type="spellEnd"/>
            <w:r w:rsidRPr="00C66081">
              <w:rPr>
                <w:rFonts w:ascii="Times New Roman" w:hAnsi="Times New Roman"/>
                <w:sz w:val="24"/>
                <w:szCs w:val="24"/>
              </w:rPr>
              <w:t xml:space="preserve"> and </w:t>
            </w:r>
            <w:proofErr w:type="spellStart"/>
            <w:r w:rsidRPr="00C66081">
              <w:rPr>
                <w:rFonts w:ascii="Times New Roman" w:hAnsi="Times New Roman"/>
                <w:sz w:val="24"/>
                <w:szCs w:val="24"/>
              </w:rPr>
              <w:t>freenode</w:t>
            </w:r>
            <w:proofErr w:type="spellEnd"/>
            <w:r w:rsidRPr="00C66081">
              <w:rPr>
                <w:rFonts w:ascii="Times New Roman" w:hAnsi="Times New Roman"/>
                <w:sz w:val="24"/>
                <w:szCs w:val="24"/>
              </w:rPr>
              <w:t xml:space="preserve"> operations</w:t>
            </w:r>
          </w:p>
          <w:p w:rsidR="00AA7610" w:rsidRPr="00C66081" w:rsidRDefault="00AA7610" w:rsidP="00E10934">
            <w:pPr>
              <w:pStyle w:val="ListParagraph"/>
              <w:numPr>
                <w:ilvl w:val="0"/>
                <w:numId w:val="14"/>
              </w:numPr>
              <w:spacing w:line="360" w:lineRule="auto"/>
              <w:rPr>
                <w:rFonts w:ascii="Times New Roman" w:hAnsi="Times New Roman"/>
                <w:sz w:val="24"/>
                <w:szCs w:val="24"/>
              </w:rPr>
            </w:pPr>
            <w:r w:rsidRPr="00C66081">
              <w:rPr>
                <w:rFonts w:ascii="Times New Roman" w:hAnsi="Times New Roman"/>
                <w:sz w:val="24"/>
                <w:szCs w:val="24"/>
              </w:rPr>
              <w:t>Example of list operations</w:t>
            </w:r>
          </w:p>
          <w:p w:rsidR="00AA7610" w:rsidRPr="00C66081" w:rsidRDefault="00AA7610" w:rsidP="00E10934">
            <w:pPr>
              <w:pStyle w:val="ListParagraph"/>
              <w:numPr>
                <w:ilvl w:val="0"/>
                <w:numId w:val="14"/>
              </w:numPr>
              <w:spacing w:line="360" w:lineRule="auto"/>
              <w:rPr>
                <w:rFonts w:ascii="Times New Roman" w:hAnsi="Times New Roman"/>
                <w:sz w:val="24"/>
                <w:szCs w:val="24"/>
              </w:rPr>
            </w:pPr>
            <w:r w:rsidRPr="00C66081">
              <w:rPr>
                <w:rFonts w:ascii="Times New Roman" w:hAnsi="Times New Roman"/>
                <w:sz w:val="24"/>
                <w:szCs w:val="24"/>
              </w:rPr>
              <w:t>Array implementation</w:t>
            </w:r>
          </w:p>
          <w:p w:rsidR="00AA7610" w:rsidRDefault="00AA7610" w:rsidP="00E10934">
            <w:pPr>
              <w:pStyle w:val="ListParagraph"/>
              <w:numPr>
                <w:ilvl w:val="0"/>
                <w:numId w:val="14"/>
              </w:numPr>
              <w:spacing w:line="360" w:lineRule="auto"/>
              <w:rPr>
                <w:rFonts w:ascii="Times New Roman" w:hAnsi="Times New Roman"/>
                <w:sz w:val="24"/>
                <w:szCs w:val="24"/>
              </w:rPr>
            </w:pPr>
            <w:r w:rsidRPr="00C66081">
              <w:rPr>
                <w:rFonts w:ascii="Times New Roman" w:hAnsi="Times New Roman"/>
                <w:sz w:val="24"/>
                <w:szCs w:val="24"/>
              </w:rPr>
              <w:t>Limitations of the array implementation</w:t>
            </w:r>
          </w:p>
          <w:p w:rsidR="00AF2716" w:rsidRPr="00AA7610" w:rsidRDefault="00AA7610" w:rsidP="00E10934">
            <w:pPr>
              <w:pStyle w:val="ListParagraph"/>
              <w:numPr>
                <w:ilvl w:val="0"/>
                <w:numId w:val="14"/>
              </w:numPr>
              <w:spacing w:line="360" w:lineRule="auto"/>
              <w:rPr>
                <w:rFonts w:ascii="Times New Roman" w:hAnsi="Times New Roman"/>
                <w:sz w:val="24"/>
                <w:szCs w:val="24"/>
              </w:rPr>
            </w:pPr>
            <w:r w:rsidRPr="00AA7610">
              <w:rPr>
                <w:rFonts w:ascii="Times New Roman" w:hAnsi="Times New Roman"/>
                <w:sz w:val="24"/>
                <w:szCs w:val="24"/>
              </w:rPr>
              <w:t>Linked list using dynamic variables and its operations.</w:t>
            </w:r>
            <w:r>
              <w:rPr>
                <w:rFonts w:ascii="Times New Roman" w:hAnsi="Times New Roman"/>
                <w:sz w:val="24"/>
                <w:szCs w:val="24"/>
              </w:rPr>
              <w:t xml:space="preserve"> (multiplication of polynomials and addition of long integers)</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A7610" w:rsidRDefault="00AF2716" w:rsidP="00AA7610">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Write routines in C for performing the following:</w:t>
      </w:r>
    </w:p>
    <w:p w:rsidR="00AA7610" w:rsidRPr="00C66081" w:rsidRDefault="00AA7610" w:rsidP="00E10934">
      <w:pPr>
        <w:pStyle w:val="NormalWeb"/>
        <w:numPr>
          <w:ilvl w:val="1"/>
          <w:numId w:val="15"/>
        </w:numPr>
        <w:suppressAutoHyphens w:val="0"/>
        <w:spacing w:before="100" w:beforeAutospacing="1" w:after="100" w:afterAutospacing="1" w:line="276" w:lineRule="auto"/>
      </w:pPr>
      <w:r w:rsidRPr="00C66081">
        <w:t>to find the sum of all the elements in a singly linked list</w:t>
      </w:r>
    </w:p>
    <w:p w:rsidR="00AA7610" w:rsidRPr="00C66081" w:rsidRDefault="00AA7610" w:rsidP="00E10934">
      <w:pPr>
        <w:pStyle w:val="NormalWeb"/>
        <w:numPr>
          <w:ilvl w:val="1"/>
          <w:numId w:val="15"/>
        </w:numPr>
        <w:suppressAutoHyphens w:val="0"/>
        <w:spacing w:before="100" w:beforeAutospacing="1" w:after="100" w:afterAutospacing="1" w:line="276" w:lineRule="auto"/>
      </w:pPr>
      <w:proofErr w:type="gramStart"/>
      <w:r w:rsidRPr="00C66081">
        <w:t>to</w:t>
      </w:r>
      <w:proofErr w:type="gramEnd"/>
      <w:r w:rsidRPr="00C66081">
        <w:t xml:space="preserve"> find the average of a set of elements in a singly linked list.</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An ITEM of information is to be inserted in a sorted linked list. Develop an algorithm or C-routine for the given task.</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With an example discuss how the data structure linked list is represented in memory.</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 xml:space="preserve">A circular queue, size of which is 5 has three elements 20,40 and 60,where front=0 and rear=2.Show with necessary diagrams what is the value of front and rear after each of these operations:     </w:t>
      </w:r>
      <w:proofErr w:type="spellStart"/>
      <w:r w:rsidRPr="00C66081">
        <w:t>i</w:t>
      </w:r>
      <w:proofErr w:type="spellEnd"/>
      <w:r w:rsidRPr="00C66081">
        <w:t>)insert item 50     ii)insert item 10</w:t>
      </w:r>
    </w:p>
    <w:p w:rsidR="00AA7610" w:rsidRDefault="00AA7610" w:rsidP="00AA7610">
      <w:pPr>
        <w:pStyle w:val="NormalWeb"/>
        <w:suppressAutoHyphens w:val="0"/>
        <w:spacing w:before="100" w:beforeAutospacing="1" w:after="100" w:afterAutospacing="1" w:line="276" w:lineRule="auto"/>
        <w:ind w:left="1980"/>
      </w:pPr>
      <w:r w:rsidRPr="00C66081">
        <w:t xml:space="preserve">         iii</w:t>
      </w:r>
      <w:proofErr w:type="gramStart"/>
      <w:r w:rsidRPr="00C66081">
        <w:t>)insert</w:t>
      </w:r>
      <w:proofErr w:type="gramEnd"/>
      <w:r w:rsidRPr="00C66081">
        <w:t xml:space="preserve"> item 30   iv)delete an item     v)delete an item.</w:t>
      </w:r>
    </w:p>
    <w:p w:rsidR="00AA7610" w:rsidRDefault="00AA7610" w:rsidP="00E10934">
      <w:pPr>
        <w:pStyle w:val="NormalWeb"/>
        <w:numPr>
          <w:ilvl w:val="0"/>
          <w:numId w:val="15"/>
        </w:numPr>
        <w:suppressAutoHyphens w:val="0"/>
        <w:spacing w:before="100" w:beforeAutospacing="1" w:after="100" w:afterAutospacing="1" w:line="276" w:lineRule="auto"/>
      </w:pPr>
      <w:r w:rsidRPr="00C66081">
        <w:t>What is circular queue? Write the implementation of circular queue using linked list.</w:t>
      </w:r>
    </w:p>
    <w:p w:rsidR="00AA7610" w:rsidRDefault="00AA7610" w:rsidP="00E10934">
      <w:pPr>
        <w:pStyle w:val="NormalWeb"/>
        <w:numPr>
          <w:ilvl w:val="0"/>
          <w:numId w:val="15"/>
        </w:numPr>
        <w:suppressAutoHyphens w:val="0"/>
        <w:spacing w:before="100" w:beforeAutospacing="1" w:after="100" w:afterAutospacing="1" w:line="276" w:lineRule="auto"/>
      </w:pPr>
      <w:r w:rsidRPr="00C66081">
        <w:t>What is the advantage of representing a group of integers using linked list?</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Write routines in C for performing the following:</w:t>
      </w:r>
    </w:p>
    <w:p w:rsidR="00AA7610" w:rsidRPr="00C66081" w:rsidRDefault="00AA7610" w:rsidP="00E10934">
      <w:pPr>
        <w:pStyle w:val="NormalWeb"/>
        <w:numPr>
          <w:ilvl w:val="1"/>
          <w:numId w:val="16"/>
        </w:numPr>
        <w:suppressAutoHyphens w:val="0"/>
        <w:spacing w:before="100" w:beforeAutospacing="1" w:after="100" w:afterAutospacing="1" w:line="276" w:lineRule="auto"/>
      </w:pPr>
      <w:r w:rsidRPr="00C66081">
        <w:t>to find the sum of all the elements in a doubly linked list</w:t>
      </w:r>
    </w:p>
    <w:p w:rsidR="00AA7610" w:rsidRPr="00C66081" w:rsidRDefault="00AA7610" w:rsidP="00E10934">
      <w:pPr>
        <w:pStyle w:val="NormalWeb"/>
        <w:numPr>
          <w:ilvl w:val="1"/>
          <w:numId w:val="16"/>
        </w:numPr>
        <w:suppressAutoHyphens w:val="0"/>
        <w:spacing w:before="100" w:beforeAutospacing="1" w:after="100" w:afterAutospacing="1" w:line="276" w:lineRule="auto"/>
      </w:pPr>
      <w:proofErr w:type="gramStart"/>
      <w:r w:rsidRPr="00C66081">
        <w:t>to</w:t>
      </w:r>
      <w:proofErr w:type="gramEnd"/>
      <w:r w:rsidRPr="00C66081">
        <w:t xml:space="preserve"> find the average of a set of elements in a doubly linked list.</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Design algorithm to create circular list of long positive integers.</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lastRenderedPageBreak/>
        <w:t xml:space="preserve">A circular list, size of which is 5 has three elements 20,40 and 60,where front=0 and rear=2.Show with necessary diagrams what is the value of front and rear after each of these operations:     </w:t>
      </w:r>
      <w:proofErr w:type="spellStart"/>
      <w:r w:rsidRPr="00C66081">
        <w:t>i</w:t>
      </w:r>
      <w:proofErr w:type="spellEnd"/>
      <w:r w:rsidRPr="00C66081">
        <w:t>)insert item 50     ii)insert item 10</w:t>
      </w:r>
    </w:p>
    <w:p w:rsidR="00AA7610" w:rsidRPr="00C66081" w:rsidRDefault="00AA7610" w:rsidP="00E10934">
      <w:pPr>
        <w:pStyle w:val="NormalWeb"/>
        <w:numPr>
          <w:ilvl w:val="2"/>
          <w:numId w:val="15"/>
        </w:numPr>
        <w:suppressAutoHyphens w:val="0"/>
        <w:spacing w:before="100" w:beforeAutospacing="1" w:after="100" w:afterAutospacing="1" w:line="276" w:lineRule="auto"/>
      </w:pPr>
      <w:r w:rsidRPr="00C66081">
        <w:t>iii</w:t>
      </w:r>
      <w:proofErr w:type="gramStart"/>
      <w:r w:rsidRPr="00C66081">
        <w:t>)insert</w:t>
      </w:r>
      <w:proofErr w:type="gramEnd"/>
      <w:r w:rsidRPr="00C66081">
        <w:t xml:space="preserve"> item 30   iv)delete an item     v)delete an item.</w:t>
      </w:r>
    </w:p>
    <w:p w:rsidR="00AA7610" w:rsidRPr="00C66081" w:rsidRDefault="00AA7610" w:rsidP="00E10934">
      <w:pPr>
        <w:pStyle w:val="NormalWeb"/>
        <w:numPr>
          <w:ilvl w:val="0"/>
          <w:numId w:val="15"/>
        </w:numPr>
        <w:suppressAutoHyphens w:val="0"/>
        <w:spacing w:before="100" w:beforeAutospacing="1" w:after="100" w:afterAutospacing="1" w:line="276" w:lineRule="auto"/>
      </w:pPr>
      <w:r w:rsidRPr="00C66081">
        <w:t>Represent a stack using linked list.</w:t>
      </w:r>
    </w:p>
    <w:p w:rsidR="00AA7610" w:rsidRPr="00C66081" w:rsidRDefault="00AA7610" w:rsidP="00AA7610">
      <w:pPr>
        <w:pStyle w:val="NormalWeb"/>
        <w:suppressAutoHyphens w:val="0"/>
        <w:spacing w:before="100" w:beforeAutospacing="1" w:after="100" w:afterAutospacing="1" w:line="276" w:lineRule="auto"/>
        <w:ind w:left="1980"/>
      </w:pPr>
    </w:p>
    <w:p w:rsidR="00AF2716" w:rsidRPr="00AA7610" w:rsidRDefault="00AA7610" w:rsidP="00AA7610">
      <w:pPr>
        <w:ind w:left="720"/>
        <w:jc w:val="center"/>
        <w:rPr>
          <w:rFonts w:ascii="Times New Roman" w:hAnsi="Times New Roman" w:cs="Times New Roman"/>
          <w:b/>
          <w:sz w:val="22"/>
          <w:szCs w:val="22"/>
        </w:rPr>
      </w:pPr>
      <w:r w:rsidRPr="00AA7610">
        <w:rPr>
          <w:rFonts w:ascii="Times New Roman" w:hAnsi="Times New Roman" w:cs="Times New Roman"/>
          <w:b/>
          <w:sz w:val="22"/>
          <w:szCs w:val="22"/>
        </w:rPr>
        <w:t>UNIT -IV</w:t>
      </w:r>
    </w:p>
    <w:tbl>
      <w:tblPr>
        <w:tblpPr w:leftFromText="180" w:rightFromText="180" w:vertAnchor="text" w:horzAnchor="margin" w:tblpY="367"/>
        <w:tblW w:w="0" w:type="auto"/>
        <w:tblLayout w:type="fixed"/>
        <w:tblLook w:val="0000" w:firstRow="0" w:lastRow="0" w:firstColumn="0" w:lastColumn="0" w:noHBand="0" w:noVBand="0"/>
      </w:tblPr>
      <w:tblGrid>
        <w:gridCol w:w="6765"/>
        <w:gridCol w:w="2579"/>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jc w:val="left"/>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sidR="00AA7610">
              <w:rPr>
                <w:rFonts w:ascii="Times New Roman" w:hAnsi="Times New Roman" w:cs="Times New Roman"/>
                <w:b/>
                <w:sz w:val="24"/>
                <w:szCs w:val="24"/>
                <w:lang w:val="fr-FR"/>
              </w:rPr>
              <w:t>16CS33</w:t>
            </w:r>
            <w:r w:rsidRPr="009D3E18">
              <w:rPr>
                <w:rFonts w:ascii="Times New Roman" w:hAnsi="Times New Roman" w:cs="Times New Roman"/>
                <w:b/>
                <w:sz w:val="24"/>
                <w:szCs w:val="24"/>
                <w:lang w:val="fr-FR"/>
              </w:rPr>
              <w:t xml:space="preserve">) </w:t>
            </w:r>
            <w:r w:rsidR="00AA7610">
              <w:rPr>
                <w:rFonts w:ascii="Times New Roman" w:hAnsi="Times New Roman" w:cs="Times New Roman"/>
                <w:b/>
                <w:sz w:val="24"/>
                <w:szCs w:val="24"/>
                <w:lang w:val="fr-FR"/>
              </w:rPr>
              <w:t xml:space="preserve">Data Structures </w:t>
            </w:r>
            <w:proofErr w:type="spellStart"/>
            <w:r w:rsidR="00AA7610">
              <w:rPr>
                <w:rFonts w:ascii="Times New Roman" w:hAnsi="Times New Roman" w:cs="Times New Roman"/>
                <w:b/>
                <w:sz w:val="24"/>
                <w:szCs w:val="24"/>
                <w:lang w:val="fr-FR"/>
              </w:rPr>
              <w:t>using</w:t>
            </w:r>
            <w:proofErr w:type="spellEnd"/>
            <w:r w:rsidR="00AA7610">
              <w:rPr>
                <w:rFonts w:ascii="Times New Roman" w:hAnsi="Times New Roman" w:cs="Times New Roman"/>
                <w:b/>
                <w:sz w:val="24"/>
                <w:szCs w:val="24"/>
                <w:lang w:val="fr-FR"/>
              </w:rPr>
              <w:t xml:space="preserve"> C</w:t>
            </w:r>
            <w:r>
              <w:rPr>
                <w:rFonts w:ascii="Times New Roman" w:hAnsi="Times New Roman" w:cs="Times New Roman"/>
                <w:b/>
                <w:sz w:val="24"/>
                <w:szCs w:val="24"/>
                <w:lang w:val="fr-FR"/>
              </w:rPr>
              <w:t xml:space="preserve"> </w:t>
            </w:r>
          </w:p>
        </w:tc>
      </w:tr>
      <w:tr w:rsidR="00AF2716" w:rsidRPr="009D3E18" w:rsidTr="00F04A06">
        <w:trPr>
          <w:trHeight w:val="61"/>
        </w:trPr>
        <w:tc>
          <w:tcPr>
            <w:tcW w:w="6765" w:type="dxa"/>
            <w:tcBorders>
              <w:top w:val="double" w:sz="1" w:space="0" w:color="000000"/>
              <w:left w:val="double" w:sz="1" w:space="0" w:color="000000"/>
              <w:bottom w:val="double" w:sz="1" w:space="0" w:color="000000"/>
            </w:tcBorders>
          </w:tcPr>
          <w:p w:rsidR="00AF2716" w:rsidRPr="007003E7" w:rsidRDefault="00AF2716" w:rsidP="00F04A06">
            <w:pPr>
              <w:widowControl w:val="0"/>
              <w:tabs>
                <w:tab w:val="left" w:pos="360"/>
              </w:tabs>
              <w:spacing w:after="0"/>
              <w:ind w:left="360" w:hanging="360"/>
              <w:rPr>
                <w:rFonts w:ascii="Times New Roman" w:hAnsi="Times New Roman" w:cs="Times New Roman"/>
                <w:b/>
                <w:bCs w:val="0"/>
                <w:i/>
                <w:sz w:val="24"/>
                <w:szCs w:val="24"/>
              </w:rPr>
            </w:pPr>
            <w:r w:rsidRPr="007003E7">
              <w:rPr>
                <w:rFonts w:ascii="Times New Roman" w:hAnsi="Times New Roman" w:cs="Times New Roman"/>
                <w:i/>
                <w:sz w:val="24"/>
                <w:szCs w:val="24"/>
              </w:rPr>
              <w:t>Chapter Number and Title</w:t>
            </w:r>
            <w:r w:rsidRPr="007003E7">
              <w:rPr>
                <w:rFonts w:ascii="Times New Roman" w:hAnsi="Times New Roman" w:cs="Times New Roman"/>
                <w:sz w:val="24"/>
                <w:szCs w:val="24"/>
              </w:rPr>
              <w:t>:</w:t>
            </w:r>
            <w:r w:rsidRPr="007003E7">
              <w:rPr>
                <w:rFonts w:ascii="Times New Roman" w:hAnsi="Times New Roman" w:cs="Times New Roman"/>
                <w:i/>
                <w:sz w:val="24"/>
                <w:szCs w:val="24"/>
              </w:rPr>
              <w:t xml:space="preserve"> </w:t>
            </w:r>
            <w:r>
              <w:rPr>
                <w:rFonts w:ascii="Times New Roman" w:hAnsi="Times New Roman" w:cs="Times New Roman"/>
                <w:bCs w:val="0"/>
                <w:sz w:val="24"/>
                <w:szCs w:val="24"/>
              </w:rPr>
              <w:t>4</w:t>
            </w:r>
            <w:r w:rsidRPr="007003E7">
              <w:rPr>
                <w:rFonts w:ascii="Times New Roman" w:hAnsi="Times New Roman" w:cs="Times New Roman"/>
                <w:bCs w:val="0"/>
                <w:sz w:val="24"/>
                <w:szCs w:val="24"/>
              </w:rPr>
              <w:t>.</w:t>
            </w:r>
            <w:r w:rsidRPr="007003E7">
              <w:rPr>
                <w:sz w:val="24"/>
                <w:szCs w:val="24"/>
              </w:rPr>
              <w:t xml:space="preserve"> </w:t>
            </w:r>
            <w:r>
              <w:rPr>
                <w:rFonts w:ascii="Times New Roman" w:hAnsi="Times New Roman" w:cs="Times New Roman"/>
                <w:b/>
                <w:sz w:val="22"/>
                <w:szCs w:val="22"/>
              </w:rPr>
              <w:t xml:space="preserve"> </w:t>
            </w:r>
            <w:r w:rsidR="00AA7610">
              <w:rPr>
                <w:rFonts w:ascii="Times New Roman" w:eastAsia="Calibri" w:hAnsi="Times New Roman" w:cs="Times New Roman"/>
                <w:b/>
                <w:sz w:val="24"/>
                <w:szCs w:val="24"/>
              </w:rPr>
              <w:t xml:space="preserve"> Trees</w:t>
            </w:r>
          </w:p>
        </w:tc>
        <w:tc>
          <w:tcPr>
            <w:tcW w:w="2579" w:type="dxa"/>
            <w:tcBorders>
              <w:top w:val="double" w:sz="1" w:space="0" w:color="000000"/>
              <w:left w:val="double" w:sz="1" w:space="0" w:color="000000"/>
              <w:bottom w:val="double" w:sz="1" w:space="0" w:color="000000"/>
              <w:right w:val="double" w:sz="1" w:space="0" w:color="000000"/>
            </w:tcBorders>
          </w:tcPr>
          <w:p w:rsidR="00AF2716" w:rsidRPr="007003E7" w:rsidRDefault="00AF2716" w:rsidP="00F04A06">
            <w:pPr>
              <w:snapToGrid w:val="0"/>
              <w:jc w:val="right"/>
              <w:rPr>
                <w:rFonts w:ascii="Times New Roman" w:hAnsi="Times New Roman" w:cs="Times New Roman"/>
                <w:b/>
                <w:sz w:val="24"/>
                <w:szCs w:val="24"/>
              </w:rPr>
            </w:pPr>
            <w:r w:rsidRPr="007003E7">
              <w:rPr>
                <w:rFonts w:ascii="Times New Roman" w:hAnsi="Times New Roman" w:cs="Times New Roman"/>
                <w:i/>
                <w:sz w:val="24"/>
                <w:szCs w:val="24"/>
              </w:rPr>
              <w:t xml:space="preserve">Planned Hours: </w:t>
            </w:r>
            <w:r w:rsidR="00AA7610">
              <w:rPr>
                <w:rFonts w:ascii="Times New Roman" w:hAnsi="Times New Roman" w:cs="Times New Roman"/>
                <w:b/>
                <w:i/>
                <w:sz w:val="24"/>
                <w:szCs w:val="24"/>
              </w:rPr>
              <w:t>07</w:t>
            </w:r>
            <w:r w:rsidRPr="007003E7">
              <w:rPr>
                <w:rFonts w:ascii="Times New Roman" w:hAnsi="Times New Roman" w:cs="Times New Roman"/>
                <w:b/>
                <w:sz w:val="24"/>
                <w:szCs w:val="24"/>
              </w:rPr>
              <w:t xml:space="preserve"> </w:t>
            </w:r>
            <w:proofErr w:type="spellStart"/>
            <w:r w:rsidRPr="007003E7">
              <w:rPr>
                <w:rFonts w:ascii="Times New Roman" w:hAnsi="Times New Roman" w:cs="Times New Roman"/>
                <w:b/>
                <w:sz w:val="24"/>
                <w:szCs w:val="24"/>
              </w:rPr>
              <w:t>hrs</w:t>
            </w:r>
            <w:proofErr w:type="spellEnd"/>
          </w:p>
        </w:tc>
      </w:tr>
    </w:tbl>
    <w:p w:rsidR="00AF2716"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p w:rsidR="00E35BCC" w:rsidRPr="00E35BCC" w:rsidRDefault="00E35BCC" w:rsidP="00E35BCC"/>
    <w:tbl>
      <w:tblPr>
        <w:tblpPr w:leftFromText="180" w:rightFromText="180" w:vertAnchor="text" w:horzAnchor="margin" w:tblpY="152"/>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
        <w:gridCol w:w="850"/>
        <w:gridCol w:w="8239"/>
        <w:gridCol w:w="198"/>
      </w:tblGrid>
      <w:tr w:rsidR="00AA7610" w:rsidRPr="001434E1" w:rsidTr="00AA7610">
        <w:tc>
          <w:tcPr>
            <w:tcW w:w="918" w:type="dxa"/>
            <w:gridSpan w:val="2"/>
          </w:tcPr>
          <w:p w:rsidR="00AA7610" w:rsidRPr="001434E1" w:rsidRDefault="00AA7610" w:rsidP="00AA7610">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gridSpan w:val="2"/>
          </w:tcPr>
          <w:p w:rsidR="00AA7610" w:rsidRPr="001434E1" w:rsidRDefault="00AA7610" w:rsidP="00AA7610">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B94D3D" w:rsidRPr="001434E1" w:rsidTr="00AA7610">
        <w:tc>
          <w:tcPr>
            <w:tcW w:w="918" w:type="dxa"/>
            <w:gridSpan w:val="2"/>
          </w:tcPr>
          <w:p w:rsidR="00B94D3D" w:rsidRPr="001434E1" w:rsidRDefault="00B94D3D" w:rsidP="00AA7610">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gridSpan w:val="2"/>
          </w:tcPr>
          <w:p w:rsidR="00B94D3D" w:rsidRPr="004F5455" w:rsidRDefault="00B94D3D" w:rsidP="00EB4335">
            <w:pPr>
              <w:pStyle w:val="NormalWeb"/>
              <w:spacing w:before="0" w:after="0"/>
            </w:pPr>
            <w:r w:rsidRPr="00C66081">
              <w:t>Understanding binary trees and its types</w:t>
            </w:r>
          </w:p>
        </w:tc>
      </w:tr>
      <w:tr w:rsidR="00B94D3D" w:rsidRPr="001434E1" w:rsidTr="00AA7610">
        <w:tc>
          <w:tcPr>
            <w:tcW w:w="918" w:type="dxa"/>
            <w:gridSpan w:val="2"/>
          </w:tcPr>
          <w:p w:rsidR="00B94D3D" w:rsidRPr="001434E1" w:rsidRDefault="00B94D3D" w:rsidP="00AA7610">
            <w:pPr>
              <w:tabs>
                <w:tab w:val="left" w:pos="810"/>
                <w:tab w:val="left" w:pos="1992"/>
              </w:tabs>
              <w:ind w:right="-108"/>
              <w:jc w:val="center"/>
              <w:rPr>
                <w:rFonts w:ascii="Times New Roman" w:hAnsi="Times New Roman" w:cs="Times New Roman"/>
                <w:b/>
              </w:rPr>
            </w:pPr>
            <w:r>
              <w:rPr>
                <w:rFonts w:ascii="Times New Roman" w:hAnsi="Times New Roman" w:cs="Times New Roman"/>
                <w:b/>
              </w:rPr>
              <w:t>2</w:t>
            </w:r>
          </w:p>
        </w:tc>
        <w:tc>
          <w:tcPr>
            <w:tcW w:w="8437" w:type="dxa"/>
            <w:gridSpan w:val="2"/>
          </w:tcPr>
          <w:p w:rsidR="00B94D3D" w:rsidRPr="00C66081" w:rsidRDefault="00B94D3D" w:rsidP="00EB4335">
            <w:pPr>
              <w:pStyle w:val="NormalWeb"/>
              <w:spacing w:before="0" w:after="0"/>
            </w:pPr>
            <w:r w:rsidRPr="00C66081">
              <w:t>Learning Binary Search Tree (BST), Insertion and Deletion in BST.</w:t>
            </w:r>
          </w:p>
          <w:p w:rsidR="00B94D3D" w:rsidRPr="00315630" w:rsidRDefault="00B94D3D" w:rsidP="00EB4335">
            <w:pPr>
              <w:rPr>
                <w:rFonts w:ascii="Times New Roman" w:hAnsi="Times New Roman" w:cs="Times New Roman"/>
                <w:sz w:val="24"/>
                <w:szCs w:val="24"/>
              </w:rPr>
            </w:pPr>
          </w:p>
        </w:tc>
      </w:tr>
      <w:tr w:rsidR="00B94D3D" w:rsidRPr="001434E1" w:rsidTr="00AA7610">
        <w:tc>
          <w:tcPr>
            <w:tcW w:w="918" w:type="dxa"/>
            <w:gridSpan w:val="2"/>
          </w:tcPr>
          <w:p w:rsidR="00B94D3D" w:rsidRPr="001434E1" w:rsidRDefault="00B94D3D" w:rsidP="00AA7610">
            <w:pPr>
              <w:tabs>
                <w:tab w:val="left" w:pos="810"/>
                <w:tab w:val="left" w:pos="1992"/>
              </w:tabs>
              <w:ind w:right="-108"/>
              <w:jc w:val="center"/>
              <w:rPr>
                <w:rFonts w:ascii="Times New Roman" w:hAnsi="Times New Roman" w:cs="Times New Roman"/>
                <w:b/>
              </w:rPr>
            </w:pPr>
            <w:r>
              <w:rPr>
                <w:rFonts w:ascii="Times New Roman" w:hAnsi="Times New Roman" w:cs="Times New Roman"/>
                <w:b/>
              </w:rPr>
              <w:t>3</w:t>
            </w:r>
          </w:p>
        </w:tc>
        <w:tc>
          <w:tcPr>
            <w:tcW w:w="8437" w:type="dxa"/>
            <w:gridSpan w:val="2"/>
          </w:tcPr>
          <w:p w:rsidR="00B94D3D" w:rsidRPr="004F5455" w:rsidRDefault="00B94D3D" w:rsidP="00EB4335">
            <w:pPr>
              <w:pStyle w:val="NormalWeb"/>
              <w:spacing w:before="0" w:after="0"/>
            </w:pPr>
            <w:r w:rsidRPr="00C66081">
              <w:t>Know how to Expression trees, Infix, Postfix, and Prefix Traversals, Splay tree, Tries.</w:t>
            </w:r>
            <w:r w:rsidRPr="00C66081">
              <w:tab/>
            </w:r>
          </w:p>
        </w:tc>
      </w:tr>
      <w:tr w:rsidR="00B94D3D" w:rsidRPr="001434E1" w:rsidTr="00AA7610">
        <w:tc>
          <w:tcPr>
            <w:tcW w:w="918" w:type="dxa"/>
            <w:gridSpan w:val="2"/>
          </w:tcPr>
          <w:p w:rsidR="00B94D3D" w:rsidRPr="001434E1" w:rsidRDefault="00B94D3D" w:rsidP="00AA7610">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gridSpan w:val="2"/>
          </w:tcPr>
          <w:p w:rsidR="00B94D3D" w:rsidRPr="00C66081" w:rsidRDefault="00B94D3D" w:rsidP="00EB4335">
            <w:pPr>
              <w:pStyle w:val="NormalWeb"/>
              <w:spacing w:before="0" w:after="0"/>
            </w:pPr>
            <w:r w:rsidRPr="00C66081">
              <w:t xml:space="preserve">Understanding complete binary almost complete binary tree </w:t>
            </w:r>
          </w:p>
          <w:p w:rsidR="00B94D3D" w:rsidRPr="004F5455" w:rsidRDefault="00B94D3D" w:rsidP="00EB4335">
            <w:pPr>
              <w:rPr>
                <w:rFonts w:ascii="Times New Roman" w:hAnsi="Times New Roman" w:cs="Times New Roman"/>
                <w:sz w:val="24"/>
                <w:szCs w:val="24"/>
              </w:rPr>
            </w:pPr>
          </w:p>
        </w:tc>
      </w:tr>
      <w:tr w:rsidR="00B94D3D" w:rsidRPr="001434E1" w:rsidTr="00AA7610">
        <w:trPr>
          <w:trHeight w:val="256"/>
        </w:trPr>
        <w:tc>
          <w:tcPr>
            <w:tcW w:w="918" w:type="dxa"/>
            <w:gridSpan w:val="2"/>
          </w:tcPr>
          <w:p w:rsidR="00B94D3D" w:rsidRPr="001434E1" w:rsidRDefault="00B94D3D" w:rsidP="00AA7610">
            <w:pPr>
              <w:tabs>
                <w:tab w:val="left" w:pos="810"/>
                <w:tab w:val="left" w:pos="1992"/>
              </w:tabs>
              <w:ind w:right="-108"/>
              <w:jc w:val="center"/>
              <w:rPr>
                <w:rFonts w:ascii="Times New Roman" w:hAnsi="Times New Roman" w:cs="Times New Roman"/>
                <w:b/>
              </w:rPr>
            </w:pPr>
            <w:r>
              <w:rPr>
                <w:rFonts w:ascii="Times New Roman" w:hAnsi="Times New Roman" w:cs="Times New Roman"/>
                <w:b/>
              </w:rPr>
              <w:t>5</w:t>
            </w:r>
          </w:p>
        </w:tc>
        <w:tc>
          <w:tcPr>
            <w:tcW w:w="8437" w:type="dxa"/>
            <w:gridSpan w:val="2"/>
          </w:tcPr>
          <w:p w:rsidR="00B94D3D" w:rsidRPr="004F5455" w:rsidRDefault="00B94D3D" w:rsidP="00EB4335">
            <w:pPr>
              <w:pStyle w:val="NormalWeb"/>
              <w:spacing w:before="0" w:after="0"/>
            </w:pPr>
            <w:r w:rsidRPr="00C66081">
              <w:t>Know implementation of  searching technique using binary tree</w:t>
            </w:r>
            <w:r>
              <w:t>s</w:t>
            </w:r>
          </w:p>
        </w:tc>
      </w:tr>
      <w:tr w:rsidR="00B94D3D" w:rsidRPr="001434E1" w:rsidTr="00AA7610">
        <w:trPr>
          <w:trHeight w:val="256"/>
        </w:trPr>
        <w:tc>
          <w:tcPr>
            <w:tcW w:w="918" w:type="dxa"/>
            <w:gridSpan w:val="2"/>
          </w:tcPr>
          <w:p w:rsidR="00B94D3D" w:rsidRPr="001434E1" w:rsidRDefault="00B94D3D" w:rsidP="00AA7610">
            <w:pPr>
              <w:tabs>
                <w:tab w:val="left" w:pos="810"/>
                <w:tab w:val="left" w:pos="1992"/>
              </w:tabs>
              <w:ind w:right="-108"/>
              <w:rPr>
                <w:rFonts w:ascii="Times New Roman" w:hAnsi="Times New Roman" w:cs="Times New Roman"/>
                <w:b/>
              </w:rPr>
            </w:pPr>
            <w:r>
              <w:rPr>
                <w:rFonts w:ascii="Times New Roman" w:hAnsi="Times New Roman" w:cs="Times New Roman"/>
                <w:b/>
              </w:rPr>
              <w:t>6</w:t>
            </w:r>
          </w:p>
        </w:tc>
        <w:tc>
          <w:tcPr>
            <w:tcW w:w="8437" w:type="dxa"/>
            <w:gridSpan w:val="2"/>
          </w:tcPr>
          <w:p w:rsidR="00B94D3D" w:rsidRPr="004F5455" w:rsidRDefault="00B94D3D" w:rsidP="00EB4335">
            <w:pPr>
              <w:pStyle w:val="NormalWeb"/>
              <w:spacing w:before="0" w:after="0"/>
            </w:pPr>
            <w:r w:rsidRPr="00C66081">
              <w:t>Understanding binary trees and its types</w:t>
            </w:r>
          </w:p>
        </w:tc>
      </w:tr>
      <w:tr w:rsidR="00B94D3D" w:rsidRPr="001434E1" w:rsidTr="00AA7610">
        <w:trPr>
          <w:trHeight w:val="256"/>
        </w:trPr>
        <w:tc>
          <w:tcPr>
            <w:tcW w:w="918" w:type="dxa"/>
            <w:gridSpan w:val="2"/>
          </w:tcPr>
          <w:p w:rsidR="00B94D3D" w:rsidRPr="001434E1" w:rsidRDefault="00B94D3D" w:rsidP="00AA7610">
            <w:pPr>
              <w:tabs>
                <w:tab w:val="left" w:pos="810"/>
                <w:tab w:val="left" w:pos="1992"/>
              </w:tabs>
              <w:ind w:right="-108"/>
              <w:rPr>
                <w:rFonts w:ascii="Times New Roman" w:hAnsi="Times New Roman" w:cs="Times New Roman"/>
                <w:b/>
              </w:rPr>
            </w:pPr>
            <w:r>
              <w:rPr>
                <w:rFonts w:ascii="Times New Roman" w:hAnsi="Times New Roman" w:cs="Times New Roman"/>
                <w:b/>
              </w:rPr>
              <w:t>7</w:t>
            </w:r>
          </w:p>
        </w:tc>
        <w:tc>
          <w:tcPr>
            <w:tcW w:w="8437" w:type="dxa"/>
            <w:gridSpan w:val="2"/>
          </w:tcPr>
          <w:p w:rsidR="00B94D3D" w:rsidRPr="00C66081" w:rsidRDefault="00B94D3D" w:rsidP="00EB4335">
            <w:pPr>
              <w:pStyle w:val="NormalWeb"/>
              <w:spacing w:before="0" w:after="0"/>
            </w:pPr>
            <w:r w:rsidRPr="00C66081">
              <w:t>Learning Binary Search Tree (BST), Insertion and Deletion in BST.</w:t>
            </w:r>
          </w:p>
          <w:p w:rsidR="00B94D3D" w:rsidRPr="00315630" w:rsidRDefault="00B94D3D" w:rsidP="00EB4335">
            <w:pPr>
              <w:rPr>
                <w:rFonts w:ascii="Times New Roman" w:hAnsi="Times New Roman" w:cs="Times New Roman"/>
                <w:sz w:val="24"/>
                <w:szCs w:val="24"/>
              </w:rPr>
            </w:pPr>
          </w:p>
        </w:tc>
      </w:tr>
      <w:tr w:rsidR="00AA7610" w:rsidRPr="009D3E18" w:rsidTr="00AA7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gridAfter w:val="1"/>
          <w:wBefore w:w="68" w:type="dxa"/>
          <w:wAfter w:w="198" w:type="dxa"/>
          <w:cantSplit/>
          <w:trHeight w:val="194"/>
        </w:trPr>
        <w:tc>
          <w:tcPr>
            <w:tcW w:w="9089" w:type="dxa"/>
            <w:gridSpan w:val="2"/>
            <w:tcBorders>
              <w:top w:val="double" w:sz="1" w:space="0" w:color="000000"/>
              <w:left w:val="double" w:sz="1" w:space="0" w:color="000000"/>
              <w:bottom w:val="double" w:sz="1" w:space="0" w:color="000000"/>
              <w:right w:val="double" w:sz="1" w:space="0" w:color="000000"/>
            </w:tcBorders>
          </w:tcPr>
          <w:p w:rsidR="00AA7610" w:rsidRPr="009D3E18" w:rsidRDefault="00AA7610" w:rsidP="00AA7610">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B94D3D" w:rsidRPr="00C66081" w:rsidRDefault="00AA7610" w:rsidP="00B94D3D">
            <w:pPr>
              <w:rPr>
                <w:rFonts w:ascii="Times New Roman" w:hAnsi="Times New Roman" w:cs="Times New Roman"/>
                <w:i/>
                <w:sz w:val="24"/>
                <w:szCs w:val="24"/>
              </w:rPr>
            </w:pPr>
            <w:r w:rsidRPr="009D3E18">
              <w:rPr>
                <w:rFonts w:ascii="Times New Roman" w:hAnsi="Times New Roman" w:cs="Times New Roman"/>
                <w:i/>
                <w:sz w:val="24"/>
                <w:szCs w:val="24"/>
              </w:rPr>
              <w:t>Class</w:t>
            </w:r>
            <w:r w:rsidR="00B94D3D">
              <w:rPr>
                <w:rFonts w:ascii="Times New Roman" w:hAnsi="Times New Roman" w:cs="Times New Roman"/>
                <w:i/>
                <w:sz w:val="24"/>
                <w:szCs w:val="24"/>
              </w:rPr>
              <w:t xml:space="preserve"> No.   Portion covered per hour</w:t>
            </w:r>
          </w:p>
          <w:p w:rsidR="00B94D3D" w:rsidRDefault="00B94D3D" w:rsidP="00E10934">
            <w:pPr>
              <w:pStyle w:val="NormalWeb"/>
              <w:numPr>
                <w:ilvl w:val="0"/>
                <w:numId w:val="17"/>
              </w:numPr>
              <w:spacing w:before="0" w:after="0"/>
            </w:pPr>
            <w:r>
              <w:t>Trees and Binary Trees</w:t>
            </w:r>
          </w:p>
          <w:p w:rsidR="00B94D3D" w:rsidRPr="00C66081" w:rsidRDefault="00B94D3D" w:rsidP="00E10934">
            <w:pPr>
              <w:pStyle w:val="NormalWeb"/>
              <w:numPr>
                <w:ilvl w:val="0"/>
                <w:numId w:val="17"/>
              </w:numPr>
              <w:spacing w:before="0" w:after="0"/>
            </w:pPr>
            <w:r w:rsidRPr="00C66081">
              <w:t>Binary Search Tree (BST)</w:t>
            </w:r>
          </w:p>
          <w:p w:rsidR="00B94D3D" w:rsidRDefault="00B94D3D" w:rsidP="00E10934">
            <w:pPr>
              <w:pStyle w:val="NormalWeb"/>
              <w:numPr>
                <w:ilvl w:val="0"/>
                <w:numId w:val="17"/>
              </w:numPr>
              <w:spacing w:before="0" w:after="0"/>
            </w:pPr>
            <w:r w:rsidRPr="00C66081">
              <w:t>Insertion and Deletion in BST</w:t>
            </w:r>
          </w:p>
          <w:p w:rsidR="00B94D3D" w:rsidRDefault="00B94D3D" w:rsidP="00E10934">
            <w:pPr>
              <w:pStyle w:val="NormalWeb"/>
              <w:numPr>
                <w:ilvl w:val="0"/>
                <w:numId w:val="17"/>
              </w:numPr>
              <w:spacing w:before="0" w:after="0"/>
            </w:pPr>
            <w:r>
              <w:t>AVL Trees</w:t>
            </w:r>
          </w:p>
          <w:p w:rsidR="00B94D3D" w:rsidRDefault="00B94D3D" w:rsidP="00E10934">
            <w:pPr>
              <w:pStyle w:val="NormalWeb"/>
              <w:numPr>
                <w:ilvl w:val="0"/>
                <w:numId w:val="17"/>
              </w:numPr>
              <w:spacing w:before="0" w:after="0"/>
            </w:pPr>
            <w:r>
              <w:t>Splay trees</w:t>
            </w:r>
          </w:p>
          <w:p w:rsidR="00B94D3D" w:rsidRDefault="00B94D3D" w:rsidP="00E10934">
            <w:pPr>
              <w:pStyle w:val="NormalWeb"/>
              <w:numPr>
                <w:ilvl w:val="0"/>
                <w:numId w:val="17"/>
              </w:numPr>
              <w:spacing w:before="0" w:after="0"/>
            </w:pPr>
            <w:r>
              <w:t>Tries</w:t>
            </w:r>
          </w:p>
          <w:p w:rsidR="00AA7610" w:rsidRPr="00B94D3D" w:rsidRDefault="00B94D3D" w:rsidP="00E10934">
            <w:pPr>
              <w:pStyle w:val="NormalWeb"/>
              <w:numPr>
                <w:ilvl w:val="0"/>
                <w:numId w:val="17"/>
              </w:numPr>
              <w:spacing w:before="0" w:after="0"/>
            </w:pPr>
            <w:r w:rsidRPr="00C66081">
              <w:t xml:space="preserve">Expression trees, Infix, Postfix, and Prefix Traversals, </w:t>
            </w:r>
          </w:p>
        </w:tc>
      </w:tr>
    </w:tbl>
    <w:p w:rsidR="00AA7610" w:rsidRDefault="00AA7610" w:rsidP="00AA7610"/>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256F51" w:rsidRDefault="00256F51" w:rsidP="00AF2716">
      <w:pPr>
        <w:suppressAutoHyphens w:val="0"/>
        <w:spacing w:before="0" w:after="0"/>
        <w:ind w:left="360"/>
        <w:rPr>
          <w:rFonts w:ascii="Times New Roman" w:hAnsi="Times New Roman" w:cs="Times New Roman"/>
          <w:b/>
          <w:sz w:val="24"/>
          <w:szCs w:val="24"/>
        </w:rPr>
      </w:pPr>
    </w:p>
    <w:p w:rsidR="00AF2716" w:rsidRDefault="00AF2716" w:rsidP="00AF2716">
      <w:pPr>
        <w:suppressAutoHyphens w:val="0"/>
        <w:spacing w:before="0" w:after="0"/>
        <w:ind w:left="360"/>
        <w:rPr>
          <w:rFonts w:ascii="Times New Roman" w:hAnsi="Times New Roman" w:cs="Times New Roman"/>
          <w:b/>
          <w:sz w:val="24"/>
          <w:szCs w:val="24"/>
        </w:rPr>
      </w:pPr>
      <w:r w:rsidRPr="006E168B">
        <w:rPr>
          <w:rFonts w:ascii="Times New Roman" w:hAnsi="Times New Roman" w:cs="Times New Roman"/>
          <w:b/>
          <w:sz w:val="24"/>
          <w:szCs w:val="24"/>
        </w:rPr>
        <w:t>Model Questions</w:t>
      </w:r>
    </w:p>
    <w:p w:rsidR="00AF2716" w:rsidRDefault="00AF2716" w:rsidP="00AF2716">
      <w:pPr>
        <w:pStyle w:val="ListParagraph"/>
        <w:suppressAutoHyphens w:val="0"/>
        <w:spacing w:before="0" w:after="0"/>
        <w:ind w:left="360"/>
        <w:rPr>
          <w:rFonts w:ascii="Times New Roman" w:hAnsi="Times New Roman"/>
          <w:b/>
          <w:sz w:val="24"/>
          <w:szCs w:val="24"/>
        </w:rPr>
      </w:pPr>
    </w:p>
    <w:p w:rsidR="00B94D3D" w:rsidRPr="00C66081" w:rsidRDefault="00B94D3D" w:rsidP="00E10934">
      <w:pPr>
        <w:pStyle w:val="ListParagraph"/>
        <w:numPr>
          <w:ilvl w:val="0"/>
          <w:numId w:val="18"/>
        </w:numPr>
        <w:rPr>
          <w:rFonts w:ascii="Times New Roman" w:hAnsi="Times New Roman"/>
          <w:sz w:val="24"/>
          <w:szCs w:val="24"/>
        </w:rPr>
      </w:pPr>
      <w:r w:rsidRPr="00C66081">
        <w:rPr>
          <w:rFonts w:ascii="Times New Roman" w:hAnsi="Times New Roman"/>
          <w:sz w:val="24"/>
          <w:szCs w:val="24"/>
        </w:rPr>
        <w:t>What is binary tree? Illustrate example for complete &amp; almost binary tree</w:t>
      </w:r>
    </w:p>
    <w:p w:rsidR="00B94D3D" w:rsidRPr="00C66081" w:rsidRDefault="00B94D3D" w:rsidP="00E10934">
      <w:pPr>
        <w:pStyle w:val="ListParagraph"/>
        <w:numPr>
          <w:ilvl w:val="0"/>
          <w:numId w:val="18"/>
        </w:numPr>
        <w:rPr>
          <w:rFonts w:ascii="Times New Roman" w:hAnsi="Times New Roman"/>
          <w:sz w:val="24"/>
          <w:szCs w:val="24"/>
        </w:rPr>
      </w:pPr>
      <w:r w:rsidRPr="00C66081">
        <w:rPr>
          <w:rFonts w:ascii="Times New Roman" w:hAnsi="Times New Roman"/>
          <w:sz w:val="24"/>
          <w:szCs w:val="24"/>
        </w:rPr>
        <w:t>Write pseudo code for Binary search tree.</w:t>
      </w:r>
    </w:p>
    <w:p w:rsidR="00B94D3D" w:rsidRPr="00C66081" w:rsidRDefault="00B94D3D" w:rsidP="00E10934">
      <w:pPr>
        <w:pStyle w:val="ListParagraph"/>
        <w:numPr>
          <w:ilvl w:val="0"/>
          <w:numId w:val="18"/>
        </w:numPr>
        <w:rPr>
          <w:rFonts w:ascii="Times New Roman" w:hAnsi="Times New Roman"/>
          <w:sz w:val="24"/>
          <w:szCs w:val="24"/>
        </w:rPr>
      </w:pPr>
      <w:r w:rsidRPr="00C66081">
        <w:rPr>
          <w:rFonts w:ascii="Times New Roman" w:hAnsi="Times New Roman"/>
          <w:sz w:val="24"/>
          <w:szCs w:val="24"/>
        </w:rPr>
        <w:t>Give an example for traversal of expression in following methods</w:t>
      </w:r>
    </w:p>
    <w:p w:rsidR="00B94D3D" w:rsidRPr="00C66081" w:rsidRDefault="00B94D3D" w:rsidP="00B94D3D">
      <w:pPr>
        <w:ind w:firstLine="720"/>
        <w:rPr>
          <w:rFonts w:ascii="Times New Roman" w:hAnsi="Times New Roman" w:cs="Times New Roman"/>
          <w:sz w:val="24"/>
          <w:szCs w:val="24"/>
        </w:rPr>
      </w:pPr>
      <w:r w:rsidRPr="00C66081">
        <w:rPr>
          <w:rFonts w:ascii="Times New Roman" w:hAnsi="Times New Roman" w:cs="Times New Roman"/>
          <w:sz w:val="24"/>
          <w:szCs w:val="24"/>
        </w:rPr>
        <w:t xml:space="preserve"> </w:t>
      </w:r>
      <w:proofErr w:type="spellStart"/>
      <w:proofErr w:type="gramStart"/>
      <w:r w:rsidRPr="00C66081">
        <w:rPr>
          <w:rFonts w:ascii="Times New Roman" w:hAnsi="Times New Roman" w:cs="Times New Roman"/>
          <w:sz w:val="24"/>
          <w:szCs w:val="24"/>
        </w:rPr>
        <w:t>i</w:t>
      </w:r>
      <w:proofErr w:type="spellEnd"/>
      <w:r w:rsidRPr="00C66081">
        <w:rPr>
          <w:rFonts w:ascii="Times New Roman" w:hAnsi="Times New Roman" w:cs="Times New Roman"/>
          <w:sz w:val="24"/>
          <w:szCs w:val="24"/>
        </w:rPr>
        <w:t>)Infix</w:t>
      </w:r>
      <w:proofErr w:type="gramEnd"/>
      <w:r w:rsidRPr="00C66081">
        <w:rPr>
          <w:rFonts w:ascii="Times New Roman" w:hAnsi="Times New Roman" w:cs="Times New Roman"/>
          <w:sz w:val="24"/>
          <w:szCs w:val="24"/>
        </w:rPr>
        <w:t xml:space="preserve"> </w:t>
      </w:r>
      <w:r w:rsidRPr="00C66081">
        <w:rPr>
          <w:rFonts w:ascii="Times New Roman" w:hAnsi="Times New Roman" w:cs="Times New Roman"/>
          <w:sz w:val="24"/>
          <w:szCs w:val="24"/>
        </w:rPr>
        <w:tab/>
      </w:r>
      <w:r w:rsidRPr="00C66081">
        <w:rPr>
          <w:rFonts w:ascii="Times New Roman" w:hAnsi="Times New Roman" w:cs="Times New Roman"/>
          <w:sz w:val="24"/>
          <w:szCs w:val="24"/>
        </w:rPr>
        <w:tab/>
        <w:t>ii) prefix</w:t>
      </w:r>
      <w:r w:rsidRPr="00C66081">
        <w:rPr>
          <w:rFonts w:ascii="Times New Roman" w:hAnsi="Times New Roman" w:cs="Times New Roman"/>
          <w:sz w:val="24"/>
          <w:szCs w:val="24"/>
        </w:rPr>
        <w:tab/>
        <w:t>iii) postfix</w:t>
      </w:r>
    </w:p>
    <w:p w:rsidR="00B94D3D" w:rsidRPr="00C66081" w:rsidRDefault="00B94D3D" w:rsidP="00E10934">
      <w:pPr>
        <w:pStyle w:val="ListParagraph"/>
        <w:numPr>
          <w:ilvl w:val="0"/>
          <w:numId w:val="18"/>
        </w:numPr>
        <w:rPr>
          <w:rFonts w:ascii="Times New Roman" w:hAnsi="Times New Roman"/>
          <w:sz w:val="24"/>
          <w:szCs w:val="24"/>
        </w:rPr>
      </w:pPr>
      <w:r w:rsidRPr="00C66081">
        <w:rPr>
          <w:rFonts w:ascii="Times New Roman" w:hAnsi="Times New Roman"/>
          <w:sz w:val="24"/>
          <w:szCs w:val="24"/>
        </w:rPr>
        <w:t>What are splay trees? Explain with example.</w:t>
      </w:r>
    </w:p>
    <w:p w:rsidR="00B94D3D" w:rsidRPr="00A25333" w:rsidRDefault="00B94D3D" w:rsidP="00E10934">
      <w:pPr>
        <w:pStyle w:val="ListParagraph"/>
        <w:numPr>
          <w:ilvl w:val="0"/>
          <w:numId w:val="18"/>
        </w:numPr>
        <w:rPr>
          <w:rFonts w:ascii="Times New Roman" w:hAnsi="Times New Roman"/>
          <w:sz w:val="24"/>
          <w:szCs w:val="24"/>
        </w:rPr>
      </w:pPr>
      <w:r w:rsidRPr="00C66081">
        <w:rPr>
          <w:rFonts w:ascii="Times New Roman" w:hAnsi="Times New Roman"/>
          <w:sz w:val="24"/>
          <w:szCs w:val="24"/>
        </w:rPr>
        <w:t>What are operation performed on binary search trees? List &amp; explain.</w:t>
      </w:r>
    </w:p>
    <w:p w:rsidR="00B94D3D" w:rsidRPr="007654AD" w:rsidRDefault="00B94D3D" w:rsidP="00AF2716">
      <w:pPr>
        <w:pStyle w:val="ListParagraph"/>
        <w:suppressAutoHyphens w:val="0"/>
        <w:spacing w:before="0" w:after="0"/>
        <w:ind w:left="360"/>
        <w:rPr>
          <w:rFonts w:ascii="Times New Roman" w:hAnsi="Times New Roman"/>
          <w:b/>
          <w:sz w:val="24"/>
          <w:szCs w:val="24"/>
        </w:rPr>
      </w:pPr>
    </w:p>
    <w:p w:rsidR="00AF2716" w:rsidRPr="00240697" w:rsidRDefault="00AF2716" w:rsidP="00AF2716">
      <w:pPr>
        <w:pStyle w:val="Heading2"/>
        <w:tabs>
          <w:tab w:val="left" w:pos="2745"/>
          <w:tab w:val="center" w:pos="4680"/>
        </w:tabs>
        <w:spacing w:line="360" w:lineRule="auto"/>
        <w:ind w:left="0" w:firstLine="0"/>
      </w:pP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sidRPr="00BA6191">
        <w:rPr>
          <w:rFonts w:ascii="Times New Roman" w:hAnsi="Times New Roman" w:cs="Times New Roman"/>
          <w:i w:val="0"/>
          <w:sz w:val="24"/>
          <w:szCs w:val="24"/>
        </w:rPr>
        <w:tab/>
      </w:r>
      <w:r>
        <w:rPr>
          <w:rFonts w:ascii="Times New Roman" w:hAnsi="Times New Roman" w:cs="Times New Roman"/>
          <w:i w:val="0"/>
          <w:sz w:val="24"/>
          <w:szCs w:val="24"/>
        </w:rPr>
        <w:t>UNIT-</w:t>
      </w:r>
      <w:r w:rsidRPr="000F674C">
        <w:rPr>
          <w:rFonts w:ascii="Times New Roman" w:hAnsi="Times New Roman" w:cs="Times New Roman"/>
          <w:i w:val="0"/>
          <w:sz w:val="24"/>
          <w:szCs w:val="24"/>
        </w:rPr>
        <w:t xml:space="preserve"> </w:t>
      </w:r>
      <w:r w:rsidR="00B94D3D">
        <w:rPr>
          <w:rFonts w:ascii="Times New Roman" w:hAnsi="Times New Roman" w:cs="Times New Roman"/>
          <w:i w:val="0"/>
          <w:sz w:val="24"/>
          <w:szCs w:val="24"/>
        </w:rPr>
        <w:t>V</w:t>
      </w:r>
    </w:p>
    <w:tbl>
      <w:tblPr>
        <w:tblpPr w:leftFromText="180" w:rightFromText="180" w:vertAnchor="text" w:horzAnchor="margin" w:tblpY="260"/>
        <w:tblW w:w="0" w:type="auto"/>
        <w:tblLayout w:type="fixed"/>
        <w:tblLook w:val="0000" w:firstRow="0" w:lastRow="0" w:firstColumn="0" w:lastColumn="0" w:noHBand="0" w:noVBand="0"/>
      </w:tblPr>
      <w:tblGrid>
        <w:gridCol w:w="6837"/>
        <w:gridCol w:w="2507"/>
      </w:tblGrid>
      <w:tr w:rsidR="00AF2716" w:rsidRPr="009D3E18" w:rsidTr="00F04A06">
        <w:tc>
          <w:tcPr>
            <w:tcW w:w="9344" w:type="dxa"/>
            <w:gridSpan w:val="2"/>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bCs w:val="0"/>
                <w:i/>
                <w:iCs/>
                <w:szCs w:val="20"/>
              </w:rPr>
            </w:pPr>
            <w:r w:rsidRPr="009D3E18">
              <w:rPr>
                <w:rFonts w:ascii="Times New Roman" w:hAnsi="Times New Roman" w:cs="Times New Roman"/>
                <w:i/>
                <w:sz w:val="24"/>
                <w:szCs w:val="24"/>
              </w:rPr>
              <w:t xml:space="preserve">Course Code and Title:    </w:t>
            </w:r>
            <w:r w:rsidRPr="009D3E18">
              <w:rPr>
                <w:rFonts w:ascii="Times New Roman" w:hAnsi="Times New Roman" w:cs="Times New Roman"/>
                <w:sz w:val="24"/>
                <w:szCs w:val="24"/>
              </w:rPr>
              <w:t>(</w:t>
            </w:r>
            <w:r w:rsidR="00B94D3D">
              <w:rPr>
                <w:rFonts w:ascii="Times New Roman" w:hAnsi="Times New Roman" w:cs="Times New Roman"/>
                <w:b/>
                <w:sz w:val="24"/>
                <w:szCs w:val="24"/>
                <w:lang w:val="fr-FR"/>
              </w:rPr>
              <w:t>16CS33</w:t>
            </w:r>
            <w:r w:rsidRPr="009D3E18">
              <w:rPr>
                <w:rFonts w:ascii="Times New Roman" w:hAnsi="Times New Roman" w:cs="Times New Roman"/>
                <w:b/>
                <w:sz w:val="24"/>
                <w:szCs w:val="24"/>
                <w:lang w:val="fr-FR"/>
              </w:rPr>
              <w:t xml:space="preserve">) </w:t>
            </w:r>
            <w:r w:rsidR="00B94D3D">
              <w:rPr>
                <w:rFonts w:ascii="Times New Roman" w:hAnsi="Times New Roman" w:cs="Times New Roman"/>
                <w:b/>
                <w:sz w:val="24"/>
                <w:szCs w:val="24"/>
                <w:lang w:val="fr-FR"/>
              </w:rPr>
              <w:t xml:space="preserve">Data Structure </w:t>
            </w:r>
            <w:proofErr w:type="spellStart"/>
            <w:r w:rsidR="00B94D3D">
              <w:rPr>
                <w:rFonts w:ascii="Times New Roman" w:hAnsi="Times New Roman" w:cs="Times New Roman"/>
                <w:b/>
                <w:sz w:val="24"/>
                <w:szCs w:val="24"/>
                <w:lang w:val="fr-FR"/>
              </w:rPr>
              <w:t>using</w:t>
            </w:r>
            <w:proofErr w:type="spellEnd"/>
            <w:r w:rsidR="00B94D3D">
              <w:rPr>
                <w:rFonts w:ascii="Times New Roman" w:hAnsi="Times New Roman" w:cs="Times New Roman"/>
                <w:b/>
                <w:sz w:val="24"/>
                <w:szCs w:val="24"/>
                <w:lang w:val="fr-FR"/>
              </w:rPr>
              <w:t xml:space="preserve"> C</w:t>
            </w:r>
          </w:p>
        </w:tc>
      </w:tr>
      <w:tr w:rsidR="00AF2716" w:rsidRPr="0078002A" w:rsidTr="00F04A06">
        <w:trPr>
          <w:trHeight w:val="61"/>
        </w:trPr>
        <w:tc>
          <w:tcPr>
            <w:tcW w:w="6837" w:type="dxa"/>
            <w:tcBorders>
              <w:top w:val="double" w:sz="1" w:space="0" w:color="000000"/>
              <w:left w:val="double" w:sz="1" w:space="0" w:color="000000"/>
              <w:bottom w:val="double" w:sz="1" w:space="0" w:color="000000"/>
            </w:tcBorders>
          </w:tcPr>
          <w:p w:rsidR="00AF2716" w:rsidRPr="0078002A" w:rsidRDefault="00AF2716" w:rsidP="00F04A06">
            <w:pPr>
              <w:keepNext/>
              <w:snapToGrid w:val="0"/>
              <w:rPr>
                <w:rFonts w:ascii="Times New Roman" w:hAnsi="Times New Roman" w:cs="Times New Roman"/>
                <w:b/>
                <w:bCs w:val="0"/>
                <w:i/>
                <w:sz w:val="24"/>
                <w:szCs w:val="24"/>
              </w:rPr>
            </w:pPr>
            <w:r w:rsidRPr="0078002A">
              <w:rPr>
                <w:rFonts w:ascii="Times New Roman" w:hAnsi="Times New Roman" w:cs="Times New Roman"/>
                <w:i/>
                <w:sz w:val="24"/>
                <w:szCs w:val="24"/>
              </w:rPr>
              <w:t>Chapter Number and Title</w:t>
            </w:r>
            <w:r w:rsidRPr="0078002A">
              <w:rPr>
                <w:rFonts w:ascii="Times New Roman" w:hAnsi="Times New Roman" w:cs="Times New Roman"/>
                <w:sz w:val="24"/>
                <w:szCs w:val="24"/>
              </w:rPr>
              <w:t>:</w:t>
            </w:r>
            <w:r w:rsidRPr="0078002A">
              <w:rPr>
                <w:rFonts w:ascii="Times New Roman" w:hAnsi="Times New Roman" w:cs="Times New Roman"/>
                <w:i/>
                <w:sz w:val="24"/>
                <w:szCs w:val="24"/>
              </w:rPr>
              <w:t xml:space="preserve"> </w:t>
            </w:r>
            <w:r>
              <w:rPr>
                <w:rFonts w:ascii="Times New Roman" w:hAnsi="Times New Roman" w:cs="Times New Roman"/>
                <w:i/>
                <w:sz w:val="24"/>
                <w:szCs w:val="24"/>
              </w:rPr>
              <w:t>5</w:t>
            </w:r>
            <w:r w:rsidRPr="0078002A">
              <w:rPr>
                <w:rFonts w:ascii="Times New Roman" w:hAnsi="Times New Roman" w:cs="Times New Roman"/>
                <w:b/>
                <w:bCs w:val="0"/>
                <w:i/>
                <w:sz w:val="24"/>
                <w:szCs w:val="24"/>
              </w:rPr>
              <w:t xml:space="preserve">. </w:t>
            </w:r>
            <w:r w:rsidRPr="0078002A">
              <w:rPr>
                <w:rFonts w:ascii="Times New Roman" w:hAnsi="Times New Roman" w:cs="Times New Roman"/>
                <w:b/>
                <w:sz w:val="24"/>
                <w:szCs w:val="24"/>
              </w:rPr>
              <w:t xml:space="preserve"> </w:t>
            </w:r>
            <w:r w:rsidRPr="0078002A">
              <w:rPr>
                <w:sz w:val="24"/>
                <w:szCs w:val="24"/>
              </w:rPr>
              <w:t xml:space="preserve"> </w:t>
            </w:r>
            <w:r w:rsidRPr="00A46B58">
              <w:rPr>
                <w:rFonts w:ascii="Times New Roman" w:hAnsi="Times New Roman" w:cs="Times New Roman"/>
                <w:b/>
                <w:sz w:val="22"/>
                <w:szCs w:val="22"/>
              </w:rPr>
              <w:t xml:space="preserve"> </w:t>
            </w:r>
            <w:r w:rsidR="00B94D3D">
              <w:rPr>
                <w:rFonts w:ascii="Times New Roman" w:hAnsi="Times New Roman" w:cs="Times New Roman"/>
                <w:sz w:val="24"/>
                <w:szCs w:val="24"/>
              </w:rPr>
              <w:t>Heap, Hashing</w:t>
            </w:r>
          </w:p>
        </w:tc>
        <w:tc>
          <w:tcPr>
            <w:tcW w:w="2507" w:type="dxa"/>
            <w:tcBorders>
              <w:top w:val="double" w:sz="1" w:space="0" w:color="000000"/>
              <w:left w:val="double" w:sz="1" w:space="0" w:color="000000"/>
              <w:bottom w:val="double" w:sz="1" w:space="0" w:color="000000"/>
              <w:right w:val="double" w:sz="1" w:space="0" w:color="000000"/>
            </w:tcBorders>
          </w:tcPr>
          <w:p w:rsidR="00AF2716" w:rsidRPr="0078002A" w:rsidRDefault="00AF2716" w:rsidP="00F04A06">
            <w:pPr>
              <w:snapToGrid w:val="0"/>
              <w:jc w:val="right"/>
              <w:rPr>
                <w:rFonts w:ascii="Times New Roman" w:hAnsi="Times New Roman" w:cs="Times New Roman"/>
                <w:b/>
                <w:sz w:val="24"/>
                <w:szCs w:val="24"/>
              </w:rPr>
            </w:pPr>
            <w:r w:rsidRPr="0078002A">
              <w:rPr>
                <w:rFonts w:ascii="Times New Roman" w:hAnsi="Times New Roman" w:cs="Times New Roman"/>
                <w:i/>
                <w:sz w:val="24"/>
                <w:szCs w:val="24"/>
              </w:rPr>
              <w:t xml:space="preserve">Planned Hours: </w:t>
            </w:r>
            <w:r w:rsidRPr="0078002A">
              <w:rPr>
                <w:rFonts w:ascii="Times New Roman" w:hAnsi="Times New Roman" w:cs="Times New Roman"/>
                <w:b/>
                <w:i/>
                <w:sz w:val="24"/>
                <w:szCs w:val="24"/>
              </w:rPr>
              <w:t>0</w:t>
            </w:r>
            <w:r w:rsidR="00B94D3D">
              <w:rPr>
                <w:rFonts w:ascii="Times New Roman" w:hAnsi="Times New Roman" w:cs="Times New Roman"/>
                <w:b/>
                <w:i/>
                <w:sz w:val="24"/>
                <w:szCs w:val="24"/>
              </w:rPr>
              <w:t>8</w:t>
            </w:r>
            <w:r w:rsidRPr="0078002A">
              <w:rPr>
                <w:rFonts w:ascii="Times New Roman" w:hAnsi="Times New Roman" w:cs="Times New Roman"/>
                <w:b/>
                <w:sz w:val="24"/>
                <w:szCs w:val="24"/>
              </w:rPr>
              <w:t xml:space="preserve"> </w:t>
            </w:r>
            <w:proofErr w:type="spellStart"/>
            <w:r w:rsidRPr="0078002A">
              <w:rPr>
                <w:rFonts w:ascii="Times New Roman" w:hAnsi="Times New Roman" w:cs="Times New Roman"/>
                <w:b/>
                <w:sz w:val="24"/>
                <w:szCs w:val="24"/>
              </w:rPr>
              <w:t>hrs</w:t>
            </w:r>
            <w:proofErr w:type="spellEnd"/>
          </w:p>
        </w:tc>
      </w:tr>
    </w:tbl>
    <w:p w:rsidR="00AF2716" w:rsidRPr="009D3E18" w:rsidRDefault="00AF2716" w:rsidP="00AF2716">
      <w:pPr>
        <w:pStyle w:val="Heading2"/>
        <w:jc w:val="both"/>
        <w:rPr>
          <w:rFonts w:ascii="Times New Roman" w:hAnsi="Times New Roman" w:cs="Times New Roman"/>
          <w:sz w:val="24"/>
          <w:szCs w:val="24"/>
        </w:rPr>
      </w:pPr>
      <w:r w:rsidRPr="009D3E18">
        <w:rPr>
          <w:rFonts w:ascii="Times New Roman" w:hAnsi="Times New Roman" w:cs="Times New Roman"/>
          <w:sz w:val="24"/>
          <w:szCs w:val="24"/>
        </w:rPr>
        <w:t>Learning Objectives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437"/>
      </w:tblGrid>
      <w:tr w:rsidR="00AF2716" w:rsidRPr="001434E1" w:rsidTr="00F04A06">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Sl. No.</w:t>
            </w:r>
          </w:p>
        </w:tc>
        <w:tc>
          <w:tcPr>
            <w:tcW w:w="8437" w:type="dxa"/>
          </w:tcPr>
          <w:p w:rsidR="00AF2716" w:rsidRPr="001434E1" w:rsidRDefault="00AF2716" w:rsidP="00F04A06">
            <w:pPr>
              <w:tabs>
                <w:tab w:val="left" w:pos="498"/>
                <w:tab w:val="left" w:pos="747"/>
                <w:tab w:val="left" w:pos="1992"/>
              </w:tabs>
              <w:ind w:right="360"/>
              <w:jc w:val="center"/>
              <w:rPr>
                <w:rFonts w:ascii="Times New Roman" w:hAnsi="Times New Roman" w:cs="Times New Roman"/>
                <w:b/>
                <w:sz w:val="24"/>
                <w:szCs w:val="24"/>
              </w:rPr>
            </w:pPr>
            <w:r w:rsidRPr="001434E1">
              <w:rPr>
                <w:rFonts w:ascii="Times New Roman" w:hAnsi="Times New Roman" w:cs="Times New Roman"/>
                <w:b/>
                <w:sz w:val="24"/>
                <w:szCs w:val="24"/>
              </w:rPr>
              <w:t>Objectives</w:t>
            </w:r>
          </w:p>
        </w:tc>
      </w:tr>
      <w:tr w:rsidR="00AF2716" w:rsidRPr="001434E1" w:rsidTr="00F04A06">
        <w:trPr>
          <w:trHeight w:val="218"/>
        </w:trPr>
        <w:tc>
          <w:tcPr>
            <w:tcW w:w="918" w:type="dxa"/>
          </w:tcPr>
          <w:p w:rsidR="00AF2716" w:rsidRPr="00240697"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1</w:t>
            </w:r>
          </w:p>
        </w:tc>
        <w:tc>
          <w:tcPr>
            <w:tcW w:w="8437" w:type="dxa"/>
          </w:tcPr>
          <w:p w:rsidR="00B94D3D" w:rsidRPr="002B7EC2" w:rsidRDefault="00B94D3D" w:rsidP="00F04A06">
            <w:pPr>
              <w:pStyle w:val="ListParagraph"/>
              <w:tabs>
                <w:tab w:val="left" w:pos="498"/>
                <w:tab w:val="left" w:pos="747"/>
                <w:tab w:val="left" w:pos="1650"/>
              </w:tabs>
              <w:ind w:left="0" w:right="360"/>
              <w:rPr>
                <w:rFonts w:ascii="Times New Roman" w:hAnsi="Times New Roman"/>
                <w:b/>
                <w:sz w:val="24"/>
                <w:szCs w:val="24"/>
              </w:rPr>
            </w:pPr>
            <w:r>
              <w:rPr>
                <w:rFonts w:ascii="Times New Roman" w:hAnsi="Times New Roman"/>
                <w:b/>
                <w:sz w:val="24"/>
                <w:szCs w:val="24"/>
              </w:rPr>
              <w:t>Introduction to Heap</w:t>
            </w:r>
          </w:p>
        </w:tc>
      </w:tr>
      <w:tr w:rsidR="00AF2716" w:rsidRPr="001434E1" w:rsidTr="00F04A06">
        <w:trPr>
          <w:trHeight w:val="368"/>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2</w:t>
            </w:r>
          </w:p>
        </w:tc>
        <w:tc>
          <w:tcPr>
            <w:tcW w:w="8437" w:type="dxa"/>
          </w:tcPr>
          <w:p w:rsidR="00B94D3D" w:rsidRPr="002B7EC2" w:rsidRDefault="00B94D3D" w:rsidP="00F04A06">
            <w:pPr>
              <w:pStyle w:val="ListParagraph"/>
              <w:tabs>
                <w:tab w:val="left" w:pos="498"/>
                <w:tab w:val="left" w:pos="747"/>
                <w:tab w:val="left" w:pos="1650"/>
              </w:tabs>
              <w:ind w:left="0" w:right="360"/>
              <w:rPr>
                <w:rFonts w:ascii="Times New Roman" w:hAnsi="Times New Roman"/>
                <w:sz w:val="24"/>
                <w:szCs w:val="24"/>
              </w:rPr>
            </w:pPr>
            <w:r>
              <w:rPr>
                <w:rFonts w:ascii="Times New Roman" w:hAnsi="Times New Roman"/>
                <w:sz w:val="24"/>
                <w:szCs w:val="24"/>
              </w:rPr>
              <w:t>Insertion, deletion into a heap</w:t>
            </w:r>
          </w:p>
        </w:tc>
      </w:tr>
      <w:tr w:rsidR="00AF2716" w:rsidRPr="001434E1" w:rsidTr="00F04A06">
        <w:trPr>
          <w:trHeight w:val="533"/>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sidRPr="001434E1">
              <w:rPr>
                <w:rFonts w:ascii="Times New Roman" w:hAnsi="Times New Roman" w:cs="Times New Roman"/>
                <w:b/>
              </w:rPr>
              <w:t>3</w:t>
            </w:r>
          </w:p>
        </w:tc>
        <w:tc>
          <w:tcPr>
            <w:tcW w:w="8437" w:type="dxa"/>
          </w:tcPr>
          <w:p w:rsidR="00AF2716" w:rsidRPr="002B7EC2" w:rsidRDefault="00B94D3D" w:rsidP="00F04A06">
            <w:pPr>
              <w:pStyle w:val="ListParagraph"/>
              <w:tabs>
                <w:tab w:val="left" w:pos="498"/>
                <w:tab w:val="left" w:pos="747"/>
                <w:tab w:val="left" w:pos="1650"/>
              </w:tabs>
              <w:ind w:left="0" w:right="360"/>
              <w:rPr>
                <w:rFonts w:ascii="Times New Roman" w:hAnsi="Times New Roman"/>
                <w:sz w:val="24"/>
                <w:szCs w:val="24"/>
              </w:rPr>
            </w:pPr>
            <w:r>
              <w:rPr>
                <w:rFonts w:ascii="Times New Roman" w:hAnsi="Times New Roman"/>
                <w:sz w:val="24"/>
                <w:szCs w:val="24"/>
              </w:rPr>
              <w:t>Implementation of priority queue</w:t>
            </w:r>
          </w:p>
        </w:tc>
      </w:tr>
      <w:tr w:rsidR="00AF2716" w:rsidRPr="001434E1" w:rsidTr="00F04A06">
        <w:trPr>
          <w:trHeight w:val="215"/>
        </w:trPr>
        <w:tc>
          <w:tcPr>
            <w:tcW w:w="918" w:type="dxa"/>
          </w:tcPr>
          <w:p w:rsidR="00AF2716" w:rsidRPr="001434E1" w:rsidRDefault="00AF2716"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4</w:t>
            </w:r>
          </w:p>
        </w:tc>
        <w:tc>
          <w:tcPr>
            <w:tcW w:w="8437" w:type="dxa"/>
          </w:tcPr>
          <w:p w:rsidR="00AF2716" w:rsidRPr="002B7EC2" w:rsidRDefault="00B94D3D" w:rsidP="00F04A06">
            <w:pPr>
              <w:pStyle w:val="ListParagraph"/>
              <w:tabs>
                <w:tab w:val="left" w:pos="498"/>
                <w:tab w:val="left" w:pos="747"/>
                <w:tab w:val="left" w:pos="1650"/>
              </w:tabs>
              <w:ind w:left="0" w:right="360"/>
              <w:rPr>
                <w:rFonts w:ascii="Times New Roman" w:hAnsi="Times New Roman"/>
                <w:sz w:val="24"/>
                <w:szCs w:val="24"/>
              </w:rPr>
            </w:pPr>
            <w:r>
              <w:rPr>
                <w:rFonts w:ascii="Times New Roman" w:hAnsi="Times New Roman"/>
                <w:sz w:val="24"/>
                <w:szCs w:val="24"/>
              </w:rPr>
              <w:t xml:space="preserve">Collision in </w:t>
            </w:r>
            <w:proofErr w:type="spellStart"/>
            <w:r>
              <w:rPr>
                <w:rFonts w:ascii="Times New Roman" w:hAnsi="Times New Roman"/>
                <w:sz w:val="24"/>
                <w:szCs w:val="24"/>
              </w:rPr>
              <w:t>hasining</w:t>
            </w:r>
            <w:proofErr w:type="spellEnd"/>
            <w:r>
              <w:rPr>
                <w:rFonts w:ascii="Times New Roman" w:hAnsi="Times New Roman"/>
                <w:sz w:val="24"/>
                <w:szCs w:val="24"/>
              </w:rPr>
              <w:t>, Insertion, deletion using linear probing, separate chaining.</w:t>
            </w:r>
          </w:p>
        </w:tc>
      </w:tr>
      <w:tr w:rsidR="00B94D3D" w:rsidRPr="001434E1" w:rsidTr="00F04A06">
        <w:trPr>
          <w:trHeight w:val="215"/>
        </w:trPr>
        <w:tc>
          <w:tcPr>
            <w:tcW w:w="918" w:type="dxa"/>
          </w:tcPr>
          <w:p w:rsidR="00B94D3D" w:rsidRDefault="00B94D3D" w:rsidP="00F04A06">
            <w:pPr>
              <w:tabs>
                <w:tab w:val="left" w:pos="810"/>
                <w:tab w:val="left" w:pos="1992"/>
              </w:tabs>
              <w:ind w:right="-108"/>
              <w:jc w:val="center"/>
              <w:rPr>
                <w:rFonts w:ascii="Times New Roman" w:hAnsi="Times New Roman" w:cs="Times New Roman"/>
                <w:b/>
              </w:rPr>
            </w:pPr>
            <w:r>
              <w:rPr>
                <w:rFonts w:ascii="Times New Roman" w:hAnsi="Times New Roman" w:cs="Times New Roman"/>
                <w:b/>
              </w:rPr>
              <w:t>5</w:t>
            </w:r>
          </w:p>
        </w:tc>
        <w:tc>
          <w:tcPr>
            <w:tcW w:w="8437" w:type="dxa"/>
          </w:tcPr>
          <w:p w:rsidR="00B94D3D" w:rsidRDefault="00B94D3D" w:rsidP="00F04A06">
            <w:pPr>
              <w:pStyle w:val="ListParagraph"/>
              <w:tabs>
                <w:tab w:val="left" w:pos="498"/>
                <w:tab w:val="left" w:pos="747"/>
                <w:tab w:val="left" w:pos="1650"/>
              </w:tabs>
              <w:ind w:left="0" w:right="360"/>
              <w:rPr>
                <w:rFonts w:ascii="Times New Roman" w:hAnsi="Times New Roman"/>
                <w:sz w:val="24"/>
                <w:szCs w:val="24"/>
              </w:rPr>
            </w:pPr>
            <w:r>
              <w:rPr>
                <w:rFonts w:ascii="Times New Roman" w:hAnsi="Times New Roman"/>
                <w:sz w:val="24"/>
                <w:szCs w:val="24"/>
              </w:rPr>
              <w:t xml:space="preserve">Exposure to separate chaining, quadratic probing and double </w:t>
            </w:r>
            <w:proofErr w:type="spellStart"/>
            <w:r>
              <w:rPr>
                <w:rFonts w:ascii="Times New Roman" w:hAnsi="Times New Roman"/>
                <w:sz w:val="24"/>
                <w:szCs w:val="24"/>
              </w:rPr>
              <w:t>hasining</w:t>
            </w:r>
            <w:proofErr w:type="spellEnd"/>
            <w:r>
              <w:rPr>
                <w:rFonts w:ascii="Times New Roman" w:hAnsi="Times New Roman"/>
                <w:sz w:val="24"/>
                <w:szCs w:val="24"/>
              </w:rPr>
              <w:t>.</w:t>
            </w:r>
          </w:p>
        </w:tc>
      </w:tr>
    </w:tbl>
    <w:p w:rsidR="00AF2716" w:rsidRPr="004578F9" w:rsidRDefault="00AF2716" w:rsidP="00AF2716">
      <w:pPr>
        <w:tabs>
          <w:tab w:val="left" w:pos="498"/>
          <w:tab w:val="left" w:pos="747"/>
          <w:tab w:val="left" w:pos="1992"/>
        </w:tabs>
        <w:ind w:left="360" w:right="360"/>
        <w:rPr>
          <w:rFonts w:ascii="Times New Roman" w:hAnsi="Times New Roman" w:cs="Times New Roman"/>
          <w:sz w:val="24"/>
          <w:szCs w:val="24"/>
        </w:rPr>
      </w:pPr>
    </w:p>
    <w:tbl>
      <w:tblPr>
        <w:tblW w:w="0" w:type="auto"/>
        <w:tblInd w:w="70" w:type="dxa"/>
        <w:tblLayout w:type="fixed"/>
        <w:tblLook w:val="0000" w:firstRow="0" w:lastRow="0" w:firstColumn="0" w:lastColumn="0" w:noHBand="0" w:noVBand="0"/>
      </w:tblPr>
      <w:tblGrid>
        <w:gridCol w:w="9089"/>
      </w:tblGrid>
      <w:tr w:rsidR="00AF2716" w:rsidRPr="009D3E18" w:rsidTr="00F04A06">
        <w:trPr>
          <w:cantSplit/>
          <w:trHeight w:val="194"/>
        </w:trPr>
        <w:tc>
          <w:tcPr>
            <w:tcW w:w="9089" w:type="dxa"/>
            <w:tcBorders>
              <w:top w:val="double" w:sz="1" w:space="0" w:color="000000"/>
              <w:left w:val="double" w:sz="1" w:space="0" w:color="000000"/>
              <w:bottom w:val="double" w:sz="1" w:space="0" w:color="000000"/>
              <w:right w:val="double" w:sz="1" w:space="0" w:color="000000"/>
            </w:tcBorders>
          </w:tcPr>
          <w:p w:rsidR="00AF2716" w:rsidRPr="009D3E18" w:rsidRDefault="00AF2716" w:rsidP="00F04A06">
            <w:pPr>
              <w:snapToGrid w:val="0"/>
              <w:rPr>
                <w:rFonts w:ascii="Times New Roman" w:hAnsi="Times New Roman" w:cs="Times New Roman"/>
                <w:b/>
                <w:i/>
                <w:sz w:val="24"/>
                <w:szCs w:val="24"/>
              </w:rPr>
            </w:pPr>
            <w:r w:rsidRPr="009D3E18">
              <w:rPr>
                <w:rFonts w:ascii="Times New Roman" w:hAnsi="Times New Roman" w:cs="Times New Roman"/>
                <w:b/>
                <w:i/>
                <w:sz w:val="24"/>
                <w:szCs w:val="24"/>
              </w:rPr>
              <w:t>Lesson Schedule</w:t>
            </w:r>
          </w:p>
          <w:p w:rsidR="00B94D3D" w:rsidRPr="009D3E18" w:rsidRDefault="00AF2716" w:rsidP="00B94D3D">
            <w:pPr>
              <w:rPr>
                <w:rFonts w:ascii="Times New Roman" w:hAnsi="Times New Roman" w:cs="Times New Roman"/>
                <w:iCs/>
                <w:sz w:val="24"/>
                <w:szCs w:val="24"/>
              </w:rPr>
            </w:pPr>
            <w:r w:rsidRPr="009D3E18">
              <w:rPr>
                <w:rFonts w:ascii="Times New Roman" w:hAnsi="Times New Roman" w:cs="Times New Roman"/>
                <w:i/>
                <w:sz w:val="24"/>
                <w:szCs w:val="24"/>
              </w:rPr>
              <w:t>Class No.   Portion covered per hour</w:t>
            </w:r>
          </w:p>
          <w:p w:rsidR="00AF2716"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Introduction to Heap, Insertion and deletion</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Implementation of priority queue</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Hashing introduction and collision</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Linear probing</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Separate chaining</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Quadratic probing</w:t>
            </w:r>
          </w:p>
          <w:p w:rsid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Double hashing</w:t>
            </w:r>
          </w:p>
          <w:p w:rsidR="00B94D3D" w:rsidRPr="00B94D3D" w:rsidRDefault="00B94D3D" w:rsidP="00E10934">
            <w:pPr>
              <w:numPr>
                <w:ilvl w:val="0"/>
                <w:numId w:val="1"/>
              </w:numPr>
              <w:snapToGrid w:val="0"/>
              <w:rPr>
                <w:rFonts w:ascii="Times New Roman" w:hAnsi="Times New Roman" w:cs="Times New Roman"/>
                <w:iCs/>
                <w:sz w:val="24"/>
                <w:szCs w:val="24"/>
              </w:rPr>
            </w:pPr>
            <w:r>
              <w:rPr>
                <w:rFonts w:ascii="Times New Roman" w:hAnsi="Times New Roman" w:cs="Times New Roman"/>
                <w:iCs/>
                <w:sz w:val="24"/>
                <w:szCs w:val="24"/>
              </w:rPr>
              <w:t>Other applications of hashing</w:t>
            </w:r>
          </w:p>
        </w:tc>
      </w:tr>
    </w:tbl>
    <w:p w:rsidR="00AF2716" w:rsidRPr="009D3E18" w:rsidRDefault="00AF2716" w:rsidP="00AF2716">
      <w:pPr>
        <w:suppressAutoHyphens w:val="0"/>
        <w:spacing w:before="0" w:after="0"/>
        <w:ind w:left="360"/>
        <w:rPr>
          <w:rFonts w:ascii="Times New Roman" w:hAnsi="Times New Roman" w:cs="Times New Roman"/>
          <w:sz w:val="24"/>
          <w:szCs w:val="24"/>
        </w:rPr>
      </w:pPr>
    </w:p>
    <w:p w:rsidR="00AF2716" w:rsidRDefault="00AF2716" w:rsidP="00B94D3D">
      <w:pPr>
        <w:suppressAutoHyphens w:val="0"/>
        <w:spacing w:before="0" w:after="0"/>
        <w:rPr>
          <w:rFonts w:ascii="Times New Roman" w:hAnsi="Times New Roman" w:cs="Times New Roman"/>
          <w:b/>
          <w:sz w:val="24"/>
          <w:szCs w:val="24"/>
        </w:rPr>
      </w:pPr>
      <w:r w:rsidRPr="009D3E18">
        <w:rPr>
          <w:rFonts w:ascii="Times New Roman" w:hAnsi="Times New Roman" w:cs="Times New Roman"/>
          <w:b/>
          <w:sz w:val="24"/>
          <w:szCs w:val="24"/>
        </w:rPr>
        <w:t>Model Questions</w:t>
      </w:r>
    </w:p>
    <w:p w:rsidR="00B94D3D" w:rsidRDefault="00B94D3D" w:rsidP="00E10934">
      <w:pPr>
        <w:pStyle w:val="ListParagraph"/>
        <w:numPr>
          <w:ilvl w:val="0"/>
          <w:numId w:val="19"/>
        </w:numPr>
        <w:suppressAutoHyphens w:val="0"/>
        <w:spacing w:before="0" w:after="0"/>
        <w:rPr>
          <w:rFonts w:ascii="Times New Roman" w:hAnsi="Times New Roman"/>
          <w:sz w:val="22"/>
          <w:szCs w:val="22"/>
        </w:rPr>
      </w:pPr>
      <w:r>
        <w:rPr>
          <w:rFonts w:ascii="Times New Roman" w:hAnsi="Times New Roman"/>
          <w:sz w:val="22"/>
          <w:szCs w:val="22"/>
        </w:rPr>
        <w:t>What is a heap? Write a program to implement priority queue.</w:t>
      </w:r>
    </w:p>
    <w:p w:rsidR="00B94D3D" w:rsidRDefault="00B94D3D" w:rsidP="00E10934">
      <w:pPr>
        <w:pStyle w:val="ListParagraph"/>
        <w:numPr>
          <w:ilvl w:val="0"/>
          <w:numId w:val="19"/>
        </w:numPr>
        <w:suppressAutoHyphens w:val="0"/>
        <w:spacing w:before="0" w:after="0"/>
        <w:rPr>
          <w:rFonts w:ascii="Times New Roman" w:hAnsi="Times New Roman"/>
          <w:sz w:val="22"/>
          <w:szCs w:val="22"/>
        </w:rPr>
      </w:pPr>
      <w:r>
        <w:rPr>
          <w:rFonts w:ascii="Times New Roman" w:hAnsi="Times New Roman"/>
          <w:sz w:val="22"/>
          <w:szCs w:val="22"/>
        </w:rPr>
        <w:t>What is hashing and list the types of hashing?</w:t>
      </w:r>
    </w:p>
    <w:p w:rsidR="00B94D3D" w:rsidRDefault="00B94D3D" w:rsidP="00E10934">
      <w:pPr>
        <w:pStyle w:val="ListParagraph"/>
        <w:numPr>
          <w:ilvl w:val="0"/>
          <w:numId w:val="19"/>
        </w:numPr>
        <w:suppressAutoHyphens w:val="0"/>
        <w:spacing w:before="0" w:after="0"/>
        <w:rPr>
          <w:rFonts w:ascii="Times New Roman" w:hAnsi="Times New Roman"/>
          <w:sz w:val="22"/>
          <w:szCs w:val="22"/>
        </w:rPr>
      </w:pPr>
      <w:r>
        <w:rPr>
          <w:rFonts w:ascii="Times New Roman" w:hAnsi="Times New Roman"/>
          <w:sz w:val="22"/>
          <w:szCs w:val="22"/>
        </w:rPr>
        <w:t>Explain Linear probing with an example</w:t>
      </w:r>
    </w:p>
    <w:p w:rsidR="00B94D3D" w:rsidRPr="00B94D3D" w:rsidRDefault="00B94D3D" w:rsidP="00E10934">
      <w:pPr>
        <w:pStyle w:val="ListParagraph"/>
        <w:numPr>
          <w:ilvl w:val="0"/>
          <w:numId w:val="19"/>
        </w:numPr>
        <w:suppressAutoHyphens w:val="0"/>
        <w:spacing w:before="0" w:after="0"/>
        <w:rPr>
          <w:rFonts w:ascii="Times New Roman" w:hAnsi="Times New Roman"/>
          <w:sz w:val="22"/>
          <w:szCs w:val="22"/>
        </w:rPr>
      </w:pPr>
      <w:r>
        <w:rPr>
          <w:rFonts w:ascii="Times New Roman" w:hAnsi="Times New Roman"/>
          <w:sz w:val="22"/>
          <w:szCs w:val="22"/>
        </w:rPr>
        <w:lastRenderedPageBreak/>
        <w:t>Differentiate between quadratic probing and double hashing with an example</w:t>
      </w:r>
    </w:p>
    <w:p w:rsidR="00AF2716" w:rsidRPr="00DD4A87" w:rsidRDefault="00AF2716" w:rsidP="00DD4A87">
      <w:pPr>
        <w:tabs>
          <w:tab w:val="left" w:pos="3510"/>
        </w:tabs>
        <w:jc w:val="center"/>
        <w:rPr>
          <w:rFonts w:ascii="Times New Roman" w:hAnsi="Times New Roman" w:cs="Times New Roman"/>
          <w:b/>
          <w:sz w:val="28"/>
          <w:szCs w:val="28"/>
        </w:rPr>
      </w:pPr>
    </w:p>
    <w:p w:rsidR="0024681F" w:rsidRDefault="0024681F" w:rsidP="00375B5B">
      <w:pPr>
        <w:tabs>
          <w:tab w:val="left" w:pos="1800"/>
        </w:tabs>
        <w:spacing w:after="0"/>
        <w:jc w:val="center"/>
        <w:rPr>
          <w:rFonts w:ascii="Times New Roman" w:hAnsi="Times New Roman" w:cs="Times New Roman"/>
          <w:b/>
          <w:sz w:val="24"/>
          <w:szCs w:val="24"/>
        </w:rPr>
      </w:pPr>
      <w:r w:rsidRPr="006E17B0">
        <w:rPr>
          <w:rFonts w:ascii="Times New Roman" w:hAnsi="Times New Roman" w:cs="Times New Roman"/>
          <w:b/>
          <w:sz w:val="24"/>
          <w:szCs w:val="24"/>
        </w:rPr>
        <w:t>LESSON PLAN /WEEK</w:t>
      </w:r>
    </w:p>
    <w:p w:rsidR="00E928D4" w:rsidRDefault="00E928D4" w:rsidP="00375B5B">
      <w:pPr>
        <w:tabs>
          <w:tab w:val="left" w:pos="1800"/>
        </w:tabs>
        <w:spacing w:after="0"/>
        <w:jc w:val="center"/>
        <w:rPr>
          <w:rFonts w:ascii="Times New Roman" w:hAnsi="Times New Roman" w:cs="Times New Roman"/>
          <w:b/>
          <w:sz w:val="24"/>
          <w:szCs w:val="24"/>
        </w:rPr>
      </w:pPr>
    </w:p>
    <w:tbl>
      <w:tblPr>
        <w:tblW w:w="413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
        <w:gridCol w:w="1255"/>
        <w:gridCol w:w="1832"/>
        <w:gridCol w:w="573"/>
        <w:gridCol w:w="1700"/>
        <w:gridCol w:w="2181"/>
      </w:tblGrid>
      <w:tr w:rsidR="00122797" w:rsidRPr="0069747D" w:rsidTr="00122797">
        <w:trPr>
          <w:trHeight w:val="721"/>
          <w:jc w:val="center"/>
        </w:trPr>
        <w:tc>
          <w:tcPr>
            <w:tcW w:w="288"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Sl. No</w:t>
            </w:r>
          </w:p>
        </w:tc>
        <w:tc>
          <w:tcPr>
            <w:tcW w:w="784"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Topic</w:t>
            </w:r>
          </w:p>
        </w:tc>
        <w:tc>
          <w:tcPr>
            <w:tcW w:w="1145"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Sub Topic</w:t>
            </w:r>
          </w:p>
        </w:tc>
        <w:tc>
          <w:tcPr>
            <w:tcW w:w="358"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 xml:space="preserve">No. of </w:t>
            </w:r>
            <w:proofErr w:type="spellStart"/>
            <w:r w:rsidRPr="0069747D">
              <w:rPr>
                <w:rFonts w:ascii="Times New Roman" w:hAnsi="Times New Roman" w:cs="Times New Roman"/>
                <w:b/>
                <w:szCs w:val="20"/>
              </w:rPr>
              <w:t>Hrs</w:t>
            </w:r>
            <w:proofErr w:type="spellEnd"/>
          </w:p>
        </w:tc>
        <w:tc>
          <w:tcPr>
            <w:tcW w:w="1062"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Activity &amp; Materials to be used</w:t>
            </w:r>
          </w:p>
        </w:tc>
        <w:tc>
          <w:tcPr>
            <w:tcW w:w="1363" w:type="pct"/>
          </w:tcPr>
          <w:p w:rsidR="00122797" w:rsidRPr="0069747D" w:rsidRDefault="00122797" w:rsidP="00EB4335">
            <w:pPr>
              <w:tabs>
                <w:tab w:val="left" w:pos="1800"/>
              </w:tabs>
              <w:spacing w:after="0"/>
              <w:rPr>
                <w:rFonts w:ascii="Times New Roman" w:hAnsi="Times New Roman" w:cs="Times New Roman"/>
                <w:b/>
                <w:szCs w:val="20"/>
              </w:rPr>
            </w:pPr>
            <w:r w:rsidRPr="0069747D">
              <w:rPr>
                <w:rFonts w:ascii="Times New Roman" w:hAnsi="Times New Roman" w:cs="Times New Roman"/>
                <w:b/>
                <w:szCs w:val="20"/>
              </w:rPr>
              <w:t>Book Referred</w:t>
            </w:r>
          </w:p>
        </w:tc>
      </w:tr>
      <w:tr w:rsidR="00122797" w:rsidRPr="0069747D" w:rsidTr="00122797">
        <w:trPr>
          <w:trHeight w:val="572"/>
          <w:jc w:val="center"/>
        </w:trPr>
        <w:tc>
          <w:tcPr>
            <w:tcW w:w="288"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784"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Introduction, Stacks, Recursion.</w:t>
            </w: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Types of Data Structures,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0.5</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Linear &amp; </w:t>
            </w:r>
            <w:proofErr w:type="spellStart"/>
            <w:r w:rsidRPr="00FC7B3F">
              <w:rPr>
                <w:rFonts w:ascii="Times New Roman" w:hAnsi="Times New Roman" w:cs="Times New Roman"/>
                <w:szCs w:val="20"/>
              </w:rPr>
              <w:t>non linear</w:t>
            </w:r>
            <w:proofErr w:type="spellEnd"/>
            <w:r w:rsidRPr="00FC7B3F">
              <w:rPr>
                <w:rFonts w:ascii="Times New Roman" w:hAnsi="Times New Roman" w:cs="Times New Roman"/>
                <w:szCs w:val="20"/>
              </w:rPr>
              <w:t xml:space="preserve"> Data Structures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0.5</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Stack definitions &amp; concepts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Representing stacks in C</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Operations on stacks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Applications of Stacks, Infix to Postfix</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7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Postfix expression evaluation</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1065"/>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Introduction to Recursion, Factorial function, Binary search, Towers of Hanoi problem, Role of the stack during execution.</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51"/>
          <w:jc w:val="center"/>
        </w:trPr>
        <w:tc>
          <w:tcPr>
            <w:tcW w:w="288"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784"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Queue</w:t>
            </w: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Representation of queue,</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operations, circular queues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928D4">
            <w:pPr>
              <w:tabs>
                <w:tab w:val="left" w:pos="360"/>
              </w:tabs>
              <w:rPr>
                <w:rFonts w:ascii="Times New Roman" w:hAnsi="Times New Roman" w:cs="Times New Roman"/>
                <w:szCs w:val="20"/>
              </w:rPr>
            </w:pPr>
            <w:r w:rsidRPr="00FC7B3F">
              <w:rPr>
                <w:rFonts w:ascii="Times New Roman" w:hAnsi="Times New Roman" w:cs="Times New Roman"/>
                <w:szCs w:val="20"/>
              </w:rPr>
              <w:t>Application of Queue: Message queue using circular queue.</w:t>
            </w:r>
          </w:p>
          <w:p w:rsidR="00122797" w:rsidRPr="00FC7B3F" w:rsidRDefault="00122797" w:rsidP="00EB4335">
            <w:pPr>
              <w:tabs>
                <w:tab w:val="left" w:pos="360"/>
              </w:tabs>
              <w:rPr>
                <w:rFonts w:ascii="Times New Roman" w:hAnsi="Times New Roman" w:cs="Times New Roman"/>
                <w:szCs w:val="20"/>
              </w:rPr>
            </w:pP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558"/>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Dynamic Memory allocation</w:t>
            </w:r>
          </w:p>
        </w:tc>
        <w:tc>
          <w:tcPr>
            <w:tcW w:w="1145" w:type="pct"/>
            <w:vAlign w:val="center"/>
          </w:tcPr>
          <w:p w:rsidR="00122797" w:rsidRPr="00FC7B3F" w:rsidRDefault="00122797" w:rsidP="00EB4335">
            <w:pPr>
              <w:rPr>
                <w:rFonts w:ascii="Times New Roman" w:hAnsi="Times New Roman" w:cs="Times New Roman"/>
                <w:szCs w:val="20"/>
              </w:rPr>
            </w:pPr>
            <w:proofErr w:type="spellStart"/>
            <w:r w:rsidRPr="00FC7B3F">
              <w:rPr>
                <w:rFonts w:ascii="Times New Roman" w:hAnsi="Times New Roman" w:cs="Times New Roman"/>
                <w:szCs w:val="20"/>
              </w:rPr>
              <w:t>malloc</w:t>
            </w:r>
            <w:proofErr w:type="spellEnd"/>
            <w:r w:rsidRPr="00FC7B3F">
              <w:rPr>
                <w:rFonts w:ascii="Times New Roman" w:hAnsi="Times New Roman" w:cs="Times New Roman"/>
                <w:szCs w:val="20"/>
              </w:rPr>
              <w:t xml:space="preserve">(), </w:t>
            </w:r>
            <w:proofErr w:type="spellStart"/>
            <w:r w:rsidRPr="00FC7B3F">
              <w:rPr>
                <w:rFonts w:ascii="Times New Roman" w:hAnsi="Times New Roman" w:cs="Times New Roman"/>
                <w:szCs w:val="20"/>
              </w:rPr>
              <w:t>calloc</w:t>
            </w:r>
            <w:proofErr w:type="spellEnd"/>
            <w:r w:rsidRPr="00FC7B3F">
              <w:rPr>
                <w:rFonts w:ascii="Times New Roman" w:hAnsi="Times New Roman" w:cs="Times New Roman"/>
                <w:szCs w:val="20"/>
              </w:rPr>
              <w:t>(),</w:t>
            </w:r>
          </w:p>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free(), </w:t>
            </w:r>
            <w:proofErr w:type="spellStart"/>
            <w:r w:rsidRPr="00FC7B3F">
              <w:rPr>
                <w:rFonts w:ascii="Times New Roman" w:hAnsi="Times New Roman" w:cs="Times New Roman"/>
                <w:szCs w:val="20"/>
              </w:rPr>
              <w:t>realloc</w:t>
            </w:r>
            <w:proofErr w:type="spellEnd"/>
            <w:r w:rsidRPr="00FC7B3F">
              <w:rPr>
                <w:rFonts w:ascii="Times New Roman" w:hAnsi="Times New Roman" w:cs="Times New Roman"/>
                <w:szCs w:val="20"/>
              </w:rPr>
              <w:t>()</w:t>
            </w:r>
          </w:p>
          <w:p w:rsidR="00122797" w:rsidRPr="00FC7B3F" w:rsidRDefault="00122797" w:rsidP="00EB4335">
            <w:pPr>
              <w:rPr>
                <w:rFonts w:ascii="Times New Roman" w:hAnsi="Times New Roman" w:cs="Times New Roman"/>
                <w:szCs w:val="20"/>
              </w:rPr>
            </w:pPr>
            <w:r w:rsidRPr="00FC7B3F">
              <w:rPr>
                <w:rFonts w:ascii="Times New Roman" w:hAnsi="Times New Roman" w:cs="Times New Roman"/>
                <w:color w:val="000000"/>
                <w:w w:val="103"/>
                <w:szCs w:val="20"/>
              </w:rPr>
              <w:t>Practice Programs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lastRenderedPageBreak/>
              <w:t>3</w:t>
            </w:r>
          </w:p>
        </w:tc>
        <w:tc>
          <w:tcPr>
            <w:tcW w:w="784"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Linked Lists</w:t>
            </w: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Inserting and removing nodes from a list</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Flipped classroom with 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proofErr w:type="gramStart"/>
            <w:r w:rsidRPr="00FC7B3F">
              <w:rPr>
                <w:rFonts w:ascii="Times New Roman" w:hAnsi="Times New Roman" w:cs="Times New Roman"/>
                <w:szCs w:val="20"/>
              </w:rPr>
              <w:t>linked</w:t>
            </w:r>
            <w:proofErr w:type="gramEnd"/>
            <w:r w:rsidRPr="00FC7B3F">
              <w:rPr>
                <w:rFonts w:ascii="Times New Roman" w:hAnsi="Times New Roman" w:cs="Times New Roman"/>
                <w:szCs w:val="20"/>
              </w:rPr>
              <w:t xml:space="preserve"> implementation of Stacks, Queues. </w:t>
            </w:r>
            <w:proofErr w:type="spellStart"/>
            <w:r w:rsidRPr="00FC7B3F">
              <w:rPr>
                <w:rFonts w:ascii="Times New Roman" w:hAnsi="Times New Roman" w:cs="Times New Roman"/>
                <w:szCs w:val="20"/>
              </w:rPr>
              <w:t>getnode</w:t>
            </w:r>
            <w:proofErr w:type="spellEnd"/>
            <w:r w:rsidRPr="00FC7B3F">
              <w:rPr>
                <w:rFonts w:ascii="Times New Roman" w:hAnsi="Times New Roman" w:cs="Times New Roman"/>
                <w:szCs w:val="20"/>
              </w:rPr>
              <w:t xml:space="preserve"> and </w:t>
            </w:r>
            <w:proofErr w:type="spellStart"/>
            <w:r w:rsidRPr="00FC7B3F">
              <w:rPr>
                <w:rFonts w:ascii="Times New Roman" w:hAnsi="Times New Roman" w:cs="Times New Roman"/>
                <w:szCs w:val="20"/>
              </w:rPr>
              <w:t>freenode</w:t>
            </w:r>
            <w:proofErr w:type="spellEnd"/>
            <w:r w:rsidRPr="00FC7B3F">
              <w:rPr>
                <w:rFonts w:ascii="Times New Roman" w:hAnsi="Times New Roman" w:cs="Times New Roman"/>
                <w:szCs w:val="20"/>
              </w:rPr>
              <w:t xml:space="preserve"> operations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Double linked list, circular linked list and header nodes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.Application of lists: Polynomial multiplication using single linked list, addition of long positive integers using circular single linked list.</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4</w:t>
            </w:r>
          </w:p>
        </w:tc>
        <w:tc>
          <w:tcPr>
            <w:tcW w:w="784"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Trees</w:t>
            </w: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Implementation (Insertion, deletion and display) of Binary Trees,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Binary search trees (BST)</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AVL</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8200DB">
            <w:pPr>
              <w:rPr>
                <w:rFonts w:ascii="Times New Roman" w:hAnsi="Times New Roman" w:cs="Times New Roman"/>
                <w:szCs w:val="20"/>
              </w:rPr>
            </w:pPr>
            <w:r w:rsidRPr="00FC7B3F">
              <w:rPr>
                <w:rFonts w:ascii="Times New Roman" w:hAnsi="Times New Roman" w:cs="Times New Roman"/>
                <w:szCs w:val="20"/>
              </w:rPr>
              <w:t>Splay Trees and Tries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vMerge/>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Application of tree: expression trees, Infix, Postfix ad Prefix traversals.</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val="restar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5</w:t>
            </w:r>
          </w:p>
        </w:tc>
        <w:tc>
          <w:tcPr>
            <w:tcW w:w="784"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Heap, Hashing</w:t>
            </w: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bCs w:val="0"/>
                <w:szCs w:val="20"/>
              </w:rPr>
              <w:t>Heap construction, deletion</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 with TPS</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FC7B3F">
            <w:pPr>
              <w:snapToGrid w:val="0"/>
              <w:rPr>
                <w:rFonts w:ascii="Times New Roman" w:hAnsi="Times New Roman" w:cs="Times New Roman"/>
                <w:bCs w:val="0"/>
                <w:szCs w:val="20"/>
              </w:rPr>
            </w:pPr>
            <w:r w:rsidRPr="00FC7B3F">
              <w:rPr>
                <w:rFonts w:ascii="Times New Roman" w:hAnsi="Times New Roman" w:cs="Times New Roman"/>
                <w:bCs w:val="0"/>
                <w:szCs w:val="20"/>
              </w:rPr>
              <w:t>Implementation of priority queue.</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Hashing</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122"/>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Implementation (Insertion and deletion) using Linear Probing</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sidRPr="00FC7B3F">
              <w:rPr>
                <w:rFonts w:ascii="Times New Roman" w:hAnsi="Times New Roman" w:cs="Times New Roman"/>
                <w:szCs w:val="20"/>
              </w:rPr>
              <w:t>1</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Flipped classroom + 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r w:rsidR="00122797" w:rsidRPr="0069747D" w:rsidTr="00122797">
        <w:trPr>
          <w:trHeight w:val="96"/>
          <w:jc w:val="center"/>
        </w:trPr>
        <w:tc>
          <w:tcPr>
            <w:tcW w:w="288" w:type="pct"/>
            <w:vMerge/>
          </w:tcPr>
          <w:p w:rsidR="00122797" w:rsidRPr="00FC7B3F" w:rsidRDefault="00122797" w:rsidP="00EB4335">
            <w:pPr>
              <w:tabs>
                <w:tab w:val="left" w:pos="1800"/>
              </w:tabs>
              <w:spacing w:after="0"/>
              <w:rPr>
                <w:rFonts w:ascii="Times New Roman" w:hAnsi="Times New Roman" w:cs="Times New Roman"/>
                <w:szCs w:val="20"/>
              </w:rPr>
            </w:pPr>
          </w:p>
        </w:tc>
        <w:tc>
          <w:tcPr>
            <w:tcW w:w="784" w:type="pct"/>
          </w:tcPr>
          <w:p w:rsidR="00122797" w:rsidRPr="00FC7B3F" w:rsidRDefault="00122797" w:rsidP="00EB4335">
            <w:pPr>
              <w:tabs>
                <w:tab w:val="left" w:pos="1800"/>
              </w:tabs>
              <w:spacing w:after="0"/>
              <w:rPr>
                <w:rFonts w:ascii="Times New Roman" w:hAnsi="Times New Roman" w:cs="Times New Roman"/>
                <w:szCs w:val="20"/>
              </w:rPr>
            </w:pPr>
          </w:p>
        </w:tc>
        <w:tc>
          <w:tcPr>
            <w:tcW w:w="1145" w:type="pct"/>
            <w:vAlign w:val="center"/>
          </w:tcPr>
          <w:p w:rsidR="00122797" w:rsidRPr="00FC7B3F" w:rsidRDefault="00122797" w:rsidP="00EB4335">
            <w:pPr>
              <w:rPr>
                <w:rFonts w:ascii="Times New Roman" w:hAnsi="Times New Roman" w:cs="Times New Roman"/>
                <w:szCs w:val="20"/>
              </w:rPr>
            </w:pPr>
            <w:proofErr w:type="gramStart"/>
            <w:r w:rsidRPr="00FC7B3F">
              <w:rPr>
                <w:rFonts w:ascii="Times New Roman" w:hAnsi="Times New Roman" w:cs="Times New Roman"/>
                <w:szCs w:val="20"/>
              </w:rPr>
              <w:t>separate</w:t>
            </w:r>
            <w:proofErr w:type="gramEnd"/>
            <w:r w:rsidRPr="00FC7B3F">
              <w:rPr>
                <w:rFonts w:ascii="Times New Roman" w:hAnsi="Times New Roman" w:cs="Times New Roman"/>
                <w:szCs w:val="20"/>
              </w:rPr>
              <w:t xml:space="preserve"> chaining, quadratic probing, double hashing.</w:t>
            </w:r>
          </w:p>
        </w:tc>
        <w:tc>
          <w:tcPr>
            <w:tcW w:w="358" w:type="pct"/>
          </w:tcPr>
          <w:p w:rsidR="00122797" w:rsidRPr="00FC7B3F" w:rsidRDefault="00122797" w:rsidP="00EB4335">
            <w:pPr>
              <w:tabs>
                <w:tab w:val="left" w:pos="1800"/>
              </w:tabs>
              <w:spacing w:after="0"/>
              <w:rPr>
                <w:rFonts w:ascii="Times New Roman" w:hAnsi="Times New Roman" w:cs="Times New Roman"/>
                <w:szCs w:val="20"/>
              </w:rPr>
            </w:pPr>
            <w:r>
              <w:rPr>
                <w:rFonts w:ascii="Times New Roman" w:hAnsi="Times New Roman" w:cs="Times New Roman"/>
                <w:szCs w:val="20"/>
              </w:rPr>
              <w:t>2</w:t>
            </w:r>
          </w:p>
        </w:tc>
        <w:tc>
          <w:tcPr>
            <w:tcW w:w="1062"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Lecture(Black Board)</w:t>
            </w:r>
          </w:p>
        </w:tc>
        <w:tc>
          <w:tcPr>
            <w:tcW w:w="1363" w:type="pct"/>
          </w:tcPr>
          <w:p w:rsidR="00122797" w:rsidRPr="00FC7B3F" w:rsidRDefault="00122797" w:rsidP="00EB4335">
            <w:pPr>
              <w:rPr>
                <w:rFonts w:ascii="Times New Roman" w:hAnsi="Times New Roman" w:cs="Times New Roman"/>
                <w:szCs w:val="20"/>
              </w:rPr>
            </w:pPr>
            <w:r w:rsidRPr="00FC7B3F">
              <w:rPr>
                <w:rFonts w:ascii="Times New Roman" w:hAnsi="Times New Roman" w:cs="Times New Roman"/>
                <w:szCs w:val="20"/>
              </w:rPr>
              <w:t xml:space="preserve">Aaron M. </w:t>
            </w:r>
            <w:proofErr w:type="spellStart"/>
            <w:r w:rsidRPr="00FC7B3F">
              <w:rPr>
                <w:rFonts w:ascii="Times New Roman" w:hAnsi="Times New Roman" w:cs="Times New Roman"/>
                <w:szCs w:val="20"/>
              </w:rPr>
              <w:t>Tenenbaum</w:t>
            </w:r>
            <w:proofErr w:type="spellEnd"/>
            <w:r w:rsidRPr="00FC7B3F">
              <w:rPr>
                <w:rFonts w:ascii="Times New Roman" w:hAnsi="Times New Roman" w:cs="Times New Roman"/>
                <w:szCs w:val="20"/>
              </w:rPr>
              <w:t>; Data Structures using C and C++</w:t>
            </w:r>
          </w:p>
        </w:tc>
      </w:tr>
    </w:tbl>
    <w:p w:rsidR="00E928D4" w:rsidRDefault="00E928D4" w:rsidP="00E928D4">
      <w:pPr>
        <w:tabs>
          <w:tab w:val="left" w:pos="1800"/>
        </w:tabs>
        <w:spacing w:after="0"/>
        <w:rPr>
          <w:rFonts w:ascii="Times New Roman" w:hAnsi="Times New Roman" w:cs="Times New Roman"/>
          <w:b/>
          <w:sz w:val="24"/>
          <w:szCs w:val="24"/>
        </w:rPr>
      </w:pPr>
    </w:p>
    <w:p w:rsidR="00B31B01" w:rsidRDefault="00B31B01" w:rsidP="00E928D4">
      <w:pPr>
        <w:tabs>
          <w:tab w:val="left" w:pos="1800"/>
        </w:tabs>
        <w:spacing w:after="0"/>
        <w:rPr>
          <w:rFonts w:ascii="Times New Roman" w:hAnsi="Times New Roman" w:cs="Times New Roman"/>
          <w:b/>
          <w:sz w:val="24"/>
          <w:szCs w:val="24"/>
        </w:rPr>
      </w:pPr>
      <w:r w:rsidRPr="00B31B01">
        <w:rPr>
          <w:rFonts w:ascii="Times New Roman" w:hAnsi="Times New Roman" w:cs="Times New Roman"/>
          <w:b/>
          <w:sz w:val="24"/>
          <w:szCs w:val="24"/>
        </w:rPr>
        <w:t>Lab Programs</w:t>
      </w:r>
    </w:p>
    <w:p w:rsidR="00B31B01" w:rsidRPr="00B31B01" w:rsidRDefault="00B31B01" w:rsidP="00E928D4">
      <w:pPr>
        <w:tabs>
          <w:tab w:val="left" w:pos="1800"/>
        </w:tabs>
        <w:spacing w:after="0"/>
        <w:rPr>
          <w:rFonts w:ascii="Times New Roman" w:hAnsi="Times New Roman" w:cs="Times New Roman"/>
          <w:b/>
          <w:sz w:val="24"/>
          <w:szCs w:val="24"/>
        </w:rPr>
      </w:pP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360"/>
      </w:tblGrid>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1</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Use Stack operations to do the following:</w:t>
            </w:r>
          </w:p>
          <w:p w:rsidR="00B31B01" w:rsidRPr="00B31B01" w:rsidRDefault="00B31B01" w:rsidP="00B31B01">
            <w:pPr>
              <w:pStyle w:val="ListParagraph"/>
              <w:numPr>
                <w:ilvl w:val="0"/>
                <w:numId w:val="8"/>
              </w:numPr>
              <w:suppressAutoHyphens w:val="0"/>
              <w:spacing w:before="0" w:after="0"/>
              <w:ind w:left="720" w:hanging="360"/>
              <w:contextualSpacing/>
              <w:rPr>
                <w:rFonts w:ascii="Times New Roman" w:hAnsi="Times New Roman"/>
                <w:sz w:val="24"/>
                <w:szCs w:val="24"/>
              </w:rPr>
            </w:pPr>
            <w:r w:rsidRPr="00B31B01">
              <w:rPr>
                <w:rFonts w:ascii="Times New Roman" w:hAnsi="Times New Roman"/>
                <w:sz w:val="24"/>
                <w:szCs w:val="24"/>
              </w:rPr>
              <w:t>Assign to a variable name Y the value of the third element from the top of the stack and keep the stack undisturbed.</w:t>
            </w:r>
          </w:p>
          <w:p w:rsidR="00B31B01" w:rsidRPr="00B31B01" w:rsidRDefault="00B31B01" w:rsidP="00B31B01">
            <w:pPr>
              <w:pStyle w:val="ListParagraph"/>
              <w:numPr>
                <w:ilvl w:val="0"/>
                <w:numId w:val="8"/>
              </w:numPr>
              <w:suppressAutoHyphens w:val="0"/>
              <w:spacing w:before="0" w:after="0"/>
              <w:ind w:left="720" w:hanging="360"/>
              <w:contextualSpacing/>
              <w:rPr>
                <w:rFonts w:ascii="Times New Roman" w:hAnsi="Times New Roman"/>
                <w:sz w:val="24"/>
                <w:szCs w:val="24"/>
              </w:rPr>
            </w:pPr>
            <w:r w:rsidRPr="00B31B01">
              <w:rPr>
                <w:rFonts w:ascii="Times New Roman" w:hAnsi="Times New Roman"/>
                <w:sz w:val="24"/>
                <w:szCs w:val="24"/>
              </w:rPr>
              <w:t>Given an arbitrary integer n pop out the top n elements. A message should be displayed if an unusual condition is encountered.</w:t>
            </w:r>
          </w:p>
          <w:p w:rsidR="00B31B01" w:rsidRPr="00B31B01" w:rsidRDefault="00B31B01" w:rsidP="00B31B01">
            <w:pPr>
              <w:pStyle w:val="ListParagraph"/>
              <w:numPr>
                <w:ilvl w:val="0"/>
                <w:numId w:val="8"/>
              </w:numPr>
              <w:suppressAutoHyphens w:val="0"/>
              <w:spacing w:before="0" w:after="0"/>
              <w:ind w:left="720" w:hanging="360"/>
              <w:contextualSpacing/>
              <w:rPr>
                <w:rFonts w:ascii="Times New Roman" w:hAnsi="Times New Roman"/>
                <w:sz w:val="24"/>
                <w:szCs w:val="24"/>
              </w:rPr>
            </w:pPr>
            <w:r w:rsidRPr="00B31B01">
              <w:rPr>
                <w:rFonts w:ascii="Times New Roman" w:hAnsi="Times New Roman"/>
                <w:sz w:val="24"/>
                <w:szCs w:val="24"/>
              </w:rPr>
              <w:t>Assign to a variable name Y the value of the third element from the bottom of the stack and keep the stack undisturbed.</w:t>
            </w:r>
          </w:p>
          <w:p w:rsidR="00B31B01" w:rsidRPr="00B31B01" w:rsidRDefault="00B31B01" w:rsidP="00EB4335">
            <w:pPr>
              <w:pStyle w:val="ListParagraph"/>
              <w:ind w:hanging="360"/>
              <w:rPr>
                <w:rFonts w:ascii="Times New Roman" w:hAnsi="Times New Roman"/>
                <w:sz w:val="24"/>
                <w:szCs w:val="24"/>
              </w:rPr>
            </w:pPr>
            <w:r w:rsidRPr="00B31B01">
              <w:rPr>
                <w:rFonts w:ascii="Times New Roman" w:hAnsi="Times New Roman"/>
                <w:sz w:val="24"/>
                <w:szCs w:val="24"/>
              </w:rPr>
              <w:t>(Hint: you may use a temporary stack)</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2</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that parses Infix arithmetic expressions to Postfix arithmetic expressions using a Stack.</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3</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to simulate the working of Messaging System in which a message is placed in a circular Queue by a Message Sender, a message is removed from the circular queue by a Message Receiver, which can also display the contents of the Queue.</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4</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Implement a program to multiply two polynomials using single linked list.</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5</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to implement addition of long positive integers using circular single linked list with header node.</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6</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Design a doubly linked list to represent sparse matrix. Each node in the list can have the row and column index of the matrix element and the value of the element. Print the complete matrix as the output.</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7</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to create Binary Tree and provide insertion and deletion operations and to traverse the tree using In-order, Preorder and Post order (recursively)</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8</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Given a String representing a parentheses-free infix arithmetic expression, implement a program to place it in a tree in the infix form. Assume that a variable name is a single letter. Traverse the tree to produce an equivalent postfix and prefix expression string.</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9</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to implement Hashing using Linear probing. Implement insertion, deletion, search and display.</w:t>
            </w:r>
          </w:p>
        </w:tc>
      </w:tr>
      <w:tr w:rsidR="00B31B01" w:rsidRPr="00B31B01" w:rsidTr="00EB4335">
        <w:tc>
          <w:tcPr>
            <w:tcW w:w="846" w:type="dxa"/>
          </w:tcPr>
          <w:p w:rsidR="00B31B01" w:rsidRPr="00B31B01" w:rsidRDefault="00B31B01" w:rsidP="00EB4335">
            <w:pPr>
              <w:spacing w:line="360" w:lineRule="auto"/>
              <w:rPr>
                <w:rFonts w:ascii="Times New Roman" w:hAnsi="Times New Roman" w:cs="Times New Roman"/>
                <w:sz w:val="24"/>
                <w:szCs w:val="24"/>
              </w:rPr>
            </w:pPr>
            <w:r w:rsidRPr="00B31B01">
              <w:rPr>
                <w:rFonts w:ascii="Times New Roman" w:hAnsi="Times New Roman" w:cs="Times New Roman"/>
                <w:sz w:val="24"/>
                <w:szCs w:val="24"/>
              </w:rPr>
              <w:t>10</w:t>
            </w:r>
          </w:p>
        </w:tc>
        <w:tc>
          <w:tcPr>
            <w:tcW w:w="9360" w:type="dxa"/>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Write a C program to implement priority queue to insert, delete and display the elements.</w:t>
            </w:r>
          </w:p>
        </w:tc>
      </w:tr>
      <w:tr w:rsidR="00B31B01" w:rsidRPr="00B31B01" w:rsidTr="00EB4335">
        <w:tc>
          <w:tcPr>
            <w:tcW w:w="10206" w:type="dxa"/>
            <w:gridSpan w:val="2"/>
          </w:tcPr>
          <w:p w:rsidR="00B31B01" w:rsidRPr="00B31B01" w:rsidRDefault="00B31B01" w:rsidP="00EB4335">
            <w:pPr>
              <w:jc w:val="center"/>
              <w:rPr>
                <w:rFonts w:ascii="Times New Roman" w:hAnsi="Times New Roman" w:cs="Times New Roman"/>
                <w:sz w:val="24"/>
                <w:szCs w:val="24"/>
              </w:rPr>
            </w:pPr>
            <w:r w:rsidRPr="00B31B01">
              <w:rPr>
                <w:rFonts w:ascii="Times New Roman" w:hAnsi="Times New Roman" w:cs="Times New Roman"/>
                <w:b/>
                <w:sz w:val="24"/>
                <w:szCs w:val="24"/>
              </w:rPr>
              <w:t>PART – B</w:t>
            </w:r>
          </w:p>
        </w:tc>
      </w:tr>
      <w:tr w:rsidR="00B31B01" w:rsidRPr="00B31B01" w:rsidTr="00EB4335">
        <w:tc>
          <w:tcPr>
            <w:tcW w:w="10206" w:type="dxa"/>
            <w:gridSpan w:val="2"/>
          </w:tcPr>
          <w:p w:rsidR="00B31B01" w:rsidRPr="00B31B01" w:rsidRDefault="00B31B01" w:rsidP="00EB4335">
            <w:pPr>
              <w:rPr>
                <w:rFonts w:ascii="Times New Roman" w:hAnsi="Times New Roman" w:cs="Times New Roman"/>
                <w:sz w:val="24"/>
                <w:szCs w:val="24"/>
              </w:rPr>
            </w:pPr>
            <w:r w:rsidRPr="00B31B01">
              <w:rPr>
                <w:rFonts w:ascii="Times New Roman" w:hAnsi="Times New Roman" w:cs="Times New Roman"/>
                <w:sz w:val="24"/>
                <w:szCs w:val="24"/>
              </w:rPr>
              <w:t>Student will design, develop and implement an application using the appropriate data structure. Some example applications are listed below:</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 xml:space="preserve">Huffman coding </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Dictionary implementation for Indian Languages</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Stemmer implementation for Indian language</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Word frequency finder.</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Bitmap Image Compression.</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Binary Tree (Graphical Implementation)</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lastRenderedPageBreak/>
              <w:t>To store a set of programs which are to be given access to a hard disk according to their priority</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For representing a city region telephone network.</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store a set of fixed key words which are referenced very frequently.</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represent an image in the form of a bitmap.</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implement back functionality in the internet browser.</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store dynamically growing data which is accessed very frequently, based upon a key value.</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implement printer spooler so that jobs can be printed in the order of their arrival.</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record the sequence of all the pages browsed in one session.</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implement the undo function.</w:t>
            </w:r>
          </w:p>
          <w:p w:rsidR="00B31B01" w:rsidRPr="00B31B01" w:rsidRDefault="00B31B01" w:rsidP="00B31B01">
            <w:pPr>
              <w:pStyle w:val="ListParagraph"/>
              <w:numPr>
                <w:ilvl w:val="0"/>
                <w:numId w:val="9"/>
              </w:numPr>
              <w:suppressAutoHyphens w:val="0"/>
              <w:spacing w:before="0" w:after="0"/>
              <w:contextualSpacing/>
              <w:rPr>
                <w:rFonts w:ascii="Times New Roman" w:hAnsi="Times New Roman"/>
                <w:sz w:val="24"/>
                <w:szCs w:val="24"/>
              </w:rPr>
            </w:pPr>
            <w:r w:rsidRPr="00B31B01">
              <w:rPr>
                <w:rFonts w:ascii="Times New Roman" w:hAnsi="Times New Roman"/>
                <w:sz w:val="24"/>
                <w:szCs w:val="24"/>
              </w:rPr>
              <w:t>To store information about the directories and files in a system.</w:t>
            </w:r>
          </w:p>
          <w:p w:rsidR="00B31B01" w:rsidRPr="00B31B01" w:rsidRDefault="00B31B01" w:rsidP="00EB4335">
            <w:pPr>
              <w:rPr>
                <w:rFonts w:ascii="Times New Roman" w:hAnsi="Times New Roman" w:cs="Times New Roman"/>
                <w:sz w:val="24"/>
                <w:szCs w:val="24"/>
              </w:rPr>
            </w:pPr>
          </w:p>
        </w:tc>
      </w:tr>
    </w:tbl>
    <w:p w:rsidR="00A03FE3" w:rsidRPr="00A234E0" w:rsidRDefault="00A03FE3" w:rsidP="00A03FE3">
      <w:pPr>
        <w:spacing w:after="0" w:line="360" w:lineRule="auto"/>
        <w:outlineLvl w:val="0"/>
        <w:rPr>
          <w:rFonts w:ascii="Times New Roman" w:hAnsi="Times New Roman" w:cs="Times New Roman"/>
          <w:b/>
          <w:bCs w:val="0"/>
          <w:szCs w:val="24"/>
        </w:rPr>
      </w:pPr>
      <w:r w:rsidRPr="00A234E0">
        <w:rPr>
          <w:rFonts w:ascii="Times New Roman" w:hAnsi="Times New Roman" w:cs="Times New Roman"/>
          <w:b/>
          <w:szCs w:val="24"/>
        </w:rPr>
        <w:lastRenderedPageBreak/>
        <w:t>Each program is evaluated for 10 marks.</w:t>
      </w:r>
    </w:p>
    <w:p w:rsidR="00A03FE3" w:rsidRDefault="00A03FE3" w:rsidP="00A03FE3">
      <w:pPr>
        <w:spacing w:after="0" w:line="360" w:lineRule="auto"/>
        <w:outlineLvl w:val="0"/>
        <w:rPr>
          <w:rFonts w:ascii="Times New Roman" w:hAnsi="Times New Roman" w:cs="Times New Roman"/>
          <w:b/>
          <w:bCs w:val="0"/>
          <w:szCs w:val="24"/>
        </w:rPr>
      </w:pPr>
      <w:r>
        <w:rPr>
          <w:rFonts w:ascii="Times New Roman" w:hAnsi="Times New Roman" w:cs="Times New Roman"/>
          <w:b/>
          <w:szCs w:val="24"/>
        </w:rPr>
        <w:t xml:space="preserve">Lab Write-up &amp; </w:t>
      </w:r>
      <w:r w:rsidRPr="00A234E0">
        <w:rPr>
          <w:rFonts w:ascii="Times New Roman" w:hAnsi="Times New Roman" w:cs="Times New Roman"/>
          <w:b/>
          <w:szCs w:val="24"/>
        </w:rPr>
        <w:t xml:space="preserve">Execution rubrics (Max: 6 marks) </w:t>
      </w:r>
      <w:r>
        <w:rPr>
          <w:rFonts w:ascii="Times New Roman" w:hAnsi="Times New Roman" w:cs="Times New Roman"/>
          <w:b/>
          <w:szCs w:val="24"/>
        </w:rPr>
        <w:t xml:space="preserve">and </w:t>
      </w:r>
      <w:r w:rsidRPr="00A234E0">
        <w:rPr>
          <w:rFonts w:ascii="Times New Roman" w:hAnsi="Times New Roman" w:cs="Times New Roman"/>
          <w:b/>
          <w:szCs w:val="24"/>
        </w:rPr>
        <w:t xml:space="preserve">Viva </w:t>
      </w:r>
      <w:proofErr w:type="gramStart"/>
      <w:r w:rsidRPr="00A234E0">
        <w:rPr>
          <w:rFonts w:ascii="Times New Roman" w:hAnsi="Times New Roman" w:cs="Times New Roman"/>
          <w:b/>
          <w:szCs w:val="24"/>
        </w:rPr>
        <w:t xml:space="preserve">Voce </w:t>
      </w:r>
      <w:r>
        <w:rPr>
          <w:rFonts w:ascii="Times New Roman" w:hAnsi="Times New Roman" w:cs="Times New Roman"/>
          <w:b/>
          <w:szCs w:val="24"/>
        </w:rPr>
        <w:t xml:space="preserve"> </w:t>
      </w:r>
      <w:r w:rsidRPr="00A234E0">
        <w:rPr>
          <w:rFonts w:ascii="Times New Roman" w:hAnsi="Times New Roman" w:cs="Times New Roman"/>
          <w:b/>
          <w:szCs w:val="24"/>
        </w:rPr>
        <w:t>rubrics</w:t>
      </w:r>
      <w:proofErr w:type="gramEnd"/>
      <w:r w:rsidRPr="00A234E0">
        <w:rPr>
          <w:rFonts w:ascii="Times New Roman" w:hAnsi="Times New Roman" w:cs="Times New Roman"/>
          <w:b/>
          <w:szCs w:val="24"/>
        </w:rPr>
        <w:t xml:space="preserve"> (Max: 4 marks)</w:t>
      </w:r>
      <w:r>
        <w:rPr>
          <w:rFonts w:ascii="Times New Roman" w:hAnsi="Times New Roman" w:cs="Times New Roman"/>
          <w:b/>
          <w:szCs w:val="24"/>
        </w:rPr>
        <w:tab/>
      </w:r>
    </w:p>
    <w:tbl>
      <w:tblPr>
        <w:tblStyle w:val="TableGrid1"/>
        <w:tblW w:w="9494" w:type="dxa"/>
        <w:jc w:val="center"/>
        <w:tblLayout w:type="fixed"/>
        <w:tblLook w:val="04A0" w:firstRow="1" w:lastRow="0" w:firstColumn="1" w:lastColumn="0" w:noHBand="0" w:noVBand="1"/>
      </w:tblPr>
      <w:tblGrid>
        <w:gridCol w:w="504"/>
        <w:gridCol w:w="1620"/>
        <w:gridCol w:w="1350"/>
        <w:gridCol w:w="1530"/>
        <w:gridCol w:w="1890"/>
        <w:gridCol w:w="1651"/>
        <w:gridCol w:w="949"/>
      </w:tblGrid>
      <w:tr w:rsidR="00A03FE3" w:rsidRPr="00DB7913" w:rsidTr="00256F51">
        <w:trPr>
          <w:trHeight w:val="450"/>
          <w:jc w:val="center"/>
        </w:trPr>
        <w:tc>
          <w:tcPr>
            <w:tcW w:w="504"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Sl. No</w:t>
            </w:r>
          </w:p>
        </w:tc>
        <w:tc>
          <w:tcPr>
            <w:tcW w:w="1620"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Criteria</w:t>
            </w:r>
          </w:p>
        </w:tc>
        <w:tc>
          <w:tcPr>
            <w:tcW w:w="1350"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Measuring methods</w:t>
            </w:r>
          </w:p>
        </w:tc>
        <w:tc>
          <w:tcPr>
            <w:tcW w:w="1530"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Excellent</w:t>
            </w:r>
          </w:p>
        </w:tc>
        <w:tc>
          <w:tcPr>
            <w:tcW w:w="1890"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Good</w:t>
            </w:r>
          </w:p>
        </w:tc>
        <w:tc>
          <w:tcPr>
            <w:tcW w:w="1651" w:type="dxa"/>
            <w:shd w:val="clear" w:color="auto" w:fill="F2F2F2" w:themeFill="background1" w:themeFillShade="F2"/>
            <w:vAlign w:val="center"/>
          </w:tcPr>
          <w:p w:rsidR="00A03FE3" w:rsidRPr="00DB7913" w:rsidRDefault="00A03FE3" w:rsidP="00256F51">
            <w:pPr>
              <w:jc w:val="center"/>
              <w:rPr>
                <w:rFonts w:ascii="Times New Roman" w:hAnsi="Times New Roman"/>
                <w:b/>
              </w:rPr>
            </w:pPr>
            <w:r w:rsidRPr="00DB7913">
              <w:rPr>
                <w:rFonts w:ascii="Times New Roman" w:hAnsi="Times New Roman"/>
                <w:b/>
              </w:rPr>
              <w:t>Poor</w:t>
            </w:r>
          </w:p>
        </w:tc>
        <w:tc>
          <w:tcPr>
            <w:tcW w:w="949" w:type="dxa"/>
            <w:shd w:val="clear" w:color="auto" w:fill="F2F2F2" w:themeFill="background1" w:themeFillShade="F2"/>
            <w:vAlign w:val="center"/>
          </w:tcPr>
          <w:p w:rsidR="00A03FE3" w:rsidRPr="00DB7913" w:rsidRDefault="00A03FE3" w:rsidP="00256F51">
            <w:pPr>
              <w:jc w:val="center"/>
              <w:rPr>
                <w:rFonts w:ascii="Times New Roman" w:hAnsi="Times New Roman"/>
                <w:b/>
              </w:rPr>
            </w:pPr>
          </w:p>
        </w:tc>
      </w:tr>
      <w:tr w:rsidR="00A03FE3" w:rsidRPr="00DB7913" w:rsidTr="00256F51">
        <w:trPr>
          <w:trHeight w:val="2072"/>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t>1</w:t>
            </w:r>
          </w:p>
        </w:tc>
        <w:tc>
          <w:tcPr>
            <w:tcW w:w="1620" w:type="dxa"/>
          </w:tcPr>
          <w:p w:rsidR="00A03FE3" w:rsidRPr="00DB7913" w:rsidRDefault="00A03FE3" w:rsidP="00256F51">
            <w:pPr>
              <w:rPr>
                <w:rFonts w:ascii="Times New Roman" w:hAnsi="Times New Roman"/>
                <w:b/>
                <w:bCs w:val="0"/>
              </w:rPr>
            </w:pPr>
            <w:r w:rsidRPr="00DB7913">
              <w:rPr>
                <w:rFonts w:ascii="Times New Roman" w:hAnsi="Times New Roman"/>
                <w:b/>
              </w:rPr>
              <w:t>Understanding of problem statement and design.</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(2 Marks)</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CO1,CO2</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r w:rsidRPr="00DB7913">
              <w:rPr>
                <w:rFonts w:ascii="Times New Roman" w:hAnsi="Times New Roman"/>
              </w:rPr>
              <w:t>Observations</w:t>
            </w:r>
          </w:p>
        </w:tc>
        <w:tc>
          <w:tcPr>
            <w:tcW w:w="1530" w:type="dxa"/>
          </w:tcPr>
          <w:p w:rsidR="00A03FE3" w:rsidRPr="00DB7913" w:rsidRDefault="00A03FE3" w:rsidP="00256F51">
            <w:pPr>
              <w:rPr>
                <w:rFonts w:ascii="Times New Roman" w:hAnsi="Times New Roman"/>
                <w:b/>
              </w:rPr>
            </w:pPr>
            <w:r w:rsidRPr="00DB7913">
              <w:rPr>
                <w:rFonts w:ascii="Times New Roman" w:hAnsi="Times New Roman"/>
              </w:rPr>
              <w:t>Student exhibits thorough understanding of requirements and applies suitable logic and  programming concepts for the problem</w:t>
            </w:r>
            <w:r w:rsidRPr="00DB7913">
              <w:rPr>
                <w:rFonts w:ascii="Times New Roman" w:hAnsi="Times New Roman"/>
                <w:b/>
              </w:rPr>
              <w:t xml:space="preserve"> </w:t>
            </w:r>
          </w:p>
          <w:p w:rsidR="00A03FE3" w:rsidRPr="00DB7913" w:rsidRDefault="00A03FE3" w:rsidP="00256F51">
            <w:pPr>
              <w:jc w:val="center"/>
              <w:rPr>
                <w:rFonts w:ascii="Times New Roman" w:hAnsi="Times New Roman"/>
                <w:b/>
              </w:rPr>
            </w:pPr>
            <w:r w:rsidRPr="00DB7913">
              <w:rPr>
                <w:rFonts w:ascii="Times New Roman" w:hAnsi="Times New Roman"/>
                <w:b/>
              </w:rPr>
              <w:t>(2 M)</w:t>
            </w:r>
          </w:p>
        </w:tc>
        <w:tc>
          <w:tcPr>
            <w:tcW w:w="1890" w:type="dxa"/>
          </w:tcPr>
          <w:p w:rsidR="00A03FE3" w:rsidRPr="00DB7913" w:rsidRDefault="00A03FE3" w:rsidP="00256F51">
            <w:pPr>
              <w:rPr>
                <w:rFonts w:ascii="Times New Roman" w:hAnsi="Times New Roman"/>
              </w:rPr>
            </w:pPr>
            <w:r w:rsidRPr="00DB7913">
              <w:rPr>
                <w:rFonts w:ascii="Times New Roman" w:hAnsi="Times New Roman"/>
              </w:rPr>
              <w:t>Student has sufficient understanding of requirements and applies suitable logic and programming concepts for the problem.</w:t>
            </w:r>
          </w:p>
          <w:p w:rsidR="00A03FE3" w:rsidRPr="00DB7913" w:rsidRDefault="00A03FE3" w:rsidP="00256F51">
            <w:pPr>
              <w:rPr>
                <w:rFonts w:ascii="Times New Roman" w:hAnsi="Times New Roman"/>
                <w:b/>
              </w:rPr>
            </w:pPr>
          </w:p>
          <w:p w:rsidR="00A03FE3" w:rsidRPr="00DB7913" w:rsidRDefault="00A03FE3" w:rsidP="00256F51">
            <w:pPr>
              <w:rPr>
                <w:rFonts w:ascii="Times New Roman" w:hAnsi="Times New Roman"/>
                <w:b/>
              </w:rPr>
            </w:pPr>
            <w:r w:rsidRPr="00DB7913">
              <w:rPr>
                <w:rFonts w:ascii="Times New Roman" w:hAnsi="Times New Roman"/>
                <w:b/>
              </w:rPr>
              <w:t>(&lt;2 M and  &gt;=1 M)</w:t>
            </w:r>
          </w:p>
        </w:tc>
        <w:tc>
          <w:tcPr>
            <w:tcW w:w="1651" w:type="dxa"/>
          </w:tcPr>
          <w:p w:rsidR="00A03FE3" w:rsidRPr="00DB7913" w:rsidRDefault="00A03FE3" w:rsidP="00256F51">
            <w:pPr>
              <w:rPr>
                <w:rFonts w:ascii="Times New Roman" w:hAnsi="Times New Roman"/>
              </w:rPr>
            </w:pPr>
            <w:r w:rsidRPr="00DB7913">
              <w:rPr>
                <w:rFonts w:ascii="Times New Roman" w:hAnsi="Times New Roman"/>
              </w:rPr>
              <w:t xml:space="preserve">Student does not have a clear understanding of requirements and is unable to apply suitable logic and programming concept for the problem. </w:t>
            </w: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rPr>
            </w:pPr>
          </w:p>
        </w:tc>
      </w:tr>
      <w:tr w:rsidR="00A03FE3" w:rsidRPr="00DB7913" w:rsidTr="00256F51">
        <w:trPr>
          <w:trHeight w:val="2152"/>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t>2</w:t>
            </w:r>
          </w:p>
        </w:tc>
        <w:tc>
          <w:tcPr>
            <w:tcW w:w="1620" w:type="dxa"/>
          </w:tcPr>
          <w:p w:rsidR="00A03FE3" w:rsidRPr="00DB7913" w:rsidRDefault="00A03FE3" w:rsidP="00256F51">
            <w:pPr>
              <w:rPr>
                <w:rFonts w:ascii="Times New Roman" w:hAnsi="Times New Roman"/>
                <w:b/>
                <w:bCs w:val="0"/>
              </w:rPr>
            </w:pPr>
            <w:r w:rsidRPr="00DB7913">
              <w:rPr>
                <w:rFonts w:ascii="Times New Roman" w:hAnsi="Times New Roman"/>
                <w:b/>
              </w:rPr>
              <w:t>Execution and debugging</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(2 Marks)</w:t>
            </w:r>
          </w:p>
          <w:p w:rsidR="00A03FE3" w:rsidRPr="00DB7913" w:rsidRDefault="00A03FE3" w:rsidP="00256F51">
            <w:pPr>
              <w:rPr>
                <w:rFonts w:ascii="Times New Roman" w:hAnsi="Times New Roman"/>
                <w:b/>
                <w:bCs w:val="0"/>
              </w:rPr>
            </w:pPr>
          </w:p>
          <w:p w:rsidR="00A03FE3" w:rsidRPr="00DB7913" w:rsidRDefault="00A03FE3" w:rsidP="00256F51">
            <w:pPr>
              <w:rPr>
                <w:rFonts w:ascii="Times New Roman" w:hAnsi="Times New Roman"/>
                <w:b/>
                <w:bCs w:val="0"/>
              </w:rPr>
            </w:pPr>
            <w:r w:rsidRPr="00DB7913">
              <w:rPr>
                <w:rFonts w:ascii="Times New Roman" w:hAnsi="Times New Roman"/>
                <w:b/>
              </w:rPr>
              <w:t xml:space="preserve">          </w:t>
            </w:r>
          </w:p>
          <w:p w:rsidR="00A03FE3" w:rsidRPr="00DB7913" w:rsidRDefault="00A03FE3" w:rsidP="00256F51">
            <w:pPr>
              <w:rPr>
                <w:rFonts w:ascii="Times New Roman" w:hAnsi="Times New Roman"/>
                <w:b/>
                <w:bCs w:val="0"/>
              </w:rPr>
            </w:pPr>
            <w:r w:rsidRPr="00DB7913">
              <w:rPr>
                <w:rFonts w:ascii="Times New Roman" w:hAnsi="Times New Roman"/>
                <w:b/>
              </w:rPr>
              <w:t xml:space="preserve">        CO4</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r w:rsidRPr="00DB7913">
              <w:rPr>
                <w:rFonts w:ascii="Times New Roman" w:hAnsi="Times New Roman"/>
              </w:rPr>
              <w:t>Observations</w:t>
            </w:r>
          </w:p>
        </w:tc>
        <w:tc>
          <w:tcPr>
            <w:tcW w:w="1530" w:type="dxa"/>
          </w:tcPr>
          <w:p w:rsidR="00A03FE3" w:rsidRPr="00DB7913" w:rsidRDefault="00A03FE3" w:rsidP="00256F51">
            <w:pPr>
              <w:rPr>
                <w:rFonts w:ascii="Times New Roman" w:hAnsi="Times New Roman"/>
                <w:b/>
                <w:color w:val="000000"/>
              </w:rPr>
            </w:pPr>
            <w:r w:rsidRPr="00DB7913">
              <w:rPr>
                <w:rFonts w:ascii="Times New Roman" w:hAnsi="Times New Roman"/>
              </w:rPr>
              <w:t>Student demonstrates the execution of the program with efficient code. Appropriate validations with all test cases are handled.</w:t>
            </w:r>
            <w:r w:rsidRPr="00DB7913">
              <w:rPr>
                <w:rFonts w:ascii="Times New Roman" w:hAnsi="Times New Roman"/>
                <w:b/>
                <w:color w:val="000000"/>
              </w:rPr>
              <w:t xml:space="preserve"> </w:t>
            </w:r>
          </w:p>
          <w:p w:rsidR="00A03FE3" w:rsidRPr="00DB7913" w:rsidRDefault="00A03FE3" w:rsidP="00256F51">
            <w:pPr>
              <w:rPr>
                <w:rFonts w:ascii="Times New Roman" w:hAnsi="Times New Roman"/>
                <w:b/>
                <w:color w:val="000000"/>
              </w:rPr>
            </w:pPr>
            <w:r w:rsidRPr="00DB7913">
              <w:rPr>
                <w:rFonts w:ascii="Times New Roman" w:hAnsi="Times New Roman"/>
                <w:b/>
                <w:color w:val="000000"/>
              </w:rPr>
              <w:t xml:space="preserve">           (2 M)</w:t>
            </w:r>
          </w:p>
        </w:tc>
        <w:tc>
          <w:tcPr>
            <w:tcW w:w="1890" w:type="dxa"/>
          </w:tcPr>
          <w:p w:rsidR="00A03FE3" w:rsidRPr="00DB7913" w:rsidRDefault="00A03FE3" w:rsidP="00256F51">
            <w:pPr>
              <w:rPr>
                <w:rFonts w:ascii="Times New Roman" w:hAnsi="Times New Roman"/>
                <w:b/>
              </w:rPr>
            </w:pPr>
            <w:r w:rsidRPr="00DB7913">
              <w:rPr>
                <w:rFonts w:ascii="Times New Roman" w:hAnsi="Times New Roman"/>
              </w:rPr>
              <w:t>Student demonstrates the execution of the program without efficiency of the code and validates only few cases.</w:t>
            </w:r>
            <w:r w:rsidRPr="00DB7913">
              <w:rPr>
                <w:rFonts w:ascii="Times New Roman" w:hAnsi="Times New Roman"/>
                <w:b/>
              </w:rPr>
              <w:t xml:space="preserve">   </w:t>
            </w: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(1 M)</w:t>
            </w:r>
          </w:p>
        </w:tc>
        <w:tc>
          <w:tcPr>
            <w:tcW w:w="1651" w:type="dxa"/>
          </w:tcPr>
          <w:p w:rsidR="00A03FE3" w:rsidRPr="00DB7913" w:rsidRDefault="00A03FE3" w:rsidP="00256F51">
            <w:pPr>
              <w:rPr>
                <w:rFonts w:ascii="Times New Roman" w:hAnsi="Times New Roman"/>
              </w:rPr>
            </w:pPr>
            <w:r w:rsidRPr="00DB7913">
              <w:rPr>
                <w:rFonts w:ascii="Times New Roman" w:hAnsi="Times New Roman"/>
              </w:rPr>
              <w:t>Student has not executed the program.</w:t>
            </w: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b/>
              </w:rPr>
            </w:pPr>
          </w:p>
          <w:p w:rsidR="00A03FE3" w:rsidRPr="00DB7913" w:rsidRDefault="00A03FE3" w:rsidP="00256F51">
            <w:pPr>
              <w:rPr>
                <w:rFonts w:ascii="Times New Roman" w:hAnsi="Times New Roman"/>
                <w:b/>
              </w:rPr>
            </w:pPr>
          </w:p>
          <w:p w:rsidR="00A03FE3" w:rsidRPr="00DB7913" w:rsidRDefault="00A03FE3" w:rsidP="00256F51">
            <w:pPr>
              <w:rPr>
                <w:rFonts w:ascii="Times New Roman" w:hAnsi="Times New Roman"/>
                <w:b/>
              </w:rPr>
            </w:pP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rPr>
            </w:pPr>
          </w:p>
        </w:tc>
      </w:tr>
      <w:tr w:rsidR="00A03FE3" w:rsidRPr="00DB7913" w:rsidTr="00256F51">
        <w:trPr>
          <w:trHeight w:val="1381"/>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t xml:space="preserve">3 </w:t>
            </w:r>
          </w:p>
        </w:tc>
        <w:tc>
          <w:tcPr>
            <w:tcW w:w="1620" w:type="dxa"/>
          </w:tcPr>
          <w:p w:rsidR="00A03FE3" w:rsidRPr="00DB7913" w:rsidRDefault="00A03FE3" w:rsidP="00256F51">
            <w:pPr>
              <w:rPr>
                <w:rFonts w:ascii="Times New Roman" w:hAnsi="Times New Roman"/>
                <w:b/>
                <w:bCs w:val="0"/>
              </w:rPr>
            </w:pPr>
            <w:r w:rsidRPr="00DB7913">
              <w:rPr>
                <w:rFonts w:ascii="Times New Roman" w:hAnsi="Times New Roman"/>
                <w:b/>
              </w:rPr>
              <w:t>Results and Documentation</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(2 Marks)</w:t>
            </w:r>
          </w:p>
          <w:p w:rsidR="00A03FE3" w:rsidRPr="00DB7913" w:rsidRDefault="00A03FE3" w:rsidP="00256F51">
            <w:pPr>
              <w:rPr>
                <w:rFonts w:ascii="Times New Roman" w:hAnsi="Times New Roman"/>
                <w:b/>
                <w:bCs w:val="0"/>
              </w:rPr>
            </w:pPr>
          </w:p>
          <w:p w:rsidR="00A03FE3" w:rsidRPr="00DB7913" w:rsidRDefault="00A03FE3" w:rsidP="00256F51">
            <w:pPr>
              <w:rPr>
                <w:rFonts w:ascii="Times New Roman" w:hAnsi="Times New Roman"/>
                <w:b/>
                <w:bCs w:val="0"/>
              </w:rPr>
            </w:pPr>
            <w:r w:rsidRPr="00DB7913">
              <w:rPr>
                <w:rFonts w:ascii="Times New Roman" w:hAnsi="Times New Roman"/>
                <w:b/>
              </w:rPr>
              <w:t xml:space="preserve">        CO2</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color w:val="000000"/>
              </w:rPr>
            </w:pPr>
            <w:r w:rsidRPr="00DB7913">
              <w:rPr>
                <w:rFonts w:ascii="Times New Roman" w:hAnsi="Times New Roman"/>
              </w:rPr>
              <w:t>Observations</w:t>
            </w:r>
          </w:p>
        </w:tc>
        <w:tc>
          <w:tcPr>
            <w:tcW w:w="1530" w:type="dxa"/>
          </w:tcPr>
          <w:p w:rsidR="00A03FE3" w:rsidRPr="00DB7913" w:rsidRDefault="00A03FE3" w:rsidP="00256F51">
            <w:pPr>
              <w:rPr>
                <w:rFonts w:ascii="Times New Roman" w:hAnsi="Times New Roman"/>
                <w:color w:val="000000"/>
              </w:rPr>
            </w:pPr>
            <w:r w:rsidRPr="00DB7913">
              <w:rPr>
                <w:rFonts w:ascii="Times New Roman" w:hAnsi="Times New Roman"/>
                <w:color w:val="000000"/>
              </w:rPr>
              <w:t>Documentation with appropriate comments and output is covered in data sheets and manual.</w:t>
            </w:r>
          </w:p>
          <w:p w:rsidR="00A03FE3" w:rsidRPr="00DB7913" w:rsidRDefault="00A03FE3" w:rsidP="00256F51">
            <w:pPr>
              <w:jc w:val="center"/>
              <w:rPr>
                <w:rFonts w:ascii="Times New Roman" w:hAnsi="Times New Roman"/>
                <w:b/>
                <w:color w:val="000000"/>
              </w:rPr>
            </w:pPr>
            <w:r w:rsidRPr="00DB7913">
              <w:rPr>
                <w:rFonts w:ascii="Times New Roman" w:hAnsi="Times New Roman"/>
                <w:b/>
                <w:color w:val="000000"/>
              </w:rPr>
              <w:t>(2 M)</w:t>
            </w:r>
          </w:p>
        </w:tc>
        <w:tc>
          <w:tcPr>
            <w:tcW w:w="1890" w:type="dxa"/>
          </w:tcPr>
          <w:p w:rsidR="00A03FE3" w:rsidRPr="00DB7913" w:rsidRDefault="00A03FE3" w:rsidP="00256F51">
            <w:pPr>
              <w:rPr>
                <w:rFonts w:ascii="Times New Roman" w:hAnsi="Times New Roman"/>
                <w:color w:val="000000"/>
              </w:rPr>
            </w:pPr>
            <w:r w:rsidRPr="00DB7913">
              <w:rPr>
                <w:rFonts w:ascii="Times New Roman" w:hAnsi="Times New Roman"/>
                <w:color w:val="000000"/>
              </w:rPr>
              <w:t>Documentation with only few comments and only few output cases is covered in data sheets and manual.</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(1 M)</w:t>
            </w:r>
          </w:p>
        </w:tc>
        <w:tc>
          <w:tcPr>
            <w:tcW w:w="1651" w:type="dxa"/>
          </w:tcPr>
          <w:p w:rsidR="00A03FE3" w:rsidRPr="00DB7913" w:rsidRDefault="00A03FE3" w:rsidP="00256F51">
            <w:pPr>
              <w:rPr>
                <w:rFonts w:ascii="Times New Roman" w:hAnsi="Times New Roman"/>
                <w:color w:val="000000"/>
              </w:rPr>
            </w:pPr>
            <w:r w:rsidRPr="00DB7913">
              <w:rPr>
                <w:rFonts w:ascii="Times New Roman" w:hAnsi="Times New Roman"/>
                <w:color w:val="000000"/>
              </w:rPr>
              <w:t>Documentation with no comments and no output cases is covered in data sheets and manual.</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color w:val="000000"/>
              </w:rPr>
            </w:pPr>
          </w:p>
        </w:tc>
      </w:tr>
      <w:tr w:rsidR="00A03FE3" w:rsidRPr="00DB7913" w:rsidTr="00256F51">
        <w:trPr>
          <w:trHeight w:val="269"/>
          <w:jc w:val="center"/>
        </w:trPr>
        <w:tc>
          <w:tcPr>
            <w:tcW w:w="8545" w:type="dxa"/>
            <w:gridSpan w:val="6"/>
          </w:tcPr>
          <w:p w:rsidR="00A03FE3" w:rsidRPr="00DB7913" w:rsidRDefault="00A03FE3" w:rsidP="00256F51">
            <w:pPr>
              <w:rPr>
                <w:rFonts w:ascii="Times New Roman" w:hAnsi="Times New Roman"/>
                <w:sz w:val="24"/>
                <w:szCs w:val="24"/>
              </w:rPr>
            </w:pPr>
            <w:r w:rsidRPr="00DB7913">
              <w:rPr>
                <w:rFonts w:ascii="Times New Roman" w:hAnsi="Times New Roman"/>
                <w:b/>
              </w:rPr>
              <w:t xml:space="preserve">            </w:t>
            </w:r>
            <w:r w:rsidRPr="00DB7913">
              <w:rPr>
                <w:rFonts w:ascii="Times New Roman" w:hAnsi="Times New Roman"/>
                <w:b/>
                <w:sz w:val="24"/>
                <w:szCs w:val="24"/>
              </w:rPr>
              <w:t>Viva Voce rubrics (Max: 4 marks)</w:t>
            </w:r>
          </w:p>
        </w:tc>
        <w:tc>
          <w:tcPr>
            <w:tcW w:w="949" w:type="dxa"/>
          </w:tcPr>
          <w:p w:rsidR="00A03FE3" w:rsidRPr="00DB7913" w:rsidRDefault="00A03FE3" w:rsidP="00256F51">
            <w:pPr>
              <w:rPr>
                <w:rFonts w:ascii="Times New Roman" w:hAnsi="Times New Roman"/>
                <w:b/>
                <w:bCs w:val="0"/>
              </w:rPr>
            </w:pPr>
          </w:p>
        </w:tc>
      </w:tr>
      <w:tr w:rsidR="00A03FE3" w:rsidRPr="00DB7913" w:rsidTr="00256F51">
        <w:trPr>
          <w:trHeight w:val="1366"/>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lastRenderedPageBreak/>
              <w:t>1</w:t>
            </w:r>
          </w:p>
        </w:tc>
        <w:tc>
          <w:tcPr>
            <w:tcW w:w="1620" w:type="dxa"/>
          </w:tcPr>
          <w:p w:rsidR="00A03FE3" w:rsidRPr="00DB7913" w:rsidRDefault="00A03FE3" w:rsidP="00256F51">
            <w:pPr>
              <w:widowControl w:val="0"/>
              <w:adjustRightInd w:val="0"/>
              <w:rPr>
                <w:rFonts w:ascii="Times New Roman" w:hAnsi="Times New Roman"/>
              </w:rPr>
            </w:pPr>
            <w:r w:rsidRPr="00DB7913">
              <w:rPr>
                <w:rFonts w:ascii="Times New Roman" w:hAnsi="Times New Roman"/>
                <w:b/>
              </w:rPr>
              <w:t>Conceptual Understanding</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(2 Marks)</w:t>
            </w:r>
          </w:p>
          <w:p w:rsidR="00A03FE3" w:rsidRPr="00DB7913" w:rsidRDefault="00A03FE3" w:rsidP="00256F51">
            <w:pPr>
              <w:autoSpaceDE w:val="0"/>
              <w:autoSpaceDN w:val="0"/>
              <w:adjustRightInd w:val="0"/>
              <w:rPr>
                <w:rFonts w:ascii="Times New Roman" w:hAnsi="Times New Roman"/>
              </w:rPr>
            </w:pPr>
          </w:p>
          <w:p w:rsidR="00A03FE3" w:rsidRPr="00DB7913" w:rsidRDefault="00A03FE3" w:rsidP="00256F51">
            <w:pPr>
              <w:jc w:val="center"/>
              <w:rPr>
                <w:rFonts w:ascii="Times New Roman" w:hAnsi="Times New Roman"/>
                <w:b/>
                <w:bCs w:val="0"/>
              </w:rPr>
            </w:pPr>
            <w:r w:rsidRPr="00DB7913">
              <w:rPr>
                <w:rFonts w:ascii="Times New Roman" w:hAnsi="Times New Roman"/>
                <w:b/>
              </w:rPr>
              <w:t>CO1</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r w:rsidRPr="00DB7913">
              <w:rPr>
                <w:rFonts w:ascii="Times New Roman" w:hAnsi="Times New Roman"/>
              </w:rPr>
              <w:t>Viva Voce</w:t>
            </w:r>
          </w:p>
        </w:tc>
        <w:tc>
          <w:tcPr>
            <w:tcW w:w="1530" w:type="dxa"/>
          </w:tcPr>
          <w:p w:rsidR="00A03FE3" w:rsidRPr="00DB7913" w:rsidRDefault="00A03FE3" w:rsidP="00256F51">
            <w:pPr>
              <w:rPr>
                <w:rFonts w:ascii="Times New Roman" w:hAnsi="Times New Roman"/>
              </w:rPr>
            </w:pPr>
            <w:r w:rsidRPr="00DB7913">
              <w:rPr>
                <w:rFonts w:ascii="Times New Roman" w:hAnsi="Times New Roman"/>
              </w:rPr>
              <w:t>Explains thoroughly the programming concepts and the data structure.</w:t>
            </w:r>
          </w:p>
          <w:p w:rsidR="00A03FE3" w:rsidRPr="00DB7913" w:rsidRDefault="00A03FE3" w:rsidP="00256F51">
            <w:pPr>
              <w:jc w:val="center"/>
              <w:rPr>
                <w:rFonts w:ascii="Times New Roman" w:hAnsi="Times New Roman"/>
                <w:b/>
              </w:rPr>
            </w:pPr>
            <w:r w:rsidRPr="00DB7913">
              <w:rPr>
                <w:rFonts w:ascii="Times New Roman" w:hAnsi="Times New Roman"/>
                <w:b/>
              </w:rPr>
              <w:t>(2 M)</w:t>
            </w:r>
          </w:p>
        </w:tc>
        <w:tc>
          <w:tcPr>
            <w:tcW w:w="1890" w:type="dxa"/>
          </w:tcPr>
          <w:p w:rsidR="00A03FE3" w:rsidRPr="00DB7913" w:rsidRDefault="00A03FE3" w:rsidP="00256F51">
            <w:pPr>
              <w:rPr>
                <w:rFonts w:ascii="Times New Roman" w:hAnsi="Times New Roman"/>
              </w:rPr>
            </w:pPr>
            <w:r w:rsidRPr="00DB7913">
              <w:rPr>
                <w:rFonts w:ascii="Times New Roman" w:hAnsi="Times New Roman"/>
              </w:rPr>
              <w:t xml:space="preserve">Adequately explains the programming concepts and data structures.       </w:t>
            </w:r>
          </w:p>
          <w:p w:rsidR="00A03FE3" w:rsidRPr="00DB7913" w:rsidRDefault="00A03FE3" w:rsidP="00256F51">
            <w:pPr>
              <w:rPr>
                <w:rFonts w:ascii="Times New Roman" w:hAnsi="Times New Roman"/>
              </w:rPr>
            </w:pPr>
            <w:r w:rsidRPr="00DB7913">
              <w:rPr>
                <w:rFonts w:ascii="Times New Roman" w:hAnsi="Times New Roman"/>
              </w:rPr>
              <w:t xml:space="preserve">            </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rPr>
            </w:pPr>
            <w:r w:rsidRPr="00DB7913">
              <w:rPr>
                <w:rFonts w:ascii="Times New Roman" w:hAnsi="Times New Roman"/>
                <w:b/>
              </w:rPr>
              <w:t>(1 M)</w:t>
            </w:r>
          </w:p>
        </w:tc>
        <w:tc>
          <w:tcPr>
            <w:tcW w:w="1651" w:type="dxa"/>
          </w:tcPr>
          <w:p w:rsidR="00A03FE3" w:rsidRPr="00DB7913" w:rsidRDefault="00A03FE3" w:rsidP="00256F51">
            <w:pPr>
              <w:rPr>
                <w:rFonts w:ascii="Times New Roman" w:hAnsi="Times New Roman"/>
              </w:rPr>
            </w:pPr>
            <w:r w:rsidRPr="00DB7913">
              <w:rPr>
                <w:rFonts w:ascii="Times New Roman" w:hAnsi="Times New Roman"/>
              </w:rPr>
              <w:t>Unable to explain the programming concepts and data structure.</w:t>
            </w: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rPr>
                <w:rFonts w:ascii="Times New Roman" w:hAnsi="Times New Roman"/>
                <w:b/>
              </w:rPr>
            </w:pPr>
            <w:r w:rsidRPr="00DB7913">
              <w:rPr>
                <w:rFonts w:ascii="Times New Roman" w:hAnsi="Times New Roman"/>
                <w:b/>
              </w:rPr>
              <w:t xml:space="preserve">          </w:t>
            </w: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rPr>
            </w:pPr>
          </w:p>
        </w:tc>
      </w:tr>
      <w:tr w:rsidR="00A03FE3" w:rsidRPr="00DB7913" w:rsidTr="00256F51">
        <w:trPr>
          <w:trHeight w:val="1606"/>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t>2</w:t>
            </w:r>
          </w:p>
        </w:tc>
        <w:tc>
          <w:tcPr>
            <w:tcW w:w="1620" w:type="dxa"/>
          </w:tcPr>
          <w:p w:rsidR="00A03FE3" w:rsidRPr="00DB7913" w:rsidRDefault="00A03FE3" w:rsidP="00256F51">
            <w:pPr>
              <w:widowControl w:val="0"/>
              <w:adjustRightInd w:val="0"/>
              <w:rPr>
                <w:rFonts w:ascii="Times New Roman" w:hAnsi="Times New Roman"/>
                <w:b/>
                <w:bCs w:val="0"/>
              </w:rPr>
            </w:pPr>
            <w:r w:rsidRPr="00DB7913">
              <w:rPr>
                <w:rFonts w:ascii="Times New Roman" w:hAnsi="Times New Roman"/>
                <w:b/>
              </w:rPr>
              <w:t>Use of data structure</w:t>
            </w:r>
          </w:p>
          <w:p w:rsidR="00A03FE3" w:rsidRPr="00DB7913" w:rsidRDefault="00A03FE3" w:rsidP="00256F51">
            <w:pPr>
              <w:rPr>
                <w:rFonts w:ascii="Times New Roman" w:hAnsi="Times New Roman"/>
                <w:b/>
                <w:bCs w:val="0"/>
              </w:rPr>
            </w:pPr>
          </w:p>
          <w:p w:rsidR="00A03FE3" w:rsidRPr="00DB7913" w:rsidRDefault="00A03FE3" w:rsidP="00256F51">
            <w:pPr>
              <w:jc w:val="center"/>
              <w:rPr>
                <w:rFonts w:ascii="Times New Roman" w:hAnsi="Times New Roman"/>
                <w:b/>
                <w:bCs w:val="0"/>
              </w:rPr>
            </w:pPr>
            <w:r w:rsidRPr="00DB7913">
              <w:rPr>
                <w:rFonts w:ascii="Times New Roman" w:hAnsi="Times New Roman"/>
                <w:b/>
              </w:rPr>
              <w:t>(1 Marks)</w:t>
            </w:r>
          </w:p>
          <w:p w:rsidR="00A03FE3" w:rsidRPr="00DB7913" w:rsidRDefault="00A03FE3" w:rsidP="00256F51">
            <w:pPr>
              <w:widowControl w:val="0"/>
              <w:adjustRightInd w:val="0"/>
              <w:jc w:val="center"/>
              <w:rPr>
                <w:rFonts w:ascii="Times New Roman" w:hAnsi="Times New Roman"/>
                <w:b/>
                <w:bCs w:val="0"/>
              </w:rPr>
            </w:pPr>
          </w:p>
          <w:p w:rsidR="00A03FE3" w:rsidRPr="00DB7913" w:rsidRDefault="00A03FE3" w:rsidP="00256F51">
            <w:pPr>
              <w:widowControl w:val="0"/>
              <w:adjustRightInd w:val="0"/>
              <w:jc w:val="center"/>
              <w:rPr>
                <w:rFonts w:ascii="Times New Roman" w:hAnsi="Times New Roman"/>
                <w:b/>
                <w:bCs w:val="0"/>
              </w:rPr>
            </w:pPr>
          </w:p>
          <w:p w:rsidR="00A03FE3" w:rsidRPr="00DB7913" w:rsidRDefault="00A03FE3" w:rsidP="00256F51">
            <w:pPr>
              <w:widowControl w:val="0"/>
              <w:adjustRightInd w:val="0"/>
              <w:jc w:val="center"/>
              <w:rPr>
                <w:rFonts w:ascii="Times New Roman" w:hAnsi="Times New Roman"/>
                <w:b/>
                <w:bCs w:val="0"/>
              </w:rPr>
            </w:pPr>
            <w:r w:rsidRPr="00DB7913">
              <w:rPr>
                <w:rFonts w:ascii="Times New Roman" w:hAnsi="Times New Roman"/>
                <w:b/>
              </w:rPr>
              <w:t>CO4</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rPr>
            </w:pPr>
            <w:r w:rsidRPr="00DB7913">
              <w:rPr>
                <w:rFonts w:ascii="Times New Roman" w:hAnsi="Times New Roman"/>
              </w:rPr>
              <w:t>Viva Voce</w:t>
            </w:r>
          </w:p>
        </w:tc>
        <w:tc>
          <w:tcPr>
            <w:tcW w:w="1530" w:type="dxa"/>
          </w:tcPr>
          <w:p w:rsidR="00A03FE3" w:rsidRPr="00DB7913" w:rsidRDefault="00A03FE3" w:rsidP="00256F51">
            <w:pPr>
              <w:rPr>
                <w:rFonts w:ascii="Times New Roman" w:hAnsi="Times New Roman"/>
              </w:rPr>
            </w:pPr>
            <w:r w:rsidRPr="00DB7913">
              <w:rPr>
                <w:rFonts w:ascii="Times New Roman" w:hAnsi="Times New Roman"/>
              </w:rPr>
              <w:t xml:space="preserve">Insightful explanation of data structure design technique for the given problem to derive solution. </w:t>
            </w:r>
          </w:p>
          <w:p w:rsidR="00A03FE3" w:rsidRPr="00DB7913" w:rsidRDefault="00A03FE3" w:rsidP="00256F51">
            <w:pPr>
              <w:jc w:val="center"/>
              <w:rPr>
                <w:rFonts w:ascii="Times New Roman" w:hAnsi="Times New Roman"/>
                <w:b/>
              </w:rPr>
            </w:pPr>
            <w:r w:rsidRPr="00DB7913">
              <w:rPr>
                <w:rFonts w:ascii="Times New Roman" w:hAnsi="Times New Roman"/>
                <w:b/>
              </w:rPr>
              <w:t>(1 M)</w:t>
            </w:r>
          </w:p>
        </w:tc>
        <w:tc>
          <w:tcPr>
            <w:tcW w:w="1890" w:type="dxa"/>
          </w:tcPr>
          <w:p w:rsidR="00A03FE3" w:rsidRPr="00DB7913" w:rsidRDefault="00A03FE3" w:rsidP="00256F51">
            <w:pPr>
              <w:rPr>
                <w:rFonts w:ascii="Times New Roman" w:hAnsi="Times New Roman"/>
                <w:b/>
              </w:rPr>
            </w:pPr>
            <w:r w:rsidRPr="00DB7913">
              <w:rPr>
                <w:rFonts w:ascii="Times New Roman" w:hAnsi="Times New Roman"/>
              </w:rPr>
              <w:t>Sufficiently explains the use of appropriate data structure design technique for the given problem to derive solution.</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(0.5 M)</w:t>
            </w:r>
          </w:p>
        </w:tc>
        <w:tc>
          <w:tcPr>
            <w:tcW w:w="1651" w:type="dxa"/>
          </w:tcPr>
          <w:p w:rsidR="00A03FE3" w:rsidRPr="00DB7913" w:rsidRDefault="00A03FE3" w:rsidP="00256F51">
            <w:pPr>
              <w:rPr>
                <w:rFonts w:ascii="Times New Roman" w:hAnsi="Times New Roman"/>
              </w:rPr>
            </w:pPr>
            <w:r w:rsidRPr="00DB7913">
              <w:rPr>
                <w:rFonts w:ascii="Times New Roman" w:hAnsi="Times New Roman"/>
              </w:rPr>
              <w:t>Unable to explain the data structure design technique for the given problem.</w:t>
            </w: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rPr>
            </w:pPr>
          </w:p>
        </w:tc>
      </w:tr>
      <w:tr w:rsidR="00A03FE3" w:rsidRPr="00DB7913" w:rsidTr="00256F51">
        <w:trPr>
          <w:trHeight w:val="1141"/>
          <w:jc w:val="center"/>
        </w:trPr>
        <w:tc>
          <w:tcPr>
            <w:tcW w:w="504" w:type="dxa"/>
          </w:tcPr>
          <w:p w:rsidR="00A03FE3" w:rsidRPr="00DB7913" w:rsidRDefault="00A03FE3" w:rsidP="00256F51">
            <w:pPr>
              <w:rPr>
                <w:rFonts w:ascii="Times New Roman" w:hAnsi="Times New Roman"/>
              </w:rPr>
            </w:pPr>
            <w:r w:rsidRPr="00DB7913">
              <w:rPr>
                <w:rFonts w:ascii="Times New Roman" w:hAnsi="Times New Roman"/>
              </w:rPr>
              <w:t xml:space="preserve">3 </w:t>
            </w:r>
          </w:p>
        </w:tc>
        <w:tc>
          <w:tcPr>
            <w:tcW w:w="1620" w:type="dxa"/>
          </w:tcPr>
          <w:p w:rsidR="00A03FE3" w:rsidRPr="00DB7913" w:rsidRDefault="00A03FE3" w:rsidP="00256F51">
            <w:pPr>
              <w:widowControl w:val="0"/>
              <w:adjustRightInd w:val="0"/>
              <w:rPr>
                <w:rFonts w:ascii="Times New Roman" w:hAnsi="Times New Roman"/>
                <w:b/>
                <w:bCs w:val="0"/>
              </w:rPr>
            </w:pPr>
            <w:r w:rsidRPr="00DB7913">
              <w:rPr>
                <w:rFonts w:ascii="Times New Roman" w:hAnsi="Times New Roman"/>
                <w:b/>
              </w:rPr>
              <w:t xml:space="preserve">Communication of  Concepts </w:t>
            </w:r>
          </w:p>
          <w:p w:rsidR="00A03FE3" w:rsidRPr="00DB7913" w:rsidRDefault="00A03FE3" w:rsidP="00256F51">
            <w:pPr>
              <w:widowControl w:val="0"/>
              <w:adjustRightInd w:val="0"/>
              <w:rPr>
                <w:rFonts w:ascii="Times New Roman" w:hAnsi="Times New Roman"/>
                <w:b/>
                <w:bCs w:val="0"/>
              </w:rPr>
            </w:pPr>
          </w:p>
          <w:p w:rsidR="00A03FE3" w:rsidRPr="00DB7913" w:rsidRDefault="00A03FE3" w:rsidP="00256F51">
            <w:pPr>
              <w:widowControl w:val="0"/>
              <w:adjustRightInd w:val="0"/>
              <w:jc w:val="center"/>
              <w:rPr>
                <w:rFonts w:ascii="Times New Roman" w:hAnsi="Times New Roman"/>
                <w:b/>
                <w:bCs w:val="0"/>
              </w:rPr>
            </w:pPr>
            <w:r w:rsidRPr="00DB7913">
              <w:rPr>
                <w:rFonts w:ascii="Times New Roman" w:hAnsi="Times New Roman"/>
                <w:b/>
              </w:rPr>
              <w:t>(1 Marks)</w:t>
            </w:r>
          </w:p>
          <w:p w:rsidR="00A03FE3" w:rsidRPr="00DB7913" w:rsidRDefault="00A03FE3" w:rsidP="00256F51">
            <w:pPr>
              <w:widowControl w:val="0"/>
              <w:adjustRightInd w:val="0"/>
              <w:jc w:val="center"/>
              <w:rPr>
                <w:rFonts w:ascii="Times New Roman" w:hAnsi="Times New Roman"/>
                <w:b/>
                <w:bCs w:val="0"/>
              </w:rPr>
            </w:pPr>
            <w:r w:rsidRPr="00DB7913">
              <w:rPr>
                <w:rFonts w:ascii="Times New Roman" w:hAnsi="Times New Roman"/>
                <w:b/>
              </w:rPr>
              <w:t>CO4</w:t>
            </w:r>
          </w:p>
        </w:tc>
        <w:tc>
          <w:tcPr>
            <w:tcW w:w="1350" w:type="dxa"/>
          </w:tcPr>
          <w:p w:rsidR="00A03FE3" w:rsidRPr="00DB7913" w:rsidRDefault="00A03FE3" w:rsidP="00256F51">
            <w:pPr>
              <w:rPr>
                <w:rFonts w:ascii="Times New Roman" w:hAnsi="Times New Roman"/>
              </w:rPr>
            </w:pPr>
          </w:p>
          <w:p w:rsidR="00A03FE3" w:rsidRPr="00DB7913" w:rsidRDefault="00A03FE3" w:rsidP="00256F51">
            <w:pPr>
              <w:rPr>
                <w:rFonts w:ascii="Times New Roman" w:hAnsi="Times New Roman"/>
                <w:color w:val="000000"/>
              </w:rPr>
            </w:pPr>
            <w:r w:rsidRPr="00DB7913">
              <w:rPr>
                <w:rFonts w:ascii="Times New Roman" w:hAnsi="Times New Roman"/>
              </w:rPr>
              <w:t>Viva Voce</w:t>
            </w:r>
          </w:p>
        </w:tc>
        <w:tc>
          <w:tcPr>
            <w:tcW w:w="1530" w:type="dxa"/>
          </w:tcPr>
          <w:p w:rsidR="00A03FE3" w:rsidRPr="00DB7913" w:rsidRDefault="00A03FE3" w:rsidP="00256F51">
            <w:pPr>
              <w:rPr>
                <w:rFonts w:ascii="Times New Roman" w:hAnsi="Times New Roman"/>
              </w:rPr>
            </w:pPr>
            <w:r w:rsidRPr="00DB7913">
              <w:rPr>
                <w:rFonts w:ascii="Times New Roman" w:hAnsi="Times New Roman"/>
              </w:rPr>
              <w:t xml:space="preserve">Communicates the concept used in problem solving well.  </w:t>
            </w:r>
          </w:p>
          <w:p w:rsidR="00A03FE3" w:rsidRPr="00DB7913" w:rsidRDefault="00A03FE3" w:rsidP="00256F51">
            <w:pPr>
              <w:jc w:val="center"/>
              <w:rPr>
                <w:rFonts w:ascii="Times New Roman" w:hAnsi="Times New Roman"/>
                <w:b/>
              </w:rPr>
            </w:pPr>
            <w:r w:rsidRPr="00DB7913">
              <w:rPr>
                <w:rFonts w:ascii="Times New Roman" w:hAnsi="Times New Roman"/>
                <w:b/>
              </w:rPr>
              <w:t>(1 M)</w:t>
            </w:r>
          </w:p>
        </w:tc>
        <w:tc>
          <w:tcPr>
            <w:tcW w:w="1890" w:type="dxa"/>
          </w:tcPr>
          <w:p w:rsidR="00A03FE3" w:rsidRPr="00DB7913" w:rsidRDefault="00A03FE3" w:rsidP="00256F51">
            <w:pPr>
              <w:rPr>
                <w:rFonts w:ascii="Times New Roman" w:hAnsi="Times New Roman"/>
                <w:b/>
              </w:rPr>
            </w:pPr>
            <w:r w:rsidRPr="00DB7913">
              <w:rPr>
                <w:rFonts w:ascii="Times New Roman" w:hAnsi="Times New Roman"/>
              </w:rPr>
              <w:t>Sufficiently communicates the concepts used in problem solving.</w:t>
            </w:r>
          </w:p>
          <w:p w:rsidR="00A03FE3" w:rsidRPr="00DB7913" w:rsidRDefault="00A03FE3" w:rsidP="00256F51">
            <w:pPr>
              <w:jc w:val="center"/>
              <w:rPr>
                <w:rFonts w:ascii="Times New Roman" w:hAnsi="Times New Roman"/>
                <w:b/>
              </w:rPr>
            </w:pPr>
            <w:r w:rsidRPr="00DB7913">
              <w:rPr>
                <w:rFonts w:ascii="Times New Roman" w:hAnsi="Times New Roman"/>
                <w:b/>
              </w:rPr>
              <w:t>(0.5 M)</w:t>
            </w:r>
          </w:p>
        </w:tc>
        <w:tc>
          <w:tcPr>
            <w:tcW w:w="1651" w:type="dxa"/>
          </w:tcPr>
          <w:p w:rsidR="00A03FE3" w:rsidRPr="00DB7913" w:rsidRDefault="00A03FE3" w:rsidP="00256F51">
            <w:pPr>
              <w:rPr>
                <w:rFonts w:ascii="Times New Roman" w:hAnsi="Times New Roman"/>
                <w:b/>
              </w:rPr>
            </w:pPr>
            <w:r w:rsidRPr="00DB7913">
              <w:rPr>
                <w:rFonts w:ascii="Times New Roman" w:hAnsi="Times New Roman"/>
              </w:rPr>
              <w:t>Unable to communicate the concepts used in problem.</w:t>
            </w:r>
          </w:p>
          <w:p w:rsidR="00A03FE3" w:rsidRPr="00DB7913" w:rsidRDefault="00A03FE3" w:rsidP="00256F51">
            <w:pPr>
              <w:jc w:val="center"/>
              <w:rPr>
                <w:rFonts w:ascii="Times New Roman" w:hAnsi="Times New Roman"/>
                <w:b/>
              </w:rPr>
            </w:pPr>
            <w:r w:rsidRPr="00DB7913">
              <w:rPr>
                <w:rFonts w:ascii="Times New Roman" w:hAnsi="Times New Roman"/>
                <w:b/>
              </w:rPr>
              <w:t>(0 M)</w:t>
            </w:r>
          </w:p>
        </w:tc>
        <w:tc>
          <w:tcPr>
            <w:tcW w:w="949" w:type="dxa"/>
          </w:tcPr>
          <w:p w:rsidR="00A03FE3" w:rsidRPr="00DB7913" w:rsidRDefault="00A03FE3" w:rsidP="00256F51">
            <w:pPr>
              <w:rPr>
                <w:rFonts w:ascii="Times New Roman" w:hAnsi="Times New Roman"/>
              </w:rPr>
            </w:pPr>
          </w:p>
        </w:tc>
      </w:tr>
    </w:tbl>
    <w:p w:rsidR="00A03FE3" w:rsidRDefault="00A03FE3" w:rsidP="00A03FE3"/>
    <w:p w:rsidR="00256F51" w:rsidRDefault="00256F51" w:rsidP="00E928D4">
      <w:pPr>
        <w:tabs>
          <w:tab w:val="left" w:pos="1800"/>
        </w:tabs>
        <w:spacing w:after="0"/>
        <w:rPr>
          <w:rFonts w:ascii="Times New Roman" w:hAnsi="Times New Roman" w:cs="Times New Roman"/>
          <w:b/>
          <w:sz w:val="24"/>
          <w:szCs w:val="24"/>
        </w:rPr>
      </w:pPr>
      <w:r>
        <w:rPr>
          <w:rFonts w:ascii="Times New Roman" w:hAnsi="Times New Roman" w:cs="Times New Roman"/>
          <w:b/>
          <w:sz w:val="24"/>
          <w:szCs w:val="24"/>
        </w:rPr>
        <w:t xml:space="preserve">Part B program will be evaluated for 10 marks and rubrics </w:t>
      </w:r>
      <w:proofErr w:type="gramStart"/>
      <w:r>
        <w:rPr>
          <w:rFonts w:ascii="Times New Roman" w:hAnsi="Times New Roman" w:cs="Times New Roman"/>
          <w:b/>
          <w:sz w:val="24"/>
          <w:szCs w:val="24"/>
        </w:rPr>
        <w:t>is :</w:t>
      </w:r>
      <w:proofErr w:type="gramEnd"/>
    </w:p>
    <w:p w:rsidR="00256F51" w:rsidRPr="00D2566B" w:rsidRDefault="00256F51" w:rsidP="00256F51">
      <w:pPr>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2364"/>
        <w:gridCol w:w="2083"/>
        <w:gridCol w:w="1721"/>
        <w:gridCol w:w="1636"/>
      </w:tblGrid>
      <w:tr w:rsidR="007E7CCB" w:rsidRPr="002471BF" w:rsidTr="001458BA">
        <w:tc>
          <w:tcPr>
            <w:tcW w:w="969" w:type="pct"/>
          </w:tcPr>
          <w:p w:rsidR="007E7CCB" w:rsidRPr="002471BF" w:rsidRDefault="007E7CCB" w:rsidP="001458BA">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Components</w:t>
            </w:r>
          </w:p>
        </w:tc>
        <w:tc>
          <w:tcPr>
            <w:tcW w:w="3186" w:type="pct"/>
            <w:gridSpan w:val="3"/>
          </w:tcPr>
          <w:p w:rsidR="007E7CCB" w:rsidRPr="002471BF" w:rsidRDefault="007E7CCB" w:rsidP="001458BA">
            <w:pPr>
              <w:spacing w:after="0" w:line="360" w:lineRule="auto"/>
              <w:jc w:val="center"/>
              <w:rPr>
                <w:rFonts w:ascii="Times New Roman" w:eastAsia="Calibri" w:hAnsi="Times New Roman" w:cs="Times New Roman"/>
                <w:b/>
                <w:sz w:val="24"/>
                <w:szCs w:val="24"/>
              </w:rPr>
            </w:pPr>
          </w:p>
        </w:tc>
        <w:tc>
          <w:tcPr>
            <w:tcW w:w="846" w:type="pct"/>
          </w:tcPr>
          <w:p w:rsidR="007E7CCB" w:rsidRPr="002471BF" w:rsidRDefault="007E7CCB" w:rsidP="001458BA">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Marks Allocated</w:t>
            </w:r>
          </w:p>
        </w:tc>
      </w:tr>
      <w:tr w:rsidR="007E7CCB" w:rsidRPr="002471BF" w:rsidTr="001458BA">
        <w:trPr>
          <w:trHeight w:val="170"/>
        </w:trPr>
        <w:tc>
          <w:tcPr>
            <w:tcW w:w="969" w:type="pct"/>
          </w:tcPr>
          <w:p w:rsidR="007E7CCB" w:rsidRPr="002471BF" w:rsidRDefault="007E7CCB" w:rsidP="001458BA">
            <w:pPr>
              <w:spacing w:after="0" w:line="360" w:lineRule="auto"/>
              <w:rPr>
                <w:rFonts w:ascii="Times New Roman" w:eastAsia="Calibri" w:hAnsi="Times New Roman" w:cs="Times New Roman"/>
                <w:b/>
                <w:sz w:val="24"/>
                <w:szCs w:val="24"/>
              </w:rPr>
            </w:pPr>
          </w:p>
        </w:tc>
        <w:tc>
          <w:tcPr>
            <w:tcW w:w="1221" w:type="pct"/>
          </w:tcPr>
          <w:p w:rsidR="007E7CCB" w:rsidRPr="002471BF" w:rsidRDefault="007E7CCB" w:rsidP="001458BA">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Excellent</w:t>
            </w:r>
          </w:p>
        </w:tc>
        <w:tc>
          <w:tcPr>
            <w:tcW w:w="1075" w:type="pct"/>
          </w:tcPr>
          <w:p w:rsidR="007E7CCB" w:rsidRPr="002471BF" w:rsidRDefault="007E7CCB" w:rsidP="001458BA">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Good</w:t>
            </w:r>
          </w:p>
        </w:tc>
        <w:tc>
          <w:tcPr>
            <w:tcW w:w="889" w:type="pct"/>
          </w:tcPr>
          <w:p w:rsidR="007E7CCB" w:rsidRPr="002471BF" w:rsidRDefault="007E7CCB" w:rsidP="001458BA">
            <w:pPr>
              <w:spacing w:after="0" w:line="360" w:lineRule="auto"/>
              <w:jc w:val="center"/>
              <w:rPr>
                <w:rFonts w:ascii="Times New Roman" w:eastAsia="Calibri" w:hAnsi="Times New Roman" w:cs="Times New Roman"/>
                <w:b/>
                <w:sz w:val="24"/>
                <w:szCs w:val="24"/>
              </w:rPr>
            </w:pPr>
            <w:r w:rsidRPr="002471BF">
              <w:rPr>
                <w:rFonts w:ascii="Times New Roman" w:eastAsia="Calibri" w:hAnsi="Times New Roman" w:cs="Times New Roman"/>
                <w:b/>
                <w:sz w:val="24"/>
                <w:szCs w:val="24"/>
              </w:rPr>
              <w:t>Not Satisfactory</w:t>
            </w:r>
          </w:p>
        </w:tc>
        <w:tc>
          <w:tcPr>
            <w:tcW w:w="846" w:type="pct"/>
          </w:tcPr>
          <w:p w:rsidR="007E7CCB" w:rsidRPr="002471BF" w:rsidRDefault="007E7CCB" w:rsidP="001458BA">
            <w:pPr>
              <w:spacing w:after="0" w:line="360" w:lineRule="auto"/>
              <w:jc w:val="center"/>
              <w:rPr>
                <w:rFonts w:ascii="Times New Roman" w:eastAsia="Calibri" w:hAnsi="Times New Roman" w:cs="Times New Roman"/>
                <w:b/>
                <w:sz w:val="24"/>
                <w:szCs w:val="24"/>
              </w:rPr>
            </w:pPr>
          </w:p>
        </w:tc>
      </w:tr>
      <w:tr w:rsidR="007E7CCB" w:rsidRPr="002471BF" w:rsidTr="001458BA">
        <w:tc>
          <w:tcPr>
            <w:tcW w:w="969" w:type="pct"/>
          </w:tcPr>
          <w:p w:rsidR="007E7CCB" w:rsidRPr="002471BF" w:rsidRDefault="007E7CCB" w:rsidP="001458BA">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Problem definition(1)</w:t>
            </w:r>
          </w:p>
        </w:tc>
        <w:tc>
          <w:tcPr>
            <w:tcW w:w="1221"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Exhibit Clear understanding of the problem and requires various data structures to bring out the solution</w:t>
            </w:r>
          </w:p>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 xml:space="preserve"> 1 marks</w:t>
            </w:r>
          </w:p>
        </w:tc>
        <w:tc>
          <w:tcPr>
            <w:tcW w:w="1075"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Exhibit understanding of the program but requires simple data structures to bring out the solution.</w:t>
            </w:r>
          </w:p>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&lt; 1 marks</w:t>
            </w:r>
          </w:p>
        </w:tc>
        <w:tc>
          <w:tcPr>
            <w:tcW w:w="889"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Not Clear about the program- 0 Marks</w:t>
            </w:r>
          </w:p>
        </w:tc>
        <w:tc>
          <w:tcPr>
            <w:tcW w:w="846" w:type="pct"/>
          </w:tcPr>
          <w:p w:rsidR="007E7CCB" w:rsidRPr="002471BF" w:rsidRDefault="007E7CCB" w:rsidP="001458BA">
            <w:pPr>
              <w:spacing w:after="0" w:line="276" w:lineRule="auto"/>
              <w:rPr>
                <w:rFonts w:ascii="Times New Roman" w:eastAsia="Calibri" w:hAnsi="Times New Roman" w:cs="Times New Roman"/>
                <w:sz w:val="24"/>
                <w:szCs w:val="24"/>
              </w:rPr>
            </w:pPr>
          </w:p>
        </w:tc>
      </w:tr>
      <w:tr w:rsidR="007E7CCB" w:rsidRPr="002471BF" w:rsidTr="001458BA">
        <w:tc>
          <w:tcPr>
            <w:tcW w:w="969" w:type="pct"/>
          </w:tcPr>
          <w:p w:rsidR="007E7CCB" w:rsidRPr="002471BF" w:rsidRDefault="007E7CCB" w:rsidP="001458BA">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Application of relevant data structure with justification</w:t>
            </w:r>
          </w:p>
          <w:p w:rsidR="007E7CCB" w:rsidRPr="002471BF" w:rsidRDefault="007E7CCB" w:rsidP="001458BA">
            <w:pPr>
              <w:spacing w:after="0" w:line="360" w:lineRule="auto"/>
              <w:rPr>
                <w:rFonts w:ascii="Times New Roman" w:eastAsia="Calibri" w:hAnsi="Times New Roman" w:cs="Times New Roman"/>
                <w:b/>
                <w:sz w:val="24"/>
                <w:szCs w:val="24"/>
              </w:rPr>
            </w:pPr>
            <w:r w:rsidRPr="002471BF">
              <w:rPr>
                <w:rFonts w:ascii="Times New Roman" w:eastAsia="Calibri" w:hAnsi="Times New Roman" w:cs="Times New Roman"/>
                <w:b/>
                <w:sz w:val="24"/>
                <w:szCs w:val="24"/>
              </w:rPr>
              <w:t>(1)</w:t>
            </w:r>
          </w:p>
        </w:tc>
        <w:tc>
          <w:tcPr>
            <w:tcW w:w="1221"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Relevant Data Structure used with correct justification</w:t>
            </w:r>
          </w:p>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1 marks</w:t>
            </w:r>
          </w:p>
        </w:tc>
        <w:tc>
          <w:tcPr>
            <w:tcW w:w="1075"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 xml:space="preserve">Not proper data structure used and improper justification </w:t>
            </w:r>
          </w:p>
          <w:p w:rsidR="007E7CCB" w:rsidRPr="002471BF" w:rsidRDefault="007E7CCB" w:rsidP="001458BA">
            <w:pPr>
              <w:spacing w:after="0" w:line="276" w:lineRule="auto"/>
              <w:rPr>
                <w:rFonts w:ascii="Times New Roman" w:eastAsia="Calibri" w:hAnsi="Times New Roman" w:cs="Times New Roman"/>
                <w:sz w:val="24"/>
                <w:szCs w:val="24"/>
              </w:rPr>
            </w:pPr>
          </w:p>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&lt;1 marks</w:t>
            </w:r>
          </w:p>
        </w:tc>
        <w:tc>
          <w:tcPr>
            <w:tcW w:w="889" w:type="pct"/>
          </w:tcPr>
          <w:p w:rsidR="007E7CCB" w:rsidRPr="002471BF" w:rsidRDefault="007E7CCB" w:rsidP="001458BA">
            <w:pPr>
              <w:spacing w:after="0" w:line="276" w:lineRule="auto"/>
              <w:rPr>
                <w:rFonts w:ascii="Times New Roman" w:eastAsia="Calibri" w:hAnsi="Times New Roman" w:cs="Times New Roman"/>
                <w:sz w:val="24"/>
                <w:szCs w:val="24"/>
              </w:rPr>
            </w:pPr>
            <w:r w:rsidRPr="002471BF">
              <w:rPr>
                <w:rFonts w:ascii="Times New Roman" w:eastAsia="Calibri" w:hAnsi="Times New Roman" w:cs="Times New Roman"/>
                <w:sz w:val="24"/>
                <w:szCs w:val="24"/>
              </w:rPr>
              <w:t>No justification 0 marks</w:t>
            </w:r>
          </w:p>
        </w:tc>
        <w:tc>
          <w:tcPr>
            <w:tcW w:w="846" w:type="pct"/>
          </w:tcPr>
          <w:p w:rsidR="007E7CCB" w:rsidRPr="002471BF" w:rsidRDefault="007E7CCB" w:rsidP="001458BA">
            <w:pPr>
              <w:spacing w:after="0" w:line="276" w:lineRule="auto"/>
              <w:rPr>
                <w:rFonts w:ascii="Times New Roman" w:eastAsia="Calibri" w:hAnsi="Times New Roman" w:cs="Times New Roman"/>
                <w:sz w:val="24"/>
                <w:szCs w:val="24"/>
              </w:rPr>
            </w:pPr>
          </w:p>
        </w:tc>
      </w:tr>
      <w:tr w:rsidR="007E7CCB" w:rsidRPr="002471BF" w:rsidTr="001458BA">
        <w:tc>
          <w:tcPr>
            <w:tcW w:w="969" w:type="pct"/>
          </w:tcPr>
          <w:p w:rsidR="007E7CCB" w:rsidRPr="002471BF" w:rsidRDefault="007E7CCB" w:rsidP="001458BA">
            <w:pPr>
              <w:rPr>
                <w:rFonts w:ascii="Times New Roman" w:hAnsi="Times New Roman" w:cs="Times New Roman"/>
                <w:b/>
                <w:color w:val="FF0000"/>
                <w:sz w:val="24"/>
                <w:szCs w:val="24"/>
              </w:rPr>
            </w:pPr>
            <w:r w:rsidRPr="002471BF">
              <w:rPr>
                <w:rFonts w:ascii="Times New Roman" w:hAnsi="Times New Roman" w:cs="Times New Roman"/>
                <w:b/>
                <w:sz w:val="24"/>
                <w:szCs w:val="24"/>
              </w:rPr>
              <w:lastRenderedPageBreak/>
              <w:t>Incorporation of suggestions (1)</w:t>
            </w:r>
          </w:p>
        </w:tc>
        <w:tc>
          <w:tcPr>
            <w:tcW w:w="1221" w:type="pct"/>
          </w:tcPr>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 xml:space="preserve">Changes are made as per modification suggested during evaluation and new innovations added. </w:t>
            </w:r>
          </w:p>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(1)</w:t>
            </w:r>
          </w:p>
        </w:tc>
        <w:tc>
          <w:tcPr>
            <w:tcW w:w="1075" w:type="pct"/>
          </w:tcPr>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 xml:space="preserve">Changes are made as per modifications suggested during evaluation and good justification. </w:t>
            </w:r>
          </w:p>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&lt;1 marks</w:t>
            </w:r>
          </w:p>
        </w:tc>
        <w:tc>
          <w:tcPr>
            <w:tcW w:w="889" w:type="pct"/>
          </w:tcPr>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Suggested changes not incorporated</w:t>
            </w:r>
          </w:p>
          <w:p w:rsidR="007E7CCB" w:rsidRPr="002471BF" w:rsidRDefault="007E7CCB" w:rsidP="001458BA">
            <w:pPr>
              <w:rPr>
                <w:rFonts w:ascii="Times New Roman" w:hAnsi="Times New Roman" w:cs="Times New Roman"/>
                <w:sz w:val="24"/>
                <w:szCs w:val="24"/>
              </w:rPr>
            </w:pPr>
            <w:r w:rsidRPr="002471BF">
              <w:rPr>
                <w:rFonts w:ascii="Times New Roman" w:hAnsi="Times New Roman" w:cs="Times New Roman"/>
                <w:sz w:val="24"/>
                <w:szCs w:val="24"/>
              </w:rPr>
              <w:t>0 marks</w:t>
            </w:r>
          </w:p>
        </w:tc>
        <w:tc>
          <w:tcPr>
            <w:tcW w:w="846" w:type="pct"/>
          </w:tcPr>
          <w:p w:rsidR="007E7CCB" w:rsidRPr="002471BF" w:rsidRDefault="007E7CCB" w:rsidP="001458BA">
            <w:pPr>
              <w:rPr>
                <w:rFonts w:ascii="Times New Roman"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Design (1)</w:t>
            </w:r>
          </w:p>
        </w:tc>
        <w:tc>
          <w:tcPr>
            <w:tcW w:w="1221" w:type="pct"/>
          </w:tcPr>
          <w:p w:rsidR="007E7CC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Analyze and draw a system diagram for the problem</w:t>
            </w:r>
          </w:p>
          <w:p w:rsidR="007E7CCB" w:rsidRPr="00D2566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1 marks</w:t>
            </w:r>
          </w:p>
        </w:tc>
        <w:tc>
          <w:tcPr>
            <w:tcW w:w="1075" w:type="pct"/>
          </w:tcPr>
          <w:p w:rsidR="007E7CC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Diagram not proper </w:t>
            </w:r>
          </w:p>
          <w:p w:rsidR="007E7CCB" w:rsidRPr="00D2566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&lt;1 marks</w:t>
            </w:r>
          </w:p>
        </w:tc>
        <w:tc>
          <w:tcPr>
            <w:tcW w:w="889" w:type="pct"/>
          </w:tcPr>
          <w:p w:rsidR="007E7CC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No design </w:t>
            </w:r>
          </w:p>
          <w:p w:rsidR="007E7CCB" w:rsidRDefault="007E7CCB" w:rsidP="001458BA">
            <w:pPr>
              <w:spacing w:after="0" w:line="276" w:lineRule="auto"/>
              <w:rPr>
                <w:rFonts w:ascii="Times New Roman" w:eastAsia="Calibri" w:hAnsi="Times New Roman" w:cs="Times New Roman"/>
                <w:sz w:val="24"/>
                <w:szCs w:val="24"/>
              </w:rPr>
            </w:pPr>
          </w:p>
          <w:p w:rsidR="007E7CCB" w:rsidRPr="00D2566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846" w:type="pct"/>
          </w:tcPr>
          <w:p w:rsidR="007E7CCB" w:rsidRPr="00D2566B" w:rsidRDefault="007E7CCB" w:rsidP="001458BA">
            <w:pPr>
              <w:spacing w:after="0" w:line="276" w:lineRule="auto"/>
              <w:rPr>
                <w:rFonts w:ascii="Times New Roman" w:eastAsia="Calibri"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Source Code (2</w:t>
            </w:r>
            <w:r w:rsidRPr="00D2566B">
              <w:rPr>
                <w:rFonts w:ascii="Times New Roman" w:eastAsia="Calibri" w:hAnsi="Times New Roman" w:cs="Times New Roman"/>
                <w:b/>
                <w:sz w:val="24"/>
                <w:szCs w:val="24"/>
              </w:rPr>
              <w:t>)</w:t>
            </w:r>
          </w:p>
        </w:tc>
        <w:tc>
          <w:tcPr>
            <w:tcW w:w="1221"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Coded with proper coding guide li</w:t>
            </w:r>
            <w:r>
              <w:rPr>
                <w:rFonts w:ascii="Times New Roman" w:eastAsia="Calibri" w:hAnsi="Times New Roman" w:cs="Times New Roman"/>
                <w:sz w:val="24"/>
                <w:szCs w:val="24"/>
              </w:rPr>
              <w:t>nes and all the cases handled (3</w:t>
            </w:r>
            <w:r w:rsidRPr="00D2566B">
              <w:rPr>
                <w:rFonts w:ascii="Times New Roman" w:eastAsia="Calibri" w:hAnsi="Times New Roman" w:cs="Times New Roman"/>
                <w:sz w:val="24"/>
                <w:szCs w:val="24"/>
              </w:rPr>
              <w:t>)</w:t>
            </w:r>
          </w:p>
        </w:tc>
        <w:tc>
          <w:tcPr>
            <w:tcW w:w="1075"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Coded with coding guidelines but does not cover all the cases</w:t>
            </w:r>
          </w:p>
          <w:p w:rsidR="007E7CCB" w:rsidRPr="00D2566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&lt;3 and &gt;=1</w:t>
            </w:r>
          </w:p>
        </w:tc>
        <w:tc>
          <w:tcPr>
            <w:tcW w:w="889"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 xml:space="preserve">Coded without any coding guide lines and does not handle all the cases </w:t>
            </w:r>
          </w:p>
          <w:p w:rsidR="007E7CCB" w:rsidRPr="00D2566B" w:rsidRDefault="007E7CCB" w:rsidP="001458BA">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&lt;</w:t>
            </w:r>
            <w:r w:rsidRPr="00D2566B">
              <w:rPr>
                <w:rFonts w:ascii="Times New Roman" w:eastAsia="Calibri" w:hAnsi="Times New Roman" w:cs="Times New Roman"/>
                <w:sz w:val="24"/>
                <w:szCs w:val="24"/>
              </w:rPr>
              <w:t>1 marks</w:t>
            </w:r>
          </w:p>
        </w:tc>
        <w:tc>
          <w:tcPr>
            <w:tcW w:w="846" w:type="pct"/>
          </w:tcPr>
          <w:p w:rsidR="007E7CCB" w:rsidRPr="00D2566B" w:rsidRDefault="007E7CCB" w:rsidP="001458BA">
            <w:pPr>
              <w:spacing w:after="0" w:line="276" w:lineRule="auto"/>
              <w:rPr>
                <w:rFonts w:ascii="Times New Roman" w:eastAsia="Calibri"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Demonstration of Output (2)</w:t>
            </w:r>
          </w:p>
        </w:tc>
        <w:tc>
          <w:tcPr>
            <w:tcW w:w="1221"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Demonstrated correct output satisfying all the cases. –2marks</w:t>
            </w:r>
          </w:p>
        </w:tc>
        <w:tc>
          <w:tcPr>
            <w:tcW w:w="1075"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Demonstrated partial output. - &lt;=1</w:t>
            </w:r>
          </w:p>
        </w:tc>
        <w:tc>
          <w:tcPr>
            <w:tcW w:w="889"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Not clear output.  -0 marks</w:t>
            </w:r>
          </w:p>
        </w:tc>
        <w:tc>
          <w:tcPr>
            <w:tcW w:w="846" w:type="pct"/>
          </w:tcPr>
          <w:p w:rsidR="007E7CCB" w:rsidRPr="00D2566B" w:rsidRDefault="007E7CCB" w:rsidP="001458BA">
            <w:pPr>
              <w:spacing w:after="0" w:line="276" w:lineRule="auto"/>
              <w:rPr>
                <w:rFonts w:ascii="Times New Roman" w:eastAsia="Calibri"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Documentation (1</w:t>
            </w:r>
            <w:r w:rsidRPr="00D2566B">
              <w:rPr>
                <w:rFonts w:ascii="Times New Roman" w:eastAsia="Calibri" w:hAnsi="Times New Roman" w:cs="Times New Roman"/>
                <w:b/>
                <w:sz w:val="24"/>
                <w:szCs w:val="24"/>
              </w:rPr>
              <w:t>)</w:t>
            </w:r>
          </w:p>
        </w:tc>
        <w:tc>
          <w:tcPr>
            <w:tcW w:w="1221"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Correctly documented with all the result – 2 marks</w:t>
            </w:r>
          </w:p>
        </w:tc>
        <w:tc>
          <w:tcPr>
            <w:tcW w:w="1075"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Partial documentation - &lt;=1 marks</w:t>
            </w:r>
          </w:p>
        </w:tc>
        <w:tc>
          <w:tcPr>
            <w:tcW w:w="889" w:type="pct"/>
          </w:tcPr>
          <w:p w:rsidR="007E7CCB" w:rsidRPr="00D2566B" w:rsidRDefault="007E7CCB" w:rsidP="001458BA">
            <w:pPr>
              <w:spacing w:after="0" w:line="276" w:lineRule="auto"/>
              <w:rPr>
                <w:rFonts w:ascii="Times New Roman" w:eastAsia="Calibri" w:hAnsi="Times New Roman" w:cs="Times New Roman"/>
                <w:sz w:val="24"/>
                <w:szCs w:val="24"/>
              </w:rPr>
            </w:pPr>
            <w:r w:rsidRPr="00D2566B">
              <w:rPr>
                <w:rFonts w:ascii="Times New Roman" w:eastAsia="Calibri" w:hAnsi="Times New Roman" w:cs="Times New Roman"/>
                <w:sz w:val="24"/>
                <w:szCs w:val="24"/>
              </w:rPr>
              <w:t>No documentation – 0 marks</w:t>
            </w:r>
          </w:p>
        </w:tc>
        <w:tc>
          <w:tcPr>
            <w:tcW w:w="846" w:type="pct"/>
          </w:tcPr>
          <w:p w:rsidR="007E7CCB" w:rsidRPr="00D2566B" w:rsidRDefault="007E7CCB" w:rsidP="001458BA">
            <w:pPr>
              <w:spacing w:after="0" w:line="276" w:lineRule="auto"/>
              <w:rPr>
                <w:rFonts w:ascii="Times New Roman" w:eastAsia="Calibri"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Total</w:t>
            </w:r>
          </w:p>
        </w:tc>
        <w:tc>
          <w:tcPr>
            <w:tcW w:w="3186" w:type="pct"/>
            <w:gridSpan w:val="3"/>
          </w:tcPr>
          <w:p w:rsidR="007E7CCB" w:rsidRPr="00D2566B" w:rsidRDefault="007E7CCB" w:rsidP="001458BA">
            <w:pPr>
              <w:spacing w:after="0" w:line="276" w:lineRule="auto"/>
              <w:rPr>
                <w:rFonts w:ascii="Times New Roman" w:eastAsia="Calibri" w:hAnsi="Times New Roman" w:cs="Times New Roman"/>
                <w:sz w:val="24"/>
                <w:szCs w:val="24"/>
              </w:rPr>
            </w:pPr>
          </w:p>
        </w:tc>
        <w:tc>
          <w:tcPr>
            <w:tcW w:w="846" w:type="pct"/>
          </w:tcPr>
          <w:p w:rsidR="007E7CCB" w:rsidRPr="00D2566B" w:rsidRDefault="007E7CCB" w:rsidP="001458BA">
            <w:pPr>
              <w:spacing w:after="0" w:line="276" w:lineRule="auto"/>
              <w:rPr>
                <w:rFonts w:ascii="Times New Roman" w:eastAsia="Calibri" w:hAnsi="Times New Roman" w:cs="Times New Roman"/>
                <w:sz w:val="24"/>
                <w:szCs w:val="24"/>
              </w:rPr>
            </w:pPr>
          </w:p>
          <w:p w:rsidR="007E7CCB" w:rsidRPr="00D2566B" w:rsidRDefault="007E7CCB" w:rsidP="001458BA">
            <w:pPr>
              <w:spacing w:after="0" w:line="276" w:lineRule="auto"/>
              <w:rPr>
                <w:rFonts w:ascii="Times New Roman" w:eastAsia="Calibri" w:hAnsi="Times New Roman" w:cs="Times New Roman"/>
                <w:sz w:val="24"/>
                <w:szCs w:val="24"/>
              </w:rPr>
            </w:pPr>
          </w:p>
        </w:tc>
      </w:tr>
      <w:tr w:rsidR="007E7CCB" w:rsidRPr="00D2566B" w:rsidTr="001458BA">
        <w:tc>
          <w:tcPr>
            <w:tcW w:w="969" w:type="pct"/>
          </w:tcPr>
          <w:p w:rsidR="007E7CCB" w:rsidRPr="00D2566B" w:rsidRDefault="007E7CCB" w:rsidP="001458BA">
            <w:pPr>
              <w:spacing w:after="0" w:line="360" w:lineRule="auto"/>
              <w:rPr>
                <w:rFonts w:ascii="Times New Roman" w:eastAsia="Calibri" w:hAnsi="Times New Roman" w:cs="Times New Roman"/>
                <w:b/>
                <w:sz w:val="24"/>
                <w:szCs w:val="24"/>
              </w:rPr>
            </w:pPr>
            <w:r w:rsidRPr="00D2566B">
              <w:rPr>
                <w:rFonts w:ascii="Times New Roman" w:eastAsia="Calibri" w:hAnsi="Times New Roman" w:cs="Times New Roman"/>
                <w:b/>
                <w:sz w:val="24"/>
                <w:szCs w:val="24"/>
              </w:rPr>
              <w:t>Signature of the Staff</w:t>
            </w:r>
          </w:p>
        </w:tc>
        <w:tc>
          <w:tcPr>
            <w:tcW w:w="2297" w:type="pct"/>
            <w:gridSpan w:val="2"/>
          </w:tcPr>
          <w:p w:rsidR="007E7CCB" w:rsidRPr="00D2566B" w:rsidRDefault="007E7CCB" w:rsidP="001458BA">
            <w:pPr>
              <w:spacing w:after="0" w:line="276" w:lineRule="auto"/>
              <w:rPr>
                <w:rFonts w:ascii="Times New Roman" w:eastAsia="Calibri" w:hAnsi="Times New Roman" w:cs="Times New Roman"/>
                <w:sz w:val="24"/>
                <w:szCs w:val="24"/>
              </w:rPr>
            </w:pPr>
          </w:p>
        </w:tc>
        <w:tc>
          <w:tcPr>
            <w:tcW w:w="1734" w:type="pct"/>
            <w:gridSpan w:val="2"/>
          </w:tcPr>
          <w:p w:rsidR="007E7CCB" w:rsidRPr="00D2566B" w:rsidRDefault="007E7CCB" w:rsidP="001458BA">
            <w:pPr>
              <w:spacing w:after="0" w:line="276" w:lineRule="auto"/>
              <w:rPr>
                <w:rFonts w:ascii="Times New Roman" w:eastAsia="Calibri" w:hAnsi="Times New Roman" w:cs="Times New Roman"/>
                <w:sz w:val="24"/>
                <w:szCs w:val="24"/>
              </w:rPr>
            </w:pPr>
          </w:p>
        </w:tc>
      </w:tr>
    </w:tbl>
    <w:p w:rsidR="00256F51" w:rsidRDefault="00256F51" w:rsidP="00E928D4">
      <w:pPr>
        <w:tabs>
          <w:tab w:val="left" w:pos="1800"/>
        </w:tabs>
        <w:spacing w:after="0"/>
        <w:rPr>
          <w:rFonts w:ascii="Times New Roman" w:hAnsi="Times New Roman" w:cs="Times New Roman"/>
          <w:b/>
          <w:sz w:val="24"/>
          <w:szCs w:val="24"/>
        </w:rPr>
      </w:pPr>
    </w:p>
    <w:p w:rsidR="0024681F" w:rsidRPr="002E4D48" w:rsidRDefault="0024681F" w:rsidP="002E4D48">
      <w:pPr>
        <w:pStyle w:val="Heading1"/>
        <w:jc w:val="both"/>
        <w:rPr>
          <w:rFonts w:ascii="Times New Roman" w:hAnsi="Times New Roman" w:cs="Times New Roman"/>
          <w:sz w:val="28"/>
          <w:szCs w:val="28"/>
        </w:rPr>
      </w:pPr>
      <w:r w:rsidRPr="002E4D48">
        <w:rPr>
          <w:rFonts w:ascii="Times New Roman" w:hAnsi="Times New Roman" w:cs="Times New Roman"/>
          <w:sz w:val="28"/>
          <w:szCs w:val="28"/>
        </w:rPr>
        <w:t>Evaluation Scheme</w:t>
      </w:r>
    </w:p>
    <w:p w:rsidR="00827D68" w:rsidRPr="00827D68" w:rsidRDefault="00827D68" w:rsidP="00827D68"/>
    <w:tbl>
      <w:tblPr>
        <w:tblW w:w="287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880"/>
      </w:tblGrid>
      <w:tr w:rsidR="00827D68" w:rsidRPr="00040E20" w:rsidTr="00827D68">
        <w:trPr>
          <w:trHeight w:val="395"/>
          <w:jc w:val="center"/>
        </w:trPr>
        <w:tc>
          <w:tcPr>
            <w:tcW w:w="5000" w:type="pct"/>
            <w:gridSpan w:val="2"/>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Continuous Internal Evaluation (CIE)</w:t>
            </w:r>
          </w:p>
          <w:p w:rsidR="00827D68" w:rsidRPr="00040E20" w:rsidRDefault="00827D68" w:rsidP="00A31D03">
            <w:pPr>
              <w:spacing w:after="0"/>
              <w:jc w:val="center"/>
              <w:rPr>
                <w:rFonts w:ascii="Times New Roman" w:hAnsi="Times New Roman"/>
                <w:sz w:val="24"/>
                <w:szCs w:val="24"/>
              </w:rPr>
            </w:pPr>
            <w:r w:rsidRPr="00040E20">
              <w:rPr>
                <w:rFonts w:ascii="Times New Roman" w:hAnsi="Times New Roman"/>
                <w:b/>
                <w:sz w:val="24"/>
                <w:szCs w:val="24"/>
              </w:rPr>
              <w:t>( Theory – 100 Marks)</w:t>
            </w:r>
          </w:p>
        </w:tc>
      </w:tr>
      <w:tr w:rsidR="00827D68" w:rsidRPr="00040E20" w:rsidTr="00827D68">
        <w:trPr>
          <w:trHeight w:val="395"/>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Evaluation method</w:t>
            </w:r>
          </w:p>
        </w:tc>
        <w:tc>
          <w:tcPr>
            <w:tcW w:w="2583" w:type="pct"/>
          </w:tcPr>
          <w:p w:rsidR="00827D68" w:rsidRPr="00040E20" w:rsidRDefault="00827D68" w:rsidP="00827D68">
            <w:pPr>
              <w:spacing w:after="0"/>
              <w:jc w:val="center"/>
              <w:rPr>
                <w:rFonts w:ascii="Times New Roman" w:hAnsi="Times New Roman"/>
                <w:sz w:val="24"/>
                <w:szCs w:val="24"/>
              </w:rPr>
            </w:pPr>
            <w:r w:rsidRPr="00040E20">
              <w:rPr>
                <w:rFonts w:ascii="Times New Roman" w:hAnsi="Times New Roman"/>
                <w:sz w:val="24"/>
                <w:szCs w:val="24"/>
              </w:rPr>
              <w:t xml:space="preserve">Course with </w:t>
            </w:r>
            <w:r>
              <w:rPr>
                <w:rFonts w:ascii="Times New Roman" w:hAnsi="Times New Roman"/>
                <w:sz w:val="24"/>
                <w:szCs w:val="24"/>
              </w:rPr>
              <w:t xml:space="preserve"> </w:t>
            </w:r>
            <w:r w:rsidRPr="00040E20">
              <w:rPr>
                <w:rFonts w:ascii="Times New Roman" w:hAnsi="Times New Roman"/>
                <w:sz w:val="24"/>
                <w:szCs w:val="24"/>
              </w:rPr>
              <w:t>Self-study</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-1</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Quiz -3</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 xml:space="preserve">10 </w:t>
            </w:r>
          </w:p>
        </w:tc>
      </w:tr>
      <w:tr w:rsidR="00827D68" w:rsidRPr="00040E20" w:rsidTr="00827D68">
        <w:trPr>
          <w:jc w:val="center"/>
        </w:trPr>
        <w:tc>
          <w:tcPr>
            <w:tcW w:w="2417"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Test -2</w:t>
            </w:r>
          </w:p>
        </w:tc>
        <w:tc>
          <w:tcPr>
            <w:tcW w:w="2583" w:type="pct"/>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25</w:t>
            </w:r>
          </w:p>
        </w:tc>
      </w:tr>
      <w:tr w:rsidR="00827D68" w:rsidRPr="00040E20" w:rsidTr="00827D68">
        <w:trPr>
          <w:jc w:val="center"/>
        </w:trPr>
        <w:tc>
          <w:tcPr>
            <w:tcW w:w="2417" w:type="pct"/>
            <w:vAlign w:val="center"/>
          </w:tcPr>
          <w:p w:rsidR="00827D68" w:rsidRPr="00040E20" w:rsidRDefault="00827D68" w:rsidP="00A31D03">
            <w:pPr>
              <w:spacing w:after="0"/>
              <w:jc w:val="center"/>
              <w:rPr>
                <w:rFonts w:ascii="Times New Roman" w:hAnsi="Times New Roman"/>
                <w:sz w:val="24"/>
                <w:szCs w:val="24"/>
              </w:rPr>
            </w:pPr>
            <w:r w:rsidRPr="00040E20">
              <w:rPr>
                <w:rFonts w:ascii="Times New Roman" w:hAnsi="Times New Roman"/>
                <w:sz w:val="24"/>
                <w:szCs w:val="24"/>
              </w:rPr>
              <w:t>Self-study (EL)</w:t>
            </w:r>
          </w:p>
        </w:tc>
        <w:tc>
          <w:tcPr>
            <w:tcW w:w="2583" w:type="pct"/>
            <w:vAlign w:val="center"/>
          </w:tcPr>
          <w:p w:rsidR="00827D68" w:rsidRPr="00040E20" w:rsidRDefault="00EB4335" w:rsidP="00A31D03">
            <w:pPr>
              <w:spacing w:after="0"/>
              <w:jc w:val="center"/>
              <w:rPr>
                <w:rFonts w:ascii="Times New Roman" w:hAnsi="Times New Roman"/>
                <w:sz w:val="24"/>
                <w:szCs w:val="24"/>
              </w:rPr>
            </w:pPr>
            <w:r>
              <w:rPr>
                <w:rFonts w:ascii="Times New Roman" w:hAnsi="Times New Roman"/>
                <w:sz w:val="24"/>
                <w:szCs w:val="24"/>
              </w:rPr>
              <w:t>10</w:t>
            </w:r>
          </w:p>
        </w:tc>
      </w:tr>
      <w:tr w:rsidR="00EB4335" w:rsidRPr="00040E20" w:rsidTr="00827D68">
        <w:trPr>
          <w:jc w:val="center"/>
        </w:trPr>
        <w:tc>
          <w:tcPr>
            <w:tcW w:w="2417" w:type="pct"/>
            <w:vAlign w:val="center"/>
          </w:tcPr>
          <w:p w:rsidR="00EB4335" w:rsidRPr="00040E20" w:rsidRDefault="00EB4335" w:rsidP="00EB4335">
            <w:pPr>
              <w:spacing w:after="0"/>
              <w:jc w:val="center"/>
              <w:rPr>
                <w:rFonts w:ascii="Times New Roman" w:hAnsi="Times New Roman"/>
                <w:sz w:val="24"/>
                <w:szCs w:val="24"/>
              </w:rPr>
            </w:pPr>
            <w:r>
              <w:rPr>
                <w:rFonts w:ascii="Times New Roman" w:hAnsi="Times New Roman"/>
                <w:sz w:val="24"/>
                <w:szCs w:val="24"/>
              </w:rPr>
              <w:lastRenderedPageBreak/>
              <w:t>Active Learning</w:t>
            </w:r>
          </w:p>
        </w:tc>
        <w:tc>
          <w:tcPr>
            <w:tcW w:w="2583" w:type="pct"/>
            <w:vAlign w:val="center"/>
          </w:tcPr>
          <w:p w:rsidR="00EB4335" w:rsidRDefault="00EB4335" w:rsidP="00A31D03">
            <w:pPr>
              <w:spacing w:after="0"/>
              <w:jc w:val="center"/>
              <w:rPr>
                <w:rFonts w:ascii="Times New Roman" w:hAnsi="Times New Roman"/>
                <w:sz w:val="24"/>
                <w:szCs w:val="24"/>
              </w:rPr>
            </w:pPr>
            <w:r>
              <w:rPr>
                <w:rFonts w:ascii="Times New Roman" w:hAnsi="Times New Roman"/>
                <w:sz w:val="24"/>
                <w:szCs w:val="24"/>
              </w:rPr>
              <w:t>10</w:t>
            </w:r>
          </w:p>
        </w:tc>
      </w:tr>
      <w:tr w:rsidR="00827D68" w:rsidRPr="00040E20" w:rsidTr="00827D68">
        <w:trPr>
          <w:jc w:val="center"/>
        </w:trPr>
        <w:tc>
          <w:tcPr>
            <w:tcW w:w="2417"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Total</w:t>
            </w:r>
            <w:r w:rsidR="00B31B01">
              <w:rPr>
                <w:rFonts w:ascii="Times New Roman" w:hAnsi="Times New Roman"/>
                <w:b/>
                <w:sz w:val="24"/>
                <w:szCs w:val="24"/>
              </w:rPr>
              <w:t xml:space="preserve"> – theory</w:t>
            </w:r>
          </w:p>
        </w:tc>
        <w:tc>
          <w:tcPr>
            <w:tcW w:w="2583" w:type="pct"/>
            <w:vAlign w:val="center"/>
          </w:tcPr>
          <w:p w:rsidR="00827D68" w:rsidRPr="00827D68" w:rsidRDefault="00827D68" w:rsidP="00A31D03">
            <w:pPr>
              <w:spacing w:after="0"/>
              <w:jc w:val="center"/>
              <w:rPr>
                <w:rFonts w:ascii="Times New Roman" w:hAnsi="Times New Roman"/>
                <w:b/>
                <w:sz w:val="24"/>
                <w:szCs w:val="24"/>
              </w:rPr>
            </w:pPr>
            <w:r w:rsidRPr="00827D68">
              <w:rPr>
                <w:rFonts w:ascii="Times New Roman" w:hAnsi="Times New Roman"/>
                <w:b/>
                <w:sz w:val="24"/>
                <w:szCs w:val="24"/>
              </w:rPr>
              <w:t>100</w:t>
            </w:r>
          </w:p>
        </w:tc>
      </w:tr>
      <w:tr w:rsidR="00B31B01" w:rsidRPr="00040E20" w:rsidTr="00827D68">
        <w:trPr>
          <w:jc w:val="center"/>
        </w:trPr>
        <w:tc>
          <w:tcPr>
            <w:tcW w:w="2417" w:type="pct"/>
            <w:vAlign w:val="center"/>
          </w:tcPr>
          <w:p w:rsidR="00B31B01" w:rsidRPr="00827D68" w:rsidRDefault="00B31B01" w:rsidP="00A31D03">
            <w:pPr>
              <w:spacing w:after="0"/>
              <w:jc w:val="center"/>
              <w:rPr>
                <w:rFonts w:ascii="Times New Roman" w:hAnsi="Times New Roman"/>
                <w:b/>
                <w:sz w:val="24"/>
                <w:szCs w:val="24"/>
              </w:rPr>
            </w:pPr>
            <w:r>
              <w:rPr>
                <w:rFonts w:ascii="Times New Roman" w:hAnsi="Times New Roman"/>
                <w:b/>
                <w:sz w:val="24"/>
                <w:szCs w:val="24"/>
              </w:rPr>
              <w:t>Lab</w:t>
            </w:r>
          </w:p>
        </w:tc>
        <w:tc>
          <w:tcPr>
            <w:tcW w:w="2583" w:type="pct"/>
            <w:vAlign w:val="center"/>
          </w:tcPr>
          <w:p w:rsidR="00B31B01" w:rsidRPr="00827D68" w:rsidRDefault="00B31B01" w:rsidP="00A31D03">
            <w:pPr>
              <w:spacing w:after="0"/>
              <w:jc w:val="center"/>
              <w:rPr>
                <w:rFonts w:ascii="Times New Roman" w:hAnsi="Times New Roman"/>
                <w:b/>
                <w:sz w:val="24"/>
                <w:szCs w:val="24"/>
              </w:rPr>
            </w:pPr>
            <w:r>
              <w:rPr>
                <w:rFonts w:ascii="Times New Roman" w:hAnsi="Times New Roman"/>
                <w:b/>
                <w:sz w:val="24"/>
                <w:szCs w:val="24"/>
              </w:rPr>
              <w:t>50</w:t>
            </w:r>
          </w:p>
        </w:tc>
      </w:tr>
      <w:tr w:rsidR="00B31B01" w:rsidRPr="00040E20" w:rsidTr="00827D68">
        <w:trPr>
          <w:jc w:val="center"/>
        </w:trPr>
        <w:tc>
          <w:tcPr>
            <w:tcW w:w="2417" w:type="pct"/>
            <w:vAlign w:val="center"/>
          </w:tcPr>
          <w:p w:rsidR="00B31B01" w:rsidRDefault="00B31B01" w:rsidP="00A31D03">
            <w:pPr>
              <w:spacing w:after="0"/>
              <w:jc w:val="center"/>
              <w:rPr>
                <w:rFonts w:ascii="Times New Roman" w:hAnsi="Times New Roman"/>
                <w:b/>
                <w:sz w:val="24"/>
                <w:szCs w:val="24"/>
              </w:rPr>
            </w:pPr>
            <w:r>
              <w:rPr>
                <w:rFonts w:ascii="Times New Roman" w:hAnsi="Times New Roman"/>
                <w:b/>
                <w:sz w:val="24"/>
                <w:szCs w:val="24"/>
              </w:rPr>
              <w:t xml:space="preserve">Total </w:t>
            </w:r>
          </w:p>
        </w:tc>
        <w:tc>
          <w:tcPr>
            <w:tcW w:w="2583" w:type="pct"/>
            <w:vAlign w:val="center"/>
          </w:tcPr>
          <w:p w:rsidR="00B31B01" w:rsidRDefault="00B31B01" w:rsidP="00A31D03">
            <w:pPr>
              <w:spacing w:after="0"/>
              <w:jc w:val="center"/>
              <w:rPr>
                <w:rFonts w:ascii="Times New Roman" w:hAnsi="Times New Roman"/>
                <w:b/>
                <w:sz w:val="24"/>
                <w:szCs w:val="24"/>
              </w:rPr>
            </w:pPr>
            <w:r>
              <w:rPr>
                <w:rFonts w:ascii="Times New Roman" w:hAnsi="Times New Roman"/>
                <w:b/>
                <w:sz w:val="24"/>
                <w:szCs w:val="24"/>
              </w:rPr>
              <w:t>150</w:t>
            </w:r>
          </w:p>
        </w:tc>
      </w:tr>
    </w:tbl>
    <w:p w:rsidR="00827D68" w:rsidRDefault="00827D68" w:rsidP="0024681F">
      <w:pPr>
        <w:pStyle w:val="Heading2"/>
        <w:rPr>
          <w:rFonts w:ascii="Times New Roman" w:hAnsi="Times New Roman" w:cs="Times New Roman"/>
          <w:sz w:val="24"/>
          <w:szCs w:val="24"/>
        </w:rPr>
      </w:pPr>
    </w:p>
    <w:p w:rsidR="00827D68" w:rsidRPr="00A31D03" w:rsidRDefault="00EB4335" w:rsidP="00827D68">
      <w:pPr>
        <w:spacing w:after="0"/>
        <w:rPr>
          <w:rFonts w:ascii="Times New Roman" w:hAnsi="Times New Roman"/>
          <w:b/>
          <w:sz w:val="32"/>
        </w:rPr>
      </w:pPr>
      <w:r>
        <w:rPr>
          <w:rFonts w:ascii="Times New Roman" w:hAnsi="Times New Roman"/>
          <w:b/>
          <w:sz w:val="32"/>
        </w:rPr>
        <w:t xml:space="preserve">Self-Study or </w:t>
      </w:r>
      <w:r w:rsidR="00827D68" w:rsidRPr="00A31D03">
        <w:rPr>
          <w:rFonts w:ascii="Times New Roman" w:hAnsi="Times New Roman"/>
          <w:b/>
          <w:sz w:val="32"/>
        </w:rPr>
        <w:t xml:space="preserve">Experiential Learning </w:t>
      </w:r>
    </w:p>
    <w:p w:rsidR="00827D68" w:rsidRDefault="00827D68" w:rsidP="00827D68">
      <w:pPr>
        <w:spacing w:after="0"/>
        <w:rPr>
          <w:rFonts w:ascii="Times New Roman" w:hAnsi="Times New Roman"/>
          <w:b/>
          <w:sz w:val="24"/>
          <w:szCs w:val="24"/>
        </w:rPr>
      </w:pPr>
    </w:p>
    <w:p w:rsidR="00827D68" w:rsidRDefault="00827D68" w:rsidP="00827D68">
      <w:pPr>
        <w:spacing w:after="0"/>
        <w:rPr>
          <w:rFonts w:ascii="Times New Roman" w:hAnsi="Times New Roman"/>
          <w:b/>
          <w:sz w:val="24"/>
          <w:szCs w:val="24"/>
        </w:rPr>
      </w:pPr>
      <w:r>
        <w:rPr>
          <w:rFonts w:ascii="Times New Roman" w:hAnsi="Times New Roman"/>
          <w:b/>
          <w:sz w:val="24"/>
          <w:szCs w:val="24"/>
        </w:rPr>
        <w:t xml:space="preserve">The course has experiential learning as one of the assessment tool. </w:t>
      </w:r>
      <w:r w:rsidR="00256F51">
        <w:rPr>
          <w:rFonts w:ascii="Times New Roman" w:hAnsi="Times New Roman"/>
          <w:b/>
          <w:sz w:val="24"/>
          <w:szCs w:val="24"/>
        </w:rPr>
        <w:t>The topic chosen in Part – B</w:t>
      </w:r>
      <w:r w:rsidR="008F3149">
        <w:rPr>
          <w:rFonts w:ascii="Times New Roman" w:hAnsi="Times New Roman"/>
          <w:b/>
          <w:sz w:val="24"/>
          <w:szCs w:val="24"/>
        </w:rPr>
        <w:t xml:space="preserve"> for Lab</w:t>
      </w:r>
      <w:r w:rsidR="00256F51">
        <w:rPr>
          <w:rFonts w:ascii="Times New Roman" w:hAnsi="Times New Roman"/>
          <w:b/>
          <w:sz w:val="24"/>
          <w:szCs w:val="24"/>
        </w:rPr>
        <w:t xml:space="preserve"> is evaluated in EL also. </w:t>
      </w:r>
      <w:r>
        <w:rPr>
          <w:rFonts w:ascii="Times New Roman" w:hAnsi="Times New Roman"/>
          <w:b/>
          <w:sz w:val="24"/>
          <w:szCs w:val="24"/>
        </w:rPr>
        <w:t>In this st</w:t>
      </w:r>
      <w:r w:rsidR="00EB4335">
        <w:rPr>
          <w:rFonts w:ascii="Times New Roman" w:hAnsi="Times New Roman"/>
          <w:b/>
          <w:sz w:val="24"/>
          <w:szCs w:val="24"/>
        </w:rPr>
        <w:t>udents are assessed based on following</w:t>
      </w:r>
      <w:r>
        <w:rPr>
          <w:rFonts w:ascii="Times New Roman" w:hAnsi="Times New Roman"/>
          <w:b/>
          <w:sz w:val="24"/>
          <w:szCs w:val="24"/>
        </w:rPr>
        <w:t xml:space="preserve"> Components</w:t>
      </w:r>
    </w:p>
    <w:p w:rsidR="002E4D48" w:rsidRDefault="002E4D48" w:rsidP="00827D68">
      <w:pPr>
        <w:spacing w:after="0"/>
        <w:rPr>
          <w:rFonts w:ascii="Times New Roman" w:hAnsi="Times New Roman"/>
          <w:b/>
          <w:sz w:val="24"/>
          <w:szCs w:val="24"/>
        </w:rPr>
      </w:pPr>
    </w:p>
    <w:p w:rsidR="00105392" w:rsidRDefault="00105C32" w:rsidP="00A11CD9">
      <w:pPr>
        <w:spacing w:after="0"/>
        <w:rPr>
          <w:rFonts w:ascii="Times New Roman" w:hAnsi="Times New Roman"/>
          <w:sz w:val="24"/>
          <w:szCs w:val="24"/>
        </w:rPr>
      </w:pPr>
      <w:r>
        <w:rPr>
          <w:rFonts w:ascii="Times New Roman" w:hAnsi="Times New Roman"/>
          <w:sz w:val="24"/>
          <w:szCs w:val="24"/>
        </w:rPr>
        <w:t>Experiential learning Rubrics</w:t>
      </w:r>
    </w:p>
    <w:p w:rsidR="00415336" w:rsidRDefault="00415336" w:rsidP="00A11CD9">
      <w:pPr>
        <w:spacing w:after="0"/>
        <w:rPr>
          <w:rFonts w:ascii="Times New Roman" w:hAnsi="Times New Roman"/>
          <w:sz w:val="24"/>
          <w:szCs w:val="24"/>
        </w:rPr>
      </w:pPr>
    </w:p>
    <w:tbl>
      <w:tblPr>
        <w:tblStyle w:val="TableGrid"/>
        <w:tblpPr w:leftFromText="180" w:rightFromText="180" w:vertAnchor="page" w:horzAnchor="margin" w:tblpY="1501"/>
        <w:tblW w:w="43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1987"/>
        <w:gridCol w:w="1938"/>
        <w:gridCol w:w="2019"/>
      </w:tblGrid>
      <w:tr w:rsidR="008F3149" w:rsidRPr="00D4779A" w:rsidTr="008F3149">
        <w:trPr>
          <w:trHeight w:val="2538"/>
        </w:trPr>
        <w:tc>
          <w:tcPr>
            <w:tcW w:w="1461" w:type="pct"/>
          </w:tcPr>
          <w:p w:rsidR="002F0B57" w:rsidRDefault="008F3149" w:rsidP="001458BA">
            <w:pPr>
              <w:autoSpaceDE w:val="0"/>
              <w:autoSpaceDN w:val="0"/>
              <w:adjustRightInd w:val="0"/>
              <w:rPr>
                <w:b/>
                <w:szCs w:val="22"/>
              </w:rPr>
            </w:pPr>
            <w:r>
              <w:rPr>
                <w:b/>
                <w:szCs w:val="22"/>
              </w:rPr>
              <w:lastRenderedPageBreak/>
              <w:t>Introduction</w:t>
            </w:r>
          </w:p>
          <w:p w:rsidR="008F3149" w:rsidRPr="00D4779A" w:rsidRDefault="008F3149" w:rsidP="001458BA">
            <w:pPr>
              <w:autoSpaceDE w:val="0"/>
              <w:autoSpaceDN w:val="0"/>
              <w:adjustRightInd w:val="0"/>
              <w:rPr>
                <w:b/>
                <w:szCs w:val="22"/>
              </w:rPr>
            </w:pPr>
            <w:r>
              <w:rPr>
                <w:b/>
                <w:szCs w:val="22"/>
              </w:rPr>
              <w:t>(2 Marks)</w:t>
            </w:r>
          </w:p>
        </w:tc>
        <w:tc>
          <w:tcPr>
            <w:tcW w:w="1183" w:type="pct"/>
          </w:tcPr>
          <w:p w:rsidR="008F3149" w:rsidRPr="00D4779A" w:rsidRDefault="008F3149" w:rsidP="008F3149">
            <w:pPr>
              <w:autoSpaceDE w:val="0"/>
              <w:autoSpaceDN w:val="0"/>
              <w:adjustRightInd w:val="0"/>
              <w:rPr>
                <w:szCs w:val="22"/>
              </w:rPr>
            </w:pPr>
            <w:r w:rsidRPr="00D4779A">
              <w:rPr>
                <w:szCs w:val="22"/>
              </w:rPr>
              <w:t>Detailed and</w:t>
            </w:r>
          </w:p>
          <w:p w:rsidR="008F3149" w:rsidRPr="00D4779A" w:rsidRDefault="008F3149" w:rsidP="008F3149">
            <w:pPr>
              <w:autoSpaceDE w:val="0"/>
              <w:autoSpaceDN w:val="0"/>
              <w:adjustRightInd w:val="0"/>
              <w:rPr>
                <w:szCs w:val="22"/>
              </w:rPr>
            </w:pPr>
            <w:r w:rsidRPr="00D4779A">
              <w:rPr>
                <w:szCs w:val="22"/>
              </w:rPr>
              <w:t>extensive</w:t>
            </w:r>
          </w:p>
          <w:p w:rsidR="008F3149" w:rsidRPr="00D4779A" w:rsidRDefault="008F3149" w:rsidP="008F3149">
            <w:pPr>
              <w:autoSpaceDE w:val="0"/>
              <w:autoSpaceDN w:val="0"/>
              <w:adjustRightInd w:val="0"/>
              <w:rPr>
                <w:szCs w:val="22"/>
              </w:rPr>
            </w:pPr>
            <w:r w:rsidRPr="00D4779A">
              <w:rPr>
                <w:szCs w:val="22"/>
              </w:rPr>
              <w:t>explanation</w:t>
            </w:r>
          </w:p>
          <w:p w:rsidR="008F3149" w:rsidRPr="00D4779A" w:rsidRDefault="008F3149" w:rsidP="008F3149">
            <w:pPr>
              <w:autoSpaceDE w:val="0"/>
              <w:autoSpaceDN w:val="0"/>
              <w:adjustRightInd w:val="0"/>
              <w:rPr>
                <w:szCs w:val="22"/>
              </w:rPr>
            </w:pPr>
            <w:r w:rsidRPr="00D4779A">
              <w:rPr>
                <w:szCs w:val="22"/>
              </w:rPr>
              <w:t>of the purpose and</w:t>
            </w:r>
          </w:p>
          <w:p w:rsidR="008F3149" w:rsidRPr="00D4779A" w:rsidRDefault="008F3149" w:rsidP="008F3149">
            <w:pPr>
              <w:autoSpaceDE w:val="0"/>
              <w:autoSpaceDN w:val="0"/>
              <w:adjustRightInd w:val="0"/>
              <w:rPr>
                <w:szCs w:val="22"/>
              </w:rPr>
            </w:pPr>
            <w:r w:rsidRPr="00D4779A">
              <w:rPr>
                <w:szCs w:val="22"/>
              </w:rPr>
              <w:t>uniqueness of the project</w:t>
            </w:r>
          </w:p>
          <w:p w:rsidR="008F3149" w:rsidRPr="00D4779A" w:rsidRDefault="008F3149" w:rsidP="001458BA">
            <w:pPr>
              <w:autoSpaceDE w:val="0"/>
              <w:autoSpaceDN w:val="0"/>
              <w:adjustRightInd w:val="0"/>
              <w:rPr>
                <w:szCs w:val="22"/>
              </w:rPr>
            </w:pPr>
            <w:r>
              <w:rPr>
                <w:szCs w:val="22"/>
              </w:rPr>
              <w:t>( 2Marks)</w:t>
            </w:r>
          </w:p>
        </w:tc>
        <w:tc>
          <w:tcPr>
            <w:tcW w:w="1154" w:type="pct"/>
          </w:tcPr>
          <w:p w:rsidR="008F3149" w:rsidRPr="00D4779A" w:rsidRDefault="008F3149" w:rsidP="008F3149">
            <w:pPr>
              <w:autoSpaceDE w:val="0"/>
              <w:autoSpaceDN w:val="0"/>
              <w:adjustRightInd w:val="0"/>
              <w:rPr>
                <w:szCs w:val="22"/>
              </w:rPr>
            </w:pPr>
            <w:r w:rsidRPr="00D4779A">
              <w:rPr>
                <w:szCs w:val="22"/>
              </w:rPr>
              <w:t>Good</w:t>
            </w:r>
          </w:p>
          <w:p w:rsidR="008F3149" w:rsidRPr="00D4779A" w:rsidRDefault="008F3149" w:rsidP="008F3149">
            <w:pPr>
              <w:autoSpaceDE w:val="0"/>
              <w:autoSpaceDN w:val="0"/>
              <w:adjustRightInd w:val="0"/>
              <w:rPr>
                <w:szCs w:val="22"/>
              </w:rPr>
            </w:pPr>
            <w:r w:rsidRPr="00D4779A">
              <w:rPr>
                <w:szCs w:val="22"/>
              </w:rPr>
              <w:t>Explanation of the</w:t>
            </w:r>
          </w:p>
          <w:p w:rsidR="008F3149" w:rsidRDefault="008F3149" w:rsidP="008F3149">
            <w:pPr>
              <w:autoSpaceDE w:val="0"/>
              <w:autoSpaceDN w:val="0"/>
              <w:adjustRightInd w:val="0"/>
              <w:rPr>
                <w:szCs w:val="22"/>
              </w:rPr>
            </w:pPr>
            <w:r w:rsidRPr="00D4779A">
              <w:rPr>
                <w:szCs w:val="22"/>
              </w:rPr>
              <w:t>purpose and relation with the program of study and usefulness</w:t>
            </w:r>
          </w:p>
          <w:p w:rsidR="008F3149" w:rsidRPr="00D4779A" w:rsidRDefault="008F3149" w:rsidP="008F3149">
            <w:pPr>
              <w:autoSpaceDE w:val="0"/>
              <w:autoSpaceDN w:val="0"/>
              <w:adjustRightInd w:val="0"/>
              <w:rPr>
                <w:szCs w:val="22"/>
              </w:rPr>
            </w:pPr>
            <w:r>
              <w:rPr>
                <w:szCs w:val="22"/>
              </w:rPr>
              <w:t>(&lt;</w:t>
            </w:r>
            <w:r w:rsidR="002F0B57">
              <w:rPr>
                <w:szCs w:val="22"/>
              </w:rPr>
              <w:t>2 and &gt;0</w:t>
            </w:r>
            <w:r>
              <w:rPr>
                <w:szCs w:val="22"/>
              </w:rPr>
              <w:t>)</w:t>
            </w:r>
          </w:p>
        </w:tc>
        <w:tc>
          <w:tcPr>
            <w:tcW w:w="1202" w:type="pct"/>
          </w:tcPr>
          <w:p w:rsidR="008F3149" w:rsidRPr="00D4779A" w:rsidRDefault="008F3149" w:rsidP="008F3149">
            <w:pPr>
              <w:autoSpaceDE w:val="0"/>
              <w:autoSpaceDN w:val="0"/>
              <w:adjustRightInd w:val="0"/>
              <w:rPr>
                <w:szCs w:val="22"/>
              </w:rPr>
            </w:pPr>
            <w:r w:rsidRPr="00D4779A">
              <w:rPr>
                <w:szCs w:val="22"/>
              </w:rPr>
              <w:t>Minimal</w:t>
            </w:r>
          </w:p>
          <w:p w:rsidR="008F3149" w:rsidRPr="00D4779A" w:rsidRDefault="008F3149" w:rsidP="008F3149">
            <w:pPr>
              <w:autoSpaceDE w:val="0"/>
              <w:autoSpaceDN w:val="0"/>
              <w:adjustRightInd w:val="0"/>
              <w:rPr>
                <w:szCs w:val="22"/>
              </w:rPr>
            </w:pPr>
            <w:r w:rsidRPr="00D4779A">
              <w:rPr>
                <w:szCs w:val="22"/>
              </w:rPr>
              <w:t>explanation of</w:t>
            </w:r>
          </w:p>
          <w:p w:rsidR="008F3149" w:rsidRPr="00D4779A" w:rsidRDefault="008F3149" w:rsidP="008F3149">
            <w:pPr>
              <w:autoSpaceDE w:val="0"/>
              <w:autoSpaceDN w:val="0"/>
              <w:adjustRightInd w:val="0"/>
              <w:rPr>
                <w:szCs w:val="22"/>
              </w:rPr>
            </w:pPr>
            <w:r w:rsidRPr="00D4779A">
              <w:rPr>
                <w:szCs w:val="22"/>
              </w:rPr>
              <w:t>the purpose and relation with the program of study</w:t>
            </w:r>
          </w:p>
          <w:p w:rsidR="008F3149" w:rsidRPr="00D4779A" w:rsidRDefault="008F3149" w:rsidP="001458BA">
            <w:pPr>
              <w:autoSpaceDE w:val="0"/>
              <w:autoSpaceDN w:val="0"/>
              <w:adjustRightInd w:val="0"/>
              <w:rPr>
                <w:szCs w:val="22"/>
              </w:rPr>
            </w:pPr>
            <w:r>
              <w:rPr>
                <w:szCs w:val="22"/>
              </w:rPr>
              <w:t>(0 Marks)</w:t>
            </w:r>
          </w:p>
        </w:tc>
      </w:tr>
      <w:tr w:rsidR="003062EA" w:rsidRPr="00D4779A" w:rsidTr="003062EA">
        <w:trPr>
          <w:trHeight w:val="3266"/>
        </w:trPr>
        <w:tc>
          <w:tcPr>
            <w:tcW w:w="1461" w:type="pct"/>
          </w:tcPr>
          <w:p w:rsidR="003062EA" w:rsidRPr="00D4779A" w:rsidRDefault="003062EA" w:rsidP="001458BA">
            <w:pPr>
              <w:autoSpaceDE w:val="0"/>
              <w:autoSpaceDN w:val="0"/>
              <w:adjustRightInd w:val="0"/>
              <w:rPr>
                <w:b/>
                <w:szCs w:val="22"/>
              </w:rPr>
            </w:pPr>
            <w:r w:rsidRPr="00D4779A">
              <w:rPr>
                <w:b/>
                <w:szCs w:val="22"/>
              </w:rPr>
              <w:t>Objectives</w:t>
            </w:r>
          </w:p>
          <w:p w:rsidR="003062EA" w:rsidRPr="00D4779A" w:rsidRDefault="003062EA" w:rsidP="001458BA">
            <w:pPr>
              <w:autoSpaceDE w:val="0"/>
              <w:autoSpaceDN w:val="0"/>
              <w:adjustRightInd w:val="0"/>
              <w:rPr>
                <w:b/>
                <w:szCs w:val="22"/>
              </w:rPr>
            </w:pPr>
            <w:r w:rsidRPr="00D4779A">
              <w:rPr>
                <w:b/>
                <w:szCs w:val="22"/>
              </w:rPr>
              <w:t>and</w:t>
            </w:r>
          </w:p>
          <w:p w:rsidR="003062EA" w:rsidRPr="00D4779A" w:rsidRDefault="003062EA" w:rsidP="001458BA">
            <w:pPr>
              <w:autoSpaceDE w:val="0"/>
              <w:autoSpaceDN w:val="0"/>
              <w:adjustRightInd w:val="0"/>
              <w:rPr>
                <w:b/>
                <w:szCs w:val="22"/>
              </w:rPr>
            </w:pPr>
            <w:r w:rsidRPr="00D4779A">
              <w:rPr>
                <w:b/>
                <w:szCs w:val="22"/>
              </w:rPr>
              <w:t>Methodology</w:t>
            </w:r>
          </w:p>
          <w:p w:rsidR="003062EA" w:rsidRPr="00D4779A" w:rsidRDefault="003062EA" w:rsidP="001458BA">
            <w:pPr>
              <w:autoSpaceDE w:val="0"/>
              <w:autoSpaceDN w:val="0"/>
              <w:adjustRightInd w:val="0"/>
              <w:rPr>
                <w:b/>
                <w:szCs w:val="22"/>
              </w:rPr>
            </w:pPr>
            <w:r w:rsidRPr="00D4779A">
              <w:rPr>
                <w:b/>
                <w:szCs w:val="22"/>
              </w:rPr>
              <w:t>of the</w:t>
            </w:r>
          </w:p>
          <w:p w:rsidR="003062EA" w:rsidRPr="00D4779A" w:rsidRDefault="003062EA" w:rsidP="001458BA">
            <w:pPr>
              <w:autoSpaceDE w:val="0"/>
              <w:autoSpaceDN w:val="0"/>
              <w:adjustRightInd w:val="0"/>
              <w:rPr>
                <w:b/>
                <w:szCs w:val="22"/>
              </w:rPr>
            </w:pPr>
            <w:r w:rsidRPr="00D4779A">
              <w:rPr>
                <w:b/>
                <w:szCs w:val="22"/>
              </w:rPr>
              <w:t>Proposed</w:t>
            </w:r>
          </w:p>
          <w:p w:rsidR="003062EA" w:rsidRDefault="003062EA" w:rsidP="001458BA">
            <w:pPr>
              <w:autoSpaceDE w:val="0"/>
              <w:autoSpaceDN w:val="0"/>
              <w:adjustRightInd w:val="0"/>
              <w:rPr>
                <w:b/>
                <w:szCs w:val="22"/>
              </w:rPr>
            </w:pPr>
            <w:r w:rsidRPr="00D4779A">
              <w:rPr>
                <w:b/>
                <w:szCs w:val="22"/>
              </w:rPr>
              <w:t>Work</w:t>
            </w:r>
          </w:p>
          <w:p w:rsidR="003062EA" w:rsidRDefault="003062EA" w:rsidP="001458BA">
            <w:pPr>
              <w:autoSpaceDE w:val="0"/>
              <w:autoSpaceDN w:val="0"/>
              <w:adjustRightInd w:val="0"/>
              <w:rPr>
                <w:b/>
                <w:szCs w:val="22"/>
              </w:rPr>
            </w:pPr>
          </w:p>
          <w:p w:rsidR="003062EA" w:rsidRPr="00D4779A" w:rsidRDefault="002F0B57" w:rsidP="001458BA">
            <w:pPr>
              <w:autoSpaceDE w:val="0"/>
              <w:autoSpaceDN w:val="0"/>
              <w:adjustRightInd w:val="0"/>
              <w:rPr>
                <w:b/>
                <w:szCs w:val="22"/>
              </w:rPr>
            </w:pPr>
            <w:r>
              <w:rPr>
                <w:b/>
                <w:szCs w:val="22"/>
              </w:rPr>
              <w:t>(</w:t>
            </w:r>
            <w:r w:rsidR="003062EA">
              <w:rPr>
                <w:b/>
                <w:szCs w:val="22"/>
              </w:rPr>
              <w:t>2 Marks)</w:t>
            </w:r>
          </w:p>
          <w:p w:rsidR="003062EA" w:rsidRPr="00D4779A" w:rsidRDefault="003062EA" w:rsidP="001458BA">
            <w:pPr>
              <w:autoSpaceDE w:val="0"/>
              <w:autoSpaceDN w:val="0"/>
              <w:adjustRightInd w:val="0"/>
              <w:rPr>
                <w:b/>
                <w:szCs w:val="22"/>
              </w:rPr>
            </w:pPr>
          </w:p>
          <w:p w:rsidR="003062EA" w:rsidRPr="00D4779A" w:rsidRDefault="003062EA" w:rsidP="001458BA">
            <w:pPr>
              <w:autoSpaceDE w:val="0"/>
              <w:autoSpaceDN w:val="0"/>
              <w:adjustRightInd w:val="0"/>
              <w:rPr>
                <w:b/>
                <w:szCs w:val="22"/>
              </w:rPr>
            </w:pPr>
          </w:p>
        </w:tc>
        <w:tc>
          <w:tcPr>
            <w:tcW w:w="1183" w:type="pct"/>
          </w:tcPr>
          <w:p w:rsidR="003062EA" w:rsidRPr="00D4779A" w:rsidRDefault="003062EA" w:rsidP="001458BA">
            <w:pPr>
              <w:autoSpaceDE w:val="0"/>
              <w:autoSpaceDN w:val="0"/>
              <w:adjustRightInd w:val="0"/>
              <w:rPr>
                <w:szCs w:val="22"/>
              </w:rPr>
            </w:pPr>
            <w:r w:rsidRPr="00D4779A">
              <w:rPr>
                <w:szCs w:val="22"/>
              </w:rPr>
              <w:t>All objectives of the proposed work are well</w:t>
            </w:r>
          </w:p>
          <w:p w:rsidR="003062EA" w:rsidRPr="00D4779A" w:rsidRDefault="003062EA" w:rsidP="001458BA">
            <w:pPr>
              <w:autoSpaceDE w:val="0"/>
              <w:autoSpaceDN w:val="0"/>
              <w:adjustRightInd w:val="0"/>
              <w:rPr>
                <w:szCs w:val="22"/>
              </w:rPr>
            </w:pPr>
            <w:r w:rsidRPr="00D4779A">
              <w:rPr>
                <w:szCs w:val="22"/>
              </w:rPr>
              <w:t>defined; Steps to be</w:t>
            </w:r>
          </w:p>
          <w:p w:rsidR="003062EA" w:rsidRPr="00D4779A" w:rsidRDefault="003062EA" w:rsidP="001458BA">
            <w:pPr>
              <w:autoSpaceDE w:val="0"/>
              <w:autoSpaceDN w:val="0"/>
              <w:adjustRightInd w:val="0"/>
              <w:rPr>
                <w:szCs w:val="22"/>
              </w:rPr>
            </w:pPr>
            <w:r w:rsidRPr="00D4779A">
              <w:rPr>
                <w:szCs w:val="22"/>
              </w:rPr>
              <w:t>followed to solve the</w:t>
            </w:r>
          </w:p>
          <w:p w:rsidR="003062EA" w:rsidRPr="00D4779A" w:rsidRDefault="003062EA" w:rsidP="001458BA">
            <w:pPr>
              <w:autoSpaceDE w:val="0"/>
              <w:autoSpaceDN w:val="0"/>
              <w:adjustRightInd w:val="0"/>
              <w:rPr>
                <w:szCs w:val="22"/>
              </w:rPr>
            </w:pPr>
            <w:r w:rsidRPr="00D4779A">
              <w:rPr>
                <w:szCs w:val="22"/>
              </w:rPr>
              <w:t>defined problem are</w:t>
            </w:r>
          </w:p>
          <w:p w:rsidR="003062EA" w:rsidRDefault="003062EA" w:rsidP="001458BA">
            <w:pPr>
              <w:autoSpaceDE w:val="0"/>
              <w:autoSpaceDN w:val="0"/>
              <w:adjustRightInd w:val="0"/>
              <w:rPr>
                <w:szCs w:val="22"/>
              </w:rPr>
            </w:pPr>
            <w:proofErr w:type="gramStart"/>
            <w:r w:rsidRPr="00D4779A">
              <w:rPr>
                <w:szCs w:val="22"/>
              </w:rPr>
              <w:t>clearly</w:t>
            </w:r>
            <w:proofErr w:type="gramEnd"/>
            <w:r w:rsidRPr="00D4779A">
              <w:rPr>
                <w:szCs w:val="22"/>
              </w:rPr>
              <w:t xml:space="preserve"> specified with consideration to environment, safety and ethics.</w:t>
            </w:r>
          </w:p>
          <w:p w:rsidR="003062EA" w:rsidRPr="00D4779A" w:rsidRDefault="003062EA" w:rsidP="001458BA">
            <w:pPr>
              <w:autoSpaceDE w:val="0"/>
              <w:autoSpaceDN w:val="0"/>
              <w:adjustRightInd w:val="0"/>
              <w:rPr>
                <w:szCs w:val="22"/>
              </w:rPr>
            </w:pPr>
            <w:r>
              <w:rPr>
                <w:szCs w:val="22"/>
              </w:rPr>
              <w:t>(2 Marks)</w:t>
            </w:r>
          </w:p>
        </w:tc>
        <w:tc>
          <w:tcPr>
            <w:tcW w:w="1154" w:type="pct"/>
          </w:tcPr>
          <w:p w:rsidR="003062EA" w:rsidRPr="00D4779A" w:rsidRDefault="003062EA" w:rsidP="001458BA">
            <w:pPr>
              <w:autoSpaceDE w:val="0"/>
              <w:autoSpaceDN w:val="0"/>
              <w:adjustRightInd w:val="0"/>
              <w:rPr>
                <w:szCs w:val="22"/>
              </w:rPr>
            </w:pPr>
            <w:r w:rsidRPr="00D4779A">
              <w:rPr>
                <w:szCs w:val="22"/>
              </w:rPr>
              <w:t>Good justification</w:t>
            </w:r>
          </w:p>
          <w:p w:rsidR="003062EA" w:rsidRPr="00D4779A" w:rsidRDefault="003062EA" w:rsidP="001458BA">
            <w:pPr>
              <w:autoSpaceDE w:val="0"/>
              <w:autoSpaceDN w:val="0"/>
              <w:adjustRightInd w:val="0"/>
              <w:rPr>
                <w:szCs w:val="22"/>
              </w:rPr>
            </w:pPr>
            <w:r w:rsidRPr="00D4779A">
              <w:rPr>
                <w:szCs w:val="22"/>
              </w:rPr>
              <w:t>to the objectives;</w:t>
            </w:r>
          </w:p>
          <w:p w:rsidR="003062EA" w:rsidRPr="00D4779A" w:rsidRDefault="003062EA" w:rsidP="001458BA">
            <w:pPr>
              <w:autoSpaceDE w:val="0"/>
              <w:autoSpaceDN w:val="0"/>
              <w:adjustRightInd w:val="0"/>
              <w:rPr>
                <w:szCs w:val="22"/>
              </w:rPr>
            </w:pPr>
            <w:r w:rsidRPr="00D4779A">
              <w:rPr>
                <w:szCs w:val="22"/>
              </w:rPr>
              <w:t>Methodology to be</w:t>
            </w:r>
          </w:p>
          <w:p w:rsidR="003062EA" w:rsidRPr="00D4779A" w:rsidRDefault="003062EA" w:rsidP="001458BA">
            <w:pPr>
              <w:autoSpaceDE w:val="0"/>
              <w:autoSpaceDN w:val="0"/>
              <w:adjustRightInd w:val="0"/>
              <w:rPr>
                <w:szCs w:val="22"/>
              </w:rPr>
            </w:pPr>
            <w:r w:rsidRPr="00D4779A">
              <w:rPr>
                <w:szCs w:val="22"/>
              </w:rPr>
              <w:t>followed is specified but detailing is</w:t>
            </w:r>
          </w:p>
          <w:p w:rsidR="003062EA" w:rsidRPr="00D4779A" w:rsidRDefault="003062EA" w:rsidP="001458BA">
            <w:pPr>
              <w:autoSpaceDE w:val="0"/>
              <w:autoSpaceDN w:val="0"/>
              <w:adjustRightInd w:val="0"/>
              <w:rPr>
                <w:szCs w:val="22"/>
              </w:rPr>
            </w:pPr>
            <w:proofErr w:type="gramStart"/>
            <w:r w:rsidRPr="00D4779A">
              <w:rPr>
                <w:szCs w:val="22"/>
              </w:rPr>
              <w:t>not</w:t>
            </w:r>
            <w:proofErr w:type="gramEnd"/>
            <w:r w:rsidRPr="00D4779A">
              <w:rPr>
                <w:szCs w:val="22"/>
              </w:rPr>
              <w:t xml:space="preserve"> done. Objectives with consideration to environment, safety and ethics is defined.</w:t>
            </w:r>
          </w:p>
          <w:p w:rsidR="003062EA" w:rsidRPr="00D4779A" w:rsidRDefault="002F0B57" w:rsidP="001458BA">
            <w:pPr>
              <w:autoSpaceDE w:val="0"/>
              <w:autoSpaceDN w:val="0"/>
              <w:adjustRightInd w:val="0"/>
              <w:rPr>
                <w:szCs w:val="22"/>
              </w:rPr>
            </w:pPr>
            <w:r>
              <w:rPr>
                <w:szCs w:val="22"/>
              </w:rPr>
              <w:t xml:space="preserve">(&lt; 2 Marks and &gt;0 </w:t>
            </w:r>
            <w:r w:rsidR="003062EA">
              <w:rPr>
                <w:szCs w:val="22"/>
              </w:rPr>
              <w:t>Marks)</w:t>
            </w:r>
          </w:p>
        </w:tc>
        <w:tc>
          <w:tcPr>
            <w:tcW w:w="1202" w:type="pct"/>
          </w:tcPr>
          <w:p w:rsidR="003062EA" w:rsidRPr="00D4779A" w:rsidRDefault="003062EA" w:rsidP="001458BA">
            <w:pPr>
              <w:autoSpaceDE w:val="0"/>
              <w:autoSpaceDN w:val="0"/>
              <w:adjustRightInd w:val="0"/>
              <w:rPr>
                <w:szCs w:val="22"/>
              </w:rPr>
            </w:pPr>
            <w:r w:rsidRPr="00D4779A">
              <w:rPr>
                <w:szCs w:val="22"/>
              </w:rPr>
              <w:t>Objectives of</w:t>
            </w:r>
          </w:p>
          <w:p w:rsidR="003062EA" w:rsidRPr="00D4779A" w:rsidRDefault="003062EA" w:rsidP="001458BA">
            <w:pPr>
              <w:autoSpaceDE w:val="0"/>
              <w:autoSpaceDN w:val="0"/>
              <w:adjustRightInd w:val="0"/>
              <w:rPr>
                <w:szCs w:val="22"/>
              </w:rPr>
            </w:pPr>
            <w:r w:rsidRPr="00D4779A">
              <w:rPr>
                <w:szCs w:val="22"/>
              </w:rPr>
              <w:t>the proposed</w:t>
            </w:r>
          </w:p>
          <w:p w:rsidR="003062EA" w:rsidRPr="00D4779A" w:rsidRDefault="003062EA" w:rsidP="001458BA">
            <w:pPr>
              <w:autoSpaceDE w:val="0"/>
              <w:autoSpaceDN w:val="0"/>
              <w:adjustRightInd w:val="0"/>
              <w:rPr>
                <w:szCs w:val="22"/>
              </w:rPr>
            </w:pPr>
            <w:r w:rsidRPr="00D4779A">
              <w:rPr>
                <w:szCs w:val="22"/>
              </w:rPr>
              <w:t>work are</w:t>
            </w:r>
          </w:p>
          <w:p w:rsidR="003062EA" w:rsidRPr="00D4779A" w:rsidRDefault="003062EA" w:rsidP="001458BA">
            <w:pPr>
              <w:autoSpaceDE w:val="0"/>
              <w:autoSpaceDN w:val="0"/>
              <w:adjustRightInd w:val="0"/>
              <w:rPr>
                <w:szCs w:val="22"/>
              </w:rPr>
            </w:pPr>
            <w:r w:rsidRPr="00D4779A">
              <w:rPr>
                <w:szCs w:val="22"/>
              </w:rPr>
              <w:t>either not</w:t>
            </w:r>
          </w:p>
          <w:p w:rsidR="003062EA" w:rsidRPr="00D4779A" w:rsidRDefault="003062EA" w:rsidP="001458BA">
            <w:pPr>
              <w:autoSpaceDE w:val="0"/>
              <w:autoSpaceDN w:val="0"/>
              <w:adjustRightInd w:val="0"/>
              <w:rPr>
                <w:szCs w:val="22"/>
              </w:rPr>
            </w:pPr>
            <w:r w:rsidRPr="00D4779A">
              <w:rPr>
                <w:szCs w:val="22"/>
              </w:rPr>
              <w:t>identified or</w:t>
            </w:r>
          </w:p>
          <w:p w:rsidR="003062EA" w:rsidRPr="00D4779A" w:rsidRDefault="003062EA" w:rsidP="001458BA">
            <w:pPr>
              <w:autoSpaceDE w:val="0"/>
              <w:autoSpaceDN w:val="0"/>
              <w:adjustRightInd w:val="0"/>
              <w:rPr>
                <w:szCs w:val="22"/>
              </w:rPr>
            </w:pPr>
            <w:r w:rsidRPr="00D4779A">
              <w:rPr>
                <w:szCs w:val="22"/>
              </w:rPr>
              <w:t>not well</w:t>
            </w:r>
          </w:p>
          <w:p w:rsidR="003062EA" w:rsidRPr="00D4779A" w:rsidRDefault="003062EA" w:rsidP="001458BA">
            <w:pPr>
              <w:autoSpaceDE w:val="0"/>
              <w:autoSpaceDN w:val="0"/>
              <w:adjustRightInd w:val="0"/>
              <w:rPr>
                <w:szCs w:val="22"/>
              </w:rPr>
            </w:pPr>
            <w:r w:rsidRPr="00D4779A">
              <w:rPr>
                <w:szCs w:val="22"/>
              </w:rPr>
              <w:t>defined;</w:t>
            </w:r>
          </w:p>
          <w:p w:rsidR="003062EA" w:rsidRPr="00D4779A" w:rsidRDefault="003062EA" w:rsidP="001458BA">
            <w:pPr>
              <w:autoSpaceDE w:val="0"/>
              <w:autoSpaceDN w:val="0"/>
              <w:adjustRightInd w:val="0"/>
              <w:rPr>
                <w:szCs w:val="22"/>
              </w:rPr>
            </w:pPr>
            <w:r w:rsidRPr="00D4779A">
              <w:rPr>
                <w:szCs w:val="22"/>
              </w:rPr>
              <w:t>Incomplete</w:t>
            </w:r>
          </w:p>
          <w:p w:rsidR="003062EA" w:rsidRPr="00D4779A" w:rsidRDefault="003062EA" w:rsidP="001458BA">
            <w:pPr>
              <w:autoSpaceDE w:val="0"/>
              <w:autoSpaceDN w:val="0"/>
              <w:adjustRightInd w:val="0"/>
              <w:rPr>
                <w:szCs w:val="22"/>
              </w:rPr>
            </w:pPr>
            <w:r w:rsidRPr="00D4779A">
              <w:rPr>
                <w:szCs w:val="22"/>
              </w:rPr>
              <w:t>and improper</w:t>
            </w:r>
          </w:p>
          <w:p w:rsidR="003062EA" w:rsidRDefault="003062EA" w:rsidP="001458BA">
            <w:pPr>
              <w:autoSpaceDE w:val="0"/>
              <w:autoSpaceDN w:val="0"/>
              <w:adjustRightInd w:val="0"/>
              <w:rPr>
                <w:szCs w:val="22"/>
              </w:rPr>
            </w:pPr>
            <w:proofErr w:type="gramStart"/>
            <w:r w:rsidRPr="00D4779A">
              <w:rPr>
                <w:szCs w:val="22"/>
              </w:rPr>
              <w:t>identification</w:t>
            </w:r>
            <w:proofErr w:type="gramEnd"/>
            <w:r w:rsidRPr="00D4779A">
              <w:rPr>
                <w:szCs w:val="22"/>
              </w:rPr>
              <w:t xml:space="preserve"> of objectives w.r.t environment, safety and ethics.</w:t>
            </w:r>
          </w:p>
          <w:p w:rsidR="003062EA" w:rsidRPr="00D4779A" w:rsidRDefault="003062EA" w:rsidP="001458BA">
            <w:pPr>
              <w:autoSpaceDE w:val="0"/>
              <w:autoSpaceDN w:val="0"/>
              <w:adjustRightInd w:val="0"/>
              <w:rPr>
                <w:szCs w:val="22"/>
              </w:rPr>
            </w:pPr>
            <w:r>
              <w:rPr>
                <w:szCs w:val="22"/>
              </w:rPr>
              <w:t>(0 Marks)</w:t>
            </w:r>
          </w:p>
        </w:tc>
      </w:tr>
      <w:tr w:rsidR="003062EA" w:rsidRPr="00D4779A" w:rsidTr="003062EA">
        <w:trPr>
          <w:trHeight w:val="3266"/>
        </w:trPr>
        <w:tc>
          <w:tcPr>
            <w:tcW w:w="1461" w:type="pct"/>
          </w:tcPr>
          <w:p w:rsidR="003062EA" w:rsidRDefault="008F3149" w:rsidP="001458BA">
            <w:pPr>
              <w:autoSpaceDE w:val="0"/>
              <w:autoSpaceDN w:val="0"/>
              <w:adjustRightInd w:val="0"/>
              <w:rPr>
                <w:b/>
                <w:szCs w:val="22"/>
              </w:rPr>
            </w:pPr>
            <w:r w:rsidRPr="00D4779A">
              <w:rPr>
                <w:b/>
                <w:szCs w:val="22"/>
              </w:rPr>
              <w:t>Implementation</w:t>
            </w:r>
            <w:r>
              <w:rPr>
                <w:b/>
                <w:szCs w:val="22"/>
              </w:rPr>
              <w:t xml:space="preserve"> </w:t>
            </w:r>
          </w:p>
          <w:p w:rsidR="008F3149" w:rsidRPr="00D4779A" w:rsidRDefault="008F3149" w:rsidP="001458BA">
            <w:pPr>
              <w:autoSpaceDE w:val="0"/>
              <w:autoSpaceDN w:val="0"/>
              <w:adjustRightInd w:val="0"/>
              <w:rPr>
                <w:b/>
                <w:szCs w:val="22"/>
              </w:rPr>
            </w:pPr>
            <w:r>
              <w:rPr>
                <w:b/>
                <w:szCs w:val="22"/>
              </w:rPr>
              <w:t>(2 Marks)</w:t>
            </w:r>
          </w:p>
        </w:tc>
        <w:tc>
          <w:tcPr>
            <w:tcW w:w="1183" w:type="pct"/>
          </w:tcPr>
          <w:p w:rsidR="003062EA" w:rsidRDefault="008F3149" w:rsidP="001458BA">
            <w:pPr>
              <w:autoSpaceDE w:val="0"/>
              <w:autoSpaceDN w:val="0"/>
              <w:adjustRightInd w:val="0"/>
              <w:rPr>
                <w:szCs w:val="22"/>
              </w:rPr>
            </w:pPr>
            <w:r w:rsidRPr="00D4779A">
              <w:rPr>
                <w:szCs w:val="22"/>
              </w:rPr>
              <w:t xml:space="preserve">The implementation consistent with </w:t>
            </w:r>
            <w:r>
              <w:rPr>
                <w:szCs w:val="22"/>
              </w:rPr>
              <w:t>problem statement</w:t>
            </w:r>
            <w:r w:rsidRPr="00D4779A">
              <w:rPr>
                <w:szCs w:val="22"/>
              </w:rPr>
              <w:t>, coding standards and optimized. Clear and understandable description of the functional status of each features or modules.</w:t>
            </w:r>
          </w:p>
          <w:p w:rsidR="008F3149" w:rsidRPr="00D4779A" w:rsidRDefault="008F3149" w:rsidP="001458BA">
            <w:pPr>
              <w:autoSpaceDE w:val="0"/>
              <w:autoSpaceDN w:val="0"/>
              <w:adjustRightInd w:val="0"/>
              <w:rPr>
                <w:szCs w:val="22"/>
              </w:rPr>
            </w:pPr>
            <w:r>
              <w:rPr>
                <w:szCs w:val="22"/>
              </w:rPr>
              <w:t>(2 Marks)</w:t>
            </w:r>
          </w:p>
        </w:tc>
        <w:tc>
          <w:tcPr>
            <w:tcW w:w="1154" w:type="pct"/>
          </w:tcPr>
          <w:p w:rsidR="003062EA" w:rsidRDefault="008F3149" w:rsidP="001458BA">
            <w:pPr>
              <w:autoSpaceDE w:val="0"/>
              <w:autoSpaceDN w:val="0"/>
              <w:adjustRightInd w:val="0"/>
              <w:rPr>
                <w:szCs w:val="22"/>
              </w:rPr>
            </w:pPr>
            <w:r w:rsidRPr="00D4779A">
              <w:rPr>
                <w:szCs w:val="22"/>
              </w:rPr>
              <w:t xml:space="preserve">The implementation consistent with </w:t>
            </w:r>
            <w:r>
              <w:rPr>
                <w:szCs w:val="22"/>
              </w:rPr>
              <w:t>problem statement</w:t>
            </w:r>
            <w:r w:rsidRPr="00D4779A">
              <w:rPr>
                <w:szCs w:val="22"/>
              </w:rPr>
              <w:t>, understandable but not clearly defined</w:t>
            </w:r>
          </w:p>
          <w:p w:rsidR="008F3149" w:rsidRPr="00D4779A" w:rsidRDefault="002F0B57" w:rsidP="001458BA">
            <w:pPr>
              <w:autoSpaceDE w:val="0"/>
              <w:autoSpaceDN w:val="0"/>
              <w:adjustRightInd w:val="0"/>
              <w:rPr>
                <w:szCs w:val="22"/>
              </w:rPr>
            </w:pPr>
            <w:r>
              <w:rPr>
                <w:szCs w:val="22"/>
              </w:rPr>
              <w:t>(&lt;2 and &gt;0</w:t>
            </w:r>
            <w:r w:rsidR="008F3149">
              <w:rPr>
                <w:szCs w:val="22"/>
              </w:rPr>
              <w:t>)</w:t>
            </w:r>
          </w:p>
        </w:tc>
        <w:tc>
          <w:tcPr>
            <w:tcW w:w="1202" w:type="pct"/>
          </w:tcPr>
          <w:p w:rsidR="003062EA" w:rsidRDefault="008F3149" w:rsidP="001458BA">
            <w:pPr>
              <w:autoSpaceDE w:val="0"/>
              <w:autoSpaceDN w:val="0"/>
              <w:adjustRightInd w:val="0"/>
              <w:rPr>
                <w:szCs w:val="22"/>
              </w:rPr>
            </w:pPr>
            <w:r>
              <w:rPr>
                <w:szCs w:val="22"/>
              </w:rPr>
              <w:t>Completely different from definition.</w:t>
            </w:r>
          </w:p>
          <w:p w:rsidR="008F3149" w:rsidRPr="00D4779A" w:rsidRDefault="008F3149" w:rsidP="001458BA">
            <w:pPr>
              <w:autoSpaceDE w:val="0"/>
              <w:autoSpaceDN w:val="0"/>
              <w:adjustRightInd w:val="0"/>
              <w:rPr>
                <w:szCs w:val="22"/>
              </w:rPr>
            </w:pPr>
            <w:r>
              <w:rPr>
                <w:szCs w:val="22"/>
              </w:rPr>
              <w:t>(0 Marks)</w:t>
            </w:r>
          </w:p>
        </w:tc>
      </w:tr>
      <w:tr w:rsidR="008F3149" w:rsidRPr="00D4779A" w:rsidTr="008F3149">
        <w:trPr>
          <w:trHeight w:val="1191"/>
        </w:trPr>
        <w:tc>
          <w:tcPr>
            <w:tcW w:w="1461" w:type="pct"/>
          </w:tcPr>
          <w:p w:rsidR="008F3149" w:rsidRDefault="008F3149" w:rsidP="001458BA">
            <w:pPr>
              <w:autoSpaceDE w:val="0"/>
              <w:autoSpaceDN w:val="0"/>
              <w:adjustRightInd w:val="0"/>
              <w:rPr>
                <w:b/>
                <w:szCs w:val="22"/>
              </w:rPr>
            </w:pPr>
            <w:r w:rsidRPr="00D4779A">
              <w:rPr>
                <w:b/>
                <w:szCs w:val="22"/>
              </w:rPr>
              <w:t>Demo of the project</w:t>
            </w:r>
          </w:p>
          <w:p w:rsidR="008F3149" w:rsidRPr="00D4779A" w:rsidRDefault="008F3149" w:rsidP="001458BA">
            <w:pPr>
              <w:autoSpaceDE w:val="0"/>
              <w:autoSpaceDN w:val="0"/>
              <w:adjustRightInd w:val="0"/>
              <w:rPr>
                <w:b/>
                <w:szCs w:val="22"/>
              </w:rPr>
            </w:pPr>
            <w:r>
              <w:rPr>
                <w:b/>
                <w:szCs w:val="22"/>
              </w:rPr>
              <w:t>(2 Marks)</w:t>
            </w:r>
          </w:p>
        </w:tc>
        <w:tc>
          <w:tcPr>
            <w:tcW w:w="1183" w:type="pct"/>
          </w:tcPr>
          <w:p w:rsidR="008F3149" w:rsidRDefault="008F3149" w:rsidP="001458BA">
            <w:pPr>
              <w:autoSpaceDE w:val="0"/>
              <w:autoSpaceDN w:val="0"/>
              <w:adjustRightInd w:val="0"/>
              <w:rPr>
                <w:szCs w:val="22"/>
              </w:rPr>
            </w:pPr>
            <w:r w:rsidRPr="00D4779A">
              <w:rPr>
                <w:szCs w:val="22"/>
              </w:rPr>
              <w:t>Demo shown and complete</w:t>
            </w:r>
          </w:p>
          <w:p w:rsidR="008F3149" w:rsidRPr="00D4779A" w:rsidRDefault="008F3149" w:rsidP="001458BA">
            <w:pPr>
              <w:autoSpaceDE w:val="0"/>
              <w:autoSpaceDN w:val="0"/>
              <w:adjustRightInd w:val="0"/>
              <w:rPr>
                <w:szCs w:val="22"/>
              </w:rPr>
            </w:pPr>
            <w:r>
              <w:rPr>
                <w:szCs w:val="22"/>
              </w:rPr>
              <w:t>( 2 marks)</w:t>
            </w:r>
          </w:p>
        </w:tc>
        <w:tc>
          <w:tcPr>
            <w:tcW w:w="1154" w:type="pct"/>
          </w:tcPr>
          <w:p w:rsidR="008F3149" w:rsidRDefault="008F3149" w:rsidP="001458BA">
            <w:pPr>
              <w:autoSpaceDE w:val="0"/>
              <w:autoSpaceDN w:val="0"/>
              <w:adjustRightInd w:val="0"/>
              <w:rPr>
                <w:szCs w:val="22"/>
              </w:rPr>
            </w:pPr>
            <w:r w:rsidRPr="00D4779A">
              <w:rPr>
                <w:szCs w:val="22"/>
              </w:rPr>
              <w:t>Demo shown but incomplete</w:t>
            </w:r>
          </w:p>
          <w:p w:rsidR="008F3149" w:rsidRPr="00D4779A" w:rsidRDefault="002F0B57" w:rsidP="001458BA">
            <w:pPr>
              <w:autoSpaceDE w:val="0"/>
              <w:autoSpaceDN w:val="0"/>
              <w:adjustRightInd w:val="0"/>
              <w:rPr>
                <w:szCs w:val="22"/>
              </w:rPr>
            </w:pPr>
            <w:r>
              <w:rPr>
                <w:szCs w:val="22"/>
              </w:rPr>
              <w:t>(&lt;2 and &gt;0</w:t>
            </w:r>
            <w:r w:rsidR="008F3149">
              <w:rPr>
                <w:szCs w:val="22"/>
              </w:rPr>
              <w:t>)</w:t>
            </w:r>
          </w:p>
        </w:tc>
        <w:tc>
          <w:tcPr>
            <w:tcW w:w="1202" w:type="pct"/>
          </w:tcPr>
          <w:p w:rsidR="008F3149" w:rsidRDefault="008F3149" w:rsidP="001458BA">
            <w:pPr>
              <w:autoSpaceDE w:val="0"/>
              <w:autoSpaceDN w:val="0"/>
              <w:adjustRightInd w:val="0"/>
              <w:rPr>
                <w:szCs w:val="22"/>
              </w:rPr>
            </w:pPr>
            <w:r w:rsidRPr="00D4779A">
              <w:rPr>
                <w:szCs w:val="22"/>
              </w:rPr>
              <w:t>No demo</w:t>
            </w:r>
          </w:p>
          <w:p w:rsidR="008F3149" w:rsidRDefault="008F3149" w:rsidP="001458BA">
            <w:pPr>
              <w:autoSpaceDE w:val="0"/>
              <w:autoSpaceDN w:val="0"/>
              <w:adjustRightInd w:val="0"/>
              <w:rPr>
                <w:szCs w:val="22"/>
              </w:rPr>
            </w:pPr>
            <w:r>
              <w:rPr>
                <w:szCs w:val="22"/>
              </w:rPr>
              <w:t>(0 marks)</w:t>
            </w:r>
          </w:p>
        </w:tc>
      </w:tr>
      <w:tr w:rsidR="008F3149" w:rsidRPr="00D4779A" w:rsidTr="008F3149">
        <w:trPr>
          <w:trHeight w:val="2541"/>
        </w:trPr>
        <w:tc>
          <w:tcPr>
            <w:tcW w:w="1461" w:type="pct"/>
          </w:tcPr>
          <w:p w:rsidR="008F3149" w:rsidRDefault="008F3149" w:rsidP="008F3149">
            <w:pPr>
              <w:rPr>
                <w:b/>
                <w:szCs w:val="22"/>
              </w:rPr>
            </w:pPr>
            <w:r w:rsidRPr="00D4779A">
              <w:rPr>
                <w:b/>
                <w:szCs w:val="22"/>
              </w:rPr>
              <w:lastRenderedPageBreak/>
              <w:t xml:space="preserve">Presentation </w:t>
            </w:r>
          </w:p>
          <w:p w:rsidR="008F3149" w:rsidRPr="00D4779A" w:rsidRDefault="008F3149" w:rsidP="008F3149">
            <w:pPr>
              <w:rPr>
                <w:b/>
                <w:szCs w:val="22"/>
              </w:rPr>
            </w:pPr>
            <w:r w:rsidRPr="00D4779A">
              <w:rPr>
                <w:b/>
                <w:szCs w:val="22"/>
              </w:rPr>
              <w:t>(2</w:t>
            </w:r>
            <w:r>
              <w:rPr>
                <w:b/>
                <w:szCs w:val="22"/>
              </w:rPr>
              <w:t xml:space="preserve"> Marks</w:t>
            </w:r>
            <w:r w:rsidRPr="00D4779A">
              <w:rPr>
                <w:b/>
                <w:szCs w:val="22"/>
              </w:rPr>
              <w:t>)</w:t>
            </w:r>
          </w:p>
          <w:p w:rsidR="008F3149" w:rsidRPr="00D4779A" w:rsidRDefault="008F3149" w:rsidP="008F3149">
            <w:pPr>
              <w:rPr>
                <w:b/>
                <w:szCs w:val="22"/>
              </w:rPr>
            </w:pPr>
          </w:p>
          <w:p w:rsidR="008F3149" w:rsidRPr="00D4779A" w:rsidRDefault="008F3149" w:rsidP="001458BA">
            <w:pPr>
              <w:autoSpaceDE w:val="0"/>
              <w:autoSpaceDN w:val="0"/>
              <w:adjustRightInd w:val="0"/>
              <w:rPr>
                <w:b/>
                <w:szCs w:val="22"/>
              </w:rPr>
            </w:pPr>
          </w:p>
        </w:tc>
        <w:tc>
          <w:tcPr>
            <w:tcW w:w="1183" w:type="pct"/>
          </w:tcPr>
          <w:p w:rsidR="008F3149" w:rsidRDefault="008F3149" w:rsidP="001458BA">
            <w:pPr>
              <w:autoSpaceDE w:val="0"/>
              <w:autoSpaceDN w:val="0"/>
              <w:adjustRightInd w:val="0"/>
              <w:rPr>
                <w:szCs w:val="22"/>
              </w:rPr>
            </w:pPr>
            <w:r w:rsidRPr="00D4779A">
              <w:rPr>
                <w:szCs w:val="22"/>
              </w:rPr>
              <w:t>Preparations of the presenters and Response of   presenters for  questions and critique</w:t>
            </w:r>
          </w:p>
          <w:p w:rsidR="008F3149" w:rsidRPr="00D4779A" w:rsidRDefault="008F3149" w:rsidP="001458BA">
            <w:pPr>
              <w:autoSpaceDE w:val="0"/>
              <w:autoSpaceDN w:val="0"/>
              <w:adjustRightInd w:val="0"/>
              <w:rPr>
                <w:szCs w:val="22"/>
              </w:rPr>
            </w:pPr>
            <w:r>
              <w:rPr>
                <w:szCs w:val="22"/>
              </w:rPr>
              <w:t>( 2 Marks)</w:t>
            </w:r>
          </w:p>
        </w:tc>
        <w:tc>
          <w:tcPr>
            <w:tcW w:w="1154" w:type="pct"/>
          </w:tcPr>
          <w:p w:rsidR="008F3149" w:rsidRDefault="008F3149" w:rsidP="001458BA">
            <w:pPr>
              <w:autoSpaceDE w:val="0"/>
              <w:autoSpaceDN w:val="0"/>
              <w:adjustRightInd w:val="0"/>
              <w:rPr>
                <w:szCs w:val="22"/>
              </w:rPr>
            </w:pPr>
            <w:r w:rsidRPr="00D4779A">
              <w:rPr>
                <w:szCs w:val="22"/>
              </w:rPr>
              <w:t>Preparations of the presenters not satisfactory but Response of   presenters for  questions and critique satisfactory</w:t>
            </w:r>
          </w:p>
          <w:p w:rsidR="008F3149" w:rsidRPr="00D4779A" w:rsidRDefault="008F3149" w:rsidP="001458BA">
            <w:pPr>
              <w:autoSpaceDE w:val="0"/>
              <w:autoSpaceDN w:val="0"/>
              <w:adjustRightInd w:val="0"/>
              <w:rPr>
                <w:szCs w:val="22"/>
              </w:rPr>
            </w:pPr>
            <w:r>
              <w:rPr>
                <w:szCs w:val="22"/>
              </w:rPr>
              <w:t>(</w:t>
            </w:r>
            <w:r w:rsidR="002F0B57">
              <w:rPr>
                <w:szCs w:val="22"/>
              </w:rPr>
              <w:t>&lt;2 and &gt; 0</w:t>
            </w:r>
            <w:r>
              <w:rPr>
                <w:szCs w:val="22"/>
              </w:rPr>
              <w:t>)</w:t>
            </w:r>
          </w:p>
        </w:tc>
        <w:tc>
          <w:tcPr>
            <w:tcW w:w="1202" w:type="pct"/>
          </w:tcPr>
          <w:p w:rsidR="008F3149" w:rsidRDefault="008F3149" w:rsidP="001458BA">
            <w:pPr>
              <w:autoSpaceDE w:val="0"/>
              <w:autoSpaceDN w:val="0"/>
              <w:adjustRightInd w:val="0"/>
              <w:rPr>
                <w:szCs w:val="22"/>
              </w:rPr>
            </w:pPr>
            <w:r w:rsidRPr="00D4779A">
              <w:rPr>
                <w:szCs w:val="22"/>
              </w:rPr>
              <w:t>Irrelevant presentation</w:t>
            </w:r>
          </w:p>
          <w:p w:rsidR="008F3149" w:rsidRPr="00D4779A" w:rsidRDefault="008F3149" w:rsidP="001458BA">
            <w:pPr>
              <w:autoSpaceDE w:val="0"/>
              <w:autoSpaceDN w:val="0"/>
              <w:adjustRightInd w:val="0"/>
              <w:rPr>
                <w:szCs w:val="22"/>
              </w:rPr>
            </w:pPr>
            <w:r>
              <w:rPr>
                <w:szCs w:val="22"/>
              </w:rPr>
              <w:t>(0 Marks)</w:t>
            </w:r>
          </w:p>
        </w:tc>
      </w:tr>
    </w:tbl>
    <w:p w:rsidR="00415336" w:rsidRDefault="00415336" w:rsidP="00A11CD9">
      <w:pPr>
        <w:spacing w:after="0"/>
        <w:rPr>
          <w:rFonts w:ascii="Times New Roman" w:hAnsi="Times New Roman"/>
          <w:sz w:val="24"/>
          <w:szCs w:val="24"/>
        </w:rPr>
      </w:pPr>
    </w:p>
    <w:p w:rsidR="00415336" w:rsidRPr="00A11CD9" w:rsidRDefault="00415336" w:rsidP="00A11CD9">
      <w:pPr>
        <w:spacing w:after="0"/>
        <w:rPr>
          <w:rFonts w:ascii="Times New Roman" w:hAnsi="Times New Roman"/>
          <w:sz w:val="24"/>
          <w:szCs w:val="24"/>
        </w:rPr>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3062EA" w:rsidRDefault="003062EA" w:rsidP="002E4D48">
      <w:pPr>
        <w:tabs>
          <w:tab w:val="left" w:pos="3240"/>
        </w:tabs>
      </w:pPr>
    </w:p>
    <w:p w:rsidR="008F3149" w:rsidRPr="00827D68" w:rsidRDefault="008F3149" w:rsidP="002E4D48">
      <w:pPr>
        <w:tabs>
          <w:tab w:val="left" w:pos="3240"/>
        </w:tabs>
      </w:pPr>
    </w:p>
    <w:tbl>
      <w:tblPr>
        <w:tblW w:w="418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9"/>
        <w:gridCol w:w="576"/>
      </w:tblGrid>
      <w:tr w:rsidR="00827D68" w:rsidRPr="00040E20" w:rsidTr="00827D68">
        <w:trPr>
          <w:trHeight w:val="395"/>
          <w:jc w:val="center"/>
        </w:trPr>
        <w:tc>
          <w:tcPr>
            <w:tcW w:w="5000" w:type="pct"/>
            <w:gridSpan w:val="2"/>
          </w:tcPr>
          <w:p w:rsidR="00827D68" w:rsidRPr="00040E20" w:rsidRDefault="00827D68" w:rsidP="00827D68">
            <w:pPr>
              <w:spacing w:after="0"/>
              <w:jc w:val="center"/>
              <w:rPr>
                <w:rFonts w:ascii="Times New Roman" w:hAnsi="Times New Roman"/>
                <w:b/>
                <w:sz w:val="24"/>
                <w:szCs w:val="24"/>
              </w:rPr>
            </w:pPr>
            <w:r w:rsidRPr="00040E20">
              <w:rPr>
                <w:rFonts w:ascii="Times New Roman" w:hAnsi="Times New Roman"/>
                <w:b/>
                <w:sz w:val="24"/>
                <w:szCs w:val="24"/>
              </w:rPr>
              <w:t>Semester End Evaluation</w:t>
            </w:r>
            <w:r>
              <w:rPr>
                <w:rFonts w:ascii="Times New Roman" w:hAnsi="Times New Roman"/>
                <w:b/>
                <w:sz w:val="24"/>
                <w:szCs w:val="24"/>
              </w:rPr>
              <w:t xml:space="preserve"> </w:t>
            </w:r>
            <w:r w:rsidRPr="00040E20">
              <w:rPr>
                <w:rFonts w:ascii="Times New Roman" w:hAnsi="Times New Roman"/>
                <w:b/>
                <w:sz w:val="24"/>
                <w:szCs w:val="24"/>
              </w:rPr>
              <w:t>Theory (100)</w:t>
            </w:r>
          </w:p>
        </w:tc>
      </w:tr>
      <w:tr w:rsidR="00827D68" w:rsidRPr="00040E20" w:rsidTr="00827D68">
        <w:trPr>
          <w:jc w:val="center"/>
        </w:trPr>
        <w:tc>
          <w:tcPr>
            <w:tcW w:w="4644" w:type="pc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–A</w:t>
            </w:r>
          </w:p>
          <w:p w:rsidR="00827D68" w:rsidRPr="00040E20" w:rsidRDefault="00827D68" w:rsidP="00A31D03">
            <w:pPr>
              <w:spacing w:after="0"/>
              <w:rPr>
                <w:rFonts w:ascii="Times New Roman" w:hAnsi="Times New Roman"/>
                <w:sz w:val="24"/>
                <w:szCs w:val="24"/>
              </w:rPr>
            </w:pPr>
            <w:r w:rsidRPr="00040E20">
              <w:rPr>
                <w:rFonts w:ascii="Times New Roman" w:hAnsi="Times New Roman"/>
                <w:b/>
                <w:sz w:val="24"/>
                <w:szCs w:val="24"/>
              </w:rPr>
              <w:t>Objective type questions</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20</w:t>
            </w:r>
          </w:p>
        </w:tc>
      </w:tr>
      <w:tr w:rsidR="00827D68" w:rsidRPr="00040E20" w:rsidTr="00827D68">
        <w:trPr>
          <w:trHeight w:val="276"/>
          <w:jc w:val="center"/>
        </w:trPr>
        <w:tc>
          <w:tcPr>
            <w:tcW w:w="4644" w:type="pct"/>
            <w:vMerge w:val="restart"/>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Part –B</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There should be five questions from five units. Each question should be for maximum of 16 Marks. </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UNIT-1</w:t>
            </w:r>
            <w:r w:rsidRPr="00040E20">
              <w:rPr>
                <w:rFonts w:ascii="Times New Roman" w:hAnsi="Times New Roman"/>
                <w:sz w:val="24"/>
                <w:szCs w:val="24"/>
              </w:rPr>
              <w:t xml:space="preserve">, </w:t>
            </w:r>
            <w:r w:rsidRPr="00040E20">
              <w:rPr>
                <w:rFonts w:ascii="Times New Roman" w:hAnsi="Times New Roman"/>
                <w:b/>
                <w:sz w:val="24"/>
                <w:szCs w:val="24"/>
              </w:rPr>
              <w:t>UNIT-4</w:t>
            </w:r>
            <w:r w:rsidRPr="00040E20">
              <w:rPr>
                <w:rFonts w:ascii="Times New Roman" w:hAnsi="Times New Roman"/>
                <w:sz w:val="24"/>
                <w:szCs w:val="24"/>
              </w:rPr>
              <w:t xml:space="preserve"> and </w:t>
            </w:r>
            <w:r w:rsidRPr="00040E20">
              <w:rPr>
                <w:rFonts w:ascii="Times New Roman" w:hAnsi="Times New Roman"/>
                <w:b/>
                <w:sz w:val="24"/>
                <w:szCs w:val="24"/>
              </w:rPr>
              <w:t>UNIT-5</w:t>
            </w:r>
            <w:r w:rsidRPr="00040E20">
              <w:rPr>
                <w:rFonts w:ascii="Times New Roman" w:hAnsi="Times New Roman"/>
                <w:sz w:val="24"/>
                <w:szCs w:val="24"/>
              </w:rPr>
              <w:t xml:space="preserve"> should not have any choice.</w:t>
            </w:r>
          </w:p>
          <w:p w:rsidR="00827D68" w:rsidRPr="00040E20" w:rsidRDefault="00827D68" w:rsidP="00A31D03">
            <w:pPr>
              <w:spacing w:after="0"/>
              <w:rPr>
                <w:rFonts w:ascii="Times New Roman" w:hAnsi="Times New Roman"/>
                <w:sz w:val="24"/>
                <w:szCs w:val="24"/>
              </w:rPr>
            </w:pP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The </w:t>
            </w:r>
            <w:r w:rsidRPr="00040E20">
              <w:rPr>
                <w:rFonts w:ascii="Times New Roman" w:hAnsi="Times New Roman"/>
                <w:b/>
                <w:sz w:val="24"/>
                <w:szCs w:val="24"/>
              </w:rPr>
              <w:t>UNIT-2 and UNIT-3</w:t>
            </w:r>
            <w:r w:rsidRPr="00040E20">
              <w:rPr>
                <w:rFonts w:ascii="Times New Roman" w:hAnsi="Times New Roman"/>
                <w:sz w:val="24"/>
                <w:szCs w:val="24"/>
              </w:rPr>
              <w:t xml:space="preserve"> should have an internal choice.</w:t>
            </w:r>
          </w:p>
          <w:p w:rsidR="00827D68" w:rsidRPr="00040E20" w:rsidRDefault="00827D68" w:rsidP="00A31D03">
            <w:pPr>
              <w:spacing w:after="0"/>
              <w:rPr>
                <w:rFonts w:ascii="Times New Roman" w:hAnsi="Times New Roman"/>
                <w:sz w:val="24"/>
                <w:szCs w:val="24"/>
              </w:rPr>
            </w:pPr>
            <w:r w:rsidRPr="00040E20">
              <w:rPr>
                <w:rFonts w:ascii="Times New Roman" w:hAnsi="Times New Roman"/>
                <w:sz w:val="24"/>
                <w:szCs w:val="24"/>
              </w:rPr>
              <w:t xml:space="preserve">Both the questions should be of the same complexity in terms of COs and Bloom’s taxonomy level. </w:t>
            </w:r>
          </w:p>
        </w:tc>
        <w:tc>
          <w:tcPr>
            <w:tcW w:w="356" w:type="pct"/>
            <w:vMerge w:val="restart"/>
            <w:vAlign w:val="center"/>
          </w:tcPr>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p>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80</w:t>
            </w:r>
          </w:p>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336"/>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trHeight w:val="1457"/>
          <w:jc w:val="center"/>
        </w:trPr>
        <w:tc>
          <w:tcPr>
            <w:tcW w:w="4644" w:type="pct"/>
            <w:vMerge/>
          </w:tcPr>
          <w:p w:rsidR="00827D68" w:rsidRPr="00040E20" w:rsidRDefault="00827D68" w:rsidP="00A31D03">
            <w:pPr>
              <w:spacing w:after="0"/>
              <w:rPr>
                <w:rFonts w:ascii="Times New Roman" w:hAnsi="Times New Roman"/>
                <w:sz w:val="24"/>
                <w:szCs w:val="24"/>
              </w:rPr>
            </w:pPr>
          </w:p>
        </w:tc>
        <w:tc>
          <w:tcPr>
            <w:tcW w:w="356" w:type="pct"/>
            <w:vMerge/>
            <w:vAlign w:val="center"/>
          </w:tcPr>
          <w:p w:rsidR="00827D68" w:rsidRPr="00040E20" w:rsidRDefault="00827D68" w:rsidP="00A31D03">
            <w:pPr>
              <w:spacing w:after="0"/>
              <w:jc w:val="center"/>
              <w:rPr>
                <w:rFonts w:ascii="Times New Roman" w:hAnsi="Times New Roman"/>
                <w:sz w:val="24"/>
                <w:szCs w:val="24"/>
              </w:rPr>
            </w:pPr>
          </w:p>
        </w:tc>
      </w:tr>
      <w:tr w:rsidR="00827D68" w:rsidRPr="00040E20" w:rsidTr="00827D68">
        <w:trPr>
          <w:jc w:val="center"/>
        </w:trPr>
        <w:tc>
          <w:tcPr>
            <w:tcW w:w="4644"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Total</w:t>
            </w:r>
          </w:p>
        </w:tc>
        <w:tc>
          <w:tcPr>
            <w:tcW w:w="356" w:type="pct"/>
            <w:vAlign w:val="center"/>
          </w:tcPr>
          <w:p w:rsidR="00827D68" w:rsidRPr="00040E20" w:rsidRDefault="00827D68" w:rsidP="00A31D03">
            <w:pPr>
              <w:spacing w:after="0"/>
              <w:jc w:val="center"/>
              <w:rPr>
                <w:rFonts w:ascii="Times New Roman" w:hAnsi="Times New Roman"/>
                <w:b/>
                <w:sz w:val="24"/>
                <w:szCs w:val="24"/>
              </w:rPr>
            </w:pPr>
            <w:r w:rsidRPr="00040E20">
              <w:rPr>
                <w:rFonts w:ascii="Times New Roman" w:hAnsi="Times New Roman"/>
                <w:b/>
                <w:sz w:val="24"/>
                <w:szCs w:val="24"/>
              </w:rPr>
              <w:t>100</w:t>
            </w:r>
          </w:p>
        </w:tc>
      </w:tr>
    </w:tbl>
    <w:p w:rsidR="0024681F" w:rsidRPr="009D4ECE" w:rsidRDefault="0024681F" w:rsidP="0024681F">
      <w:pPr>
        <w:pStyle w:val="Heading2"/>
        <w:jc w:val="center"/>
        <w:rPr>
          <w:rFonts w:ascii="Times New Roman" w:hAnsi="Times New Roman" w:cs="Times New Roman"/>
          <w:i w:val="0"/>
          <w:sz w:val="28"/>
          <w:szCs w:val="28"/>
        </w:rPr>
      </w:pPr>
      <w:r w:rsidRPr="009D4ECE">
        <w:rPr>
          <w:rFonts w:ascii="Times New Roman" w:hAnsi="Times New Roman" w:cs="Times New Roman"/>
          <w:i w:val="0"/>
          <w:sz w:val="28"/>
          <w:szCs w:val="28"/>
        </w:rPr>
        <w:t>Course Unitization for Internals and Semester End Examination</w:t>
      </w:r>
    </w:p>
    <w:p w:rsidR="0024681F" w:rsidRPr="009D4ECE" w:rsidRDefault="0024681F" w:rsidP="0024681F"/>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
        <w:gridCol w:w="449"/>
        <w:gridCol w:w="2612"/>
        <w:gridCol w:w="989"/>
        <w:gridCol w:w="1146"/>
        <w:gridCol w:w="1260"/>
        <w:gridCol w:w="1710"/>
      </w:tblGrid>
      <w:tr w:rsidR="00827D68" w:rsidRPr="00827D68" w:rsidTr="00827D68">
        <w:trPr>
          <w:trHeight w:val="349"/>
        </w:trPr>
        <w:tc>
          <w:tcPr>
            <w:tcW w:w="901"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bookmarkStart w:id="1" w:name="OLE_LINK1"/>
            <w:bookmarkStart w:id="2" w:name="OLE_LINK2"/>
            <w:r w:rsidRPr="00827D68">
              <w:rPr>
                <w:rFonts w:ascii="Times New Roman" w:hAnsi="Times New Roman" w:cs="Times New Roman"/>
                <w:b/>
                <w:szCs w:val="20"/>
              </w:rPr>
              <w:t>Part</w:t>
            </w:r>
          </w:p>
        </w:tc>
        <w:tc>
          <w:tcPr>
            <w:tcW w:w="3061" w:type="dxa"/>
            <w:gridSpan w:val="2"/>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Chapter</w:t>
            </w:r>
          </w:p>
        </w:tc>
        <w:tc>
          <w:tcPr>
            <w:tcW w:w="989"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Teaching Hours</w:t>
            </w:r>
          </w:p>
        </w:tc>
        <w:tc>
          <w:tcPr>
            <w:tcW w:w="2406" w:type="dxa"/>
            <w:gridSpan w:val="2"/>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No. of Questions in</w:t>
            </w:r>
          </w:p>
        </w:tc>
        <w:tc>
          <w:tcPr>
            <w:tcW w:w="1710" w:type="dxa"/>
            <w:vMerge w:val="restart"/>
            <w:shd w:val="clear" w:color="auto" w:fill="D9D9D9" w:themeFill="background1" w:themeFillShade="D9"/>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No. of Questions in SEE</w:t>
            </w:r>
          </w:p>
        </w:tc>
      </w:tr>
      <w:tr w:rsidR="00827D68" w:rsidRPr="00827D68" w:rsidTr="00827D68">
        <w:trPr>
          <w:trHeight w:val="146"/>
        </w:trPr>
        <w:tc>
          <w:tcPr>
            <w:tcW w:w="901" w:type="dxa"/>
            <w:vMerge/>
            <w:vAlign w:val="center"/>
          </w:tcPr>
          <w:p w:rsidR="00655DD4" w:rsidRPr="00827D68" w:rsidRDefault="00655DD4" w:rsidP="00C62CE8">
            <w:pPr>
              <w:snapToGrid w:val="0"/>
              <w:jc w:val="center"/>
              <w:rPr>
                <w:rFonts w:ascii="Times New Roman" w:hAnsi="Times New Roman" w:cs="Times New Roman"/>
                <w:szCs w:val="20"/>
              </w:rPr>
            </w:pPr>
          </w:p>
        </w:tc>
        <w:tc>
          <w:tcPr>
            <w:tcW w:w="3061" w:type="dxa"/>
            <w:gridSpan w:val="2"/>
            <w:vMerge/>
            <w:vAlign w:val="center"/>
          </w:tcPr>
          <w:p w:rsidR="00655DD4" w:rsidRPr="00827D68" w:rsidRDefault="00655DD4" w:rsidP="00C62CE8">
            <w:pPr>
              <w:snapToGrid w:val="0"/>
              <w:jc w:val="center"/>
              <w:rPr>
                <w:rFonts w:ascii="Times New Roman" w:hAnsi="Times New Roman" w:cs="Times New Roman"/>
                <w:szCs w:val="20"/>
              </w:rPr>
            </w:pPr>
          </w:p>
        </w:tc>
        <w:tc>
          <w:tcPr>
            <w:tcW w:w="989" w:type="dxa"/>
            <w:vMerge/>
            <w:vAlign w:val="center"/>
          </w:tcPr>
          <w:p w:rsidR="00655DD4" w:rsidRPr="00827D68" w:rsidRDefault="00655DD4" w:rsidP="00C62CE8">
            <w:pPr>
              <w:snapToGrid w:val="0"/>
              <w:jc w:val="center"/>
              <w:rPr>
                <w:rFonts w:ascii="Times New Roman" w:hAnsi="Times New Roman" w:cs="Times New Roman"/>
                <w:szCs w:val="20"/>
              </w:rPr>
            </w:pPr>
          </w:p>
        </w:tc>
        <w:tc>
          <w:tcPr>
            <w:tcW w:w="1146" w:type="dxa"/>
            <w:shd w:val="clear" w:color="auto" w:fill="808080" w:themeFill="background1" w:themeFillShade="80"/>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Internals I</w:t>
            </w:r>
          </w:p>
        </w:tc>
        <w:tc>
          <w:tcPr>
            <w:tcW w:w="1260" w:type="dxa"/>
            <w:shd w:val="clear" w:color="auto" w:fill="808080" w:themeFill="background1" w:themeFillShade="80"/>
            <w:vAlign w:val="center"/>
          </w:tcPr>
          <w:p w:rsidR="00655DD4" w:rsidRPr="00827D68" w:rsidRDefault="00655DD4" w:rsidP="00C62CE8">
            <w:pPr>
              <w:snapToGrid w:val="0"/>
              <w:jc w:val="center"/>
              <w:rPr>
                <w:rFonts w:ascii="Times New Roman" w:hAnsi="Times New Roman" w:cs="Times New Roman"/>
                <w:b/>
                <w:szCs w:val="20"/>
              </w:rPr>
            </w:pPr>
            <w:r w:rsidRPr="00827D68">
              <w:rPr>
                <w:rFonts w:ascii="Times New Roman" w:hAnsi="Times New Roman" w:cs="Times New Roman"/>
                <w:b/>
                <w:szCs w:val="20"/>
              </w:rPr>
              <w:t>Internals II</w:t>
            </w:r>
          </w:p>
        </w:tc>
        <w:tc>
          <w:tcPr>
            <w:tcW w:w="1710" w:type="dxa"/>
            <w:vMerge/>
            <w:vAlign w:val="center"/>
          </w:tcPr>
          <w:p w:rsidR="00655DD4" w:rsidRPr="00827D68" w:rsidRDefault="00655DD4" w:rsidP="00C62CE8">
            <w:pPr>
              <w:snapToGrid w:val="0"/>
              <w:jc w:val="center"/>
              <w:rPr>
                <w:rFonts w:ascii="Times New Roman" w:hAnsi="Times New Roman" w:cs="Times New Roman"/>
                <w:szCs w:val="20"/>
              </w:rPr>
            </w:pPr>
          </w:p>
        </w:tc>
      </w:tr>
      <w:tr w:rsidR="00827D68" w:rsidRPr="00827D68" w:rsidTr="00655DD4">
        <w:trPr>
          <w:trHeight w:val="349"/>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lastRenderedPageBreak/>
              <w:t>Unit 1</w:t>
            </w: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1</w:t>
            </w:r>
          </w:p>
        </w:tc>
        <w:tc>
          <w:tcPr>
            <w:tcW w:w="2612" w:type="dxa"/>
          </w:tcPr>
          <w:p w:rsidR="00D40FD7" w:rsidRPr="00827D68" w:rsidRDefault="009C397D" w:rsidP="00C62CE8">
            <w:pPr>
              <w:snapToGrid w:val="0"/>
              <w:spacing w:before="0" w:after="0"/>
              <w:jc w:val="left"/>
              <w:rPr>
                <w:rFonts w:ascii="Times New Roman" w:hAnsi="Times New Roman" w:cs="Times New Roman"/>
                <w:sz w:val="22"/>
                <w:szCs w:val="22"/>
              </w:rPr>
            </w:pPr>
            <w:r>
              <w:rPr>
                <w:rFonts w:ascii="Times New Roman" w:hAnsi="Times New Roman" w:cs="Times New Roman"/>
                <w:sz w:val="22"/>
                <w:szCs w:val="22"/>
              </w:rPr>
              <w:t>Introduction, Stacks</w:t>
            </w:r>
          </w:p>
        </w:tc>
        <w:tc>
          <w:tcPr>
            <w:tcW w:w="989" w:type="dxa"/>
            <w:vAlign w:val="center"/>
          </w:tcPr>
          <w:p w:rsidR="00D40FD7"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5</w:t>
            </w:r>
          </w:p>
        </w:tc>
        <w:tc>
          <w:tcPr>
            <w:tcW w:w="1146" w:type="dxa"/>
            <w:vAlign w:val="center"/>
          </w:tcPr>
          <w:p w:rsidR="00D40FD7"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Merge w:val="restart"/>
            <w:vAlign w:val="center"/>
          </w:tcPr>
          <w:p w:rsidR="00D40FD7"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r>
      <w:tr w:rsidR="00827D68" w:rsidRPr="00827D68" w:rsidTr="00655DD4">
        <w:trPr>
          <w:trHeight w:val="146"/>
        </w:trPr>
        <w:tc>
          <w:tcPr>
            <w:tcW w:w="901" w:type="dxa"/>
            <w:vMerge/>
            <w:vAlign w:val="center"/>
          </w:tcPr>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spacing w:before="0" w:after="0"/>
              <w:jc w:val="center"/>
              <w:rPr>
                <w:rFonts w:ascii="Times New Roman" w:hAnsi="Times New Roman" w:cs="Times New Roman"/>
                <w:sz w:val="22"/>
                <w:szCs w:val="22"/>
              </w:rPr>
            </w:pPr>
            <w:r w:rsidRPr="00827D68">
              <w:rPr>
                <w:rFonts w:ascii="Times New Roman" w:hAnsi="Times New Roman" w:cs="Times New Roman"/>
                <w:sz w:val="22"/>
                <w:szCs w:val="22"/>
              </w:rPr>
              <w:t>2</w:t>
            </w:r>
          </w:p>
        </w:tc>
        <w:tc>
          <w:tcPr>
            <w:tcW w:w="2612" w:type="dxa"/>
          </w:tcPr>
          <w:p w:rsidR="00D40FD7" w:rsidRPr="00827D68" w:rsidRDefault="009C397D" w:rsidP="00C62CE8">
            <w:pPr>
              <w:snapToGrid w:val="0"/>
              <w:spacing w:before="0" w:after="0"/>
              <w:jc w:val="left"/>
              <w:rPr>
                <w:rFonts w:ascii="Times New Roman" w:hAnsi="Times New Roman" w:cs="Times New Roman"/>
                <w:sz w:val="22"/>
                <w:szCs w:val="22"/>
              </w:rPr>
            </w:pPr>
            <w:r>
              <w:rPr>
                <w:rFonts w:ascii="Times New Roman" w:eastAsia="Calibri" w:hAnsi="Times New Roman" w:cs="Times New Roman"/>
                <w:b/>
                <w:sz w:val="24"/>
                <w:szCs w:val="24"/>
              </w:rPr>
              <w:t>Recursion</w:t>
            </w:r>
          </w:p>
        </w:tc>
        <w:tc>
          <w:tcPr>
            <w:tcW w:w="989" w:type="dxa"/>
            <w:vAlign w:val="center"/>
          </w:tcPr>
          <w:p w:rsidR="00D40FD7" w:rsidRPr="00827D68" w:rsidRDefault="009C397D" w:rsidP="00C62CE8">
            <w:pPr>
              <w:snapToGrid w:val="0"/>
              <w:spacing w:before="0" w:after="0"/>
              <w:jc w:val="center"/>
              <w:rPr>
                <w:rFonts w:ascii="Times New Roman" w:hAnsi="Times New Roman" w:cs="Times New Roman"/>
                <w:sz w:val="24"/>
                <w:szCs w:val="24"/>
              </w:rPr>
            </w:pPr>
            <w:r>
              <w:rPr>
                <w:rFonts w:ascii="Times New Roman" w:hAnsi="Times New Roman" w:cs="Times New Roman"/>
                <w:sz w:val="24"/>
                <w:szCs w:val="24"/>
              </w:rPr>
              <w:t>2</w:t>
            </w:r>
          </w:p>
        </w:tc>
        <w:tc>
          <w:tcPr>
            <w:tcW w:w="1146" w:type="dxa"/>
            <w:vAlign w:val="center"/>
          </w:tcPr>
          <w:p w:rsidR="00D40FD7" w:rsidRPr="00827D68" w:rsidRDefault="009C397D" w:rsidP="00C62CE8">
            <w:pPr>
              <w:snapToGrid w:val="0"/>
              <w:spacing w:before="0" w:after="0"/>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vAlign w:val="center"/>
          </w:tcPr>
          <w:p w:rsidR="00D40FD7" w:rsidRPr="00827D68" w:rsidRDefault="00D40FD7" w:rsidP="00C62CE8">
            <w:pPr>
              <w:snapToGrid w:val="0"/>
              <w:spacing w:before="0" w:after="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tr w:rsidR="00827D68" w:rsidRPr="00827D68" w:rsidTr="00655DD4">
        <w:trPr>
          <w:trHeight w:val="70"/>
        </w:trPr>
        <w:tc>
          <w:tcPr>
            <w:tcW w:w="901" w:type="dxa"/>
            <w:vMerge w:val="restart"/>
            <w:vAlign w:val="center"/>
          </w:tcPr>
          <w:p w:rsidR="00655DD4" w:rsidRPr="00827D68" w:rsidRDefault="00655DD4"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2</w:t>
            </w: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3</w:t>
            </w:r>
          </w:p>
        </w:tc>
        <w:tc>
          <w:tcPr>
            <w:tcW w:w="2612" w:type="dxa"/>
          </w:tcPr>
          <w:p w:rsidR="00655DD4" w:rsidRPr="00827D68" w:rsidRDefault="009C397D" w:rsidP="00C62CE8">
            <w:pPr>
              <w:snapToGrid w:val="0"/>
              <w:spacing w:before="0" w:after="0"/>
              <w:jc w:val="left"/>
              <w:rPr>
                <w:rFonts w:ascii="Times New Roman" w:hAnsi="Times New Roman" w:cs="Times New Roman"/>
                <w:sz w:val="22"/>
                <w:szCs w:val="22"/>
              </w:rPr>
            </w:pPr>
            <w:r>
              <w:rPr>
                <w:rFonts w:ascii="Times New Roman" w:eastAsia="Calibri" w:hAnsi="Times New Roman" w:cs="Times New Roman"/>
                <w:b/>
                <w:sz w:val="24"/>
                <w:szCs w:val="24"/>
              </w:rPr>
              <w:t>Queues</w:t>
            </w:r>
          </w:p>
        </w:tc>
        <w:tc>
          <w:tcPr>
            <w:tcW w:w="989" w:type="dxa"/>
            <w:vAlign w:val="center"/>
          </w:tcPr>
          <w:p w:rsidR="00655DD4"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6</w:t>
            </w:r>
          </w:p>
        </w:tc>
        <w:tc>
          <w:tcPr>
            <w:tcW w:w="1146" w:type="dxa"/>
            <w:vAlign w:val="center"/>
          </w:tcPr>
          <w:p w:rsidR="00655DD4"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Align w:val="center"/>
          </w:tcPr>
          <w:p w:rsidR="00655DD4" w:rsidRPr="00827D68" w:rsidRDefault="00655DD4" w:rsidP="00066DAD">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70"/>
        </w:trPr>
        <w:tc>
          <w:tcPr>
            <w:tcW w:w="901" w:type="dxa"/>
            <w:vMerge/>
            <w:vAlign w:val="center"/>
          </w:tcPr>
          <w:p w:rsidR="00655DD4" w:rsidRPr="00827D68" w:rsidRDefault="00655DD4" w:rsidP="00C62CE8">
            <w:pPr>
              <w:snapToGrid w:val="0"/>
              <w:jc w:val="center"/>
              <w:rPr>
                <w:rFonts w:ascii="Times New Roman" w:hAnsi="Times New Roman" w:cs="Times New Roman"/>
                <w:b/>
                <w:sz w:val="22"/>
                <w:szCs w:val="22"/>
              </w:rPr>
            </w:pP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4</w:t>
            </w:r>
          </w:p>
        </w:tc>
        <w:tc>
          <w:tcPr>
            <w:tcW w:w="2612" w:type="dxa"/>
          </w:tcPr>
          <w:p w:rsidR="00655DD4" w:rsidRPr="00827D68" w:rsidRDefault="009C397D" w:rsidP="006C7D3A">
            <w:pPr>
              <w:widowControl w:val="0"/>
              <w:spacing w:after="0"/>
              <w:rPr>
                <w:rFonts w:ascii="Times New Roman" w:eastAsia="Calibri" w:hAnsi="Times New Roman" w:cs="Times New Roman"/>
                <w:b/>
                <w:sz w:val="24"/>
                <w:szCs w:val="24"/>
              </w:rPr>
            </w:pPr>
            <w:r>
              <w:rPr>
                <w:rFonts w:ascii="Times New Roman" w:eastAsia="Calibri" w:hAnsi="Times New Roman" w:cs="Times New Roman"/>
                <w:b/>
                <w:sz w:val="24"/>
                <w:szCs w:val="24"/>
              </w:rPr>
              <w:t>Dynamic memory allocation</w:t>
            </w:r>
          </w:p>
        </w:tc>
        <w:tc>
          <w:tcPr>
            <w:tcW w:w="989" w:type="dxa"/>
            <w:vAlign w:val="center"/>
          </w:tcPr>
          <w:p w:rsidR="00655DD4"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1</w:t>
            </w:r>
          </w:p>
        </w:tc>
        <w:tc>
          <w:tcPr>
            <w:tcW w:w="1146" w:type="dxa"/>
            <w:vAlign w:val="center"/>
          </w:tcPr>
          <w:p w:rsidR="00655DD4"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71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471"/>
        </w:trPr>
        <w:tc>
          <w:tcPr>
            <w:tcW w:w="901" w:type="dxa"/>
            <w:vMerge w:val="restart"/>
            <w:vAlign w:val="center"/>
          </w:tcPr>
          <w:p w:rsidR="00655DD4" w:rsidRPr="00827D68" w:rsidRDefault="00D40FD7" w:rsidP="00D40FD7">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lastRenderedPageBreak/>
              <w:t>Unit 3</w:t>
            </w:r>
          </w:p>
        </w:tc>
        <w:tc>
          <w:tcPr>
            <w:tcW w:w="449" w:type="dxa"/>
            <w:vAlign w:val="center"/>
          </w:tcPr>
          <w:p w:rsidR="00655DD4" w:rsidRPr="00827D68" w:rsidRDefault="00655DD4"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5</w:t>
            </w:r>
          </w:p>
        </w:tc>
        <w:tc>
          <w:tcPr>
            <w:tcW w:w="2612" w:type="dxa"/>
            <w:vAlign w:val="center"/>
          </w:tcPr>
          <w:p w:rsidR="00655DD4" w:rsidRPr="00827D68" w:rsidRDefault="009C397D" w:rsidP="009C397D">
            <w:pPr>
              <w:widowControl w:val="0"/>
              <w:tabs>
                <w:tab w:val="left" w:pos="162"/>
              </w:tabs>
              <w:spacing w:after="0"/>
              <w:ind w:hanging="18"/>
              <w:rPr>
                <w:rFonts w:ascii="Times New Roman" w:eastAsia="Calibri" w:hAnsi="Times New Roman" w:cs="Times New Roman"/>
                <w:b/>
                <w:sz w:val="24"/>
                <w:szCs w:val="24"/>
              </w:rPr>
            </w:pPr>
            <w:r>
              <w:rPr>
                <w:rFonts w:ascii="Times New Roman" w:eastAsia="Calibri" w:hAnsi="Times New Roman" w:cs="Times New Roman"/>
                <w:b/>
                <w:sz w:val="24"/>
                <w:szCs w:val="24"/>
              </w:rPr>
              <w:t>Linked Lists</w:t>
            </w:r>
            <w:r w:rsidR="00655DD4" w:rsidRPr="00827D68">
              <w:rPr>
                <w:rFonts w:ascii="Times New Roman" w:eastAsia="Calibri" w:hAnsi="Times New Roman" w:cs="Times New Roman"/>
                <w:b/>
                <w:sz w:val="24"/>
                <w:szCs w:val="24"/>
              </w:rPr>
              <w:tab/>
            </w:r>
            <w:r w:rsidR="00655DD4" w:rsidRPr="00827D68">
              <w:rPr>
                <w:rFonts w:ascii="Times New Roman" w:eastAsia="Calibri" w:hAnsi="Times New Roman" w:cs="Times New Roman"/>
                <w:b/>
                <w:sz w:val="24"/>
                <w:szCs w:val="24"/>
              </w:rPr>
              <w:tab/>
            </w:r>
          </w:p>
        </w:tc>
        <w:tc>
          <w:tcPr>
            <w:tcW w:w="989" w:type="dxa"/>
            <w:vAlign w:val="center"/>
          </w:tcPr>
          <w:p w:rsidR="00655DD4"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5</w:t>
            </w:r>
          </w:p>
        </w:tc>
        <w:tc>
          <w:tcPr>
            <w:tcW w:w="1146" w:type="dxa"/>
            <w:vAlign w:val="center"/>
          </w:tcPr>
          <w:p w:rsidR="00655DD4" w:rsidRPr="00827D68" w:rsidRDefault="00655DD4" w:rsidP="00C62CE8">
            <w:pPr>
              <w:snapToGrid w:val="0"/>
              <w:jc w:val="center"/>
              <w:rPr>
                <w:rFonts w:ascii="Times New Roman" w:hAnsi="Times New Roman" w:cs="Times New Roman"/>
                <w:sz w:val="24"/>
                <w:szCs w:val="24"/>
              </w:rPr>
            </w:pPr>
          </w:p>
        </w:tc>
        <w:tc>
          <w:tcPr>
            <w:tcW w:w="1260" w:type="dxa"/>
            <w:vAlign w:val="center"/>
          </w:tcPr>
          <w:p w:rsidR="00655DD4"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c>
          <w:tcPr>
            <w:tcW w:w="1710" w:type="dxa"/>
            <w:vAlign w:val="center"/>
          </w:tcPr>
          <w:p w:rsidR="00655DD4" w:rsidRPr="00827D68" w:rsidRDefault="009C397D"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r>
      <w:tr w:rsidR="00827D68" w:rsidRPr="00827D68" w:rsidTr="00655DD4">
        <w:trPr>
          <w:trHeight w:val="152"/>
        </w:trPr>
        <w:tc>
          <w:tcPr>
            <w:tcW w:w="901" w:type="dxa"/>
            <w:vMerge/>
            <w:vAlign w:val="center"/>
          </w:tcPr>
          <w:p w:rsidR="00655DD4" w:rsidRPr="00827D68" w:rsidRDefault="00655DD4" w:rsidP="00C62CE8">
            <w:pPr>
              <w:snapToGrid w:val="0"/>
              <w:rPr>
                <w:rFonts w:ascii="Times New Roman" w:hAnsi="Times New Roman" w:cs="Times New Roman"/>
                <w:b/>
                <w:sz w:val="22"/>
                <w:szCs w:val="22"/>
              </w:rPr>
            </w:pPr>
          </w:p>
        </w:tc>
        <w:tc>
          <w:tcPr>
            <w:tcW w:w="449" w:type="dxa"/>
            <w:vAlign w:val="center"/>
          </w:tcPr>
          <w:p w:rsidR="00655DD4" w:rsidRPr="00827D68" w:rsidRDefault="00655DD4" w:rsidP="00C62CE8">
            <w:pPr>
              <w:snapToGrid w:val="0"/>
              <w:jc w:val="center"/>
              <w:rPr>
                <w:rFonts w:ascii="Times New Roman" w:eastAsia="Calibri" w:hAnsi="Times New Roman" w:cs="Times New Roman"/>
                <w:sz w:val="24"/>
                <w:szCs w:val="24"/>
              </w:rPr>
            </w:pPr>
            <w:r w:rsidRPr="00827D68">
              <w:rPr>
                <w:rFonts w:ascii="Times New Roman" w:eastAsia="Calibri" w:hAnsi="Times New Roman" w:cs="Times New Roman"/>
                <w:sz w:val="24"/>
                <w:szCs w:val="24"/>
              </w:rPr>
              <w:t>6</w:t>
            </w:r>
          </w:p>
        </w:tc>
        <w:tc>
          <w:tcPr>
            <w:tcW w:w="2612" w:type="dxa"/>
            <w:vAlign w:val="center"/>
          </w:tcPr>
          <w:p w:rsidR="00655DD4" w:rsidRPr="00827D68" w:rsidRDefault="009C397D" w:rsidP="009C397D">
            <w:pPr>
              <w:snapToGrid w:val="0"/>
              <w:spacing w:before="0" w:after="0"/>
              <w:jc w:val="left"/>
              <w:rPr>
                <w:rFonts w:ascii="Times New Roman" w:eastAsia="Calibri" w:hAnsi="Times New Roman" w:cs="Times New Roman"/>
                <w:b/>
                <w:sz w:val="24"/>
                <w:szCs w:val="24"/>
              </w:rPr>
            </w:pPr>
            <w:r>
              <w:rPr>
                <w:rFonts w:ascii="Times New Roman" w:eastAsia="Calibri" w:hAnsi="Times New Roman" w:cs="Times New Roman"/>
                <w:b/>
                <w:sz w:val="24"/>
                <w:szCs w:val="24"/>
              </w:rPr>
              <w:t xml:space="preserve">Applications of </w:t>
            </w:r>
            <w:proofErr w:type="spellStart"/>
            <w:r>
              <w:rPr>
                <w:rFonts w:ascii="Times New Roman" w:eastAsia="Calibri" w:hAnsi="Times New Roman" w:cs="Times New Roman"/>
                <w:b/>
                <w:sz w:val="24"/>
                <w:szCs w:val="24"/>
              </w:rPr>
              <w:t>linkedlist</w:t>
            </w:r>
            <w:proofErr w:type="spellEnd"/>
          </w:p>
        </w:tc>
        <w:tc>
          <w:tcPr>
            <w:tcW w:w="989" w:type="dxa"/>
            <w:vAlign w:val="center"/>
          </w:tcPr>
          <w:p w:rsidR="00655DD4"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c>
          <w:tcPr>
            <w:tcW w:w="1146"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 xml:space="preserve">1 </w:t>
            </w:r>
          </w:p>
        </w:tc>
        <w:tc>
          <w:tcPr>
            <w:tcW w:w="1710" w:type="dxa"/>
            <w:vAlign w:val="center"/>
          </w:tcPr>
          <w:p w:rsidR="00655DD4" w:rsidRPr="00827D68" w:rsidRDefault="00655DD4"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287"/>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4</w:t>
            </w: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7</w:t>
            </w:r>
          </w:p>
        </w:tc>
        <w:tc>
          <w:tcPr>
            <w:tcW w:w="2612" w:type="dxa"/>
            <w:vAlign w:val="center"/>
          </w:tcPr>
          <w:p w:rsidR="00D40FD7" w:rsidRPr="00827D68" w:rsidRDefault="009C397D" w:rsidP="00654442">
            <w:pPr>
              <w:pStyle w:val="BodyText2"/>
              <w:tabs>
                <w:tab w:val="left" w:pos="72"/>
              </w:tabs>
              <w:spacing w:after="0" w:line="240" w:lineRule="auto"/>
              <w:rPr>
                <w:rFonts w:ascii="Times New Roman" w:eastAsia="Calibri" w:hAnsi="Times New Roman"/>
                <w:b/>
                <w:sz w:val="24"/>
                <w:szCs w:val="24"/>
              </w:rPr>
            </w:pPr>
            <w:r>
              <w:rPr>
                <w:rFonts w:ascii="Times New Roman" w:eastAsia="Calibri" w:hAnsi="Times New Roman"/>
                <w:b/>
                <w:sz w:val="24"/>
                <w:szCs w:val="24"/>
              </w:rPr>
              <w:t>Trees</w:t>
            </w:r>
            <w:r w:rsidR="00D40FD7" w:rsidRPr="00827D68">
              <w:rPr>
                <w:rFonts w:ascii="Times New Roman" w:eastAsia="Calibri" w:hAnsi="Times New Roman"/>
                <w:b/>
                <w:sz w:val="24"/>
                <w:szCs w:val="24"/>
              </w:rPr>
              <w:tab/>
            </w:r>
          </w:p>
        </w:tc>
        <w:tc>
          <w:tcPr>
            <w:tcW w:w="989" w:type="dxa"/>
            <w:vAlign w:val="center"/>
          </w:tcPr>
          <w:p w:rsidR="00D40FD7"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5</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restart"/>
            <w:vAlign w:val="center"/>
          </w:tcPr>
          <w:p w:rsidR="00D40FD7" w:rsidRPr="00827D68" w:rsidRDefault="00D40FD7" w:rsidP="00D40FD7">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80"/>
        </w:trPr>
        <w:tc>
          <w:tcPr>
            <w:tcW w:w="901" w:type="dxa"/>
            <w:vMerge/>
            <w:vAlign w:val="center"/>
          </w:tcPr>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8</w:t>
            </w:r>
          </w:p>
        </w:tc>
        <w:tc>
          <w:tcPr>
            <w:tcW w:w="2612" w:type="dxa"/>
            <w:vAlign w:val="center"/>
          </w:tcPr>
          <w:p w:rsidR="00D40FD7" w:rsidRPr="00827D68" w:rsidRDefault="00920E40" w:rsidP="00066DAD">
            <w:pPr>
              <w:pStyle w:val="BodyText2"/>
              <w:tabs>
                <w:tab w:val="left" w:pos="72"/>
              </w:tabs>
              <w:spacing w:after="0" w:line="240" w:lineRule="auto"/>
              <w:rPr>
                <w:rFonts w:ascii="Times New Roman" w:eastAsia="Calibri" w:hAnsi="Times New Roman"/>
                <w:b/>
                <w:bCs w:val="0"/>
                <w:sz w:val="24"/>
                <w:szCs w:val="24"/>
              </w:rPr>
            </w:pPr>
            <w:r>
              <w:rPr>
                <w:rFonts w:ascii="Times New Roman" w:eastAsia="Calibri" w:hAnsi="Times New Roman"/>
                <w:b/>
                <w:sz w:val="24"/>
                <w:szCs w:val="24"/>
              </w:rPr>
              <w:t>Applications of trees</w:t>
            </w:r>
          </w:p>
        </w:tc>
        <w:tc>
          <w:tcPr>
            <w:tcW w:w="989" w:type="dxa"/>
            <w:vAlign w:val="center"/>
          </w:tcPr>
          <w:p w:rsidR="00D40FD7"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2</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tr w:rsidR="00827D68" w:rsidRPr="00827D68" w:rsidTr="00655DD4">
        <w:trPr>
          <w:trHeight w:val="312"/>
        </w:trPr>
        <w:tc>
          <w:tcPr>
            <w:tcW w:w="901" w:type="dxa"/>
            <w:vMerge w:val="restart"/>
            <w:vAlign w:val="center"/>
          </w:tcPr>
          <w:p w:rsidR="00D40FD7" w:rsidRPr="00827D68" w:rsidRDefault="00D40FD7" w:rsidP="00C62CE8">
            <w:pPr>
              <w:snapToGrid w:val="0"/>
              <w:jc w:val="center"/>
              <w:rPr>
                <w:rFonts w:ascii="Times New Roman" w:hAnsi="Times New Roman" w:cs="Times New Roman"/>
                <w:b/>
                <w:sz w:val="22"/>
                <w:szCs w:val="22"/>
              </w:rPr>
            </w:pPr>
            <w:r w:rsidRPr="00827D68">
              <w:rPr>
                <w:rFonts w:ascii="Times New Roman" w:hAnsi="Times New Roman" w:cs="Times New Roman"/>
                <w:b/>
                <w:sz w:val="22"/>
                <w:szCs w:val="22"/>
              </w:rPr>
              <w:t>Unit 5</w:t>
            </w:r>
          </w:p>
          <w:p w:rsidR="00D40FD7" w:rsidRPr="00827D68" w:rsidRDefault="00D40FD7" w:rsidP="00C62CE8">
            <w:pPr>
              <w:snapToGrid w:val="0"/>
              <w:jc w:val="center"/>
              <w:rPr>
                <w:rFonts w:ascii="Times New Roman" w:hAnsi="Times New Roman" w:cs="Times New Roman"/>
                <w:b/>
                <w:sz w:val="22"/>
                <w:szCs w:val="22"/>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9</w:t>
            </w:r>
          </w:p>
        </w:tc>
        <w:tc>
          <w:tcPr>
            <w:tcW w:w="2612" w:type="dxa"/>
            <w:vAlign w:val="center"/>
          </w:tcPr>
          <w:p w:rsidR="00D40FD7" w:rsidRPr="00827D68" w:rsidRDefault="00920E40" w:rsidP="00654442">
            <w:pPr>
              <w:pStyle w:val="BodyText2"/>
              <w:tabs>
                <w:tab w:val="left" w:pos="0"/>
              </w:tabs>
              <w:spacing w:after="0" w:line="240" w:lineRule="auto"/>
              <w:rPr>
                <w:rFonts w:ascii="Times New Roman" w:eastAsia="Calibri" w:hAnsi="Times New Roman"/>
                <w:b/>
                <w:bCs w:val="0"/>
                <w:sz w:val="24"/>
                <w:szCs w:val="24"/>
              </w:rPr>
            </w:pPr>
            <w:r>
              <w:rPr>
                <w:rFonts w:ascii="Times New Roman" w:eastAsia="Calibri" w:hAnsi="Times New Roman"/>
                <w:b/>
                <w:sz w:val="24"/>
                <w:szCs w:val="24"/>
              </w:rPr>
              <w:t>Heaps</w:t>
            </w:r>
          </w:p>
        </w:tc>
        <w:tc>
          <w:tcPr>
            <w:tcW w:w="989"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5</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restart"/>
            <w:vAlign w:val="center"/>
          </w:tcPr>
          <w:p w:rsidR="00D40FD7" w:rsidRPr="00827D68" w:rsidRDefault="00D40FD7" w:rsidP="00D40FD7">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r>
      <w:tr w:rsidR="00827D68" w:rsidRPr="00827D68" w:rsidTr="00655DD4">
        <w:trPr>
          <w:trHeight w:val="236"/>
        </w:trPr>
        <w:tc>
          <w:tcPr>
            <w:tcW w:w="901" w:type="dxa"/>
            <w:vMerge/>
            <w:vAlign w:val="center"/>
          </w:tcPr>
          <w:p w:rsidR="00D40FD7" w:rsidRPr="00827D68" w:rsidRDefault="00D40FD7" w:rsidP="00C62CE8">
            <w:pPr>
              <w:snapToGrid w:val="0"/>
              <w:jc w:val="center"/>
              <w:rPr>
                <w:rFonts w:ascii="Times New Roman" w:hAnsi="Times New Roman" w:cs="Times New Roman"/>
                <w:noProof/>
                <w:sz w:val="22"/>
                <w:szCs w:val="22"/>
                <w:lang w:eastAsia="en-US"/>
              </w:rPr>
            </w:pPr>
          </w:p>
        </w:tc>
        <w:tc>
          <w:tcPr>
            <w:tcW w:w="449" w:type="dxa"/>
            <w:vAlign w:val="center"/>
          </w:tcPr>
          <w:p w:rsidR="00D40FD7" w:rsidRPr="00827D68" w:rsidRDefault="00D40FD7" w:rsidP="00C62CE8">
            <w:pPr>
              <w:snapToGrid w:val="0"/>
              <w:jc w:val="center"/>
              <w:rPr>
                <w:rFonts w:ascii="Times New Roman" w:hAnsi="Times New Roman" w:cs="Times New Roman"/>
                <w:sz w:val="22"/>
                <w:szCs w:val="22"/>
              </w:rPr>
            </w:pPr>
            <w:r w:rsidRPr="00827D68">
              <w:rPr>
                <w:rFonts w:ascii="Times New Roman" w:hAnsi="Times New Roman" w:cs="Times New Roman"/>
                <w:sz w:val="22"/>
                <w:szCs w:val="22"/>
              </w:rPr>
              <w:t>10</w:t>
            </w:r>
          </w:p>
        </w:tc>
        <w:tc>
          <w:tcPr>
            <w:tcW w:w="2612" w:type="dxa"/>
            <w:vAlign w:val="center"/>
          </w:tcPr>
          <w:p w:rsidR="00D40FD7" w:rsidRPr="00827D68" w:rsidRDefault="00920E40" w:rsidP="00066DAD">
            <w:pPr>
              <w:widowControl w:val="0"/>
              <w:tabs>
                <w:tab w:val="left" w:pos="0"/>
              </w:tabs>
              <w:spacing w:after="0"/>
              <w:rPr>
                <w:rFonts w:ascii="Times New Roman" w:eastAsia="Calibri" w:hAnsi="Times New Roman" w:cs="Times New Roman"/>
                <w:b/>
                <w:sz w:val="24"/>
                <w:szCs w:val="24"/>
              </w:rPr>
            </w:pPr>
            <w:r>
              <w:rPr>
                <w:rFonts w:ascii="Times New Roman" w:eastAsia="Calibri" w:hAnsi="Times New Roman" w:cs="Times New Roman"/>
                <w:b/>
                <w:sz w:val="24"/>
                <w:szCs w:val="24"/>
              </w:rPr>
              <w:t>Hashing</w:t>
            </w:r>
          </w:p>
        </w:tc>
        <w:tc>
          <w:tcPr>
            <w:tcW w:w="989" w:type="dxa"/>
            <w:vAlign w:val="center"/>
          </w:tcPr>
          <w:p w:rsidR="00D40FD7" w:rsidRPr="00827D68" w:rsidRDefault="00920E40" w:rsidP="00C62CE8">
            <w:pPr>
              <w:snapToGrid w:val="0"/>
              <w:jc w:val="center"/>
              <w:rPr>
                <w:rFonts w:ascii="Times New Roman" w:hAnsi="Times New Roman" w:cs="Times New Roman"/>
                <w:sz w:val="24"/>
                <w:szCs w:val="24"/>
              </w:rPr>
            </w:pPr>
            <w:r>
              <w:rPr>
                <w:rFonts w:ascii="Times New Roman" w:hAnsi="Times New Roman" w:cs="Times New Roman"/>
                <w:sz w:val="24"/>
                <w:szCs w:val="24"/>
              </w:rPr>
              <w:t>3</w:t>
            </w:r>
          </w:p>
        </w:tc>
        <w:tc>
          <w:tcPr>
            <w:tcW w:w="1146"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w:t>
            </w:r>
          </w:p>
        </w:tc>
        <w:tc>
          <w:tcPr>
            <w:tcW w:w="1260" w:type="dxa"/>
            <w:vAlign w:val="center"/>
          </w:tcPr>
          <w:p w:rsidR="00D40FD7" w:rsidRPr="00827D68" w:rsidRDefault="00D40FD7" w:rsidP="00C62CE8">
            <w:pPr>
              <w:snapToGrid w:val="0"/>
              <w:jc w:val="center"/>
              <w:rPr>
                <w:rFonts w:ascii="Times New Roman" w:hAnsi="Times New Roman" w:cs="Times New Roman"/>
                <w:sz w:val="24"/>
                <w:szCs w:val="24"/>
              </w:rPr>
            </w:pPr>
            <w:r w:rsidRPr="00827D68">
              <w:rPr>
                <w:rFonts w:ascii="Times New Roman" w:hAnsi="Times New Roman" w:cs="Times New Roman"/>
                <w:sz w:val="24"/>
                <w:szCs w:val="24"/>
              </w:rPr>
              <w:t>1</w:t>
            </w:r>
          </w:p>
        </w:tc>
        <w:tc>
          <w:tcPr>
            <w:tcW w:w="1710" w:type="dxa"/>
            <w:vMerge/>
            <w:vAlign w:val="center"/>
          </w:tcPr>
          <w:p w:rsidR="00D40FD7" w:rsidRPr="00827D68" w:rsidRDefault="00D40FD7" w:rsidP="00C62CE8">
            <w:pPr>
              <w:snapToGrid w:val="0"/>
              <w:jc w:val="center"/>
              <w:rPr>
                <w:rFonts w:ascii="Times New Roman" w:hAnsi="Times New Roman" w:cs="Times New Roman"/>
                <w:sz w:val="24"/>
                <w:szCs w:val="24"/>
              </w:rPr>
            </w:pPr>
          </w:p>
        </w:tc>
      </w:tr>
      <w:bookmarkEnd w:id="1"/>
      <w:bookmarkEnd w:id="2"/>
    </w:tbl>
    <w:p w:rsidR="0024681F" w:rsidRPr="009D3E18" w:rsidRDefault="0024681F" w:rsidP="0024681F">
      <w:pPr>
        <w:rPr>
          <w:rFonts w:ascii="Times New Roman" w:hAnsi="Times New Roman" w:cs="Times New Roman"/>
        </w:rPr>
      </w:pPr>
    </w:p>
    <w:p w:rsidR="0024681F" w:rsidRPr="00123690" w:rsidRDefault="0024681F" w:rsidP="0024681F">
      <w:pPr>
        <w:tabs>
          <w:tab w:val="center" w:pos="7200"/>
        </w:tabs>
        <w:rPr>
          <w:rFonts w:ascii="Times New Roman" w:hAnsi="Times New Roman" w:cs="Times New Roman"/>
          <w:sz w:val="24"/>
          <w:szCs w:val="24"/>
        </w:rPr>
      </w:pPr>
    </w:p>
    <w:p w:rsidR="0024681F" w:rsidRDefault="0024681F" w:rsidP="0024681F">
      <w:pPr>
        <w:tabs>
          <w:tab w:val="center" w:pos="7200"/>
        </w:tabs>
        <w:jc w:val="center"/>
        <w:rPr>
          <w:rFonts w:ascii="Times New Roman" w:hAnsi="Times New Roman" w:cs="Times New Roman"/>
          <w:b/>
          <w:sz w:val="24"/>
          <w:szCs w:val="24"/>
        </w:rPr>
      </w:pPr>
      <w:r>
        <w:rPr>
          <w:rFonts w:ascii="Times New Roman" w:hAnsi="Times New Roman" w:cs="Times New Roman"/>
          <w:b/>
          <w:sz w:val="24"/>
          <w:szCs w:val="24"/>
        </w:rPr>
        <w:t xml:space="preserve">       Faculties</w:t>
      </w:r>
      <w:r w:rsidRPr="00C4598F">
        <w:rPr>
          <w:rFonts w:ascii="Times New Roman" w:hAnsi="Times New Roman" w:cs="Times New Roman"/>
          <w:b/>
          <w:sz w:val="24"/>
          <w:szCs w:val="24"/>
        </w:rPr>
        <w:t xml:space="preserve"> In-charge </w:t>
      </w:r>
      <w:r w:rsidRPr="00C4598F">
        <w:rPr>
          <w:rFonts w:ascii="Times New Roman" w:hAnsi="Times New Roman" w:cs="Times New Roman"/>
          <w:b/>
          <w:sz w:val="24"/>
          <w:szCs w:val="24"/>
        </w:rPr>
        <w:tab/>
        <w:t>Head of Department</w:t>
      </w:r>
    </w:p>
    <w:p w:rsidR="0024681F" w:rsidRDefault="0024681F" w:rsidP="0024681F">
      <w:pPr>
        <w:tabs>
          <w:tab w:val="left" w:pos="498"/>
          <w:tab w:val="left" w:pos="747"/>
          <w:tab w:val="left" w:pos="1992"/>
        </w:tabs>
        <w:ind w:right="360"/>
        <w:jc w:val="left"/>
        <w:rPr>
          <w:rFonts w:ascii="Times New Roman" w:hAnsi="Times New Roman" w:cs="Times New Roman"/>
          <w:b/>
          <w:sz w:val="28"/>
          <w:szCs w:val="28"/>
          <w:u w:val="single"/>
        </w:rPr>
      </w:pPr>
    </w:p>
    <w:p w:rsidR="0024681F" w:rsidRDefault="0024681F" w:rsidP="005424D3">
      <w:pPr>
        <w:jc w:val="left"/>
        <w:rPr>
          <w:rFonts w:ascii="Times New Roman" w:hAnsi="Times New Roman" w:cs="Times New Roman"/>
          <w:b/>
          <w:sz w:val="28"/>
          <w:szCs w:val="28"/>
          <w:u w:val="single"/>
        </w:rPr>
      </w:pPr>
      <w:r w:rsidRPr="00E21D65">
        <w:rPr>
          <w:rFonts w:ascii="Times New Roman" w:hAnsi="Times New Roman" w:cs="Times New Roman"/>
          <w:b/>
          <w:sz w:val="28"/>
          <w:szCs w:val="28"/>
          <w:u w:val="single"/>
        </w:rPr>
        <w:t>Course Articulation Matrix</w:t>
      </w:r>
      <w:r w:rsidR="006C7D3A">
        <w:rPr>
          <w:rFonts w:ascii="Times New Roman" w:hAnsi="Times New Roman" w:cs="Times New Roman"/>
          <w:b/>
          <w:sz w:val="28"/>
          <w:szCs w:val="28"/>
          <w:u w:val="single"/>
        </w:rPr>
        <w:t xml:space="preserve"> (16</w:t>
      </w:r>
      <w:r w:rsidR="00B31B01">
        <w:rPr>
          <w:rFonts w:ascii="Times New Roman" w:hAnsi="Times New Roman" w:cs="Times New Roman"/>
          <w:b/>
          <w:sz w:val="28"/>
          <w:szCs w:val="28"/>
          <w:u w:val="single"/>
        </w:rPr>
        <w:t>CS33</w:t>
      </w:r>
      <w:r w:rsidR="00D470D5">
        <w:rPr>
          <w:rFonts w:ascii="Times New Roman" w:hAnsi="Times New Roman" w:cs="Times New Roman"/>
          <w:b/>
          <w:sz w:val="28"/>
          <w:szCs w:val="28"/>
          <w:u w:val="single"/>
        </w:rPr>
        <w:t>)</w:t>
      </w:r>
    </w:p>
    <w:p w:rsidR="00B31B01" w:rsidRDefault="00B31B01" w:rsidP="005424D3">
      <w:pPr>
        <w:jc w:val="left"/>
        <w:rPr>
          <w:rFonts w:ascii="Times New Roman" w:hAnsi="Times New Roman" w:cs="Times New Roman"/>
          <w:b/>
          <w:sz w:val="28"/>
          <w:szCs w:val="28"/>
          <w:u w:val="single"/>
        </w:rPr>
      </w:pPr>
    </w:p>
    <w:tbl>
      <w:tblPr>
        <w:tblStyle w:val="TableGrid"/>
        <w:tblW w:w="9948" w:type="dxa"/>
        <w:tblInd w:w="-342" w:type="dxa"/>
        <w:tblLayout w:type="fixed"/>
        <w:tblLook w:val="04A0" w:firstRow="1" w:lastRow="0" w:firstColumn="1" w:lastColumn="0" w:noHBand="0" w:noVBand="1"/>
      </w:tblPr>
      <w:tblGrid>
        <w:gridCol w:w="769"/>
        <w:gridCol w:w="815"/>
        <w:gridCol w:w="709"/>
        <w:gridCol w:w="709"/>
        <w:gridCol w:w="709"/>
        <w:gridCol w:w="708"/>
        <w:gridCol w:w="709"/>
        <w:gridCol w:w="709"/>
        <w:gridCol w:w="850"/>
        <w:gridCol w:w="709"/>
        <w:gridCol w:w="851"/>
        <w:gridCol w:w="850"/>
        <w:gridCol w:w="851"/>
      </w:tblGrid>
      <w:tr w:rsidR="00B31B01" w:rsidRPr="00737911" w:rsidTr="00EB4335">
        <w:trPr>
          <w:trHeight w:val="341"/>
        </w:trPr>
        <w:tc>
          <w:tcPr>
            <w:tcW w:w="9948" w:type="dxa"/>
            <w:gridSpan w:val="13"/>
            <w:vAlign w:val="center"/>
          </w:tcPr>
          <w:p w:rsidR="00B31B01" w:rsidRPr="00737911" w:rsidRDefault="00B31B01" w:rsidP="00EB4335">
            <w:pPr>
              <w:tabs>
                <w:tab w:val="left" w:pos="3402"/>
                <w:tab w:val="left" w:pos="3544"/>
              </w:tabs>
              <w:spacing w:after="200" w:line="276" w:lineRule="auto"/>
              <w:jc w:val="center"/>
              <w:rPr>
                <w:rFonts w:ascii="Times New Roman" w:hAnsi="Times New Roman" w:cs="Times New Roman"/>
                <w:b/>
                <w:sz w:val="24"/>
                <w:szCs w:val="24"/>
              </w:rPr>
            </w:pPr>
            <w:r w:rsidRPr="00737911">
              <w:rPr>
                <w:rFonts w:ascii="Times New Roman" w:hAnsi="Times New Roman" w:cs="Times New Roman"/>
                <w:b/>
                <w:sz w:val="24"/>
                <w:szCs w:val="24"/>
              </w:rPr>
              <w:t xml:space="preserve">Course Outcomes </w:t>
            </w:r>
            <w:proofErr w:type="spellStart"/>
            <w:r w:rsidRPr="00737911">
              <w:rPr>
                <w:rFonts w:ascii="Times New Roman" w:hAnsi="Times New Roman" w:cs="Times New Roman"/>
                <w:b/>
                <w:sz w:val="24"/>
                <w:szCs w:val="24"/>
              </w:rPr>
              <w:t>Vs</w:t>
            </w:r>
            <w:proofErr w:type="spellEnd"/>
            <w:r w:rsidRPr="00737911">
              <w:rPr>
                <w:rFonts w:ascii="Times New Roman" w:hAnsi="Times New Roman" w:cs="Times New Roman"/>
                <w:b/>
                <w:sz w:val="24"/>
                <w:szCs w:val="24"/>
              </w:rPr>
              <w:t xml:space="preserve"> Program Outcome (</w:t>
            </w:r>
            <w:r>
              <w:rPr>
                <w:b/>
                <w:sz w:val="23"/>
                <w:szCs w:val="23"/>
              </w:rPr>
              <w:t>16CS33</w:t>
            </w:r>
            <w:r w:rsidRPr="00737911">
              <w:rPr>
                <w:rFonts w:ascii="Times New Roman" w:hAnsi="Times New Roman" w:cs="Times New Roman"/>
                <w:b/>
                <w:sz w:val="24"/>
                <w:szCs w:val="24"/>
              </w:rPr>
              <w:t>)</w:t>
            </w:r>
          </w:p>
        </w:tc>
      </w:tr>
      <w:tr w:rsidR="00B31B01" w:rsidRPr="00737911" w:rsidTr="00EB4335">
        <w:trPr>
          <w:trHeight w:val="341"/>
        </w:trPr>
        <w:tc>
          <w:tcPr>
            <w:tcW w:w="76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p>
        </w:tc>
        <w:tc>
          <w:tcPr>
            <w:tcW w:w="815"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PO1</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PO2</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PO3</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PO4</w:t>
            </w:r>
          </w:p>
        </w:tc>
        <w:tc>
          <w:tcPr>
            <w:tcW w:w="708"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PO5</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PO6</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PO7</w:t>
            </w:r>
          </w:p>
        </w:tc>
        <w:tc>
          <w:tcPr>
            <w:tcW w:w="850"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PO8</w:t>
            </w:r>
          </w:p>
        </w:tc>
        <w:tc>
          <w:tcPr>
            <w:tcW w:w="70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PO9</w:t>
            </w:r>
          </w:p>
        </w:tc>
        <w:tc>
          <w:tcPr>
            <w:tcW w:w="851"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PO10</w:t>
            </w:r>
          </w:p>
        </w:tc>
        <w:tc>
          <w:tcPr>
            <w:tcW w:w="850"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PO11</w:t>
            </w:r>
          </w:p>
        </w:tc>
        <w:tc>
          <w:tcPr>
            <w:tcW w:w="851"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PO12</w:t>
            </w:r>
          </w:p>
        </w:tc>
      </w:tr>
      <w:tr w:rsidR="00B31B01" w:rsidRPr="00737911" w:rsidTr="00EB4335">
        <w:trPr>
          <w:trHeight w:val="151"/>
        </w:trPr>
        <w:tc>
          <w:tcPr>
            <w:tcW w:w="76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CO1</w:t>
            </w:r>
          </w:p>
        </w:tc>
        <w:tc>
          <w:tcPr>
            <w:tcW w:w="815" w:type="dxa"/>
          </w:tcPr>
          <w:p w:rsidR="00B31B01" w:rsidRDefault="00B31B01" w:rsidP="00EB4335">
            <w:r>
              <w:t>L</w:t>
            </w:r>
          </w:p>
        </w:tc>
        <w:tc>
          <w:tcPr>
            <w:tcW w:w="709" w:type="dxa"/>
          </w:tcPr>
          <w:p w:rsidR="00B31B01" w:rsidRDefault="00B31B01" w:rsidP="00EB4335">
            <w:r>
              <w:t>H</w:t>
            </w:r>
          </w:p>
        </w:tc>
        <w:tc>
          <w:tcPr>
            <w:tcW w:w="709" w:type="dxa"/>
          </w:tcPr>
          <w:p w:rsidR="00B31B01" w:rsidRDefault="00B31B01" w:rsidP="00EB4335">
            <w:r>
              <w:t>H</w:t>
            </w:r>
          </w:p>
        </w:tc>
        <w:tc>
          <w:tcPr>
            <w:tcW w:w="709" w:type="dxa"/>
          </w:tcPr>
          <w:p w:rsidR="00B31B01" w:rsidRDefault="00B31B01" w:rsidP="00EB4335">
            <w:r>
              <w:t>L</w:t>
            </w:r>
          </w:p>
        </w:tc>
        <w:tc>
          <w:tcPr>
            <w:tcW w:w="708" w:type="dxa"/>
          </w:tcPr>
          <w:p w:rsidR="00B31B01" w:rsidRDefault="00B31B01" w:rsidP="00EB4335">
            <w:r>
              <w:t>L</w:t>
            </w:r>
          </w:p>
        </w:tc>
        <w:tc>
          <w:tcPr>
            <w:tcW w:w="709" w:type="dxa"/>
          </w:tcPr>
          <w:p w:rsidR="00B31B01" w:rsidRDefault="00B31B01" w:rsidP="00EB4335">
            <w:r>
              <w:t>L</w:t>
            </w:r>
          </w:p>
        </w:tc>
        <w:tc>
          <w:tcPr>
            <w:tcW w:w="709" w:type="dxa"/>
          </w:tcPr>
          <w:p w:rsidR="00B31B01" w:rsidRDefault="00B31B01" w:rsidP="00EB4335">
            <w:r>
              <w:t>-</w:t>
            </w:r>
          </w:p>
        </w:tc>
        <w:tc>
          <w:tcPr>
            <w:tcW w:w="850" w:type="dxa"/>
          </w:tcPr>
          <w:p w:rsidR="00B31B01" w:rsidRDefault="00B31B01" w:rsidP="00EB4335">
            <w:r>
              <w:t>-</w:t>
            </w:r>
          </w:p>
        </w:tc>
        <w:tc>
          <w:tcPr>
            <w:tcW w:w="709" w:type="dxa"/>
          </w:tcPr>
          <w:p w:rsidR="00B31B01" w:rsidRDefault="00B31B01" w:rsidP="00EB4335">
            <w:r>
              <w:t>-</w:t>
            </w:r>
          </w:p>
        </w:tc>
        <w:tc>
          <w:tcPr>
            <w:tcW w:w="851" w:type="dxa"/>
          </w:tcPr>
          <w:p w:rsidR="00B31B01" w:rsidRDefault="00B31B01" w:rsidP="00EB4335">
            <w:r>
              <w:t>-</w:t>
            </w:r>
          </w:p>
        </w:tc>
        <w:tc>
          <w:tcPr>
            <w:tcW w:w="850" w:type="dxa"/>
          </w:tcPr>
          <w:p w:rsidR="00B31B01" w:rsidRDefault="00B31B01" w:rsidP="00EB4335">
            <w:r>
              <w:t>-</w:t>
            </w:r>
          </w:p>
        </w:tc>
        <w:tc>
          <w:tcPr>
            <w:tcW w:w="851" w:type="dxa"/>
          </w:tcPr>
          <w:p w:rsidR="00B31B01" w:rsidRDefault="00B31B01" w:rsidP="00EB4335">
            <w:r>
              <w:t>M</w:t>
            </w:r>
          </w:p>
        </w:tc>
      </w:tr>
      <w:tr w:rsidR="00B31B01" w:rsidRPr="00737911" w:rsidTr="00EB4335">
        <w:trPr>
          <w:trHeight w:val="151"/>
        </w:trPr>
        <w:tc>
          <w:tcPr>
            <w:tcW w:w="76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CO2</w:t>
            </w:r>
          </w:p>
        </w:tc>
        <w:tc>
          <w:tcPr>
            <w:tcW w:w="815" w:type="dxa"/>
          </w:tcPr>
          <w:p w:rsidR="00B31B01" w:rsidRDefault="00B31B01" w:rsidP="00EB4335">
            <w:r>
              <w:t>L</w:t>
            </w:r>
          </w:p>
        </w:tc>
        <w:tc>
          <w:tcPr>
            <w:tcW w:w="709" w:type="dxa"/>
          </w:tcPr>
          <w:p w:rsidR="00B31B01" w:rsidRDefault="00B31B01" w:rsidP="00EB4335">
            <w:r>
              <w:t>M</w:t>
            </w:r>
          </w:p>
        </w:tc>
        <w:tc>
          <w:tcPr>
            <w:tcW w:w="709" w:type="dxa"/>
          </w:tcPr>
          <w:p w:rsidR="00B31B01" w:rsidRDefault="00B31B01" w:rsidP="00EB4335">
            <w:r>
              <w:t>M</w:t>
            </w:r>
          </w:p>
        </w:tc>
        <w:tc>
          <w:tcPr>
            <w:tcW w:w="709" w:type="dxa"/>
          </w:tcPr>
          <w:p w:rsidR="00B31B01" w:rsidRDefault="00B31B01" w:rsidP="00EB4335">
            <w:r>
              <w:t>L</w:t>
            </w:r>
          </w:p>
        </w:tc>
        <w:tc>
          <w:tcPr>
            <w:tcW w:w="708" w:type="dxa"/>
          </w:tcPr>
          <w:p w:rsidR="00B31B01" w:rsidRDefault="00B31B01" w:rsidP="00EB4335">
            <w:r>
              <w:t>L</w:t>
            </w:r>
          </w:p>
        </w:tc>
        <w:tc>
          <w:tcPr>
            <w:tcW w:w="709" w:type="dxa"/>
          </w:tcPr>
          <w:p w:rsidR="00B31B01" w:rsidRDefault="00B31B01" w:rsidP="00EB4335">
            <w:r>
              <w:t>L</w:t>
            </w:r>
          </w:p>
        </w:tc>
        <w:tc>
          <w:tcPr>
            <w:tcW w:w="709" w:type="dxa"/>
          </w:tcPr>
          <w:p w:rsidR="00B31B01" w:rsidRDefault="00B31B01" w:rsidP="00EB4335">
            <w:r>
              <w:t>-</w:t>
            </w:r>
          </w:p>
        </w:tc>
        <w:tc>
          <w:tcPr>
            <w:tcW w:w="850" w:type="dxa"/>
          </w:tcPr>
          <w:p w:rsidR="00B31B01" w:rsidRDefault="00B31B01" w:rsidP="00EB4335">
            <w:r>
              <w:t>-</w:t>
            </w:r>
          </w:p>
        </w:tc>
        <w:tc>
          <w:tcPr>
            <w:tcW w:w="709" w:type="dxa"/>
          </w:tcPr>
          <w:p w:rsidR="00B31B01" w:rsidRDefault="00B31B01" w:rsidP="00EB4335">
            <w:r>
              <w:t>-</w:t>
            </w:r>
          </w:p>
        </w:tc>
        <w:tc>
          <w:tcPr>
            <w:tcW w:w="851" w:type="dxa"/>
          </w:tcPr>
          <w:p w:rsidR="00B31B01" w:rsidRDefault="00B31B01" w:rsidP="00EB4335">
            <w:r>
              <w:t>-</w:t>
            </w:r>
          </w:p>
        </w:tc>
        <w:tc>
          <w:tcPr>
            <w:tcW w:w="850" w:type="dxa"/>
          </w:tcPr>
          <w:p w:rsidR="00B31B01" w:rsidRDefault="00B31B01" w:rsidP="00EB4335">
            <w:r>
              <w:t>-</w:t>
            </w:r>
          </w:p>
        </w:tc>
        <w:tc>
          <w:tcPr>
            <w:tcW w:w="851" w:type="dxa"/>
          </w:tcPr>
          <w:p w:rsidR="00B31B01" w:rsidRDefault="00B31B01" w:rsidP="00EB4335">
            <w:r>
              <w:t>M</w:t>
            </w:r>
          </w:p>
        </w:tc>
      </w:tr>
      <w:tr w:rsidR="00B31B01" w:rsidRPr="00737911" w:rsidTr="00EB4335">
        <w:trPr>
          <w:trHeight w:val="151"/>
        </w:trPr>
        <w:tc>
          <w:tcPr>
            <w:tcW w:w="76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CO3</w:t>
            </w:r>
          </w:p>
        </w:tc>
        <w:tc>
          <w:tcPr>
            <w:tcW w:w="815" w:type="dxa"/>
          </w:tcPr>
          <w:p w:rsidR="00B31B01" w:rsidRDefault="00B31B01" w:rsidP="00EB4335">
            <w:r>
              <w:t>L</w:t>
            </w:r>
          </w:p>
        </w:tc>
        <w:tc>
          <w:tcPr>
            <w:tcW w:w="709" w:type="dxa"/>
          </w:tcPr>
          <w:p w:rsidR="00B31B01" w:rsidRDefault="00B31B01" w:rsidP="00EB4335">
            <w:r>
              <w:t>M</w:t>
            </w:r>
          </w:p>
        </w:tc>
        <w:tc>
          <w:tcPr>
            <w:tcW w:w="709" w:type="dxa"/>
          </w:tcPr>
          <w:p w:rsidR="00B31B01" w:rsidRDefault="00B31B01" w:rsidP="00EB4335">
            <w:r>
              <w:t>M</w:t>
            </w:r>
          </w:p>
        </w:tc>
        <w:tc>
          <w:tcPr>
            <w:tcW w:w="709" w:type="dxa"/>
          </w:tcPr>
          <w:p w:rsidR="00B31B01" w:rsidRDefault="00B31B01" w:rsidP="00EB4335">
            <w:r>
              <w:t>L</w:t>
            </w:r>
          </w:p>
        </w:tc>
        <w:tc>
          <w:tcPr>
            <w:tcW w:w="708" w:type="dxa"/>
          </w:tcPr>
          <w:p w:rsidR="00B31B01" w:rsidRDefault="00B31B01" w:rsidP="00EB4335">
            <w:r>
              <w:t>L</w:t>
            </w:r>
          </w:p>
        </w:tc>
        <w:tc>
          <w:tcPr>
            <w:tcW w:w="709" w:type="dxa"/>
          </w:tcPr>
          <w:p w:rsidR="00B31B01" w:rsidRDefault="00B31B01" w:rsidP="00EB4335">
            <w:r>
              <w:t>L</w:t>
            </w:r>
          </w:p>
        </w:tc>
        <w:tc>
          <w:tcPr>
            <w:tcW w:w="709" w:type="dxa"/>
          </w:tcPr>
          <w:p w:rsidR="00B31B01" w:rsidRDefault="00B31B01" w:rsidP="00EB4335">
            <w:r>
              <w:t>-</w:t>
            </w:r>
          </w:p>
        </w:tc>
        <w:tc>
          <w:tcPr>
            <w:tcW w:w="850" w:type="dxa"/>
          </w:tcPr>
          <w:p w:rsidR="00B31B01" w:rsidRDefault="00B31B01" w:rsidP="00EB4335">
            <w:r>
              <w:t>-</w:t>
            </w:r>
          </w:p>
        </w:tc>
        <w:tc>
          <w:tcPr>
            <w:tcW w:w="709" w:type="dxa"/>
          </w:tcPr>
          <w:p w:rsidR="00B31B01" w:rsidRDefault="00B31B01" w:rsidP="00EB4335">
            <w:r>
              <w:t>-</w:t>
            </w:r>
          </w:p>
        </w:tc>
        <w:tc>
          <w:tcPr>
            <w:tcW w:w="851" w:type="dxa"/>
          </w:tcPr>
          <w:p w:rsidR="00B31B01" w:rsidRDefault="00B31B01" w:rsidP="00EB4335">
            <w:r>
              <w:t>-</w:t>
            </w:r>
          </w:p>
        </w:tc>
        <w:tc>
          <w:tcPr>
            <w:tcW w:w="850" w:type="dxa"/>
          </w:tcPr>
          <w:p w:rsidR="00B31B01" w:rsidRDefault="00B31B01" w:rsidP="00EB4335">
            <w:r>
              <w:t>-</w:t>
            </w:r>
          </w:p>
        </w:tc>
        <w:tc>
          <w:tcPr>
            <w:tcW w:w="851" w:type="dxa"/>
          </w:tcPr>
          <w:p w:rsidR="00B31B01" w:rsidRDefault="00B31B01" w:rsidP="00EB4335">
            <w:r>
              <w:t>M</w:t>
            </w:r>
          </w:p>
        </w:tc>
      </w:tr>
      <w:tr w:rsidR="00B31B01" w:rsidRPr="00737911" w:rsidTr="00EB4335">
        <w:trPr>
          <w:trHeight w:val="151"/>
        </w:trPr>
        <w:tc>
          <w:tcPr>
            <w:tcW w:w="769" w:type="dxa"/>
            <w:vAlign w:val="center"/>
          </w:tcPr>
          <w:p w:rsidR="00B31B01" w:rsidRPr="00737911" w:rsidRDefault="00B31B01" w:rsidP="00EB4335">
            <w:pPr>
              <w:tabs>
                <w:tab w:val="left" w:pos="3402"/>
                <w:tab w:val="left" w:pos="3544"/>
              </w:tabs>
              <w:jc w:val="center"/>
              <w:rPr>
                <w:rFonts w:ascii="Times New Roman" w:hAnsi="Times New Roman" w:cs="Times New Roman"/>
                <w:sz w:val="24"/>
                <w:szCs w:val="24"/>
              </w:rPr>
            </w:pPr>
            <w:r w:rsidRPr="00737911">
              <w:rPr>
                <w:rFonts w:ascii="Times New Roman" w:hAnsi="Times New Roman" w:cs="Times New Roman"/>
                <w:sz w:val="24"/>
                <w:szCs w:val="24"/>
              </w:rPr>
              <w:t>CO4</w:t>
            </w:r>
          </w:p>
        </w:tc>
        <w:tc>
          <w:tcPr>
            <w:tcW w:w="815" w:type="dxa"/>
          </w:tcPr>
          <w:p w:rsidR="00B31B01" w:rsidRDefault="00B31B01" w:rsidP="00EB4335">
            <w:r>
              <w:t>L</w:t>
            </w:r>
          </w:p>
        </w:tc>
        <w:tc>
          <w:tcPr>
            <w:tcW w:w="709" w:type="dxa"/>
          </w:tcPr>
          <w:p w:rsidR="00B31B01" w:rsidRDefault="00B31B01" w:rsidP="00EB4335">
            <w:r>
              <w:t>H</w:t>
            </w:r>
          </w:p>
        </w:tc>
        <w:tc>
          <w:tcPr>
            <w:tcW w:w="709" w:type="dxa"/>
          </w:tcPr>
          <w:p w:rsidR="00B31B01" w:rsidRDefault="00B31B01" w:rsidP="00EB4335">
            <w:r>
              <w:t>H</w:t>
            </w:r>
          </w:p>
        </w:tc>
        <w:tc>
          <w:tcPr>
            <w:tcW w:w="709" w:type="dxa"/>
          </w:tcPr>
          <w:p w:rsidR="00B31B01" w:rsidRDefault="00B31B01" w:rsidP="00EB4335">
            <w:r>
              <w:t>L</w:t>
            </w:r>
          </w:p>
        </w:tc>
        <w:tc>
          <w:tcPr>
            <w:tcW w:w="708" w:type="dxa"/>
          </w:tcPr>
          <w:p w:rsidR="00B31B01" w:rsidRDefault="00B31B01" w:rsidP="00EB4335">
            <w:r>
              <w:t>L</w:t>
            </w:r>
          </w:p>
        </w:tc>
        <w:tc>
          <w:tcPr>
            <w:tcW w:w="709" w:type="dxa"/>
          </w:tcPr>
          <w:p w:rsidR="00B31B01" w:rsidRDefault="00B31B01" w:rsidP="00EB4335">
            <w:r>
              <w:t>L</w:t>
            </w:r>
          </w:p>
        </w:tc>
        <w:tc>
          <w:tcPr>
            <w:tcW w:w="709" w:type="dxa"/>
          </w:tcPr>
          <w:p w:rsidR="00B31B01" w:rsidRDefault="00B31B01" w:rsidP="00EB4335">
            <w:r>
              <w:t>-</w:t>
            </w:r>
          </w:p>
        </w:tc>
        <w:tc>
          <w:tcPr>
            <w:tcW w:w="850" w:type="dxa"/>
          </w:tcPr>
          <w:p w:rsidR="00B31B01" w:rsidRDefault="00B31B01" w:rsidP="00EB4335">
            <w:r>
              <w:t>-</w:t>
            </w:r>
          </w:p>
        </w:tc>
        <w:tc>
          <w:tcPr>
            <w:tcW w:w="709" w:type="dxa"/>
          </w:tcPr>
          <w:p w:rsidR="00B31B01" w:rsidRDefault="00B31B01" w:rsidP="00EB4335">
            <w:r>
              <w:t>-</w:t>
            </w:r>
          </w:p>
        </w:tc>
        <w:tc>
          <w:tcPr>
            <w:tcW w:w="851" w:type="dxa"/>
          </w:tcPr>
          <w:p w:rsidR="00B31B01" w:rsidRDefault="00B31B01" w:rsidP="00EB4335">
            <w:r>
              <w:t>-</w:t>
            </w:r>
          </w:p>
        </w:tc>
        <w:tc>
          <w:tcPr>
            <w:tcW w:w="850" w:type="dxa"/>
          </w:tcPr>
          <w:p w:rsidR="00B31B01" w:rsidRDefault="00B31B01" w:rsidP="00EB4335">
            <w:r>
              <w:t>-</w:t>
            </w:r>
          </w:p>
        </w:tc>
        <w:tc>
          <w:tcPr>
            <w:tcW w:w="851" w:type="dxa"/>
          </w:tcPr>
          <w:p w:rsidR="00B31B01" w:rsidRDefault="00B31B01" w:rsidP="00EB4335">
            <w:r>
              <w:t>M</w:t>
            </w:r>
          </w:p>
        </w:tc>
      </w:tr>
    </w:tbl>
    <w:p w:rsidR="00B31B01" w:rsidRDefault="00B31B01" w:rsidP="005424D3">
      <w:pPr>
        <w:jc w:val="left"/>
        <w:rPr>
          <w:rFonts w:ascii="Times New Roman" w:hAnsi="Times New Roman" w:cs="Times New Roman"/>
          <w:b/>
          <w:sz w:val="28"/>
          <w:szCs w:val="28"/>
          <w:u w:val="single"/>
        </w:rPr>
      </w:pPr>
    </w:p>
    <w:tbl>
      <w:tblPr>
        <w:tblStyle w:val="TableGrid"/>
        <w:tblW w:w="9534" w:type="dxa"/>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34"/>
      </w:tblGrid>
      <w:tr w:rsidR="006C7D3A" w:rsidRPr="00040E20" w:rsidTr="0054230A">
        <w:trPr>
          <w:trHeight w:val="2565"/>
        </w:trPr>
        <w:tc>
          <w:tcPr>
            <w:tcW w:w="9534" w:type="dxa"/>
          </w:tcPr>
          <w:p w:rsidR="006C7D3A" w:rsidRPr="00040E20" w:rsidRDefault="006C7D3A" w:rsidP="00A31D03">
            <w:pPr>
              <w:rPr>
                <w:rFonts w:ascii="Times New Roman" w:hAnsi="Times New Roman" w:cs="Times New Roman"/>
                <w:b/>
                <w:sz w:val="24"/>
                <w:szCs w:val="24"/>
              </w:rPr>
            </w:pPr>
            <w:r>
              <w:rPr>
                <w:rFonts w:ascii="Times New Roman" w:hAnsi="Times New Roman" w:cs="Times New Roman"/>
                <w:b/>
                <w:sz w:val="28"/>
                <w:szCs w:val="28"/>
                <w:u w:val="single"/>
              </w:rPr>
              <w:t>Program</w:t>
            </w:r>
            <w:r w:rsidRPr="00E21D65">
              <w:rPr>
                <w:rFonts w:ascii="Times New Roman" w:hAnsi="Times New Roman" w:cs="Times New Roman"/>
                <w:b/>
                <w:sz w:val="28"/>
                <w:szCs w:val="28"/>
                <w:u w:val="single"/>
              </w:rPr>
              <w:t xml:space="preserve"> Articulation Matrix</w:t>
            </w:r>
          </w:p>
          <w:tbl>
            <w:tblPr>
              <w:tblStyle w:val="TableGrid"/>
              <w:tblW w:w="9158" w:type="dxa"/>
              <w:tblInd w:w="3" w:type="dxa"/>
              <w:tblLayout w:type="fixed"/>
              <w:tblLook w:val="04A0" w:firstRow="1" w:lastRow="0" w:firstColumn="1" w:lastColumn="0" w:noHBand="0" w:noVBand="1"/>
            </w:tblPr>
            <w:tblGrid>
              <w:gridCol w:w="969"/>
              <w:gridCol w:w="660"/>
              <w:gridCol w:w="660"/>
              <w:gridCol w:w="658"/>
              <w:gridCol w:w="658"/>
              <w:gridCol w:w="658"/>
              <w:gridCol w:w="658"/>
              <w:gridCol w:w="658"/>
              <w:gridCol w:w="658"/>
              <w:gridCol w:w="658"/>
              <w:gridCol w:w="745"/>
              <w:gridCol w:w="781"/>
              <w:gridCol w:w="721"/>
              <w:gridCol w:w="16"/>
            </w:tblGrid>
            <w:tr w:rsidR="006C7D3A" w:rsidRPr="00040E20" w:rsidTr="00655DD4">
              <w:trPr>
                <w:trHeight w:val="239"/>
              </w:trPr>
              <w:tc>
                <w:tcPr>
                  <w:tcW w:w="9158" w:type="dxa"/>
                  <w:gridSpan w:val="14"/>
                </w:tcPr>
                <w:p w:rsidR="006C7D3A" w:rsidRPr="00040E20" w:rsidRDefault="006C7D3A" w:rsidP="00A31D03">
                  <w:pPr>
                    <w:tabs>
                      <w:tab w:val="left" w:pos="6955"/>
                      <w:tab w:val="left" w:pos="7336"/>
                    </w:tabs>
                    <w:contextualSpacing/>
                    <w:jc w:val="center"/>
                    <w:rPr>
                      <w:rFonts w:ascii="Times New Roman" w:hAnsi="Times New Roman"/>
                      <w:b/>
                    </w:rPr>
                  </w:pPr>
                  <w:r w:rsidRPr="00040E20">
                    <w:rPr>
                      <w:rFonts w:ascii="Times New Roman" w:hAnsi="Times New Roman"/>
                      <w:b/>
                      <w:sz w:val="24"/>
                      <w:szCs w:val="24"/>
                    </w:rPr>
                    <w:t>Course  - PO Mapping</w:t>
                  </w:r>
                </w:p>
              </w:tc>
            </w:tr>
            <w:tr w:rsidR="00655DD4" w:rsidRPr="00040E20" w:rsidTr="00655DD4">
              <w:trPr>
                <w:gridAfter w:val="1"/>
                <w:wAfter w:w="16" w:type="dxa"/>
                <w:trHeight w:val="239"/>
              </w:trPr>
              <w:tc>
                <w:tcPr>
                  <w:tcW w:w="969" w:type="dxa"/>
                </w:tcPr>
                <w:p w:rsidR="006C7D3A" w:rsidRPr="00040E20" w:rsidRDefault="006C7D3A" w:rsidP="00A31D03">
                  <w:pPr>
                    <w:rPr>
                      <w:rFonts w:ascii="Times New Roman" w:hAnsi="Times New Roman" w:cs="Times New Roman"/>
                      <w:sz w:val="20"/>
                      <w:szCs w:val="20"/>
                    </w:rPr>
                  </w:pP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PO1</w:t>
                  </w:r>
                </w:p>
              </w:tc>
              <w:tc>
                <w:tcPr>
                  <w:tcW w:w="660"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PO2</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PO3</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PO4</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PO5</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PO6</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PO7</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PO8</w:t>
                  </w:r>
                </w:p>
              </w:tc>
              <w:tc>
                <w:tcPr>
                  <w:tcW w:w="658" w:type="dxa"/>
                </w:tcPr>
                <w:p w:rsidR="006C7D3A" w:rsidRPr="00040E20" w:rsidRDefault="006C7D3A" w:rsidP="00A31D03">
                  <w:pPr>
                    <w:tabs>
                      <w:tab w:val="left" w:pos="6955"/>
                      <w:tab w:val="left" w:pos="7336"/>
                    </w:tabs>
                    <w:contextualSpacing/>
                    <w:rPr>
                      <w:rFonts w:ascii="Times New Roman" w:hAnsi="Times New Roman"/>
                      <w:b/>
                    </w:rPr>
                  </w:pPr>
                  <w:r w:rsidRPr="00040E20">
                    <w:rPr>
                      <w:rFonts w:ascii="Times New Roman" w:hAnsi="Times New Roman"/>
                      <w:b/>
                    </w:rPr>
                    <w:t>PO9</w:t>
                  </w:r>
                </w:p>
              </w:tc>
              <w:tc>
                <w:tcPr>
                  <w:tcW w:w="745"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PO10</w:t>
                  </w:r>
                </w:p>
              </w:tc>
              <w:tc>
                <w:tcPr>
                  <w:tcW w:w="78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PO11</w:t>
                  </w:r>
                </w:p>
              </w:tc>
              <w:tc>
                <w:tcPr>
                  <w:tcW w:w="721" w:type="dxa"/>
                </w:tcPr>
                <w:p w:rsidR="006C7D3A" w:rsidRPr="00040E20" w:rsidRDefault="006C7D3A" w:rsidP="00A31D03">
                  <w:pPr>
                    <w:tabs>
                      <w:tab w:val="left" w:pos="6955"/>
                      <w:tab w:val="left" w:pos="7336"/>
                    </w:tabs>
                    <w:ind w:right="-87"/>
                    <w:contextualSpacing/>
                    <w:rPr>
                      <w:rFonts w:ascii="Times New Roman" w:hAnsi="Times New Roman"/>
                      <w:b/>
                    </w:rPr>
                  </w:pPr>
                  <w:r w:rsidRPr="00040E20">
                    <w:rPr>
                      <w:rFonts w:ascii="Times New Roman" w:hAnsi="Times New Roman"/>
                      <w:b/>
                    </w:rPr>
                    <w:t>PO12</w:t>
                  </w:r>
                </w:p>
              </w:tc>
            </w:tr>
            <w:tr w:rsidR="00B31B01" w:rsidRPr="00040E20" w:rsidTr="00655DD4">
              <w:trPr>
                <w:gridAfter w:val="1"/>
                <w:wAfter w:w="16" w:type="dxa"/>
                <w:trHeight w:val="255"/>
              </w:trPr>
              <w:tc>
                <w:tcPr>
                  <w:tcW w:w="969" w:type="dxa"/>
                </w:tcPr>
                <w:p w:rsidR="00B31B01" w:rsidRPr="00040E20" w:rsidRDefault="00B31B01" w:rsidP="00A31D03">
                  <w:pPr>
                    <w:tabs>
                      <w:tab w:val="left" w:pos="6955"/>
                      <w:tab w:val="left" w:pos="7336"/>
                    </w:tabs>
                    <w:spacing w:after="200" w:line="276" w:lineRule="auto"/>
                    <w:contextualSpacing/>
                    <w:rPr>
                      <w:rFonts w:ascii="Times New Roman" w:hAnsi="Times New Roman" w:cs="Times New Roman"/>
                      <w:b/>
                    </w:rPr>
                  </w:pPr>
                  <w:r w:rsidRPr="00040E20">
                    <w:rPr>
                      <w:rFonts w:ascii="Times New Roman" w:hAnsi="Times New Roman" w:cs="Times New Roman"/>
                      <w:b/>
                    </w:rPr>
                    <w:t>Course</w:t>
                  </w:r>
                </w:p>
              </w:tc>
              <w:tc>
                <w:tcPr>
                  <w:tcW w:w="660" w:type="dxa"/>
                </w:tcPr>
                <w:p w:rsidR="00B31B01" w:rsidRDefault="00B31B01" w:rsidP="00EB4335">
                  <w:r>
                    <w:t>L</w:t>
                  </w:r>
                </w:p>
              </w:tc>
              <w:tc>
                <w:tcPr>
                  <w:tcW w:w="660" w:type="dxa"/>
                </w:tcPr>
                <w:p w:rsidR="00B31B01" w:rsidRDefault="00B31B01" w:rsidP="00EB4335">
                  <w:r>
                    <w:t>H</w:t>
                  </w:r>
                </w:p>
              </w:tc>
              <w:tc>
                <w:tcPr>
                  <w:tcW w:w="658" w:type="dxa"/>
                </w:tcPr>
                <w:p w:rsidR="00B31B01" w:rsidRDefault="00B31B01" w:rsidP="00EB4335">
                  <w:r>
                    <w:t>H</w:t>
                  </w:r>
                </w:p>
              </w:tc>
              <w:tc>
                <w:tcPr>
                  <w:tcW w:w="658" w:type="dxa"/>
                </w:tcPr>
                <w:p w:rsidR="00B31B01" w:rsidRDefault="00B31B01" w:rsidP="00EB4335">
                  <w:r>
                    <w:t>L</w:t>
                  </w:r>
                </w:p>
              </w:tc>
              <w:tc>
                <w:tcPr>
                  <w:tcW w:w="658" w:type="dxa"/>
                </w:tcPr>
                <w:p w:rsidR="00B31B01" w:rsidRDefault="00B31B01" w:rsidP="00EB4335">
                  <w:r>
                    <w:t>L</w:t>
                  </w:r>
                </w:p>
              </w:tc>
              <w:tc>
                <w:tcPr>
                  <w:tcW w:w="658" w:type="dxa"/>
                </w:tcPr>
                <w:p w:rsidR="00B31B01" w:rsidRDefault="00B31B01" w:rsidP="00EB4335">
                  <w:r>
                    <w:t>L</w:t>
                  </w:r>
                </w:p>
              </w:tc>
              <w:tc>
                <w:tcPr>
                  <w:tcW w:w="658" w:type="dxa"/>
                </w:tcPr>
                <w:p w:rsidR="00B31B01" w:rsidRDefault="00B31B01" w:rsidP="00EB4335">
                  <w:r>
                    <w:t>-</w:t>
                  </w:r>
                </w:p>
              </w:tc>
              <w:tc>
                <w:tcPr>
                  <w:tcW w:w="658" w:type="dxa"/>
                </w:tcPr>
                <w:p w:rsidR="00B31B01" w:rsidRDefault="00B31B01" w:rsidP="00EB4335">
                  <w:r>
                    <w:t>-</w:t>
                  </w:r>
                </w:p>
              </w:tc>
              <w:tc>
                <w:tcPr>
                  <w:tcW w:w="658" w:type="dxa"/>
                </w:tcPr>
                <w:p w:rsidR="00B31B01" w:rsidRDefault="00B31B01" w:rsidP="00EB4335">
                  <w:r>
                    <w:t>-</w:t>
                  </w:r>
                </w:p>
              </w:tc>
              <w:tc>
                <w:tcPr>
                  <w:tcW w:w="745" w:type="dxa"/>
                </w:tcPr>
                <w:p w:rsidR="00B31B01" w:rsidRDefault="00B31B01" w:rsidP="00EB4335">
                  <w:r>
                    <w:t>-</w:t>
                  </w:r>
                </w:p>
              </w:tc>
              <w:tc>
                <w:tcPr>
                  <w:tcW w:w="781" w:type="dxa"/>
                </w:tcPr>
                <w:p w:rsidR="00B31B01" w:rsidRDefault="00B31B01" w:rsidP="00EB4335">
                  <w:r>
                    <w:t>-</w:t>
                  </w:r>
                </w:p>
              </w:tc>
              <w:tc>
                <w:tcPr>
                  <w:tcW w:w="721" w:type="dxa"/>
                </w:tcPr>
                <w:p w:rsidR="00B31B01" w:rsidRDefault="00B31B01" w:rsidP="00EB4335">
                  <w:r>
                    <w:t>M</w:t>
                  </w:r>
                </w:p>
              </w:tc>
            </w:tr>
          </w:tbl>
          <w:p w:rsidR="006C7D3A" w:rsidRPr="00040E20" w:rsidRDefault="006C7D3A" w:rsidP="00A31D03">
            <w:pPr>
              <w:rPr>
                <w:rFonts w:ascii="Times New Roman" w:hAnsi="Times New Roman" w:cs="Times New Roman"/>
                <w:b/>
              </w:rPr>
            </w:pPr>
          </w:p>
        </w:tc>
      </w:tr>
      <w:tr w:rsidR="006C7D3A" w:rsidRPr="00040E20" w:rsidTr="0054230A">
        <w:trPr>
          <w:trHeight w:val="1225"/>
        </w:trPr>
        <w:tc>
          <w:tcPr>
            <w:tcW w:w="9534" w:type="dxa"/>
          </w:tcPr>
          <w:tbl>
            <w:tblPr>
              <w:tblStyle w:val="TableGrid"/>
              <w:tblpPr w:leftFromText="180" w:rightFromText="180" w:vertAnchor="text" w:horzAnchor="margin" w:tblpY="690"/>
              <w:tblOverlap w:val="never"/>
              <w:tblW w:w="6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1039"/>
              <w:gridCol w:w="900"/>
              <w:gridCol w:w="900"/>
              <w:gridCol w:w="1170"/>
              <w:gridCol w:w="720"/>
              <w:gridCol w:w="820"/>
            </w:tblGrid>
            <w:tr w:rsidR="0054230A" w:rsidRPr="00040E20" w:rsidTr="00144ACB">
              <w:trPr>
                <w:trHeight w:val="133"/>
              </w:trPr>
              <w:tc>
                <w:tcPr>
                  <w:tcW w:w="2605"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cs="Times New Roman"/>
                      <w:sz w:val="20"/>
                      <w:szCs w:val="20"/>
                    </w:rPr>
                  </w:pPr>
                  <w:r w:rsidRPr="00040E20">
                    <w:rPr>
                      <w:rFonts w:ascii="Times New Roman" w:hAnsi="Times New Roman"/>
                      <w:b/>
                      <w:sz w:val="24"/>
                      <w:szCs w:val="24"/>
                    </w:rPr>
                    <w:lastRenderedPageBreak/>
                    <w:t>CO –PSO Mapping</w:t>
                  </w:r>
                </w:p>
              </w:tc>
              <w:tc>
                <w:tcPr>
                  <w:tcW w:w="900" w:type="dxa"/>
                  <w:tcBorders>
                    <w:left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p>
              </w:tc>
              <w:tc>
                <w:tcPr>
                  <w:tcW w:w="2710" w:type="dxa"/>
                  <w:gridSpan w:val="3"/>
                  <w:tcBorders>
                    <w:top w:val="single" w:sz="4" w:space="0" w:color="auto"/>
                    <w:left w:val="single" w:sz="4" w:space="0" w:color="auto"/>
                    <w:bottom w:val="single" w:sz="4" w:space="0" w:color="auto"/>
                    <w:right w:val="single" w:sz="4" w:space="0" w:color="auto"/>
                  </w:tcBorders>
                </w:tcPr>
                <w:p w:rsidR="0054230A" w:rsidRPr="00040E20" w:rsidRDefault="0054230A" w:rsidP="0054230A">
                  <w:pPr>
                    <w:jc w:val="center"/>
                    <w:rPr>
                      <w:rFonts w:ascii="Times New Roman" w:hAnsi="Times New Roman"/>
                      <w:b/>
                      <w:sz w:val="24"/>
                      <w:szCs w:val="24"/>
                    </w:rPr>
                  </w:pPr>
                  <w:r w:rsidRPr="00040E20">
                    <w:rPr>
                      <w:rFonts w:ascii="Times New Roman" w:hAnsi="Times New Roman"/>
                      <w:b/>
                      <w:sz w:val="24"/>
                      <w:szCs w:val="24"/>
                    </w:rPr>
                    <w:t>Course – PSO Mapping</w:t>
                  </w:r>
                </w:p>
              </w:tc>
            </w:tr>
            <w:tr w:rsidR="00144ACB" w:rsidRPr="00040E20" w:rsidTr="00F04A06">
              <w:trPr>
                <w:trHeight w:val="133"/>
              </w:trPr>
              <w:tc>
                <w:tcPr>
                  <w:tcW w:w="666"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CO/PSO</w:t>
                  </w:r>
                </w:p>
              </w:tc>
              <w:tc>
                <w:tcPr>
                  <w:tcW w:w="1039"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PSO1</w:t>
                  </w:r>
                </w:p>
              </w:tc>
              <w:tc>
                <w:tcPr>
                  <w:tcW w:w="90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PSO2</w:t>
                  </w:r>
                </w:p>
              </w:tc>
              <w:tc>
                <w:tcPr>
                  <w:tcW w:w="900" w:type="dxa"/>
                  <w:tcBorders>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p>
              </w:tc>
              <w:tc>
                <w:tcPr>
                  <w:tcW w:w="1170" w:type="dxa"/>
                  <w:vMerge w:val="restart"/>
                  <w:tcBorders>
                    <w:top w:val="single" w:sz="4" w:space="0" w:color="auto"/>
                    <w:left w:val="single" w:sz="4" w:space="0" w:color="auto"/>
                    <w:right w:val="single" w:sz="4" w:space="0" w:color="auto"/>
                  </w:tcBorders>
                </w:tcPr>
                <w:p w:rsidR="00144ACB" w:rsidRPr="00040E20" w:rsidRDefault="00144ACB" w:rsidP="0054230A">
                  <w:pPr>
                    <w:jc w:val="center"/>
                    <w:rPr>
                      <w:rFonts w:ascii="Times New Roman" w:hAnsi="Times New Roman" w:cs="Times New Roman"/>
                      <w:b/>
                      <w:szCs w:val="20"/>
                    </w:rPr>
                  </w:pPr>
                  <w:r w:rsidRPr="00040E20">
                    <w:rPr>
                      <w:rFonts w:ascii="Times New Roman" w:hAnsi="Times New Roman" w:cs="Times New Roman"/>
                      <w:b/>
                      <w:sz w:val="20"/>
                      <w:szCs w:val="20"/>
                    </w:rPr>
                    <w:t>Course</w:t>
                  </w:r>
                </w:p>
              </w:tc>
              <w:tc>
                <w:tcPr>
                  <w:tcW w:w="7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PSO1</w:t>
                  </w:r>
                </w:p>
              </w:tc>
              <w:tc>
                <w:tcPr>
                  <w:tcW w:w="820" w:type="dxa"/>
                  <w:tcBorders>
                    <w:top w:val="single" w:sz="4" w:space="0" w:color="auto"/>
                    <w:left w:val="single" w:sz="4" w:space="0" w:color="auto"/>
                    <w:bottom w:val="single" w:sz="4" w:space="0" w:color="auto"/>
                    <w:right w:val="single" w:sz="4" w:space="0" w:color="auto"/>
                  </w:tcBorders>
                </w:tcPr>
                <w:p w:rsidR="00144ACB" w:rsidRPr="00040E20" w:rsidRDefault="00144ACB" w:rsidP="0054230A">
                  <w:pPr>
                    <w:jc w:val="center"/>
                    <w:rPr>
                      <w:rFonts w:ascii="Times New Roman" w:hAnsi="Times New Roman" w:cs="Times New Roman"/>
                      <w:b/>
                      <w:sz w:val="20"/>
                      <w:szCs w:val="20"/>
                    </w:rPr>
                  </w:pPr>
                  <w:r w:rsidRPr="00040E20">
                    <w:rPr>
                      <w:rFonts w:ascii="Times New Roman" w:hAnsi="Times New Roman" w:cs="Times New Roman"/>
                      <w:b/>
                      <w:sz w:val="20"/>
                      <w:szCs w:val="20"/>
                    </w:rPr>
                    <w:t>PSO2</w:t>
                  </w:r>
                </w:p>
              </w:tc>
            </w:tr>
            <w:tr w:rsidR="00B31B01" w:rsidRPr="00040E20" w:rsidTr="00F04A06">
              <w:trPr>
                <w:trHeight w:val="133"/>
              </w:trPr>
              <w:tc>
                <w:tcPr>
                  <w:tcW w:w="666"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CO1</w:t>
                  </w:r>
                </w:p>
              </w:tc>
              <w:tc>
                <w:tcPr>
                  <w:tcW w:w="1039"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left w:val="single" w:sz="4" w:space="0" w:color="auto"/>
                    <w:right w:val="single" w:sz="4" w:space="0" w:color="auto"/>
                  </w:tcBorders>
                </w:tcPr>
                <w:p w:rsidR="00B31B01" w:rsidRPr="00040E20" w:rsidRDefault="00B31B01" w:rsidP="0054230A">
                  <w:pPr>
                    <w:jc w:val="center"/>
                    <w:rPr>
                      <w:rFonts w:ascii="Times New Roman" w:hAnsi="Times New Roman" w:cs="Times New Roman"/>
                      <w:b/>
                      <w:szCs w:val="20"/>
                    </w:rPr>
                  </w:pPr>
                </w:p>
              </w:tc>
              <w:tc>
                <w:tcPr>
                  <w:tcW w:w="1170" w:type="dxa"/>
                  <w:vMerge/>
                  <w:tcBorders>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Cs w:val="20"/>
                    </w:rPr>
                  </w:pPr>
                </w:p>
              </w:tc>
              <w:tc>
                <w:tcPr>
                  <w:tcW w:w="720"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sidRPr="00040E20">
                    <w:rPr>
                      <w:rFonts w:ascii="Times New Roman" w:hAnsi="Times New Roman" w:cs="Times New Roman"/>
                      <w:b/>
                      <w:sz w:val="20"/>
                      <w:szCs w:val="20"/>
                    </w:rPr>
                    <w:t>M</w:t>
                  </w:r>
                </w:p>
              </w:tc>
              <w:tc>
                <w:tcPr>
                  <w:tcW w:w="820"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Pr>
                      <w:rFonts w:ascii="Times New Roman" w:hAnsi="Times New Roman" w:cs="Times New Roman"/>
                      <w:b/>
                      <w:sz w:val="20"/>
                      <w:szCs w:val="20"/>
                    </w:rPr>
                    <w:t>M</w:t>
                  </w:r>
                </w:p>
              </w:tc>
            </w:tr>
            <w:tr w:rsidR="00B31B01" w:rsidRPr="00040E20" w:rsidTr="00144ACB">
              <w:trPr>
                <w:trHeight w:val="133"/>
              </w:trPr>
              <w:tc>
                <w:tcPr>
                  <w:tcW w:w="666"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CO2</w:t>
                  </w:r>
                </w:p>
              </w:tc>
              <w:tc>
                <w:tcPr>
                  <w:tcW w:w="1039"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left w:val="single" w:sz="4" w:space="0" w:color="auto"/>
                  </w:tcBorders>
                </w:tcPr>
                <w:p w:rsidR="00B31B01" w:rsidRPr="00040E20" w:rsidRDefault="00B31B01" w:rsidP="0054230A">
                  <w:pPr>
                    <w:jc w:val="center"/>
                    <w:rPr>
                      <w:rFonts w:ascii="Times New Roman" w:hAnsi="Times New Roman" w:cs="Times New Roman"/>
                      <w:b/>
                      <w:szCs w:val="20"/>
                    </w:rPr>
                  </w:pPr>
                </w:p>
              </w:tc>
              <w:tc>
                <w:tcPr>
                  <w:tcW w:w="1170" w:type="dxa"/>
                  <w:tcBorders>
                    <w:top w:val="single" w:sz="4" w:space="0" w:color="auto"/>
                  </w:tcBorders>
                </w:tcPr>
                <w:p w:rsidR="00B31B01" w:rsidRPr="00040E20" w:rsidRDefault="00B31B01" w:rsidP="0054230A">
                  <w:pPr>
                    <w:jc w:val="center"/>
                    <w:rPr>
                      <w:rFonts w:ascii="Times New Roman" w:hAnsi="Times New Roman" w:cs="Times New Roman"/>
                      <w:b/>
                      <w:szCs w:val="20"/>
                    </w:rPr>
                  </w:pPr>
                </w:p>
              </w:tc>
              <w:tc>
                <w:tcPr>
                  <w:tcW w:w="720" w:type="dxa"/>
                  <w:tcBorders>
                    <w:top w:val="single" w:sz="4" w:space="0" w:color="auto"/>
                  </w:tcBorders>
                </w:tcPr>
                <w:p w:rsidR="00B31B01" w:rsidRPr="00040E20" w:rsidRDefault="00B31B01" w:rsidP="0054230A">
                  <w:pPr>
                    <w:jc w:val="center"/>
                    <w:rPr>
                      <w:rFonts w:ascii="Times New Roman" w:hAnsi="Times New Roman" w:cs="Times New Roman"/>
                      <w:b/>
                      <w:szCs w:val="20"/>
                    </w:rPr>
                  </w:pPr>
                </w:p>
              </w:tc>
              <w:tc>
                <w:tcPr>
                  <w:tcW w:w="820" w:type="dxa"/>
                  <w:tcBorders>
                    <w:top w:val="single" w:sz="4" w:space="0" w:color="auto"/>
                  </w:tcBorders>
                </w:tcPr>
                <w:p w:rsidR="00B31B01" w:rsidRPr="00040E20" w:rsidRDefault="00B31B01" w:rsidP="0054230A">
                  <w:pPr>
                    <w:jc w:val="center"/>
                    <w:rPr>
                      <w:rFonts w:ascii="Times New Roman" w:hAnsi="Times New Roman" w:cs="Times New Roman"/>
                      <w:b/>
                      <w:szCs w:val="20"/>
                    </w:rPr>
                  </w:pPr>
                </w:p>
              </w:tc>
            </w:tr>
            <w:tr w:rsidR="00B31B01" w:rsidRPr="00040E20" w:rsidTr="00144ACB">
              <w:trPr>
                <w:trHeight w:val="133"/>
              </w:trPr>
              <w:tc>
                <w:tcPr>
                  <w:tcW w:w="666"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CO3</w:t>
                  </w:r>
                </w:p>
              </w:tc>
              <w:tc>
                <w:tcPr>
                  <w:tcW w:w="1039"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left w:val="single" w:sz="4" w:space="0" w:color="auto"/>
                  </w:tcBorders>
                </w:tcPr>
                <w:p w:rsidR="00B31B01" w:rsidRPr="00040E20" w:rsidRDefault="00B31B01" w:rsidP="0054230A">
                  <w:pPr>
                    <w:jc w:val="center"/>
                    <w:rPr>
                      <w:rFonts w:ascii="Times New Roman" w:hAnsi="Times New Roman" w:cs="Times New Roman"/>
                      <w:b/>
                      <w:szCs w:val="20"/>
                    </w:rPr>
                  </w:pPr>
                </w:p>
              </w:tc>
              <w:tc>
                <w:tcPr>
                  <w:tcW w:w="1170" w:type="dxa"/>
                </w:tcPr>
                <w:p w:rsidR="00B31B01" w:rsidRPr="00040E20" w:rsidRDefault="00B31B01" w:rsidP="0054230A">
                  <w:pPr>
                    <w:jc w:val="center"/>
                    <w:rPr>
                      <w:rFonts w:ascii="Times New Roman" w:hAnsi="Times New Roman" w:cs="Times New Roman"/>
                      <w:b/>
                      <w:szCs w:val="20"/>
                    </w:rPr>
                  </w:pPr>
                </w:p>
              </w:tc>
              <w:tc>
                <w:tcPr>
                  <w:tcW w:w="720" w:type="dxa"/>
                </w:tcPr>
                <w:p w:rsidR="00B31B01" w:rsidRPr="00040E20" w:rsidRDefault="00B31B01" w:rsidP="0054230A">
                  <w:pPr>
                    <w:jc w:val="center"/>
                    <w:rPr>
                      <w:rFonts w:ascii="Times New Roman" w:hAnsi="Times New Roman" w:cs="Times New Roman"/>
                      <w:b/>
                      <w:szCs w:val="20"/>
                    </w:rPr>
                  </w:pPr>
                </w:p>
              </w:tc>
              <w:tc>
                <w:tcPr>
                  <w:tcW w:w="820" w:type="dxa"/>
                </w:tcPr>
                <w:p w:rsidR="00B31B01" w:rsidRPr="00040E20" w:rsidRDefault="00B31B01" w:rsidP="0054230A">
                  <w:pPr>
                    <w:jc w:val="center"/>
                    <w:rPr>
                      <w:rFonts w:ascii="Times New Roman" w:hAnsi="Times New Roman" w:cs="Times New Roman"/>
                      <w:b/>
                      <w:szCs w:val="20"/>
                    </w:rPr>
                  </w:pPr>
                </w:p>
              </w:tc>
            </w:tr>
            <w:tr w:rsidR="00B31B01" w:rsidRPr="00040E20" w:rsidTr="00144ACB">
              <w:trPr>
                <w:trHeight w:val="142"/>
              </w:trPr>
              <w:tc>
                <w:tcPr>
                  <w:tcW w:w="666" w:type="dxa"/>
                  <w:tcBorders>
                    <w:top w:val="single" w:sz="4" w:space="0" w:color="auto"/>
                    <w:left w:val="single" w:sz="4" w:space="0" w:color="auto"/>
                    <w:bottom w:val="single" w:sz="4" w:space="0" w:color="auto"/>
                    <w:right w:val="single" w:sz="4" w:space="0" w:color="auto"/>
                  </w:tcBorders>
                </w:tcPr>
                <w:p w:rsidR="00B31B01" w:rsidRPr="00040E20" w:rsidRDefault="00B31B01" w:rsidP="0054230A">
                  <w:pPr>
                    <w:jc w:val="center"/>
                    <w:rPr>
                      <w:rFonts w:ascii="Times New Roman" w:hAnsi="Times New Roman" w:cs="Times New Roman"/>
                      <w:b/>
                      <w:sz w:val="20"/>
                      <w:szCs w:val="20"/>
                    </w:rPr>
                  </w:pPr>
                  <w:r w:rsidRPr="00040E20">
                    <w:rPr>
                      <w:rFonts w:ascii="Times New Roman" w:hAnsi="Times New Roman" w:cs="Times New Roman"/>
                      <w:b/>
                      <w:sz w:val="20"/>
                      <w:szCs w:val="20"/>
                    </w:rPr>
                    <w:t>CO4</w:t>
                  </w:r>
                </w:p>
              </w:tc>
              <w:tc>
                <w:tcPr>
                  <w:tcW w:w="1039"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top w:val="single" w:sz="4" w:space="0" w:color="auto"/>
                    <w:left w:val="single" w:sz="4" w:space="0" w:color="auto"/>
                    <w:bottom w:val="single" w:sz="4" w:space="0" w:color="auto"/>
                    <w:right w:val="single" w:sz="4" w:space="0" w:color="auto"/>
                  </w:tcBorders>
                </w:tcPr>
                <w:p w:rsidR="00B31B01" w:rsidRDefault="00B31B01" w:rsidP="00EB4335">
                  <w:r>
                    <w:t>M</w:t>
                  </w:r>
                </w:p>
              </w:tc>
              <w:tc>
                <w:tcPr>
                  <w:tcW w:w="900" w:type="dxa"/>
                  <w:tcBorders>
                    <w:left w:val="single" w:sz="4" w:space="0" w:color="auto"/>
                  </w:tcBorders>
                </w:tcPr>
                <w:p w:rsidR="00B31B01" w:rsidRPr="00040E20" w:rsidRDefault="00B31B01" w:rsidP="0054230A">
                  <w:pPr>
                    <w:jc w:val="center"/>
                    <w:rPr>
                      <w:rFonts w:ascii="Times New Roman" w:hAnsi="Times New Roman" w:cs="Times New Roman"/>
                      <w:b/>
                      <w:szCs w:val="20"/>
                    </w:rPr>
                  </w:pPr>
                </w:p>
              </w:tc>
              <w:tc>
                <w:tcPr>
                  <w:tcW w:w="1170" w:type="dxa"/>
                </w:tcPr>
                <w:p w:rsidR="00B31B01" w:rsidRPr="00040E20" w:rsidRDefault="00B31B01" w:rsidP="0054230A">
                  <w:pPr>
                    <w:jc w:val="center"/>
                    <w:rPr>
                      <w:rFonts w:ascii="Times New Roman" w:hAnsi="Times New Roman" w:cs="Times New Roman"/>
                      <w:b/>
                      <w:szCs w:val="20"/>
                    </w:rPr>
                  </w:pPr>
                </w:p>
              </w:tc>
              <w:tc>
                <w:tcPr>
                  <w:tcW w:w="720" w:type="dxa"/>
                </w:tcPr>
                <w:p w:rsidR="00B31B01" w:rsidRPr="00040E20" w:rsidRDefault="00B31B01" w:rsidP="0054230A">
                  <w:pPr>
                    <w:jc w:val="center"/>
                    <w:rPr>
                      <w:rFonts w:ascii="Times New Roman" w:hAnsi="Times New Roman" w:cs="Times New Roman"/>
                      <w:b/>
                      <w:szCs w:val="20"/>
                    </w:rPr>
                  </w:pPr>
                </w:p>
              </w:tc>
              <w:tc>
                <w:tcPr>
                  <w:tcW w:w="820" w:type="dxa"/>
                </w:tcPr>
                <w:p w:rsidR="00B31B01" w:rsidRPr="00040E20" w:rsidRDefault="00B31B01" w:rsidP="0054230A">
                  <w:pPr>
                    <w:jc w:val="center"/>
                    <w:rPr>
                      <w:rFonts w:ascii="Times New Roman" w:hAnsi="Times New Roman" w:cs="Times New Roman"/>
                      <w:b/>
                      <w:szCs w:val="20"/>
                    </w:rPr>
                  </w:pPr>
                </w:p>
              </w:tc>
            </w:tr>
          </w:tbl>
          <w:p w:rsidR="00655DD4" w:rsidRPr="00144ACB" w:rsidRDefault="006C7D3A" w:rsidP="00655DD4">
            <w:pPr>
              <w:rPr>
                <w:rFonts w:ascii="Times New Roman" w:hAnsi="Times New Roman" w:cs="Times New Roman"/>
                <w:b/>
                <w:sz w:val="24"/>
                <w:szCs w:val="24"/>
              </w:rPr>
            </w:pPr>
            <w:r>
              <w:rPr>
                <w:rFonts w:ascii="Times New Roman" w:hAnsi="Times New Roman" w:cs="Times New Roman"/>
                <w:b/>
                <w:sz w:val="24"/>
                <w:szCs w:val="24"/>
              </w:rPr>
              <w:t xml:space="preserve">CO-PSO Mapping                   </w:t>
            </w:r>
            <w:r w:rsidR="00144ACB">
              <w:rPr>
                <w:rFonts w:ascii="Times New Roman" w:hAnsi="Times New Roman" w:cs="Times New Roman"/>
                <w:b/>
                <w:sz w:val="24"/>
                <w:szCs w:val="24"/>
              </w:rPr>
              <w:t xml:space="preserve">        </w:t>
            </w:r>
            <w:r>
              <w:rPr>
                <w:rFonts w:ascii="Times New Roman" w:hAnsi="Times New Roman" w:cs="Times New Roman"/>
                <w:b/>
                <w:sz w:val="24"/>
                <w:szCs w:val="24"/>
              </w:rPr>
              <w:t>CO</w:t>
            </w:r>
            <w:r w:rsidR="0054230A">
              <w:rPr>
                <w:rFonts w:ascii="Times New Roman" w:hAnsi="Times New Roman" w:cs="Times New Roman"/>
                <w:b/>
                <w:sz w:val="24"/>
                <w:szCs w:val="24"/>
              </w:rPr>
              <w:t>URSE</w:t>
            </w:r>
            <w:r>
              <w:rPr>
                <w:rFonts w:ascii="Times New Roman" w:hAnsi="Times New Roman" w:cs="Times New Roman"/>
                <w:b/>
                <w:sz w:val="24"/>
                <w:szCs w:val="24"/>
              </w:rPr>
              <w:t>-PSO Mapping</w:t>
            </w:r>
          </w:p>
          <w:p w:rsidR="00655DD4" w:rsidRPr="00655DD4" w:rsidRDefault="00655DD4" w:rsidP="00655DD4">
            <w:pPr>
              <w:rPr>
                <w:rFonts w:ascii="Times New Roman" w:hAnsi="Times New Roman" w:cs="Times New Roman"/>
              </w:rPr>
            </w:pPr>
          </w:p>
          <w:p w:rsidR="006C7D3A" w:rsidRPr="00655DD4" w:rsidRDefault="00655DD4" w:rsidP="00655DD4">
            <w:pPr>
              <w:tabs>
                <w:tab w:val="left" w:pos="424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bl>
    <w:p w:rsidR="006C7D3A" w:rsidRDefault="006C7D3A" w:rsidP="006C7D3A">
      <w:pPr>
        <w:spacing w:after="0"/>
        <w:rPr>
          <w:rFonts w:ascii="Times New Roman" w:hAnsi="Times New Roman"/>
          <w:b/>
          <w:sz w:val="24"/>
          <w:szCs w:val="24"/>
        </w:rPr>
      </w:pPr>
    </w:p>
    <w:p w:rsidR="000B56F2" w:rsidRDefault="000B56F2" w:rsidP="006C7D3A">
      <w:pPr>
        <w:spacing w:after="0"/>
        <w:rPr>
          <w:rFonts w:ascii="Times New Roman" w:hAnsi="Times New Roman"/>
          <w:b/>
          <w:sz w:val="24"/>
          <w:szCs w:val="24"/>
        </w:rPr>
      </w:pPr>
    </w:p>
    <w:p w:rsidR="00F50E68" w:rsidRDefault="00920E40" w:rsidP="00F50E68">
      <w:pPr>
        <w:rPr>
          <w:rFonts w:ascii="Times New Roman" w:hAnsi="Times New Roman" w:cs="Times New Roman"/>
          <w:b/>
          <w:sz w:val="22"/>
          <w:szCs w:val="22"/>
        </w:rPr>
      </w:pPr>
      <w:r w:rsidRPr="00920E40">
        <w:rPr>
          <w:rFonts w:ascii="Times New Roman" w:hAnsi="Times New Roman" w:cs="Times New Roman"/>
          <w:b/>
          <w:sz w:val="22"/>
          <w:szCs w:val="22"/>
        </w:rPr>
        <w:t>Active Learning</w:t>
      </w:r>
    </w:p>
    <w:p w:rsidR="00920E40" w:rsidRDefault="00920E40" w:rsidP="00F50E68">
      <w:pPr>
        <w:rPr>
          <w:rFonts w:ascii="Times New Roman" w:hAnsi="Times New Roman" w:cs="Times New Roman"/>
          <w:b/>
          <w:sz w:val="22"/>
          <w:szCs w:val="22"/>
        </w:rPr>
      </w:pPr>
    </w:p>
    <w:p w:rsidR="00920E40" w:rsidRDefault="00920E40" w:rsidP="00F50E68">
      <w:pPr>
        <w:rPr>
          <w:rFonts w:ascii="Times New Roman" w:hAnsi="Times New Roman" w:cs="Times New Roman"/>
          <w:b/>
          <w:sz w:val="22"/>
          <w:szCs w:val="22"/>
        </w:rPr>
      </w:pPr>
      <w:r>
        <w:rPr>
          <w:rFonts w:ascii="Times New Roman" w:hAnsi="Times New Roman" w:cs="Times New Roman"/>
          <w:b/>
          <w:sz w:val="22"/>
          <w:szCs w:val="22"/>
        </w:rPr>
        <w:t>Evaluation is for 10 Marks</w:t>
      </w:r>
    </w:p>
    <w:p w:rsidR="00920E40" w:rsidRDefault="00920E40" w:rsidP="00F50E68">
      <w:pPr>
        <w:rPr>
          <w:rFonts w:ascii="Times New Roman" w:hAnsi="Times New Roman" w:cs="Times New Roman"/>
          <w:b/>
          <w:sz w:val="22"/>
          <w:szCs w:val="22"/>
        </w:rPr>
      </w:pPr>
    </w:p>
    <w:p w:rsidR="00920E40" w:rsidRDefault="00920E40" w:rsidP="00F50E68">
      <w:pPr>
        <w:rPr>
          <w:rFonts w:ascii="Times New Roman" w:hAnsi="Times New Roman" w:cs="Times New Roman"/>
          <w:b/>
          <w:sz w:val="22"/>
          <w:szCs w:val="22"/>
        </w:rPr>
      </w:pPr>
      <w:r>
        <w:rPr>
          <w:rFonts w:ascii="Times New Roman" w:hAnsi="Times New Roman" w:cs="Times New Roman"/>
          <w:b/>
          <w:sz w:val="22"/>
          <w:szCs w:val="22"/>
        </w:rPr>
        <w:t xml:space="preserve">Conduct tests using tool like </w:t>
      </w:r>
      <w:proofErr w:type="spellStart"/>
      <w:r>
        <w:rPr>
          <w:rFonts w:ascii="Times New Roman" w:hAnsi="Times New Roman" w:cs="Times New Roman"/>
          <w:b/>
          <w:sz w:val="22"/>
          <w:szCs w:val="22"/>
        </w:rPr>
        <w:t>Hackerrank</w:t>
      </w:r>
      <w:proofErr w:type="spellEnd"/>
    </w:p>
    <w:p w:rsidR="00920E40" w:rsidRDefault="00920E40" w:rsidP="00F50E68">
      <w:pPr>
        <w:rPr>
          <w:rFonts w:ascii="Times New Roman" w:hAnsi="Times New Roman" w:cs="Times New Roman"/>
          <w:b/>
          <w:sz w:val="22"/>
          <w:szCs w:val="22"/>
        </w:rPr>
      </w:pPr>
    </w:p>
    <w:tbl>
      <w:tblPr>
        <w:tblStyle w:val="TableGrid"/>
        <w:tblW w:w="0" w:type="auto"/>
        <w:tblLook w:val="04A0" w:firstRow="1" w:lastRow="0" w:firstColumn="1" w:lastColumn="0" w:noHBand="0" w:noVBand="1"/>
      </w:tblPr>
      <w:tblGrid>
        <w:gridCol w:w="3217"/>
        <w:gridCol w:w="3231"/>
        <w:gridCol w:w="3233"/>
      </w:tblGrid>
      <w:tr w:rsidR="00920E40" w:rsidTr="00920E40">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Test</w:t>
            </w:r>
          </w:p>
        </w:tc>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Syllabus</w:t>
            </w:r>
          </w:p>
        </w:tc>
        <w:tc>
          <w:tcPr>
            <w:tcW w:w="3303"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Marks</w:t>
            </w:r>
          </w:p>
        </w:tc>
      </w:tr>
      <w:tr w:rsidR="00920E40" w:rsidTr="00920E40">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 xml:space="preserve">Test 1 </w:t>
            </w:r>
          </w:p>
        </w:tc>
        <w:tc>
          <w:tcPr>
            <w:tcW w:w="3302" w:type="dxa"/>
          </w:tcPr>
          <w:p w:rsidR="00920E40" w:rsidRDefault="00C87B3C" w:rsidP="00F50E68">
            <w:pPr>
              <w:rPr>
                <w:rFonts w:ascii="Times New Roman" w:hAnsi="Times New Roman" w:cs="Times New Roman"/>
                <w:b/>
                <w:szCs w:val="22"/>
              </w:rPr>
            </w:pPr>
            <w:r>
              <w:rPr>
                <w:rFonts w:ascii="Times New Roman" w:hAnsi="Times New Roman" w:cs="Times New Roman"/>
                <w:b/>
                <w:szCs w:val="22"/>
              </w:rPr>
              <w:t>Pointers</w:t>
            </w:r>
          </w:p>
        </w:tc>
        <w:tc>
          <w:tcPr>
            <w:tcW w:w="3303"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3 Marks</w:t>
            </w:r>
          </w:p>
        </w:tc>
      </w:tr>
      <w:tr w:rsidR="00920E40" w:rsidTr="00920E40">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 xml:space="preserve">Test 2 </w:t>
            </w:r>
          </w:p>
        </w:tc>
        <w:tc>
          <w:tcPr>
            <w:tcW w:w="3302" w:type="dxa"/>
          </w:tcPr>
          <w:p w:rsidR="00920E40" w:rsidRDefault="00C87B3C" w:rsidP="00F50E68">
            <w:pPr>
              <w:rPr>
                <w:rFonts w:ascii="Times New Roman" w:hAnsi="Times New Roman" w:cs="Times New Roman"/>
                <w:b/>
                <w:szCs w:val="22"/>
              </w:rPr>
            </w:pPr>
            <w:r>
              <w:rPr>
                <w:rFonts w:ascii="Times New Roman" w:hAnsi="Times New Roman" w:cs="Times New Roman"/>
                <w:b/>
                <w:szCs w:val="22"/>
              </w:rPr>
              <w:t>Unit 1,2</w:t>
            </w:r>
          </w:p>
        </w:tc>
        <w:tc>
          <w:tcPr>
            <w:tcW w:w="3303"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4 Marks</w:t>
            </w:r>
          </w:p>
        </w:tc>
      </w:tr>
      <w:tr w:rsidR="00920E40" w:rsidTr="00920E40">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Test 3</w:t>
            </w:r>
          </w:p>
        </w:tc>
        <w:tc>
          <w:tcPr>
            <w:tcW w:w="3302" w:type="dxa"/>
          </w:tcPr>
          <w:p w:rsidR="00920E40" w:rsidRDefault="00C87B3C" w:rsidP="00F50E68">
            <w:pPr>
              <w:rPr>
                <w:rFonts w:ascii="Times New Roman" w:hAnsi="Times New Roman" w:cs="Times New Roman"/>
                <w:b/>
                <w:szCs w:val="22"/>
              </w:rPr>
            </w:pPr>
            <w:r>
              <w:rPr>
                <w:rFonts w:ascii="Times New Roman" w:hAnsi="Times New Roman" w:cs="Times New Roman"/>
                <w:b/>
                <w:szCs w:val="22"/>
              </w:rPr>
              <w:t>Unit 3,4</w:t>
            </w:r>
          </w:p>
        </w:tc>
        <w:tc>
          <w:tcPr>
            <w:tcW w:w="3303"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3 Marks</w:t>
            </w:r>
          </w:p>
        </w:tc>
      </w:tr>
      <w:tr w:rsidR="00920E40" w:rsidTr="00920E40">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 xml:space="preserve">Test 4 </w:t>
            </w:r>
          </w:p>
        </w:tc>
        <w:tc>
          <w:tcPr>
            <w:tcW w:w="3302"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Unit 5</w:t>
            </w:r>
          </w:p>
        </w:tc>
        <w:tc>
          <w:tcPr>
            <w:tcW w:w="3303" w:type="dxa"/>
          </w:tcPr>
          <w:p w:rsidR="00920E40" w:rsidRDefault="00920E40" w:rsidP="00F50E68">
            <w:pPr>
              <w:rPr>
                <w:rFonts w:ascii="Times New Roman" w:hAnsi="Times New Roman" w:cs="Times New Roman"/>
                <w:b/>
                <w:szCs w:val="22"/>
              </w:rPr>
            </w:pPr>
            <w:r>
              <w:rPr>
                <w:rFonts w:ascii="Times New Roman" w:hAnsi="Times New Roman" w:cs="Times New Roman"/>
                <w:b/>
                <w:szCs w:val="22"/>
              </w:rPr>
              <w:t>Optional</w:t>
            </w:r>
          </w:p>
        </w:tc>
      </w:tr>
    </w:tbl>
    <w:p w:rsidR="00920E40" w:rsidRDefault="00920E40" w:rsidP="00F50E68">
      <w:pPr>
        <w:rPr>
          <w:rFonts w:ascii="Times New Roman" w:hAnsi="Times New Roman" w:cs="Times New Roman"/>
          <w:b/>
          <w:sz w:val="22"/>
          <w:szCs w:val="22"/>
        </w:rPr>
      </w:pPr>
    </w:p>
    <w:p w:rsidR="00AC39BC" w:rsidRDefault="00AC39BC" w:rsidP="00F50E68">
      <w:pPr>
        <w:rPr>
          <w:rFonts w:ascii="Times New Roman" w:hAnsi="Times New Roman" w:cs="Times New Roman"/>
          <w:b/>
          <w:sz w:val="22"/>
          <w:szCs w:val="22"/>
        </w:rPr>
      </w:pPr>
      <w:r>
        <w:rPr>
          <w:rFonts w:ascii="Times New Roman" w:hAnsi="Times New Roman" w:cs="Times New Roman"/>
          <w:b/>
          <w:sz w:val="22"/>
          <w:szCs w:val="22"/>
        </w:rPr>
        <w:t>Flipped Classes</w:t>
      </w:r>
    </w:p>
    <w:p w:rsidR="00AC39BC" w:rsidRDefault="00AC39BC" w:rsidP="00F50E68">
      <w:pPr>
        <w:rPr>
          <w:rFonts w:ascii="Times New Roman" w:hAnsi="Times New Roman" w:cs="Times New Roman"/>
          <w:b/>
          <w:sz w:val="22"/>
          <w:szCs w:val="22"/>
        </w:rPr>
      </w:pPr>
    </w:p>
    <w:p w:rsidR="00AC39BC" w:rsidRDefault="00AC39BC" w:rsidP="00F50E68">
      <w:pPr>
        <w:rPr>
          <w:rFonts w:ascii="Times New Roman" w:hAnsi="Times New Roman" w:cs="Times New Roman"/>
          <w:b/>
          <w:sz w:val="22"/>
          <w:szCs w:val="22"/>
        </w:rPr>
      </w:pPr>
      <w:r>
        <w:rPr>
          <w:rFonts w:ascii="Times New Roman" w:hAnsi="Times New Roman" w:cs="Times New Roman"/>
          <w:b/>
          <w:sz w:val="22"/>
          <w:szCs w:val="22"/>
        </w:rPr>
        <w:t>A video on Pointers will be shared with students which will be evaluated as part of Test 1 in Active learning.</w:t>
      </w:r>
    </w:p>
    <w:p w:rsidR="00AC39BC" w:rsidRDefault="00AC39BC" w:rsidP="00F50E68">
      <w:pPr>
        <w:rPr>
          <w:rFonts w:ascii="Times New Roman" w:hAnsi="Times New Roman" w:cs="Times New Roman"/>
          <w:b/>
          <w:sz w:val="22"/>
          <w:szCs w:val="22"/>
        </w:rPr>
      </w:pPr>
      <w:r>
        <w:rPr>
          <w:rFonts w:ascii="Times New Roman" w:hAnsi="Times New Roman" w:cs="Times New Roman"/>
          <w:b/>
          <w:sz w:val="22"/>
          <w:szCs w:val="22"/>
        </w:rPr>
        <w:t>A video on applications of linked list and trees will be shared which will be evaluated as part of Active learning.</w:t>
      </w:r>
    </w:p>
    <w:p w:rsidR="006160A8" w:rsidRDefault="006160A8" w:rsidP="00F50E68">
      <w:pPr>
        <w:rPr>
          <w:rFonts w:ascii="Times New Roman" w:hAnsi="Times New Roman" w:cs="Times New Roman"/>
          <w:b/>
          <w:sz w:val="22"/>
          <w:szCs w:val="22"/>
        </w:rPr>
      </w:pPr>
      <w:r>
        <w:rPr>
          <w:rFonts w:ascii="Times New Roman" w:hAnsi="Times New Roman" w:cs="Times New Roman"/>
          <w:b/>
          <w:sz w:val="22"/>
          <w:szCs w:val="22"/>
        </w:rPr>
        <w:t>QEEE classes will also be conducted as part of flipped classes</w:t>
      </w:r>
    </w:p>
    <w:p w:rsidR="00174784" w:rsidRDefault="00174784" w:rsidP="00174784">
      <w:pPr>
        <w:spacing w:after="0"/>
        <w:rPr>
          <w:rFonts w:ascii="Times New Roman" w:hAnsi="Times New Roman"/>
          <w:b/>
          <w:sz w:val="24"/>
          <w:szCs w:val="24"/>
        </w:rPr>
      </w:pPr>
    </w:p>
    <w:p w:rsidR="00174784" w:rsidRPr="00174784" w:rsidRDefault="00174784" w:rsidP="00174784">
      <w:pPr>
        <w:pStyle w:val="ListParagraph"/>
        <w:numPr>
          <w:ilvl w:val="0"/>
          <w:numId w:val="20"/>
        </w:numPr>
        <w:spacing w:after="0"/>
        <w:rPr>
          <w:rFonts w:ascii="Times New Roman" w:hAnsi="Times New Roman"/>
          <w:b/>
          <w:sz w:val="24"/>
          <w:szCs w:val="24"/>
        </w:rPr>
      </w:pPr>
      <w:r>
        <w:rPr>
          <w:rFonts w:ascii="Times New Roman" w:hAnsi="Times New Roman"/>
          <w:b/>
          <w:sz w:val="24"/>
          <w:szCs w:val="24"/>
        </w:rPr>
        <w:t xml:space="preserve">Video on Pointers </w:t>
      </w:r>
    </w:p>
    <w:p w:rsidR="00174784" w:rsidRDefault="00A231EA" w:rsidP="00174784">
      <w:pPr>
        <w:spacing w:after="0"/>
        <w:rPr>
          <w:rFonts w:ascii="Times New Roman" w:hAnsi="Times New Roman"/>
          <w:b/>
          <w:sz w:val="24"/>
          <w:szCs w:val="24"/>
        </w:rPr>
      </w:pPr>
      <w:hyperlink r:id="rId8" w:history="1">
        <w:r w:rsidR="00174784" w:rsidRPr="006118BE">
          <w:rPr>
            <w:rStyle w:val="Hyperlink"/>
            <w:rFonts w:ascii="Times New Roman" w:hAnsi="Times New Roman"/>
            <w:b/>
            <w:sz w:val="24"/>
            <w:szCs w:val="24"/>
          </w:rPr>
          <w:t>https://drive.google.com/open?id=0BwdO-ntZaW5CeUtwRE5zTElGbmc</w:t>
        </w:r>
      </w:hyperlink>
    </w:p>
    <w:p w:rsidR="00174784" w:rsidRDefault="00174784" w:rsidP="00174784">
      <w:pPr>
        <w:spacing w:after="0"/>
        <w:rPr>
          <w:rFonts w:ascii="Times New Roman" w:hAnsi="Times New Roman"/>
          <w:b/>
          <w:sz w:val="24"/>
          <w:szCs w:val="24"/>
        </w:rPr>
      </w:pPr>
    </w:p>
    <w:p w:rsidR="00174784" w:rsidRPr="00174784" w:rsidRDefault="00174784" w:rsidP="00174784">
      <w:pPr>
        <w:pStyle w:val="ListParagraph"/>
        <w:numPr>
          <w:ilvl w:val="0"/>
          <w:numId w:val="20"/>
        </w:numPr>
        <w:shd w:val="clear" w:color="auto" w:fill="FFFFFF" w:themeFill="background1"/>
        <w:suppressAutoHyphens w:val="0"/>
        <w:spacing w:after="0"/>
        <w:ind w:right="465"/>
        <w:jc w:val="left"/>
        <w:rPr>
          <w:rFonts w:ascii="Times New Roman" w:hAnsi="Times New Roman"/>
          <w:b/>
          <w:color w:val="555555"/>
          <w:kern w:val="0"/>
          <w:sz w:val="24"/>
          <w:szCs w:val="24"/>
          <w:lang w:val="en-IN" w:eastAsia="en-IN"/>
        </w:rPr>
      </w:pPr>
      <w:r w:rsidRPr="00174784">
        <w:rPr>
          <w:rFonts w:ascii="Times New Roman" w:hAnsi="Times New Roman"/>
          <w:b/>
          <w:color w:val="555555"/>
          <w:kern w:val="0"/>
          <w:sz w:val="24"/>
          <w:szCs w:val="24"/>
          <w:lang w:val="en-IN" w:eastAsia="en-IN"/>
        </w:rPr>
        <w:t>Evaluation postfix expression video link</w:t>
      </w:r>
    </w:p>
    <w:p w:rsidR="00174784" w:rsidRPr="00174784" w:rsidRDefault="00174784"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p>
    <w:p w:rsidR="00174784" w:rsidRPr="00174784" w:rsidRDefault="00A231EA"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hyperlink r:id="rId9" w:tgtFrame="_blank" w:history="1">
        <w:r w:rsidR="00174784" w:rsidRPr="00174784">
          <w:rPr>
            <w:rFonts w:ascii="Times New Roman" w:hAnsi="Times New Roman" w:cs="Times New Roman"/>
            <w:bCs w:val="0"/>
            <w:color w:val="0000FF"/>
            <w:kern w:val="0"/>
            <w:sz w:val="24"/>
            <w:szCs w:val="24"/>
            <w:u w:val="single"/>
            <w:lang w:val="en-IN" w:eastAsia="en-IN"/>
          </w:rPr>
          <w:t>https://youtu.be/htBf6gX8VNw</w:t>
        </w:r>
      </w:hyperlink>
    </w:p>
    <w:p w:rsidR="00174784" w:rsidRPr="00174784" w:rsidRDefault="00174784"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p>
    <w:p w:rsidR="00174784" w:rsidRPr="00174784" w:rsidRDefault="00174784" w:rsidP="00174784">
      <w:pPr>
        <w:pStyle w:val="ListParagraph"/>
        <w:numPr>
          <w:ilvl w:val="0"/>
          <w:numId w:val="20"/>
        </w:numPr>
        <w:shd w:val="clear" w:color="auto" w:fill="FFFFFF" w:themeFill="background1"/>
        <w:suppressAutoHyphens w:val="0"/>
        <w:spacing w:before="0" w:after="0"/>
        <w:ind w:right="465"/>
        <w:jc w:val="left"/>
        <w:rPr>
          <w:rFonts w:ascii="Times New Roman" w:hAnsi="Times New Roman"/>
          <w:b/>
          <w:color w:val="555555"/>
          <w:kern w:val="0"/>
          <w:sz w:val="24"/>
          <w:szCs w:val="24"/>
          <w:lang w:val="en-IN" w:eastAsia="en-IN"/>
        </w:rPr>
      </w:pPr>
      <w:r w:rsidRPr="00174784">
        <w:rPr>
          <w:rFonts w:ascii="Times New Roman" w:hAnsi="Times New Roman"/>
          <w:b/>
          <w:color w:val="555555"/>
          <w:kern w:val="0"/>
          <w:sz w:val="24"/>
          <w:szCs w:val="24"/>
          <w:lang w:val="en-IN" w:eastAsia="en-IN"/>
        </w:rPr>
        <w:t>Recursion Videos</w:t>
      </w:r>
    </w:p>
    <w:p w:rsidR="00174784" w:rsidRPr="00174784" w:rsidRDefault="00174784"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p>
    <w:p w:rsidR="00174784" w:rsidRPr="00174784" w:rsidRDefault="00A231EA"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hyperlink r:id="rId10" w:tgtFrame="_blank" w:history="1">
        <w:r w:rsidR="00174784" w:rsidRPr="00174784">
          <w:rPr>
            <w:rFonts w:ascii="Times New Roman" w:hAnsi="Times New Roman" w:cs="Times New Roman"/>
            <w:b/>
            <w:color w:val="0000FF"/>
            <w:kern w:val="0"/>
            <w:sz w:val="24"/>
            <w:szCs w:val="24"/>
            <w:u w:val="single"/>
            <w:lang w:val="en-IN" w:eastAsia="en-IN"/>
          </w:rPr>
          <w:t>https://youtu.be/gNShlZ5xftE</w:t>
        </w:r>
      </w:hyperlink>
    </w:p>
    <w:p w:rsidR="00174784" w:rsidRPr="00174784" w:rsidRDefault="00A231EA" w:rsidP="00174784">
      <w:pPr>
        <w:shd w:val="clear" w:color="auto" w:fill="FFFFFF" w:themeFill="background1"/>
        <w:suppressAutoHyphens w:val="0"/>
        <w:spacing w:before="0" w:after="0"/>
        <w:ind w:right="465"/>
        <w:jc w:val="left"/>
        <w:rPr>
          <w:rFonts w:ascii="Times New Roman" w:hAnsi="Times New Roman" w:cs="Times New Roman"/>
          <w:b/>
          <w:color w:val="555555"/>
          <w:kern w:val="0"/>
          <w:sz w:val="24"/>
          <w:szCs w:val="24"/>
          <w:lang w:val="en-IN" w:eastAsia="en-IN"/>
        </w:rPr>
      </w:pPr>
      <w:hyperlink r:id="rId11" w:tgtFrame="_blank" w:history="1">
        <w:r w:rsidR="00174784" w:rsidRPr="00174784">
          <w:rPr>
            <w:rFonts w:ascii="Times New Roman" w:hAnsi="Times New Roman" w:cs="Times New Roman"/>
            <w:b/>
            <w:color w:val="0000FF"/>
            <w:kern w:val="0"/>
            <w:sz w:val="24"/>
            <w:szCs w:val="24"/>
            <w:u w:val="single"/>
            <w:lang w:val="en-IN" w:eastAsia="en-IN"/>
          </w:rPr>
          <w:t>https://youtu.be/ZD7zev7Lt70</w:t>
        </w:r>
      </w:hyperlink>
    </w:p>
    <w:p w:rsidR="00174784" w:rsidRPr="00174784" w:rsidRDefault="00174784" w:rsidP="00174784">
      <w:pPr>
        <w:shd w:val="clear" w:color="auto" w:fill="FFFFFF" w:themeFill="background1"/>
        <w:suppressAutoHyphens w:val="0"/>
        <w:spacing w:before="0"/>
        <w:ind w:right="465"/>
        <w:jc w:val="left"/>
        <w:rPr>
          <w:b/>
          <w:color w:val="555555"/>
          <w:kern w:val="0"/>
          <w:sz w:val="19"/>
          <w:szCs w:val="19"/>
          <w:lang w:val="en-IN" w:eastAsia="en-IN"/>
        </w:rPr>
      </w:pPr>
    </w:p>
    <w:p w:rsidR="00174784" w:rsidRPr="00920E40" w:rsidRDefault="00174784" w:rsidP="00F50E68">
      <w:pPr>
        <w:rPr>
          <w:rFonts w:ascii="Times New Roman" w:hAnsi="Times New Roman" w:cs="Times New Roman"/>
          <w:b/>
          <w:sz w:val="22"/>
          <w:szCs w:val="22"/>
        </w:rPr>
      </w:pPr>
    </w:p>
    <w:p w:rsidR="000B56F2" w:rsidRDefault="00AC39BC" w:rsidP="006C7D3A">
      <w:pPr>
        <w:spacing w:after="0"/>
        <w:rPr>
          <w:rFonts w:ascii="Times New Roman" w:hAnsi="Times New Roman"/>
          <w:b/>
          <w:sz w:val="24"/>
          <w:szCs w:val="24"/>
        </w:rPr>
      </w:pPr>
      <w:r>
        <w:rPr>
          <w:rFonts w:ascii="Times New Roman" w:hAnsi="Times New Roman"/>
          <w:b/>
          <w:sz w:val="24"/>
          <w:szCs w:val="24"/>
        </w:rPr>
        <w:t xml:space="preserve">DSC </w:t>
      </w:r>
      <w:r w:rsidR="00774FDC">
        <w:rPr>
          <w:rFonts w:ascii="Times New Roman" w:hAnsi="Times New Roman"/>
          <w:b/>
          <w:sz w:val="24"/>
          <w:szCs w:val="24"/>
        </w:rPr>
        <w:t xml:space="preserve">Activity </w:t>
      </w:r>
      <w:proofErr w:type="spellStart"/>
      <w:r w:rsidR="00774FDC">
        <w:rPr>
          <w:rFonts w:ascii="Times New Roman" w:hAnsi="Times New Roman"/>
          <w:b/>
          <w:sz w:val="24"/>
          <w:szCs w:val="24"/>
        </w:rPr>
        <w:t>Incharges</w:t>
      </w:r>
      <w:proofErr w:type="spellEnd"/>
      <w:r w:rsidR="00774FDC">
        <w:rPr>
          <w:rFonts w:ascii="Times New Roman" w:hAnsi="Times New Roman"/>
          <w:b/>
          <w:sz w:val="24"/>
          <w:szCs w:val="24"/>
        </w:rPr>
        <w:t>:</w:t>
      </w:r>
    </w:p>
    <w:p w:rsidR="00774FDC" w:rsidRDefault="00774FDC" w:rsidP="006C7D3A">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075"/>
        <w:gridCol w:w="3060"/>
        <w:gridCol w:w="4904"/>
      </w:tblGrid>
      <w:tr w:rsidR="00774FDC" w:rsidTr="009952C3">
        <w:tc>
          <w:tcPr>
            <w:tcW w:w="1075" w:type="dxa"/>
            <w:shd w:val="clear" w:color="auto" w:fill="D9D9D9" w:themeFill="background1" w:themeFillShade="D9"/>
          </w:tcPr>
          <w:p w:rsidR="00774FDC" w:rsidRDefault="00774FDC" w:rsidP="006C7D3A">
            <w:pPr>
              <w:spacing w:after="0"/>
              <w:rPr>
                <w:rFonts w:ascii="Times New Roman" w:hAnsi="Times New Roman"/>
                <w:b/>
                <w:sz w:val="24"/>
                <w:szCs w:val="24"/>
              </w:rPr>
            </w:pPr>
            <w:proofErr w:type="spellStart"/>
            <w:r>
              <w:rPr>
                <w:rFonts w:ascii="Times New Roman" w:hAnsi="Times New Roman"/>
                <w:b/>
                <w:sz w:val="24"/>
                <w:szCs w:val="24"/>
              </w:rPr>
              <w:t>Sl</w:t>
            </w:r>
            <w:proofErr w:type="spellEnd"/>
            <w:r>
              <w:rPr>
                <w:rFonts w:ascii="Times New Roman" w:hAnsi="Times New Roman"/>
                <w:b/>
                <w:sz w:val="24"/>
                <w:szCs w:val="24"/>
              </w:rPr>
              <w:t xml:space="preserve"> No</w:t>
            </w:r>
          </w:p>
        </w:tc>
        <w:tc>
          <w:tcPr>
            <w:tcW w:w="3060"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Topic</w:t>
            </w:r>
          </w:p>
        </w:tc>
        <w:tc>
          <w:tcPr>
            <w:tcW w:w="4904" w:type="dxa"/>
            <w:shd w:val="clear" w:color="auto" w:fill="D9D9D9" w:themeFill="background1" w:themeFillShade="D9"/>
          </w:tcPr>
          <w:p w:rsidR="00774FDC" w:rsidRDefault="00774FDC" w:rsidP="006C7D3A">
            <w:pPr>
              <w:spacing w:after="0"/>
              <w:rPr>
                <w:rFonts w:ascii="Times New Roman" w:hAnsi="Times New Roman"/>
                <w:b/>
                <w:sz w:val="24"/>
                <w:szCs w:val="24"/>
              </w:rPr>
            </w:pPr>
            <w:r>
              <w:rPr>
                <w:rFonts w:ascii="Times New Roman" w:hAnsi="Times New Roman"/>
                <w:b/>
                <w:sz w:val="24"/>
                <w:szCs w:val="24"/>
              </w:rPr>
              <w:t>Faculty</w:t>
            </w:r>
          </w:p>
        </w:tc>
      </w:tr>
      <w:tr w:rsidR="00774FDC" w:rsidTr="009952C3">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1</w:t>
            </w:r>
          </w:p>
        </w:tc>
        <w:tc>
          <w:tcPr>
            <w:tcW w:w="3060" w:type="dxa"/>
          </w:tcPr>
          <w:p w:rsidR="00774FDC" w:rsidRPr="00774FDC" w:rsidRDefault="00920E40" w:rsidP="006C7D3A">
            <w:pPr>
              <w:spacing w:after="0"/>
              <w:rPr>
                <w:rFonts w:ascii="Times New Roman" w:hAnsi="Times New Roman"/>
                <w:sz w:val="24"/>
                <w:szCs w:val="24"/>
              </w:rPr>
            </w:pPr>
            <w:r>
              <w:rPr>
                <w:rFonts w:ascii="Times New Roman" w:hAnsi="Times New Roman"/>
                <w:sz w:val="24"/>
                <w:szCs w:val="24"/>
              </w:rPr>
              <w:t xml:space="preserve">Lab </w:t>
            </w:r>
            <w:proofErr w:type="spellStart"/>
            <w:r>
              <w:rPr>
                <w:rFonts w:ascii="Times New Roman" w:hAnsi="Times New Roman"/>
                <w:sz w:val="24"/>
                <w:szCs w:val="24"/>
              </w:rPr>
              <w:t>Incharge</w:t>
            </w:r>
            <w:proofErr w:type="spellEnd"/>
          </w:p>
        </w:tc>
        <w:tc>
          <w:tcPr>
            <w:tcW w:w="4904" w:type="dxa"/>
          </w:tcPr>
          <w:p w:rsidR="00774FDC" w:rsidRPr="00774FDC" w:rsidRDefault="009952C3" w:rsidP="006C7D3A">
            <w:pPr>
              <w:spacing w:after="0"/>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Deepamala.N</w:t>
            </w:r>
            <w:proofErr w:type="spellEnd"/>
          </w:p>
        </w:tc>
      </w:tr>
      <w:tr w:rsidR="00774FDC" w:rsidTr="009952C3">
        <w:tc>
          <w:tcPr>
            <w:tcW w:w="1075" w:type="dxa"/>
          </w:tcPr>
          <w:p w:rsidR="00774FDC" w:rsidRPr="00774FDC" w:rsidRDefault="00774FDC" w:rsidP="006C7D3A">
            <w:pPr>
              <w:spacing w:after="0"/>
              <w:rPr>
                <w:rFonts w:ascii="Times New Roman" w:hAnsi="Times New Roman"/>
                <w:sz w:val="24"/>
                <w:szCs w:val="24"/>
              </w:rPr>
            </w:pPr>
            <w:r w:rsidRPr="00774FDC">
              <w:rPr>
                <w:rFonts w:ascii="Times New Roman" w:hAnsi="Times New Roman"/>
                <w:sz w:val="24"/>
                <w:szCs w:val="24"/>
              </w:rPr>
              <w:t>2</w:t>
            </w:r>
          </w:p>
        </w:tc>
        <w:tc>
          <w:tcPr>
            <w:tcW w:w="3060" w:type="dxa"/>
          </w:tcPr>
          <w:p w:rsidR="00774FDC" w:rsidRPr="00774FDC" w:rsidRDefault="00920E40" w:rsidP="00774FDC">
            <w:pPr>
              <w:spacing w:after="0"/>
              <w:rPr>
                <w:rFonts w:ascii="Times New Roman" w:hAnsi="Times New Roman"/>
                <w:sz w:val="24"/>
                <w:szCs w:val="24"/>
              </w:rPr>
            </w:pPr>
            <w:r>
              <w:rPr>
                <w:rFonts w:ascii="Times New Roman" w:hAnsi="Times New Roman"/>
                <w:sz w:val="24"/>
                <w:szCs w:val="24"/>
              </w:rPr>
              <w:t xml:space="preserve">Self-Study or EL </w:t>
            </w:r>
          </w:p>
        </w:tc>
        <w:tc>
          <w:tcPr>
            <w:tcW w:w="4904" w:type="dxa"/>
          </w:tcPr>
          <w:p w:rsidR="00774FDC" w:rsidRPr="00774FDC" w:rsidRDefault="009952C3" w:rsidP="009952C3">
            <w:pPr>
              <w:spacing w:after="0"/>
              <w:rPr>
                <w:rFonts w:ascii="Times New Roman" w:hAnsi="Times New Roman"/>
                <w:sz w:val="24"/>
                <w:szCs w:val="24"/>
              </w:rPr>
            </w:pPr>
            <w:r>
              <w:rPr>
                <w:rFonts w:ascii="Times New Roman" w:hAnsi="Times New Roman"/>
                <w:sz w:val="24"/>
                <w:szCs w:val="24"/>
              </w:rPr>
              <w:t xml:space="preserve">Prof. </w:t>
            </w:r>
            <w:proofErr w:type="spellStart"/>
            <w:r>
              <w:rPr>
                <w:rFonts w:ascii="Times New Roman" w:hAnsi="Times New Roman"/>
                <w:sz w:val="24"/>
                <w:szCs w:val="24"/>
              </w:rPr>
              <w:t>Jyothi</w:t>
            </w:r>
            <w:proofErr w:type="spellEnd"/>
            <w:r>
              <w:rPr>
                <w:rFonts w:ascii="Times New Roman" w:hAnsi="Times New Roman"/>
                <w:sz w:val="24"/>
                <w:szCs w:val="24"/>
              </w:rPr>
              <w:t xml:space="preserve"> Shetty, Dr. </w:t>
            </w:r>
            <w:proofErr w:type="spellStart"/>
            <w:r>
              <w:rPr>
                <w:rFonts w:ascii="Times New Roman" w:hAnsi="Times New Roman"/>
                <w:sz w:val="24"/>
                <w:szCs w:val="24"/>
              </w:rPr>
              <w:t>Deepamala.N</w:t>
            </w:r>
            <w:proofErr w:type="spellEnd"/>
            <w:r>
              <w:rPr>
                <w:rFonts w:ascii="Times New Roman" w:hAnsi="Times New Roman"/>
                <w:sz w:val="24"/>
                <w:szCs w:val="24"/>
              </w:rPr>
              <w:t xml:space="preserve">, Prof. </w:t>
            </w:r>
            <w:proofErr w:type="spellStart"/>
            <w:r>
              <w:rPr>
                <w:rFonts w:ascii="Times New Roman" w:hAnsi="Times New Roman"/>
                <w:sz w:val="24"/>
                <w:szCs w:val="24"/>
              </w:rPr>
              <w:t>Girish</w:t>
            </w:r>
            <w:proofErr w:type="spellEnd"/>
            <w:r>
              <w:rPr>
                <w:rFonts w:ascii="Times New Roman" w:hAnsi="Times New Roman"/>
                <w:sz w:val="24"/>
                <w:szCs w:val="24"/>
              </w:rPr>
              <w:t xml:space="preserve"> Rao </w:t>
            </w:r>
          </w:p>
        </w:tc>
      </w:tr>
      <w:tr w:rsidR="006160A8" w:rsidTr="009952C3">
        <w:tc>
          <w:tcPr>
            <w:tcW w:w="1075" w:type="dxa"/>
          </w:tcPr>
          <w:p w:rsidR="006160A8" w:rsidRDefault="009952C3" w:rsidP="006C7D3A">
            <w:pPr>
              <w:spacing w:after="0"/>
              <w:rPr>
                <w:rFonts w:ascii="Times New Roman" w:hAnsi="Times New Roman"/>
                <w:sz w:val="24"/>
                <w:szCs w:val="24"/>
              </w:rPr>
            </w:pPr>
            <w:r>
              <w:rPr>
                <w:rFonts w:ascii="Times New Roman" w:hAnsi="Times New Roman"/>
                <w:sz w:val="24"/>
                <w:szCs w:val="24"/>
              </w:rPr>
              <w:t>3</w:t>
            </w:r>
          </w:p>
        </w:tc>
        <w:tc>
          <w:tcPr>
            <w:tcW w:w="3060" w:type="dxa"/>
          </w:tcPr>
          <w:p w:rsidR="006160A8" w:rsidRDefault="006160A8" w:rsidP="006C7D3A">
            <w:pPr>
              <w:spacing w:after="0"/>
              <w:rPr>
                <w:rFonts w:ascii="Times New Roman" w:hAnsi="Times New Roman"/>
                <w:sz w:val="24"/>
                <w:szCs w:val="24"/>
              </w:rPr>
            </w:pPr>
            <w:r>
              <w:rPr>
                <w:rFonts w:ascii="Times New Roman" w:hAnsi="Times New Roman"/>
                <w:sz w:val="24"/>
                <w:szCs w:val="24"/>
              </w:rPr>
              <w:t>QEEE</w:t>
            </w:r>
          </w:p>
        </w:tc>
        <w:tc>
          <w:tcPr>
            <w:tcW w:w="4904" w:type="dxa"/>
          </w:tcPr>
          <w:p w:rsidR="006160A8" w:rsidRDefault="009952C3" w:rsidP="006C7D3A">
            <w:pPr>
              <w:spacing w:after="0"/>
              <w:rPr>
                <w:rFonts w:ascii="Times New Roman" w:hAnsi="Times New Roman"/>
                <w:sz w:val="24"/>
                <w:szCs w:val="24"/>
              </w:rPr>
            </w:pPr>
            <w:r>
              <w:rPr>
                <w:rFonts w:ascii="Times New Roman" w:hAnsi="Times New Roman"/>
                <w:sz w:val="24"/>
                <w:szCs w:val="24"/>
              </w:rPr>
              <w:t xml:space="preserve">Prof. </w:t>
            </w:r>
            <w:proofErr w:type="spellStart"/>
            <w:r w:rsidR="006160A8">
              <w:rPr>
                <w:rFonts w:ascii="Times New Roman" w:hAnsi="Times New Roman"/>
                <w:sz w:val="24"/>
                <w:szCs w:val="24"/>
              </w:rPr>
              <w:t>Manas</w:t>
            </w:r>
            <w:proofErr w:type="spellEnd"/>
          </w:p>
        </w:tc>
      </w:tr>
    </w:tbl>
    <w:p w:rsidR="00774FDC" w:rsidRDefault="00774FDC" w:rsidP="006C7D3A">
      <w:pPr>
        <w:spacing w:after="0"/>
        <w:rPr>
          <w:rFonts w:ascii="Times New Roman" w:hAnsi="Times New Roman"/>
          <w:b/>
          <w:sz w:val="24"/>
          <w:szCs w:val="24"/>
        </w:rPr>
      </w:pPr>
    </w:p>
    <w:tbl>
      <w:tblPr>
        <w:tblStyle w:val="TableGrid"/>
        <w:tblW w:w="0" w:type="auto"/>
        <w:tblLook w:val="04A0" w:firstRow="1" w:lastRow="0" w:firstColumn="1" w:lastColumn="0" w:noHBand="0" w:noVBand="1"/>
      </w:tblPr>
      <w:tblGrid>
        <w:gridCol w:w="1075"/>
        <w:gridCol w:w="3060"/>
        <w:gridCol w:w="4904"/>
      </w:tblGrid>
      <w:tr w:rsidR="00122797" w:rsidTr="00B52ECD">
        <w:tc>
          <w:tcPr>
            <w:tcW w:w="1075" w:type="dxa"/>
            <w:shd w:val="clear" w:color="auto" w:fill="D9D9D9" w:themeFill="background1" w:themeFillShade="D9"/>
          </w:tcPr>
          <w:p w:rsidR="00122797" w:rsidRDefault="00122797" w:rsidP="00B52ECD">
            <w:pPr>
              <w:spacing w:after="0"/>
              <w:rPr>
                <w:rFonts w:ascii="Times New Roman" w:hAnsi="Times New Roman"/>
                <w:b/>
                <w:sz w:val="24"/>
                <w:szCs w:val="24"/>
              </w:rPr>
            </w:pPr>
            <w:proofErr w:type="spellStart"/>
            <w:r>
              <w:rPr>
                <w:rFonts w:ascii="Times New Roman" w:hAnsi="Times New Roman"/>
                <w:b/>
                <w:sz w:val="24"/>
                <w:szCs w:val="24"/>
              </w:rPr>
              <w:t>Sl</w:t>
            </w:r>
            <w:proofErr w:type="spellEnd"/>
            <w:r>
              <w:rPr>
                <w:rFonts w:ascii="Times New Roman" w:hAnsi="Times New Roman"/>
                <w:b/>
                <w:sz w:val="24"/>
                <w:szCs w:val="24"/>
              </w:rPr>
              <w:t xml:space="preserve"> No</w:t>
            </w:r>
          </w:p>
        </w:tc>
        <w:tc>
          <w:tcPr>
            <w:tcW w:w="3060" w:type="dxa"/>
            <w:shd w:val="clear" w:color="auto" w:fill="D9D9D9" w:themeFill="background1" w:themeFillShade="D9"/>
          </w:tcPr>
          <w:p w:rsidR="00122797" w:rsidRDefault="00122797" w:rsidP="00B52ECD">
            <w:pPr>
              <w:spacing w:after="0"/>
              <w:rPr>
                <w:rFonts w:ascii="Times New Roman" w:hAnsi="Times New Roman"/>
                <w:b/>
                <w:sz w:val="24"/>
                <w:szCs w:val="24"/>
              </w:rPr>
            </w:pPr>
            <w:r>
              <w:rPr>
                <w:rFonts w:ascii="Times New Roman" w:hAnsi="Times New Roman"/>
                <w:b/>
                <w:sz w:val="24"/>
                <w:szCs w:val="24"/>
              </w:rPr>
              <w:t>Topic</w:t>
            </w:r>
          </w:p>
        </w:tc>
        <w:tc>
          <w:tcPr>
            <w:tcW w:w="4904" w:type="dxa"/>
            <w:shd w:val="clear" w:color="auto" w:fill="D9D9D9" w:themeFill="background1" w:themeFillShade="D9"/>
          </w:tcPr>
          <w:p w:rsidR="00122797" w:rsidRDefault="00122797" w:rsidP="00B52ECD">
            <w:pPr>
              <w:spacing w:after="0"/>
              <w:rPr>
                <w:rFonts w:ascii="Times New Roman" w:hAnsi="Times New Roman"/>
                <w:b/>
                <w:sz w:val="24"/>
                <w:szCs w:val="24"/>
              </w:rPr>
            </w:pPr>
            <w:r>
              <w:rPr>
                <w:rFonts w:ascii="Times New Roman" w:hAnsi="Times New Roman"/>
                <w:b/>
                <w:sz w:val="24"/>
                <w:szCs w:val="24"/>
              </w:rPr>
              <w:t>Faculty</w:t>
            </w:r>
          </w:p>
        </w:tc>
      </w:tr>
      <w:tr w:rsidR="00122797" w:rsidTr="00B52ECD">
        <w:tc>
          <w:tcPr>
            <w:tcW w:w="1075" w:type="dxa"/>
          </w:tcPr>
          <w:p w:rsidR="00122797" w:rsidRPr="00774FDC" w:rsidRDefault="00122797" w:rsidP="00B52ECD">
            <w:pPr>
              <w:spacing w:after="0"/>
              <w:rPr>
                <w:rFonts w:ascii="Times New Roman" w:hAnsi="Times New Roman"/>
                <w:sz w:val="24"/>
                <w:szCs w:val="24"/>
              </w:rPr>
            </w:pPr>
            <w:r w:rsidRPr="00774FDC">
              <w:rPr>
                <w:rFonts w:ascii="Times New Roman" w:hAnsi="Times New Roman"/>
                <w:sz w:val="24"/>
                <w:szCs w:val="24"/>
              </w:rPr>
              <w:t>1</w:t>
            </w:r>
          </w:p>
        </w:tc>
        <w:tc>
          <w:tcPr>
            <w:tcW w:w="3060" w:type="dxa"/>
          </w:tcPr>
          <w:p w:rsidR="00122797" w:rsidRPr="00774FDC" w:rsidRDefault="00122797" w:rsidP="00B52ECD">
            <w:pPr>
              <w:spacing w:after="0"/>
              <w:rPr>
                <w:rFonts w:ascii="Times New Roman" w:hAnsi="Times New Roman"/>
                <w:sz w:val="24"/>
                <w:szCs w:val="24"/>
              </w:rPr>
            </w:pPr>
            <w:r>
              <w:rPr>
                <w:rFonts w:ascii="Times New Roman" w:hAnsi="Times New Roman"/>
                <w:sz w:val="24"/>
                <w:szCs w:val="24"/>
              </w:rPr>
              <w:t>Recursion and its Applications</w:t>
            </w:r>
          </w:p>
        </w:tc>
        <w:tc>
          <w:tcPr>
            <w:tcW w:w="4904" w:type="dxa"/>
          </w:tcPr>
          <w:p w:rsidR="00122797" w:rsidRPr="00774FDC" w:rsidRDefault="00122797" w:rsidP="00B52ECD">
            <w:pPr>
              <w:spacing w:after="0"/>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Deepamala.N</w:t>
            </w:r>
            <w:proofErr w:type="spellEnd"/>
          </w:p>
        </w:tc>
      </w:tr>
      <w:tr w:rsidR="00122797" w:rsidTr="00B52ECD">
        <w:tc>
          <w:tcPr>
            <w:tcW w:w="1075" w:type="dxa"/>
          </w:tcPr>
          <w:p w:rsidR="00122797" w:rsidRPr="00774FDC" w:rsidRDefault="00122797" w:rsidP="00B52ECD">
            <w:pPr>
              <w:spacing w:after="0"/>
              <w:rPr>
                <w:rFonts w:ascii="Times New Roman" w:hAnsi="Times New Roman"/>
                <w:sz w:val="24"/>
                <w:szCs w:val="24"/>
              </w:rPr>
            </w:pPr>
            <w:r w:rsidRPr="00774FDC">
              <w:rPr>
                <w:rFonts w:ascii="Times New Roman" w:hAnsi="Times New Roman"/>
                <w:sz w:val="24"/>
                <w:szCs w:val="24"/>
              </w:rPr>
              <w:t>2</w:t>
            </w:r>
          </w:p>
        </w:tc>
        <w:tc>
          <w:tcPr>
            <w:tcW w:w="3060" w:type="dxa"/>
          </w:tcPr>
          <w:p w:rsidR="00122797" w:rsidRPr="00774FDC" w:rsidRDefault="00122797" w:rsidP="00B52ECD">
            <w:pPr>
              <w:spacing w:after="0"/>
              <w:rPr>
                <w:rFonts w:ascii="Times New Roman" w:hAnsi="Times New Roman"/>
                <w:sz w:val="24"/>
                <w:szCs w:val="24"/>
              </w:rPr>
            </w:pPr>
            <w:r>
              <w:rPr>
                <w:rFonts w:ascii="Times New Roman" w:hAnsi="Times New Roman"/>
                <w:sz w:val="24"/>
                <w:szCs w:val="24"/>
              </w:rPr>
              <w:t>Evaluation of Postfix Expression</w:t>
            </w:r>
          </w:p>
        </w:tc>
        <w:tc>
          <w:tcPr>
            <w:tcW w:w="4904" w:type="dxa"/>
          </w:tcPr>
          <w:p w:rsidR="00122797" w:rsidRPr="00774FDC" w:rsidRDefault="006B7E1A" w:rsidP="00B52ECD">
            <w:pPr>
              <w:spacing w:after="0"/>
              <w:rPr>
                <w:rFonts w:ascii="Times New Roman" w:hAnsi="Times New Roman"/>
                <w:sz w:val="24"/>
                <w:szCs w:val="24"/>
              </w:rPr>
            </w:pPr>
            <w:r>
              <w:rPr>
                <w:rFonts w:ascii="Times New Roman" w:hAnsi="Times New Roman"/>
                <w:sz w:val="24"/>
                <w:szCs w:val="24"/>
              </w:rPr>
              <w:t xml:space="preserve">Prof. </w:t>
            </w:r>
            <w:proofErr w:type="spellStart"/>
            <w:r>
              <w:rPr>
                <w:rFonts w:ascii="Times New Roman" w:hAnsi="Times New Roman"/>
                <w:sz w:val="24"/>
                <w:szCs w:val="24"/>
              </w:rPr>
              <w:t>Jyoti</w:t>
            </w:r>
            <w:proofErr w:type="spellEnd"/>
            <w:r>
              <w:rPr>
                <w:rFonts w:ascii="Times New Roman" w:hAnsi="Times New Roman"/>
                <w:sz w:val="24"/>
                <w:szCs w:val="24"/>
              </w:rPr>
              <w:t xml:space="preserve"> Shetty</w:t>
            </w:r>
          </w:p>
        </w:tc>
      </w:tr>
      <w:tr w:rsidR="00122797" w:rsidTr="00B52ECD">
        <w:tc>
          <w:tcPr>
            <w:tcW w:w="1075" w:type="dxa"/>
          </w:tcPr>
          <w:p w:rsidR="00122797" w:rsidRDefault="00122797" w:rsidP="00B52ECD">
            <w:pPr>
              <w:spacing w:after="0"/>
              <w:rPr>
                <w:rFonts w:ascii="Times New Roman" w:hAnsi="Times New Roman"/>
                <w:sz w:val="24"/>
                <w:szCs w:val="24"/>
              </w:rPr>
            </w:pPr>
            <w:r>
              <w:rPr>
                <w:rFonts w:ascii="Times New Roman" w:hAnsi="Times New Roman"/>
                <w:sz w:val="24"/>
                <w:szCs w:val="24"/>
              </w:rPr>
              <w:t>3</w:t>
            </w:r>
          </w:p>
        </w:tc>
        <w:tc>
          <w:tcPr>
            <w:tcW w:w="3060" w:type="dxa"/>
          </w:tcPr>
          <w:p w:rsidR="00122797" w:rsidRDefault="00122797" w:rsidP="00B52ECD">
            <w:pPr>
              <w:spacing w:after="0"/>
              <w:rPr>
                <w:rFonts w:ascii="Times New Roman" w:hAnsi="Times New Roman"/>
                <w:sz w:val="24"/>
                <w:szCs w:val="24"/>
              </w:rPr>
            </w:pPr>
            <w:r>
              <w:rPr>
                <w:rFonts w:ascii="Times New Roman" w:hAnsi="Times New Roman"/>
                <w:sz w:val="24"/>
                <w:szCs w:val="24"/>
              </w:rPr>
              <w:t>Pointers</w:t>
            </w:r>
          </w:p>
        </w:tc>
        <w:tc>
          <w:tcPr>
            <w:tcW w:w="4904" w:type="dxa"/>
          </w:tcPr>
          <w:p w:rsidR="00122797" w:rsidRDefault="006B7E1A" w:rsidP="00B52ECD">
            <w:pPr>
              <w:spacing w:after="0"/>
              <w:rPr>
                <w:rFonts w:ascii="Times New Roman" w:hAnsi="Times New Roman"/>
                <w:sz w:val="24"/>
                <w:szCs w:val="24"/>
              </w:rPr>
            </w:pPr>
            <w:r>
              <w:rPr>
                <w:rFonts w:ascii="Times New Roman" w:hAnsi="Times New Roman"/>
                <w:sz w:val="24"/>
                <w:szCs w:val="24"/>
              </w:rPr>
              <w:t>Prof. Manas</w:t>
            </w:r>
            <w:bookmarkStart w:id="3" w:name="_GoBack"/>
            <w:bookmarkEnd w:id="3"/>
          </w:p>
        </w:tc>
      </w:tr>
    </w:tbl>
    <w:p w:rsidR="00174784" w:rsidRDefault="00174784" w:rsidP="006C7D3A">
      <w:pPr>
        <w:spacing w:after="0"/>
        <w:rPr>
          <w:rFonts w:ascii="Times New Roman" w:hAnsi="Times New Roman"/>
          <w:b/>
          <w:sz w:val="24"/>
          <w:szCs w:val="24"/>
        </w:rPr>
      </w:pPr>
    </w:p>
    <w:sectPr w:rsidR="00174784" w:rsidSect="00F65D96">
      <w:headerReference w:type="default" r:id="rId12"/>
      <w:footerReference w:type="default" r:id="rId13"/>
      <w:pgSz w:w="11905" w:h="16837"/>
      <w:pgMar w:top="810" w:right="864" w:bottom="900" w:left="135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1EA" w:rsidRDefault="00A231EA">
      <w:pPr>
        <w:spacing w:before="0" w:after="0"/>
      </w:pPr>
      <w:r>
        <w:separator/>
      </w:r>
    </w:p>
  </w:endnote>
  <w:endnote w:type="continuationSeparator" w:id="0">
    <w:p w:rsidR="00A231EA" w:rsidRDefault="00A231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51" w:rsidRDefault="00256F51" w:rsidP="00C64DE4">
    <w:pPr>
      <w:pStyle w:val="Footer"/>
      <w:pBdr>
        <w:top w:val="thinThickSmallGap" w:sz="24" w:space="1" w:color="622423"/>
      </w:pBdr>
      <w:tabs>
        <w:tab w:val="clear" w:pos="4320"/>
        <w:tab w:val="clear" w:pos="8640"/>
        <w:tab w:val="right" w:pos="9691"/>
      </w:tabs>
      <w:rPr>
        <w:rFonts w:ascii="Cambria" w:hAnsi="Cambria"/>
      </w:rPr>
    </w:pPr>
    <w:r>
      <w:rPr>
        <w:rFonts w:ascii="Cambria" w:hAnsi="Cambria"/>
      </w:rPr>
      <w:t xml:space="preserve">CSE/RVCE     </w:t>
    </w:r>
    <w:r w:rsidRPr="003E60DD">
      <w:rPr>
        <w:rFonts w:ascii="Cambria" w:hAnsi="Cambria"/>
      </w:rPr>
      <w:t>https://16cs35.wikispaces.com/file/detail/final_LP_CO_2017_18.docx</w:t>
    </w:r>
    <w:r>
      <w:rPr>
        <w:rFonts w:ascii="Cambria" w:hAnsi="Cambria"/>
      </w:rPr>
      <w:t xml:space="preserve">                                                         </w:t>
    </w:r>
    <w:r>
      <w:rPr>
        <w:rFonts w:ascii="Cambria" w:hAnsi="Cambria"/>
      </w:rPr>
      <w:tab/>
      <w:t xml:space="preserve">Page </w:t>
    </w:r>
    <w:r>
      <w:fldChar w:fldCharType="begin"/>
    </w:r>
    <w:r>
      <w:instrText xml:space="preserve"> PAGE   \* MERGEFORMAT </w:instrText>
    </w:r>
    <w:r>
      <w:fldChar w:fldCharType="separate"/>
    </w:r>
    <w:r w:rsidR="006B7E1A" w:rsidRPr="006B7E1A">
      <w:rPr>
        <w:rFonts w:ascii="Cambria" w:hAnsi="Cambria"/>
        <w:noProof/>
      </w:rPr>
      <w:t>19</w:t>
    </w:r>
    <w:r>
      <w:fldChar w:fldCharType="end"/>
    </w:r>
  </w:p>
  <w:p w:rsidR="00256F51" w:rsidRPr="00D575F2" w:rsidRDefault="00256F51">
    <w:pPr>
      <w:pStyle w:val="Footer"/>
      <w:jc w:val="right"/>
      <w:rPr>
        <w:rFonts w:ascii="Times New Roman" w:hAnsi="Times New Roman"/>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1EA" w:rsidRDefault="00A231EA">
      <w:pPr>
        <w:spacing w:before="0" w:after="0"/>
      </w:pPr>
      <w:r>
        <w:separator/>
      </w:r>
    </w:p>
  </w:footnote>
  <w:footnote w:type="continuationSeparator" w:id="0">
    <w:p w:rsidR="00A231EA" w:rsidRDefault="00A231E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51" w:rsidRDefault="00122797" w:rsidP="00122797">
    <w:pPr>
      <w:pStyle w:val="Header"/>
      <w:pBdr>
        <w:bottom w:val="thickThinSmallGap" w:sz="24" w:space="1" w:color="622423"/>
      </w:pBdr>
      <w:jc w:val="left"/>
      <w:rPr>
        <w:rFonts w:ascii="Cambria" w:hAnsi="Cambria"/>
        <w:sz w:val="32"/>
      </w:rPr>
    </w:pPr>
    <w:r w:rsidRPr="0085481D">
      <w:rPr>
        <w:rFonts w:ascii="Times New Roman" w:hAnsi="Times New Roman"/>
      </w:rPr>
      <w:object w:dxaOrig="235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1.25pt" o:ole="">
          <v:imagedata r:id="rId1" o:title=""/>
        </v:shape>
        <o:OLEObject Type="Embed" ProgID="PBrush" ShapeID="_x0000_i1025" DrawAspect="Content" ObjectID="_1561191650" r:id="rId2"/>
      </w:object>
    </w:r>
    <w:r>
      <w:rPr>
        <w:rFonts w:ascii="Times New Roman" w:hAnsi="Times New Roman"/>
      </w:rPr>
      <w:t xml:space="preserve">                             </w:t>
    </w:r>
    <w:r w:rsidR="00256F51" w:rsidRPr="00A553C6">
      <w:rPr>
        <w:rFonts w:ascii="Cambria" w:hAnsi="Cambria"/>
        <w:sz w:val="28"/>
        <w:szCs w:val="28"/>
      </w:rPr>
      <w:t xml:space="preserve">Department of </w:t>
    </w:r>
    <w:r w:rsidR="00256F51">
      <w:rPr>
        <w:rFonts w:ascii="Cambria" w:hAnsi="Cambria"/>
        <w:sz w:val="28"/>
        <w:szCs w:val="28"/>
      </w:rPr>
      <w:t>Computer</w:t>
    </w:r>
    <w:r w:rsidR="00256F51" w:rsidRPr="00A553C6">
      <w:rPr>
        <w:rFonts w:ascii="Cambria" w:hAnsi="Cambria"/>
        <w:sz w:val="28"/>
        <w:szCs w:val="28"/>
      </w:rPr>
      <w:t xml:space="preserve"> Science and Engineering</w:t>
    </w:r>
  </w:p>
  <w:p w:rsidR="00256F51" w:rsidRPr="00001CCC" w:rsidRDefault="00256F51" w:rsidP="00001CCC">
    <w:pPr>
      <w:pStyle w:val="Header"/>
      <w:jc w:val="center"/>
    </w:pPr>
    <w:r w:rsidRPr="00A553C6">
      <w:rPr>
        <w:rFonts w:ascii="Times New Roman" w:hAnsi="Times New Roman"/>
        <w:b/>
        <w:sz w:val="24"/>
        <w:szCs w:val="24"/>
      </w:rPr>
      <w:t>R.V. College of Engineering, Bangalore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1440"/>
        </w:tabs>
        <w:ind w:left="1440" w:hanging="360"/>
      </w:pPr>
      <w:rPr>
        <w:rFonts w:ascii="Arial" w:hAnsi="Arial"/>
        <w:b w:val="0"/>
        <w:i w:val="0"/>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singleLevel"/>
    <w:tmpl w:val="00000006"/>
    <w:name w:val="WW8Num7"/>
    <w:lvl w:ilvl="0">
      <w:start w:val="1"/>
      <w:numFmt w:val="decimal"/>
      <w:lvlText w:val="%1."/>
      <w:lvlJc w:val="left"/>
      <w:pPr>
        <w:tabs>
          <w:tab w:val="num" w:pos="1350"/>
        </w:tabs>
        <w:ind w:left="1350" w:hanging="360"/>
      </w:pPr>
    </w:lvl>
  </w:abstractNum>
  <w:abstractNum w:abstractNumId="5">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D01C738C"/>
    <w:name w:val="WW8Num9"/>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rPr>
        <w:b/>
      </w:r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nsid w:val="00000009"/>
    <w:multiLevelType w:val="multilevel"/>
    <w:tmpl w:val="00000009"/>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14"/>
    <w:lvl w:ilvl="0">
      <w:start w:val="1"/>
      <w:numFmt w:val="decimal"/>
      <w:lvlText w:val="%1."/>
      <w:lvlJc w:val="left"/>
      <w:pPr>
        <w:tabs>
          <w:tab w:val="num" w:pos="750"/>
        </w:tabs>
        <w:ind w:left="750" w:hanging="360"/>
      </w:pPr>
    </w:lvl>
  </w:abstractNum>
  <w:abstractNum w:abstractNumId="12">
    <w:nsid w:val="0000000E"/>
    <w:multiLevelType w:val="multilevel"/>
    <w:tmpl w:val="0000000E"/>
    <w:name w:val="WW8Num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0"/>
    <w:multiLevelType w:val="multilevel"/>
    <w:tmpl w:val="00000010"/>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multilevel"/>
    <w:tmpl w:val="00000011"/>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2"/>
    <w:multiLevelType w:val="multilevel"/>
    <w:tmpl w:val="00000012"/>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3"/>
    <w:multiLevelType w:val="multilevel"/>
    <w:tmpl w:val="00000013"/>
    <w:name w:val="WW8Num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cs="OpenSymbol"/>
        <w:b w:val="0"/>
        <w:bCs w:val="0"/>
      </w:rPr>
    </w:lvl>
  </w:abstractNum>
  <w:abstractNum w:abstractNumId="19">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6"/>
    <w:multiLevelType w:val="singleLevel"/>
    <w:tmpl w:val="00000016"/>
    <w:name w:val="WW8Num24"/>
    <w:lvl w:ilvl="0">
      <w:start w:val="1"/>
      <w:numFmt w:val="decimal"/>
      <w:lvlText w:val="%1."/>
      <w:lvlJc w:val="left"/>
      <w:pPr>
        <w:tabs>
          <w:tab w:val="num" w:pos="720"/>
        </w:tabs>
        <w:ind w:left="720" w:hanging="360"/>
      </w:pPr>
    </w:lvl>
  </w:abstractNum>
  <w:abstractNum w:abstractNumId="21">
    <w:nsid w:val="00000017"/>
    <w:multiLevelType w:val="multilevel"/>
    <w:tmpl w:val="00000017"/>
    <w:name w:val="WW8Num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8"/>
    <w:multiLevelType w:val="singleLevel"/>
    <w:tmpl w:val="00000018"/>
    <w:name w:val="WW8Num26"/>
    <w:lvl w:ilvl="0">
      <w:start w:val="1"/>
      <w:numFmt w:val="decimal"/>
      <w:lvlText w:val="%1."/>
      <w:lvlJc w:val="left"/>
      <w:pPr>
        <w:tabs>
          <w:tab w:val="num" w:pos="720"/>
        </w:tabs>
        <w:ind w:left="720" w:hanging="360"/>
      </w:pPr>
    </w:lvl>
  </w:abstractNum>
  <w:abstractNum w:abstractNumId="23">
    <w:nsid w:val="00000019"/>
    <w:multiLevelType w:val="multilevel"/>
    <w:tmpl w:val="00000019"/>
    <w:name w:val="WW8Num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A"/>
    <w:multiLevelType w:val="multilevel"/>
    <w:tmpl w:val="0000001A"/>
    <w:name w:val="WW8Num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B"/>
    <w:multiLevelType w:val="multilevel"/>
    <w:tmpl w:val="0000001B"/>
    <w:name w:val="WW8Num29"/>
    <w:lvl w:ilvl="0">
      <w:start w:val="1"/>
      <w:numFmt w:val="decimal"/>
      <w:lvlText w:val="%1."/>
      <w:lvlJc w:val="left"/>
      <w:pPr>
        <w:tabs>
          <w:tab w:val="num" w:pos="720"/>
        </w:tabs>
        <w:ind w:left="720" w:hanging="360"/>
      </w:pPr>
    </w:lvl>
    <w:lvl w:ilvl="1">
      <w:start w:val="2"/>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C"/>
    <w:multiLevelType w:val="multilevel"/>
    <w:tmpl w:val="0000001C"/>
    <w:name w:val="WW8Num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D"/>
    <w:multiLevelType w:val="multilevel"/>
    <w:tmpl w:val="0000001D"/>
    <w:name w:val="WW8Num31"/>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Symbol" w:hAnsi="Symbol" w:cs="OpenSymbol"/>
        <w:b w:val="0"/>
        <w:bCs w:val="0"/>
      </w:rPr>
    </w:lvl>
    <w:lvl w:ilvl="2">
      <w:start w:val="1"/>
      <w:numFmt w:val="bullet"/>
      <w:lvlText w:val=""/>
      <w:lvlJc w:val="left"/>
      <w:pPr>
        <w:tabs>
          <w:tab w:val="num" w:pos="1440"/>
        </w:tabs>
        <w:ind w:left="1440" w:hanging="360"/>
      </w:pPr>
      <w:rPr>
        <w:rFonts w:ascii="Symbol" w:hAnsi="Symbol" w:cs="OpenSymbol"/>
        <w:b w:val="0"/>
        <w:bCs w:val="0"/>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Symbol" w:hAnsi="Symbol" w:cs="OpenSymbol"/>
        <w:b w:val="0"/>
        <w:bCs w:val="0"/>
      </w:rPr>
    </w:lvl>
    <w:lvl w:ilvl="5">
      <w:start w:val="1"/>
      <w:numFmt w:val="bullet"/>
      <w:lvlText w:val=""/>
      <w:lvlJc w:val="left"/>
      <w:pPr>
        <w:tabs>
          <w:tab w:val="num" w:pos="2520"/>
        </w:tabs>
        <w:ind w:left="2520" w:hanging="360"/>
      </w:pPr>
      <w:rPr>
        <w:rFonts w:ascii="Symbol" w:hAnsi="Symbol" w:cs="OpenSymbol"/>
        <w:b w:val="0"/>
        <w:bCs w:val="0"/>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Symbol" w:hAnsi="Symbol" w:cs="OpenSymbol"/>
        <w:b w:val="0"/>
        <w:bCs w:val="0"/>
      </w:rPr>
    </w:lvl>
    <w:lvl w:ilvl="8">
      <w:start w:val="1"/>
      <w:numFmt w:val="bullet"/>
      <w:lvlText w:val=""/>
      <w:lvlJc w:val="left"/>
      <w:pPr>
        <w:tabs>
          <w:tab w:val="num" w:pos="3600"/>
        </w:tabs>
        <w:ind w:left="3600" w:hanging="360"/>
      </w:pPr>
      <w:rPr>
        <w:rFonts w:ascii="Symbol" w:hAnsi="Symbol" w:cs="OpenSymbol"/>
        <w:b w:val="0"/>
        <w:bCs w:val="0"/>
      </w:rPr>
    </w:lvl>
  </w:abstractNum>
  <w:abstractNum w:abstractNumId="28">
    <w:nsid w:val="03FD2099"/>
    <w:multiLevelType w:val="multilevel"/>
    <w:tmpl w:val="A978E0DC"/>
    <w:name w:val="WW8Num93"/>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3"/>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9">
    <w:nsid w:val="064C53A0"/>
    <w:multiLevelType w:val="multilevel"/>
    <w:tmpl w:val="00000008"/>
    <w:name w:val="WW8Num92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0">
    <w:nsid w:val="06900467"/>
    <w:multiLevelType w:val="hybridMultilevel"/>
    <w:tmpl w:val="2CB8DD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0F0327F9"/>
    <w:multiLevelType w:val="hybridMultilevel"/>
    <w:tmpl w:val="7FA43A24"/>
    <w:name w:val="WW8Num9222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0F567650"/>
    <w:multiLevelType w:val="singleLevel"/>
    <w:tmpl w:val="00000005"/>
    <w:lvl w:ilvl="0">
      <w:start w:val="1"/>
      <w:numFmt w:val="decimal"/>
      <w:lvlText w:val="%1."/>
      <w:lvlJc w:val="left"/>
      <w:pPr>
        <w:tabs>
          <w:tab w:val="num" w:pos="0"/>
        </w:tabs>
        <w:ind w:left="720" w:hanging="360"/>
      </w:pPr>
    </w:lvl>
  </w:abstractNum>
  <w:abstractNum w:abstractNumId="33">
    <w:nsid w:val="11A479C5"/>
    <w:multiLevelType w:val="hybridMultilevel"/>
    <w:tmpl w:val="B11AB128"/>
    <w:lvl w:ilvl="0" w:tplc="0409000F">
      <w:start w:val="1"/>
      <w:numFmt w:val="decimal"/>
      <w:lvlText w:val="%1."/>
      <w:lvlJc w:val="left"/>
      <w:pPr>
        <w:ind w:left="5670" w:hanging="360"/>
      </w:pPr>
      <w:rPr>
        <w:rFonts w:hint="default"/>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34">
    <w:nsid w:val="16130898"/>
    <w:multiLevelType w:val="hybridMultilevel"/>
    <w:tmpl w:val="00B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A676F6"/>
    <w:multiLevelType w:val="multilevel"/>
    <w:tmpl w:val="491C264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6">
    <w:nsid w:val="18DD7D0A"/>
    <w:multiLevelType w:val="multilevel"/>
    <w:tmpl w:val="4684B3E0"/>
    <w:name w:val="WW8Num92"/>
    <w:lvl w:ilvl="0">
      <w:start w:val="3"/>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37">
    <w:nsid w:val="1A8341BC"/>
    <w:multiLevelType w:val="multilevel"/>
    <w:tmpl w:val="C9CAE28E"/>
    <w:name w:val="WW8Num922"/>
    <w:lvl w:ilvl="0">
      <w:start w:val="1"/>
      <w:numFmt w:val="low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8">
    <w:nsid w:val="1D811452"/>
    <w:multiLevelType w:val="hybridMultilevel"/>
    <w:tmpl w:val="3694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8923232"/>
    <w:multiLevelType w:val="hybridMultilevel"/>
    <w:tmpl w:val="F6B2C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97226D1"/>
    <w:multiLevelType w:val="hybridMultilevel"/>
    <w:tmpl w:val="8DCA2422"/>
    <w:lvl w:ilvl="0" w:tplc="FD3448BA">
      <w:start w:val="1"/>
      <w:numFmt w:val="decimal"/>
      <w:lvlText w:val="CO%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2C7C3E3D"/>
    <w:multiLevelType w:val="multilevel"/>
    <w:tmpl w:val="D91C8B16"/>
    <w:name w:val="WW8Num923"/>
    <w:lvl w:ilvl="0">
      <w:start w:val="2"/>
      <w:numFmt w:val="decimal"/>
      <w:lvlText w:val="%1."/>
      <w:lvlJc w:val="left"/>
      <w:pPr>
        <w:tabs>
          <w:tab w:val="num" w:pos="1080"/>
        </w:tabs>
        <w:ind w:left="1080" w:hanging="360"/>
      </w:pPr>
      <w:rPr>
        <w:rFonts w:hint="default"/>
      </w:rPr>
    </w:lvl>
    <w:lvl w:ilvl="1">
      <w:start w:val="2"/>
      <w:numFmt w:val="decimal"/>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180"/>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left"/>
      <w:pPr>
        <w:tabs>
          <w:tab w:val="num" w:pos="6840"/>
        </w:tabs>
        <w:ind w:left="6840" w:hanging="180"/>
      </w:pPr>
      <w:rPr>
        <w:rFonts w:hint="default"/>
      </w:rPr>
    </w:lvl>
  </w:abstractNum>
  <w:abstractNum w:abstractNumId="42">
    <w:nsid w:val="2D1F2722"/>
    <w:multiLevelType w:val="hybridMultilevel"/>
    <w:tmpl w:val="0AC82054"/>
    <w:name w:val="WW8Num92223"/>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8E3421"/>
    <w:multiLevelType w:val="multilevel"/>
    <w:tmpl w:val="804C5AC2"/>
    <w:name w:val="WW8Num9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4">
    <w:nsid w:val="2F255DA9"/>
    <w:multiLevelType w:val="hybridMultilevel"/>
    <w:tmpl w:val="8786B32A"/>
    <w:lvl w:ilvl="0" w:tplc="FAFAE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8A7E73"/>
    <w:multiLevelType w:val="hybridMultilevel"/>
    <w:tmpl w:val="BC76756A"/>
    <w:name w:val="WW8Num9222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B91D06"/>
    <w:multiLevelType w:val="multilevel"/>
    <w:tmpl w:val="B7108464"/>
    <w:name w:val="WW8Num932"/>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5"/>
      <w:numFmt w:val="decimal"/>
      <w:lvlText w:val="%4."/>
      <w:lvlJc w:val="left"/>
      <w:pPr>
        <w:tabs>
          <w:tab w:val="num" w:pos="360"/>
        </w:tabs>
        <w:ind w:left="360" w:hanging="360"/>
      </w:pPr>
      <w:rPr>
        <w:rFonts w:hint="default"/>
      </w:rPr>
    </w:lvl>
    <w:lvl w:ilvl="4">
      <w:start w:val="2"/>
      <w:numFmt w:val="lowerLetter"/>
      <w:lvlText w:val="%5."/>
      <w:lvlJc w:val="left"/>
      <w:pPr>
        <w:tabs>
          <w:tab w:val="num" w:pos="3600"/>
        </w:tabs>
        <w:ind w:left="3600" w:hanging="360"/>
      </w:pPr>
      <w:rPr>
        <w:rFonts w:hint="default"/>
        <w:b/>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47">
    <w:nsid w:val="3ACD0659"/>
    <w:multiLevelType w:val="hybridMultilevel"/>
    <w:tmpl w:val="6F38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EA4F40"/>
    <w:multiLevelType w:val="hybridMultilevel"/>
    <w:tmpl w:val="2BBC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163E2E"/>
    <w:multiLevelType w:val="hybridMultilevel"/>
    <w:tmpl w:val="6B2CFA6E"/>
    <w:name w:val="WW8Num92223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C1F7993"/>
    <w:multiLevelType w:val="hybridMultilevel"/>
    <w:tmpl w:val="F6B2C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4213584"/>
    <w:multiLevelType w:val="hybridMultilevel"/>
    <w:tmpl w:val="B0C63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D9A1E87"/>
    <w:multiLevelType w:val="hybridMultilevel"/>
    <w:tmpl w:val="52586D0C"/>
    <w:lvl w:ilvl="0" w:tplc="438EF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3">
    <w:nsid w:val="5F981BB7"/>
    <w:multiLevelType w:val="multilevel"/>
    <w:tmpl w:val="00000008"/>
    <w:name w:val="WW8Num9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4">
    <w:nsid w:val="66AD4ACC"/>
    <w:multiLevelType w:val="hybridMultilevel"/>
    <w:tmpl w:val="F6B2C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C524C92"/>
    <w:multiLevelType w:val="hybridMultilevel"/>
    <w:tmpl w:val="F6B2C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C88676F"/>
    <w:multiLevelType w:val="hybridMultilevel"/>
    <w:tmpl w:val="C8E8F608"/>
    <w:lvl w:ilvl="0" w:tplc="0409000F">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E062788"/>
    <w:multiLevelType w:val="hybridMultilevel"/>
    <w:tmpl w:val="9F78375A"/>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58">
    <w:nsid w:val="6F8C2AF8"/>
    <w:multiLevelType w:val="multilevel"/>
    <w:tmpl w:val="C994DB9A"/>
    <w:name w:val="WW8Num9222"/>
    <w:lvl w:ilvl="0">
      <w:start w:val="1"/>
      <w:numFmt w:val="lowerRoman"/>
      <w:lvlText w:val="%1)"/>
      <w:lvlJc w:val="left"/>
      <w:pPr>
        <w:ind w:left="1440" w:hanging="720"/>
      </w:pPr>
      <w:rPr>
        <w:rFonts w:hint="default"/>
      </w:rPr>
    </w:lvl>
    <w:lvl w:ilvl="1">
      <w:start w:val="1"/>
      <w:numFmt w:val="lowerLetter"/>
      <w:lvlText w:val="(%2)"/>
      <w:lvlJc w:val="left"/>
      <w:pPr>
        <w:ind w:left="1815" w:hanging="375"/>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9">
    <w:nsid w:val="78203491"/>
    <w:multiLevelType w:val="hybridMultilevel"/>
    <w:tmpl w:val="9418C022"/>
    <w:lvl w:ilvl="0" w:tplc="5AE0AE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130150"/>
    <w:multiLevelType w:val="hybridMultilevel"/>
    <w:tmpl w:val="319A4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291EF1"/>
    <w:multiLevelType w:val="multilevel"/>
    <w:tmpl w:val="804C5AC2"/>
    <w:name w:val="WW8Num922222"/>
    <w:lvl w:ilvl="0">
      <w:start w:val="1"/>
      <w:numFmt w:val="decimal"/>
      <w:lvlText w:val="%1."/>
      <w:lvlJc w:val="left"/>
      <w:pPr>
        <w:ind w:left="1440" w:hanging="720"/>
      </w:pPr>
      <w:rPr>
        <w:rFonts w:hint="default"/>
        <w:b w:val="0"/>
      </w:rPr>
    </w:lvl>
    <w:lvl w:ilvl="1">
      <w:start w:val="1"/>
      <w:numFmt w:val="lowerRoman"/>
      <w:lvlText w:val="%2)"/>
      <w:lvlJc w:val="left"/>
      <w:pPr>
        <w:ind w:left="2160" w:hanging="72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2"/>
  </w:num>
  <w:num w:numId="2">
    <w:abstractNumId w:val="35"/>
  </w:num>
  <w:num w:numId="3">
    <w:abstractNumId w:val="34"/>
  </w:num>
  <w:num w:numId="4">
    <w:abstractNumId w:val="52"/>
  </w:num>
  <w:num w:numId="5">
    <w:abstractNumId w:val="30"/>
  </w:num>
  <w:num w:numId="6">
    <w:abstractNumId w:val="40"/>
  </w:num>
  <w:num w:numId="7">
    <w:abstractNumId w:val="33"/>
  </w:num>
  <w:num w:numId="8">
    <w:abstractNumId w:val="59"/>
  </w:num>
  <w:num w:numId="9">
    <w:abstractNumId w:val="48"/>
  </w:num>
  <w:num w:numId="10">
    <w:abstractNumId w:val="60"/>
  </w:num>
  <w:num w:numId="11">
    <w:abstractNumId w:val="54"/>
  </w:num>
  <w:num w:numId="12">
    <w:abstractNumId w:val="51"/>
  </w:num>
  <w:num w:numId="13">
    <w:abstractNumId w:val="39"/>
  </w:num>
  <w:num w:numId="14">
    <w:abstractNumId w:val="57"/>
  </w:num>
  <w:num w:numId="15">
    <w:abstractNumId w:val="55"/>
  </w:num>
  <w:num w:numId="16">
    <w:abstractNumId w:val="50"/>
  </w:num>
  <w:num w:numId="17">
    <w:abstractNumId w:val="47"/>
  </w:num>
  <w:num w:numId="18">
    <w:abstractNumId w:val="44"/>
  </w:num>
  <w:num w:numId="19">
    <w:abstractNumId w:val="56"/>
  </w:num>
  <w:num w:numId="20">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75B"/>
    <w:rsid w:val="00001CCC"/>
    <w:rsid w:val="0000520C"/>
    <w:rsid w:val="00005865"/>
    <w:rsid w:val="00005990"/>
    <w:rsid w:val="00006237"/>
    <w:rsid w:val="00007126"/>
    <w:rsid w:val="00011A24"/>
    <w:rsid w:val="00012506"/>
    <w:rsid w:val="000140F3"/>
    <w:rsid w:val="0001450E"/>
    <w:rsid w:val="00014EA9"/>
    <w:rsid w:val="0001779D"/>
    <w:rsid w:val="000205C8"/>
    <w:rsid w:val="00020A79"/>
    <w:rsid w:val="00021BF1"/>
    <w:rsid w:val="0002691E"/>
    <w:rsid w:val="00026A96"/>
    <w:rsid w:val="0003038B"/>
    <w:rsid w:val="00032826"/>
    <w:rsid w:val="00032B57"/>
    <w:rsid w:val="00033333"/>
    <w:rsid w:val="00036E6F"/>
    <w:rsid w:val="00041636"/>
    <w:rsid w:val="00043688"/>
    <w:rsid w:val="00043870"/>
    <w:rsid w:val="00043D26"/>
    <w:rsid w:val="00051CD3"/>
    <w:rsid w:val="000521A9"/>
    <w:rsid w:val="00052421"/>
    <w:rsid w:val="00052CDD"/>
    <w:rsid w:val="00056A15"/>
    <w:rsid w:val="00057686"/>
    <w:rsid w:val="000605C1"/>
    <w:rsid w:val="00060F48"/>
    <w:rsid w:val="000611C6"/>
    <w:rsid w:val="00062B22"/>
    <w:rsid w:val="00063064"/>
    <w:rsid w:val="000633D1"/>
    <w:rsid w:val="000653E9"/>
    <w:rsid w:val="000663CA"/>
    <w:rsid w:val="00066DAD"/>
    <w:rsid w:val="00066EAB"/>
    <w:rsid w:val="00070DB6"/>
    <w:rsid w:val="000711F5"/>
    <w:rsid w:val="000733FE"/>
    <w:rsid w:val="00073422"/>
    <w:rsid w:val="000739C7"/>
    <w:rsid w:val="00081899"/>
    <w:rsid w:val="00081DBD"/>
    <w:rsid w:val="00082824"/>
    <w:rsid w:val="000832C1"/>
    <w:rsid w:val="0008515E"/>
    <w:rsid w:val="000860A2"/>
    <w:rsid w:val="0008669D"/>
    <w:rsid w:val="0008722F"/>
    <w:rsid w:val="00087498"/>
    <w:rsid w:val="0009216D"/>
    <w:rsid w:val="00096537"/>
    <w:rsid w:val="000973E7"/>
    <w:rsid w:val="000975C3"/>
    <w:rsid w:val="000A01A6"/>
    <w:rsid w:val="000A2FE3"/>
    <w:rsid w:val="000A324F"/>
    <w:rsid w:val="000A433F"/>
    <w:rsid w:val="000A4ED9"/>
    <w:rsid w:val="000A4F46"/>
    <w:rsid w:val="000A5D40"/>
    <w:rsid w:val="000A799E"/>
    <w:rsid w:val="000A7CB3"/>
    <w:rsid w:val="000B300B"/>
    <w:rsid w:val="000B3334"/>
    <w:rsid w:val="000B4A00"/>
    <w:rsid w:val="000B4CE9"/>
    <w:rsid w:val="000B56F2"/>
    <w:rsid w:val="000B5744"/>
    <w:rsid w:val="000B7094"/>
    <w:rsid w:val="000B7F93"/>
    <w:rsid w:val="000C2E58"/>
    <w:rsid w:val="000C3B70"/>
    <w:rsid w:val="000C4D24"/>
    <w:rsid w:val="000C56A6"/>
    <w:rsid w:val="000C6BC7"/>
    <w:rsid w:val="000D003F"/>
    <w:rsid w:val="000D0624"/>
    <w:rsid w:val="000D138B"/>
    <w:rsid w:val="000D2824"/>
    <w:rsid w:val="000D6CF4"/>
    <w:rsid w:val="000E19AE"/>
    <w:rsid w:val="000E202C"/>
    <w:rsid w:val="000E364F"/>
    <w:rsid w:val="000E4BBD"/>
    <w:rsid w:val="000E662E"/>
    <w:rsid w:val="000E688E"/>
    <w:rsid w:val="000E78AB"/>
    <w:rsid w:val="000E7B7D"/>
    <w:rsid w:val="000F0EEA"/>
    <w:rsid w:val="000F0F55"/>
    <w:rsid w:val="000F13D6"/>
    <w:rsid w:val="000F1D47"/>
    <w:rsid w:val="000F2FBF"/>
    <w:rsid w:val="000F449F"/>
    <w:rsid w:val="000F4622"/>
    <w:rsid w:val="000F674C"/>
    <w:rsid w:val="000F726A"/>
    <w:rsid w:val="00100023"/>
    <w:rsid w:val="00100CE5"/>
    <w:rsid w:val="0010166C"/>
    <w:rsid w:val="00103479"/>
    <w:rsid w:val="00103A85"/>
    <w:rsid w:val="00105392"/>
    <w:rsid w:val="00105B19"/>
    <w:rsid w:val="00105C32"/>
    <w:rsid w:val="0010645A"/>
    <w:rsid w:val="00110EFF"/>
    <w:rsid w:val="0011328C"/>
    <w:rsid w:val="00115517"/>
    <w:rsid w:val="00115F09"/>
    <w:rsid w:val="00116385"/>
    <w:rsid w:val="00117DE9"/>
    <w:rsid w:val="00120303"/>
    <w:rsid w:val="00120B58"/>
    <w:rsid w:val="00122797"/>
    <w:rsid w:val="00123690"/>
    <w:rsid w:val="00124BEC"/>
    <w:rsid w:val="00126D09"/>
    <w:rsid w:val="00131864"/>
    <w:rsid w:val="00132CAB"/>
    <w:rsid w:val="00132DB7"/>
    <w:rsid w:val="00133431"/>
    <w:rsid w:val="00134BC7"/>
    <w:rsid w:val="00137594"/>
    <w:rsid w:val="00143C1F"/>
    <w:rsid w:val="00144341"/>
    <w:rsid w:val="00144ACB"/>
    <w:rsid w:val="00145976"/>
    <w:rsid w:val="0014643D"/>
    <w:rsid w:val="0014665E"/>
    <w:rsid w:val="001478E3"/>
    <w:rsid w:val="00150B9B"/>
    <w:rsid w:val="00153589"/>
    <w:rsid w:val="0015463C"/>
    <w:rsid w:val="00155669"/>
    <w:rsid w:val="001564E7"/>
    <w:rsid w:val="00160FD4"/>
    <w:rsid w:val="00162127"/>
    <w:rsid w:val="00164D03"/>
    <w:rsid w:val="0016514F"/>
    <w:rsid w:val="00165B66"/>
    <w:rsid w:val="00167C9F"/>
    <w:rsid w:val="001705C8"/>
    <w:rsid w:val="00170864"/>
    <w:rsid w:val="00172AA0"/>
    <w:rsid w:val="00174784"/>
    <w:rsid w:val="00174833"/>
    <w:rsid w:val="00174D24"/>
    <w:rsid w:val="001769F7"/>
    <w:rsid w:val="0017788A"/>
    <w:rsid w:val="00181349"/>
    <w:rsid w:val="00181AFC"/>
    <w:rsid w:val="00182868"/>
    <w:rsid w:val="0018399A"/>
    <w:rsid w:val="001841E1"/>
    <w:rsid w:val="001848C8"/>
    <w:rsid w:val="001853B5"/>
    <w:rsid w:val="001865B9"/>
    <w:rsid w:val="00186B9E"/>
    <w:rsid w:val="00186C86"/>
    <w:rsid w:val="00187F0F"/>
    <w:rsid w:val="0019362E"/>
    <w:rsid w:val="00193A8E"/>
    <w:rsid w:val="00194F10"/>
    <w:rsid w:val="001969B2"/>
    <w:rsid w:val="001969D3"/>
    <w:rsid w:val="001A24F5"/>
    <w:rsid w:val="001A5BBF"/>
    <w:rsid w:val="001A704F"/>
    <w:rsid w:val="001A7772"/>
    <w:rsid w:val="001A7E89"/>
    <w:rsid w:val="001B1AAC"/>
    <w:rsid w:val="001B3E21"/>
    <w:rsid w:val="001B4F7D"/>
    <w:rsid w:val="001B6FB2"/>
    <w:rsid w:val="001B7157"/>
    <w:rsid w:val="001B7DB1"/>
    <w:rsid w:val="001C007A"/>
    <w:rsid w:val="001C04FB"/>
    <w:rsid w:val="001C17C7"/>
    <w:rsid w:val="001C25B1"/>
    <w:rsid w:val="001C3162"/>
    <w:rsid w:val="001C3174"/>
    <w:rsid w:val="001C58B2"/>
    <w:rsid w:val="001C677E"/>
    <w:rsid w:val="001D149C"/>
    <w:rsid w:val="001D32CB"/>
    <w:rsid w:val="001D3535"/>
    <w:rsid w:val="001D643B"/>
    <w:rsid w:val="001D7A2F"/>
    <w:rsid w:val="001D7ED3"/>
    <w:rsid w:val="001E0282"/>
    <w:rsid w:val="001E063B"/>
    <w:rsid w:val="001E0720"/>
    <w:rsid w:val="001E14FA"/>
    <w:rsid w:val="001E1D42"/>
    <w:rsid w:val="001E24C3"/>
    <w:rsid w:val="001E3590"/>
    <w:rsid w:val="001E3B9C"/>
    <w:rsid w:val="001E74FA"/>
    <w:rsid w:val="001F07A5"/>
    <w:rsid w:val="001F0C9F"/>
    <w:rsid w:val="001F326D"/>
    <w:rsid w:val="001F6992"/>
    <w:rsid w:val="001F7653"/>
    <w:rsid w:val="002023F0"/>
    <w:rsid w:val="00202A82"/>
    <w:rsid w:val="00203278"/>
    <w:rsid w:val="00203597"/>
    <w:rsid w:val="00203955"/>
    <w:rsid w:val="002054D8"/>
    <w:rsid w:val="00213943"/>
    <w:rsid w:val="00214E49"/>
    <w:rsid w:val="00217327"/>
    <w:rsid w:val="00220571"/>
    <w:rsid w:val="00221162"/>
    <w:rsid w:val="002212E9"/>
    <w:rsid w:val="00221EE6"/>
    <w:rsid w:val="00224427"/>
    <w:rsid w:val="00224D7A"/>
    <w:rsid w:val="00224FF9"/>
    <w:rsid w:val="0022548A"/>
    <w:rsid w:val="00227B1D"/>
    <w:rsid w:val="00230C43"/>
    <w:rsid w:val="00231D93"/>
    <w:rsid w:val="0023411F"/>
    <w:rsid w:val="00240697"/>
    <w:rsid w:val="00241C3D"/>
    <w:rsid w:val="002422E4"/>
    <w:rsid w:val="00246106"/>
    <w:rsid w:val="0024681F"/>
    <w:rsid w:val="00246A84"/>
    <w:rsid w:val="00251433"/>
    <w:rsid w:val="00251C88"/>
    <w:rsid w:val="0025231B"/>
    <w:rsid w:val="00252C2B"/>
    <w:rsid w:val="0025355E"/>
    <w:rsid w:val="002535D6"/>
    <w:rsid w:val="002548BB"/>
    <w:rsid w:val="002550A3"/>
    <w:rsid w:val="002558B7"/>
    <w:rsid w:val="002564BD"/>
    <w:rsid w:val="00256F51"/>
    <w:rsid w:val="00257056"/>
    <w:rsid w:val="0026104E"/>
    <w:rsid w:val="00261618"/>
    <w:rsid w:val="002629C8"/>
    <w:rsid w:val="002634B5"/>
    <w:rsid w:val="00264B4F"/>
    <w:rsid w:val="00265B66"/>
    <w:rsid w:val="00267417"/>
    <w:rsid w:val="00271C3D"/>
    <w:rsid w:val="00273D8B"/>
    <w:rsid w:val="002744EB"/>
    <w:rsid w:val="0027490B"/>
    <w:rsid w:val="00274B81"/>
    <w:rsid w:val="00281142"/>
    <w:rsid w:val="00283E54"/>
    <w:rsid w:val="00286E37"/>
    <w:rsid w:val="00287965"/>
    <w:rsid w:val="00287CE8"/>
    <w:rsid w:val="002937B4"/>
    <w:rsid w:val="00293C28"/>
    <w:rsid w:val="00297FDF"/>
    <w:rsid w:val="002B0C37"/>
    <w:rsid w:val="002B1E94"/>
    <w:rsid w:val="002B3A37"/>
    <w:rsid w:val="002B53CB"/>
    <w:rsid w:val="002B7319"/>
    <w:rsid w:val="002B7EC2"/>
    <w:rsid w:val="002C07C6"/>
    <w:rsid w:val="002C20CB"/>
    <w:rsid w:val="002C4CA0"/>
    <w:rsid w:val="002C5CC4"/>
    <w:rsid w:val="002C6588"/>
    <w:rsid w:val="002C6B11"/>
    <w:rsid w:val="002D07D1"/>
    <w:rsid w:val="002D568F"/>
    <w:rsid w:val="002D63CC"/>
    <w:rsid w:val="002D78E7"/>
    <w:rsid w:val="002D7A20"/>
    <w:rsid w:val="002E0CD0"/>
    <w:rsid w:val="002E2A19"/>
    <w:rsid w:val="002E44FA"/>
    <w:rsid w:val="002E4534"/>
    <w:rsid w:val="002E4D48"/>
    <w:rsid w:val="002E5352"/>
    <w:rsid w:val="002F03A6"/>
    <w:rsid w:val="002F0B57"/>
    <w:rsid w:val="002F1465"/>
    <w:rsid w:val="002F4CBD"/>
    <w:rsid w:val="002F5D08"/>
    <w:rsid w:val="003007AA"/>
    <w:rsid w:val="0030194B"/>
    <w:rsid w:val="00302902"/>
    <w:rsid w:val="00302946"/>
    <w:rsid w:val="00302B5D"/>
    <w:rsid w:val="00303884"/>
    <w:rsid w:val="0030445F"/>
    <w:rsid w:val="00305A6A"/>
    <w:rsid w:val="003062EA"/>
    <w:rsid w:val="00307BDA"/>
    <w:rsid w:val="00310568"/>
    <w:rsid w:val="003110E1"/>
    <w:rsid w:val="003119F8"/>
    <w:rsid w:val="0031227D"/>
    <w:rsid w:val="0031260A"/>
    <w:rsid w:val="003169A7"/>
    <w:rsid w:val="00317551"/>
    <w:rsid w:val="0032009C"/>
    <w:rsid w:val="00324934"/>
    <w:rsid w:val="00325224"/>
    <w:rsid w:val="0033057D"/>
    <w:rsid w:val="0033341D"/>
    <w:rsid w:val="003345DA"/>
    <w:rsid w:val="00334D89"/>
    <w:rsid w:val="0033567B"/>
    <w:rsid w:val="00336261"/>
    <w:rsid w:val="00337026"/>
    <w:rsid w:val="00343697"/>
    <w:rsid w:val="003459C1"/>
    <w:rsid w:val="0034636F"/>
    <w:rsid w:val="003466DC"/>
    <w:rsid w:val="00351EBF"/>
    <w:rsid w:val="00352235"/>
    <w:rsid w:val="00352F32"/>
    <w:rsid w:val="00354DBF"/>
    <w:rsid w:val="00354ED5"/>
    <w:rsid w:val="003553C5"/>
    <w:rsid w:val="003559E6"/>
    <w:rsid w:val="00355D6B"/>
    <w:rsid w:val="003613EC"/>
    <w:rsid w:val="0036163A"/>
    <w:rsid w:val="003634AB"/>
    <w:rsid w:val="00364451"/>
    <w:rsid w:val="0036467A"/>
    <w:rsid w:val="00366755"/>
    <w:rsid w:val="00371166"/>
    <w:rsid w:val="00373819"/>
    <w:rsid w:val="00374F24"/>
    <w:rsid w:val="00375B5B"/>
    <w:rsid w:val="003773E4"/>
    <w:rsid w:val="00381839"/>
    <w:rsid w:val="00382FE3"/>
    <w:rsid w:val="00384618"/>
    <w:rsid w:val="00384678"/>
    <w:rsid w:val="0038702A"/>
    <w:rsid w:val="00391B97"/>
    <w:rsid w:val="00393E0C"/>
    <w:rsid w:val="0039762A"/>
    <w:rsid w:val="00397EC9"/>
    <w:rsid w:val="003A034D"/>
    <w:rsid w:val="003A1266"/>
    <w:rsid w:val="003A2D48"/>
    <w:rsid w:val="003A5A0C"/>
    <w:rsid w:val="003A7433"/>
    <w:rsid w:val="003A7C43"/>
    <w:rsid w:val="003B086B"/>
    <w:rsid w:val="003B11FF"/>
    <w:rsid w:val="003B180F"/>
    <w:rsid w:val="003B2C92"/>
    <w:rsid w:val="003B3A0F"/>
    <w:rsid w:val="003B532C"/>
    <w:rsid w:val="003B686C"/>
    <w:rsid w:val="003B76B6"/>
    <w:rsid w:val="003B7A17"/>
    <w:rsid w:val="003C04CB"/>
    <w:rsid w:val="003C192B"/>
    <w:rsid w:val="003C65B6"/>
    <w:rsid w:val="003C73A9"/>
    <w:rsid w:val="003D07F9"/>
    <w:rsid w:val="003D2D3C"/>
    <w:rsid w:val="003D2E71"/>
    <w:rsid w:val="003D39B4"/>
    <w:rsid w:val="003D4640"/>
    <w:rsid w:val="003D4F10"/>
    <w:rsid w:val="003D58AE"/>
    <w:rsid w:val="003D78D9"/>
    <w:rsid w:val="003D7BA0"/>
    <w:rsid w:val="003E088B"/>
    <w:rsid w:val="003E16EC"/>
    <w:rsid w:val="003E4C73"/>
    <w:rsid w:val="003E4DE9"/>
    <w:rsid w:val="003E4EA5"/>
    <w:rsid w:val="003E60DD"/>
    <w:rsid w:val="003E785F"/>
    <w:rsid w:val="003E7B0C"/>
    <w:rsid w:val="003F2975"/>
    <w:rsid w:val="003F3F8E"/>
    <w:rsid w:val="003F4C2C"/>
    <w:rsid w:val="003F5138"/>
    <w:rsid w:val="003F5653"/>
    <w:rsid w:val="004016C7"/>
    <w:rsid w:val="00402C63"/>
    <w:rsid w:val="00406D75"/>
    <w:rsid w:val="004077D9"/>
    <w:rsid w:val="004116D3"/>
    <w:rsid w:val="00411AB2"/>
    <w:rsid w:val="00412671"/>
    <w:rsid w:val="004126EF"/>
    <w:rsid w:val="00413119"/>
    <w:rsid w:val="00414A48"/>
    <w:rsid w:val="00415336"/>
    <w:rsid w:val="00415576"/>
    <w:rsid w:val="004207BB"/>
    <w:rsid w:val="00421293"/>
    <w:rsid w:val="0042134A"/>
    <w:rsid w:val="00425052"/>
    <w:rsid w:val="004256CC"/>
    <w:rsid w:val="0042703E"/>
    <w:rsid w:val="00427B84"/>
    <w:rsid w:val="00433131"/>
    <w:rsid w:val="00433478"/>
    <w:rsid w:val="00434B91"/>
    <w:rsid w:val="004371B4"/>
    <w:rsid w:val="0043736C"/>
    <w:rsid w:val="00437685"/>
    <w:rsid w:val="00437CE6"/>
    <w:rsid w:val="00441A29"/>
    <w:rsid w:val="0044407D"/>
    <w:rsid w:val="00445D45"/>
    <w:rsid w:val="0044698D"/>
    <w:rsid w:val="004570C1"/>
    <w:rsid w:val="004578F9"/>
    <w:rsid w:val="00461BB0"/>
    <w:rsid w:val="00461C2F"/>
    <w:rsid w:val="00461DE6"/>
    <w:rsid w:val="004621E5"/>
    <w:rsid w:val="00463677"/>
    <w:rsid w:val="0046416B"/>
    <w:rsid w:val="0046490E"/>
    <w:rsid w:val="00466023"/>
    <w:rsid w:val="004662AB"/>
    <w:rsid w:val="00472BE4"/>
    <w:rsid w:val="004764DC"/>
    <w:rsid w:val="0047717F"/>
    <w:rsid w:val="00477774"/>
    <w:rsid w:val="00480A1E"/>
    <w:rsid w:val="00484BB1"/>
    <w:rsid w:val="00486B00"/>
    <w:rsid w:val="00487DE5"/>
    <w:rsid w:val="00487F19"/>
    <w:rsid w:val="0049436A"/>
    <w:rsid w:val="00494FC8"/>
    <w:rsid w:val="00495D31"/>
    <w:rsid w:val="00497BBE"/>
    <w:rsid w:val="004A1B35"/>
    <w:rsid w:val="004A1F04"/>
    <w:rsid w:val="004A6801"/>
    <w:rsid w:val="004A6812"/>
    <w:rsid w:val="004B03DB"/>
    <w:rsid w:val="004B0ECF"/>
    <w:rsid w:val="004B0ED9"/>
    <w:rsid w:val="004B0FA0"/>
    <w:rsid w:val="004B3A1B"/>
    <w:rsid w:val="004B5ABC"/>
    <w:rsid w:val="004C1A39"/>
    <w:rsid w:val="004C4161"/>
    <w:rsid w:val="004C498B"/>
    <w:rsid w:val="004C4A96"/>
    <w:rsid w:val="004D0A9B"/>
    <w:rsid w:val="004D4EC5"/>
    <w:rsid w:val="004D546F"/>
    <w:rsid w:val="004D5BF1"/>
    <w:rsid w:val="004E2316"/>
    <w:rsid w:val="004E548B"/>
    <w:rsid w:val="004E5CBF"/>
    <w:rsid w:val="004E69D8"/>
    <w:rsid w:val="004E759C"/>
    <w:rsid w:val="004F0A99"/>
    <w:rsid w:val="004F0D84"/>
    <w:rsid w:val="004F0FB5"/>
    <w:rsid w:val="004F2FF3"/>
    <w:rsid w:val="004F40F5"/>
    <w:rsid w:val="004F457E"/>
    <w:rsid w:val="004F51F3"/>
    <w:rsid w:val="004F56BA"/>
    <w:rsid w:val="004F6FCB"/>
    <w:rsid w:val="004F7650"/>
    <w:rsid w:val="004F7863"/>
    <w:rsid w:val="00500B82"/>
    <w:rsid w:val="005014E1"/>
    <w:rsid w:val="00503F87"/>
    <w:rsid w:val="0050640E"/>
    <w:rsid w:val="00510EEE"/>
    <w:rsid w:val="0051296E"/>
    <w:rsid w:val="00514740"/>
    <w:rsid w:val="005171F7"/>
    <w:rsid w:val="00517CA6"/>
    <w:rsid w:val="00517FD0"/>
    <w:rsid w:val="00520583"/>
    <w:rsid w:val="00521257"/>
    <w:rsid w:val="00522F94"/>
    <w:rsid w:val="00522FAA"/>
    <w:rsid w:val="00524D54"/>
    <w:rsid w:val="00525D12"/>
    <w:rsid w:val="00526DC6"/>
    <w:rsid w:val="00532371"/>
    <w:rsid w:val="00533D90"/>
    <w:rsid w:val="0053408C"/>
    <w:rsid w:val="005367B2"/>
    <w:rsid w:val="00536D61"/>
    <w:rsid w:val="0054072C"/>
    <w:rsid w:val="0054230A"/>
    <w:rsid w:val="005424D3"/>
    <w:rsid w:val="00542F04"/>
    <w:rsid w:val="00544008"/>
    <w:rsid w:val="0054584F"/>
    <w:rsid w:val="00545E0C"/>
    <w:rsid w:val="00547C5A"/>
    <w:rsid w:val="00556EB7"/>
    <w:rsid w:val="0056034F"/>
    <w:rsid w:val="005617ED"/>
    <w:rsid w:val="00561F38"/>
    <w:rsid w:val="00562061"/>
    <w:rsid w:val="0056311E"/>
    <w:rsid w:val="0056385B"/>
    <w:rsid w:val="00564266"/>
    <w:rsid w:val="005658AF"/>
    <w:rsid w:val="00565BE6"/>
    <w:rsid w:val="00566217"/>
    <w:rsid w:val="00572289"/>
    <w:rsid w:val="00573779"/>
    <w:rsid w:val="00573E7A"/>
    <w:rsid w:val="00574180"/>
    <w:rsid w:val="00574A2C"/>
    <w:rsid w:val="005775DC"/>
    <w:rsid w:val="00577F1F"/>
    <w:rsid w:val="00580CAF"/>
    <w:rsid w:val="0058310E"/>
    <w:rsid w:val="00583242"/>
    <w:rsid w:val="00586ABF"/>
    <w:rsid w:val="005871C5"/>
    <w:rsid w:val="0059045D"/>
    <w:rsid w:val="00592A99"/>
    <w:rsid w:val="005933E6"/>
    <w:rsid w:val="00594311"/>
    <w:rsid w:val="00595E70"/>
    <w:rsid w:val="00595F48"/>
    <w:rsid w:val="005965DF"/>
    <w:rsid w:val="005969F1"/>
    <w:rsid w:val="005A0DE0"/>
    <w:rsid w:val="005A1C66"/>
    <w:rsid w:val="005A2130"/>
    <w:rsid w:val="005A2908"/>
    <w:rsid w:val="005A42E3"/>
    <w:rsid w:val="005A60E1"/>
    <w:rsid w:val="005A74BA"/>
    <w:rsid w:val="005B038D"/>
    <w:rsid w:val="005B131D"/>
    <w:rsid w:val="005B3C88"/>
    <w:rsid w:val="005B4B79"/>
    <w:rsid w:val="005B5985"/>
    <w:rsid w:val="005B6377"/>
    <w:rsid w:val="005B6747"/>
    <w:rsid w:val="005B6EB9"/>
    <w:rsid w:val="005B6EED"/>
    <w:rsid w:val="005B7312"/>
    <w:rsid w:val="005B7E3A"/>
    <w:rsid w:val="005C0F96"/>
    <w:rsid w:val="005C244C"/>
    <w:rsid w:val="005C4A13"/>
    <w:rsid w:val="005C553C"/>
    <w:rsid w:val="005C6346"/>
    <w:rsid w:val="005D33A8"/>
    <w:rsid w:val="005D59B0"/>
    <w:rsid w:val="005E129A"/>
    <w:rsid w:val="005E2454"/>
    <w:rsid w:val="005E3FCB"/>
    <w:rsid w:val="005E49C7"/>
    <w:rsid w:val="005E4CE5"/>
    <w:rsid w:val="005E544A"/>
    <w:rsid w:val="005E5FD3"/>
    <w:rsid w:val="005F0CC9"/>
    <w:rsid w:val="005F0D92"/>
    <w:rsid w:val="005F2FF2"/>
    <w:rsid w:val="005F5F9E"/>
    <w:rsid w:val="00603E3F"/>
    <w:rsid w:val="00604156"/>
    <w:rsid w:val="00604CDC"/>
    <w:rsid w:val="00607E6A"/>
    <w:rsid w:val="00612766"/>
    <w:rsid w:val="00612F0E"/>
    <w:rsid w:val="00613497"/>
    <w:rsid w:val="00613693"/>
    <w:rsid w:val="0061438B"/>
    <w:rsid w:val="006160A8"/>
    <w:rsid w:val="006166DC"/>
    <w:rsid w:val="00616834"/>
    <w:rsid w:val="0061689F"/>
    <w:rsid w:val="00620F9D"/>
    <w:rsid w:val="00621917"/>
    <w:rsid w:val="0062293A"/>
    <w:rsid w:val="00622C30"/>
    <w:rsid w:val="0062467B"/>
    <w:rsid w:val="0063004F"/>
    <w:rsid w:val="0063076E"/>
    <w:rsid w:val="006319A7"/>
    <w:rsid w:val="00631EE6"/>
    <w:rsid w:val="006328D2"/>
    <w:rsid w:val="00634EF6"/>
    <w:rsid w:val="00636141"/>
    <w:rsid w:val="00636A56"/>
    <w:rsid w:val="00636E09"/>
    <w:rsid w:val="00640CFB"/>
    <w:rsid w:val="00640FC7"/>
    <w:rsid w:val="006410ED"/>
    <w:rsid w:val="006428A4"/>
    <w:rsid w:val="00644143"/>
    <w:rsid w:val="00644EF7"/>
    <w:rsid w:val="006455CA"/>
    <w:rsid w:val="00645E9D"/>
    <w:rsid w:val="0065031A"/>
    <w:rsid w:val="00650423"/>
    <w:rsid w:val="0065069E"/>
    <w:rsid w:val="006517AA"/>
    <w:rsid w:val="00651A23"/>
    <w:rsid w:val="00653121"/>
    <w:rsid w:val="0065327F"/>
    <w:rsid w:val="006535EA"/>
    <w:rsid w:val="006540F0"/>
    <w:rsid w:val="00654442"/>
    <w:rsid w:val="006547FC"/>
    <w:rsid w:val="00655DD4"/>
    <w:rsid w:val="00661492"/>
    <w:rsid w:val="006618F3"/>
    <w:rsid w:val="0066435B"/>
    <w:rsid w:val="00666700"/>
    <w:rsid w:val="0066722F"/>
    <w:rsid w:val="006700A9"/>
    <w:rsid w:val="00671662"/>
    <w:rsid w:val="00673F3C"/>
    <w:rsid w:val="00674028"/>
    <w:rsid w:val="006744D3"/>
    <w:rsid w:val="00675D26"/>
    <w:rsid w:val="00677F8D"/>
    <w:rsid w:val="00680256"/>
    <w:rsid w:val="006802C0"/>
    <w:rsid w:val="00682E9A"/>
    <w:rsid w:val="00686491"/>
    <w:rsid w:val="0069159D"/>
    <w:rsid w:val="00694900"/>
    <w:rsid w:val="0069663A"/>
    <w:rsid w:val="006A3CFD"/>
    <w:rsid w:val="006A480F"/>
    <w:rsid w:val="006B0248"/>
    <w:rsid w:val="006B0430"/>
    <w:rsid w:val="006B085C"/>
    <w:rsid w:val="006B32CB"/>
    <w:rsid w:val="006B3D8A"/>
    <w:rsid w:val="006B426C"/>
    <w:rsid w:val="006B543D"/>
    <w:rsid w:val="006B5DDB"/>
    <w:rsid w:val="006B7E1A"/>
    <w:rsid w:val="006C3CD1"/>
    <w:rsid w:val="006C43CE"/>
    <w:rsid w:val="006C4D0E"/>
    <w:rsid w:val="006C4D9B"/>
    <w:rsid w:val="006C59A1"/>
    <w:rsid w:val="006C7D3A"/>
    <w:rsid w:val="006D0049"/>
    <w:rsid w:val="006D1D6D"/>
    <w:rsid w:val="006D237E"/>
    <w:rsid w:val="006D5BEA"/>
    <w:rsid w:val="006D6C7F"/>
    <w:rsid w:val="006E04C9"/>
    <w:rsid w:val="006E168B"/>
    <w:rsid w:val="006E1BF4"/>
    <w:rsid w:val="006E1CD3"/>
    <w:rsid w:val="006E20D3"/>
    <w:rsid w:val="006E2B55"/>
    <w:rsid w:val="006E7276"/>
    <w:rsid w:val="006F08B9"/>
    <w:rsid w:val="006F0E0F"/>
    <w:rsid w:val="006F2C23"/>
    <w:rsid w:val="006F64A2"/>
    <w:rsid w:val="006F6CC0"/>
    <w:rsid w:val="006F6E9F"/>
    <w:rsid w:val="007003E7"/>
    <w:rsid w:val="00701DA0"/>
    <w:rsid w:val="00702DAB"/>
    <w:rsid w:val="00711C39"/>
    <w:rsid w:val="00713D76"/>
    <w:rsid w:val="00713DC6"/>
    <w:rsid w:val="00715907"/>
    <w:rsid w:val="00715C5D"/>
    <w:rsid w:val="007171E2"/>
    <w:rsid w:val="007203FC"/>
    <w:rsid w:val="007209DC"/>
    <w:rsid w:val="0072201D"/>
    <w:rsid w:val="00722B43"/>
    <w:rsid w:val="007265ED"/>
    <w:rsid w:val="00726B23"/>
    <w:rsid w:val="00730468"/>
    <w:rsid w:val="00733217"/>
    <w:rsid w:val="0073328C"/>
    <w:rsid w:val="00734098"/>
    <w:rsid w:val="007365D2"/>
    <w:rsid w:val="00740713"/>
    <w:rsid w:val="00741EC0"/>
    <w:rsid w:val="00741ED6"/>
    <w:rsid w:val="00745E9D"/>
    <w:rsid w:val="00745F17"/>
    <w:rsid w:val="0074785D"/>
    <w:rsid w:val="00751A18"/>
    <w:rsid w:val="00751A64"/>
    <w:rsid w:val="00753B9C"/>
    <w:rsid w:val="0075413E"/>
    <w:rsid w:val="0075433D"/>
    <w:rsid w:val="00755518"/>
    <w:rsid w:val="007607F4"/>
    <w:rsid w:val="00765765"/>
    <w:rsid w:val="0076597C"/>
    <w:rsid w:val="00767F4E"/>
    <w:rsid w:val="00770EE6"/>
    <w:rsid w:val="00773B89"/>
    <w:rsid w:val="00774FDC"/>
    <w:rsid w:val="007760C6"/>
    <w:rsid w:val="0078002A"/>
    <w:rsid w:val="00781F8A"/>
    <w:rsid w:val="00783176"/>
    <w:rsid w:val="00783F7A"/>
    <w:rsid w:val="007862A6"/>
    <w:rsid w:val="007875D6"/>
    <w:rsid w:val="0078796C"/>
    <w:rsid w:val="00787C44"/>
    <w:rsid w:val="00787F57"/>
    <w:rsid w:val="00787F81"/>
    <w:rsid w:val="0079087D"/>
    <w:rsid w:val="0079172C"/>
    <w:rsid w:val="00792887"/>
    <w:rsid w:val="00792BE6"/>
    <w:rsid w:val="00793675"/>
    <w:rsid w:val="00795E63"/>
    <w:rsid w:val="00796F35"/>
    <w:rsid w:val="00797E11"/>
    <w:rsid w:val="007A29DE"/>
    <w:rsid w:val="007A40E0"/>
    <w:rsid w:val="007A5252"/>
    <w:rsid w:val="007A53FB"/>
    <w:rsid w:val="007A58F2"/>
    <w:rsid w:val="007A5FB1"/>
    <w:rsid w:val="007A69E8"/>
    <w:rsid w:val="007A6F49"/>
    <w:rsid w:val="007B0EB4"/>
    <w:rsid w:val="007B1D4D"/>
    <w:rsid w:val="007B3165"/>
    <w:rsid w:val="007B47F1"/>
    <w:rsid w:val="007B64EE"/>
    <w:rsid w:val="007C0C3D"/>
    <w:rsid w:val="007C3688"/>
    <w:rsid w:val="007C3C00"/>
    <w:rsid w:val="007C3D8D"/>
    <w:rsid w:val="007C6A8C"/>
    <w:rsid w:val="007C70FD"/>
    <w:rsid w:val="007D6274"/>
    <w:rsid w:val="007D7B54"/>
    <w:rsid w:val="007E0224"/>
    <w:rsid w:val="007E0F80"/>
    <w:rsid w:val="007E2471"/>
    <w:rsid w:val="007E2DD0"/>
    <w:rsid w:val="007E45C7"/>
    <w:rsid w:val="007E74BD"/>
    <w:rsid w:val="007E7CCB"/>
    <w:rsid w:val="007F0F33"/>
    <w:rsid w:val="007F266A"/>
    <w:rsid w:val="007F397F"/>
    <w:rsid w:val="007F5655"/>
    <w:rsid w:val="00801780"/>
    <w:rsid w:val="0080203F"/>
    <w:rsid w:val="00805B10"/>
    <w:rsid w:val="008103E1"/>
    <w:rsid w:val="00810495"/>
    <w:rsid w:val="00813DC6"/>
    <w:rsid w:val="00813DF8"/>
    <w:rsid w:val="008152DE"/>
    <w:rsid w:val="00815A4C"/>
    <w:rsid w:val="008200DB"/>
    <w:rsid w:val="008235DA"/>
    <w:rsid w:val="0082608F"/>
    <w:rsid w:val="0082763B"/>
    <w:rsid w:val="00827D68"/>
    <w:rsid w:val="008324A0"/>
    <w:rsid w:val="008328FB"/>
    <w:rsid w:val="00832B8C"/>
    <w:rsid w:val="0083423C"/>
    <w:rsid w:val="00840747"/>
    <w:rsid w:val="00840810"/>
    <w:rsid w:val="00841FE5"/>
    <w:rsid w:val="008435CE"/>
    <w:rsid w:val="00843D47"/>
    <w:rsid w:val="008445BC"/>
    <w:rsid w:val="00845902"/>
    <w:rsid w:val="00846BEE"/>
    <w:rsid w:val="00846CE6"/>
    <w:rsid w:val="008531FC"/>
    <w:rsid w:val="00853E8A"/>
    <w:rsid w:val="00855DA1"/>
    <w:rsid w:val="00857D42"/>
    <w:rsid w:val="008613B7"/>
    <w:rsid w:val="00863204"/>
    <w:rsid w:val="0086329E"/>
    <w:rsid w:val="00864EFD"/>
    <w:rsid w:val="00866073"/>
    <w:rsid w:val="00866183"/>
    <w:rsid w:val="008664AF"/>
    <w:rsid w:val="008665F1"/>
    <w:rsid w:val="0087379C"/>
    <w:rsid w:val="00875628"/>
    <w:rsid w:val="008807FF"/>
    <w:rsid w:val="00881975"/>
    <w:rsid w:val="008820EE"/>
    <w:rsid w:val="008859A3"/>
    <w:rsid w:val="00885DA7"/>
    <w:rsid w:val="00895807"/>
    <w:rsid w:val="00895CA7"/>
    <w:rsid w:val="008A08B6"/>
    <w:rsid w:val="008A1508"/>
    <w:rsid w:val="008A2A2E"/>
    <w:rsid w:val="008A3356"/>
    <w:rsid w:val="008A4753"/>
    <w:rsid w:val="008A61C8"/>
    <w:rsid w:val="008B07E1"/>
    <w:rsid w:val="008B386A"/>
    <w:rsid w:val="008B3DAC"/>
    <w:rsid w:val="008B4F19"/>
    <w:rsid w:val="008B511C"/>
    <w:rsid w:val="008B745D"/>
    <w:rsid w:val="008B7B68"/>
    <w:rsid w:val="008C6FF1"/>
    <w:rsid w:val="008D098C"/>
    <w:rsid w:val="008D263E"/>
    <w:rsid w:val="008D30E3"/>
    <w:rsid w:val="008D3189"/>
    <w:rsid w:val="008D37A2"/>
    <w:rsid w:val="008D3FCF"/>
    <w:rsid w:val="008D508D"/>
    <w:rsid w:val="008D61CC"/>
    <w:rsid w:val="008E2491"/>
    <w:rsid w:val="008E44E8"/>
    <w:rsid w:val="008E567F"/>
    <w:rsid w:val="008E5C31"/>
    <w:rsid w:val="008E5E79"/>
    <w:rsid w:val="008E6095"/>
    <w:rsid w:val="008F0FD3"/>
    <w:rsid w:val="008F23F3"/>
    <w:rsid w:val="008F3149"/>
    <w:rsid w:val="008F3855"/>
    <w:rsid w:val="008F5216"/>
    <w:rsid w:val="008F5E11"/>
    <w:rsid w:val="008F6DF1"/>
    <w:rsid w:val="00900BDC"/>
    <w:rsid w:val="00900C4B"/>
    <w:rsid w:val="009016AB"/>
    <w:rsid w:val="009028B8"/>
    <w:rsid w:val="009033BD"/>
    <w:rsid w:val="0090593D"/>
    <w:rsid w:val="009073DD"/>
    <w:rsid w:val="00907A01"/>
    <w:rsid w:val="00910612"/>
    <w:rsid w:val="00913AC2"/>
    <w:rsid w:val="00913B06"/>
    <w:rsid w:val="00913FE6"/>
    <w:rsid w:val="00916393"/>
    <w:rsid w:val="00917734"/>
    <w:rsid w:val="00920151"/>
    <w:rsid w:val="00920E40"/>
    <w:rsid w:val="00921DE0"/>
    <w:rsid w:val="00922691"/>
    <w:rsid w:val="00926565"/>
    <w:rsid w:val="00930736"/>
    <w:rsid w:val="009317C2"/>
    <w:rsid w:val="00931A3F"/>
    <w:rsid w:val="00932CE3"/>
    <w:rsid w:val="00935181"/>
    <w:rsid w:val="009374B3"/>
    <w:rsid w:val="0094073E"/>
    <w:rsid w:val="00942580"/>
    <w:rsid w:val="00942636"/>
    <w:rsid w:val="00942667"/>
    <w:rsid w:val="00946279"/>
    <w:rsid w:val="00947341"/>
    <w:rsid w:val="0095043C"/>
    <w:rsid w:val="0095641C"/>
    <w:rsid w:val="00956D33"/>
    <w:rsid w:val="009607AD"/>
    <w:rsid w:val="00960991"/>
    <w:rsid w:val="00960C67"/>
    <w:rsid w:val="00961454"/>
    <w:rsid w:val="0096213F"/>
    <w:rsid w:val="00962667"/>
    <w:rsid w:val="00964E9A"/>
    <w:rsid w:val="00967313"/>
    <w:rsid w:val="00967979"/>
    <w:rsid w:val="00967C5A"/>
    <w:rsid w:val="009758A9"/>
    <w:rsid w:val="0097651B"/>
    <w:rsid w:val="00982C78"/>
    <w:rsid w:val="0098585E"/>
    <w:rsid w:val="009858B4"/>
    <w:rsid w:val="00985AFF"/>
    <w:rsid w:val="00993125"/>
    <w:rsid w:val="009940B3"/>
    <w:rsid w:val="009952C3"/>
    <w:rsid w:val="00995617"/>
    <w:rsid w:val="009978A4"/>
    <w:rsid w:val="009A2057"/>
    <w:rsid w:val="009A3E47"/>
    <w:rsid w:val="009A3E8C"/>
    <w:rsid w:val="009A4CC9"/>
    <w:rsid w:val="009A50C9"/>
    <w:rsid w:val="009A5954"/>
    <w:rsid w:val="009B0875"/>
    <w:rsid w:val="009B1043"/>
    <w:rsid w:val="009B3D44"/>
    <w:rsid w:val="009B4144"/>
    <w:rsid w:val="009C397D"/>
    <w:rsid w:val="009C4D3D"/>
    <w:rsid w:val="009C6ABF"/>
    <w:rsid w:val="009C6F7A"/>
    <w:rsid w:val="009D0852"/>
    <w:rsid w:val="009D2F1B"/>
    <w:rsid w:val="009D3E18"/>
    <w:rsid w:val="009D4217"/>
    <w:rsid w:val="009D4ECE"/>
    <w:rsid w:val="009D52FA"/>
    <w:rsid w:val="009D6D2B"/>
    <w:rsid w:val="009D7598"/>
    <w:rsid w:val="009D7F53"/>
    <w:rsid w:val="009E4940"/>
    <w:rsid w:val="009E7711"/>
    <w:rsid w:val="009F02B1"/>
    <w:rsid w:val="009F0430"/>
    <w:rsid w:val="009F0D30"/>
    <w:rsid w:val="009F37B1"/>
    <w:rsid w:val="009F382D"/>
    <w:rsid w:val="009F484E"/>
    <w:rsid w:val="009F5B87"/>
    <w:rsid w:val="009F7BA9"/>
    <w:rsid w:val="00A03B56"/>
    <w:rsid w:val="00A03FE3"/>
    <w:rsid w:val="00A06C87"/>
    <w:rsid w:val="00A10215"/>
    <w:rsid w:val="00A11CD9"/>
    <w:rsid w:val="00A14064"/>
    <w:rsid w:val="00A17CEB"/>
    <w:rsid w:val="00A2014D"/>
    <w:rsid w:val="00A215A4"/>
    <w:rsid w:val="00A231EA"/>
    <w:rsid w:val="00A23228"/>
    <w:rsid w:val="00A25667"/>
    <w:rsid w:val="00A305DA"/>
    <w:rsid w:val="00A31D03"/>
    <w:rsid w:val="00A31E19"/>
    <w:rsid w:val="00A31EDE"/>
    <w:rsid w:val="00A33D4D"/>
    <w:rsid w:val="00A377E8"/>
    <w:rsid w:val="00A4160F"/>
    <w:rsid w:val="00A424A5"/>
    <w:rsid w:val="00A45029"/>
    <w:rsid w:val="00A45462"/>
    <w:rsid w:val="00A46B58"/>
    <w:rsid w:val="00A47635"/>
    <w:rsid w:val="00A502D3"/>
    <w:rsid w:val="00A50561"/>
    <w:rsid w:val="00A516E4"/>
    <w:rsid w:val="00A518EB"/>
    <w:rsid w:val="00A52BE9"/>
    <w:rsid w:val="00A5385D"/>
    <w:rsid w:val="00A553C6"/>
    <w:rsid w:val="00A57C8D"/>
    <w:rsid w:val="00A62911"/>
    <w:rsid w:val="00A66349"/>
    <w:rsid w:val="00A67D10"/>
    <w:rsid w:val="00A71989"/>
    <w:rsid w:val="00A75497"/>
    <w:rsid w:val="00A75A09"/>
    <w:rsid w:val="00A75D1A"/>
    <w:rsid w:val="00A75D89"/>
    <w:rsid w:val="00A7648D"/>
    <w:rsid w:val="00A76AD9"/>
    <w:rsid w:val="00A779FF"/>
    <w:rsid w:val="00A8299B"/>
    <w:rsid w:val="00A84735"/>
    <w:rsid w:val="00A84D9B"/>
    <w:rsid w:val="00A85323"/>
    <w:rsid w:val="00A87B63"/>
    <w:rsid w:val="00A90424"/>
    <w:rsid w:val="00A90B47"/>
    <w:rsid w:val="00A920F3"/>
    <w:rsid w:val="00A93B9A"/>
    <w:rsid w:val="00A956A5"/>
    <w:rsid w:val="00A9586E"/>
    <w:rsid w:val="00A96D82"/>
    <w:rsid w:val="00A9751F"/>
    <w:rsid w:val="00AA0148"/>
    <w:rsid w:val="00AA0A27"/>
    <w:rsid w:val="00AA5593"/>
    <w:rsid w:val="00AA559E"/>
    <w:rsid w:val="00AA6C15"/>
    <w:rsid w:val="00AA7610"/>
    <w:rsid w:val="00AB4DFC"/>
    <w:rsid w:val="00AB656A"/>
    <w:rsid w:val="00AB7969"/>
    <w:rsid w:val="00AC1A26"/>
    <w:rsid w:val="00AC233D"/>
    <w:rsid w:val="00AC304D"/>
    <w:rsid w:val="00AC39BC"/>
    <w:rsid w:val="00AC79B7"/>
    <w:rsid w:val="00AD1F2C"/>
    <w:rsid w:val="00AD3F05"/>
    <w:rsid w:val="00AD4095"/>
    <w:rsid w:val="00AD4BBF"/>
    <w:rsid w:val="00AD5738"/>
    <w:rsid w:val="00AD6469"/>
    <w:rsid w:val="00AD7446"/>
    <w:rsid w:val="00AD7C27"/>
    <w:rsid w:val="00AD7ED0"/>
    <w:rsid w:val="00AD7EE4"/>
    <w:rsid w:val="00AD7FEC"/>
    <w:rsid w:val="00AE00BC"/>
    <w:rsid w:val="00AE1449"/>
    <w:rsid w:val="00AE16E0"/>
    <w:rsid w:val="00AE4982"/>
    <w:rsid w:val="00AE4D2B"/>
    <w:rsid w:val="00AE53D4"/>
    <w:rsid w:val="00AF2716"/>
    <w:rsid w:val="00AF3DF5"/>
    <w:rsid w:val="00AF6189"/>
    <w:rsid w:val="00AF796A"/>
    <w:rsid w:val="00B024C4"/>
    <w:rsid w:val="00B046E4"/>
    <w:rsid w:val="00B071CB"/>
    <w:rsid w:val="00B104C1"/>
    <w:rsid w:val="00B13506"/>
    <w:rsid w:val="00B14BE8"/>
    <w:rsid w:val="00B159B5"/>
    <w:rsid w:val="00B16C4C"/>
    <w:rsid w:val="00B16E87"/>
    <w:rsid w:val="00B17AF9"/>
    <w:rsid w:val="00B227C6"/>
    <w:rsid w:val="00B2283A"/>
    <w:rsid w:val="00B30007"/>
    <w:rsid w:val="00B31B01"/>
    <w:rsid w:val="00B32B1F"/>
    <w:rsid w:val="00B34CD1"/>
    <w:rsid w:val="00B406EE"/>
    <w:rsid w:val="00B41BB6"/>
    <w:rsid w:val="00B42667"/>
    <w:rsid w:val="00B463CC"/>
    <w:rsid w:val="00B50E0E"/>
    <w:rsid w:val="00B51464"/>
    <w:rsid w:val="00B51DC0"/>
    <w:rsid w:val="00B52827"/>
    <w:rsid w:val="00B52CAF"/>
    <w:rsid w:val="00B5426B"/>
    <w:rsid w:val="00B542EF"/>
    <w:rsid w:val="00B545DE"/>
    <w:rsid w:val="00B56C49"/>
    <w:rsid w:val="00B56E2A"/>
    <w:rsid w:val="00B60B1B"/>
    <w:rsid w:val="00B6158A"/>
    <w:rsid w:val="00B61774"/>
    <w:rsid w:val="00B62454"/>
    <w:rsid w:val="00B64010"/>
    <w:rsid w:val="00B65172"/>
    <w:rsid w:val="00B65558"/>
    <w:rsid w:val="00B660BB"/>
    <w:rsid w:val="00B72A4A"/>
    <w:rsid w:val="00B77092"/>
    <w:rsid w:val="00B7741B"/>
    <w:rsid w:val="00B77D33"/>
    <w:rsid w:val="00B81E3D"/>
    <w:rsid w:val="00B828C8"/>
    <w:rsid w:val="00B844FB"/>
    <w:rsid w:val="00B86FC6"/>
    <w:rsid w:val="00B87F04"/>
    <w:rsid w:val="00B92A2E"/>
    <w:rsid w:val="00B92FA9"/>
    <w:rsid w:val="00B94D3D"/>
    <w:rsid w:val="00B964FA"/>
    <w:rsid w:val="00B96EA3"/>
    <w:rsid w:val="00B9706E"/>
    <w:rsid w:val="00B978C4"/>
    <w:rsid w:val="00BA040E"/>
    <w:rsid w:val="00BA0A35"/>
    <w:rsid w:val="00BA1C77"/>
    <w:rsid w:val="00BA3A25"/>
    <w:rsid w:val="00BA56C7"/>
    <w:rsid w:val="00BB0B88"/>
    <w:rsid w:val="00BB28FC"/>
    <w:rsid w:val="00BB3896"/>
    <w:rsid w:val="00BB3CF5"/>
    <w:rsid w:val="00BB552F"/>
    <w:rsid w:val="00BB709B"/>
    <w:rsid w:val="00BC10FF"/>
    <w:rsid w:val="00BC451D"/>
    <w:rsid w:val="00BC594D"/>
    <w:rsid w:val="00BC71E0"/>
    <w:rsid w:val="00BD39AE"/>
    <w:rsid w:val="00BD3A1E"/>
    <w:rsid w:val="00BD574D"/>
    <w:rsid w:val="00BD65E0"/>
    <w:rsid w:val="00BE2BC9"/>
    <w:rsid w:val="00BE6AA0"/>
    <w:rsid w:val="00BF0F04"/>
    <w:rsid w:val="00BF19AD"/>
    <w:rsid w:val="00BF4F64"/>
    <w:rsid w:val="00BF55CF"/>
    <w:rsid w:val="00C00B00"/>
    <w:rsid w:val="00C0298D"/>
    <w:rsid w:val="00C041ED"/>
    <w:rsid w:val="00C056C7"/>
    <w:rsid w:val="00C1121F"/>
    <w:rsid w:val="00C13A09"/>
    <w:rsid w:val="00C15D14"/>
    <w:rsid w:val="00C167FE"/>
    <w:rsid w:val="00C16AC6"/>
    <w:rsid w:val="00C20944"/>
    <w:rsid w:val="00C23757"/>
    <w:rsid w:val="00C238B1"/>
    <w:rsid w:val="00C255B6"/>
    <w:rsid w:val="00C27BB6"/>
    <w:rsid w:val="00C307B3"/>
    <w:rsid w:val="00C32FEE"/>
    <w:rsid w:val="00C331C3"/>
    <w:rsid w:val="00C332C6"/>
    <w:rsid w:val="00C33EF5"/>
    <w:rsid w:val="00C376D8"/>
    <w:rsid w:val="00C37DBD"/>
    <w:rsid w:val="00C40D03"/>
    <w:rsid w:val="00C422A2"/>
    <w:rsid w:val="00C42D19"/>
    <w:rsid w:val="00C43C60"/>
    <w:rsid w:val="00C4598F"/>
    <w:rsid w:val="00C462A9"/>
    <w:rsid w:val="00C47C70"/>
    <w:rsid w:val="00C51F5D"/>
    <w:rsid w:val="00C5303A"/>
    <w:rsid w:val="00C53825"/>
    <w:rsid w:val="00C55502"/>
    <w:rsid w:val="00C6156A"/>
    <w:rsid w:val="00C61BF3"/>
    <w:rsid w:val="00C62CE8"/>
    <w:rsid w:val="00C6309F"/>
    <w:rsid w:val="00C64482"/>
    <w:rsid w:val="00C64DE4"/>
    <w:rsid w:val="00C708ED"/>
    <w:rsid w:val="00C71BD8"/>
    <w:rsid w:val="00C735ED"/>
    <w:rsid w:val="00C74474"/>
    <w:rsid w:val="00C75F1F"/>
    <w:rsid w:val="00C81FD4"/>
    <w:rsid w:val="00C83B22"/>
    <w:rsid w:val="00C84BA8"/>
    <w:rsid w:val="00C858C0"/>
    <w:rsid w:val="00C87B3C"/>
    <w:rsid w:val="00C90969"/>
    <w:rsid w:val="00C9420F"/>
    <w:rsid w:val="00C946BD"/>
    <w:rsid w:val="00C95A31"/>
    <w:rsid w:val="00C97D2D"/>
    <w:rsid w:val="00CA3D35"/>
    <w:rsid w:val="00CA6132"/>
    <w:rsid w:val="00CA66EC"/>
    <w:rsid w:val="00CB01CC"/>
    <w:rsid w:val="00CB1DE1"/>
    <w:rsid w:val="00CB2973"/>
    <w:rsid w:val="00CB3625"/>
    <w:rsid w:val="00CB57DA"/>
    <w:rsid w:val="00CB6226"/>
    <w:rsid w:val="00CB751F"/>
    <w:rsid w:val="00CB7890"/>
    <w:rsid w:val="00CB7922"/>
    <w:rsid w:val="00CC0145"/>
    <w:rsid w:val="00CC2A7B"/>
    <w:rsid w:val="00CD49FB"/>
    <w:rsid w:val="00CD5F34"/>
    <w:rsid w:val="00CD633E"/>
    <w:rsid w:val="00CD6A34"/>
    <w:rsid w:val="00CD6B3D"/>
    <w:rsid w:val="00CE012C"/>
    <w:rsid w:val="00CE0991"/>
    <w:rsid w:val="00CF0EC4"/>
    <w:rsid w:val="00CF157E"/>
    <w:rsid w:val="00CF2913"/>
    <w:rsid w:val="00CF35BF"/>
    <w:rsid w:val="00CF3BD0"/>
    <w:rsid w:val="00CF4B04"/>
    <w:rsid w:val="00CF5B5E"/>
    <w:rsid w:val="00CF5C89"/>
    <w:rsid w:val="00CF654D"/>
    <w:rsid w:val="00CF6ED4"/>
    <w:rsid w:val="00D00A52"/>
    <w:rsid w:val="00D025B7"/>
    <w:rsid w:val="00D0362F"/>
    <w:rsid w:val="00D056DF"/>
    <w:rsid w:val="00D060A0"/>
    <w:rsid w:val="00D070DA"/>
    <w:rsid w:val="00D0789F"/>
    <w:rsid w:val="00D10470"/>
    <w:rsid w:val="00D117EF"/>
    <w:rsid w:val="00D11857"/>
    <w:rsid w:val="00D12B74"/>
    <w:rsid w:val="00D17010"/>
    <w:rsid w:val="00D17DDD"/>
    <w:rsid w:val="00D212B4"/>
    <w:rsid w:val="00D222F7"/>
    <w:rsid w:val="00D22AFA"/>
    <w:rsid w:val="00D245C8"/>
    <w:rsid w:val="00D2621A"/>
    <w:rsid w:val="00D266E2"/>
    <w:rsid w:val="00D26EDF"/>
    <w:rsid w:val="00D30623"/>
    <w:rsid w:val="00D32ED5"/>
    <w:rsid w:val="00D34294"/>
    <w:rsid w:val="00D3543B"/>
    <w:rsid w:val="00D370EE"/>
    <w:rsid w:val="00D3756B"/>
    <w:rsid w:val="00D37E16"/>
    <w:rsid w:val="00D40F82"/>
    <w:rsid w:val="00D40FD7"/>
    <w:rsid w:val="00D427FC"/>
    <w:rsid w:val="00D44E59"/>
    <w:rsid w:val="00D46185"/>
    <w:rsid w:val="00D46FA3"/>
    <w:rsid w:val="00D470D5"/>
    <w:rsid w:val="00D52D51"/>
    <w:rsid w:val="00D52F37"/>
    <w:rsid w:val="00D53022"/>
    <w:rsid w:val="00D54912"/>
    <w:rsid w:val="00D54E3F"/>
    <w:rsid w:val="00D56051"/>
    <w:rsid w:val="00D569E8"/>
    <w:rsid w:val="00D57195"/>
    <w:rsid w:val="00D575F2"/>
    <w:rsid w:val="00D57E41"/>
    <w:rsid w:val="00D57E4A"/>
    <w:rsid w:val="00D61136"/>
    <w:rsid w:val="00D62A3D"/>
    <w:rsid w:val="00D66FCC"/>
    <w:rsid w:val="00D7069F"/>
    <w:rsid w:val="00D75833"/>
    <w:rsid w:val="00D76108"/>
    <w:rsid w:val="00D76BD1"/>
    <w:rsid w:val="00D82347"/>
    <w:rsid w:val="00D85E89"/>
    <w:rsid w:val="00D85FE7"/>
    <w:rsid w:val="00D86101"/>
    <w:rsid w:val="00D86B4C"/>
    <w:rsid w:val="00D911BF"/>
    <w:rsid w:val="00D935C8"/>
    <w:rsid w:val="00D94FEB"/>
    <w:rsid w:val="00DA0386"/>
    <w:rsid w:val="00DA1F4A"/>
    <w:rsid w:val="00DA246B"/>
    <w:rsid w:val="00DA35F8"/>
    <w:rsid w:val="00DB06D4"/>
    <w:rsid w:val="00DB0872"/>
    <w:rsid w:val="00DB087B"/>
    <w:rsid w:val="00DB0891"/>
    <w:rsid w:val="00DB0A07"/>
    <w:rsid w:val="00DB15E5"/>
    <w:rsid w:val="00DB49C6"/>
    <w:rsid w:val="00DB7436"/>
    <w:rsid w:val="00DC0AE0"/>
    <w:rsid w:val="00DC1119"/>
    <w:rsid w:val="00DC1A07"/>
    <w:rsid w:val="00DC1E62"/>
    <w:rsid w:val="00DC2055"/>
    <w:rsid w:val="00DC31C4"/>
    <w:rsid w:val="00DC421C"/>
    <w:rsid w:val="00DC4279"/>
    <w:rsid w:val="00DC5E9C"/>
    <w:rsid w:val="00DD02E8"/>
    <w:rsid w:val="00DD12AA"/>
    <w:rsid w:val="00DD4206"/>
    <w:rsid w:val="00DD4733"/>
    <w:rsid w:val="00DD4A87"/>
    <w:rsid w:val="00DD4C8F"/>
    <w:rsid w:val="00DD5134"/>
    <w:rsid w:val="00DD5892"/>
    <w:rsid w:val="00DD5ADB"/>
    <w:rsid w:val="00DD6C57"/>
    <w:rsid w:val="00DE04E0"/>
    <w:rsid w:val="00DE06E2"/>
    <w:rsid w:val="00DE073E"/>
    <w:rsid w:val="00DE0832"/>
    <w:rsid w:val="00DE13B7"/>
    <w:rsid w:val="00DE3049"/>
    <w:rsid w:val="00DE42DF"/>
    <w:rsid w:val="00DE4C82"/>
    <w:rsid w:val="00DE4F34"/>
    <w:rsid w:val="00DE6609"/>
    <w:rsid w:val="00DF15A4"/>
    <w:rsid w:val="00DF197C"/>
    <w:rsid w:val="00DF20CF"/>
    <w:rsid w:val="00DF27CA"/>
    <w:rsid w:val="00DF2B02"/>
    <w:rsid w:val="00DF3C85"/>
    <w:rsid w:val="00DF4184"/>
    <w:rsid w:val="00DF4233"/>
    <w:rsid w:val="00DF6702"/>
    <w:rsid w:val="00DF6DD0"/>
    <w:rsid w:val="00DF7CD6"/>
    <w:rsid w:val="00E0295C"/>
    <w:rsid w:val="00E03D45"/>
    <w:rsid w:val="00E064E4"/>
    <w:rsid w:val="00E07708"/>
    <w:rsid w:val="00E0774C"/>
    <w:rsid w:val="00E079BB"/>
    <w:rsid w:val="00E10934"/>
    <w:rsid w:val="00E13D1A"/>
    <w:rsid w:val="00E14515"/>
    <w:rsid w:val="00E1701D"/>
    <w:rsid w:val="00E21322"/>
    <w:rsid w:val="00E2167B"/>
    <w:rsid w:val="00E22D7B"/>
    <w:rsid w:val="00E23923"/>
    <w:rsid w:val="00E24E2A"/>
    <w:rsid w:val="00E30530"/>
    <w:rsid w:val="00E31218"/>
    <w:rsid w:val="00E313FA"/>
    <w:rsid w:val="00E33105"/>
    <w:rsid w:val="00E33E05"/>
    <w:rsid w:val="00E3484C"/>
    <w:rsid w:val="00E35BCC"/>
    <w:rsid w:val="00E36A6F"/>
    <w:rsid w:val="00E36E49"/>
    <w:rsid w:val="00E37C29"/>
    <w:rsid w:val="00E40D05"/>
    <w:rsid w:val="00E41586"/>
    <w:rsid w:val="00E41CAC"/>
    <w:rsid w:val="00E429C5"/>
    <w:rsid w:val="00E439A4"/>
    <w:rsid w:val="00E43EF9"/>
    <w:rsid w:val="00E4461A"/>
    <w:rsid w:val="00E50BEA"/>
    <w:rsid w:val="00E540E5"/>
    <w:rsid w:val="00E542B2"/>
    <w:rsid w:val="00E544A4"/>
    <w:rsid w:val="00E60887"/>
    <w:rsid w:val="00E60DD0"/>
    <w:rsid w:val="00E624D5"/>
    <w:rsid w:val="00E64D8E"/>
    <w:rsid w:val="00E67D19"/>
    <w:rsid w:val="00E773B1"/>
    <w:rsid w:val="00E775B9"/>
    <w:rsid w:val="00E82434"/>
    <w:rsid w:val="00E8388D"/>
    <w:rsid w:val="00E856D3"/>
    <w:rsid w:val="00E90928"/>
    <w:rsid w:val="00E914A6"/>
    <w:rsid w:val="00E91E0B"/>
    <w:rsid w:val="00E928D4"/>
    <w:rsid w:val="00E92B77"/>
    <w:rsid w:val="00E95CBA"/>
    <w:rsid w:val="00EA5307"/>
    <w:rsid w:val="00EA6282"/>
    <w:rsid w:val="00EA709A"/>
    <w:rsid w:val="00EA729D"/>
    <w:rsid w:val="00EA769A"/>
    <w:rsid w:val="00EA7A45"/>
    <w:rsid w:val="00EB1C1E"/>
    <w:rsid w:val="00EB363C"/>
    <w:rsid w:val="00EB4335"/>
    <w:rsid w:val="00EB45B4"/>
    <w:rsid w:val="00EB5362"/>
    <w:rsid w:val="00EB5438"/>
    <w:rsid w:val="00EB6545"/>
    <w:rsid w:val="00EB7087"/>
    <w:rsid w:val="00EB70FA"/>
    <w:rsid w:val="00EB7A70"/>
    <w:rsid w:val="00EC2590"/>
    <w:rsid w:val="00EC4FD9"/>
    <w:rsid w:val="00EC5674"/>
    <w:rsid w:val="00EC7170"/>
    <w:rsid w:val="00EC7596"/>
    <w:rsid w:val="00ED55FF"/>
    <w:rsid w:val="00ED5E89"/>
    <w:rsid w:val="00ED5F41"/>
    <w:rsid w:val="00ED741D"/>
    <w:rsid w:val="00EE13F4"/>
    <w:rsid w:val="00EE250F"/>
    <w:rsid w:val="00EE7840"/>
    <w:rsid w:val="00EE788D"/>
    <w:rsid w:val="00EF1BFB"/>
    <w:rsid w:val="00EF2406"/>
    <w:rsid w:val="00EF2806"/>
    <w:rsid w:val="00EF30E4"/>
    <w:rsid w:val="00EF5158"/>
    <w:rsid w:val="00EF59ED"/>
    <w:rsid w:val="00F04A06"/>
    <w:rsid w:val="00F0737D"/>
    <w:rsid w:val="00F07425"/>
    <w:rsid w:val="00F075E0"/>
    <w:rsid w:val="00F07709"/>
    <w:rsid w:val="00F07FF7"/>
    <w:rsid w:val="00F10914"/>
    <w:rsid w:val="00F10DCB"/>
    <w:rsid w:val="00F11359"/>
    <w:rsid w:val="00F14E80"/>
    <w:rsid w:val="00F15087"/>
    <w:rsid w:val="00F154AC"/>
    <w:rsid w:val="00F163E8"/>
    <w:rsid w:val="00F21AC2"/>
    <w:rsid w:val="00F220F9"/>
    <w:rsid w:val="00F242FD"/>
    <w:rsid w:val="00F244A4"/>
    <w:rsid w:val="00F24DC1"/>
    <w:rsid w:val="00F24EAF"/>
    <w:rsid w:val="00F27A0B"/>
    <w:rsid w:val="00F30690"/>
    <w:rsid w:val="00F35132"/>
    <w:rsid w:val="00F36466"/>
    <w:rsid w:val="00F402E1"/>
    <w:rsid w:val="00F40629"/>
    <w:rsid w:val="00F40967"/>
    <w:rsid w:val="00F40A48"/>
    <w:rsid w:val="00F41E31"/>
    <w:rsid w:val="00F42303"/>
    <w:rsid w:val="00F4255C"/>
    <w:rsid w:val="00F4458A"/>
    <w:rsid w:val="00F44929"/>
    <w:rsid w:val="00F449F1"/>
    <w:rsid w:val="00F465AE"/>
    <w:rsid w:val="00F46BAB"/>
    <w:rsid w:val="00F472D8"/>
    <w:rsid w:val="00F50E68"/>
    <w:rsid w:val="00F54349"/>
    <w:rsid w:val="00F562FA"/>
    <w:rsid w:val="00F5688A"/>
    <w:rsid w:val="00F570B4"/>
    <w:rsid w:val="00F573B0"/>
    <w:rsid w:val="00F609AA"/>
    <w:rsid w:val="00F60D87"/>
    <w:rsid w:val="00F65498"/>
    <w:rsid w:val="00F65D96"/>
    <w:rsid w:val="00F672BA"/>
    <w:rsid w:val="00F72740"/>
    <w:rsid w:val="00F73AE4"/>
    <w:rsid w:val="00F75E9D"/>
    <w:rsid w:val="00F762CA"/>
    <w:rsid w:val="00F7741C"/>
    <w:rsid w:val="00F80C1C"/>
    <w:rsid w:val="00F81D3F"/>
    <w:rsid w:val="00F840D7"/>
    <w:rsid w:val="00F85032"/>
    <w:rsid w:val="00F8590B"/>
    <w:rsid w:val="00F86B7A"/>
    <w:rsid w:val="00F9375B"/>
    <w:rsid w:val="00F93AC5"/>
    <w:rsid w:val="00F93E6A"/>
    <w:rsid w:val="00F97158"/>
    <w:rsid w:val="00FA184A"/>
    <w:rsid w:val="00FA2572"/>
    <w:rsid w:val="00FA433B"/>
    <w:rsid w:val="00FA5087"/>
    <w:rsid w:val="00FA6516"/>
    <w:rsid w:val="00FA660D"/>
    <w:rsid w:val="00FB08A2"/>
    <w:rsid w:val="00FB210D"/>
    <w:rsid w:val="00FB3AB1"/>
    <w:rsid w:val="00FC171D"/>
    <w:rsid w:val="00FC1FD6"/>
    <w:rsid w:val="00FC23D3"/>
    <w:rsid w:val="00FC261A"/>
    <w:rsid w:val="00FC28A6"/>
    <w:rsid w:val="00FC32F6"/>
    <w:rsid w:val="00FC4196"/>
    <w:rsid w:val="00FC4324"/>
    <w:rsid w:val="00FC459B"/>
    <w:rsid w:val="00FC6687"/>
    <w:rsid w:val="00FC7B3F"/>
    <w:rsid w:val="00FC7FD6"/>
    <w:rsid w:val="00FD202C"/>
    <w:rsid w:val="00FD4EF6"/>
    <w:rsid w:val="00FD5ADB"/>
    <w:rsid w:val="00FE0B00"/>
    <w:rsid w:val="00FE0CC8"/>
    <w:rsid w:val="00FE1B3F"/>
    <w:rsid w:val="00FE2BCD"/>
    <w:rsid w:val="00FE3765"/>
    <w:rsid w:val="00FE4240"/>
    <w:rsid w:val="00FE7998"/>
    <w:rsid w:val="00FF00A4"/>
    <w:rsid w:val="00FF0500"/>
    <w:rsid w:val="00FF0D9E"/>
    <w:rsid w:val="00FF3B28"/>
    <w:rsid w:val="00FF61B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DD97754-65E6-4FD1-8D44-D526BD45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516"/>
    <w:pPr>
      <w:suppressAutoHyphens/>
      <w:spacing w:before="60" w:after="60"/>
      <w:jc w:val="both"/>
    </w:pPr>
    <w:rPr>
      <w:rFonts w:ascii="Arial" w:hAnsi="Arial" w:cs="Arial"/>
      <w:bCs/>
      <w:kern w:val="1"/>
      <w:szCs w:val="32"/>
      <w:lang w:val="en-US" w:eastAsia="ar-SA"/>
    </w:rPr>
  </w:style>
  <w:style w:type="paragraph" w:styleId="Heading1">
    <w:name w:val="heading 1"/>
    <w:basedOn w:val="Title"/>
    <w:next w:val="Normal"/>
    <w:qFormat/>
    <w:rsid w:val="00FA6516"/>
    <w:pPr>
      <w:tabs>
        <w:tab w:val="num" w:pos="432"/>
      </w:tabs>
      <w:ind w:left="432" w:hanging="432"/>
      <w:outlineLvl w:val="0"/>
    </w:pPr>
  </w:style>
  <w:style w:type="paragraph" w:styleId="Heading2">
    <w:name w:val="heading 2"/>
    <w:basedOn w:val="Normal"/>
    <w:next w:val="Normal"/>
    <w:qFormat/>
    <w:rsid w:val="00FA6516"/>
    <w:pPr>
      <w:keepNext/>
      <w:tabs>
        <w:tab w:val="num" w:pos="576"/>
      </w:tabs>
      <w:spacing w:before="240"/>
      <w:ind w:left="576" w:hanging="576"/>
      <w:jc w:val="left"/>
      <w:outlineLvl w:val="1"/>
    </w:pPr>
    <w:rPr>
      <w:b/>
      <w:i/>
      <w:iCs/>
      <w:szCs w:val="20"/>
    </w:rPr>
  </w:style>
  <w:style w:type="paragraph" w:styleId="Heading3">
    <w:name w:val="heading 3"/>
    <w:basedOn w:val="ListParagraph"/>
    <w:next w:val="Normal"/>
    <w:qFormat/>
    <w:rsid w:val="00FA6516"/>
    <w:pPr>
      <w:keepNext/>
      <w:tabs>
        <w:tab w:val="num" w:pos="720"/>
      </w:tabs>
      <w:spacing w:before="120" w:after="0"/>
      <w:ind w:left="0"/>
      <w:jc w:val="left"/>
      <w:outlineLvl w:val="2"/>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A6516"/>
    <w:rPr>
      <w:rFonts w:ascii="Symbol" w:hAnsi="Symbol"/>
    </w:rPr>
  </w:style>
  <w:style w:type="character" w:customStyle="1" w:styleId="WW8Num3z0">
    <w:name w:val="WW8Num3z0"/>
    <w:rsid w:val="00FA6516"/>
    <w:rPr>
      <w:rFonts w:ascii="Arial" w:hAnsi="Arial"/>
      <w:b w:val="0"/>
      <w:i w:val="0"/>
    </w:rPr>
  </w:style>
  <w:style w:type="character" w:customStyle="1" w:styleId="WW8Num22z0">
    <w:name w:val="WW8Num22z0"/>
    <w:rsid w:val="00FA6516"/>
    <w:rPr>
      <w:rFonts w:ascii="Symbol" w:hAnsi="Symbol" w:cs="OpenSymbol"/>
      <w:b w:val="0"/>
      <w:bCs w:val="0"/>
    </w:rPr>
  </w:style>
  <w:style w:type="character" w:customStyle="1" w:styleId="WW8Num31z0">
    <w:name w:val="WW8Num31z0"/>
    <w:rsid w:val="00FA6516"/>
    <w:rPr>
      <w:rFonts w:ascii="Symbol" w:hAnsi="Symbol" w:cs="OpenSymbol"/>
      <w:b w:val="0"/>
      <w:bCs w:val="0"/>
    </w:rPr>
  </w:style>
  <w:style w:type="character" w:customStyle="1" w:styleId="Absatz-Standardschriftart">
    <w:name w:val="Absatz-Standardschriftart"/>
    <w:rsid w:val="00FA6516"/>
  </w:style>
  <w:style w:type="character" w:customStyle="1" w:styleId="WW-Absatz-Standardschriftart">
    <w:name w:val="WW-Absatz-Standardschriftart"/>
    <w:rsid w:val="00FA6516"/>
  </w:style>
  <w:style w:type="character" w:customStyle="1" w:styleId="WW-Absatz-Standardschriftart1">
    <w:name w:val="WW-Absatz-Standardschriftart1"/>
    <w:rsid w:val="00FA6516"/>
  </w:style>
  <w:style w:type="character" w:customStyle="1" w:styleId="WW-Absatz-Standardschriftart11">
    <w:name w:val="WW-Absatz-Standardschriftart11"/>
    <w:rsid w:val="00FA6516"/>
  </w:style>
  <w:style w:type="character" w:customStyle="1" w:styleId="WW-Absatz-Standardschriftart111">
    <w:name w:val="WW-Absatz-Standardschriftart111"/>
    <w:rsid w:val="00FA6516"/>
  </w:style>
  <w:style w:type="character" w:customStyle="1" w:styleId="WW8Num5z0">
    <w:name w:val="WW8Num5z0"/>
    <w:rsid w:val="00FA6516"/>
    <w:rPr>
      <w:rFonts w:ascii="Symbol" w:hAnsi="Symbol"/>
    </w:rPr>
  </w:style>
  <w:style w:type="character" w:customStyle="1" w:styleId="WW8Num5z1">
    <w:name w:val="WW8Num5z1"/>
    <w:rsid w:val="00FA6516"/>
    <w:rPr>
      <w:rFonts w:ascii="Courier New" w:hAnsi="Courier New" w:cs="Courier New"/>
    </w:rPr>
  </w:style>
  <w:style w:type="character" w:customStyle="1" w:styleId="WW8Num5z2">
    <w:name w:val="WW8Num5z2"/>
    <w:rsid w:val="00FA6516"/>
    <w:rPr>
      <w:rFonts w:ascii="Wingdings" w:hAnsi="Wingdings"/>
    </w:rPr>
  </w:style>
  <w:style w:type="character" w:customStyle="1" w:styleId="WW8Num6z0">
    <w:name w:val="WW8Num6z0"/>
    <w:rsid w:val="00FA6516"/>
    <w:rPr>
      <w:rFonts w:ascii="Arial" w:hAnsi="Arial"/>
      <w:b w:val="0"/>
      <w:i w:val="0"/>
    </w:rPr>
  </w:style>
  <w:style w:type="character" w:customStyle="1" w:styleId="WW8Num6z4">
    <w:name w:val="WW8Num6z4"/>
    <w:rsid w:val="00FA6516"/>
    <w:rPr>
      <w:rFonts w:ascii="Arial" w:hAnsi="Arial"/>
      <w:b w:val="0"/>
      <w:i/>
    </w:rPr>
  </w:style>
  <w:style w:type="character" w:customStyle="1" w:styleId="WW8Num7z0">
    <w:name w:val="WW8Num7z0"/>
    <w:rsid w:val="00FA6516"/>
    <w:rPr>
      <w:rFonts w:ascii="Symbol" w:hAnsi="Symbol"/>
    </w:rPr>
  </w:style>
  <w:style w:type="character" w:customStyle="1" w:styleId="WW8Num7z1">
    <w:name w:val="WW8Num7z1"/>
    <w:rsid w:val="00FA6516"/>
    <w:rPr>
      <w:rFonts w:ascii="Courier New" w:hAnsi="Courier New" w:cs="Courier New"/>
    </w:rPr>
  </w:style>
  <w:style w:type="character" w:customStyle="1" w:styleId="WW8Num7z2">
    <w:name w:val="WW8Num7z2"/>
    <w:rsid w:val="00FA6516"/>
    <w:rPr>
      <w:rFonts w:ascii="Wingdings" w:hAnsi="Wingdings"/>
    </w:rPr>
  </w:style>
  <w:style w:type="character" w:customStyle="1" w:styleId="WW8Num9z0">
    <w:name w:val="WW8Num9z0"/>
    <w:rsid w:val="00FA6516"/>
    <w:rPr>
      <w:rFonts w:ascii="Arial" w:hAnsi="Arial"/>
      <w:b w:val="0"/>
      <w:i w:val="0"/>
    </w:rPr>
  </w:style>
  <w:style w:type="character" w:customStyle="1" w:styleId="WW8Num10z0">
    <w:name w:val="WW8Num10z0"/>
    <w:rsid w:val="00FA6516"/>
    <w:rPr>
      <w:i w:val="0"/>
    </w:rPr>
  </w:style>
  <w:style w:type="character" w:customStyle="1" w:styleId="WW8Num11z0">
    <w:name w:val="WW8Num11z0"/>
    <w:rsid w:val="00FA6516"/>
    <w:rPr>
      <w:i w:val="0"/>
    </w:rPr>
  </w:style>
  <w:style w:type="character" w:customStyle="1" w:styleId="WW8Num12z0">
    <w:name w:val="WW8Num12z0"/>
    <w:rsid w:val="00FA6516"/>
    <w:rPr>
      <w:rFonts w:ascii="Wingdings" w:hAnsi="Wingdings"/>
    </w:rPr>
  </w:style>
  <w:style w:type="character" w:customStyle="1" w:styleId="WW8Num12z2">
    <w:name w:val="WW8Num12z2"/>
    <w:rsid w:val="00FA6516"/>
    <w:rPr>
      <w:rFonts w:ascii="Arial" w:hAnsi="Arial"/>
      <w:b w:val="0"/>
      <w:i w:val="0"/>
    </w:rPr>
  </w:style>
  <w:style w:type="character" w:customStyle="1" w:styleId="WW8Num12z3">
    <w:name w:val="WW8Num12z3"/>
    <w:rsid w:val="00FA6516"/>
    <w:rPr>
      <w:rFonts w:ascii="Times New Roman" w:eastAsia="Times New Roman" w:hAnsi="Times New Roman" w:cs="Times New Roman"/>
    </w:rPr>
  </w:style>
  <w:style w:type="character" w:customStyle="1" w:styleId="WW8Num12z4">
    <w:name w:val="WW8Num12z4"/>
    <w:rsid w:val="00FA6516"/>
    <w:rPr>
      <w:rFonts w:ascii="Courier New" w:hAnsi="Courier New"/>
    </w:rPr>
  </w:style>
  <w:style w:type="character" w:customStyle="1" w:styleId="WW8Num12z6">
    <w:name w:val="WW8Num12z6"/>
    <w:rsid w:val="00FA6516"/>
    <w:rPr>
      <w:rFonts w:ascii="Symbol" w:hAnsi="Symbol"/>
    </w:rPr>
  </w:style>
  <w:style w:type="character" w:customStyle="1" w:styleId="WW8Num14z0">
    <w:name w:val="WW8Num14z0"/>
    <w:rsid w:val="00FA6516"/>
    <w:rPr>
      <w:rFonts w:ascii="Arial" w:hAnsi="Arial"/>
      <w:b w:val="0"/>
      <w:i w:val="0"/>
    </w:rPr>
  </w:style>
  <w:style w:type="character" w:customStyle="1" w:styleId="WW8Num17z0">
    <w:name w:val="WW8Num17z0"/>
    <w:rsid w:val="00FA6516"/>
    <w:rPr>
      <w:rFonts w:ascii="Arial" w:hAnsi="Arial"/>
      <w:b w:val="0"/>
      <w:i w:val="0"/>
    </w:rPr>
  </w:style>
  <w:style w:type="character" w:customStyle="1" w:styleId="WW8Num17z5">
    <w:name w:val="WW8Num17z5"/>
    <w:rsid w:val="00FA6516"/>
    <w:rPr>
      <w:b w:val="0"/>
      <w:i w:val="0"/>
    </w:rPr>
  </w:style>
  <w:style w:type="character" w:customStyle="1" w:styleId="WW8Num18z0">
    <w:name w:val="WW8Num18z0"/>
    <w:rsid w:val="00FA6516"/>
    <w:rPr>
      <w:rFonts w:ascii="Arial" w:hAnsi="Arial"/>
      <w:b w:val="0"/>
      <w:i w:val="0"/>
    </w:rPr>
  </w:style>
  <w:style w:type="character" w:customStyle="1" w:styleId="WW8Num20z0">
    <w:name w:val="WW8Num20z0"/>
    <w:rsid w:val="00FA6516"/>
    <w:rPr>
      <w:rFonts w:ascii="Arial" w:eastAsia="Times New Roman" w:hAnsi="Arial" w:cs="Arial"/>
      <w:b w:val="0"/>
      <w:i w:val="0"/>
    </w:rPr>
  </w:style>
  <w:style w:type="character" w:customStyle="1" w:styleId="WW8Num20z4">
    <w:name w:val="WW8Num20z4"/>
    <w:rsid w:val="00FA6516"/>
    <w:rPr>
      <w:rFonts w:ascii="Arial" w:hAnsi="Arial"/>
      <w:b w:val="0"/>
      <w:i w:val="0"/>
    </w:rPr>
  </w:style>
  <w:style w:type="character" w:customStyle="1" w:styleId="WW8Num21z0">
    <w:name w:val="WW8Num21z0"/>
    <w:rsid w:val="00FA6516"/>
    <w:rPr>
      <w:rFonts w:ascii="Arial" w:hAnsi="Arial"/>
      <w:b w:val="0"/>
      <w:i w:val="0"/>
    </w:rPr>
  </w:style>
  <w:style w:type="character" w:customStyle="1" w:styleId="WW8Num23z0">
    <w:name w:val="WW8Num23z0"/>
    <w:rsid w:val="00FA6516"/>
    <w:rPr>
      <w:rFonts w:ascii="Symbol" w:hAnsi="Symbol"/>
    </w:rPr>
  </w:style>
  <w:style w:type="character" w:customStyle="1" w:styleId="WW8Num23z2">
    <w:name w:val="WW8Num23z2"/>
    <w:rsid w:val="00FA6516"/>
    <w:rPr>
      <w:rFonts w:ascii="Wingdings" w:hAnsi="Wingdings"/>
    </w:rPr>
  </w:style>
  <w:style w:type="character" w:customStyle="1" w:styleId="WW8Num23z4">
    <w:name w:val="WW8Num23z4"/>
    <w:rsid w:val="00FA6516"/>
    <w:rPr>
      <w:rFonts w:ascii="Courier New" w:hAnsi="Courier New"/>
    </w:rPr>
  </w:style>
  <w:style w:type="character" w:customStyle="1" w:styleId="WW8Num24z0">
    <w:name w:val="WW8Num24z0"/>
    <w:rsid w:val="00FA6516"/>
    <w:rPr>
      <w:rFonts w:ascii="Arial" w:hAnsi="Arial"/>
      <w:b w:val="0"/>
      <w:i/>
    </w:rPr>
  </w:style>
  <w:style w:type="character" w:customStyle="1" w:styleId="WW8Num24z1">
    <w:name w:val="WW8Num24z1"/>
    <w:rsid w:val="00FA6516"/>
    <w:rPr>
      <w:rFonts w:ascii="Arial" w:hAnsi="Arial"/>
      <w:b w:val="0"/>
      <w:i w:val="0"/>
    </w:rPr>
  </w:style>
  <w:style w:type="character" w:customStyle="1" w:styleId="WW8Num24z3">
    <w:name w:val="WW8Num24z3"/>
    <w:rsid w:val="00FA6516"/>
    <w:rPr>
      <w:rFonts w:ascii="Times New Roman" w:eastAsia="Times New Roman" w:hAnsi="Times New Roman" w:cs="Times New Roman"/>
    </w:rPr>
  </w:style>
  <w:style w:type="character" w:customStyle="1" w:styleId="WW8Num26z0">
    <w:name w:val="WW8Num26z0"/>
    <w:rsid w:val="00FA6516"/>
    <w:rPr>
      <w:rFonts w:ascii="Arial" w:hAnsi="Arial"/>
      <w:b w:val="0"/>
      <w:i w:val="0"/>
    </w:rPr>
  </w:style>
  <w:style w:type="character" w:customStyle="1" w:styleId="WW8Num27z0">
    <w:name w:val="WW8Num27z0"/>
    <w:rsid w:val="00FA6516"/>
    <w:rPr>
      <w:rFonts w:ascii="Arial" w:hAnsi="Arial"/>
      <w:b w:val="0"/>
      <w:i/>
    </w:rPr>
  </w:style>
  <w:style w:type="character" w:customStyle="1" w:styleId="WW8Num29z0">
    <w:name w:val="WW8Num29z0"/>
    <w:rsid w:val="00FA6516"/>
    <w:rPr>
      <w:rFonts w:ascii="Arial" w:hAnsi="Arial"/>
      <w:b w:val="0"/>
      <w:i/>
    </w:rPr>
  </w:style>
  <w:style w:type="character" w:customStyle="1" w:styleId="WW8Num29z1">
    <w:name w:val="WW8Num29z1"/>
    <w:rsid w:val="00FA6516"/>
    <w:rPr>
      <w:rFonts w:ascii="Arial" w:hAnsi="Arial"/>
      <w:b w:val="0"/>
      <w:i w:val="0"/>
    </w:rPr>
  </w:style>
  <w:style w:type="character" w:customStyle="1" w:styleId="WW8Num30z0">
    <w:name w:val="WW8Num30z0"/>
    <w:rsid w:val="00FA6516"/>
    <w:rPr>
      <w:rFonts w:ascii="Arial" w:hAnsi="Arial"/>
      <w:b w:val="0"/>
      <w:i/>
    </w:rPr>
  </w:style>
  <w:style w:type="character" w:customStyle="1" w:styleId="WW8Num33z0">
    <w:name w:val="WW8Num33z0"/>
    <w:rsid w:val="00FA6516"/>
    <w:rPr>
      <w:rFonts w:ascii="Arial" w:hAnsi="Arial"/>
      <w:b w:val="0"/>
      <w:i/>
    </w:rPr>
  </w:style>
  <w:style w:type="character" w:customStyle="1" w:styleId="WW8Num33z1">
    <w:name w:val="WW8Num33z1"/>
    <w:rsid w:val="00FA6516"/>
    <w:rPr>
      <w:rFonts w:ascii="Arial" w:hAnsi="Arial"/>
      <w:b w:val="0"/>
      <w:i w:val="0"/>
    </w:rPr>
  </w:style>
  <w:style w:type="character" w:customStyle="1" w:styleId="Heading2Char">
    <w:name w:val="Heading 2 Char"/>
    <w:rsid w:val="00FA6516"/>
    <w:rPr>
      <w:rFonts w:ascii="Arial" w:hAnsi="Arial" w:cs="Arial"/>
      <w:b/>
      <w:bCs/>
      <w:i/>
      <w:iCs/>
      <w:kern w:val="1"/>
    </w:rPr>
  </w:style>
  <w:style w:type="character" w:customStyle="1" w:styleId="Heading3Char">
    <w:name w:val="Heading 3 Char"/>
    <w:rsid w:val="00FA6516"/>
    <w:rPr>
      <w:rFonts w:ascii="Arial" w:hAnsi="Arial" w:cs="Arial"/>
      <w:bCs/>
      <w:i/>
      <w:iCs/>
      <w:kern w:val="1"/>
    </w:rPr>
  </w:style>
  <w:style w:type="character" w:customStyle="1" w:styleId="WW8Num378z0">
    <w:name w:val="WW8Num378z0"/>
    <w:rsid w:val="00FA6516"/>
    <w:rPr>
      <w:rFonts w:ascii="Symbol" w:hAnsi="Symbol"/>
    </w:rPr>
  </w:style>
  <w:style w:type="character" w:customStyle="1" w:styleId="WW8Num378z1">
    <w:name w:val="WW8Num378z1"/>
    <w:rsid w:val="00FA6516"/>
    <w:rPr>
      <w:b w:val="0"/>
    </w:rPr>
  </w:style>
  <w:style w:type="character" w:customStyle="1" w:styleId="WW8Num378z4">
    <w:name w:val="WW8Num378z4"/>
    <w:rsid w:val="00FA6516"/>
    <w:rPr>
      <w:rFonts w:ascii="Courier New" w:hAnsi="Courier New" w:cs="Courier New"/>
    </w:rPr>
  </w:style>
  <w:style w:type="character" w:customStyle="1" w:styleId="WW8Num378z5">
    <w:name w:val="WW8Num378z5"/>
    <w:rsid w:val="00FA6516"/>
    <w:rPr>
      <w:rFonts w:ascii="Wingdings" w:hAnsi="Wingdings"/>
    </w:rPr>
  </w:style>
  <w:style w:type="character" w:customStyle="1" w:styleId="Bullets">
    <w:name w:val="Bullets"/>
    <w:rsid w:val="00FA6516"/>
    <w:rPr>
      <w:rFonts w:ascii="OpenSymbol" w:eastAsia="OpenSymbol" w:hAnsi="OpenSymbol" w:cs="OpenSymbol"/>
      <w:b w:val="0"/>
      <w:bCs w:val="0"/>
    </w:rPr>
  </w:style>
  <w:style w:type="character" w:customStyle="1" w:styleId="NumberingSymbols">
    <w:name w:val="Numbering Symbols"/>
    <w:rsid w:val="00FA6516"/>
  </w:style>
  <w:style w:type="character" w:customStyle="1" w:styleId="WW8Num99z0">
    <w:name w:val="WW8Num99z0"/>
    <w:rsid w:val="00FA6516"/>
    <w:rPr>
      <w:rFonts w:ascii="Times New Roman" w:eastAsia="Times New Roman" w:hAnsi="Times New Roman" w:cs="Times New Roman"/>
    </w:rPr>
  </w:style>
  <w:style w:type="paragraph" w:customStyle="1" w:styleId="Heading">
    <w:name w:val="Heading"/>
    <w:basedOn w:val="Normal"/>
    <w:next w:val="BodyText"/>
    <w:rsid w:val="00FA6516"/>
    <w:pPr>
      <w:keepNext/>
      <w:spacing w:before="240" w:after="120"/>
    </w:pPr>
    <w:rPr>
      <w:rFonts w:eastAsia="Lucida Sans Unicode" w:cs="Tahoma"/>
      <w:sz w:val="28"/>
      <w:szCs w:val="28"/>
    </w:rPr>
  </w:style>
  <w:style w:type="paragraph" w:styleId="BodyText">
    <w:name w:val="Body Text"/>
    <w:basedOn w:val="Normal"/>
    <w:link w:val="BodyTextChar"/>
    <w:rsid w:val="00FA6516"/>
    <w:pPr>
      <w:autoSpaceDE w:val="0"/>
    </w:pPr>
    <w:rPr>
      <w:bCs w:val="0"/>
      <w:szCs w:val="20"/>
    </w:rPr>
  </w:style>
  <w:style w:type="paragraph" w:styleId="List">
    <w:name w:val="List"/>
    <w:basedOn w:val="BodyText"/>
    <w:rsid w:val="00FA6516"/>
    <w:rPr>
      <w:rFonts w:cs="Tahoma"/>
    </w:rPr>
  </w:style>
  <w:style w:type="paragraph" w:styleId="Caption">
    <w:name w:val="caption"/>
    <w:basedOn w:val="Normal"/>
    <w:qFormat/>
    <w:rsid w:val="00FA6516"/>
    <w:pPr>
      <w:suppressLineNumbers/>
      <w:spacing w:before="120" w:after="120"/>
    </w:pPr>
    <w:rPr>
      <w:rFonts w:cs="Tahoma"/>
      <w:i/>
      <w:iCs/>
      <w:sz w:val="24"/>
      <w:szCs w:val="24"/>
    </w:rPr>
  </w:style>
  <w:style w:type="paragraph" w:customStyle="1" w:styleId="Index">
    <w:name w:val="Index"/>
    <w:basedOn w:val="Normal"/>
    <w:rsid w:val="00FA6516"/>
    <w:pPr>
      <w:suppressLineNumbers/>
    </w:pPr>
    <w:rPr>
      <w:rFonts w:cs="Tahoma"/>
    </w:rPr>
  </w:style>
  <w:style w:type="paragraph" w:styleId="Title">
    <w:name w:val="Title"/>
    <w:basedOn w:val="Normal"/>
    <w:next w:val="Subtitle"/>
    <w:qFormat/>
    <w:rsid w:val="00FA6516"/>
    <w:pPr>
      <w:spacing w:before="240" w:after="0"/>
      <w:jc w:val="center"/>
    </w:pPr>
    <w:rPr>
      <w:b/>
      <w:bCs w:val="0"/>
      <w:sz w:val="24"/>
      <w:szCs w:val="24"/>
    </w:rPr>
  </w:style>
  <w:style w:type="paragraph" w:styleId="Subtitle">
    <w:name w:val="Subtitle"/>
    <w:basedOn w:val="Heading"/>
    <w:next w:val="BodyText"/>
    <w:qFormat/>
    <w:rsid w:val="00FA6516"/>
    <w:pPr>
      <w:jc w:val="center"/>
    </w:pPr>
    <w:rPr>
      <w:i/>
      <w:iCs/>
    </w:rPr>
  </w:style>
  <w:style w:type="paragraph" w:styleId="ListParagraph">
    <w:name w:val="List Paragraph"/>
    <w:basedOn w:val="Normal"/>
    <w:link w:val="ListParagraphChar"/>
    <w:uiPriority w:val="34"/>
    <w:qFormat/>
    <w:rsid w:val="00FA6516"/>
    <w:pPr>
      <w:ind w:left="720"/>
    </w:pPr>
    <w:rPr>
      <w:rFonts w:cs="Times New Roman"/>
    </w:rPr>
  </w:style>
  <w:style w:type="paragraph" w:customStyle="1" w:styleId="Chapter">
    <w:name w:val="Chapter"/>
    <w:basedOn w:val="Normal"/>
    <w:rsid w:val="00FA6516"/>
    <w:pPr>
      <w:keepNext/>
      <w:spacing w:before="0" w:after="0"/>
      <w:ind w:left="288" w:hanging="288"/>
      <w:jc w:val="left"/>
    </w:pPr>
    <w:rPr>
      <w:rFonts w:cs="Tunga"/>
      <w:b/>
      <w:sz w:val="18"/>
      <w:szCs w:val="20"/>
      <w:lang w:eastAsia="kn-IN" w:bidi="kn-IN"/>
    </w:rPr>
  </w:style>
  <w:style w:type="paragraph" w:customStyle="1" w:styleId="ChapterContent">
    <w:name w:val="Chapter Content"/>
    <w:basedOn w:val="Normal"/>
    <w:rsid w:val="00FA6516"/>
    <w:pPr>
      <w:tabs>
        <w:tab w:val="right" w:pos="6480"/>
      </w:tabs>
      <w:ind w:left="288" w:right="864"/>
    </w:pPr>
    <w:rPr>
      <w:rFonts w:ascii="Times New Roman" w:hAnsi="Times New Roman" w:cs="Times New Roman"/>
      <w:bCs w:val="0"/>
      <w:sz w:val="18"/>
      <w:szCs w:val="24"/>
    </w:rPr>
  </w:style>
  <w:style w:type="paragraph" w:customStyle="1" w:styleId="Unit1">
    <w:name w:val="Unit 1"/>
    <w:basedOn w:val="Normal"/>
    <w:rsid w:val="00FA6516"/>
    <w:pPr>
      <w:keepNext/>
      <w:tabs>
        <w:tab w:val="left" w:pos="8028"/>
      </w:tabs>
      <w:autoSpaceDE w:val="0"/>
      <w:spacing w:before="120" w:after="0"/>
      <w:jc w:val="center"/>
    </w:pPr>
    <w:rPr>
      <w:rFonts w:ascii="Calibri" w:hAnsi="Calibri" w:cs="Tunga"/>
      <w:b/>
      <w:sz w:val="18"/>
      <w:szCs w:val="20"/>
      <w:lang w:eastAsia="kn-IN" w:bidi="kn-IN"/>
    </w:rPr>
  </w:style>
  <w:style w:type="paragraph" w:customStyle="1" w:styleId="RefHeading">
    <w:name w:val="Ref Heading"/>
    <w:basedOn w:val="Normal"/>
    <w:rsid w:val="00FA6516"/>
    <w:pPr>
      <w:keepNext/>
      <w:spacing w:before="120" w:after="0"/>
      <w:jc w:val="left"/>
    </w:pPr>
    <w:rPr>
      <w:rFonts w:cs="Tunga"/>
      <w:b/>
      <w:sz w:val="18"/>
      <w:szCs w:val="20"/>
      <w:lang w:eastAsia="kn-IN" w:bidi="kn-IN"/>
    </w:rPr>
  </w:style>
  <w:style w:type="paragraph" w:customStyle="1" w:styleId="Reference">
    <w:name w:val="Reference"/>
    <w:basedOn w:val="Normal"/>
    <w:rsid w:val="00FA6516"/>
    <w:pPr>
      <w:tabs>
        <w:tab w:val="num" w:pos="720"/>
      </w:tabs>
      <w:ind w:left="720" w:hanging="360"/>
    </w:pPr>
    <w:rPr>
      <w:rFonts w:ascii="Times New Roman" w:hAnsi="Times New Roman" w:cs="Times New Roman"/>
      <w:bCs w:val="0"/>
      <w:sz w:val="18"/>
      <w:szCs w:val="20"/>
    </w:rPr>
  </w:style>
  <w:style w:type="paragraph" w:styleId="Header">
    <w:name w:val="header"/>
    <w:basedOn w:val="Normal"/>
    <w:link w:val="HeaderChar"/>
    <w:uiPriority w:val="99"/>
    <w:rsid w:val="00FA6516"/>
    <w:pPr>
      <w:tabs>
        <w:tab w:val="center" w:pos="4320"/>
        <w:tab w:val="right" w:pos="8640"/>
      </w:tabs>
    </w:pPr>
    <w:rPr>
      <w:rFonts w:cs="Times New Roman"/>
    </w:rPr>
  </w:style>
  <w:style w:type="paragraph" w:styleId="BodyTextIndent">
    <w:name w:val="Body Text Indent"/>
    <w:basedOn w:val="Normal"/>
    <w:rsid w:val="00FA6516"/>
    <w:pPr>
      <w:spacing w:after="120"/>
      <w:ind w:left="360"/>
    </w:pPr>
  </w:style>
  <w:style w:type="paragraph" w:styleId="Footer">
    <w:name w:val="footer"/>
    <w:basedOn w:val="Normal"/>
    <w:link w:val="FooterChar"/>
    <w:uiPriority w:val="99"/>
    <w:rsid w:val="00FA6516"/>
    <w:pPr>
      <w:tabs>
        <w:tab w:val="center" w:pos="4320"/>
        <w:tab w:val="right" w:pos="8640"/>
      </w:tabs>
    </w:pPr>
    <w:rPr>
      <w:rFonts w:cs="Times New Roman"/>
    </w:rPr>
  </w:style>
  <w:style w:type="paragraph" w:customStyle="1" w:styleId="TableContents">
    <w:name w:val="Table Contents"/>
    <w:basedOn w:val="Normal"/>
    <w:rsid w:val="00FA6516"/>
    <w:pPr>
      <w:suppressLineNumbers/>
    </w:pPr>
  </w:style>
  <w:style w:type="paragraph" w:customStyle="1" w:styleId="TableHeading">
    <w:name w:val="Table Heading"/>
    <w:basedOn w:val="TableContents"/>
    <w:rsid w:val="00FA6516"/>
    <w:pPr>
      <w:jc w:val="center"/>
    </w:pPr>
    <w:rPr>
      <w:b/>
    </w:rPr>
  </w:style>
  <w:style w:type="paragraph" w:styleId="NormalWeb">
    <w:name w:val="Normal (Web)"/>
    <w:basedOn w:val="Normal"/>
    <w:uiPriority w:val="99"/>
    <w:rsid w:val="00FA6516"/>
    <w:pPr>
      <w:spacing w:before="280" w:after="280"/>
      <w:jc w:val="left"/>
    </w:pPr>
    <w:rPr>
      <w:rFonts w:ascii="Times New Roman" w:eastAsia="Batang" w:hAnsi="Times New Roman" w:cs="Times New Roman"/>
      <w:bCs w:val="0"/>
      <w:sz w:val="24"/>
      <w:szCs w:val="24"/>
    </w:rPr>
  </w:style>
  <w:style w:type="paragraph" w:styleId="PlainText">
    <w:name w:val="Plain Text"/>
    <w:basedOn w:val="Normal"/>
    <w:link w:val="PlainTextChar"/>
    <w:rsid w:val="00FA6516"/>
    <w:pPr>
      <w:spacing w:before="0" w:after="0"/>
      <w:jc w:val="left"/>
    </w:pPr>
    <w:rPr>
      <w:rFonts w:ascii="Courier New" w:hAnsi="Courier New" w:cs="Times New Roman"/>
      <w:bCs w:val="0"/>
      <w:szCs w:val="20"/>
    </w:rPr>
  </w:style>
  <w:style w:type="paragraph" w:customStyle="1" w:styleId="Body">
    <w:name w:val="Body"/>
    <w:rsid w:val="0063076E"/>
    <w:pPr>
      <w:widowControl w:val="0"/>
      <w:autoSpaceDE w:val="0"/>
      <w:autoSpaceDN w:val="0"/>
      <w:adjustRightInd w:val="0"/>
    </w:pPr>
    <w:rPr>
      <w:color w:val="000000"/>
      <w:w w:val="0"/>
      <w:sz w:val="24"/>
      <w:szCs w:val="24"/>
      <w:lang w:val="en-US" w:eastAsia="en-US"/>
    </w:rPr>
  </w:style>
  <w:style w:type="character" w:customStyle="1" w:styleId="apple-style-span">
    <w:name w:val="apple-style-span"/>
    <w:basedOn w:val="DefaultParagraphFont"/>
    <w:rsid w:val="0063076E"/>
  </w:style>
  <w:style w:type="character" w:customStyle="1" w:styleId="FooterChar">
    <w:name w:val="Footer Char"/>
    <w:link w:val="Footer"/>
    <w:uiPriority w:val="99"/>
    <w:rsid w:val="008B7B68"/>
    <w:rPr>
      <w:rFonts w:ascii="Arial" w:hAnsi="Arial" w:cs="Arial"/>
      <w:bCs/>
      <w:kern w:val="1"/>
      <w:szCs w:val="32"/>
      <w:lang w:eastAsia="ar-SA"/>
    </w:rPr>
  </w:style>
  <w:style w:type="character" w:customStyle="1" w:styleId="HeaderChar">
    <w:name w:val="Header Char"/>
    <w:link w:val="Header"/>
    <w:uiPriority w:val="99"/>
    <w:rsid w:val="00A553C6"/>
    <w:rPr>
      <w:rFonts w:ascii="Arial" w:hAnsi="Arial" w:cs="Arial"/>
      <w:bCs/>
      <w:kern w:val="1"/>
      <w:szCs w:val="32"/>
      <w:lang w:eastAsia="ar-SA"/>
    </w:rPr>
  </w:style>
  <w:style w:type="paragraph" w:styleId="BalloonText">
    <w:name w:val="Balloon Text"/>
    <w:basedOn w:val="Normal"/>
    <w:link w:val="BalloonTextChar"/>
    <w:uiPriority w:val="99"/>
    <w:semiHidden/>
    <w:unhideWhenUsed/>
    <w:rsid w:val="00A553C6"/>
    <w:pPr>
      <w:spacing w:before="0" w:after="0"/>
    </w:pPr>
    <w:rPr>
      <w:rFonts w:ascii="Tahoma" w:hAnsi="Tahoma" w:cs="Times New Roman"/>
      <w:sz w:val="16"/>
      <w:szCs w:val="16"/>
    </w:rPr>
  </w:style>
  <w:style w:type="character" w:customStyle="1" w:styleId="BalloonTextChar">
    <w:name w:val="Balloon Text Char"/>
    <w:link w:val="BalloonText"/>
    <w:uiPriority w:val="99"/>
    <w:semiHidden/>
    <w:rsid w:val="00A553C6"/>
    <w:rPr>
      <w:rFonts w:ascii="Tahoma" w:hAnsi="Tahoma" w:cs="Tahoma"/>
      <w:bCs/>
      <w:kern w:val="1"/>
      <w:sz w:val="16"/>
      <w:szCs w:val="16"/>
      <w:lang w:eastAsia="ar-SA"/>
    </w:rPr>
  </w:style>
  <w:style w:type="character" w:styleId="Strong">
    <w:name w:val="Strong"/>
    <w:uiPriority w:val="22"/>
    <w:qFormat/>
    <w:rsid w:val="00885DA7"/>
    <w:rPr>
      <w:b/>
      <w:bCs/>
    </w:rPr>
  </w:style>
  <w:style w:type="paragraph" w:styleId="HTMLPreformatted">
    <w:name w:val="HTML Preformatted"/>
    <w:basedOn w:val="Normal"/>
    <w:link w:val="HTMLPreformattedChar"/>
    <w:semiHidden/>
    <w:rsid w:val="003C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Times New Roman"/>
      <w:bCs w:val="0"/>
      <w:kern w:val="0"/>
      <w:szCs w:val="20"/>
    </w:rPr>
  </w:style>
  <w:style w:type="character" w:customStyle="1" w:styleId="HTMLPreformattedChar">
    <w:name w:val="HTML Preformatted Char"/>
    <w:link w:val="HTMLPreformatted"/>
    <w:semiHidden/>
    <w:rsid w:val="003C04CB"/>
    <w:rPr>
      <w:rFonts w:ascii="Courier New" w:hAnsi="Courier New" w:cs="Courier New"/>
    </w:rPr>
  </w:style>
  <w:style w:type="table" w:styleId="TableGrid">
    <w:name w:val="Table Grid"/>
    <w:basedOn w:val="TableNormal"/>
    <w:uiPriority w:val="59"/>
    <w:rsid w:val="0086329E"/>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F27A0B"/>
    <w:rPr>
      <w:color w:val="808080"/>
    </w:rPr>
  </w:style>
  <w:style w:type="paragraph" w:styleId="BodyText2">
    <w:name w:val="Body Text 2"/>
    <w:basedOn w:val="Normal"/>
    <w:link w:val="BodyText2Char"/>
    <w:uiPriority w:val="99"/>
    <w:unhideWhenUsed/>
    <w:rsid w:val="00384618"/>
    <w:pPr>
      <w:spacing w:after="120" w:line="480" w:lineRule="auto"/>
    </w:pPr>
    <w:rPr>
      <w:rFonts w:cs="Times New Roman"/>
    </w:rPr>
  </w:style>
  <w:style w:type="character" w:customStyle="1" w:styleId="BodyText2Char">
    <w:name w:val="Body Text 2 Char"/>
    <w:link w:val="BodyText2"/>
    <w:uiPriority w:val="99"/>
    <w:rsid w:val="00384618"/>
    <w:rPr>
      <w:rFonts w:ascii="Arial" w:hAnsi="Arial" w:cs="Arial"/>
      <w:bCs/>
      <w:kern w:val="1"/>
      <w:szCs w:val="32"/>
      <w:lang w:eastAsia="ar-SA"/>
    </w:rPr>
  </w:style>
  <w:style w:type="character" w:customStyle="1" w:styleId="ListParagraphChar">
    <w:name w:val="List Paragraph Char"/>
    <w:link w:val="ListParagraph"/>
    <w:uiPriority w:val="34"/>
    <w:locked/>
    <w:rsid w:val="00FC23D3"/>
    <w:rPr>
      <w:rFonts w:ascii="Arial" w:hAnsi="Arial" w:cs="Arial"/>
      <w:bCs/>
      <w:kern w:val="1"/>
      <w:szCs w:val="32"/>
      <w:lang w:eastAsia="ar-SA"/>
    </w:rPr>
  </w:style>
  <w:style w:type="character" w:customStyle="1" w:styleId="BodyTextChar">
    <w:name w:val="Body Text Char"/>
    <w:link w:val="BodyText"/>
    <w:rsid w:val="00C056C7"/>
    <w:rPr>
      <w:rFonts w:ascii="Arial" w:hAnsi="Arial" w:cs="Arial"/>
      <w:kern w:val="1"/>
      <w:lang w:eastAsia="ar-SA"/>
    </w:rPr>
  </w:style>
  <w:style w:type="character" w:styleId="Hyperlink">
    <w:name w:val="Hyperlink"/>
    <w:uiPriority w:val="99"/>
    <w:unhideWhenUsed/>
    <w:rsid w:val="00EE13F4"/>
    <w:rPr>
      <w:color w:val="0000FF"/>
      <w:u w:val="single"/>
    </w:rPr>
  </w:style>
  <w:style w:type="character" w:customStyle="1" w:styleId="apple-converted-space">
    <w:name w:val="apple-converted-space"/>
    <w:basedOn w:val="DefaultParagraphFont"/>
    <w:rsid w:val="0033057D"/>
  </w:style>
  <w:style w:type="character" w:customStyle="1" w:styleId="PlainTextChar">
    <w:name w:val="Plain Text Char"/>
    <w:basedOn w:val="DefaultParagraphFont"/>
    <w:link w:val="PlainText"/>
    <w:rsid w:val="00F93E6A"/>
    <w:rPr>
      <w:rFonts w:ascii="Courier New" w:hAnsi="Courier New"/>
      <w:kern w:val="1"/>
      <w:lang w:val="en-US" w:eastAsia="ar-SA"/>
    </w:rPr>
  </w:style>
  <w:style w:type="table" w:customStyle="1" w:styleId="TableGrid1">
    <w:name w:val="Table Grid1"/>
    <w:basedOn w:val="TableNormal"/>
    <w:next w:val="TableGrid"/>
    <w:uiPriority w:val="59"/>
    <w:rsid w:val="00A03FE3"/>
    <w:pPr>
      <w:jc w:val="both"/>
    </w:pPr>
    <w:rPr>
      <w:rFonts w:ascii="Calibri" w:hAnsi="Calibri"/>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952">
      <w:bodyDiv w:val="1"/>
      <w:marLeft w:val="0"/>
      <w:marRight w:val="0"/>
      <w:marTop w:val="0"/>
      <w:marBottom w:val="0"/>
      <w:divBdr>
        <w:top w:val="none" w:sz="0" w:space="0" w:color="auto"/>
        <w:left w:val="none" w:sz="0" w:space="0" w:color="auto"/>
        <w:bottom w:val="none" w:sz="0" w:space="0" w:color="auto"/>
        <w:right w:val="none" w:sz="0" w:space="0" w:color="auto"/>
      </w:divBdr>
    </w:div>
    <w:div w:id="310595549">
      <w:bodyDiv w:val="1"/>
      <w:marLeft w:val="0"/>
      <w:marRight w:val="0"/>
      <w:marTop w:val="0"/>
      <w:marBottom w:val="0"/>
      <w:divBdr>
        <w:top w:val="none" w:sz="0" w:space="0" w:color="auto"/>
        <w:left w:val="none" w:sz="0" w:space="0" w:color="auto"/>
        <w:bottom w:val="none" w:sz="0" w:space="0" w:color="auto"/>
        <w:right w:val="none" w:sz="0" w:space="0" w:color="auto"/>
      </w:divBdr>
    </w:div>
    <w:div w:id="918372565">
      <w:bodyDiv w:val="1"/>
      <w:marLeft w:val="0"/>
      <w:marRight w:val="0"/>
      <w:marTop w:val="0"/>
      <w:marBottom w:val="0"/>
      <w:divBdr>
        <w:top w:val="none" w:sz="0" w:space="0" w:color="auto"/>
        <w:left w:val="none" w:sz="0" w:space="0" w:color="auto"/>
        <w:bottom w:val="none" w:sz="0" w:space="0" w:color="auto"/>
        <w:right w:val="none" w:sz="0" w:space="0" w:color="auto"/>
      </w:divBdr>
      <w:divsChild>
        <w:div w:id="2131896878">
          <w:marLeft w:val="0"/>
          <w:marRight w:val="0"/>
          <w:marTop w:val="0"/>
          <w:marBottom w:val="0"/>
          <w:divBdr>
            <w:top w:val="none" w:sz="0" w:space="0" w:color="auto"/>
            <w:left w:val="none" w:sz="0" w:space="0" w:color="auto"/>
            <w:bottom w:val="none" w:sz="0" w:space="0" w:color="auto"/>
            <w:right w:val="none" w:sz="0" w:space="0" w:color="auto"/>
          </w:divBdr>
          <w:divsChild>
            <w:div w:id="2031183492">
              <w:marLeft w:val="0"/>
              <w:marRight w:val="0"/>
              <w:marTop w:val="0"/>
              <w:marBottom w:val="0"/>
              <w:divBdr>
                <w:top w:val="none" w:sz="0" w:space="0" w:color="auto"/>
                <w:left w:val="none" w:sz="0" w:space="0" w:color="auto"/>
                <w:bottom w:val="none" w:sz="0" w:space="0" w:color="auto"/>
                <w:right w:val="none" w:sz="0" w:space="0" w:color="auto"/>
              </w:divBdr>
              <w:divsChild>
                <w:div w:id="1330911530">
                  <w:marLeft w:val="0"/>
                  <w:marRight w:val="0"/>
                  <w:marTop w:val="0"/>
                  <w:marBottom w:val="0"/>
                  <w:divBdr>
                    <w:top w:val="none" w:sz="0" w:space="0" w:color="auto"/>
                    <w:left w:val="none" w:sz="0" w:space="0" w:color="auto"/>
                    <w:bottom w:val="none" w:sz="0" w:space="0" w:color="auto"/>
                    <w:right w:val="none" w:sz="0" w:space="0" w:color="auto"/>
                  </w:divBdr>
                  <w:divsChild>
                    <w:div w:id="736783273">
                      <w:marLeft w:val="0"/>
                      <w:marRight w:val="0"/>
                      <w:marTop w:val="0"/>
                      <w:marBottom w:val="0"/>
                      <w:divBdr>
                        <w:top w:val="none" w:sz="0" w:space="0" w:color="auto"/>
                        <w:left w:val="none" w:sz="0" w:space="0" w:color="auto"/>
                        <w:bottom w:val="none" w:sz="0" w:space="0" w:color="auto"/>
                        <w:right w:val="none" w:sz="0" w:space="0" w:color="auto"/>
                      </w:divBdr>
                      <w:divsChild>
                        <w:div w:id="48649500">
                          <w:marLeft w:val="0"/>
                          <w:marRight w:val="0"/>
                          <w:marTop w:val="0"/>
                          <w:marBottom w:val="0"/>
                          <w:divBdr>
                            <w:top w:val="none" w:sz="0" w:space="0" w:color="auto"/>
                            <w:left w:val="none" w:sz="0" w:space="0" w:color="auto"/>
                            <w:bottom w:val="none" w:sz="0" w:space="0" w:color="auto"/>
                            <w:right w:val="none" w:sz="0" w:space="0" w:color="auto"/>
                          </w:divBdr>
                          <w:divsChild>
                            <w:div w:id="346567263">
                              <w:marLeft w:val="0"/>
                              <w:marRight w:val="0"/>
                              <w:marTop w:val="0"/>
                              <w:marBottom w:val="0"/>
                              <w:divBdr>
                                <w:top w:val="none" w:sz="0" w:space="0" w:color="auto"/>
                                <w:left w:val="none" w:sz="0" w:space="0" w:color="auto"/>
                                <w:bottom w:val="none" w:sz="0" w:space="0" w:color="auto"/>
                                <w:right w:val="none" w:sz="0" w:space="0" w:color="auto"/>
                              </w:divBdr>
                              <w:divsChild>
                                <w:div w:id="1380981752">
                                  <w:marLeft w:val="0"/>
                                  <w:marRight w:val="0"/>
                                  <w:marTop w:val="0"/>
                                  <w:marBottom w:val="0"/>
                                  <w:divBdr>
                                    <w:top w:val="none" w:sz="0" w:space="0" w:color="auto"/>
                                    <w:left w:val="none" w:sz="0" w:space="0" w:color="auto"/>
                                    <w:bottom w:val="none" w:sz="0" w:space="0" w:color="auto"/>
                                    <w:right w:val="none" w:sz="0" w:space="0" w:color="auto"/>
                                  </w:divBdr>
                                  <w:divsChild>
                                    <w:div w:id="929239597">
                                      <w:marLeft w:val="0"/>
                                      <w:marRight w:val="0"/>
                                      <w:marTop w:val="0"/>
                                      <w:marBottom w:val="0"/>
                                      <w:divBdr>
                                        <w:top w:val="none" w:sz="0" w:space="0" w:color="auto"/>
                                        <w:left w:val="none" w:sz="0" w:space="0" w:color="auto"/>
                                        <w:bottom w:val="none" w:sz="0" w:space="0" w:color="auto"/>
                                        <w:right w:val="none" w:sz="0" w:space="0" w:color="auto"/>
                                      </w:divBdr>
                                      <w:divsChild>
                                        <w:div w:id="2110658419">
                                          <w:marLeft w:val="0"/>
                                          <w:marRight w:val="0"/>
                                          <w:marTop w:val="0"/>
                                          <w:marBottom w:val="0"/>
                                          <w:divBdr>
                                            <w:top w:val="none" w:sz="0" w:space="0" w:color="auto"/>
                                            <w:left w:val="none" w:sz="0" w:space="0" w:color="auto"/>
                                            <w:bottom w:val="none" w:sz="0" w:space="0" w:color="auto"/>
                                            <w:right w:val="none" w:sz="0" w:space="0" w:color="auto"/>
                                          </w:divBdr>
                                          <w:divsChild>
                                            <w:div w:id="1272932206">
                                              <w:marLeft w:val="0"/>
                                              <w:marRight w:val="0"/>
                                              <w:marTop w:val="0"/>
                                              <w:marBottom w:val="0"/>
                                              <w:divBdr>
                                                <w:top w:val="none" w:sz="0" w:space="0" w:color="auto"/>
                                                <w:left w:val="none" w:sz="0" w:space="0" w:color="auto"/>
                                                <w:bottom w:val="none" w:sz="0" w:space="0" w:color="auto"/>
                                                <w:right w:val="none" w:sz="0" w:space="0" w:color="auto"/>
                                              </w:divBdr>
                                              <w:divsChild>
                                                <w:div w:id="1588273219">
                                                  <w:marLeft w:val="0"/>
                                                  <w:marRight w:val="0"/>
                                                  <w:marTop w:val="0"/>
                                                  <w:marBottom w:val="0"/>
                                                  <w:divBdr>
                                                    <w:top w:val="none" w:sz="0" w:space="0" w:color="auto"/>
                                                    <w:left w:val="none" w:sz="0" w:space="0" w:color="auto"/>
                                                    <w:bottom w:val="none" w:sz="0" w:space="0" w:color="auto"/>
                                                    <w:right w:val="none" w:sz="0" w:space="0" w:color="auto"/>
                                                  </w:divBdr>
                                                  <w:divsChild>
                                                    <w:div w:id="409158927">
                                                      <w:marLeft w:val="0"/>
                                                      <w:marRight w:val="0"/>
                                                      <w:marTop w:val="0"/>
                                                      <w:marBottom w:val="0"/>
                                                      <w:divBdr>
                                                        <w:top w:val="none" w:sz="0" w:space="0" w:color="auto"/>
                                                        <w:left w:val="none" w:sz="0" w:space="0" w:color="auto"/>
                                                        <w:bottom w:val="none" w:sz="0" w:space="0" w:color="auto"/>
                                                        <w:right w:val="none" w:sz="0" w:space="0" w:color="auto"/>
                                                      </w:divBdr>
                                                      <w:divsChild>
                                                        <w:div w:id="352802983">
                                                          <w:marLeft w:val="0"/>
                                                          <w:marRight w:val="0"/>
                                                          <w:marTop w:val="0"/>
                                                          <w:marBottom w:val="0"/>
                                                          <w:divBdr>
                                                            <w:top w:val="none" w:sz="0" w:space="0" w:color="auto"/>
                                                            <w:left w:val="none" w:sz="0" w:space="0" w:color="auto"/>
                                                            <w:bottom w:val="none" w:sz="0" w:space="0" w:color="auto"/>
                                                            <w:right w:val="none" w:sz="0" w:space="0" w:color="auto"/>
                                                          </w:divBdr>
                                                          <w:divsChild>
                                                            <w:div w:id="645620920">
                                                              <w:marLeft w:val="0"/>
                                                              <w:marRight w:val="0"/>
                                                              <w:marTop w:val="0"/>
                                                              <w:marBottom w:val="0"/>
                                                              <w:divBdr>
                                                                <w:top w:val="none" w:sz="0" w:space="0" w:color="auto"/>
                                                                <w:left w:val="none" w:sz="0" w:space="0" w:color="auto"/>
                                                                <w:bottom w:val="none" w:sz="0" w:space="0" w:color="auto"/>
                                                                <w:right w:val="none" w:sz="0" w:space="0" w:color="auto"/>
                                                              </w:divBdr>
                                                              <w:divsChild>
                                                                <w:div w:id="1689523623">
                                                                  <w:marLeft w:val="0"/>
                                                                  <w:marRight w:val="0"/>
                                                                  <w:marTop w:val="0"/>
                                                                  <w:marBottom w:val="0"/>
                                                                  <w:divBdr>
                                                                    <w:top w:val="none" w:sz="0" w:space="0" w:color="auto"/>
                                                                    <w:left w:val="none" w:sz="0" w:space="0" w:color="auto"/>
                                                                    <w:bottom w:val="none" w:sz="0" w:space="0" w:color="auto"/>
                                                                    <w:right w:val="none" w:sz="0" w:space="0" w:color="auto"/>
                                                                  </w:divBdr>
                                                                  <w:divsChild>
                                                                    <w:div w:id="851846116">
                                                                      <w:marLeft w:val="0"/>
                                                                      <w:marRight w:val="0"/>
                                                                      <w:marTop w:val="0"/>
                                                                      <w:marBottom w:val="0"/>
                                                                      <w:divBdr>
                                                                        <w:top w:val="none" w:sz="0" w:space="0" w:color="auto"/>
                                                                        <w:left w:val="none" w:sz="0" w:space="0" w:color="auto"/>
                                                                        <w:bottom w:val="none" w:sz="0" w:space="0" w:color="auto"/>
                                                                        <w:right w:val="none" w:sz="0" w:space="0" w:color="auto"/>
                                                                      </w:divBdr>
                                                                      <w:divsChild>
                                                                        <w:div w:id="1117797302">
                                                                          <w:marLeft w:val="0"/>
                                                                          <w:marRight w:val="0"/>
                                                                          <w:marTop w:val="0"/>
                                                                          <w:marBottom w:val="0"/>
                                                                          <w:divBdr>
                                                                            <w:top w:val="none" w:sz="0" w:space="0" w:color="auto"/>
                                                                            <w:left w:val="none" w:sz="0" w:space="0" w:color="auto"/>
                                                                            <w:bottom w:val="none" w:sz="0" w:space="0" w:color="auto"/>
                                                                            <w:right w:val="none" w:sz="0" w:space="0" w:color="auto"/>
                                                                          </w:divBdr>
                                                                          <w:divsChild>
                                                                            <w:div w:id="153837439">
                                                                              <w:marLeft w:val="0"/>
                                                                              <w:marRight w:val="0"/>
                                                                              <w:marTop w:val="0"/>
                                                                              <w:marBottom w:val="0"/>
                                                                              <w:divBdr>
                                                                                <w:top w:val="none" w:sz="0" w:space="0" w:color="auto"/>
                                                                                <w:left w:val="none" w:sz="0" w:space="0" w:color="auto"/>
                                                                                <w:bottom w:val="none" w:sz="0" w:space="0" w:color="auto"/>
                                                                                <w:right w:val="none" w:sz="0" w:space="0" w:color="auto"/>
                                                                              </w:divBdr>
                                                                              <w:divsChild>
                                                                                <w:div w:id="1902595137">
                                                                                  <w:marLeft w:val="0"/>
                                                                                  <w:marRight w:val="0"/>
                                                                                  <w:marTop w:val="0"/>
                                                                                  <w:marBottom w:val="0"/>
                                                                                  <w:divBdr>
                                                                                    <w:top w:val="none" w:sz="0" w:space="0" w:color="auto"/>
                                                                                    <w:left w:val="none" w:sz="0" w:space="0" w:color="auto"/>
                                                                                    <w:bottom w:val="none" w:sz="0" w:space="0" w:color="auto"/>
                                                                                    <w:right w:val="none" w:sz="0" w:space="0" w:color="auto"/>
                                                                                  </w:divBdr>
                                                                                  <w:divsChild>
                                                                                    <w:div w:id="219480234">
                                                                                      <w:marLeft w:val="0"/>
                                                                                      <w:marRight w:val="0"/>
                                                                                      <w:marTop w:val="0"/>
                                                                                      <w:marBottom w:val="0"/>
                                                                                      <w:divBdr>
                                                                                        <w:top w:val="none" w:sz="0" w:space="0" w:color="auto"/>
                                                                                        <w:left w:val="none" w:sz="0" w:space="0" w:color="auto"/>
                                                                                        <w:bottom w:val="none" w:sz="0" w:space="0" w:color="auto"/>
                                                                                        <w:right w:val="none" w:sz="0" w:space="0" w:color="auto"/>
                                                                                      </w:divBdr>
                                                                                      <w:divsChild>
                                                                                        <w:div w:id="1583416194">
                                                                                          <w:marLeft w:val="0"/>
                                                                                          <w:marRight w:val="0"/>
                                                                                          <w:marTop w:val="0"/>
                                                                                          <w:marBottom w:val="0"/>
                                                                                          <w:divBdr>
                                                                                            <w:top w:val="none" w:sz="0" w:space="0" w:color="auto"/>
                                                                                            <w:left w:val="none" w:sz="0" w:space="0" w:color="auto"/>
                                                                                            <w:bottom w:val="none" w:sz="0" w:space="0" w:color="auto"/>
                                                                                            <w:right w:val="none" w:sz="0" w:space="0" w:color="auto"/>
                                                                                          </w:divBdr>
                                                                                          <w:divsChild>
                                                                                            <w:div w:id="713508311">
                                                                                              <w:marLeft w:val="0"/>
                                                                                              <w:marRight w:val="120"/>
                                                                                              <w:marTop w:val="0"/>
                                                                                              <w:marBottom w:val="150"/>
                                                                                              <w:divBdr>
                                                                                                <w:top w:val="single" w:sz="2" w:space="0" w:color="EFEFEF"/>
                                                                                                <w:left w:val="single" w:sz="6" w:space="0" w:color="EFEFEF"/>
                                                                                                <w:bottom w:val="single" w:sz="6" w:space="0" w:color="E2E2E2"/>
                                                                                                <w:right w:val="single" w:sz="6" w:space="0" w:color="EFEFEF"/>
                                                                                              </w:divBdr>
                                                                                              <w:divsChild>
                                                                                                <w:div w:id="1358890095">
                                                                                                  <w:marLeft w:val="0"/>
                                                                                                  <w:marRight w:val="0"/>
                                                                                                  <w:marTop w:val="0"/>
                                                                                                  <w:marBottom w:val="0"/>
                                                                                                  <w:divBdr>
                                                                                                    <w:top w:val="none" w:sz="0" w:space="0" w:color="auto"/>
                                                                                                    <w:left w:val="none" w:sz="0" w:space="0" w:color="auto"/>
                                                                                                    <w:bottom w:val="none" w:sz="0" w:space="0" w:color="auto"/>
                                                                                                    <w:right w:val="none" w:sz="0" w:space="0" w:color="auto"/>
                                                                                                  </w:divBdr>
                                                                                                  <w:divsChild>
                                                                                                    <w:div w:id="87846438">
                                                                                                      <w:marLeft w:val="0"/>
                                                                                                      <w:marRight w:val="0"/>
                                                                                                      <w:marTop w:val="0"/>
                                                                                                      <w:marBottom w:val="0"/>
                                                                                                      <w:divBdr>
                                                                                                        <w:top w:val="none" w:sz="0" w:space="0" w:color="auto"/>
                                                                                                        <w:left w:val="none" w:sz="0" w:space="0" w:color="auto"/>
                                                                                                        <w:bottom w:val="none" w:sz="0" w:space="0" w:color="auto"/>
                                                                                                        <w:right w:val="none" w:sz="0" w:space="0" w:color="auto"/>
                                                                                                      </w:divBdr>
                                                                                                      <w:divsChild>
                                                                                                        <w:div w:id="171459102">
                                                                                                          <w:marLeft w:val="0"/>
                                                                                                          <w:marRight w:val="0"/>
                                                                                                          <w:marTop w:val="0"/>
                                                                                                          <w:marBottom w:val="0"/>
                                                                                                          <w:divBdr>
                                                                                                            <w:top w:val="none" w:sz="0" w:space="0" w:color="auto"/>
                                                                                                            <w:left w:val="none" w:sz="0" w:space="0" w:color="auto"/>
                                                                                                            <w:bottom w:val="none" w:sz="0" w:space="0" w:color="auto"/>
                                                                                                            <w:right w:val="none" w:sz="0" w:space="0" w:color="auto"/>
                                                                                                          </w:divBdr>
                                                                                                          <w:divsChild>
                                                                                                            <w:div w:id="42868168">
                                                                                                              <w:marLeft w:val="0"/>
                                                                                                              <w:marRight w:val="0"/>
                                                                                                              <w:marTop w:val="0"/>
                                                                                                              <w:marBottom w:val="0"/>
                                                                                                              <w:divBdr>
                                                                                                                <w:top w:val="none" w:sz="0" w:space="0" w:color="auto"/>
                                                                                                                <w:left w:val="none" w:sz="0" w:space="0" w:color="auto"/>
                                                                                                                <w:bottom w:val="none" w:sz="0" w:space="0" w:color="auto"/>
                                                                                                                <w:right w:val="none" w:sz="0" w:space="0" w:color="auto"/>
                                                                                                              </w:divBdr>
                                                                                                              <w:divsChild>
                                                                                                                <w:div w:id="137694229">
                                                                                                                  <w:marLeft w:val="-450"/>
                                                                                                                  <w:marRight w:val="0"/>
                                                                                                                  <w:marTop w:val="150"/>
                                                                                                                  <w:marBottom w:val="225"/>
                                                                                                                  <w:divBdr>
                                                                                                                    <w:top w:val="single" w:sz="6" w:space="2" w:color="D8D8D8"/>
                                                                                                                    <w:left w:val="single" w:sz="6" w:space="2" w:color="D8D8D8"/>
                                                                                                                    <w:bottom w:val="single" w:sz="6" w:space="2" w:color="D8D8D8"/>
                                                                                                                    <w:right w:val="single" w:sz="6" w:space="2" w:color="D8D8D8"/>
                                                                                                                  </w:divBdr>
                                                                                                                  <w:divsChild>
                                                                                                                    <w:div w:id="1102185729">
                                                                                                                      <w:marLeft w:val="225"/>
                                                                                                                      <w:marRight w:val="225"/>
                                                                                                                      <w:marTop w:val="75"/>
                                                                                                                      <w:marBottom w:val="75"/>
                                                                                                                      <w:divBdr>
                                                                                                                        <w:top w:val="none" w:sz="0" w:space="0" w:color="auto"/>
                                                                                                                        <w:left w:val="none" w:sz="0" w:space="0" w:color="auto"/>
                                                                                                                        <w:bottom w:val="none" w:sz="0" w:space="0" w:color="auto"/>
                                                                                                                        <w:right w:val="none" w:sz="0" w:space="0" w:color="auto"/>
                                                                                                                      </w:divBdr>
                                                                                                                      <w:divsChild>
                                                                                                                        <w:div w:id="535893332">
                                                                                                                          <w:marLeft w:val="0"/>
                                                                                                                          <w:marRight w:val="0"/>
                                                                                                                          <w:marTop w:val="0"/>
                                                                                                                          <w:marBottom w:val="0"/>
                                                                                                                          <w:divBdr>
                                                                                                                            <w:top w:val="single" w:sz="6" w:space="0" w:color="auto"/>
                                                                                                                            <w:left w:val="single" w:sz="6" w:space="0" w:color="auto"/>
                                                                                                                            <w:bottom w:val="single" w:sz="6" w:space="0" w:color="auto"/>
                                                                                                                            <w:right w:val="single" w:sz="6" w:space="0" w:color="auto"/>
                                                                                                                          </w:divBdr>
                                                                                                                          <w:divsChild>
                                                                                                                            <w:div w:id="2024236674">
                                                                                                                              <w:marLeft w:val="0"/>
                                                                                                                              <w:marRight w:val="0"/>
                                                                                                                              <w:marTop w:val="0"/>
                                                                                                                              <w:marBottom w:val="0"/>
                                                                                                                              <w:divBdr>
                                                                                                                                <w:top w:val="none" w:sz="0" w:space="0" w:color="auto"/>
                                                                                                                                <w:left w:val="none" w:sz="0" w:space="0" w:color="auto"/>
                                                                                                                                <w:bottom w:val="none" w:sz="0" w:space="0" w:color="auto"/>
                                                                                                                                <w:right w:val="none" w:sz="0" w:space="0" w:color="auto"/>
                                                                                                                              </w:divBdr>
                                                                                                                              <w:divsChild>
                                                                                                                                <w:div w:id="474295045">
                                                                                                                                  <w:marLeft w:val="0"/>
                                                                                                                                  <w:marRight w:val="0"/>
                                                                                                                                  <w:marTop w:val="0"/>
                                                                                                                                  <w:marBottom w:val="0"/>
                                                                                                                                  <w:divBdr>
                                                                                                                                    <w:top w:val="none" w:sz="0" w:space="0" w:color="auto"/>
                                                                                                                                    <w:left w:val="none" w:sz="0" w:space="0" w:color="auto"/>
                                                                                                                                    <w:bottom w:val="none" w:sz="0" w:space="0" w:color="auto"/>
                                                                                                                                    <w:right w:val="none" w:sz="0" w:space="0" w:color="auto"/>
                                                                                                                                  </w:divBdr>
                                                                                                                                </w:div>
                                                                                                                                <w:div w:id="1666010503">
                                                                                                                                  <w:marLeft w:val="0"/>
                                                                                                                                  <w:marRight w:val="0"/>
                                                                                                                                  <w:marTop w:val="0"/>
                                                                                                                                  <w:marBottom w:val="0"/>
                                                                                                                                  <w:divBdr>
                                                                                                                                    <w:top w:val="none" w:sz="0" w:space="0" w:color="auto"/>
                                                                                                                                    <w:left w:val="none" w:sz="0" w:space="0" w:color="auto"/>
                                                                                                                                    <w:bottom w:val="none" w:sz="0" w:space="0" w:color="auto"/>
                                                                                                                                    <w:right w:val="none" w:sz="0" w:space="0" w:color="auto"/>
                                                                                                                                  </w:divBdr>
                                                                                                                                </w:div>
                                                                                                                                <w:div w:id="1462456659">
                                                                                                                                  <w:marLeft w:val="0"/>
                                                                                                                                  <w:marRight w:val="0"/>
                                                                                                                                  <w:marTop w:val="0"/>
                                                                                                                                  <w:marBottom w:val="0"/>
                                                                                                                                  <w:divBdr>
                                                                                                                                    <w:top w:val="none" w:sz="0" w:space="0" w:color="auto"/>
                                                                                                                                    <w:left w:val="none" w:sz="0" w:space="0" w:color="auto"/>
                                                                                                                                    <w:bottom w:val="none" w:sz="0" w:space="0" w:color="auto"/>
                                                                                                                                    <w:right w:val="none" w:sz="0" w:space="0" w:color="auto"/>
                                                                                                                                  </w:divBdr>
                                                                                                                                </w:div>
                                                                                                                                <w:div w:id="259528987">
                                                                                                                                  <w:marLeft w:val="0"/>
                                                                                                                                  <w:marRight w:val="0"/>
                                                                                                                                  <w:marTop w:val="0"/>
                                                                                                                                  <w:marBottom w:val="0"/>
                                                                                                                                  <w:divBdr>
                                                                                                                                    <w:top w:val="none" w:sz="0" w:space="0" w:color="auto"/>
                                                                                                                                    <w:left w:val="none" w:sz="0" w:space="0" w:color="auto"/>
                                                                                                                                    <w:bottom w:val="none" w:sz="0" w:space="0" w:color="auto"/>
                                                                                                                                    <w:right w:val="none" w:sz="0" w:space="0" w:color="auto"/>
                                                                                                                                  </w:divBdr>
                                                                                                                                </w:div>
                                                                                                                                <w:div w:id="1093817165">
                                                                                                                                  <w:marLeft w:val="0"/>
                                                                                                                                  <w:marRight w:val="0"/>
                                                                                                                                  <w:marTop w:val="0"/>
                                                                                                                                  <w:marBottom w:val="0"/>
                                                                                                                                  <w:divBdr>
                                                                                                                                    <w:top w:val="none" w:sz="0" w:space="0" w:color="auto"/>
                                                                                                                                    <w:left w:val="none" w:sz="0" w:space="0" w:color="auto"/>
                                                                                                                                    <w:bottom w:val="none" w:sz="0" w:space="0" w:color="auto"/>
                                                                                                                                    <w:right w:val="none" w:sz="0" w:space="0" w:color="auto"/>
                                                                                                                                  </w:divBdr>
                                                                                                                                </w:div>
                                                                                                                                <w:div w:id="1658073527">
                                                                                                                                  <w:marLeft w:val="0"/>
                                                                                                                                  <w:marRight w:val="0"/>
                                                                                                                                  <w:marTop w:val="0"/>
                                                                                                                                  <w:marBottom w:val="0"/>
                                                                                                                                  <w:divBdr>
                                                                                                                                    <w:top w:val="none" w:sz="0" w:space="0" w:color="auto"/>
                                                                                                                                    <w:left w:val="none" w:sz="0" w:space="0" w:color="auto"/>
                                                                                                                                    <w:bottom w:val="none" w:sz="0" w:space="0" w:color="auto"/>
                                                                                                                                    <w:right w:val="none" w:sz="0" w:space="0" w:color="auto"/>
                                                                                                                                  </w:divBdr>
                                                                                                                                </w:div>
                                                                                                                                <w:div w:id="1095444503">
                                                                                                                                  <w:marLeft w:val="0"/>
                                                                                                                                  <w:marRight w:val="0"/>
                                                                                                                                  <w:marTop w:val="0"/>
                                                                                                                                  <w:marBottom w:val="0"/>
                                                                                                                                  <w:divBdr>
                                                                                                                                    <w:top w:val="none" w:sz="0" w:space="0" w:color="auto"/>
                                                                                                                                    <w:left w:val="none" w:sz="0" w:space="0" w:color="auto"/>
                                                                                                                                    <w:bottom w:val="none" w:sz="0" w:space="0" w:color="auto"/>
                                                                                                                                    <w:right w:val="none" w:sz="0" w:space="0" w:color="auto"/>
                                                                                                                                  </w:divBdr>
                                                                                                                                </w:div>
                                                                                                                                <w:div w:id="2091197321">
                                                                                                                                  <w:marLeft w:val="0"/>
                                                                                                                                  <w:marRight w:val="0"/>
                                                                                                                                  <w:marTop w:val="0"/>
                                                                                                                                  <w:marBottom w:val="0"/>
                                                                                                                                  <w:divBdr>
                                                                                                                                    <w:top w:val="none" w:sz="0" w:space="0" w:color="auto"/>
                                                                                                                                    <w:left w:val="none" w:sz="0" w:space="0" w:color="auto"/>
                                                                                                                                    <w:bottom w:val="none" w:sz="0" w:space="0" w:color="auto"/>
                                                                                                                                    <w:right w:val="none" w:sz="0" w:space="0" w:color="auto"/>
                                                                                                                                  </w:divBdr>
                                                                                                                                </w:div>
                                                                                                                                <w:div w:id="1476874008">
                                                                                                                                  <w:marLeft w:val="0"/>
                                                                                                                                  <w:marRight w:val="0"/>
                                                                                                                                  <w:marTop w:val="0"/>
                                                                                                                                  <w:marBottom w:val="0"/>
                                                                                                                                  <w:divBdr>
                                                                                                                                    <w:top w:val="none" w:sz="0" w:space="0" w:color="auto"/>
                                                                                                                                    <w:left w:val="none" w:sz="0" w:space="0" w:color="auto"/>
                                                                                                                                    <w:bottom w:val="none" w:sz="0" w:space="0" w:color="auto"/>
                                                                                                                                    <w:right w:val="none" w:sz="0" w:space="0" w:color="auto"/>
                                                                                                                                  </w:divBdr>
                                                                                                                                </w:div>
                                                                                                                                <w:div w:id="15359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297539">
      <w:bodyDiv w:val="1"/>
      <w:marLeft w:val="0"/>
      <w:marRight w:val="0"/>
      <w:marTop w:val="0"/>
      <w:marBottom w:val="0"/>
      <w:divBdr>
        <w:top w:val="none" w:sz="0" w:space="0" w:color="auto"/>
        <w:left w:val="none" w:sz="0" w:space="0" w:color="auto"/>
        <w:bottom w:val="none" w:sz="0" w:space="0" w:color="auto"/>
        <w:right w:val="none" w:sz="0" w:space="0" w:color="auto"/>
      </w:divBdr>
    </w:div>
    <w:div w:id="1402672685">
      <w:bodyDiv w:val="1"/>
      <w:marLeft w:val="0"/>
      <w:marRight w:val="0"/>
      <w:marTop w:val="0"/>
      <w:marBottom w:val="0"/>
      <w:divBdr>
        <w:top w:val="none" w:sz="0" w:space="0" w:color="auto"/>
        <w:left w:val="none" w:sz="0" w:space="0" w:color="auto"/>
        <w:bottom w:val="none" w:sz="0" w:space="0" w:color="auto"/>
        <w:right w:val="none" w:sz="0" w:space="0" w:color="auto"/>
      </w:divBdr>
    </w:div>
    <w:div w:id="1524704614">
      <w:bodyDiv w:val="1"/>
      <w:marLeft w:val="0"/>
      <w:marRight w:val="0"/>
      <w:marTop w:val="0"/>
      <w:marBottom w:val="0"/>
      <w:divBdr>
        <w:top w:val="none" w:sz="0" w:space="0" w:color="auto"/>
        <w:left w:val="none" w:sz="0" w:space="0" w:color="auto"/>
        <w:bottom w:val="none" w:sz="0" w:space="0" w:color="auto"/>
        <w:right w:val="none" w:sz="0" w:space="0" w:color="auto"/>
      </w:divBdr>
    </w:div>
    <w:div w:id="1726483711">
      <w:bodyDiv w:val="1"/>
      <w:marLeft w:val="0"/>
      <w:marRight w:val="0"/>
      <w:marTop w:val="0"/>
      <w:marBottom w:val="0"/>
      <w:divBdr>
        <w:top w:val="none" w:sz="0" w:space="0" w:color="auto"/>
        <w:left w:val="none" w:sz="0" w:space="0" w:color="auto"/>
        <w:bottom w:val="none" w:sz="0" w:space="0" w:color="auto"/>
        <w:right w:val="none" w:sz="0" w:space="0" w:color="auto"/>
      </w:divBdr>
    </w:div>
    <w:div w:id="21102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wdO-ntZaW5CeUtwRE5zTElGbm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D7zev7Lt7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gNShlZ5xftE" TargetMode="External"/><Relationship Id="rId4" Type="http://schemas.openxmlformats.org/officeDocument/2006/relationships/settings" Target="settings.xml"/><Relationship Id="rId9" Type="http://schemas.openxmlformats.org/officeDocument/2006/relationships/hyperlink" Target="https://youtu.be/htBf6gX8VN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64EDC-1ABE-4822-89AE-EFBA5C2C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4522</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
  <LinksUpToDate>false</LinksUpToDate>
  <CharactersWithSpaces>30238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subject>Computer Organization</dc:subject>
  <dc:creator>Prof. Anjan K Koundinya</dc:creator>
  <cp:lastModifiedBy>RVCECE5488</cp:lastModifiedBy>
  <cp:revision>4</cp:revision>
  <cp:lastPrinted>2009-12-17T02:20:00Z</cp:lastPrinted>
  <dcterms:created xsi:type="dcterms:W3CDTF">2017-07-10T05:54:00Z</dcterms:created>
  <dcterms:modified xsi:type="dcterms:W3CDTF">2017-07-10T06:04:00Z</dcterms:modified>
</cp:coreProperties>
</file>