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4C1" w:rsidRPr="009D3E18" w:rsidRDefault="00FD4EF6" w:rsidP="00397EC9">
      <w:pPr>
        <w:pStyle w:val="Heading1"/>
        <w:tabs>
          <w:tab w:val="center" w:pos="4608"/>
          <w:tab w:val="left" w:pos="7220"/>
        </w:tabs>
        <w:spacing w:before="120"/>
        <w:rPr>
          <w:rFonts w:ascii="Times New Roman" w:hAnsi="Times New Roman" w:cs="Times New Roman"/>
          <w:sz w:val="28"/>
          <w:szCs w:val="28"/>
        </w:rPr>
      </w:pPr>
      <w:r w:rsidRPr="009D3E18">
        <w:rPr>
          <w:rFonts w:ascii="Times New Roman" w:hAnsi="Times New Roman" w:cs="Times New Roman"/>
          <w:sz w:val="28"/>
          <w:szCs w:val="22"/>
        </w:rPr>
        <w:t>Lesson</w:t>
      </w:r>
      <w:r w:rsidRPr="009D3E18">
        <w:rPr>
          <w:rFonts w:ascii="Times New Roman" w:hAnsi="Times New Roman" w:cs="Times New Roman"/>
          <w:sz w:val="22"/>
          <w:szCs w:val="22"/>
        </w:rPr>
        <w:t xml:space="preserve"> </w:t>
      </w:r>
      <w:r w:rsidRPr="009D3E18">
        <w:rPr>
          <w:rFonts w:ascii="Times New Roman" w:hAnsi="Times New Roman" w:cs="Times New Roman"/>
          <w:sz w:val="28"/>
          <w:szCs w:val="28"/>
        </w:rPr>
        <w:t>Plan</w:t>
      </w:r>
    </w:p>
    <w:p w:rsidR="00B104C1" w:rsidRPr="009D3E18" w:rsidRDefault="00B104C1">
      <w:pPr>
        <w:jc w:val="left"/>
        <w:rPr>
          <w:rFonts w:ascii="Times New Roman" w:hAnsi="Times New Roman" w:cs="Times New Roman"/>
          <w:sz w:val="22"/>
          <w:szCs w:val="22"/>
        </w:rPr>
      </w:pPr>
      <w:r w:rsidRPr="009D3E18">
        <w:rPr>
          <w:rFonts w:ascii="Times New Roman" w:hAnsi="Times New Roman" w:cs="Times New Roman"/>
          <w:i/>
          <w:sz w:val="22"/>
          <w:szCs w:val="22"/>
        </w:rPr>
        <w:t>Cover Page</w:t>
      </w:r>
      <w:r w:rsidRPr="009D3E18">
        <w:rPr>
          <w:rFonts w:ascii="Times New Roman" w:hAnsi="Times New Roman" w:cs="Times New Roman"/>
          <w:sz w:val="22"/>
          <w:szCs w:val="22"/>
        </w:rPr>
        <w:t>: Course Overview</w:t>
      </w:r>
    </w:p>
    <w:p w:rsidR="007B0EB4" w:rsidRPr="009D3E18" w:rsidRDefault="00B104C1" w:rsidP="007B0EB4">
      <w:pPr>
        <w:jc w:val="left"/>
        <w:rPr>
          <w:rFonts w:ascii="Times New Roman" w:hAnsi="Times New Roman" w:cs="Times New Roman"/>
          <w:sz w:val="22"/>
          <w:szCs w:val="22"/>
        </w:rPr>
      </w:pPr>
      <w:r w:rsidRPr="009D3E18">
        <w:rPr>
          <w:rFonts w:ascii="Times New Roman" w:hAnsi="Times New Roman" w:cs="Times New Roman"/>
          <w:i/>
          <w:sz w:val="22"/>
          <w:szCs w:val="22"/>
        </w:rPr>
        <w:t>Semester:</w:t>
      </w:r>
      <w:r w:rsidRPr="009D3E18">
        <w:rPr>
          <w:rFonts w:ascii="Times New Roman" w:hAnsi="Times New Roman" w:cs="Times New Roman"/>
          <w:sz w:val="22"/>
          <w:szCs w:val="22"/>
        </w:rPr>
        <w:t xml:space="preserve">  </w:t>
      </w:r>
      <w:r w:rsidR="00682E9A" w:rsidRPr="00711C39">
        <w:rPr>
          <w:rFonts w:ascii="Times New Roman" w:hAnsi="Times New Roman" w:cs="Times New Roman"/>
          <w:b/>
          <w:sz w:val="22"/>
          <w:szCs w:val="22"/>
        </w:rPr>
        <w:t>I</w:t>
      </w:r>
      <w:r w:rsidR="00D30623" w:rsidRPr="00711C39">
        <w:rPr>
          <w:rFonts w:ascii="Times New Roman" w:hAnsi="Times New Roman" w:cs="Times New Roman"/>
          <w:b/>
          <w:sz w:val="22"/>
          <w:szCs w:val="22"/>
        </w:rPr>
        <w:t>II</w:t>
      </w:r>
      <w:r w:rsidR="00303884" w:rsidRPr="00711C39">
        <w:rPr>
          <w:rFonts w:ascii="Times New Roman" w:hAnsi="Times New Roman" w:cs="Times New Roman"/>
          <w:b/>
          <w:sz w:val="22"/>
          <w:szCs w:val="22"/>
        </w:rPr>
        <w:t xml:space="preserve"> </w:t>
      </w:r>
      <w:r w:rsidRPr="009D3E18">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t xml:space="preserve">         </w:t>
      </w:r>
      <w:r w:rsidRPr="009D3E18">
        <w:rPr>
          <w:rFonts w:ascii="Times New Roman" w:hAnsi="Times New Roman" w:cs="Times New Roman"/>
          <w:sz w:val="22"/>
          <w:szCs w:val="22"/>
        </w:rPr>
        <w:t xml:space="preserve">Year: </w:t>
      </w:r>
      <w:r w:rsidRPr="00525D12">
        <w:rPr>
          <w:rFonts w:ascii="Times New Roman" w:hAnsi="Times New Roman" w:cs="Times New Roman"/>
          <w:b/>
          <w:sz w:val="22"/>
          <w:szCs w:val="22"/>
        </w:rPr>
        <w:t>20</w:t>
      </w:r>
      <w:r w:rsidR="00133431">
        <w:rPr>
          <w:rFonts w:ascii="Times New Roman" w:hAnsi="Times New Roman" w:cs="Times New Roman"/>
          <w:b/>
          <w:sz w:val="22"/>
          <w:szCs w:val="22"/>
        </w:rPr>
        <w:t>1</w:t>
      </w:r>
      <w:r w:rsidR="0033057D">
        <w:rPr>
          <w:rFonts w:ascii="Times New Roman" w:hAnsi="Times New Roman" w:cs="Times New Roman"/>
          <w:b/>
          <w:sz w:val="22"/>
          <w:szCs w:val="22"/>
        </w:rPr>
        <w:t>7</w:t>
      </w:r>
      <w:r w:rsidRPr="00525D12">
        <w:rPr>
          <w:rFonts w:ascii="Times New Roman" w:hAnsi="Times New Roman" w:cs="Times New Roman"/>
          <w:b/>
          <w:sz w:val="22"/>
          <w:szCs w:val="22"/>
        </w:rPr>
        <w:t>-1</w:t>
      </w:r>
      <w:r w:rsidR="0033057D">
        <w:rPr>
          <w:rFonts w:ascii="Times New Roman" w:hAnsi="Times New Roman" w:cs="Times New Roman"/>
          <w:b/>
          <w:sz w:val="22"/>
          <w:szCs w:val="22"/>
        </w:rPr>
        <w:t>8</w:t>
      </w:r>
    </w:p>
    <w:tbl>
      <w:tblPr>
        <w:tblW w:w="0" w:type="auto"/>
        <w:jc w:val="center"/>
        <w:tblLayout w:type="fixed"/>
        <w:tblLook w:val="0000" w:firstRow="0" w:lastRow="0" w:firstColumn="0" w:lastColumn="0" w:noHBand="0" w:noVBand="0"/>
      </w:tblPr>
      <w:tblGrid>
        <w:gridCol w:w="6660"/>
        <w:gridCol w:w="2670"/>
      </w:tblGrid>
      <w:tr w:rsidR="00B104C1" w:rsidRPr="009D3E18" w:rsidTr="00F609AA">
        <w:trPr>
          <w:jc w:val="center"/>
        </w:trPr>
        <w:tc>
          <w:tcPr>
            <w:tcW w:w="6660" w:type="dxa"/>
            <w:tcBorders>
              <w:top w:val="double" w:sz="1" w:space="0" w:color="000000"/>
              <w:left w:val="double" w:sz="1" w:space="0" w:color="000000"/>
              <w:bottom w:val="double" w:sz="1" w:space="0" w:color="000000"/>
            </w:tcBorders>
          </w:tcPr>
          <w:p w:rsidR="00B104C1" w:rsidRPr="009D3E18" w:rsidRDefault="00B104C1" w:rsidP="0033057D">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Course Title</w:t>
            </w:r>
            <w:r w:rsidRPr="009D3E18">
              <w:rPr>
                <w:rFonts w:ascii="Times New Roman" w:hAnsi="Times New Roman" w:cs="Times New Roman"/>
                <w:sz w:val="22"/>
                <w:szCs w:val="22"/>
              </w:rPr>
              <w:t xml:space="preserve">: </w:t>
            </w:r>
            <w:r w:rsidR="005014E1" w:rsidRPr="003A34C1">
              <w:rPr>
                <w:rFonts w:ascii="Times New Roman" w:hAnsi="Times New Roman" w:cs="Times New Roman"/>
                <w:sz w:val="22"/>
                <w:szCs w:val="22"/>
              </w:rPr>
              <w:t> </w:t>
            </w:r>
            <w:r w:rsidR="00E41CAC" w:rsidRPr="00F65D96">
              <w:rPr>
                <w:rFonts w:ascii="Times New Roman" w:hAnsi="Times New Roman" w:cs="Times New Roman"/>
                <w:b/>
                <w:sz w:val="22"/>
                <w:szCs w:val="22"/>
              </w:rPr>
              <w:t>COMPUTER ORGANIZATION</w:t>
            </w:r>
            <w:r w:rsidR="006E1BF4">
              <w:rPr>
                <w:rFonts w:ascii="Times New Roman" w:hAnsi="Times New Roman" w:cs="Times New Roman"/>
                <w:b/>
                <w:sz w:val="22"/>
                <w:szCs w:val="22"/>
              </w:rPr>
              <w:t xml:space="preserve"> </w:t>
            </w:r>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6E1BF4">
            <w:pPr>
              <w:snapToGrid w:val="0"/>
              <w:jc w:val="left"/>
              <w:rPr>
                <w:rFonts w:ascii="Times New Roman" w:hAnsi="Times New Roman" w:cs="Times New Roman"/>
                <w:b/>
                <w:sz w:val="22"/>
                <w:szCs w:val="22"/>
                <w:lang w:val="fr-FR"/>
              </w:rPr>
            </w:pPr>
            <w:r w:rsidRPr="009D3E18">
              <w:rPr>
                <w:rFonts w:ascii="Times New Roman" w:hAnsi="Times New Roman" w:cs="Times New Roman"/>
                <w:i/>
                <w:sz w:val="22"/>
                <w:szCs w:val="22"/>
              </w:rPr>
              <w:t>Course Code</w:t>
            </w:r>
            <w:r w:rsidRPr="009D3E18">
              <w:rPr>
                <w:rFonts w:ascii="Times New Roman" w:hAnsi="Times New Roman" w:cs="Times New Roman"/>
                <w:sz w:val="22"/>
                <w:szCs w:val="22"/>
              </w:rPr>
              <w:t xml:space="preserve">:  </w:t>
            </w:r>
            <w:r w:rsidR="0033057D">
              <w:rPr>
                <w:rFonts w:ascii="Times New Roman" w:hAnsi="Times New Roman" w:cs="Times New Roman"/>
                <w:b/>
                <w:bCs w:val="0"/>
                <w:sz w:val="22"/>
                <w:szCs w:val="22"/>
              </w:rPr>
              <w:t>16</w:t>
            </w:r>
            <w:r w:rsidR="006E1BF4">
              <w:rPr>
                <w:rFonts w:ascii="Times New Roman" w:hAnsi="Times New Roman" w:cs="Times New Roman"/>
                <w:b/>
                <w:bCs w:val="0"/>
                <w:sz w:val="22"/>
                <w:szCs w:val="22"/>
              </w:rPr>
              <w:t>CS35</w:t>
            </w:r>
          </w:p>
        </w:tc>
      </w:tr>
      <w:tr w:rsidR="00B104C1" w:rsidRPr="009D3E18" w:rsidTr="00F609AA">
        <w:trPr>
          <w:trHeight w:val="110"/>
          <w:jc w:val="center"/>
        </w:trPr>
        <w:tc>
          <w:tcPr>
            <w:tcW w:w="6660" w:type="dxa"/>
            <w:tcBorders>
              <w:top w:val="double" w:sz="1" w:space="0" w:color="000000"/>
              <w:left w:val="double" w:sz="1" w:space="0" w:color="000000"/>
              <w:bottom w:val="double" w:sz="1" w:space="0" w:color="000000"/>
            </w:tcBorders>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Total Contact Hours</w:t>
            </w:r>
            <w:r w:rsidRPr="009D3E18">
              <w:rPr>
                <w:rFonts w:ascii="Times New Roman" w:hAnsi="Times New Roman" w:cs="Times New Roman"/>
                <w:sz w:val="22"/>
                <w:szCs w:val="22"/>
              </w:rPr>
              <w:t xml:space="preserve">: </w:t>
            </w:r>
            <w:r w:rsidR="004A1F04" w:rsidRPr="00D76108">
              <w:rPr>
                <w:rFonts w:ascii="Times New Roman" w:hAnsi="Times New Roman" w:cs="Times New Roman"/>
                <w:sz w:val="22"/>
                <w:szCs w:val="22"/>
              </w:rPr>
              <w:t>4</w:t>
            </w:r>
            <w:r w:rsidR="0033057D">
              <w:rPr>
                <w:rFonts w:ascii="Times New Roman" w:hAnsi="Times New Roman" w:cs="Times New Roman"/>
                <w:sz w:val="22"/>
                <w:szCs w:val="22"/>
              </w:rPr>
              <w:t xml:space="preserve">4 </w:t>
            </w:r>
            <w:r w:rsidRPr="00D76108">
              <w:rPr>
                <w:rFonts w:ascii="Times New Roman" w:hAnsi="Times New Roman" w:cs="Times New Roman"/>
                <w:sz w:val="22"/>
                <w:szCs w:val="22"/>
              </w:rPr>
              <w:t xml:space="preserve"> </w:t>
            </w:r>
            <w:proofErr w:type="spellStart"/>
            <w:r w:rsidRPr="00D76108">
              <w:rPr>
                <w:rFonts w:ascii="Times New Roman" w:hAnsi="Times New Roman" w:cs="Times New Roman"/>
                <w:sz w:val="22"/>
                <w:szCs w:val="22"/>
              </w:rPr>
              <w:t>hrs</w:t>
            </w:r>
            <w:proofErr w:type="spellEnd"/>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A4160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Duration of SEE</w:t>
            </w:r>
            <w:r w:rsidRPr="009D3E18">
              <w:rPr>
                <w:rFonts w:ascii="Times New Roman" w:hAnsi="Times New Roman" w:cs="Times New Roman"/>
                <w:sz w:val="22"/>
                <w:szCs w:val="22"/>
              </w:rPr>
              <w:t xml:space="preserve">: </w:t>
            </w:r>
            <w:r w:rsidR="00A4160F">
              <w:rPr>
                <w:rFonts w:ascii="Times New Roman" w:hAnsi="Times New Roman" w:cs="Times New Roman"/>
                <w:sz w:val="22"/>
                <w:szCs w:val="22"/>
              </w:rPr>
              <w:t>3</w:t>
            </w:r>
            <w:r w:rsidRPr="009D3E18">
              <w:rPr>
                <w:rFonts w:ascii="Times New Roman" w:hAnsi="Times New Roman" w:cs="Times New Roman"/>
                <w:b/>
                <w:sz w:val="22"/>
                <w:szCs w:val="22"/>
              </w:rPr>
              <w:t xml:space="preserve"> </w:t>
            </w:r>
            <w:proofErr w:type="spellStart"/>
            <w:r w:rsidRPr="009D3E18">
              <w:rPr>
                <w:rFonts w:ascii="Times New Roman" w:hAnsi="Times New Roman" w:cs="Times New Roman"/>
                <w:b/>
                <w:sz w:val="22"/>
                <w:szCs w:val="22"/>
              </w:rPr>
              <w:t>hrs</w:t>
            </w:r>
            <w:proofErr w:type="spellEnd"/>
          </w:p>
        </w:tc>
      </w:tr>
      <w:tr w:rsidR="00B104C1" w:rsidRPr="009D3E18" w:rsidTr="00F609AA">
        <w:trPr>
          <w:trHeight w:val="161"/>
          <w:jc w:val="center"/>
        </w:trPr>
        <w:tc>
          <w:tcPr>
            <w:tcW w:w="6660" w:type="dxa"/>
            <w:tcBorders>
              <w:top w:val="double" w:sz="1" w:space="0" w:color="000000"/>
              <w:left w:val="double" w:sz="1" w:space="0" w:color="000000"/>
              <w:bottom w:val="double" w:sz="1" w:space="0" w:color="000000"/>
            </w:tcBorders>
          </w:tcPr>
          <w:p w:rsidR="00B104C1" w:rsidRPr="009D3E18" w:rsidRDefault="00B104C1">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SEE Marks</w:t>
            </w:r>
            <w:r w:rsidRPr="009D3E18">
              <w:rPr>
                <w:rFonts w:ascii="Times New Roman" w:hAnsi="Times New Roman" w:cs="Times New Roman"/>
                <w:sz w:val="22"/>
                <w:szCs w:val="22"/>
              </w:rPr>
              <w:t xml:space="preserve">: </w:t>
            </w:r>
            <w:r w:rsidR="00D53022" w:rsidRPr="009D3E18">
              <w:rPr>
                <w:rFonts w:ascii="Times New Roman" w:hAnsi="Times New Roman" w:cs="Times New Roman"/>
                <w:b/>
                <w:sz w:val="22"/>
                <w:szCs w:val="22"/>
              </w:rPr>
              <w:t>100</w:t>
            </w:r>
            <w:r w:rsidR="00A4160F">
              <w:rPr>
                <w:rFonts w:ascii="Times New Roman" w:hAnsi="Times New Roman" w:cs="Times New Roman"/>
                <w:b/>
                <w:sz w:val="22"/>
                <w:szCs w:val="22"/>
              </w:rPr>
              <w:t xml:space="preserve"> + 50</w:t>
            </w:r>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CIE Marks</w:t>
            </w:r>
            <w:r w:rsidRPr="009D3E18">
              <w:rPr>
                <w:rFonts w:ascii="Times New Roman" w:hAnsi="Times New Roman" w:cs="Times New Roman"/>
                <w:sz w:val="22"/>
                <w:szCs w:val="22"/>
              </w:rPr>
              <w:t xml:space="preserve">: </w:t>
            </w:r>
            <w:r w:rsidR="00A4160F" w:rsidRPr="00A4160F">
              <w:rPr>
                <w:rFonts w:ascii="Times New Roman" w:hAnsi="Times New Roman" w:cs="Times New Roman"/>
                <w:b/>
                <w:sz w:val="22"/>
                <w:szCs w:val="22"/>
              </w:rPr>
              <w:t>100</w:t>
            </w:r>
          </w:p>
        </w:tc>
      </w:tr>
      <w:tr w:rsidR="00B104C1" w:rsidRPr="009D3E18" w:rsidTr="00F609AA">
        <w:trPr>
          <w:jc w:val="center"/>
        </w:trPr>
        <w:tc>
          <w:tcPr>
            <w:tcW w:w="6660" w:type="dxa"/>
            <w:tcBorders>
              <w:top w:val="double" w:sz="1" w:space="0" w:color="000000"/>
              <w:left w:val="double" w:sz="1" w:space="0" w:color="000000"/>
              <w:bottom w:val="double" w:sz="1" w:space="0" w:color="000000"/>
            </w:tcBorders>
          </w:tcPr>
          <w:p w:rsidR="00B104C1" w:rsidRPr="009D3E18" w:rsidRDefault="007E2DD0" w:rsidP="001A5BBF">
            <w:pPr>
              <w:snapToGrid w:val="0"/>
              <w:jc w:val="left"/>
              <w:rPr>
                <w:rFonts w:ascii="Times New Roman" w:hAnsi="Times New Roman" w:cs="Times New Roman"/>
                <w:sz w:val="22"/>
                <w:szCs w:val="22"/>
              </w:rPr>
            </w:pPr>
            <w:r w:rsidRPr="009D3E18">
              <w:rPr>
                <w:rFonts w:ascii="Times New Roman" w:hAnsi="Times New Roman" w:cs="Times New Roman"/>
                <w:i/>
                <w:sz w:val="22"/>
                <w:szCs w:val="22"/>
              </w:rPr>
              <w:t>Lesson Plan Author</w:t>
            </w:r>
            <w:r w:rsidRPr="009D3E18">
              <w:rPr>
                <w:rFonts w:ascii="Times New Roman" w:hAnsi="Times New Roman" w:cs="Times New Roman"/>
                <w:sz w:val="22"/>
                <w:szCs w:val="22"/>
              </w:rPr>
              <w:t xml:space="preserve">: </w:t>
            </w:r>
            <w:r w:rsidRPr="00741ED6">
              <w:rPr>
                <w:rFonts w:ascii="Times New Roman" w:hAnsi="Times New Roman" w:cs="Times New Roman"/>
                <w:b/>
                <w:sz w:val="22"/>
                <w:szCs w:val="22"/>
              </w:rPr>
              <w:t xml:space="preserve"> </w:t>
            </w:r>
            <w:r>
              <w:rPr>
                <w:rFonts w:ascii="Times New Roman" w:hAnsi="Times New Roman" w:cs="Times New Roman"/>
                <w:sz w:val="22"/>
                <w:szCs w:val="22"/>
              </w:rPr>
              <w:t xml:space="preserve">Prof. </w:t>
            </w:r>
            <w:proofErr w:type="spellStart"/>
            <w:r>
              <w:rPr>
                <w:rFonts w:ascii="Times New Roman" w:hAnsi="Times New Roman" w:cs="Times New Roman"/>
                <w:sz w:val="22"/>
                <w:szCs w:val="22"/>
              </w:rPr>
              <w:t>Anala</w:t>
            </w:r>
            <w:proofErr w:type="spellEnd"/>
            <w:r>
              <w:rPr>
                <w:rFonts w:ascii="Times New Roman" w:hAnsi="Times New Roman" w:cs="Times New Roman"/>
                <w:sz w:val="22"/>
                <w:szCs w:val="22"/>
              </w:rPr>
              <w:t xml:space="preserve"> M R, </w:t>
            </w:r>
            <w:r w:rsidRPr="00E13D1A">
              <w:rPr>
                <w:rFonts w:ascii="Times New Roman" w:hAnsi="Times New Roman" w:cs="Times New Roman"/>
                <w:sz w:val="22"/>
                <w:szCs w:val="22"/>
              </w:rPr>
              <w:t xml:space="preserve"> </w:t>
            </w:r>
            <w:r>
              <w:rPr>
                <w:rFonts w:ascii="Times New Roman" w:hAnsi="Times New Roman" w:cs="Times New Roman"/>
                <w:sz w:val="22"/>
                <w:szCs w:val="22"/>
              </w:rPr>
              <w:t>,</w:t>
            </w:r>
            <w:r w:rsidR="0033057D">
              <w:rPr>
                <w:rFonts w:ascii="Times New Roman" w:hAnsi="Times New Roman" w:cs="Times New Roman"/>
                <w:sz w:val="22"/>
                <w:szCs w:val="22"/>
              </w:rPr>
              <w:t xml:space="preserve"> Prof. </w:t>
            </w:r>
            <w:proofErr w:type="spellStart"/>
            <w:r w:rsidR="0033057D">
              <w:rPr>
                <w:rFonts w:ascii="Times New Roman" w:hAnsi="Times New Roman" w:cs="Times New Roman"/>
                <w:sz w:val="22"/>
                <w:szCs w:val="22"/>
              </w:rPr>
              <w:t>Deepika</w:t>
            </w:r>
            <w:proofErr w:type="spellEnd"/>
            <w:r w:rsidR="0033057D">
              <w:rPr>
                <w:rFonts w:ascii="Times New Roman" w:hAnsi="Times New Roman" w:cs="Times New Roman"/>
                <w:sz w:val="22"/>
                <w:szCs w:val="22"/>
              </w:rPr>
              <w:t xml:space="preserve"> Dash, Prof. </w:t>
            </w:r>
            <w:proofErr w:type="spellStart"/>
            <w:r w:rsidR="0033057D">
              <w:rPr>
                <w:rFonts w:ascii="Times New Roman" w:hAnsi="Times New Roman" w:cs="Times New Roman"/>
                <w:sz w:val="22"/>
                <w:szCs w:val="22"/>
              </w:rPr>
              <w:t>Veena</w:t>
            </w:r>
            <w:proofErr w:type="spellEnd"/>
            <w:r w:rsidR="001A5BBF" w:rsidRPr="00E13D1A">
              <w:rPr>
                <w:rFonts w:ascii="Times New Roman" w:hAnsi="Times New Roman" w:cs="Times New Roman"/>
                <w:sz w:val="22"/>
                <w:szCs w:val="22"/>
              </w:rPr>
              <w:t xml:space="preserve"> </w:t>
            </w:r>
            <w:r w:rsidR="001A5BBF">
              <w:rPr>
                <w:rFonts w:ascii="Times New Roman" w:hAnsi="Times New Roman" w:cs="Times New Roman"/>
                <w:sz w:val="22"/>
                <w:szCs w:val="22"/>
              </w:rPr>
              <w:t xml:space="preserve">, </w:t>
            </w:r>
            <w:r w:rsidR="001A5BBF" w:rsidRPr="00E13D1A">
              <w:rPr>
                <w:rFonts w:ascii="Times New Roman" w:hAnsi="Times New Roman" w:cs="Times New Roman"/>
                <w:sz w:val="22"/>
                <w:szCs w:val="22"/>
              </w:rPr>
              <w:t xml:space="preserve">Prof. </w:t>
            </w:r>
            <w:proofErr w:type="spellStart"/>
            <w:r w:rsidR="001A5BBF" w:rsidRPr="00E13D1A">
              <w:rPr>
                <w:rFonts w:ascii="Times New Roman" w:hAnsi="Times New Roman" w:cs="Times New Roman"/>
                <w:sz w:val="22"/>
                <w:szCs w:val="22"/>
              </w:rPr>
              <w:t>Mamatha</w:t>
            </w:r>
            <w:proofErr w:type="spellEnd"/>
            <w:r w:rsidR="001A5BBF" w:rsidRPr="00E13D1A">
              <w:rPr>
                <w:rFonts w:ascii="Times New Roman" w:hAnsi="Times New Roman" w:cs="Times New Roman"/>
                <w:sz w:val="22"/>
                <w:szCs w:val="22"/>
              </w:rPr>
              <w:t xml:space="preserve"> T</w:t>
            </w:r>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33057D">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Pr="009D3E18">
              <w:rPr>
                <w:rFonts w:ascii="Times New Roman" w:hAnsi="Times New Roman" w:cs="Times New Roman"/>
                <w:sz w:val="22"/>
                <w:szCs w:val="22"/>
              </w:rPr>
              <w:t xml:space="preserve">: </w:t>
            </w:r>
            <w:r w:rsidR="008324A0">
              <w:rPr>
                <w:rFonts w:ascii="Times New Roman" w:hAnsi="Times New Roman" w:cs="Times New Roman"/>
                <w:b/>
                <w:sz w:val="22"/>
                <w:szCs w:val="22"/>
              </w:rPr>
              <w:t>Ju</w:t>
            </w:r>
            <w:r w:rsidR="0033057D">
              <w:rPr>
                <w:rFonts w:ascii="Times New Roman" w:hAnsi="Times New Roman" w:cs="Times New Roman"/>
                <w:b/>
                <w:sz w:val="22"/>
                <w:szCs w:val="22"/>
              </w:rPr>
              <w:t xml:space="preserve">n </w:t>
            </w:r>
            <w:r w:rsidR="00B542EF">
              <w:rPr>
                <w:rFonts w:ascii="Times New Roman" w:hAnsi="Times New Roman" w:cs="Times New Roman"/>
                <w:b/>
                <w:sz w:val="22"/>
                <w:szCs w:val="22"/>
              </w:rPr>
              <w:t>06</w:t>
            </w:r>
            <w:r w:rsidR="006B0430">
              <w:rPr>
                <w:rFonts w:ascii="Times New Roman" w:hAnsi="Times New Roman" w:cs="Times New Roman"/>
                <w:b/>
                <w:sz w:val="22"/>
                <w:szCs w:val="22"/>
              </w:rPr>
              <w:t xml:space="preserve">, </w:t>
            </w:r>
            <w:r w:rsidR="00753B9C">
              <w:rPr>
                <w:rFonts w:ascii="Times New Roman" w:hAnsi="Times New Roman" w:cs="Times New Roman"/>
                <w:b/>
                <w:sz w:val="22"/>
                <w:szCs w:val="22"/>
              </w:rPr>
              <w:t>201</w:t>
            </w:r>
            <w:r w:rsidR="0033057D">
              <w:rPr>
                <w:rFonts w:ascii="Times New Roman" w:hAnsi="Times New Roman" w:cs="Times New Roman"/>
                <w:b/>
                <w:sz w:val="22"/>
                <w:szCs w:val="22"/>
              </w:rPr>
              <w:t>7</w:t>
            </w:r>
          </w:p>
        </w:tc>
      </w:tr>
      <w:tr w:rsidR="00B104C1" w:rsidRPr="009D3E18" w:rsidTr="00F609AA">
        <w:trPr>
          <w:trHeight w:val="232"/>
          <w:jc w:val="center"/>
        </w:trPr>
        <w:tc>
          <w:tcPr>
            <w:tcW w:w="6660" w:type="dxa"/>
            <w:tcBorders>
              <w:top w:val="double" w:sz="1" w:space="0" w:color="000000"/>
              <w:left w:val="double" w:sz="1" w:space="0" w:color="000000"/>
              <w:bottom w:val="double" w:sz="1" w:space="0" w:color="000000"/>
            </w:tcBorders>
          </w:tcPr>
          <w:p w:rsidR="00B104C1" w:rsidRPr="009D3E18" w:rsidRDefault="00B104C1" w:rsidP="00D53022">
            <w:pPr>
              <w:snapToGrid w:val="0"/>
              <w:jc w:val="left"/>
              <w:rPr>
                <w:rFonts w:ascii="Times New Roman" w:hAnsi="Times New Roman" w:cs="Times New Roman"/>
                <w:i/>
                <w:sz w:val="22"/>
                <w:szCs w:val="22"/>
              </w:rPr>
            </w:pPr>
            <w:r w:rsidRPr="009D3E18">
              <w:rPr>
                <w:rFonts w:ascii="Times New Roman" w:hAnsi="Times New Roman" w:cs="Times New Roman"/>
                <w:i/>
                <w:sz w:val="22"/>
                <w:szCs w:val="22"/>
              </w:rPr>
              <w:t xml:space="preserve">Checked By:  </w:t>
            </w:r>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00D53022" w:rsidRPr="009D3E18">
              <w:rPr>
                <w:rFonts w:ascii="Times New Roman" w:hAnsi="Times New Roman" w:cs="Times New Roman"/>
                <w:sz w:val="22"/>
                <w:szCs w:val="22"/>
              </w:rPr>
              <w:t xml:space="preserve">: </w:t>
            </w:r>
          </w:p>
        </w:tc>
      </w:tr>
    </w:tbl>
    <w:p w:rsidR="00A4160F" w:rsidRPr="00273D8B" w:rsidRDefault="00B104C1" w:rsidP="00273D8B">
      <w:pPr>
        <w:pStyle w:val="Heading2"/>
        <w:tabs>
          <w:tab w:val="clear" w:pos="576"/>
        </w:tabs>
        <w:rPr>
          <w:rFonts w:ascii="Times New Roman" w:hAnsi="Times New Roman" w:cs="Times New Roman"/>
          <w:i w:val="0"/>
          <w:sz w:val="24"/>
          <w:szCs w:val="24"/>
        </w:rPr>
      </w:pPr>
      <w:r w:rsidRPr="009D3E18">
        <w:rPr>
          <w:rFonts w:ascii="Times New Roman" w:hAnsi="Times New Roman" w:cs="Times New Roman"/>
          <w:i w:val="0"/>
          <w:sz w:val="24"/>
          <w:szCs w:val="24"/>
        </w:rPr>
        <w:t>Course Overview:</w:t>
      </w:r>
    </w:p>
    <w:p w:rsidR="0046416B" w:rsidRPr="00650423" w:rsidRDefault="00650423" w:rsidP="00650423">
      <w:pPr>
        <w:suppressAutoHyphens w:val="0"/>
        <w:autoSpaceDE w:val="0"/>
        <w:autoSpaceDN w:val="0"/>
        <w:adjustRightInd w:val="0"/>
        <w:spacing w:before="0" w:after="0"/>
        <w:rPr>
          <w:rStyle w:val="apple-style-span"/>
          <w:rFonts w:ascii="Times New Roman" w:hAnsi="Times New Roman" w:cs="Times New Roman"/>
          <w:color w:val="000000"/>
          <w:sz w:val="24"/>
          <w:szCs w:val="24"/>
        </w:rPr>
      </w:pPr>
      <w:r w:rsidRPr="00F10EF7">
        <w:rPr>
          <w:rFonts w:ascii="Times New Roman" w:hAnsi="Times New Roman" w:cs="Times New Roman"/>
          <w:sz w:val="24"/>
          <w:szCs w:val="24"/>
        </w:rPr>
        <w:t xml:space="preserve">This course provides </w:t>
      </w:r>
      <w:r w:rsidRPr="00F10EF7">
        <w:rPr>
          <w:rFonts w:ascii="Times New Roman" w:hAnsi="Times New Roman" w:cs="Times New Roman"/>
          <w:color w:val="000000"/>
          <w:sz w:val="24"/>
          <w:szCs w:val="24"/>
        </w:rPr>
        <w:t xml:space="preserve">students the ability to </w:t>
      </w:r>
      <w:r w:rsidR="00E36E49">
        <w:rPr>
          <w:rFonts w:ascii="Times New Roman" w:hAnsi="Times New Roman" w:cs="Times New Roman"/>
          <w:color w:val="000000"/>
          <w:sz w:val="24"/>
          <w:szCs w:val="24"/>
        </w:rPr>
        <w:t>visualize the overa</w:t>
      </w:r>
      <w:r w:rsidR="002550A3">
        <w:rPr>
          <w:rFonts w:ascii="Times New Roman" w:hAnsi="Times New Roman" w:cs="Times New Roman"/>
          <w:color w:val="000000"/>
          <w:sz w:val="24"/>
          <w:szCs w:val="24"/>
        </w:rPr>
        <w:t xml:space="preserve">ll layout of </w:t>
      </w:r>
      <w:r w:rsidR="00E36E49">
        <w:rPr>
          <w:rFonts w:ascii="Times New Roman" w:hAnsi="Times New Roman" w:cs="Times New Roman"/>
          <w:color w:val="000000"/>
          <w:sz w:val="24"/>
          <w:szCs w:val="24"/>
        </w:rPr>
        <w:t>v</w:t>
      </w:r>
      <w:r w:rsidR="002550A3">
        <w:rPr>
          <w:rFonts w:ascii="Times New Roman" w:hAnsi="Times New Roman" w:cs="Times New Roman"/>
          <w:color w:val="000000"/>
          <w:sz w:val="24"/>
          <w:szCs w:val="24"/>
        </w:rPr>
        <w:t>arious computing elements in a</w:t>
      </w:r>
      <w:r w:rsidR="00E36E49">
        <w:rPr>
          <w:rFonts w:ascii="Times New Roman" w:hAnsi="Times New Roman" w:cs="Times New Roman"/>
          <w:color w:val="000000"/>
          <w:sz w:val="24"/>
          <w:szCs w:val="24"/>
        </w:rPr>
        <w:t xml:space="preserve"> typical computer. This course also provides an overview on Assembl</w:t>
      </w:r>
      <w:r w:rsidR="0033057D">
        <w:rPr>
          <w:rFonts w:ascii="Times New Roman" w:hAnsi="Times New Roman" w:cs="Times New Roman"/>
          <w:color w:val="000000"/>
          <w:sz w:val="24"/>
          <w:szCs w:val="24"/>
        </w:rPr>
        <w:t xml:space="preserve">y language instruction, Instruction Set </w:t>
      </w:r>
      <w:r w:rsidR="00E36E49">
        <w:rPr>
          <w:rFonts w:ascii="Times New Roman" w:hAnsi="Times New Roman" w:cs="Times New Roman"/>
          <w:color w:val="000000"/>
          <w:sz w:val="24"/>
          <w:szCs w:val="24"/>
        </w:rPr>
        <w:t>Architectures, Memory Layout, Arithmetic computations.</w:t>
      </w:r>
    </w:p>
    <w:p w:rsidR="004C498B" w:rsidRPr="00580CAF" w:rsidRDefault="00B104C1" w:rsidP="004C498B">
      <w:pPr>
        <w:pStyle w:val="Heading2"/>
        <w:tabs>
          <w:tab w:val="clear" w:pos="576"/>
        </w:tabs>
        <w:spacing w:line="360" w:lineRule="auto"/>
        <w:rPr>
          <w:rFonts w:ascii="Times New Roman" w:hAnsi="Times New Roman" w:cs="Times New Roman"/>
          <w:i w:val="0"/>
          <w:sz w:val="24"/>
          <w:szCs w:val="24"/>
        </w:rPr>
      </w:pPr>
      <w:r w:rsidRPr="00EB7087">
        <w:rPr>
          <w:rFonts w:ascii="Times New Roman" w:hAnsi="Times New Roman" w:cs="Times New Roman"/>
          <w:i w:val="0"/>
          <w:sz w:val="24"/>
          <w:szCs w:val="24"/>
        </w:rPr>
        <w:t>Course Learning Objectives-CLO</w:t>
      </w:r>
      <w:r w:rsidR="004C498B" w:rsidRPr="00580CAF">
        <w:rPr>
          <w:rFonts w:ascii="Times New Roman" w:hAnsi="Times New Roman" w:cs="Times New Roman"/>
          <w:i w:val="0"/>
          <w:sz w:val="24"/>
          <w:szCs w:val="24"/>
        </w:rPr>
        <w:tab/>
      </w:r>
    </w:p>
    <w:p w:rsidR="00580CAF" w:rsidRDefault="00E36E49" w:rsidP="00580CAF">
      <w:pPr>
        <w:rPr>
          <w:rFonts w:ascii="Times New Roman" w:hAnsi="Times New Roman" w:cs="Times New Roman"/>
          <w:sz w:val="24"/>
          <w:szCs w:val="24"/>
        </w:rPr>
      </w:pPr>
      <w:r>
        <w:rPr>
          <w:rFonts w:ascii="Times New Roman" w:hAnsi="Times New Roman" w:cs="Times New Roman"/>
          <w:sz w:val="24"/>
          <w:szCs w:val="24"/>
        </w:rPr>
        <w:t xml:space="preserve">Computer Organization is the fundamental step in understanding the </w:t>
      </w:r>
      <w:r w:rsidR="002550A3">
        <w:rPr>
          <w:rFonts w:ascii="Times New Roman" w:hAnsi="Times New Roman" w:cs="Times New Roman"/>
          <w:sz w:val="24"/>
          <w:szCs w:val="24"/>
        </w:rPr>
        <w:t xml:space="preserve">Organization of various </w:t>
      </w:r>
      <w:r w:rsidR="00F15087">
        <w:rPr>
          <w:rFonts w:ascii="Times New Roman" w:hAnsi="Times New Roman" w:cs="Times New Roman"/>
          <w:sz w:val="24"/>
          <w:szCs w:val="24"/>
        </w:rPr>
        <w:t>processing elements within a computer and also an microscopic focus on understanding instruction execution with collaborated efforts of various computing elements (Memory, IO etc.,)</w:t>
      </w:r>
      <w:r w:rsidR="00580CAF">
        <w:rPr>
          <w:rFonts w:ascii="Times New Roman" w:hAnsi="Times New Roman" w:cs="Times New Roman"/>
          <w:sz w:val="24"/>
          <w:szCs w:val="24"/>
        </w:rPr>
        <w:t xml:space="preserve">. This course </w:t>
      </w:r>
      <w:r w:rsidR="00F15087">
        <w:rPr>
          <w:rFonts w:ascii="Times New Roman" w:hAnsi="Times New Roman" w:cs="Times New Roman"/>
          <w:sz w:val="24"/>
          <w:szCs w:val="24"/>
        </w:rPr>
        <w:t xml:space="preserve">lays down the following objectives </w:t>
      </w:r>
      <w:r w:rsidR="005A2908">
        <w:rPr>
          <w:rFonts w:ascii="Times New Roman" w:hAnsi="Times New Roman" w:cs="Times New Roman"/>
          <w:sz w:val="24"/>
          <w:szCs w:val="24"/>
        </w:rPr>
        <w:t>-</w:t>
      </w:r>
    </w:p>
    <w:p w:rsidR="00964E9A" w:rsidRPr="00580CAF" w:rsidRDefault="00964E9A" w:rsidP="003F3F8E">
      <w:pPr>
        <w:spacing w:line="360" w:lineRule="auto"/>
        <w:rPr>
          <w:rFonts w:ascii="Times New Roman" w:hAnsi="Times New Roman" w:cs="Times New Roman"/>
          <w:sz w:val="24"/>
          <w:szCs w:val="24"/>
        </w:rPr>
      </w:pPr>
    </w:p>
    <w:p w:rsidR="0033057D" w:rsidRPr="0033057D" w:rsidRDefault="0033057D" w:rsidP="003F3F8E">
      <w:pPr>
        <w:pStyle w:val="ListParagraph"/>
        <w:numPr>
          <w:ilvl w:val="0"/>
          <w:numId w:val="34"/>
        </w:numPr>
        <w:autoSpaceDE w:val="0"/>
        <w:autoSpaceDN w:val="0"/>
        <w:adjustRightInd w:val="0"/>
        <w:spacing w:after="0" w:line="360" w:lineRule="auto"/>
        <w:rPr>
          <w:rFonts w:ascii="Times New Roman" w:hAnsi="Times New Roman"/>
          <w:bCs w:val="0"/>
          <w:sz w:val="24"/>
          <w:szCs w:val="24"/>
        </w:rPr>
      </w:pPr>
      <w:r w:rsidRPr="0033057D">
        <w:rPr>
          <w:rFonts w:ascii="Times New Roman" w:hAnsi="Times New Roman"/>
          <w:sz w:val="24"/>
          <w:szCs w:val="24"/>
        </w:rPr>
        <w:t>Understand the fundamentals of computer System and its Organization.</w:t>
      </w:r>
    </w:p>
    <w:p w:rsidR="0033057D" w:rsidRPr="0033057D" w:rsidRDefault="0033057D" w:rsidP="003F3F8E">
      <w:pPr>
        <w:pStyle w:val="ListParagraph"/>
        <w:numPr>
          <w:ilvl w:val="0"/>
          <w:numId w:val="34"/>
        </w:numPr>
        <w:autoSpaceDE w:val="0"/>
        <w:autoSpaceDN w:val="0"/>
        <w:adjustRightInd w:val="0"/>
        <w:spacing w:after="0" w:line="360" w:lineRule="auto"/>
        <w:rPr>
          <w:rFonts w:ascii="Times New Roman" w:hAnsi="Times New Roman"/>
          <w:bCs w:val="0"/>
          <w:sz w:val="24"/>
          <w:szCs w:val="24"/>
        </w:rPr>
      </w:pPr>
      <w:r w:rsidRPr="0033057D">
        <w:rPr>
          <w:rFonts w:ascii="Times New Roman" w:hAnsi="Times New Roman"/>
          <w:sz w:val="24"/>
          <w:szCs w:val="24"/>
        </w:rPr>
        <w:t>Appreciate the functionalities of basic processing unit and its control system in processing the Instruction.</w:t>
      </w:r>
    </w:p>
    <w:p w:rsidR="0033057D" w:rsidRPr="0033057D" w:rsidRDefault="0033057D" w:rsidP="003F3F8E">
      <w:pPr>
        <w:pStyle w:val="ListParagraph"/>
        <w:numPr>
          <w:ilvl w:val="0"/>
          <w:numId w:val="34"/>
        </w:numPr>
        <w:autoSpaceDE w:val="0"/>
        <w:autoSpaceDN w:val="0"/>
        <w:adjustRightInd w:val="0"/>
        <w:spacing w:after="0" w:line="360" w:lineRule="auto"/>
        <w:rPr>
          <w:rFonts w:ascii="Times New Roman" w:hAnsi="Times New Roman"/>
          <w:bCs w:val="0"/>
          <w:sz w:val="24"/>
          <w:szCs w:val="24"/>
        </w:rPr>
      </w:pPr>
      <w:r w:rsidRPr="0033057D">
        <w:rPr>
          <w:rFonts w:ascii="Times New Roman" w:hAnsi="Times New Roman"/>
          <w:sz w:val="24"/>
          <w:szCs w:val="24"/>
        </w:rPr>
        <w:t xml:space="preserve">Understand the role of bus system and its interfaces. </w:t>
      </w:r>
    </w:p>
    <w:p w:rsidR="0033057D" w:rsidRPr="0033057D" w:rsidRDefault="0033057D" w:rsidP="003F3F8E">
      <w:pPr>
        <w:pStyle w:val="ListParagraph"/>
        <w:numPr>
          <w:ilvl w:val="0"/>
          <w:numId w:val="34"/>
        </w:numPr>
        <w:autoSpaceDE w:val="0"/>
        <w:autoSpaceDN w:val="0"/>
        <w:adjustRightInd w:val="0"/>
        <w:spacing w:after="0" w:line="360" w:lineRule="auto"/>
        <w:rPr>
          <w:rFonts w:ascii="Times New Roman" w:hAnsi="Times New Roman"/>
          <w:bCs w:val="0"/>
          <w:sz w:val="24"/>
          <w:szCs w:val="24"/>
        </w:rPr>
      </w:pPr>
      <w:r w:rsidRPr="0033057D">
        <w:rPr>
          <w:rFonts w:ascii="Times New Roman" w:hAnsi="Times New Roman"/>
          <w:sz w:val="24"/>
          <w:szCs w:val="24"/>
        </w:rPr>
        <w:t xml:space="preserve">Develop a clear understanding on the Memory System and its design. </w:t>
      </w:r>
    </w:p>
    <w:p w:rsidR="00D569E8" w:rsidRPr="0033057D" w:rsidRDefault="0033057D" w:rsidP="003F3F8E">
      <w:pPr>
        <w:pStyle w:val="ListParagraph"/>
        <w:numPr>
          <w:ilvl w:val="0"/>
          <w:numId w:val="34"/>
        </w:numPr>
        <w:suppressAutoHyphens w:val="0"/>
        <w:autoSpaceDE w:val="0"/>
        <w:autoSpaceDN w:val="0"/>
        <w:adjustRightInd w:val="0"/>
        <w:spacing w:before="0" w:after="0" w:line="360" w:lineRule="auto"/>
        <w:rPr>
          <w:rFonts w:ascii="Times New Roman" w:hAnsi="Times New Roman"/>
          <w:bCs w:val="0"/>
          <w:color w:val="000000"/>
          <w:kern w:val="0"/>
          <w:sz w:val="24"/>
          <w:szCs w:val="24"/>
          <w:lang w:eastAsia="en-US"/>
        </w:rPr>
      </w:pPr>
      <w:r w:rsidRPr="0033057D">
        <w:rPr>
          <w:rFonts w:ascii="Times New Roman" w:hAnsi="Times New Roman"/>
          <w:sz w:val="24"/>
          <w:szCs w:val="24"/>
        </w:rPr>
        <w:t>Present an adequate Instruction Set Architectures for better understanding of the assembly level programming.</w:t>
      </w:r>
    </w:p>
    <w:p w:rsidR="009C6F7A" w:rsidRPr="00D569E8" w:rsidRDefault="009C6F7A" w:rsidP="009C6F7A">
      <w:pPr>
        <w:suppressAutoHyphens w:val="0"/>
        <w:autoSpaceDE w:val="0"/>
        <w:autoSpaceDN w:val="0"/>
        <w:adjustRightInd w:val="0"/>
        <w:spacing w:before="0" w:after="0"/>
        <w:rPr>
          <w:rFonts w:ascii="Times New Roman" w:hAnsi="Times New Roman" w:cs="Times New Roman"/>
          <w:b/>
          <w:bCs w:val="0"/>
          <w:color w:val="000000"/>
          <w:kern w:val="0"/>
          <w:sz w:val="24"/>
          <w:szCs w:val="24"/>
          <w:lang w:eastAsia="en-US"/>
        </w:rPr>
      </w:pPr>
      <w:bookmarkStart w:id="0" w:name="basic"/>
      <w:bookmarkEnd w:id="0"/>
    </w:p>
    <w:p w:rsidR="009C6F7A" w:rsidRDefault="009C6F7A" w:rsidP="009C6F7A">
      <w:pPr>
        <w:suppressAutoHyphens w:val="0"/>
        <w:autoSpaceDE w:val="0"/>
        <w:autoSpaceDN w:val="0"/>
        <w:adjustRightInd w:val="0"/>
        <w:spacing w:before="0" w:after="0"/>
        <w:rPr>
          <w:rFonts w:ascii="Times New Roman" w:hAnsi="Times New Roman" w:cs="Times New Roman"/>
          <w:bCs w:val="0"/>
          <w:color w:val="000000"/>
          <w:kern w:val="0"/>
          <w:sz w:val="24"/>
          <w:szCs w:val="24"/>
          <w:lang w:eastAsia="en-US"/>
        </w:rPr>
      </w:pPr>
    </w:p>
    <w:tbl>
      <w:tblPr>
        <w:tblW w:w="10041" w:type="dxa"/>
        <w:tblInd w:w="-106" w:type="dxa"/>
        <w:tblLook w:val="01E0" w:firstRow="1" w:lastRow="1" w:firstColumn="1" w:lastColumn="1" w:noHBand="0" w:noVBand="0"/>
      </w:tblPr>
      <w:tblGrid>
        <w:gridCol w:w="10041"/>
      </w:tblGrid>
      <w:tr w:rsidR="00D2621A" w:rsidRPr="007E2DD0" w:rsidTr="00D2621A">
        <w:trPr>
          <w:trHeight w:val="1686"/>
        </w:trPr>
        <w:tc>
          <w:tcPr>
            <w:tcW w:w="0" w:type="auto"/>
          </w:tcPr>
          <w:tbl>
            <w:tblPr>
              <w:tblW w:w="0" w:type="auto"/>
              <w:tblLook w:val="04A0" w:firstRow="1" w:lastRow="0" w:firstColumn="1" w:lastColumn="0" w:noHBand="0" w:noVBand="1"/>
            </w:tblPr>
            <w:tblGrid>
              <w:gridCol w:w="466"/>
              <w:gridCol w:w="8776"/>
            </w:tblGrid>
            <w:tr w:rsidR="0033057D" w:rsidRPr="00040E20" w:rsidTr="0033057D">
              <w:tc>
                <w:tcPr>
                  <w:tcW w:w="9242" w:type="dxa"/>
                  <w:gridSpan w:val="2"/>
                </w:tcPr>
                <w:p w:rsidR="0033057D" w:rsidRPr="00040E20" w:rsidRDefault="0033057D" w:rsidP="003F3F8E">
                  <w:pPr>
                    <w:tabs>
                      <w:tab w:val="left" w:pos="6955"/>
                      <w:tab w:val="left" w:pos="7336"/>
                    </w:tabs>
                    <w:spacing w:after="0" w:line="360" w:lineRule="auto"/>
                    <w:contextualSpacing/>
                    <w:rPr>
                      <w:rFonts w:ascii="Times New Roman" w:hAnsi="Times New Roman"/>
                      <w:b/>
                      <w:sz w:val="24"/>
                      <w:szCs w:val="24"/>
                    </w:rPr>
                  </w:pPr>
                  <w:r w:rsidRPr="00040E20">
                    <w:rPr>
                      <w:rFonts w:ascii="Times New Roman" w:hAnsi="Times New Roman"/>
                      <w:b/>
                      <w:sz w:val="24"/>
                      <w:szCs w:val="24"/>
                    </w:rPr>
                    <w:t>Course Outcomes: After completing the course, the students will be able to</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1</w:t>
                  </w:r>
                </w:p>
              </w:tc>
              <w:tc>
                <w:tcPr>
                  <w:tcW w:w="8776" w:type="dxa"/>
                </w:tcPr>
                <w:p w:rsidR="0033057D" w:rsidRPr="00040E20" w:rsidRDefault="0033057D" w:rsidP="003F3F8E">
                  <w:pPr>
                    <w:spacing w:after="0" w:line="360" w:lineRule="auto"/>
                    <w:rPr>
                      <w:rFonts w:ascii="Times New Roman" w:hAnsi="Times New Roman" w:cs="Times New Roman"/>
                      <w:b/>
                      <w:bCs w:val="0"/>
                      <w:sz w:val="24"/>
                      <w:szCs w:val="24"/>
                    </w:rPr>
                  </w:pPr>
                  <w:r w:rsidRPr="00040E20">
                    <w:rPr>
                      <w:rFonts w:ascii="Times New Roman" w:eastAsia="Calibri" w:hAnsi="Times New Roman" w:cs="Times New Roman"/>
                      <w:sz w:val="24"/>
                      <w:szCs w:val="24"/>
                    </w:rPr>
                    <w:t>Understand and explore the basic operation and organization of computer system</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2</w:t>
                  </w:r>
                </w:p>
              </w:tc>
              <w:tc>
                <w:tcPr>
                  <w:tcW w:w="8776" w:type="dxa"/>
                </w:tcPr>
                <w:p w:rsidR="0033057D" w:rsidRPr="00040E20" w:rsidRDefault="0033057D" w:rsidP="003F3F8E">
                  <w:pPr>
                    <w:autoSpaceDE w:val="0"/>
                    <w:autoSpaceDN w:val="0"/>
                    <w:adjustRightInd w:val="0"/>
                    <w:spacing w:after="0" w:line="360" w:lineRule="auto"/>
                    <w:rPr>
                      <w:rFonts w:ascii="Times New Roman" w:eastAsia="Calibri" w:hAnsi="Times New Roman" w:cs="Times New Roman"/>
                      <w:bCs w:val="0"/>
                      <w:sz w:val="24"/>
                      <w:szCs w:val="24"/>
                    </w:rPr>
                  </w:pPr>
                  <w:r w:rsidRPr="00040E20">
                    <w:rPr>
                      <w:rFonts w:ascii="Times New Roman" w:hAnsi="Times New Roman" w:cs="Times New Roman"/>
                      <w:sz w:val="24"/>
                      <w:szCs w:val="24"/>
                      <w:shd w:val="clear" w:color="auto" w:fill="FFFFFF"/>
                    </w:rPr>
                    <w:t>Identify</w:t>
                  </w:r>
                  <w:r w:rsidRPr="00040E20">
                    <w:rPr>
                      <w:rStyle w:val="apple-converted-space"/>
                      <w:rFonts w:ascii="Times New Roman" w:hAnsi="Times New Roman" w:cs="Times New Roman"/>
                      <w:sz w:val="24"/>
                      <w:szCs w:val="24"/>
                      <w:shd w:val="clear" w:color="auto" w:fill="FFFFFF"/>
                    </w:rPr>
                    <w:t> </w:t>
                  </w:r>
                  <w:r w:rsidRPr="00040E20">
                    <w:rPr>
                      <w:rFonts w:ascii="Times New Roman" w:hAnsi="Times New Roman" w:cs="Times New Roman"/>
                      <w:sz w:val="24"/>
                      <w:szCs w:val="24"/>
                      <w:shd w:val="clear" w:color="auto" w:fill="FFFFFF"/>
                    </w:rPr>
                    <w:t>the design requirements in organizing computer system components</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3</w:t>
                  </w:r>
                </w:p>
              </w:tc>
              <w:tc>
                <w:tcPr>
                  <w:tcW w:w="8776" w:type="dxa"/>
                </w:tcPr>
                <w:p w:rsidR="0033057D" w:rsidRPr="00040E20" w:rsidRDefault="0033057D" w:rsidP="003F3F8E">
                  <w:pPr>
                    <w:spacing w:after="0" w:line="360" w:lineRule="auto"/>
                    <w:rPr>
                      <w:rFonts w:ascii="Times New Roman" w:hAnsi="Times New Roman" w:cs="Times New Roman"/>
                      <w:b/>
                      <w:bCs w:val="0"/>
                      <w:sz w:val="24"/>
                      <w:szCs w:val="24"/>
                    </w:rPr>
                  </w:pPr>
                  <w:r w:rsidRPr="00040E20">
                    <w:rPr>
                      <w:rFonts w:ascii="Times New Roman" w:eastAsia="Calibri" w:hAnsi="Times New Roman" w:cs="Times New Roman"/>
                      <w:sz w:val="24"/>
                      <w:szCs w:val="24"/>
                    </w:rPr>
                    <w:t>Develop assembly language program for different instruction set architecture and its data representation</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4</w:t>
                  </w:r>
                </w:p>
              </w:tc>
              <w:tc>
                <w:tcPr>
                  <w:tcW w:w="8776" w:type="dxa"/>
                </w:tcPr>
                <w:p w:rsidR="0033057D" w:rsidRPr="00040E20" w:rsidRDefault="0033057D" w:rsidP="003F3F8E">
                  <w:pPr>
                    <w:spacing w:after="0" w:line="360" w:lineRule="auto"/>
                    <w:rPr>
                      <w:rFonts w:ascii="Times New Roman" w:eastAsia="Calibri" w:hAnsi="Times New Roman" w:cs="Times New Roman"/>
                      <w:sz w:val="24"/>
                      <w:szCs w:val="24"/>
                    </w:rPr>
                  </w:pPr>
                  <w:r w:rsidRPr="00040E20">
                    <w:rPr>
                      <w:rFonts w:ascii="Times New Roman" w:eastAsia="Calibri" w:hAnsi="Times New Roman" w:cs="Times New Roman"/>
                      <w:sz w:val="24"/>
                      <w:szCs w:val="24"/>
                    </w:rPr>
                    <w:t>Examine the different interfaces of a computer system</w:t>
                  </w:r>
                </w:p>
              </w:tc>
            </w:tr>
          </w:tbl>
          <w:p w:rsidR="00D2621A" w:rsidRPr="007E2DD0" w:rsidRDefault="00D2621A" w:rsidP="0033057D">
            <w:pPr>
              <w:pStyle w:val="ListParagraph"/>
              <w:autoSpaceDE w:val="0"/>
              <w:autoSpaceDN w:val="0"/>
              <w:adjustRightInd w:val="0"/>
              <w:ind w:left="0"/>
              <w:rPr>
                <w:rFonts w:ascii="Times New Roman" w:hAnsi="Times New Roman" w:cs="Arial"/>
                <w:bCs w:val="0"/>
                <w:sz w:val="24"/>
                <w:szCs w:val="24"/>
                <w:lang w:val="en-US"/>
              </w:rPr>
            </w:pPr>
          </w:p>
        </w:tc>
      </w:tr>
    </w:tbl>
    <w:p w:rsidR="004256CC" w:rsidRPr="00433478" w:rsidRDefault="00517FD0" w:rsidP="00B660BB">
      <w:pPr>
        <w:pStyle w:val="ListParagraph"/>
        <w:suppressAutoHyphens w:val="0"/>
        <w:autoSpaceDE w:val="0"/>
        <w:autoSpaceDN w:val="0"/>
        <w:adjustRightInd w:val="0"/>
        <w:spacing w:before="0" w:after="0"/>
        <w:ind w:left="360"/>
        <w:jc w:val="center"/>
        <w:rPr>
          <w:bCs w:val="0"/>
          <w:color w:val="000000"/>
          <w:sz w:val="22"/>
          <w:szCs w:val="22"/>
        </w:rPr>
      </w:pPr>
      <w:r>
        <w:br w:type="page"/>
      </w:r>
    </w:p>
    <w:p w:rsidR="00C056C7" w:rsidRDefault="00C056C7" w:rsidP="00C056C7">
      <w:pPr>
        <w:ind w:left="2880" w:firstLine="720"/>
        <w:rPr>
          <w:rFonts w:ascii="Times New Roman" w:hAnsi="Times New Roman" w:cs="Times New Roman"/>
          <w:b/>
          <w:sz w:val="28"/>
          <w:szCs w:val="28"/>
        </w:rPr>
      </w:pPr>
      <w:r w:rsidRPr="00D245C8">
        <w:rPr>
          <w:rFonts w:ascii="Times New Roman" w:hAnsi="Times New Roman" w:cs="Times New Roman"/>
          <w:b/>
          <w:sz w:val="28"/>
          <w:szCs w:val="28"/>
        </w:rPr>
        <w:lastRenderedPageBreak/>
        <w:t>Course Content</w:t>
      </w:r>
    </w:p>
    <w:p w:rsidR="00C056C7" w:rsidRDefault="00C056C7" w:rsidP="00C056C7">
      <w:pPr>
        <w:rPr>
          <w:rFonts w:ascii="Times New Roman" w:hAnsi="Times New Roman" w:cs="Times New Roman"/>
          <w:b/>
          <w:sz w:val="24"/>
          <w:szCs w:val="24"/>
          <w:lang w:val="fr-FR"/>
        </w:rPr>
      </w:pPr>
      <w:r w:rsidRPr="001E063B">
        <w:rPr>
          <w:rFonts w:ascii="Times New Roman" w:hAnsi="Times New Roman" w:cs="Times New Roman"/>
          <w:b/>
          <w:sz w:val="24"/>
          <w:szCs w:val="24"/>
          <w:lang w:val="fr-FR"/>
        </w:rPr>
        <w:t xml:space="preserve">Course Code: </w:t>
      </w:r>
      <w:r w:rsidR="0033057D">
        <w:rPr>
          <w:rFonts w:ascii="Times New Roman" w:hAnsi="Times New Roman" w:cs="Times New Roman"/>
          <w:b/>
          <w:bCs w:val="0"/>
          <w:sz w:val="22"/>
          <w:szCs w:val="22"/>
        </w:rPr>
        <w:t>16</w:t>
      </w:r>
      <w:r w:rsidRPr="001E063B">
        <w:rPr>
          <w:rFonts w:ascii="Times New Roman" w:hAnsi="Times New Roman" w:cs="Times New Roman"/>
          <w:b/>
          <w:bCs w:val="0"/>
          <w:sz w:val="22"/>
          <w:szCs w:val="22"/>
        </w:rPr>
        <w:t>CS3</w:t>
      </w:r>
      <w:r>
        <w:rPr>
          <w:rFonts w:ascii="Times New Roman" w:hAnsi="Times New Roman" w:cs="Times New Roman"/>
          <w:b/>
          <w:bCs w:val="0"/>
          <w:sz w:val="22"/>
          <w:szCs w:val="22"/>
        </w:rPr>
        <w:t>5</w:t>
      </w:r>
      <w:r w:rsidRPr="001E063B">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p>
    <w:p w:rsidR="00C056C7" w:rsidRPr="001E063B" w:rsidRDefault="00C056C7" w:rsidP="00C056C7">
      <w:pPr>
        <w:rPr>
          <w:rFonts w:ascii="Times New Roman" w:hAnsi="Times New Roman" w:cs="Times New Roman"/>
          <w:b/>
          <w:sz w:val="24"/>
          <w:szCs w:val="24"/>
          <w:lang w:val="fr-FR"/>
        </w:rPr>
      </w:pPr>
      <w:proofErr w:type="spellStart"/>
      <w:r>
        <w:rPr>
          <w:rFonts w:ascii="Times New Roman" w:hAnsi="Times New Roman" w:cs="Times New Roman"/>
          <w:b/>
          <w:sz w:val="24"/>
          <w:szCs w:val="24"/>
          <w:lang w:val="fr-FR"/>
        </w:rPr>
        <w:t>Hrs</w:t>
      </w:r>
      <w:proofErr w:type="spellEnd"/>
      <w:r>
        <w:rPr>
          <w:rFonts w:ascii="Times New Roman" w:hAnsi="Times New Roman" w:cs="Times New Roman"/>
          <w:b/>
          <w:sz w:val="24"/>
          <w:szCs w:val="24"/>
          <w:lang w:val="fr-FR"/>
        </w:rPr>
        <w:t>/</w:t>
      </w:r>
      <w:proofErr w:type="spellStart"/>
      <w:r>
        <w:rPr>
          <w:rFonts w:ascii="Times New Roman" w:hAnsi="Times New Roman" w:cs="Times New Roman"/>
          <w:b/>
          <w:sz w:val="24"/>
          <w:szCs w:val="24"/>
          <w:lang w:val="fr-FR"/>
        </w:rPr>
        <w:t>Week</w:t>
      </w:r>
      <w:proofErr w:type="spellEnd"/>
      <w:r>
        <w:rPr>
          <w:rFonts w:ascii="Times New Roman" w:hAnsi="Times New Roman" w:cs="Times New Roman"/>
          <w:b/>
          <w:sz w:val="24"/>
          <w:szCs w:val="24"/>
          <w:lang w:val="fr-FR"/>
        </w:rPr>
        <w:t xml:space="preserve"> </w:t>
      </w:r>
      <w:r w:rsidRPr="001E063B">
        <w:rPr>
          <w:rFonts w:ascii="Times New Roman" w:hAnsi="Times New Roman" w:cs="Times New Roman"/>
          <w:b/>
          <w:sz w:val="24"/>
          <w:szCs w:val="24"/>
          <w:lang w:val="fr-FR"/>
        </w:rPr>
        <w:t>L-T-P</w:t>
      </w:r>
      <w:r>
        <w:rPr>
          <w:rFonts w:ascii="Times New Roman" w:hAnsi="Times New Roman" w:cs="Times New Roman"/>
          <w:b/>
          <w:sz w:val="24"/>
          <w:szCs w:val="24"/>
          <w:lang w:val="fr-FR"/>
        </w:rPr>
        <w:t>-S</w:t>
      </w:r>
      <w:r w:rsidRPr="001E063B">
        <w:rPr>
          <w:rFonts w:ascii="Times New Roman" w:hAnsi="Times New Roman" w:cs="Times New Roman"/>
          <w:b/>
          <w:sz w:val="24"/>
          <w:szCs w:val="24"/>
          <w:lang w:val="fr-FR"/>
        </w:rPr>
        <w:t xml:space="preserve">: </w:t>
      </w:r>
      <w:r w:rsidR="0033057D">
        <w:rPr>
          <w:rFonts w:ascii="Times New Roman" w:hAnsi="Times New Roman" w:cs="Times New Roman"/>
          <w:b/>
          <w:sz w:val="24"/>
          <w:szCs w:val="24"/>
          <w:lang w:val="fr-FR"/>
        </w:rPr>
        <w:t>4</w:t>
      </w:r>
      <w:r w:rsidRPr="001E063B">
        <w:rPr>
          <w:rFonts w:ascii="Times New Roman" w:hAnsi="Times New Roman" w:cs="Times New Roman"/>
          <w:b/>
          <w:sz w:val="24"/>
          <w:szCs w:val="24"/>
          <w:lang w:val="fr-FR"/>
        </w:rPr>
        <w:t>-</w:t>
      </w:r>
      <w:r w:rsidR="0033057D">
        <w:rPr>
          <w:rFonts w:ascii="Times New Roman" w:hAnsi="Times New Roman" w:cs="Times New Roman"/>
          <w:b/>
          <w:sz w:val="24"/>
          <w:szCs w:val="24"/>
          <w:lang w:val="fr-FR"/>
        </w:rPr>
        <w:t>0</w:t>
      </w:r>
      <w:r w:rsidRPr="001E063B">
        <w:rPr>
          <w:rFonts w:ascii="Times New Roman" w:hAnsi="Times New Roman" w:cs="Times New Roman"/>
          <w:b/>
          <w:sz w:val="24"/>
          <w:szCs w:val="24"/>
          <w:lang w:val="fr-FR"/>
        </w:rPr>
        <w:t>-0</w:t>
      </w:r>
      <w:r w:rsidR="0033057D">
        <w:rPr>
          <w:rFonts w:ascii="Times New Roman" w:hAnsi="Times New Roman" w:cs="Times New Roman"/>
          <w:b/>
          <w:sz w:val="24"/>
          <w:szCs w:val="24"/>
          <w:lang w:val="fr-FR"/>
        </w:rPr>
        <w:t>-1</w:t>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sidRPr="001E063B">
        <w:rPr>
          <w:rFonts w:ascii="Times New Roman" w:hAnsi="Times New Roman" w:cs="Times New Roman"/>
          <w:b/>
          <w:sz w:val="24"/>
          <w:szCs w:val="24"/>
        </w:rPr>
        <w:t>CIE: 100</w:t>
      </w:r>
      <w:r>
        <w:rPr>
          <w:rFonts w:ascii="Times New Roman" w:hAnsi="Times New Roman" w:cs="Times New Roman"/>
          <w:b/>
          <w:sz w:val="24"/>
          <w:szCs w:val="24"/>
        </w:rPr>
        <w:t xml:space="preserve"> marks</w:t>
      </w:r>
    </w:p>
    <w:p w:rsidR="00C056C7" w:rsidRPr="001E063B" w:rsidRDefault="00C056C7" w:rsidP="00C056C7">
      <w:pPr>
        <w:rPr>
          <w:rFonts w:ascii="Times New Roman" w:hAnsi="Times New Roman" w:cs="Times New Roman"/>
          <w:b/>
          <w:sz w:val="24"/>
          <w:szCs w:val="24"/>
        </w:rPr>
      </w:pPr>
      <w:r w:rsidRPr="001E063B">
        <w:rPr>
          <w:rFonts w:ascii="Times New Roman" w:hAnsi="Times New Roman" w:cs="Times New Roman"/>
          <w:b/>
          <w:sz w:val="24"/>
          <w:szCs w:val="24"/>
        </w:rPr>
        <w:t>Teaching Hours:</w:t>
      </w:r>
      <w:r w:rsidR="0033057D">
        <w:rPr>
          <w:rFonts w:ascii="Times New Roman" w:hAnsi="Times New Roman" w:cs="Times New Roman"/>
          <w:b/>
          <w:sz w:val="24"/>
          <w:szCs w:val="24"/>
        </w:rPr>
        <w:t xml:space="preserve"> 44</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Hrs</w:t>
      </w:r>
      <w:proofErr w:type="spellEnd"/>
      <w:r w:rsidRPr="001E063B">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SEE: 100 marks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7830"/>
        <w:gridCol w:w="1163"/>
      </w:tblGrid>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w:t>
            </w:r>
          </w:p>
        </w:tc>
        <w:tc>
          <w:tcPr>
            <w:tcW w:w="109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1</w:t>
            </w:r>
          </w:p>
        </w:tc>
        <w:tc>
          <w:tcPr>
            <w:tcW w:w="7830" w:type="dxa"/>
            <w:shd w:val="clear" w:color="auto" w:fill="auto"/>
          </w:tcPr>
          <w:p w:rsidR="0034636F" w:rsidRPr="00040E20" w:rsidRDefault="0034636F" w:rsidP="0034636F">
            <w:pPr>
              <w:widowControl w:val="0"/>
              <w:tabs>
                <w:tab w:val="left" w:pos="360"/>
              </w:tabs>
              <w:spacing w:after="0"/>
              <w:ind w:left="360" w:hanging="360"/>
              <w:rPr>
                <w:rFonts w:ascii="Times New Roman" w:eastAsia="Calibri" w:hAnsi="Times New Roman" w:cs="Times New Roman"/>
                <w:b/>
                <w:bCs w:val="0"/>
                <w:sz w:val="24"/>
                <w:szCs w:val="24"/>
              </w:rPr>
            </w:pPr>
            <w:r w:rsidRPr="00040E20">
              <w:rPr>
                <w:rFonts w:ascii="Times New Roman" w:eastAsia="Calibri" w:hAnsi="Times New Roman" w:cs="Times New Roman"/>
                <w:b/>
                <w:sz w:val="24"/>
                <w:szCs w:val="24"/>
              </w:rPr>
              <w:t>Basic Structures of Computers</w:t>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p>
          <w:p w:rsidR="00C056C7" w:rsidRPr="0034636F" w:rsidRDefault="0034636F" w:rsidP="0034636F">
            <w:pPr>
              <w:widowControl w:val="0"/>
              <w:spacing w:after="0"/>
              <w:rPr>
                <w:rFonts w:ascii="Times New Roman" w:eastAsia="Calibri" w:hAnsi="Times New Roman" w:cs="Times New Roman"/>
                <w:b/>
                <w:sz w:val="24"/>
                <w:szCs w:val="24"/>
              </w:rPr>
            </w:pPr>
            <w:r w:rsidRPr="00040E20">
              <w:rPr>
                <w:rFonts w:ascii="Times New Roman" w:eastAsia="Calibri" w:hAnsi="Times New Roman" w:cs="Times New Roman"/>
                <w:sz w:val="24"/>
                <w:szCs w:val="24"/>
              </w:rPr>
              <w:t>Functional units, Basic Operational Concepts, Bus Structures. Performance</w:t>
            </w:r>
          </w:p>
        </w:tc>
        <w:tc>
          <w:tcPr>
            <w:tcW w:w="1098" w:type="dxa"/>
            <w:shd w:val="clear" w:color="auto" w:fill="auto"/>
          </w:tcPr>
          <w:p w:rsidR="00C056C7" w:rsidRPr="00005990" w:rsidRDefault="00C056C7" w:rsidP="00B406EE">
            <w:pPr>
              <w:widowControl w:val="0"/>
              <w:rPr>
                <w:rFonts w:ascii="Times New Roman" w:eastAsia="Calibri" w:hAnsi="Times New Roman" w:cs="Times New Roman"/>
                <w:b/>
                <w:sz w:val="22"/>
                <w:szCs w:val="22"/>
              </w:rPr>
            </w:pPr>
            <w:r w:rsidRPr="00005990">
              <w:rPr>
                <w:rFonts w:ascii="Times New Roman" w:eastAsia="Calibri" w:hAnsi="Times New Roman" w:cs="Times New Roman"/>
                <w:b/>
                <w:sz w:val="22"/>
                <w:szCs w:val="22"/>
              </w:rPr>
              <w:t xml:space="preserve">3 </w:t>
            </w:r>
            <w:proofErr w:type="spellStart"/>
            <w:r w:rsidRPr="00005990">
              <w:rPr>
                <w:rFonts w:ascii="Times New Roman" w:eastAsia="Calibri" w:hAnsi="Times New Roman" w:cs="Times New Roman"/>
                <w:b/>
                <w:sz w:val="22"/>
                <w:szCs w:val="22"/>
              </w:rPr>
              <w:t>Hrs</w:t>
            </w:r>
            <w:proofErr w:type="spellEnd"/>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2.</w:t>
            </w:r>
          </w:p>
        </w:tc>
        <w:tc>
          <w:tcPr>
            <w:tcW w:w="7830" w:type="dxa"/>
            <w:shd w:val="clear" w:color="auto" w:fill="auto"/>
          </w:tcPr>
          <w:p w:rsidR="0034636F" w:rsidRPr="00040E20" w:rsidRDefault="0034636F" w:rsidP="0034636F">
            <w:pPr>
              <w:widowControl w:val="0"/>
              <w:tabs>
                <w:tab w:val="left" w:pos="360"/>
              </w:tabs>
              <w:spacing w:after="0"/>
              <w:ind w:left="360" w:hanging="360"/>
              <w:rPr>
                <w:rFonts w:ascii="Times New Roman" w:eastAsia="Calibri" w:hAnsi="Times New Roman" w:cs="Times New Roman"/>
                <w:b/>
                <w:bCs w:val="0"/>
                <w:sz w:val="24"/>
                <w:szCs w:val="24"/>
              </w:rPr>
            </w:pPr>
            <w:r w:rsidRPr="00040E20">
              <w:rPr>
                <w:rFonts w:ascii="Times New Roman" w:eastAsia="Calibri" w:hAnsi="Times New Roman" w:cs="Times New Roman"/>
                <w:b/>
                <w:sz w:val="24"/>
                <w:szCs w:val="24"/>
              </w:rPr>
              <w:t>Machine Instructions and Programs</w:t>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p>
          <w:p w:rsidR="00C056C7" w:rsidRPr="00E1701D" w:rsidRDefault="0034636F" w:rsidP="003F3F8E">
            <w:pPr>
              <w:widowControl w:val="0"/>
              <w:tabs>
                <w:tab w:val="left" w:pos="0"/>
              </w:tabs>
              <w:spacing w:after="0"/>
              <w:rPr>
                <w:rFonts w:ascii="Times New Roman" w:eastAsia="Calibri" w:hAnsi="Times New Roman" w:cs="Times New Roman"/>
                <w:b/>
                <w:sz w:val="22"/>
                <w:szCs w:val="22"/>
              </w:rPr>
            </w:pPr>
            <w:r w:rsidRPr="00040E20">
              <w:rPr>
                <w:rFonts w:ascii="Times New Roman" w:eastAsia="Calibri" w:hAnsi="Times New Roman" w:cs="Times New Roman"/>
                <w:sz w:val="24"/>
                <w:szCs w:val="24"/>
              </w:rPr>
              <w:t>Memory Locations and Addresses, Memory Operation, Instruction and Instruction Sequencing, Addressing Modes, implementation of Variables &amp; Constants, Indirection &amp; pointers, Indexing &amp; Arrays, Relative Addressing, Additional Modes, Assembly Language,</w:t>
            </w:r>
            <w:r w:rsidR="003F3F8E">
              <w:rPr>
                <w:rFonts w:ascii="Times New Roman" w:eastAsia="Calibri" w:hAnsi="Times New Roman" w:cs="Times New Roman"/>
                <w:sz w:val="24"/>
                <w:szCs w:val="24"/>
              </w:rPr>
              <w:t xml:space="preserve"> </w:t>
            </w:r>
            <w:r w:rsidRPr="00040E20">
              <w:rPr>
                <w:rFonts w:ascii="Times New Roman" w:eastAsia="Calibri" w:hAnsi="Times New Roman" w:cs="Times New Roman"/>
                <w:sz w:val="24"/>
                <w:szCs w:val="24"/>
              </w:rPr>
              <w:t>Numbers, Number Notation, Arithmetic operations and characters, Example Programs.</w:t>
            </w:r>
          </w:p>
        </w:tc>
        <w:tc>
          <w:tcPr>
            <w:tcW w:w="1098" w:type="dxa"/>
            <w:shd w:val="clear" w:color="auto" w:fill="auto"/>
          </w:tcPr>
          <w:p w:rsidR="00C056C7" w:rsidRPr="00005990" w:rsidRDefault="003F3F8E"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5</w:t>
            </w:r>
            <w:r w:rsidR="00C056C7" w:rsidRPr="00005990">
              <w:rPr>
                <w:rFonts w:ascii="Times New Roman" w:eastAsia="Calibri" w:hAnsi="Times New Roman" w:cs="Times New Roman"/>
                <w:b/>
                <w:sz w:val="22"/>
                <w:szCs w:val="22"/>
              </w:rPr>
              <w:t xml:space="preserve"> </w:t>
            </w:r>
            <w:proofErr w:type="spellStart"/>
            <w:r w:rsidR="00C056C7" w:rsidRPr="00005990">
              <w:rPr>
                <w:rFonts w:ascii="Times New Roman" w:eastAsia="Calibri" w:hAnsi="Times New Roman" w:cs="Times New Roman"/>
                <w:b/>
                <w:sz w:val="22"/>
                <w:szCs w:val="22"/>
              </w:rPr>
              <w:t>Hrs</w:t>
            </w:r>
            <w:proofErr w:type="spellEnd"/>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UNIT-II</w:t>
            </w:r>
          </w:p>
        </w:tc>
        <w:tc>
          <w:tcPr>
            <w:tcW w:w="1098" w:type="dxa"/>
            <w:shd w:val="clear" w:color="auto" w:fill="auto"/>
          </w:tcPr>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3.</w:t>
            </w:r>
          </w:p>
        </w:tc>
        <w:tc>
          <w:tcPr>
            <w:tcW w:w="7830" w:type="dxa"/>
            <w:shd w:val="clear" w:color="auto" w:fill="auto"/>
          </w:tcPr>
          <w:p w:rsidR="0034636F" w:rsidRPr="00040E20" w:rsidRDefault="0034636F" w:rsidP="0034636F">
            <w:pPr>
              <w:widowControl w:val="0"/>
              <w:tabs>
                <w:tab w:val="left" w:pos="360"/>
              </w:tabs>
              <w:spacing w:after="0"/>
              <w:ind w:left="360" w:hanging="360"/>
              <w:rPr>
                <w:rFonts w:ascii="Times New Roman" w:eastAsia="Calibri" w:hAnsi="Times New Roman" w:cs="Times New Roman"/>
                <w:b/>
                <w:bCs w:val="0"/>
                <w:sz w:val="24"/>
                <w:szCs w:val="24"/>
              </w:rPr>
            </w:pPr>
            <w:r w:rsidRPr="00040E20">
              <w:rPr>
                <w:rFonts w:ascii="Times New Roman" w:eastAsia="Calibri" w:hAnsi="Times New Roman" w:cs="Times New Roman"/>
                <w:b/>
                <w:sz w:val="24"/>
                <w:szCs w:val="24"/>
              </w:rPr>
              <w:t>Machine Instructions and Programs</w:t>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p>
          <w:p w:rsidR="00C056C7" w:rsidRPr="003F3F8E" w:rsidRDefault="0034636F" w:rsidP="003F3F8E">
            <w:pPr>
              <w:widowControl w:val="0"/>
              <w:spacing w:after="0"/>
              <w:rPr>
                <w:rFonts w:ascii="Times New Roman" w:eastAsia="Calibri" w:hAnsi="Times New Roman" w:cs="Times New Roman"/>
                <w:sz w:val="24"/>
                <w:szCs w:val="24"/>
              </w:rPr>
            </w:pPr>
            <w:r w:rsidRPr="00040E20">
              <w:rPr>
                <w:rFonts w:ascii="Times New Roman" w:eastAsia="Calibri" w:hAnsi="Times New Roman" w:cs="Times New Roman"/>
                <w:sz w:val="24"/>
                <w:szCs w:val="24"/>
              </w:rPr>
              <w:t>Stacks &amp; Queues, Subroutines, Subroutine Nesting &amp; Processor Stack, Parameter passing, The stack frame. Additional Instructions, Example programs.</w:t>
            </w:r>
          </w:p>
        </w:tc>
        <w:tc>
          <w:tcPr>
            <w:tcW w:w="1098" w:type="dxa"/>
            <w:shd w:val="clear" w:color="auto" w:fill="auto"/>
          </w:tcPr>
          <w:p w:rsidR="00C056C7" w:rsidRPr="00005990" w:rsidRDefault="003F3F8E"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4</w:t>
            </w:r>
            <w:r w:rsidR="00C056C7" w:rsidRPr="00005990">
              <w:rPr>
                <w:rFonts w:ascii="Times New Roman" w:eastAsia="Calibri" w:hAnsi="Times New Roman" w:cs="Times New Roman"/>
                <w:b/>
                <w:sz w:val="22"/>
                <w:szCs w:val="22"/>
              </w:rPr>
              <w:t xml:space="preserve"> </w:t>
            </w:r>
            <w:proofErr w:type="spellStart"/>
            <w:r w:rsidR="00C056C7" w:rsidRPr="00005990">
              <w:rPr>
                <w:rFonts w:ascii="Times New Roman" w:eastAsia="Calibri" w:hAnsi="Times New Roman" w:cs="Times New Roman"/>
                <w:b/>
                <w:sz w:val="22"/>
                <w:szCs w:val="22"/>
              </w:rPr>
              <w:t>Hrs</w:t>
            </w:r>
            <w:proofErr w:type="spellEnd"/>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4.</w:t>
            </w:r>
          </w:p>
        </w:tc>
        <w:tc>
          <w:tcPr>
            <w:tcW w:w="7830" w:type="dxa"/>
            <w:shd w:val="clear" w:color="auto" w:fill="auto"/>
          </w:tcPr>
          <w:p w:rsidR="0034636F" w:rsidRPr="00040E20" w:rsidRDefault="0034636F" w:rsidP="0034636F">
            <w:pPr>
              <w:widowControl w:val="0"/>
              <w:spacing w:after="0"/>
              <w:rPr>
                <w:rFonts w:ascii="Times New Roman" w:eastAsia="Calibri" w:hAnsi="Times New Roman" w:cs="Times New Roman"/>
                <w:b/>
                <w:sz w:val="24"/>
                <w:szCs w:val="24"/>
              </w:rPr>
            </w:pPr>
            <w:r w:rsidRPr="00040E20">
              <w:rPr>
                <w:rFonts w:ascii="Times New Roman" w:eastAsia="Calibri" w:hAnsi="Times New Roman" w:cs="Times New Roman"/>
                <w:b/>
                <w:sz w:val="24"/>
                <w:szCs w:val="24"/>
              </w:rPr>
              <w:t>ARM Instruction sets</w:t>
            </w:r>
          </w:p>
          <w:p w:rsidR="00C056C7" w:rsidRPr="00E1701D" w:rsidRDefault="0034636F" w:rsidP="0034636F">
            <w:pPr>
              <w:widowControl w:val="0"/>
              <w:rPr>
                <w:rFonts w:ascii="Times New Roman" w:eastAsia="Calibri" w:hAnsi="Times New Roman" w:cs="Times New Roman"/>
                <w:b/>
                <w:sz w:val="22"/>
                <w:szCs w:val="22"/>
              </w:rPr>
            </w:pPr>
            <w:r w:rsidRPr="00040E20">
              <w:rPr>
                <w:rFonts w:ascii="Times New Roman" w:eastAsia="Calibri" w:hAnsi="Times New Roman" w:cs="Times New Roman"/>
                <w:sz w:val="24"/>
                <w:szCs w:val="24"/>
              </w:rPr>
              <w:t>Register Memory access and data transfer, Arithmetic and logical instructions, Branch instructions, Assembly language programs.</w:t>
            </w:r>
          </w:p>
        </w:tc>
        <w:tc>
          <w:tcPr>
            <w:tcW w:w="1098" w:type="dxa"/>
            <w:shd w:val="clear" w:color="auto" w:fill="auto"/>
          </w:tcPr>
          <w:p w:rsidR="00C056C7" w:rsidRPr="00005990" w:rsidRDefault="003F3F8E"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5</w:t>
            </w:r>
            <w:r w:rsidR="00C056C7" w:rsidRPr="00005990">
              <w:rPr>
                <w:rFonts w:ascii="Times New Roman" w:eastAsia="Calibri" w:hAnsi="Times New Roman" w:cs="Times New Roman"/>
                <w:b/>
                <w:sz w:val="22"/>
                <w:szCs w:val="22"/>
              </w:rPr>
              <w:t xml:space="preserve"> </w:t>
            </w:r>
            <w:proofErr w:type="spellStart"/>
            <w:r w:rsidR="00C056C7" w:rsidRPr="00005990">
              <w:rPr>
                <w:rFonts w:ascii="Times New Roman" w:eastAsia="Calibri" w:hAnsi="Times New Roman" w:cs="Times New Roman"/>
                <w:b/>
                <w:sz w:val="22"/>
                <w:szCs w:val="22"/>
              </w:rPr>
              <w:t>Hrs</w:t>
            </w:r>
            <w:proofErr w:type="spellEnd"/>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UNIT-III</w:t>
            </w:r>
          </w:p>
        </w:tc>
        <w:tc>
          <w:tcPr>
            <w:tcW w:w="1098" w:type="dxa"/>
            <w:shd w:val="clear" w:color="auto" w:fill="auto"/>
          </w:tcPr>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5.</w:t>
            </w:r>
          </w:p>
        </w:tc>
        <w:tc>
          <w:tcPr>
            <w:tcW w:w="7830" w:type="dxa"/>
            <w:shd w:val="clear" w:color="auto" w:fill="auto"/>
          </w:tcPr>
          <w:p w:rsidR="0034636F" w:rsidRPr="00040E20" w:rsidRDefault="0034636F" w:rsidP="0034636F">
            <w:pPr>
              <w:widowControl w:val="0"/>
              <w:tabs>
                <w:tab w:val="left" w:pos="162"/>
              </w:tabs>
              <w:spacing w:after="0"/>
              <w:ind w:hanging="18"/>
              <w:rPr>
                <w:rFonts w:ascii="Times New Roman" w:eastAsia="Calibri" w:hAnsi="Times New Roman" w:cs="Times New Roman"/>
                <w:b/>
                <w:sz w:val="24"/>
                <w:szCs w:val="24"/>
              </w:rPr>
            </w:pPr>
            <w:r w:rsidRPr="00040E20">
              <w:rPr>
                <w:rFonts w:ascii="Times New Roman" w:eastAsia="Calibri" w:hAnsi="Times New Roman" w:cs="Times New Roman"/>
                <w:b/>
                <w:sz w:val="24"/>
                <w:szCs w:val="24"/>
              </w:rPr>
              <w:t>Input / Output Organization</w:t>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p>
          <w:p w:rsidR="00C056C7" w:rsidRPr="003F3F8E" w:rsidRDefault="0034636F" w:rsidP="003F3F8E">
            <w:pPr>
              <w:widowControl w:val="0"/>
              <w:tabs>
                <w:tab w:val="left" w:pos="162"/>
              </w:tabs>
              <w:spacing w:after="0"/>
              <w:ind w:hanging="18"/>
              <w:rPr>
                <w:rFonts w:ascii="Times New Roman" w:eastAsia="Calibri" w:hAnsi="Times New Roman" w:cs="Times New Roman"/>
                <w:b/>
                <w:sz w:val="24"/>
                <w:szCs w:val="24"/>
              </w:rPr>
            </w:pPr>
            <w:r w:rsidRPr="00040E20">
              <w:rPr>
                <w:rFonts w:ascii="Times New Roman" w:eastAsia="Calibri" w:hAnsi="Times New Roman" w:cs="Times New Roman"/>
                <w:sz w:val="24"/>
                <w:szCs w:val="24"/>
              </w:rPr>
              <w:t>Basic Input / Output Operations, Accessing I/O devices, Interrupts: Interrupt Hardware, Enabling &amp; Disabling Interrupt, Handling Multiple Devices, Controlling Device Requests, Exceptions, Direct Memory Access.</w:t>
            </w:r>
          </w:p>
        </w:tc>
        <w:tc>
          <w:tcPr>
            <w:tcW w:w="1098" w:type="dxa"/>
            <w:shd w:val="clear" w:color="auto" w:fill="auto"/>
          </w:tcPr>
          <w:p w:rsidR="00C056C7" w:rsidRPr="00005990" w:rsidRDefault="00CF3BD0" w:rsidP="00B406EE">
            <w:pPr>
              <w:widowControl w:val="0"/>
              <w:tabs>
                <w:tab w:val="left" w:pos="360"/>
              </w:tabs>
              <w:ind w:left="360" w:hanging="360"/>
              <w:rPr>
                <w:rFonts w:ascii="Times New Roman" w:eastAsia="Calibri" w:hAnsi="Times New Roman" w:cs="Times New Roman"/>
                <w:sz w:val="22"/>
                <w:szCs w:val="22"/>
              </w:rPr>
            </w:pPr>
            <w:r>
              <w:rPr>
                <w:rFonts w:ascii="Times New Roman" w:eastAsia="Calibri" w:hAnsi="Times New Roman" w:cs="Times New Roman"/>
                <w:b/>
                <w:sz w:val="22"/>
                <w:szCs w:val="22"/>
              </w:rPr>
              <w:t>4</w:t>
            </w:r>
            <w:r w:rsidR="00C056C7" w:rsidRPr="00005990">
              <w:rPr>
                <w:rFonts w:ascii="Times New Roman" w:eastAsia="Calibri" w:hAnsi="Times New Roman" w:cs="Times New Roman"/>
                <w:b/>
                <w:sz w:val="22"/>
                <w:szCs w:val="22"/>
              </w:rPr>
              <w:t xml:space="preserve"> Hours</w:t>
            </w:r>
          </w:p>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6.</w:t>
            </w:r>
          </w:p>
        </w:tc>
        <w:tc>
          <w:tcPr>
            <w:tcW w:w="7830" w:type="dxa"/>
            <w:shd w:val="clear" w:color="auto" w:fill="auto"/>
          </w:tcPr>
          <w:p w:rsidR="0034636F" w:rsidRPr="003F3F8E" w:rsidRDefault="0034636F" w:rsidP="0034636F">
            <w:pPr>
              <w:pStyle w:val="BodyText"/>
              <w:tabs>
                <w:tab w:val="left" w:pos="360"/>
              </w:tabs>
              <w:spacing w:after="0"/>
              <w:ind w:left="360" w:hanging="360"/>
              <w:rPr>
                <w:rFonts w:ascii="Times New Roman" w:eastAsia="Calibri" w:hAnsi="Times New Roman" w:cs="Times New Roman"/>
                <w:b/>
                <w:sz w:val="24"/>
                <w:szCs w:val="24"/>
              </w:rPr>
            </w:pPr>
            <w:r w:rsidRPr="003F3F8E">
              <w:rPr>
                <w:rFonts w:ascii="Times New Roman" w:eastAsia="Calibri" w:hAnsi="Times New Roman" w:cs="Times New Roman"/>
                <w:b/>
                <w:sz w:val="24"/>
                <w:szCs w:val="24"/>
              </w:rPr>
              <w:t xml:space="preserve">Buses </w:t>
            </w:r>
            <w:r w:rsidRPr="003F3F8E">
              <w:rPr>
                <w:rFonts w:ascii="Times New Roman" w:eastAsia="Calibri" w:hAnsi="Times New Roman" w:cs="Times New Roman"/>
                <w:b/>
                <w:sz w:val="24"/>
                <w:szCs w:val="24"/>
              </w:rPr>
              <w:tab/>
            </w:r>
            <w:r w:rsidRPr="003F3F8E">
              <w:rPr>
                <w:rFonts w:ascii="Times New Roman" w:eastAsia="Calibri" w:hAnsi="Times New Roman" w:cs="Times New Roman"/>
                <w:b/>
                <w:sz w:val="24"/>
                <w:szCs w:val="24"/>
              </w:rPr>
              <w:tab/>
            </w:r>
            <w:r w:rsidRPr="003F3F8E">
              <w:rPr>
                <w:rFonts w:ascii="Times New Roman" w:eastAsia="Calibri" w:hAnsi="Times New Roman" w:cs="Times New Roman"/>
                <w:b/>
                <w:sz w:val="24"/>
                <w:szCs w:val="24"/>
              </w:rPr>
              <w:tab/>
            </w:r>
            <w:r w:rsidRPr="003F3F8E">
              <w:rPr>
                <w:rFonts w:ascii="Times New Roman" w:eastAsia="Calibri" w:hAnsi="Times New Roman" w:cs="Times New Roman"/>
                <w:b/>
                <w:sz w:val="24"/>
                <w:szCs w:val="24"/>
              </w:rPr>
              <w:tab/>
            </w:r>
            <w:r w:rsidRPr="003F3F8E">
              <w:rPr>
                <w:rFonts w:ascii="Times New Roman" w:eastAsia="Calibri" w:hAnsi="Times New Roman" w:cs="Times New Roman"/>
                <w:b/>
                <w:sz w:val="24"/>
                <w:szCs w:val="24"/>
              </w:rPr>
              <w:tab/>
            </w:r>
            <w:r w:rsidRPr="003F3F8E">
              <w:rPr>
                <w:rFonts w:ascii="Times New Roman" w:eastAsia="Calibri" w:hAnsi="Times New Roman" w:cs="Times New Roman"/>
                <w:b/>
                <w:sz w:val="24"/>
                <w:szCs w:val="24"/>
              </w:rPr>
              <w:tab/>
            </w:r>
            <w:r w:rsidRPr="003F3F8E">
              <w:rPr>
                <w:rFonts w:ascii="Times New Roman" w:eastAsia="Calibri" w:hAnsi="Times New Roman" w:cs="Times New Roman"/>
                <w:b/>
                <w:sz w:val="24"/>
                <w:szCs w:val="24"/>
              </w:rPr>
              <w:tab/>
            </w:r>
            <w:r w:rsidRPr="003F3F8E">
              <w:rPr>
                <w:rFonts w:ascii="Times New Roman" w:eastAsia="Calibri" w:hAnsi="Times New Roman" w:cs="Times New Roman"/>
                <w:b/>
                <w:sz w:val="24"/>
                <w:szCs w:val="24"/>
              </w:rPr>
              <w:tab/>
            </w:r>
          </w:p>
          <w:p w:rsidR="00C056C7" w:rsidRPr="00E1701D" w:rsidRDefault="0034636F" w:rsidP="0034636F">
            <w:pPr>
              <w:pStyle w:val="BodyText"/>
              <w:tabs>
                <w:tab w:val="left" w:pos="360"/>
              </w:tabs>
              <w:rPr>
                <w:rFonts w:ascii="Times New Roman" w:eastAsia="Calibri" w:hAnsi="Times New Roman" w:cs="Times New Roman"/>
                <w:b/>
                <w:sz w:val="22"/>
                <w:szCs w:val="22"/>
              </w:rPr>
            </w:pPr>
            <w:r w:rsidRPr="00040E20">
              <w:rPr>
                <w:rFonts w:ascii="Times New Roman" w:eastAsia="Calibri" w:hAnsi="Times New Roman" w:cs="Times New Roman"/>
                <w:sz w:val="24"/>
                <w:szCs w:val="24"/>
              </w:rPr>
              <w:t>Bus Arbitration, Synchronous Bus, Asynchronous Bus, PCI bus, SCSI bus, USB(Objective &amp; Architecture)</w:t>
            </w:r>
          </w:p>
        </w:tc>
        <w:tc>
          <w:tcPr>
            <w:tcW w:w="1098" w:type="dxa"/>
            <w:shd w:val="clear" w:color="auto" w:fill="auto"/>
          </w:tcPr>
          <w:p w:rsidR="00C056C7" w:rsidRPr="00005990" w:rsidRDefault="00CF3BD0" w:rsidP="00B406EE">
            <w:pPr>
              <w:pStyle w:val="BodyText"/>
              <w:tabs>
                <w:tab w:val="left" w:pos="360"/>
              </w:tabs>
              <w:ind w:left="360" w:hanging="360"/>
              <w:jc w:val="left"/>
              <w:rPr>
                <w:rFonts w:ascii="Times New Roman" w:eastAsia="Calibri" w:hAnsi="Times New Roman" w:cs="Times New Roman"/>
                <w:b/>
                <w:sz w:val="22"/>
                <w:szCs w:val="22"/>
              </w:rPr>
            </w:pPr>
            <w:r>
              <w:rPr>
                <w:rFonts w:ascii="Times New Roman" w:eastAsia="Calibri" w:hAnsi="Times New Roman" w:cs="Times New Roman"/>
                <w:b/>
                <w:sz w:val="22"/>
                <w:szCs w:val="22"/>
              </w:rPr>
              <w:t>5</w:t>
            </w:r>
            <w:r w:rsidR="00C056C7" w:rsidRPr="00005990">
              <w:rPr>
                <w:rFonts w:ascii="Times New Roman" w:eastAsia="Calibri" w:hAnsi="Times New Roman" w:cs="Times New Roman"/>
                <w:b/>
                <w:bCs/>
                <w:sz w:val="22"/>
                <w:szCs w:val="22"/>
              </w:rPr>
              <w:t xml:space="preserve"> Hours</w:t>
            </w:r>
          </w:p>
          <w:p w:rsidR="00C056C7" w:rsidRPr="00005990" w:rsidRDefault="00C056C7" w:rsidP="00B406EE">
            <w:pPr>
              <w:widowControl w:val="0"/>
              <w:tabs>
                <w:tab w:val="left" w:pos="360"/>
              </w:tabs>
              <w:ind w:left="360" w:hanging="36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pStyle w:val="BodyText"/>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b/>
                <w:sz w:val="22"/>
                <w:szCs w:val="22"/>
              </w:rPr>
              <w:t>UNIT-IV</w:t>
            </w:r>
          </w:p>
        </w:tc>
        <w:tc>
          <w:tcPr>
            <w:tcW w:w="1098" w:type="dxa"/>
            <w:shd w:val="clear" w:color="auto" w:fill="auto"/>
          </w:tcPr>
          <w:p w:rsidR="00C056C7" w:rsidRPr="00005990" w:rsidRDefault="00C056C7" w:rsidP="00B406EE">
            <w:pPr>
              <w:pStyle w:val="BodyText"/>
              <w:tabs>
                <w:tab w:val="left" w:pos="360"/>
              </w:tabs>
              <w:ind w:left="360" w:hanging="360"/>
              <w:jc w:val="left"/>
              <w:rPr>
                <w:rFonts w:ascii="Times New Roman" w:eastAsia="Calibri" w:hAnsi="Times New Roman" w:cs="Times New Roman"/>
                <w:b/>
                <w:sz w:val="22"/>
                <w:szCs w:val="22"/>
              </w:rPr>
            </w:pPr>
          </w:p>
        </w:tc>
      </w:tr>
      <w:tr w:rsidR="00E1701D" w:rsidRPr="00E1701D" w:rsidTr="003F3F8E">
        <w:trPr>
          <w:trHeight w:val="1007"/>
        </w:trPr>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7.</w:t>
            </w:r>
          </w:p>
        </w:tc>
        <w:tc>
          <w:tcPr>
            <w:tcW w:w="7830" w:type="dxa"/>
            <w:shd w:val="clear" w:color="auto" w:fill="auto"/>
          </w:tcPr>
          <w:p w:rsidR="0034636F" w:rsidRPr="00040E20" w:rsidRDefault="0034636F" w:rsidP="0034636F">
            <w:pPr>
              <w:pStyle w:val="BodyText2"/>
              <w:tabs>
                <w:tab w:val="left" w:pos="72"/>
              </w:tabs>
              <w:spacing w:after="0" w:line="240" w:lineRule="auto"/>
              <w:rPr>
                <w:rFonts w:ascii="Times New Roman" w:eastAsia="Calibri" w:hAnsi="Times New Roman"/>
                <w:b/>
                <w:sz w:val="24"/>
                <w:szCs w:val="24"/>
              </w:rPr>
            </w:pPr>
            <w:r w:rsidRPr="00040E20">
              <w:rPr>
                <w:rFonts w:ascii="Times New Roman" w:eastAsia="Calibri" w:hAnsi="Times New Roman"/>
                <w:b/>
                <w:sz w:val="24"/>
                <w:szCs w:val="24"/>
              </w:rPr>
              <w:t>Memory Design</w:t>
            </w:r>
            <w:r w:rsidRPr="00040E20">
              <w:rPr>
                <w:rFonts w:ascii="Times New Roman" w:eastAsia="Calibri" w:hAnsi="Times New Roman"/>
                <w:b/>
                <w:sz w:val="24"/>
                <w:szCs w:val="24"/>
              </w:rPr>
              <w:tab/>
            </w:r>
            <w:r w:rsidRPr="00040E20">
              <w:rPr>
                <w:rFonts w:ascii="Times New Roman" w:eastAsia="Calibri" w:hAnsi="Times New Roman"/>
                <w:b/>
                <w:sz w:val="24"/>
                <w:szCs w:val="24"/>
              </w:rPr>
              <w:tab/>
            </w:r>
            <w:r w:rsidRPr="00040E20">
              <w:rPr>
                <w:rFonts w:ascii="Times New Roman" w:eastAsia="Calibri" w:hAnsi="Times New Roman"/>
                <w:b/>
                <w:sz w:val="24"/>
                <w:szCs w:val="24"/>
              </w:rPr>
              <w:tab/>
            </w:r>
          </w:p>
          <w:p w:rsidR="00C056C7" w:rsidRPr="003F3F8E" w:rsidRDefault="0034636F" w:rsidP="0034636F">
            <w:pPr>
              <w:pStyle w:val="BodyText2"/>
              <w:tabs>
                <w:tab w:val="left" w:pos="72"/>
              </w:tabs>
              <w:spacing w:after="0" w:line="240" w:lineRule="auto"/>
              <w:rPr>
                <w:rFonts w:ascii="Times New Roman" w:eastAsia="Calibri" w:hAnsi="Times New Roman"/>
                <w:bCs w:val="0"/>
                <w:sz w:val="24"/>
                <w:szCs w:val="24"/>
              </w:rPr>
            </w:pPr>
            <w:r w:rsidRPr="00040E20">
              <w:rPr>
                <w:rFonts w:ascii="Times New Roman" w:eastAsia="Calibri" w:hAnsi="Times New Roman"/>
                <w:sz w:val="24"/>
                <w:szCs w:val="24"/>
              </w:rPr>
              <w:t xml:space="preserve">Semiconductor RAM memories: Internal Organization of Memory Chips, Static Memories, Asynchronous Drams, Synchronous DRAMs, Structure of Larger Memories, Memory System Considerations, Read-only memory, Speed, Size and cost. </w:t>
            </w:r>
          </w:p>
        </w:tc>
        <w:tc>
          <w:tcPr>
            <w:tcW w:w="1098" w:type="dxa"/>
            <w:shd w:val="clear" w:color="auto" w:fill="auto"/>
          </w:tcPr>
          <w:p w:rsidR="00C056C7" w:rsidRPr="00005990" w:rsidRDefault="003F3F8E" w:rsidP="00B406EE">
            <w:pPr>
              <w:pStyle w:val="BodyText2"/>
              <w:tabs>
                <w:tab w:val="left" w:pos="360"/>
              </w:tabs>
              <w:spacing w:after="0" w:line="240" w:lineRule="auto"/>
              <w:ind w:left="360" w:hanging="360"/>
              <w:rPr>
                <w:rFonts w:ascii="Times New Roman" w:eastAsia="Calibri" w:hAnsi="Times New Roman"/>
                <w:b/>
                <w:sz w:val="22"/>
                <w:szCs w:val="22"/>
              </w:rPr>
            </w:pPr>
            <w:r>
              <w:rPr>
                <w:rFonts w:ascii="Times New Roman" w:eastAsia="Calibri" w:hAnsi="Times New Roman"/>
                <w:b/>
                <w:sz w:val="22"/>
                <w:szCs w:val="22"/>
              </w:rPr>
              <w:t>5</w:t>
            </w:r>
            <w:r w:rsidR="00C056C7" w:rsidRPr="00005990">
              <w:rPr>
                <w:rFonts w:ascii="Times New Roman" w:eastAsia="Calibri" w:hAnsi="Times New Roman"/>
                <w:b/>
                <w:bCs w:val="0"/>
                <w:sz w:val="22"/>
                <w:szCs w:val="22"/>
              </w:rPr>
              <w:t xml:space="preserve"> Hours</w:t>
            </w:r>
          </w:p>
          <w:p w:rsidR="00C056C7" w:rsidRPr="00005990" w:rsidRDefault="00C056C7" w:rsidP="00B406EE">
            <w:pPr>
              <w:pStyle w:val="BodyText"/>
              <w:tabs>
                <w:tab w:val="left" w:pos="360"/>
              </w:tabs>
              <w:ind w:left="360" w:hanging="360"/>
              <w:jc w:val="left"/>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8.</w:t>
            </w:r>
          </w:p>
        </w:tc>
        <w:tc>
          <w:tcPr>
            <w:tcW w:w="7830" w:type="dxa"/>
            <w:shd w:val="clear" w:color="auto" w:fill="auto"/>
          </w:tcPr>
          <w:p w:rsidR="0034636F" w:rsidRPr="00040E20" w:rsidRDefault="0034636F" w:rsidP="0034636F">
            <w:pPr>
              <w:pStyle w:val="BodyText2"/>
              <w:tabs>
                <w:tab w:val="left" w:pos="72"/>
              </w:tabs>
              <w:spacing w:after="0" w:line="240" w:lineRule="auto"/>
              <w:rPr>
                <w:rFonts w:ascii="Times New Roman" w:eastAsia="Calibri" w:hAnsi="Times New Roman"/>
                <w:b/>
                <w:bCs w:val="0"/>
                <w:sz w:val="24"/>
                <w:szCs w:val="24"/>
              </w:rPr>
            </w:pPr>
            <w:r w:rsidRPr="00040E20">
              <w:rPr>
                <w:rFonts w:ascii="Times New Roman" w:eastAsia="Calibri" w:hAnsi="Times New Roman"/>
                <w:b/>
                <w:sz w:val="24"/>
                <w:szCs w:val="24"/>
              </w:rPr>
              <w:t>Memory Types</w:t>
            </w:r>
          </w:p>
          <w:p w:rsidR="00C056C7" w:rsidRPr="00E1701D" w:rsidRDefault="0034636F" w:rsidP="0034636F">
            <w:pPr>
              <w:pStyle w:val="BodyText2"/>
              <w:tabs>
                <w:tab w:val="left" w:pos="0"/>
              </w:tabs>
              <w:spacing w:after="0" w:line="240" w:lineRule="auto"/>
              <w:ind w:left="-18" w:firstLine="18"/>
              <w:rPr>
                <w:rFonts w:ascii="Times New Roman" w:eastAsia="Calibri" w:hAnsi="Times New Roman"/>
                <w:b/>
                <w:sz w:val="22"/>
                <w:szCs w:val="22"/>
              </w:rPr>
            </w:pPr>
            <w:r w:rsidRPr="00040E20">
              <w:rPr>
                <w:rFonts w:ascii="Times New Roman" w:eastAsia="Calibri" w:hAnsi="Times New Roman"/>
                <w:sz w:val="24"/>
                <w:szCs w:val="24"/>
              </w:rPr>
              <w:t>Cache memories: Mapping functions, performance considerations, Hit rate and miss penalty, Caches on the processor chip, other enhancements and virtual memory.</w:t>
            </w:r>
          </w:p>
        </w:tc>
        <w:tc>
          <w:tcPr>
            <w:tcW w:w="1098" w:type="dxa"/>
            <w:shd w:val="clear" w:color="auto" w:fill="auto"/>
          </w:tcPr>
          <w:p w:rsidR="00C056C7" w:rsidRPr="00005990" w:rsidRDefault="00C056C7" w:rsidP="00B406EE">
            <w:pPr>
              <w:pStyle w:val="BodyText2"/>
              <w:tabs>
                <w:tab w:val="left" w:pos="360"/>
              </w:tabs>
              <w:spacing w:after="0" w:line="240" w:lineRule="auto"/>
              <w:ind w:left="360" w:hanging="360"/>
              <w:rPr>
                <w:rFonts w:ascii="Times New Roman" w:eastAsia="Calibri" w:hAnsi="Times New Roman"/>
                <w:b/>
                <w:sz w:val="22"/>
                <w:szCs w:val="22"/>
              </w:rPr>
            </w:pPr>
            <w:r w:rsidRPr="00005990">
              <w:rPr>
                <w:rFonts w:ascii="Times New Roman" w:eastAsia="Calibri" w:hAnsi="Times New Roman"/>
                <w:b/>
                <w:bCs w:val="0"/>
                <w:sz w:val="22"/>
                <w:szCs w:val="22"/>
              </w:rPr>
              <w:t>4 Hours</w:t>
            </w:r>
          </w:p>
          <w:p w:rsidR="00C056C7" w:rsidRPr="00005990" w:rsidRDefault="00C056C7" w:rsidP="00B406EE">
            <w:pPr>
              <w:pStyle w:val="BodyText2"/>
              <w:tabs>
                <w:tab w:val="left" w:pos="360"/>
              </w:tabs>
              <w:spacing w:after="0" w:line="240" w:lineRule="auto"/>
              <w:ind w:left="360" w:hanging="360"/>
              <w:rPr>
                <w:rFonts w:ascii="Times New Roman" w:eastAsia="Calibri" w:hAnsi="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pStyle w:val="BodyText2"/>
              <w:tabs>
                <w:tab w:val="left" w:pos="360"/>
              </w:tabs>
              <w:spacing w:after="0" w:line="240" w:lineRule="auto"/>
              <w:ind w:left="360" w:hanging="360"/>
              <w:jc w:val="center"/>
              <w:rPr>
                <w:rFonts w:ascii="Times New Roman" w:eastAsia="Calibri" w:hAnsi="Times New Roman"/>
                <w:b/>
                <w:bCs w:val="0"/>
                <w:sz w:val="22"/>
                <w:szCs w:val="22"/>
              </w:rPr>
            </w:pPr>
            <w:r w:rsidRPr="00E1701D">
              <w:rPr>
                <w:rFonts w:ascii="Times New Roman" w:eastAsia="Calibri" w:hAnsi="Times New Roman"/>
                <w:b/>
                <w:bCs w:val="0"/>
                <w:sz w:val="22"/>
                <w:szCs w:val="22"/>
              </w:rPr>
              <w:t>UNIT-V</w:t>
            </w:r>
          </w:p>
        </w:tc>
        <w:tc>
          <w:tcPr>
            <w:tcW w:w="1098" w:type="dxa"/>
            <w:shd w:val="clear" w:color="auto" w:fill="auto"/>
          </w:tcPr>
          <w:p w:rsidR="00C056C7" w:rsidRPr="00005990" w:rsidRDefault="00C056C7" w:rsidP="00B406EE">
            <w:pPr>
              <w:pStyle w:val="BodyText2"/>
              <w:tabs>
                <w:tab w:val="left" w:pos="360"/>
              </w:tabs>
              <w:spacing w:after="0" w:line="240" w:lineRule="auto"/>
              <w:ind w:left="360" w:hanging="360"/>
              <w:rPr>
                <w:rFonts w:ascii="Times New Roman" w:eastAsia="Calibri" w:hAnsi="Times New Roman"/>
                <w:b/>
                <w:bCs w:val="0"/>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9.</w:t>
            </w:r>
          </w:p>
        </w:tc>
        <w:tc>
          <w:tcPr>
            <w:tcW w:w="7830" w:type="dxa"/>
            <w:shd w:val="clear" w:color="auto" w:fill="auto"/>
          </w:tcPr>
          <w:p w:rsidR="0034636F" w:rsidRPr="00040E20" w:rsidRDefault="0034636F" w:rsidP="0034636F">
            <w:pPr>
              <w:pStyle w:val="BodyText2"/>
              <w:tabs>
                <w:tab w:val="left" w:pos="0"/>
              </w:tabs>
              <w:spacing w:after="0" w:line="240" w:lineRule="auto"/>
              <w:rPr>
                <w:rFonts w:ascii="Times New Roman" w:eastAsia="Calibri" w:hAnsi="Times New Roman"/>
                <w:b/>
                <w:bCs w:val="0"/>
                <w:sz w:val="24"/>
                <w:szCs w:val="24"/>
              </w:rPr>
            </w:pPr>
            <w:r w:rsidRPr="00040E20">
              <w:rPr>
                <w:rFonts w:ascii="Times New Roman" w:eastAsia="Calibri" w:hAnsi="Times New Roman"/>
                <w:b/>
                <w:sz w:val="24"/>
                <w:szCs w:val="24"/>
              </w:rPr>
              <w:t>Control Unit Logic</w:t>
            </w:r>
          </w:p>
          <w:p w:rsidR="0034636F" w:rsidRPr="00040E20" w:rsidRDefault="0034636F" w:rsidP="0034636F">
            <w:pPr>
              <w:pStyle w:val="BodyText2"/>
              <w:tabs>
                <w:tab w:val="left" w:pos="0"/>
                <w:tab w:val="left" w:pos="252"/>
              </w:tabs>
              <w:spacing w:after="0" w:line="240" w:lineRule="auto"/>
              <w:ind w:left="-33"/>
              <w:rPr>
                <w:rFonts w:ascii="Times New Roman" w:eastAsia="Calibri" w:hAnsi="Times New Roman"/>
                <w:sz w:val="24"/>
                <w:szCs w:val="24"/>
              </w:rPr>
            </w:pPr>
            <w:r w:rsidRPr="00040E20">
              <w:rPr>
                <w:rFonts w:ascii="Times New Roman" w:eastAsia="Calibri" w:hAnsi="Times New Roman"/>
                <w:sz w:val="24"/>
                <w:szCs w:val="24"/>
              </w:rPr>
              <w:lastRenderedPageBreak/>
              <w:t>Fundamental Concepts: Register Transfers, Performing an Arithmetic or Logic operation, Fetching a Word from Memory, Storing a Word in Memory, Execution of a Complete Instruction, Branch instruction. Multiple Bus Organization, Hardwired control, Basics of Micro programmed control.</w:t>
            </w:r>
          </w:p>
          <w:p w:rsidR="00C056C7" w:rsidRPr="00E1701D" w:rsidRDefault="00C056C7" w:rsidP="0034636F">
            <w:pPr>
              <w:widowControl w:val="0"/>
              <w:tabs>
                <w:tab w:val="left" w:pos="360"/>
              </w:tabs>
              <w:ind w:left="360" w:hanging="360"/>
              <w:rPr>
                <w:rFonts w:ascii="Times New Roman" w:eastAsia="Calibri" w:hAnsi="Times New Roman" w:cs="Times New Roman"/>
                <w:sz w:val="22"/>
                <w:szCs w:val="22"/>
              </w:rPr>
            </w:pPr>
          </w:p>
        </w:tc>
        <w:tc>
          <w:tcPr>
            <w:tcW w:w="1098" w:type="dxa"/>
            <w:shd w:val="clear" w:color="auto" w:fill="auto"/>
          </w:tcPr>
          <w:p w:rsidR="00C056C7" w:rsidRPr="00005990" w:rsidRDefault="00066DAD"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lastRenderedPageBreak/>
              <w:t>5</w:t>
            </w:r>
            <w:r w:rsidR="00C056C7" w:rsidRPr="00005990">
              <w:rPr>
                <w:rFonts w:ascii="Times New Roman" w:eastAsia="Calibri" w:hAnsi="Times New Roman" w:cs="Times New Roman"/>
                <w:b/>
                <w:sz w:val="22"/>
                <w:szCs w:val="22"/>
              </w:rPr>
              <w:t xml:space="preserve"> </w:t>
            </w:r>
            <w:proofErr w:type="spellStart"/>
            <w:r w:rsidR="00C056C7" w:rsidRPr="00005990">
              <w:rPr>
                <w:rFonts w:ascii="Times New Roman" w:eastAsia="Calibri" w:hAnsi="Times New Roman" w:cs="Times New Roman"/>
                <w:b/>
                <w:sz w:val="22"/>
                <w:szCs w:val="22"/>
              </w:rPr>
              <w:t>Hrs</w:t>
            </w:r>
            <w:proofErr w:type="spellEnd"/>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lastRenderedPageBreak/>
              <w:t>10.</w:t>
            </w:r>
          </w:p>
        </w:tc>
        <w:tc>
          <w:tcPr>
            <w:tcW w:w="7830" w:type="dxa"/>
            <w:shd w:val="clear" w:color="auto" w:fill="auto"/>
          </w:tcPr>
          <w:p w:rsidR="0034636F" w:rsidRPr="00040E20" w:rsidRDefault="0034636F" w:rsidP="0034636F">
            <w:pPr>
              <w:widowControl w:val="0"/>
              <w:tabs>
                <w:tab w:val="left" w:pos="360"/>
              </w:tabs>
              <w:spacing w:after="0"/>
              <w:ind w:left="360" w:hanging="360"/>
              <w:rPr>
                <w:rFonts w:ascii="Times New Roman" w:eastAsia="Calibri" w:hAnsi="Times New Roman" w:cs="Times New Roman"/>
                <w:b/>
                <w:sz w:val="24"/>
                <w:szCs w:val="24"/>
              </w:rPr>
            </w:pPr>
            <w:r w:rsidRPr="00040E20">
              <w:rPr>
                <w:rFonts w:ascii="Times New Roman" w:eastAsia="Calibri" w:hAnsi="Times New Roman" w:cs="Times New Roman"/>
                <w:b/>
                <w:sz w:val="24"/>
                <w:szCs w:val="24"/>
              </w:rPr>
              <w:t xml:space="preserve">Number Representation and Arithmetic Operations </w:t>
            </w:r>
          </w:p>
          <w:p w:rsidR="00C056C7" w:rsidRPr="00E1701D" w:rsidRDefault="0034636F" w:rsidP="003F3F8E">
            <w:pPr>
              <w:pStyle w:val="BodyText2"/>
              <w:tabs>
                <w:tab w:val="left" w:pos="0"/>
              </w:tabs>
              <w:spacing w:after="0" w:line="240" w:lineRule="auto"/>
              <w:ind w:left="-41" w:firstLine="41"/>
              <w:jc w:val="left"/>
              <w:rPr>
                <w:rFonts w:ascii="Times New Roman" w:eastAsia="Calibri" w:hAnsi="Times New Roman"/>
                <w:bCs w:val="0"/>
                <w:sz w:val="22"/>
                <w:szCs w:val="22"/>
              </w:rPr>
            </w:pPr>
            <w:r w:rsidRPr="00040E20">
              <w:rPr>
                <w:rFonts w:ascii="Times New Roman" w:eastAsia="Calibri" w:hAnsi="Times New Roman"/>
                <w:sz w:val="24"/>
                <w:szCs w:val="24"/>
              </w:rPr>
              <w:t>Booth Algorithm, Fast Multiplication: Bit-pair Recording of Multipliers; Integer division, Floating-point Numbers &amp; Operations, IEEE Standard for Floating-point Numbers.</w:t>
            </w:r>
          </w:p>
        </w:tc>
        <w:tc>
          <w:tcPr>
            <w:tcW w:w="1098" w:type="dxa"/>
            <w:shd w:val="clear" w:color="auto" w:fill="auto"/>
          </w:tcPr>
          <w:p w:rsidR="00C056C7" w:rsidRPr="00005990" w:rsidRDefault="00C056C7" w:rsidP="00B406EE">
            <w:pPr>
              <w:pStyle w:val="BodyText2"/>
              <w:tabs>
                <w:tab w:val="left" w:pos="360"/>
              </w:tabs>
              <w:spacing w:after="0" w:line="240" w:lineRule="auto"/>
              <w:ind w:left="360" w:hanging="360"/>
              <w:rPr>
                <w:rFonts w:ascii="Times New Roman" w:eastAsia="Calibri" w:hAnsi="Times New Roman"/>
                <w:b/>
                <w:bCs w:val="0"/>
                <w:sz w:val="22"/>
                <w:szCs w:val="22"/>
              </w:rPr>
            </w:pPr>
            <w:r w:rsidRPr="00005990">
              <w:rPr>
                <w:rFonts w:ascii="Times New Roman" w:eastAsia="Calibri" w:hAnsi="Times New Roman"/>
                <w:b/>
                <w:bCs w:val="0"/>
                <w:sz w:val="22"/>
                <w:szCs w:val="22"/>
              </w:rPr>
              <w:t xml:space="preserve">4 </w:t>
            </w:r>
            <w:proofErr w:type="spellStart"/>
            <w:r w:rsidRPr="00005990">
              <w:rPr>
                <w:rFonts w:ascii="Times New Roman" w:eastAsia="Calibri" w:hAnsi="Times New Roman"/>
                <w:b/>
                <w:bCs w:val="0"/>
                <w:sz w:val="22"/>
                <w:szCs w:val="22"/>
              </w:rPr>
              <w:t>Hrs</w:t>
            </w:r>
            <w:proofErr w:type="spellEnd"/>
          </w:p>
        </w:tc>
      </w:tr>
    </w:tbl>
    <w:p w:rsidR="00240697" w:rsidRDefault="00240697" w:rsidP="00520583">
      <w:pPr>
        <w:ind w:left="2880" w:firstLine="720"/>
        <w:rPr>
          <w:rFonts w:ascii="Times New Roman" w:hAnsi="Times New Roman" w:cs="Times New Roman"/>
        </w:rPr>
      </w:pPr>
    </w:p>
    <w:p w:rsidR="000A4ED9" w:rsidRDefault="000A4ED9" w:rsidP="00240697">
      <w:pPr>
        <w:pStyle w:val="BodyText2"/>
        <w:tabs>
          <w:tab w:val="left" w:pos="360"/>
        </w:tabs>
        <w:spacing w:before="0" w:after="0"/>
        <w:rPr>
          <w:rFonts w:ascii="Times New Roman" w:hAnsi="Times New Roman"/>
          <w:b/>
          <w:sz w:val="22"/>
          <w:szCs w:val="22"/>
        </w:rPr>
      </w:pPr>
      <w:r w:rsidRPr="00A46B58">
        <w:rPr>
          <w:rFonts w:ascii="Times New Roman" w:hAnsi="Times New Roman"/>
          <w:b/>
          <w:sz w:val="22"/>
          <w:szCs w:val="22"/>
        </w:rPr>
        <w:t>REFERENCE BOOKS: </w:t>
      </w:r>
    </w:p>
    <w:p w:rsidR="000A4ED9" w:rsidRPr="00A46B58" w:rsidRDefault="000A4ED9" w:rsidP="00B14BE8">
      <w:pPr>
        <w:pStyle w:val="BodyText2"/>
        <w:numPr>
          <w:ilvl w:val="0"/>
          <w:numId w:val="14"/>
        </w:numPr>
        <w:tabs>
          <w:tab w:val="left" w:pos="-31680"/>
          <w:tab w:val="left" w:pos="171"/>
          <w:tab w:val="left" w:pos="360"/>
        </w:tabs>
        <w:suppressAutoHyphens w:val="0"/>
        <w:spacing w:before="0" w:after="0" w:line="240" w:lineRule="auto"/>
        <w:rPr>
          <w:rFonts w:ascii="Times New Roman" w:hAnsi="Times New Roman"/>
          <w:b/>
          <w:bCs w:val="0"/>
          <w:sz w:val="22"/>
          <w:szCs w:val="22"/>
        </w:rPr>
      </w:pPr>
      <w:r w:rsidRPr="00A46B58">
        <w:rPr>
          <w:rFonts w:ascii="Times New Roman" w:hAnsi="Times New Roman"/>
          <w:bCs w:val="0"/>
          <w:sz w:val="22"/>
          <w:szCs w:val="22"/>
        </w:rPr>
        <w:t xml:space="preserve">Carl </w:t>
      </w:r>
      <w:proofErr w:type="spellStart"/>
      <w:r w:rsidRPr="00A46B58">
        <w:rPr>
          <w:rFonts w:ascii="Times New Roman" w:hAnsi="Times New Roman"/>
          <w:bCs w:val="0"/>
          <w:sz w:val="22"/>
          <w:szCs w:val="22"/>
        </w:rPr>
        <w:t>Hamacher</w:t>
      </w:r>
      <w:proofErr w:type="spellEnd"/>
      <w:r w:rsidRPr="00A46B58">
        <w:rPr>
          <w:rFonts w:ascii="Times New Roman" w:hAnsi="Times New Roman"/>
          <w:bCs w:val="0"/>
          <w:sz w:val="22"/>
          <w:szCs w:val="22"/>
        </w:rPr>
        <w:t xml:space="preserve">, Z </w:t>
      </w:r>
      <w:proofErr w:type="spellStart"/>
      <w:r w:rsidRPr="00A46B58">
        <w:rPr>
          <w:rFonts w:ascii="Times New Roman" w:hAnsi="Times New Roman"/>
          <w:bCs w:val="0"/>
          <w:sz w:val="22"/>
          <w:szCs w:val="22"/>
        </w:rPr>
        <w:t>Vranesic</w:t>
      </w:r>
      <w:proofErr w:type="spellEnd"/>
      <w:r w:rsidRPr="00A46B58">
        <w:rPr>
          <w:rFonts w:ascii="Times New Roman" w:hAnsi="Times New Roman"/>
          <w:bCs w:val="0"/>
          <w:sz w:val="22"/>
          <w:szCs w:val="22"/>
        </w:rPr>
        <w:t xml:space="preserve"> &amp; S </w:t>
      </w:r>
      <w:proofErr w:type="spellStart"/>
      <w:r w:rsidRPr="00A46B58">
        <w:rPr>
          <w:rFonts w:ascii="Times New Roman" w:hAnsi="Times New Roman"/>
          <w:bCs w:val="0"/>
          <w:sz w:val="22"/>
          <w:szCs w:val="22"/>
        </w:rPr>
        <w:t>Zaky</w:t>
      </w:r>
      <w:proofErr w:type="spellEnd"/>
      <w:r w:rsidRPr="00A46B58">
        <w:rPr>
          <w:rFonts w:ascii="Times New Roman" w:hAnsi="Times New Roman"/>
          <w:bCs w:val="0"/>
          <w:sz w:val="22"/>
          <w:szCs w:val="22"/>
        </w:rPr>
        <w:t xml:space="preserve">, Computer Organization, Mc  </w:t>
      </w:r>
      <w:proofErr w:type="spellStart"/>
      <w:r w:rsidRPr="00A46B58">
        <w:rPr>
          <w:rFonts w:ascii="Times New Roman" w:hAnsi="Times New Roman"/>
          <w:bCs w:val="0"/>
          <w:sz w:val="22"/>
          <w:szCs w:val="22"/>
        </w:rPr>
        <w:t>Graw</w:t>
      </w:r>
      <w:proofErr w:type="spellEnd"/>
      <w:r w:rsidRPr="00A46B58">
        <w:rPr>
          <w:rFonts w:ascii="Times New Roman" w:hAnsi="Times New Roman"/>
          <w:bCs w:val="0"/>
          <w:sz w:val="22"/>
          <w:szCs w:val="22"/>
        </w:rPr>
        <w:t xml:space="preserve"> Hill, 5</w:t>
      </w:r>
      <w:r w:rsidRPr="00A46B58">
        <w:rPr>
          <w:rFonts w:ascii="Times New Roman" w:hAnsi="Times New Roman"/>
          <w:bCs w:val="0"/>
          <w:sz w:val="22"/>
          <w:szCs w:val="22"/>
          <w:vertAlign w:val="superscript"/>
        </w:rPr>
        <w:t>th</w:t>
      </w:r>
      <w:r w:rsidRPr="00A46B58">
        <w:rPr>
          <w:rFonts w:ascii="Times New Roman" w:hAnsi="Times New Roman"/>
          <w:bCs w:val="0"/>
          <w:sz w:val="22"/>
          <w:szCs w:val="22"/>
        </w:rPr>
        <w:t xml:space="preserve"> Edition, 2002</w:t>
      </w:r>
      <w:r>
        <w:rPr>
          <w:rFonts w:ascii="Times New Roman" w:hAnsi="Times New Roman"/>
          <w:bCs w:val="0"/>
          <w:sz w:val="22"/>
          <w:szCs w:val="22"/>
        </w:rPr>
        <w:t xml:space="preserve"> ISBN10: 0-07-112218-4</w:t>
      </w:r>
      <w:r w:rsidRPr="00A46B58">
        <w:rPr>
          <w:rFonts w:ascii="Times New Roman" w:hAnsi="Times New Roman"/>
          <w:bCs w:val="0"/>
          <w:sz w:val="22"/>
          <w:szCs w:val="22"/>
        </w:rPr>
        <w:t xml:space="preserve">. </w:t>
      </w:r>
    </w:p>
    <w:p w:rsidR="000A4ED9" w:rsidRPr="00A46B58" w:rsidRDefault="000A4ED9" w:rsidP="00B14BE8">
      <w:pPr>
        <w:pStyle w:val="BodyText2"/>
        <w:numPr>
          <w:ilvl w:val="0"/>
          <w:numId w:val="14"/>
        </w:numPr>
        <w:tabs>
          <w:tab w:val="left" w:pos="-31680"/>
          <w:tab w:val="left" w:pos="171"/>
          <w:tab w:val="left" w:pos="360"/>
        </w:tabs>
        <w:suppressAutoHyphens w:val="0"/>
        <w:spacing w:before="0" w:after="0" w:line="240" w:lineRule="auto"/>
        <w:rPr>
          <w:rFonts w:ascii="Times New Roman" w:hAnsi="Times New Roman"/>
          <w:b/>
          <w:bCs w:val="0"/>
          <w:sz w:val="22"/>
          <w:szCs w:val="22"/>
        </w:rPr>
      </w:pPr>
      <w:r w:rsidRPr="00A46B58">
        <w:rPr>
          <w:rFonts w:ascii="Times New Roman" w:hAnsi="Times New Roman"/>
          <w:bCs w:val="0"/>
          <w:sz w:val="22"/>
          <w:szCs w:val="22"/>
        </w:rPr>
        <w:t>William Stallings, Computer Architecture and Organization, PHI, 6</w:t>
      </w:r>
      <w:r w:rsidRPr="00A46B58">
        <w:rPr>
          <w:rFonts w:ascii="Times New Roman" w:hAnsi="Times New Roman"/>
          <w:bCs w:val="0"/>
          <w:sz w:val="22"/>
          <w:szCs w:val="22"/>
          <w:vertAlign w:val="superscript"/>
        </w:rPr>
        <w:t>th</w:t>
      </w:r>
      <w:r w:rsidRPr="00A46B58">
        <w:rPr>
          <w:rFonts w:ascii="Times New Roman" w:hAnsi="Times New Roman"/>
          <w:bCs w:val="0"/>
          <w:sz w:val="22"/>
          <w:szCs w:val="22"/>
        </w:rPr>
        <w:t xml:space="preserve"> edition, 2003</w:t>
      </w:r>
      <w:r>
        <w:rPr>
          <w:rFonts w:ascii="Times New Roman" w:hAnsi="Times New Roman"/>
          <w:bCs w:val="0"/>
          <w:sz w:val="22"/>
          <w:szCs w:val="22"/>
        </w:rPr>
        <w:t>, ISBN10: 0-13-049307-4</w:t>
      </w:r>
      <w:r w:rsidRPr="00A46B58">
        <w:rPr>
          <w:rFonts w:ascii="Times New Roman" w:hAnsi="Times New Roman"/>
          <w:bCs w:val="0"/>
          <w:sz w:val="22"/>
          <w:szCs w:val="22"/>
        </w:rPr>
        <w:t>.</w:t>
      </w:r>
    </w:p>
    <w:p w:rsidR="000A4ED9" w:rsidRPr="00A612AF" w:rsidRDefault="000A4ED9" w:rsidP="00B14BE8">
      <w:pPr>
        <w:pStyle w:val="BodyText2"/>
        <w:numPr>
          <w:ilvl w:val="0"/>
          <w:numId w:val="14"/>
        </w:numPr>
        <w:tabs>
          <w:tab w:val="left" w:pos="360"/>
        </w:tabs>
        <w:suppressAutoHyphens w:val="0"/>
        <w:spacing w:before="0" w:after="0" w:line="240" w:lineRule="auto"/>
        <w:rPr>
          <w:rFonts w:ascii="Times New Roman" w:hAnsi="Times New Roman"/>
          <w:b/>
          <w:bCs w:val="0"/>
          <w:sz w:val="22"/>
          <w:szCs w:val="22"/>
        </w:rPr>
      </w:pPr>
      <w:r w:rsidRPr="00A46B58">
        <w:rPr>
          <w:rFonts w:ascii="Times New Roman" w:hAnsi="Times New Roman"/>
          <w:bCs w:val="0"/>
          <w:sz w:val="22"/>
          <w:szCs w:val="22"/>
        </w:rPr>
        <w:t>David A. Patterson and John L. Hennessy, Computer Organization and Design, Elsevier, 3</w:t>
      </w:r>
      <w:r w:rsidRPr="00A46B58">
        <w:rPr>
          <w:rFonts w:ascii="Times New Roman" w:hAnsi="Times New Roman"/>
          <w:bCs w:val="0"/>
          <w:sz w:val="22"/>
          <w:szCs w:val="22"/>
          <w:vertAlign w:val="superscript"/>
        </w:rPr>
        <w:t>rd</w:t>
      </w:r>
      <w:r w:rsidRPr="00A46B58">
        <w:rPr>
          <w:rFonts w:ascii="Times New Roman" w:hAnsi="Times New Roman"/>
          <w:bCs w:val="0"/>
          <w:sz w:val="22"/>
          <w:szCs w:val="22"/>
        </w:rPr>
        <w:t xml:space="preserve"> Edition, 2005</w:t>
      </w:r>
      <w:r>
        <w:rPr>
          <w:rFonts w:ascii="Times New Roman" w:hAnsi="Times New Roman"/>
          <w:bCs w:val="0"/>
          <w:sz w:val="22"/>
          <w:szCs w:val="22"/>
        </w:rPr>
        <w:t>, ISBN10: 1-55860-604-1</w:t>
      </w:r>
      <w:r w:rsidRPr="00A46B58">
        <w:rPr>
          <w:rFonts w:ascii="Times New Roman" w:hAnsi="Times New Roman"/>
          <w:bCs w:val="0"/>
          <w:sz w:val="22"/>
          <w:szCs w:val="22"/>
        </w:rPr>
        <w:t>.</w:t>
      </w:r>
    </w:p>
    <w:p w:rsidR="000A4ED9" w:rsidRPr="00270C00" w:rsidRDefault="000A4ED9" w:rsidP="00B14BE8">
      <w:pPr>
        <w:pStyle w:val="BodyText2"/>
        <w:numPr>
          <w:ilvl w:val="0"/>
          <w:numId w:val="14"/>
        </w:numPr>
        <w:tabs>
          <w:tab w:val="left" w:pos="-31680"/>
          <w:tab w:val="left" w:pos="171"/>
          <w:tab w:val="left" w:pos="360"/>
        </w:tabs>
        <w:suppressAutoHyphens w:val="0"/>
        <w:autoSpaceDE w:val="0"/>
        <w:autoSpaceDN w:val="0"/>
        <w:adjustRightInd w:val="0"/>
        <w:spacing w:before="0" w:after="0" w:line="240" w:lineRule="auto"/>
        <w:rPr>
          <w:rFonts w:ascii="Times New Roman" w:hAnsi="Times New Roman"/>
          <w:bCs w:val="0"/>
          <w:color w:val="000000"/>
          <w:kern w:val="0"/>
          <w:sz w:val="24"/>
          <w:szCs w:val="24"/>
          <w:lang w:eastAsia="en-US"/>
        </w:rPr>
      </w:pPr>
      <w:proofErr w:type="spellStart"/>
      <w:r w:rsidRPr="00270C00">
        <w:rPr>
          <w:rFonts w:ascii="Times New Roman" w:hAnsi="Times New Roman"/>
          <w:bCs w:val="0"/>
          <w:sz w:val="22"/>
          <w:szCs w:val="22"/>
        </w:rPr>
        <w:t>Mostafa</w:t>
      </w:r>
      <w:proofErr w:type="spellEnd"/>
      <w:r w:rsidRPr="00270C00">
        <w:rPr>
          <w:rFonts w:ascii="Times New Roman" w:hAnsi="Times New Roman"/>
          <w:bCs w:val="0"/>
          <w:sz w:val="22"/>
          <w:szCs w:val="22"/>
        </w:rPr>
        <w:t xml:space="preserve"> </w:t>
      </w:r>
      <w:proofErr w:type="spellStart"/>
      <w:r w:rsidRPr="00270C00">
        <w:rPr>
          <w:rFonts w:ascii="Times New Roman" w:hAnsi="Times New Roman"/>
          <w:bCs w:val="0"/>
          <w:sz w:val="22"/>
          <w:szCs w:val="22"/>
        </w:rPr>
        <w:t>Abd</w:t>
      </w:r>
      <w:proofErr w:type="spellEnd"/>
      <w:r w:rsidRPr="00270C00">
        <w:rPr>
          <w:rFonts w:ascii="Times New Roman" w:hAnsi="Times New Roman"/>
          <w:bCs w:val="0"/>
          <w:sz w:val="22"/>
          <w:szCs w:val="22"/>
        </w:rPr>
        <w:t xml:space="preserve">-El-Barr, </w:t>
      </w:r>
      <w:proofErr w:type="spellStart"/>
      <w:r w:rsidRPr="00270C00">
        <w:rPr>
          <w:rFonts w:ascii="Times New Roman" w:hAnsi="Times New Roman"/>
          <w:bCs w:val="0"/>
          <w:sz w:val="22"/>
          <w:szCs w:val="22"/>
        </w:rPr>
        <w:t>Hesham</w:t>
      </w:r>
      <w:proofErr w:type="spellEnd"/>
      <w:r w:rsidRPr="00270C00">
        <w:rPr>
          <w:rFonts w:ascii="Times New Roman" w:hAnsi="Times New Roman"/>
          <w:bCs w:val="0"/>
          <w:sz w:val="22"/>
          <w:szCs w:val="22"/>
        </w:rPr>
        <w:t xml:space="preserve"> El-</w:t>
      </w:r>
      <w:proofErr w:type="spellStart"/>
      <w:r w:rsidRPr="00270C00">
        <w:rPr>
          <w:rFonts w:ascii="Times New Roman" w:hAnsi="Times New Roman"/>
          <w:bCs w:val="0"/>
          <w:sz w:val="22"/>
          <w:szCs w:val="22"/>
        </w:rPr>
        <w:t>Rewini</w:t>
      </w:r>
      <w:proofErr w:type="spellEnd"/>
      <w:r w:rsidRPr="00270C00">
        <w:rPr>
          <w:rFonts w:ascii="Times New Roman" w:hAnsi="Times New Roman"/>
          <w:bCs w:val="0"/>
          <w:sz w:val="22"/>
          <w:szCs w:val="22"/>
        </w:rPr>
        <w:t>, FUNDAMENTALS OF COMPUTER ORGANIZATION ANDARCHITECTURE</w:t>
      </w:r>
      <w:r>
        <w:rPr>
          <w:rFonts w:ascii="Times New Roman" w:hAnsi="Times New Roman"/>
          <w:bCs w:val="0"/>
          <w:sz w:val="22"/>
          <w:szCs w:val="22"/>
        </w:rPr>
        <w:t xml:space="preserve">, Wiley publisher, 2005, ISBN10: </w:t>
      </w:r>
      <w:r w:rsidRPr="00270C00">
        <w:rPr>
          <w:rFonts w:ascii="Times New Roman" w:hAnsi="Times New Roman"/>
          <w:bCs w:val="0"/>
          <w:sz w:val="22"/>
          <w:szCs w:val="22"/>
        </w:rPr>
        <w:t>0-471-46741-3.</w:t>
      </w:r>
    </w:p>
    <w:p w:rsidR="00DD4A87" w:rsidRDefault="00DD4A87" w:rsidP="00DD4A87">
      <w:pPr>
        <w:tabs>
          <w:tab w:val="left" w:pos="3510"/>
        </w:tabs>
        <w:rPr>
          <w:rFonts w:ascii="Times New Roman" w:hAnsi="Times New Roman" w:cs="Times New Roman"/>
          <w:sz w:val="24"/>
          <w:szCs w:val="24"/>
        </w:rPr>
      </w:pPr>
    </w:p>
    <w:p w:rsidR="00AF2716" w:rsidRPr="00DD4A87" w:rsidRDefault="00AF2716" w:rsidP="00AF2716">
      <w:pPr>
        <w:tabs>
          <w:tab w:val="left" w:pos="3510"/>
        </w:tabs>
        <w:jc w:val="center"/>
        <w:rPr>
          <w:rFonts w:ascii="Times New Roman" w:hAnsi="Times New Roman" w:cs="Times New Roman"/>
          <w:b/>
          <w:sz w:val="28"/>
          <w:szCs w:val="28"/>
        </w:rPr>
      </w:pPr>
      <w:r w:rsidRPr="00DD4A87">
        <w:rPr>
          <w:rFonts w:ascii="Times New Roman" w:hAnsi="Times New Roman" w:cs="Times New Roman"/>
          <w:b/>
          <w:sz w:val="28"/>
          <w:szCs w:val="28"/>
        </w:rPr>
        <w:t>Unit and Chapter wise Plan</w:t>
      </w:r>
    </w:p>
    <w:p w:rsidR="00AF2716" w:rsidRPr="009D3E18"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1</w:t>
      </w:r>
    </w:p>
    <w:tbl>
      <w:tblPr>
        <w:tblW w:w="0" w:type="auto"/>
        <w:tblInd w:w="108" w:type="dxa"/>
        <w:tblLayout w:type="fixed"/>
        <w:tblLook w:val="0000" w:firstRow="0" w:lastRow="0" w:firstColumn="0" w:lastColumn="0" w:noHBand="0" w:noVBand="0"/>
      </w:tblPr>
      <w:tblGrid>
        <w:gridCol w:w="6840"/>
        <w:gridCol w:w="2490"/>
      </w:tblGrid>
      <w:tr w:rsidR="00AF2716" w:rsidRPr="009D3E18" w:rsidTr="00F04A06">
        <w:tc>
          <w:tcPr>
            <w:tcW w:w="9330"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 w:val="24"/>
                <w:szCs w:val="24"/>
              </w:rPr>
            </w:pPr>
            <w:r>
              <w:rPr>
                <w:rFonts w:ascii="Times New Roman" w:hAnsi="Times New Roman" w:cs="Times New Roman"/>
                <w:i/>
                <w:sz w:val="24"/>
                <w:szCs w:val="24"/>
              </w:rPr>
              <w:t>Course Code and Title:</w:t>
            </w:r>
            <w:r w:rsidRPr="009D3E18">
              <w:rPr>
                <w:rFonts w:ascii="Times New Roman" w:hAnsi="Times New Roman" w:cs="Times New Roman"/>
                <w:i/>
                <w:sz w:val="24"/>
                <w:szCs w:val="24"/>
              </w:rPr>
              <w:t xml:space="preserve"> </w:t>
            </w:r>
            <w:r w:rsidRPr="009D3E18">
              <w:rPr>
                <w:rFonts w:ascii="Times New Roman" w:hAnsi="Times New Roman" w:cs="Times New Roman"/>
                <w:sz w:val="24"/>
                <w:szCs w:val="24"/>
              </w:rPr>
              <w:t>(</w:t>
            </w:r>
            <w:r>
              <w:rPr>
                <w:rFonts w:ascii="Times New Roman" w:hAnsi="Times New Roman" w:cs="Times New Roman"/>
                <w:b/>
                <w:sz w:val="24"/>
                <w:szCs w:val="24"/>
                <w:lang w:val="fr-FR"/>
              </w:rPr>
              <w:t>16CS35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 xml:space="preserve">Computer Organisation </w:t>
            </w:r>
          </w:p>
        </w:tc>
      </w:tr>
      <w:tr w:rsidR="00AF2716" w:rsidRPr="009D3E18" w:rsidTr="00F04A06">
        <w:trPr>
          <w:trHeight w:val="61"/>
        </w:trPr>
        <w:tc>
          <w:tcPr>
            <w:tcW w:w="6840" w:type="dxa"/>
            <w:tcBorders>
              <w:top w:val="double" w:sz="1" w:space="0" w:color="000000"/>
              <w:left w:val="double" w:sz="1" w:space="0" w:color="000000"/>
              <w:bottom w:val="double" w:sz="1" w:space="0" w:color="000000"/>
            </w:tcBorders>
          </w:tcPr>
          <w:p w:rsidR="00AF2716" w:rsidRPr="009D3E18" w:rsidRDefault="00AF2716" w:rsidP="00F04A06">
            <w:pPr>
              <w:keepNext/>
              <w:snapToGrid w:val="0"/>
              <w:rPr>
                <w:rFonts w:ascii="Times New Roman" w:hAnsi="Times New Roman" w:cs="Times New Roman"/>
                <w:b/>
                <w:bCs w:val="0"/>
                <w:i/>
                <w:iCs/>
                <w:sz w:val="24"/>
                <w:szCs w:val="24"/>
              </w:rPr>
            </w:pPr>
            <w:r w:rsidRPr="009D3E18">
              <w:rPr>
                <w:rFonts w:ascii="Times New Roman" w:hAnsi="Times New Roman" w:cs="Times New Roman"/>
                <w:i/>
                <w:sz w:val="24"/>
                <w:szCs w:val="24"/>
              </w:rPr>
              <w:t>Chapter Number and Title</w:t>
            </w:r>
            <w:r w:rsidRPr="009D3E18">
              <w:rPr>
                <w:rFonts w:ascii="Times New Roman" w:hAnsi="Times New Roman" w:cs="Times New Roman"/>
                <w:sz w:val="24"/>
                <w:szCs w:val="24"/>
              </w:rPr>
              <w:t>:</w:t>
            </w:r>
            <w:r w:rsidRPr="009D3E18">
              <w:rPr>
                <w:rFonts w:ascii="Times New Roman" w:hAnsi="Times New Roman" w:cs="Times New Roman"/>
                <w:i/>
                <w:sz w:val="24"/>
                <w:szCs w:val="24"/>
              </w:rPr>
              <w:t xml:space="preserve"> </w:t>
            </w:r>
            <w:r w:rsidRPr="00230C43">
              <w:rPr>
                <w:rFonts w:ascii="Times New Roman" w:hAnsi="Times New Roman" w:cs="Times New Roman"/>
                <w:sz w:val="24"/>
                <w:szCs w:val="24"/>
              </w:rPr>
              <w:t xml:space="preserve">1. </w:t>
            </w:r>
            <w:r>
              <w:rPr>
                <w:rFonts w:ascii="Times New Roman" w:hAnsi="Times New Roman" w:cs="Times New Roman"/>
                <w:sz w:val="24"/>
                <w:szCs w:val="24"/>
              </w:rPr>
              <w:t>Basic Structures of Computers</w:t>
            </w:r>
          </w:p>
        </w:tc>
        <w:tc>
          <w:tcPr>
            <w:tcW w:w="2490"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sz w:val="24"/>
                <w:szCs w:val="24"/>
              </w:rPr>
            </w:pPr>
            <w:r w:rsidRPr="009D3E18">
              <w:rPr>
                <w:rFonts w:ascii="Times New Roman" w:hAnsi="Times New Roman" w:cs="Times New Roman"/>
                <w:i/>
                <w:sz w:val="24"/>
                <w:szCs w:val="24"/>
              </w:rPr>
              <w:t xml:space="preserve">Planned Hours: </w:t>
            </w:r>
            <w:r>
              <w:rPr>
                <w:rFonts w:ascii="Times New Roman" w:hAnsi="Times New Roman" w:cs="Times New Roman"/>
                <w:b/>
                <w:i/>
                <w:sz w:val="24"/>
                <w:szCs w:val="24"/>
              </w:rPr>
              <w:t>3</w:t>
            </w:r>
            <w:r w:rsidRPr="007B64EE">
              <w:rPr>
                <w:rFonts w:ascii="Times New Roman" w:hAnsi="Times New Roman" w:cs="Times New Roman"/>
                <w:b/>
                <w:sz w:val="24"/>
                <w:szCs w:val="24"/>
              </w:rPr>
              <w:t xml:space="preserve"> </w:t>
            </w:r>
            <w:proofErr w:type="spellStart"/>
            <w:r w:rsidRPr="007B64EE">
              <w:rPr>
                <w:rFonts w:ascii="Times New Roman" w:hAnsi="Times New Roman" w:cs="Times New Roman"/>
                <w:b/>
                <w:sz w:val="24"/>
                <w:szCs w:val="24"/>
              </w:rPr>
              <w:t>hrs</w:t>
            </w:r>
            <w:proofErr w:type="spellEnd"/>
          </w:p>
        </w:tc>
      </w:tr>
    </w:tbl>
    <w:p w:rsidR="00AF2716" w:rsidRPr="0065069E" w:rsidRDefault="00AF2716" w:rsidP="00AF2716">
      <w:pPr>
        <w:pStyle w:val="Heading2"/>
        <w:jc w:val="both"/>
        <w:rPr>
          <w:rFonts w:ascii="Times New Roman" w:hAnsi="Times New Roman" w:cs="Times New Roman"/>
          <w:i w:val="0"/>
          <w:sz w:val="24"/>
          <w:szCs w:val="24"/>
        </w:rPr>
      </w:pPr>
      <w:r>
        <w:rPr>
          <w:rFonts w:ascii="Times New Roman" w:hAnsi="Times New Roman" w:cs="Times New Roman"/>
          <w:i w:val="0"/>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52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b/>
                <w:sz w:val="24"/>
                <w:szCs w:val="24"/>
              </w:rPr>
            </w:pPr>
            <w:r>
              <w:rPr>
                <w:rFonts w:ascii="Times New Roman" w:hAnsi="Times New Roman" w:cs="Times New Roman"/>
                <w:sz w:val="24"/>
                <w:szCs w:val="24"/>
              </w:rPr>
              <w:t>Identify the</w:t>
            </w:r>
            <w:r w:rsidRPr="001434E1">
              <w:rPr>
                <w:rFonts w:ascii="Times New Roman" w:hAnsi="Times New Roman" w:cs="Times New Roman"/>
                <w:sz w:val="24"/>
                <w:szCs w:val="24"/>
              </w:rPr>
              <w:t xml:space="preserve"> fundamental units of computing</w:t>
            </w:r>
          </w:p>
        </w:tc>
      </w:tr>
      <w:tr w:rsidR="00AF2716" w:rsidRPr="001434E1" w:rsidTr="00F04A06">
        <w:trPr>
          <w:trHeight w:val="410"/>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sidRPr="001434E1">
              <w:rPr>
                <w:rFonts w:ascii="Times New Roman" w:hAnsi="Times New Roman" w:cs="Times New Roman"/>
                <w:sz w:val="24"/>
                <w:szCs w:val="24"/>
              </w:rPr>
              <w:t>Discuss the bus structure and Processor Clock</w:t>
            </w:r>
          </w:p>
        </w:tc>
      </w:tr>
      <w:tr w:rsidR="00AF2716" w:rsidRPr="001434E1" w:rsidTr="00F04A06">
        <w:trPr>
          <w:trHeight w:val="274"/>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Understand</w:t>
            </w:r>
            <w:r w:rsidRPr="001434E1">
              <w:rPr>
                <w:rFonts w:ascii="Times New Roman" w:hAnsi="Times New Roman" w:cs="Times New Roman"/>
                <w:sz w:val="24"/>
                <w:szCs w:val="24"/>
              </w:rPr>
              <w:t xml:space="preserve"> Pipelining and Superscalar operation</w:t>
            </w:r>
          </w:p>
        </w:tc>
      </w:tr>
      <w:tr w:rsidR="00AF2716" w:rsidRPr="001434E1" w:rsidTr="00F04A06">
        <w:trPr>
          <w:trHeight w:val="683"/>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4</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sidRPr="001434E1">
              <w:rPr>
                <w:rFonts w:ascii="Times New Roman" w:hAnsi="Times New Roman" w:cs="Times New Roman"/>
                <w:sz w:val="24"/>
                <w:szCs w:val="24"/>
              </w:rPr>
              <w:t>Analyze the performance measure by SPEC benchmarks process for any computer under test</w:t>
            </w:r>
          </w:p>
        </w:tc>
      </w:tr>
    </w:tbl>
    <w:p w:rsidR="00AF2716" w:rsidRPr="0065069E" w:rsidRDefault="00AF2716" w:rsidP="00AF2716"/>
    <w:tbl>
      <w:tblPr>
        <w:tblW w:w="9377" w:type="dxa"/>
        <w:tblInd w:w="70" w:type="dxa"/>
        <w:tblLayout w:type="fixed"/>
        <w:tblLook w:val="0000" w:firstRow="0" w:lastRow="0" w:firstColumn="0" w:lastColumn="0" w:noHBand="0" w:noVBand="0"/>
      </w:tblPr>
      <w:tblGrid>
        <w:gridCol w:w="9377"/>
      </w:tblGrid>
      <w:tr w:rsidR="00AF2716" w:rsidRPr="009D3E18" w:rsidTr="00F04A06">
        <w:trPr>
          <w:cantSplit/>
          <w:trHeight w:val="194"/>
        </w:trPr>
        <w:tc>
          <w:tcPr>
            <w:tcW w:w="9377"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Pr="00FF0500" w:rsidRDefault="00AF2716" w:rsidP="00F04A06">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Fundamental units ,basic operational concepts and Bus structures</w:t>
            </w:r>
          </w:p>
          <w:p w:rsidR="00AF2716" w:rsidRPr="00FF0500" w:rsidRDefault="00AF2716" w:rsidP="00F04A06">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Basic Performance equation, Pipelining and  Superscalar Operation</w:t>
            </w:r>
          </w:p>
          <w:p w:rsidR="00AF2716" w:rsidRPr="009D3E18" w:rsidRDefault="00AF2716" w:rsidP="00F04A06">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Processor Clocks, Clock rate and Performance Measurements</w:t>
            </w:r>
          </w:p>
        </w:tc>
      </w:tr>
    </w:tbl>
    <w:p w:rsidR="00AF2716" w:rsidRPr="00D82347"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 xml:space="preserve">Model Questions </w:t>
      </w:r>
    </w:p>
    <w:p w:rsidR="00AF2716" w:rsidRPr="00D82347" w:rsidRDefault="00AF2716" w:rsidP="00AF2716">
      <w:pPr>
        <w:pStyle w:val="ListParagraph"/>
        <w:numPr>
          <w:ilvl w:val="6"/>
          <w:numId w:val="2"/>
        </w:numPr>
        <w:tabs>
          <w:tab w:val="clear" w:pos="5040"/>
        </w:tabs>
        <w:ind w:left="360"/>
        <w:rPr>
          <w:rFonts w:ascii="Times New Roman" w:hAnsi="Times New Roman"/>
          <w:sz w:val="24"/>
          <w:szCs w:val="24"/>
        </w:rPr>
      </w:pPr>
      <w:r>
        <w:rPr>
          <w:rFonts w:ascii="Times New Roman" w:hAnsi="Times New Roman"/>
          <w:sz w:val="24"/>
          <w:szCs w:val="24"/>
        </w:rPr>
        <w:t xml:space="preserve">With Neat block diagram explain the various units of the Computer? </w:t>
      </w:r>
    </w:p>
    <w:p w:rsidR="00AF2716" w:rsidRDefault="00AF2716" w:rsidP="00AF2716">
      <w:pPr>
        <w:pStyle w:val="ListParagraph"/>
        <w:numPr>
          <w:ilvl w:val="6"/>
          <w:numId w:val="2"/>
        </w:numPr>
        <w:tabs>
          <w:tab w:val="clear" w:pos="5040"/>
        </w:tabs>
        <w:ind w:left="360"/>
        <w:rPr>
          <w:rFonts w:ascii="Times New Roman" w:hAnsi="Times New Roman"/>
          <w:sz w:val="24"/>
          <w:szCs w:val="24"/>
        </w:rPr>
      </w:pPr>
      <w:r>
        <w:rPr>
          <w:rFonts w:ascii="Times New Roman" w:hAnsi="Times New Roman"/>
          <w:sz w:val="24"/>
          <w:szCs w:val="24"/>
        </w:rPr>
        <w:lastRenderedPageBreak/>
        <w:t xml:space="preserve">With simple instruction illustrate the basic operational concepts and describe the various register used in the process? </w:t>
      </w:r>
    </w:p>
    <w:p w:rsidR="00AF2716" w:rsidRDefault="00AF2716" w:rsidP="00AF2716">
      <w:pPr>
        <w:pStyle w:val="ListParagraph"/>
        <w:numPr>
          <w:ilvl w:val="6"/>
          <w:numId w:val="2"/>
        </w:numPr>
        <w:tabs>
          <w:tab w:val="clear" w:pos="5040"/>
        </w:tabs>
        <w:ind w:left="360"/>
        <w:rPr>
          <w:rFonts w:ascii="Times New Roman" w:hAnsi="Times New Roman"/>
          <w:sz w:val="24"/>
          <w:szCs w:val="24"/>
        </w:rPr>
      </w:pPr>
      <w:r w:rsidRPr="00124BEC">
        <w:rPr>
          <w:rFonts w:ascii="Times New Roman" w:hAnsi="Times New Roman"/>
          <w:sz w:val="24"/>
          <w:szCs w:val="24"/>
        </w:rPr>
        <w:t>Explain role of bus in processing and instruction and also state</w:t>
      </w:r>
      <w:r>
        <w:rPr>
          <w:rFonts w:ascii="Times New Roman" w:hAnsi="Times New Roman"/>
          <w:sz w:val="24"/>
          <w:szCs w:val="24"/>
        </w:rPr>
        <w:t xml:space="preserve"> various bus concepts. </w:t>
      </w:r>
    </w:p>
    <w:p w:rsidR="00AF2716" w:rsidRDefault="00AF2716" w:rsidP="00AF2716">
      <w:pPr>
        <w:pStyle w:val="ListParagraph"/>
        <w:numPr>
          <w:ilvl w:val="3"/>
          <w:numId w:val="2"/>
        </w:numPr>
        <w:rPr>
          <w:rFonts w:ascii="Times New Roman" w:hAnsi="Times New Roman"/>
          <w:sz w:val="24"/>
          <w:szCs w:val="24"/>
        </w:rPr>
      </w:pPr>
      <w:r w:rsidRPr="00124BEC">
        <w:rPr>
          <w:rFonts w:ascii="Times New Roman" w:hAnsi="Times New Roman"/>
          <w:sz w:val="24"/>
          <w:szCs w:val="24"/>
        </w:rPr>
        <w:t>With an example illustrate how pipelining and superscalar opera</w:t>
      </w:r>
      <w:r>
        <w:rPr>
          <w:rFonts w:ascii="Times New Roman" w:hAnsi="Times New Roman"/>
          <w:sz w:val="24"/>
          <w:szCs w:val="24"/>
        </w:rPr>
        <w:t>tions are carried out.</w:t>
      </w:r>
    </w:p>
    <w:p w:rsidR="00AF2716" w:rsidRDefault="00AF2716" w:rsidP="00AF2716">
      <w:pPr>
        <w:pStyle w:val="ListParagraph"/>
        <w:numPr>
          <w:ilvl w:val="3"/>
          <w:numId w:val="2"/>
        </w:numPr>
        <w:rPr>
          <w:rFonts w:ascii="Times New Roman" w:hAnsi="Times New Roman"/>
          <w:sz w:val="24"/>
          <w:szCs w:val="24"/>
        </w:rPr>
      </w:pPr>
      <w:r w:rsidRPr="00124BEC">
        <w:rPr>
          <w:rFonts w:ascii="Times New Roman" w:hAnsi="Times New Roman"/>
          <w:sz w:val="24"/>
          <w:szCs w:val="24"/>
        </w:rPr>
        <w:t>Explain different types of hazards in pip</w:t>
      </w:r>
      <w:r>
        <w:rPr>
          <w:rFonts w:ascii="Times New Roman" w:hAnsi="Times New Roman"/>
          <w:sz w:val="24"/>
          <w:szCs w:val="24"/>
        </w:rPr>
        <w:t xml:space="preserve">elining with examples. </w:t>
      </w:r>
    </w:p>
    <w:p w:rsidR="00AF2716" w:rsidRDefault="00AF2716" w:rsidP="00AF2716">
      <w:pPr>
        <w:pStyle w:val="ListParagraph"/>
        <w:numPr>
          <w:ilvl w:val="3"/>
          <w:numId w:val="2"/>
        </w:numPr>
        <w:rPr>
          <w:rFonts w:ascii="Times New Roman" w:hAnsi="Times New Roman"/>
          <w:sz w:val="24"/>
          <w:szCs w:val="24"/>
        </w:rPr>
      </w:pPr>
      <w:r>
        <w:rPr>
          <w:rFonts w:ascii="Times New Roman" w:hAnsi="Times New Roman"/>
          <w:sz w:val="24"/>
          <w:szCs w:val="24"/>
        </w:rPr>
        <w:t>Discuss the basic performance equations of a computer system.</w:t>
      </w:r>
    </w:p>
    <w:p w:rsidR="00AF2716" w:rsidRPr="0088026B" w:rsidRDefault="00AF2716" w:rsidP="00AF2716">
      <w:pPr>
        <w:pStyle w:val="ListParagraph"/>
        <w:numPr>
          <w:ilvl w:val="3"/>
          <w:numId w:val="2"/>
        </w:numPr>
        <w:rPr>
          <w:rFonts w:ascii="Times New Roman" w:hAnsi="Times New Roman"/>
          <w:sz w:val="24"/>
          <w:szCs w:val="24"/>
        </w:rPr>
      </w:pPr>
      <w:r w:rsidRPr="002C20CB">
        <w:rPr>
          <w:rFonts w:ascii="Times New Roman" w:hAnsi="Times New Roman"/>
          <w:sz w:val="24"/>
          <w:szCs w:val="24"/>
        </w:rPr>
        <w:t>Discuss the various generations through which the computers have evolved to the  present stage. Indicate the important technological features and devices that characterized each generation</w:t>
      </w: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t>Course Code and Title:</w:t>
            </w:r>
            <w:r w:rsidRPr="009D3E18">
              <w:rPr>
                <w:rFonts w:ascii="Times New Roman" w:hAnsi="Times New Roman" w:cs="Times New Roman"/>
                <w:i/>
                <w:sz w:val="24"/>
                <w:szCs w:val="24"/>
              </w:rPr>
              <w:t xml:space="preserve"> </w:t>
            </w:r>
            <w:r w:rsidRPr="009D3E18">
              <w:rPr>
                <w:rFonts w:ascii="Times New Roman" w:hAnsi="Times New Roman" w:cs="Times New Roman"/>
                <w:sz w:val="24"/>
                <w:szCs w:val="24"/>
              </w:rPr>
              <w:t>(</w:t>
            </w:r>
            <w:r w:rsidR="00F05DC8">
              <w:rPr>
                <w:rFonts w:ascii="Times New Roman" w:hAnsi="Times New Roman" w:cs="Times New Roman"/>
                <w:b/>
                <w:sz w:val="24"/>
                <w:szCs w:val="24"/>
                <w:lang w:val="fr-FR"/>
              </w:rPr>
              <w:t>16</w:t>
            </w:r>
            <w:r>
              <w:rPr>
                <w:rFonts w:ascii="Times New Roman" w:hAnsi="Times New Roman" w:cs="Times New Roman"/>
                <w:b/>
                <w:sz w:val="24"/>
                <w:szCs w:val="24"/>
                <w:lang w:val="fr-FR"/>
              </w:rPr>
              <w:t>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 xml:space="preserve">Computer Organisation </w:t>
            </w:r>
          </w:p>
        </w:tc>
      </w:tr>
      <w:tr w:rsidR="00AF2716" w:rsidRPr="0078002A" w:rsidTr="00F04A06">
        <w:trPr>
          <w:trHeight w:val="61"/>
        </w:trPr>
        <w:tc>
          <w:tcPr>
            <w:tcW w:w="6765" w:type="dxa"/>
            <w:tcBorders>
              <w:top w:val="double" w:sz="1" w:space="0" w:color="000000"/>
              <w:left w:val="double" w:sz="1" w:space="0" w:color="000000"/>
              <w:bottom w:val="double" w:sz="1" w:space="0" w:color="000000"/>
            </w:tcBorders>
          </w:tcPr>
          <w:p w:rsidR="00AF2716" w:rsidRPr="0078002A" w:rsidRDefault="00AF2716" w:rsidP="00F04A06">
            <w:pPr>
              <w:keepNext/>
              <w:snapToGrid w:val="0"/>
              <w:jc w:val="left"/>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2</w:t>
            </w:r>
            <w:r w:rsidRPr="0078002A">
              <w:rPr>
                <w:rFonts w:ascii="Times New Roman" w:hAnsi="Times New Roman" w:cs="Times New Roman"/>
                <w:b/>
                <w:bCs w:val="0"/>
                <w:i/>
                <w:sz w:val="24"/>
                <w:szCs w:val="24"/>
              </w:rPr>
              <w:t xml:space="preserve">. </w:t>
            </w:r>
            <w:r w:rsidRPr="0078002A">
              <w:rPr>
                <w:rFonts w:ascii="Times New Roman" w:hAnsi="Times New Roman" w:cs="Times New Roman"/>
                <w:b/>
                <w:sz w:val="24"/>
                <w:szCs w:val="24"/>
              </w:rPr>
              <w:t xml:space="preserve"> </w:t>
            </w:r>
            <w:r w:rsidRPr="0078002A">
              <w:rPr>
                <w:sz w:val="24"/>
                <w:szCs w:val="24"/>
              </w:rPr>
              <w:t xml:space="preserve"> </w:t>
            </w:r>
            <w:r w:rsidRPr="00A46B58">
              <w:rPr>
                <w:rFonts w:ascii="Times New Roman" w:hAnsi="Times New Roman" w:cs="Times New Roman"/>
                <w:b/>
                <w:sz w:val="22"/>
                <w:szCs w:val="22"/>
              </w:rPr>
              <w:t xml:space="preserve"> Machine Instructions and Programs</w:t>
            </w:r>
          </w:p>
        </w:tc>
        <w:tc>
          <w:tcPr>
            <w:tcW w:w="2579" w:type="dxa"/>
            <w:tcBorders>
              <w:top w:val="double" w:sz="1" w:space="0" w:color="000000"/>
              <w:left w:val="double" w:sz="1" w:space="0" w:color="000000"/>
              <w:bottom w:val="double" w:sz="1" w:space="0" w:color="000000"/>
              <w:right w:val="double" w:sz="1" w:space="0" w:color="000000"/>
            </w:tcBorders>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Pr>
                <w:rFonts w:ascii="Times New Roman" w:hAnsi="Times New Roman" w:cs="Times New Roman"/>
                <w:b/>
                <w:i/>
                <w:sz w:val="24"/>
                <w:szCs w:val="24"/>
              </w:rPr>
              <w:t xml:space="preserve">05 </w:t>
            </w:r>
            <w:r w:rsidRPr="0078002A">
              <w:rPr>
                <w:rFonts w:ascii="Times New Roman" w:hAnsi="Times New Roman" w:cs="Times New Roman"/>
                <w:b/>
                <w:sz w:val="24"/>
                <w:szCs w:val="24"/>
              </w:rPr>
              <w:t xml:space="preserve"> </w:t>
            </w:r>
            <w:proofErr w:type="spellStart"/>
            <w:r w:rsidRPr="0078002A">
              <w:rPr>
                <w:rFonts w:ascii="Times New Roman" w:hAnsi="Times New Roman" w:cs="Times New Roman"/>
                <w:b/>
                <w:sz w:val="24"/>
                <w:szCs w:val="24"/>
              </w:rPr>
              <w:t>hrs</w:t>
            </w:r>
            <w:proofErr w:type="spellEnd"/>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16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16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16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sidRPr="001434E1">
              <w:rPr>
                <w:rFonts w:ascii="Times New Roman" w:hAnsi="Times New Roman" w:cs="Times New Roman"/>
                <w:sz w:val="24"/>
                <w:szCs w:val="24"/>
              </w:rPr>
              <w:t>Discuss key concepts like Byte addressability, Memory operations, Strings, Memory formats.</w:t>
            </w:r>
          </w:p>
        </w:tc>
      </w:tr>
      <w:tr w:rsidR="00AF2716" w:rsidRPr="001434E1" w:rsidTr="00F04A06">
        <w:trPr>
          <w:trHeight w:val="125"/>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16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sidRPr="001434E1">
              <w:rPr>
                <w:rFonts w:ascii="Times New Roman" w:hAnsi="Times New Roman" w:cs="Times New Roman"/>
                <w:sz w:val="24"/>
                <w:szCs w:val="24"/>
              </w:rPr>
              <w:t>Analyze the Instruction and Instruction sequencing and branching methods.</w:t>
            </w:r>
          </w:p>
        </w:tc>
      </w:tr>
      <w:tr w:rsidR="00AF2716" w:rsidRPr="001434E1" w:rsidTr="00F04A06">
        <w:trPr>
          <w:trHeight w:val="51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16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sidRPr="001434E1">
              <w:rPr>
                <w:rFonts w:ascii="Times New Roman" w:hAnsi="Times New Roman" w:cs="Times New Roman"/>
                <w:sz w:val="24"/>
                <w:szCs w:val="24"/>
              </w:rPr>
              <w:t>Discuss various instruction notations like Register Transfer notation and Assembly language notation</w:t>
            </w:r>
          </w:p>
        </w:tc>
      </w:tr>
    </w:tbl>
    <w:p w:rsidR="00AF2716" w:rsidRPr="00ED741D"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9D3E18"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Default="00AF2716" w:rsidP="00F04A06">
            <w:pPr>
              <w:numPr>
                <w:ilvl w:val="0"/>
                <w:numId w:val="4"/>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Memory Locations and Addresses, Memory Operation, Instruction and Instruction Sequencing</w:t>
            </w:r>
            <w:r w:rsidRPr="00935181">
              <w:rPr>
                <w:rFonts w:ascii="Times New Roman" w:hAnsi="Times New Roman" w:cs="Times New Roman"/>
                <w:iCs/>
                <w:sz w:val="24"/>
                <w:szCs w:val="24"/>
              </w:rPr>
              <w:t xml:space="preserve"> </w:t>
            </w:r>
          </w:p>
          <w:p w:rsidR="00AF2716" w:rsidRPr="00523FA5" w:rsidRDefault="00AF2716" w:rsidP="00F04A06">
            <w:pPr>
              <w:numPr>
                <w:ilvl w:val="0"/>
                <w:numId w:val="4"/>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Addressing Modes, implementation of Variables &amp; Constants, Indirection &amp; pointers,</w:t>
            </w:r>
          </w:p>
          <w:p w:rsidR="00AF2716" w:rsidRDefault="00AF2716" w:rsidP="00F04A06">
            <w:pPr>
              <w:numPr>
                <w:ilvl w:val="0"/>
                <w:numId w:val="4"/>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Indexing &amp; Arrays, Relative Addressing, Assembly Language</w:t>
            </w:r>
            <w:proofErr w:type="gramStart"/>
            <w:r w:rsidRPr="004E2316">
              <w:rPr>
                <w:rFonts w:ascii="Times New Roman" w:eastAsia="Calibri" w:hAnsi="Times New Roman" w:cs="Times New Roman"/>
                <w:sz w:val="22"/>
                <w:szCs w:val="22"/>
              </w:rPr>
              <w:t>,</w:t>
            </w:r>
            <w:r w:rsidRPr="00935181">
              <w:rPr>
                <w:rFonts w:ascii="Times New Roman" w:hAnsi="Times New Roman" w:cs="Times New Roman"/>
                <w:iCs/>
                <w:sz w:val="24"/>
                <w:szCs w:val="24"/>
              </w:rPr>
              <w:t>.</w:t>
            </w:r>
            <w:proofErr w:type="gramEnd"/>
          </w:p>
          <w:p w:rsidR="00AF2716" w:rsidRPr="00523FA5" w:rsidRDefault="00AF2716" w:rsidP="00F04A06">
            <w:pPr>
              <w:numPr>
                <w:ilvl w:val="0"/>
                <w:numId w:val="4"/>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Numbers, Number Notation, Arithmetic operations and characters,</w:t>
            </w:r>
          </w:p>
          <w:p w:rsidR="00AF2716" w:rsidRPr="009D3E18" w:rsidRDefault="00AF2716" w:rsidP="00F04A06">
            <w:pPr>
              <w:numPr>
                <w:ilvl w:val="0"/>
                <w:numId w:val="4"/>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Example Programs.</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ind w:left="36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AF2716" w:rsidRDefault="00AF2716" w:rsidP="00AF2716">
      <w:pPr>
        <w:numPr>
          <w:ilvl w:val="0"/>
          <w:numId w:val="16"/>
        </w:numPr>
        <w:rPr>
          <w:rFonts w:ascii="Times New Roman" w:hAnsi="Times New Roman" w:cs="Times New Roman"/>
          <w:sz w:val="24"/>
          <w:szCs w:val="24"/>
        </w:rPr>
      </w:pPr>
      <w:r w:rsidRPr="001D7A2F">
        <w:rPr>
          <w:rFonts w:ascii="Times New Roman" w:hAnsi="Times New Roman" w:cs="Times New Roman"/>
          <w:sz w:val="24"/>
          <w:szCs w:val="24"/>
        </w:rPr>
        <w:t xml:space="preserve"> Registers R1, R2, R3 of a processor contain the decimal values 1250 and 5500, 25.   Determine the values of the registers after each instruction is executed. a)</w:t>
      </w:r>
      <w:r w:rsidRPr="001D7A2F">
        <w:rPr>
          <w:rFonts w:ascii="Times New Roman" w:hAnsi="Times New Roman" w:cs="Times New Roman"/>
          <w:sz w:val="24"/>
          <w:szCs w:val="24"/>
        </w:rPr>
        <w:tab/>
        <w:t>Load R3, (R2),   b) Move #0250, R5,      c) Add (R2)+, R5,       d) Add –(R2), R1 e) Store R5, 20(R1, R2)</w:t>
      </w:r>
      <w:r>
        <w:rPr>
          <w:rFonts w:ascii="Times New Roman" w:hAnsi="Times New Roman" w:cs="Times New Roman"/>
          <w:sz w:val="24"/>
          <w:szCs w:val="24"/>
        </w:rPr>
        <w:t xml:space="preserve">. </w:t>
      </w:r>
    </w:p>
    <w:p w:rsidR="00AF2716" w:rsidRDefault="00AF2716" w:rsidP="00AF2716">
      <w:pPr>
        <w:numPr>
          <w:ilvl w:val="0"/>
          <w:numId w:val="16"/>
        </w:numPr>
        <w:rPr>
          <w:rFonts w:ascii="Times New Roman" w:hAnsi="Times New Roman" w:cs="Times New Roman"/>
          <w:sz w:val="24"/>
          <w:szCs w:val="24"/>
        </w:rPr>
      </w:pPr>
      <w:r w:rsidRPr="00EC4FD9">
        <w:rPr>
          <w:rFonts w:ascii="Times New Roman" w:hAnsi="Times New Roman" w:cs="Times New Roman"/>
          <w:sz w:val="24"/>
          <w:szCs w:val="24"/>
        </w:rPr>
        <w:t>List three important differences between how a stack and a queue are organized</w:t>
      </w:r>
      <w:r>
        <w:rPr>
          <w:rFonts w:ascii="Times New Roman" w:hAnsi="Times New Roman" w:cs="Times New Roman"/>
          <w:sz w:val="24"/>
          <w:szCs w:val="24"/>
        </w:rPr>
        <w:t xml:space="preserve"> (5 marks)</w:t>
      </w:r>
    </w:p>
    <w:p w:rsidR="00AF2716" w:rsidRDefault="00AF2716" w:rsidP="00AF2716">
      <w:pPr>
        <w:numPr>
          <w:ilvl w:val="0"/>
          <w:numId w:val="16"/>
        </w:numPr>
        <w:rPr>
          <w:rFonts w:ascii="Times New Roman" w:hAnsi="Times New Roman" w:cs="Times New Roman"/>
          <w:sz w:val="24"/>
          <w:szCs w:val="24"/>
        </w:rPr>
      </w:pPr>
      <w:r w:rsidRPr="00EC4FD9">
        <w:rPr>
          <w:rFonts w:ascii="Times New Roman" w:hAnsi="Times New Roman" w:cs="Times New Roman"/>
          <w:sz w:val="24"/>
          <w:szCs w:val="24"/>
        </w:rPr>
        <w:t>Quot</w:t>
      </w:r>
      <w:r>
        <w:rPr>
          <w:rFonts w:ascii="Times New Roman" w:hAnsi="Times New Roman" w:cs="Times New Roman"/>
          <w:sz w:val="24"/>
          <w:szCs w:val="24"/>
        </w:rPr>
        <w:t>ing an example for each explain</w:t>
      </w:r>
      <w:r w:rsidRPr="00EC4FD9">
        <w:rPr>
          <w:rFonts w:ascii="Times New Roman" w:hAnsi="Times New Roman" w:cs="Times New Roman"/>
          <w:sz w:val="24"/>
          <w:szCs w:val="24"/>
        </w:rPr>
        <w:t xml:space="preserve"> </w:t>
      </w:r>
      <w:proofErr w:type="spellStart"/>
      <w:r w:rsidRPr="00EC4FD9">
        <w:rPr>
          <w:rFonts w:ascii="Times New Roman" w:hAnsi="Times New Roman" w:cs="Times New Roman"/>
          <w:sz w:val="24"/>
          <w:szCs w:val="24"/>
        </w:rPr>
        <w:t>i</w:t>
      </w:r>
      <w:proofErr w:type="spellEnd"/>
      <w:r w:rsidRPr="00EC4FD9">
        <w:rPr>
          <w:rFonts w:ascii="Times New Roman" w:hAnsi="Times New Roman" w:cs="Times New Roman"/>
          <w:sz w:val="24"/>
          <w:szCs w:val="24"/>
        </w:rPr>
        <w:t>) Different types of instructions in a computer to perform various operations.      ii) Different addressing modes used to specify the location of operand</w:t>
      </w:r>
      <w:r>
        <w:rPr>
          <w:rFonts w:ascii="Times New Roman" w:hAnsi="Times New Roman" w:cs="Times New Roman"/>
          <w:sz w:val="24"/>
          <w:szCs w:val="24"/>
        </w:rPr>
        <w:t>.</w:t>
      </w:r>
    </w:p>
    <w:p w:rsidR="00AF2716" w:rsidRDefault="00AF2716" w:rsidP="00AF2716">
      <w:pPr>
        <w:numPr>
          <w:ilvl w:val="0"/>
          <w:numId w:val="16"/>
        </w:numPr>
        <w:rPr>
          <w:rFonts w:ascii="Times New Roman" w:hAnsi="Times New Roman" w:cs="Times New Roman"/>
          <w:sz w:val="22"/>
          <w:szCs w:val="22"/>
        </w:rPr>
      </w:pPr>
      <w:r w:rsidRPr="00EC4FD9">
        <w:rPr>
          <w:rFonts w:ascii="Times New Roman" w:hAnsi="Times New Roman" w:cs="Times New Roman"/>
          <w:sz w:val="22"/>
          <w:szCs w:val="22"/>
        </w:rPr>
        <w:t>What is an addressing mode? Explain different addressing modes</w:t>
      </w:r>
      <w:r>
        <w:rPr>
          <w:rFonts w:ascii="Times New Roman" w:hAnsi="Times New Roman" w:cs="Times New Roman"/>
          <w:sz w:val="22"/>
          <w:szCs w:val="22"/>
        </w:rPr>
        <w:t xml:space="preserve"> with examples.</w:t>
      </w:r>
    </w:p>
    <w:p w:rsidR="00AF2716" w:rsidRDefault="00AF2716" w:rsidP="00AF2716">
      <w:pPr>
        <w:numPr>
          <w:ilvl w:val="0"/>
          <w:numId w:val="16"/>
        </w:numPr>
        <w:rPr>
          <w:rFonts w:ascii="Times New Roman" w:hAnsi="Times New Roman" w:cs="Times New Roman"/>
          <w:sz w:val="22"/>
          <w:szCs w:val="22"/>
        </w:rPr>
      </w:pPr>
      <w:r w:rsidRPr="00942667">
        <w:rPr>
          <w:rFonts w:ascii="Times New Roman" w:hAnsi="Times New Roman" w:cs="Times New Roman"/>
          <w:sz w:val="22"/>
          <w:szCs w:val="22"/>
        </w:rPr>
        <w:t>Write an assembler language program to solve an expression ax</w:t>
      </w:r>
      <w:r w:rsidRPr="00942667">
        <w:rPr>
          <w:rFonts w:ascii="Times New Roman" w:hAnsi="Times New Roman" w:cs="Times New Roman"/>
          <w:sz w:val="22"/>
          <w:szCs w:val="22"/>
          <w:vertAlign w:val="superscript"/>
        </w:rPr>
        <w:t>2</w:t>
      </w:r>
      <w:r w:rsidRPr="00942667">
        <w:rPr>
          <w:rFonts w:ascii="Times New Roman" w:hAnsi="Times New Roman" w:cs="Times New Roman"/>
          <w:sz w:val="22"/>
          <w:szCs w:val="22"/>
        </w:rPr>
        <w:t xml:space="preserve"> + </w:t>
      </w:r>
      <w:proofErr w:type="spellStart"/>
      <w:r w:rsidRPr="00942667">
        <w:rPr>
          <w:rFonts w:ascii="Times New Roman" w:hAnsi="Times New Roman" w:cs="Times New Roman"/>
          <w:sz w:val="22"/>
          <w:szCs w:val="22"/>
        </w:rPr>
        <w:t>bx</w:t>
      </w:r>
      <w:proofErr w:type="spellEnd"/>
      <w:r w:rsidRPr="00942667">
        <w:rPr>
          <w:rFonts w:ascii="Times New Roman" w:hAnsi="Times New Roman" w:cs="Times New Roman"/>
          <w:sz w:val="22"/>
          <w:szCs w:val="22"/>
        </w:rPr>
        <w:t xml:space="preserve"> + c= 0     using two addressing mode</w:t>
      </w:r>
      <w:r>
        <w:rPr>
          <w:rFonts w:ascii="Times New Roman" w:hAnsi="Times New Roman" w:cs="Times New Roman"/>
          <w:sz w:val="22"/>
          <w:szCs w:val="22"/>
        </w:rPr>
        <w:t>s.</w:t>
      </w:r>
    </w:p>
    <w:p w:rsidR="00AF2716" w:rsidRDefault="00AF2716" w:rsidP="00AF2716">
      <w:pPr>
        <w:rPr>
          <w:rFonts w:ascii="Times New Roman" w:hAnsi="Times New Roman" w:cs="Times New Roman"/>
          <w:sz w:val="22"/>
          <w:szCs w:val="22"/>
        </w:rPr>
      </w:pPr>
    </w:p>
    <w:p w:rsidR="003E4EA5" w:rsidRDefault="003E4EA5" w:rsidP="00AF2716">
      <w:pPr>
        <w:jc w:val="center"/>
        <w:rPr>
          <w:rFonts w:ascii="Times New Roman" w:hAnsi="Times New Roman" w:cs="Times New Roman"/>
          <w:b/>
          <w:sz w:val="24"/>
          <w:szCs w:val="24"/>
        </w:rPr>
      </w:pPr>
    </w:p>
    <w:p w:rsidR="003E4EA5" w:rsidRDefault="003E4EA5" w:rsidP="00AF2716">
      <w:pPr>
        <w:jc w:val="center"/>
        <w:rPr>
          <w:rFonts w:ascii="Times New Roman" w:hAnsi="Times New Roman" w:cs="Times New Roman"/>
          <w:b/>
          <w:sz w:val="24"/>
          <w:szCs w:val="24"/>
        </w:rPr>
      </w:pPr>
    </w:p>
    <w:p w:rsidR="00AF2716" w:rsidRPr="00BA6191"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II</w:t>
      </w:r>
    </w:p>
    <w:tbl>
      <w:tblPr>
        <w:tblpPr w:leftFromText="180" w:rightFromText="180" w:vertAnchor="text" w:horzAnchor="margin" w:tblpY="328"/>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sidR="00F05DC8">
              <w:rPr>
                <w:rFonts w:ascii="Times New Roman" w:hAnsi="Times New Roman" w:cs="Times New Roman"/>
                <w:b/>
                <w:sz w:val="24"/>
                <w:szCs w:val="24"/>
                <w:lang w:val="fr-FR"/>
              </w:rPr>
              <w:t>16</w:t>
            </w:r>
            <w:r>
              <w:rPr>
                <w:rFonts w:ascii="Times New Roman" w:hAnsi="Times New Roman" w:cs="Times New Roman"/>
                <w:b/>
                <w:sz w:val="24"/>
                <w:szCs w:val="24"/>
                <w:lang w:val="fr-FR"/>
              </w:rPr>
              <w:t>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Computer Organisation and Architecture</w:t>
            </w:r>
          </w:p>
        </w:tc>
      </w:tr>
      <w:tr w:rsidR="00AF2716" w:rsidRPr="0078002A" w:rsidTr="00F04A06">
        <w:trPr>
          <w:trHeight w:val="61"/>
        </w:trPr>
        <w:tc>
          <w:tcPr>
            <w:tcW w:w="6765" w:type="dxa"/>
            <w:tcBorders>
              <w:top w:val="double" w:sz="1" w:space="0" w:color="000000"/>
              <w:left w:val="double" w:sz="1" w:space="0" w:color="000000"/>
              <w:bottom w:val="double" w:sz="1" w:space="0" w:color="000000"/>
            </w:tcBorders>
          </w:tcPr>
          <w:p w:rsidR="00AF2716" w:rsidRPr="0078002A" w:rsidRDefault="00AF2716" w:rsidP="00F04A06">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 xml:space="preserve">3 </w:t>
            </w:r>
            <w:r w:rsidRPr="00A46B58">
              <w:rPr>
                <w:rFonts w:ascii="Times New Roman" w:hAnsi="Times New Roman" w:cs="Times New Roman"/>
                <w:b/>
                <w:sz w:val="22"/>
                <w:szCs w:val="22"/>
              </w:rPr>
              <w:t xml:space="preserve">  Machine Instructions and Programs</w:t>
            </w:r>
          </w:p>
        </w:tc>
        <w:tc>
          <w:tcPr>
            <w:tcW w:w="2579" w:type="dxa"/>
            <w:tcBorders>
              <w:top w:val="double" w:sz="1" w:space="0" w:color="000000"/>
              <w:left w:val="double" w:sz="1" w:space="0" w:color="000000"/>
              <w:bottom w:val="double" w:sz="1" w:space="0" w:color="000000"/>
              <w:right w:val="double" w:sz="1" w:space="0" w:color="000000"/>
            </w:tcBorders>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Pr>
                <w:rFonts w:ascii="Times New Roman" w:hAnsi="Times New Roman" w:cs="Times New Roman"/>
                <w:b/>
                <w:i/>
                <w:sz w:val="24"/>
                <w:szCs w:val="24"/>
              </w:rPr>
              <w:t>4</w:t>
            </w:r>
            <w:r w:rsidRPr="0078002A">
              <w:rPr>
                <w:rFonts w:ascii="Times New Roman" w:hAnsi="Times New Roman" w:cs="Times New Roman"/>
                <w:b/>
                <w:sz w:val="24"/>
                <w:szCs w:val="24"/>
              </w:rPr>
              <w:t xml:space="preserve"> </w:t>
            </w:r>
            <w:proofErr w:type="spellStart"/>
            <w:r w:rsidRPr="0078002A">
              <w:rPr>
                <w:rFonts w:ascii="Times New Roman" w:hAnsi="Times New Roman" w:cs="Times New Roman"/>
                <w:b/>
                <w:sz w:val="24"/>
                <w:szCs w:val="24"/>
              </w:rPr>
              <w:t>hrs</w:t>
            </w:r>
            <w:proofErr w:type="spellEnd"/>
          </w:p>
        </w:tc>
      </w:tr>
    </w:tbl>
    <w:p w:rsidR="00AF2716" w:rsidRPr="009D3E18" w:rsidRDefault="00AF2716" w:rsidP="00AF2716">
      <w:pPr>
        <w:pStyle w:val="Heading2"/>
        <w:spacing w:line="360" w:lineRule="auto"/>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8035"/>
      </w:tblGrid>
      <w:tr w:rsidR="00AF2716" w:rsidRPr="001434E1" w:rsidTr="00F05DC8">
        <w:trPr>
          <w:trHeight w:val="70"/>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035"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5DC8">
        <w:trPr>
          <w:trHeight w:val="98"/>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035" w:type="dxa"/>
          </w:tcPr>
          <w:p w:rsidR="00AF2716" w:rsidRPr="001434E1" w:rsidRDefault="00AF2716" w:rsidP="00F04A06">
            <w:pPr>
              <w:tabs>
                <w:tab w:val="left" w:pos="498"/>
                <w:tab w:val="left" w:pos="747"/>
                <w:tab w:val="left" w:pos="1992"/>
              </w:tabs>
              <w:ind w:left="360" w:right="360"/>
              <w:rPr>
                <w:rFonts w:ascii="Times New Roman" w:hAnsi="Times New Roman" w:cs="Times New Roman"/>
                <w:b/>
                <w:sz w:val="24"/>
                <w:szCs w:val="24"/>
              </w:rPr>
            </w:pPr>
            <w:r w:rsidRPr="001434E1">
              <w:rPr>
                <w:rFonts w:ascii="Times New Roman" w:hAnsi="Times New Roman" w:cs="Times New Roman"/>
                <w:sz w:val="24"/>
                <w:szCs w:val="24"/>
              </w:rPr>
              <w:t xml:space="preserve">Discuss the key concepts on </w:t>
            </w:r>
            <w:r>
              <w:rPr>
                <w:rFonts w:ascii="Times New Roman" w:hAnsi="Times New Roman" w:cs="Times New Roman"/>
                <w:sz w:val="24"/>
                <w:szCs w:val="24"/>
              </w:rPr>
              <w:t>stacks, queues and subroutines.</w:t>
            </w:r>
          </w:p>
        </w:tc>
      </w:tr>
      <w:tr w:rsidR="00AF2716" w:rsidRPr="001434E1" w:rsidTr="00F05DC8">
        <w:trPr>
          <w:trHeight w:val="70"/>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035"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sidRPr="001434E1">
              <w:rPr>
                <w:rFonts w:ascii="Times New Roman" w:hAnsi="Times New Roman" w:cs="Times New Roman"/>
                <w:sz w:val="24"/>
                <w:szCs w:val="24"/>
              </w:rPr>
              <w:t xml:space="preserve">Analyze </w:t>
            </w:r>
            <w:r>
              <w:rPr>
                <w:rFonts w:ascii="Times New Roman" w:hAnsi="Times New Roman" w:cs="Times New Roman"/>
                <w:sz w:val="24"/>
                <w:szCs w:val="24"/>
              </w:rPr>
              <w:t>parameter passing and subroutine nesting</w:t>
            </w:r>
          </w:p>
        </w:tc>
      </w:tr>
      <w:tr w:rsidR="00AF2716" w:rsidRPr="001434E1" w:rsidTr="00F05DC8">
        <w:trPr>
          <w:trHeight w:val="70"/>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035"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Understand Stack frame and processor stack.</w:t>
            </w:r>
          </w:p>
        </w:tc>
      </w:tr>
      <w:tr w:rsidR="00AF2716" w:rsidRPr="001434E1" w:rsidTr="00F05DC8">
        <w:trPr>
          <w:trHeight w:val="70"/>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035"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Explain Assembly language directives and implement assembly programs</w:t>
            </w:r>
            <w:r w:rsidRPr="001434E1">
              <w:rPr>
                <w:rFonts w:ascii="Times New Roman" w:hAnsi="Times New Roman" w:cs="Times New Roman"/>
                <w:sz w:val="24"/>
                <w:szCs w:val="24"/>
              </w:rPr>
              <w:t>.</w:t>
            </w:r>
          </w:p>
        </w:tc>
      </w:tr>
    </w:tbl>
    <w:p w:rsidR="00AF2716" w:rsidRPr="001848C8" w:rsidRDefault="00AF2716" w:rsidP="00AF2716">
      <w:pPr>
        <w:pStyle w:val="ListParagraph"/>
        <w:tabs>
          <w:tab w:val="left" w:pos="498"/>
          <w:tab w:val="left" w:pos="747"/>
          <w:tab w:val="left" w:pos="1992"/>
        </w:tabs>
        <w:ind w:left="1440" w:right="360"/>
        <w:rPr>
          <w:rFonts w:ascii="Times New Roman" w:hAnsi="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9D3E18"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Pr="00B024C4" w:rsidRDefault="00AF2716" w:rsidP="00F04A06">
            <w:pPr>
              <w:numPr>
                <w:ilvl w:val="0"/>
                <w:numId w:val="5"/>
              </w:numPr>
              <w:snapToGrid w:val="0"/>
              <w:rPr>
                <w:rFonts w:ascii="Times New Roman" w:hAnsi="Times New Roman" w:cs="Times New Roman"/>
                <w:iCs/>
                <w:sz w:val="24"/>
                <w:szCs w:val="24"/>
              </w:rPr>
            </w:pPr>
            <w:r>
              <w:rPr>
                <w:rFonts w:ascii="Times New Roman" w:hAnsi="Times New Roman" w:cs="Times New Roman"/>
                <w:sz w:val="22"/>
                <w:szCs w:val="22"/>
              </w:rPr>
              <w:t xml:space="preserve">Introduction to </w:t>
            </w:r>
            <w:r w:rsidRPr="004E2316">
              <w:rPr>
                <w:rFonts w:ascii="Times New Roman" w:eastAsia="Calibri" w:hAnsi="Times New Roman" w:cs="Times New Roman"/>
                <w:sz w:val="22"/>
                <w:szCs w:val="22"/>
              </w:rPr>
              <w:t>Stacks &amp; Queues, Subroutines</w:t>
            </w:r>
            <w:r>
              <w:rPr>
                <w:rFonts w:ascii="Times New Roman" w:eastAsia="Calibri" w:hAnsi="Times New Roman" w:cs="Times New Roman"/>
                <w:sz w:val="22"/>
                <w:szCs w:val="22"/>
              </w:rPr>
              <w:t>.</w:t>
            </w:r>
          </w:p>
          <w:p w:rsidR="00AF2716" w:rsidRPr="00BA6191" w:rsidRDefault="00AF2716" w:rsidP="00F04A06">
            <w:pPr>
              <w:numPr>
                <w:ilvl w:val="0"/>
                <w:numId w:val="5"/>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Subroutine Nesting &amp; Processor Stack,</w:t>
            </w:r>
          </w:p>
          <w:p w:rsidR="00AF2716" w:rsidRPr="00B024C4" w:rsidRDefault="00AF2716" w:rsidP="00F04A06">
            <w:pPr>
              <w:numPr>
                <w:ilvl w:val="0"/>
                <w:numId w:val="5"/>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 xml:space="preserve">Parameter passing, </w:t>
            </w:r>
            <w:proofErr w:type="gramStart"/>
            <w:r w:rsidRPr="004E2316">
              <w:rPr>
                <w:rFonts w:ascii="Times New Roman" w:eastAsia="Calibri" w:hAnsi="Times New Roman" w:cs="Times New Roman"/>
                <w:sz w:val="22"/>
                <w:szCs w:val="22"/>
              </w:rPr>
              <w:t>The</w:t>
            </w:r>
            <w:proofErr w:type="gramEnd"/>
            <w:r w:rsidRPr="004E2316">
              <w:rPr>
                <w:rFonts w:ascii="Times New Roman" w:eastAsia="Calibri" w:hAnsi="Times New Roman" w:cs="Times New Roman"/>
                <w:sz w:val="22"/>
                <w:szCs w:val="22"/>
              </w:rPr>
              <w:t xml:space="preserve"> stack frame.</w:t>
            </w:r>
          </w:p>
          <w:p w:rsidR="00AF2716" w:rsidRPr="009D3E18" w:rsidRDefault="00AF2716" w:rsidP="00F04A06">
            <w:pPr>
              <w:numPr>
                <w:ilvl w:val="0"/>
                <w:numId w:val="5"/>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Additional Instructions, Example programs.</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AF2716" w:rsidRDefault="00AF2716" w:rsidP="00AF2716">
      <w:pPr>
        <w:numPr>
          <w:ilvl w:val="0"/>
          <w:numId w:val="18"/>
        </w:numPr>
        <w:rPr>
          <w:rFonts w:ascii="Times New Roman" w:hAnsi="Times New Roman" w:cs="Times New Roman"/>
          <w:sz w:val="24"/>
          <w:szCs w:val="24"/>
        </w:rPr>
      </w:pPr>
      <w:r w:rsidRPr="001D7A2F">
        <w:rPr>
          <w:rFonts w:ascii="Times New Roman" w:hAnsi="Times New Roman" w:cs="Times New Roman"/>
          <w:sz w:val="24"/>
          <w:szCs w:val="24"/>
        </w:rPr>
        <w:t>Registers R1, R2, R3 of a processor contain the decimal values 1250 and 5500, 25.   Determine the values of the registers after each instruction is executed. a)</w:t>
      </w:r>
      <w:r w:rsidRPr="001D7A2F">
        <w:rPr>
          <w:rFonts w:ascii="Times New Roman" w:hAnsi="Times New Roman" w:cs="Times New Roman"/>
          <w:sz w:val="24"/>
          <w:szCs w:val="24"/>
        </w:rPr>
        <w:tab/>
        <w:t>Load R3, (R2),   b) Move #0250, R5,      c) Add (R2)+, R5,       d) Add –(R2), R1 e) Store R5, 20(R1, R2)</w:t>
      </w:r>
      <w:r>
        <w:rPr>
          <w:rFonts w:ascii="Times New Roman" w:hAnsi="Times New Roman" w:cs="Times New Roman"/>
          <w:sz w:val="24"/>
          <w:szCs w:val="24"/>
        </w:rPr>
        <w:t xml:space="preserve">. </w:t>
      </w:r>
    </w:p>
    <w:p w:rsidR="00AF2716" w:rsidRDefault="00AF2716" w:rsidP="00AF2716">
      <w:pPr>
        <w:numPr>
          <w:ilvl w:val="0"/>
          <w:numId w:val="18"/>
        </w:numPr>
        <w:rPr>
          <w:rFonts w:ascii="Times New Roman" w:hAnsi="Times New Roman" w:cs="Times New Roman"/>
          <w:sz w:val="24"/>
          <w:szCs w:val="24"/>
        </w:rPr>
      </w:pPr>
      <w:r w:rsidRPr="00EC4FD9">
        <w:rPr>
          <w:rFonts w:ascii="Times New Roman" w:hAnsi="Times New Roman" w:cs="Times New Roman"/>
          <w:sz w:val="24"/>
          <w:szCs w:val="24"/>
        </w:rPr>
        <w:t>List three important differences between how a stack and a queue are organized</w:t>
      </w:r>
      <w:r>
        <w:rPr>
          <w:rFonts w:ascii="Times New Roman" w:hAnsi="Times New Roman" w:cs="Times New Roman"/>
          <w:sz w:val="24"/>
          <w:szCs w:val="24"/>
        </w:rPr>
        <w:t>.</w:t>
      </w:r>
    </w:p>
    <w:p w:rsidR="00AF2716" w:rsidRDefault="00AF2716" w:rsidP="00AF2716">
      <w:pPr>
        <w:numPr>
          <w:ilvl w:val="0"/>
          <w:numId w:val="18"/>
        </w:numPr>
        <w:rPr>
          <w:rFonts w:ascii="Times New Roman" w:hAnsi="Times New Roman" w:cs="Times New Roman"/>
          <w:sz w:val="24"/>
          <w:szCs w:val="24"/>
        </w:rPr>
      </w:pPr>
      <w:r w:rsidRPr="00EC4FD9">
        <w:rPr>
          <w:rFonts w:ascii="Times New Roman" w:hAnsi="Times New Roman" w:cs="Times New Roman"/>
          <w:sz w:val="24"/>
          <w:szCs w:val="24"/>
        </w:rPr>
        <w:t xml:space="preserve">Quoting an example for each explain:      </w:t>
      </w:r>
      <w:proofErr w:type="spellStart"/>
      <w:r w:rsidRPr="00EC4FD9">
        <w:rPr>
          <w:rFonts w:ascii="Times New Roman" w:hAnsi="Times New Roman" w:cs="Times New Roman"/>
          <w:sz w:val="24"/>
          <w:szCs w:val="24"/>
        </w:rPr>
        <w:t>i</w:t>
      </w:r>
      <w:proofErr w:type="spellEnd"/>
      <w:r w:rsidRPr="00EC4FD9">
        <w:rPr>
          <w:rFonts w:ascii="Times New Roman" w:hAnsi="Times New Roman" w:cs="Times New Roman"/>
          <w:sz w:val="24"/>
          <w:szCs w:val="24"/>
        </w:rPr>
        <w:t>) Different types of instructions in a computer to perform various operations.      ii) Different addressing modes used to specify the location of operand</w:t>
      </w:r>
      <w:r>
        <w:rPr>
          <w:rFonts w:ascii="Times New Roman" w:hAnsi="Times New Roman" w:cs="Times New Roman"/>
          <w:sz w:val="24"/>
          <w:szCs w:val="24"/>
        </w:rPr>
        <w:t>.</w:t>
      </w:r>
    </w:p>
    <w:p w:rsidR="00AF2716" w:rsidRDefault="00AF2716" w:rsidP="00AF2716">
      <w:pPr>
        <w:numPr>
          <w:ilvl w:val="0"/>
          <w:numId w:val="18"/>
        </w:numPr>
        <w:rPr>
          <w:rFonts w:ascii="Times New Roman" w:hAnsi="Times New Roman" w:cs="Times New Roman"/>
          <w:sz w:val="22"/>
          <w:szCs w:val="22"/>
        </w:rPr>
      </w:pPr>
      <w:r w:rsidRPr="00942667">
        <w:rPr>
          <w:rFonts w:ascii="Times New Roman" w:hAnsi="Times New Roman" w:cs="Times New Roman"/>
          <w:sz w:val="22"/>
          <w:szCs w:val="22"/>
        </w:rPr>
        <w:t>Write an assembler language program to solve an expression ax</w:t>
      </w:r>
      <w:r w:rsidRPr="00942667">
        <w:rPr>
          <w:rFonts w:ascii="Times New Roman" w:hAnsi="Times New Roman" w:cs="Times New Roman"/>
          <w:sz w:val="22"/>
          <w:szCs w:val="22"/>
          <w:vertAlign w:val="superscript"/>
        </w:rPr>
        <w:t>2</w:t>
      </w:r>
      <w:r w:rsidRPr="00942667">
        <w:rPr>
          <w:rFonts w:ascii="Times New Roman" w:hAnsi="Times New Roman" w:cs="Times New Roman"/>
          <w:sz w:val="22"/>
          <w:szCs w:val="22"/>
        </w:rPr>
        <w:t xml:space="preserve"> + </w:t>
      </w:r>
      <w:proofErr w:type="spellStart"/>
      <w:r w:rsidRPr="00942667">
        <w:rPr>
          <w:rFonts w:ascii="Times New Roman" w:hAnsi="Times New Roman" w:cs="Times New Roman"/>
          <w:sz w:val="22"/>
          <w:szCs w:val="22"/>
        </w:rPr>
        <w:t>bx</w:t>
      </w:r>
      <w:proofErr w:type="spellEnd"/>
      <w:r w:rsidRPr="00942667">
        <w:rPr>
          <w:rFonts w:ascii="Times New Roman" w:hAnsi="Times New Roman" w:cs="Times New Roman"/>
          <w:sz w:val="22"/>
          <w:szCs w:val="22"/>
        </w:rPr>
        <w:t xml:space="preserve"> + c= 0     using two addressing mode</w:t>
      </w:r>
      <w:r>
        <w:rPr>
          <w:rFonts w:ascii="Times New Roman" w:hAnsi="Times New Roman" w:cs="Times New Roman"/>
          <w:sz w:val="22"/>
          <w:szCs w:val="22"/>
        </w:rPr>
        <w:t>s.</w:t>
      </w:r>
    </w:p>
    <w:p w:rsidR="00AF2716" w:rsidRPr="001B3E21" w:rsidRDefault="00AF2716" w:rsidP="00AF2716">
      <w:pPr>
        <w:numPr>
          <w:ilvl w:val="0"/>
          <w:numId w:val="18"/>
        </w:numPr>
        <w:rPr>
          <w:rFonts w:ascii="Times New Roman" w:hAnsi="Times New Roman" w:cs="Times New Roman"/>
          <w:sz w:val="22"/>
          <w:szCs w:val="22"/>
        </w:rPr>
      </w:pPr>
      <w:r w:rsidRPr="001B3E21">
        <w:rPr>
          <w:rFonts w:ascii="Times New Roman" w:hAnsi="Times New Roman" w:cs="Times New Roman"/>
          <w:sz w:val="22"/>
          <w:szCs w:val="22"/>
        </w:rPr>
        <w:t>Consider the following :</w:t>
      </w:r>
    </w:p>
    <w:p w:rsidR="00AF2716" w:rsidRPr="00DF27CA" w:rsidRDefault="00AF2716" w:rsidP="00AF2716">
      <w:pPr>
        <w:numPr>
          <w:ilvl w:val="0"/>
          <w:numId w:val="23"/>
        </w:numPr>
        <w:rPr>
          <w:rFonts w:ascii="Times New Roman" w:hAnsi="Times New Roman" w:cs="Times New Roman"/>
          <w:sz w:val="22"/>
          <w:szCs w:val="22"/>
        </w:rPr>
      </w:pPr>
      <w:r w:rsidRPr="00DF27CA">
        <w:rPr>
          <w:rFonts w:ascii="Times New Roman" w:hAnsi="Times New Roman" w:cs="Times New Roman"/>
          <w:sz w:val="22"/>
          <w:szCs w:val="22"/>
        </w:rPr>
        <w:t xml:space="preserve">A subroutine may </w:t>
      </w:r>
      <w:proofErr w:type="spellStart"/>
      <w:r w:rsidRPr="00DF27CA">
        <w:rPr>
          <w:rFonts w:ascii="Times New Roman" w:hAnsi="Times New Roman" w:cs="Times New Roman"/>
          <w:sz w:val="22"/>
          <w:szCs w:val="22"/>
        </w:rPr>
        <w:t>required</w:t>
      </w:r>
      <w:proofErr w:type="spellEnd"/>
      <w:r w:rsidRPr="00DF27CA">
        <w:rPr>
          <w:rFonts w:ascii="Times New Roman" w:hAnsi="Times New Roman" w:cs="Times New Roman"/>
          <w:sz w:val="22"/>
          <w:szCs w:val="22"/>
        </w:rPr>
        <w:t xml:space="preserve"> the parameters passed to it (from the main program)</w:t>
      </w:r>
      <w:proofErr w:type="gramStart"/>
      <w:r w:rsidRPr="00DF27CA">
        <w:rPr>
          <w:rFonts w:ascii="Times New Roman" w:hAnsi="Times New Roman" w:cs="Times New Roman"/>
          <w:sz w:val="22"/>
          <w:szCs w:val="22"/>
        </w:rPr>
        <w:t>,in</w:t>
      </w:r>
      <w:proofErr w:type="gramEnd"/>
      <w:r w:rsidRPr="00DF27CA">
        <w:rPr>
          <w:rFonts w:ascii="Times New Roman" w:hAnsi="Times New Roman" w:cs="Times New Roman"/>
          <w:sz w:val="22"/>
          <w:szCs w:val="22"/>
        </w:rPr>
        <w:t xml:space="preserve"> a random order and more than once.</w:t>
      </w:r>
    </w:p>
    <w:p w:rsidR="00AF2716" w:rsidRDefault="00AF2716" w:rsidP="00AF2716">
      <w:pPr>
        <w:numPr>
          <w:ilvl w:val="0"/>
          <w:numId w:val="23"/>
        </w:numPr>
        <w:ind w:left="720" w:hanging="11"/>
        <w:rPr>
          <w:rFonts w:ascii="Times New Roman" w:hAnsi="Times New Roman" w:cs="Times New Roman"/>
          <w:sz w:val="22"/>
          <w:szCs w:val="22"/>
        </w:rPr>
      </w:pPr>
      <w:r w:rsidRPr="00DF27CA">
        <w:rPr>
          <w:rFonts w:ascii="Times New Roman" w:hAnsi="Times New Roman" w:cs="Times New Roman"/>
          <w:sz w:val="22"/>
          <w:szCs w:val="22"/>
        </w:rPr>
        <w:t xml:space="preserve">A stack is a data structure in memory, from which the data can be accessed in a IIFO  order </w:t>
      </w:r>
    </w:p>
    <w:p w:rsidR="00AF2716" w:rsidRPr="00DF27CA" w:rsidRDefault="00AF2716" w:rsidP="00AF2716">
      <w:pPr>
        <w:ind w:left="720"/>
        <w:rPr>
          <w:rFonts w:ascii="Times New Roman" w:hAnsi="Times New Roman" w:cs="Times New Roman"/>
          <w:sz w:val="22"/>
          <w:szCs w:val="22"/>
        </w:rPr>
      </w:pPr>
      <w:r>
        <w:rPr>
          <w:rFonts w:ascii="Times New Roman" w:hAnsi="Times New Roman" w:cs="Times New Roman"/>
          <w:sz w:val="22"/>
          <w:szCs w:val="22"/>
        </w:rPr>
        <w:t xml:space="preserve">             </w:t>
      </w:r>
      <w:proofErr w:type="gramStart"/>
      <w:r w:rsidRPr="00DF27CA">
        <w:rPr>
          <w:rFonts w:ascii="Times New Roman" w:hAnsi="Times New Roman" w:cs="Times New Roman"/>
          <w:sz w:val="22"/>
          <w:szCs w:val="22"/>
        </w:rPr>
        <w:t>and</w:t>
      </w:r>
      <w:proofErr w:type="gramEnd"/>
      <w:r w:rsidRPr="00DF27CA">
        <w:rPr>
          <w:rFonts w:ascii="Times New Roman" w:hAnsi="Times New Roman" w:cs="Times New Roman"/>
          <w:sz w:val="22"/>
          <w:szCs w:val="22"/>
        </w:rPr>
        <w:t xml:space="preserve"> obviously ten stack is not a suitable data structure for handling     subroutine parameters.</w:t>
      </w:r>
    </w:p>
    <w:p w:rsidR="00AF2716" w:rsidRPr="007654AD" w:rsidRDefault="00AF2716" w:rsidP="00AF2716">
      <w:pPr>
        <w:numPr>
          <w:ilvl w:val="0"/>
          <w:numId w:val="23"/>
        </w:numPr>
        <w:ind w:left="720" w:hanging="11"/>
        <w:rPr>
          <w:rFonts w:ascii="Times New Roman" w:hAnsi="Times New Roman" w:cs="Times New Roman"/>
          <w:sz w:val="22"/>
          <w:szCs w:val="22"/>
        </w:rPr>
      </w:pPr>
      <w:r w:rsidRPr="007654AD">
        <w:rPr>
          <w:rFonts w:ascii="Times New Roman" w:hAnsi="Times New Roman" w:cs="Times New Roman"/>
          <w:sz w:val="22"/>
          <w:szCs w:val="22"/>
        </w:rPr>
        <w:t>Yet, passing subroutine parameters through stack is perhaps the commonest way of handling subroutine parameters. What mechanism is employed so that the parameters are made randomly accessible to the subroutine from the stack? Explain with an example.</w:t>
      </w: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jc w:val="left"/>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Pr>
                <w:rFonts w:ascii="Times New Roman" w:hAnsi="Times New Roman" w:cs="Times New Roman"/>
                <w:b/>
                <w:sz w:val="24"/>
                <w:szCs w:val="24"/>
                <w:lang w:val="fr-FR"/>
              </w:rPr>
              <w:t>16CS35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 xml:space="preserve">Computer Organisation </w:t>
            </w:r>
          </w:p>
        </w:tc>
      </w:tr>
      <w:tr w:rsidR="00AF2716" w:rsidRPr="009D3E18" w:rsidTr="00F04A06">
        <w:trPr>
          <w:trHeight w:val="61"/>
        </w:trPr>
        <w:tc>
          <w:tcPr>
            <w:tcW w:w="6765" w:type="dxa"/>
            <w:tcBorders>
              <w:top w:val="double" w:sz="1" w:space="0" w:color="000000"/>
              <w:left w:val="double" w:sz="1" w:space="0" w:color="000000"/>
              <w:bottom w:val="double" w:sz="1" w:space="0" w:color="000000"/>
            </w:tcBorders>
          </w:tcPr>
          <w:p w:rsidR="00AF2716" w:rsidRPr="007003E7" w:rsidRDefault="00AF2716" w:rsidP="00F04A06">
            <w:pPr>
              <w:widowControl w:val="0"/>
              <w:tabs>
                <w:tab w:val="left" w:pos="360"/>
              </w:tabs>
              <w:spacing w:after="0"/>
              <w:ind w:left="360" w:hanging="360"/>
              <w:rPr>
                <w:rFonts w:ascii="Times New Roman" w:hAnsi="Times New Roman" w:cs="Times New Roman"/>
                <w:b/>
                <w:bCs w:val="0"/>
                <w:i/>
                <w:sz w:val="24"/>
                <w:szCs w:val="24"/>
              </w:rPr>
            </w:pPr>
            <w:r w:rsidRPr="007003E7">
              <w:rPr>
                <w:rFonts w:ascii="Times New Roman" w:hAnsi="Times New Roman" w:cs="Times New Roman"/>
                <w:i/>
                <w:sz w:val="24"/>
                <w:szCs w:val="24"/>
              </w:rPr>
              <w:lastRenderedPageBreak/>
              <w:t>Chapter Number and Title</w:t>
            </w:r>
            <w:r w:rsidRPr="007003E7">
              <w:rPr>
                <w:rFonts w:ascii="Times New Roman" w:hAnsi="Times New Roman" w:cs="Times New Roman"/>
                <w:sz w:val="24"/>
                <w:szCs w:val="24"/>
              </w:rPr>
              <w:t>:</w:t>
            </w:r>
            <w:r w:rsidRPr="007003E7">
              <w:rPr>
                <w:rFonts w:ascii="Times New Roman" w:hAnsi="Times New Roman" w:cs="Times New Roman"/>
                <w:i/>
                <w:sz w:val="24"/>
                <w:szCs w:val="24"/>
              </w:rPr>
              <w:t xml:space="preserve"> </w:t>
            </w:r>
            <w:r>
              <w:rPr>
                <w:rFonts w:ascii="Times New Roman" w:hAnsi="Times New Roman" w:cs="Times New Roman"/>
                <w:bCs w:val="0"/>
                <w:sz w:val="24"/>
                <w:szCs w:val="24"/>
              </w:rPr>
              <w:t>4</w:t>
            </w:r>
            <w:r w:rsidRPr="007003E7">
              <w:rPr>
                <w:rFonts w:ascii="Times New Roman" w:hAnsi="Times New Roman" w:cs="Times New Roman"/>
                <w:bCs w:val="0"/>
                <w:sz w:val="24"/>
                <w:szCs w:val="24"/>
              </w:rPr>
              <w:t>.</w:t>
            </w:r>
            <w:r w:rsidRPr="007003E7">
              <w:rPr>
                <w:sz w:val="24"/>
                <w:szCs w:val="24"/>
              </w:rPr>
              <w:t xml:space="preserve"> </w:t>
            </w:r>
            <w:r>
              <w:rPr>
                <w:rFonts w:ascii="Times New Roman" w:hAnsi="Times New Roman" w:cs="Times New Roman"/>
                <w:b/>
                <w:sz w:val="22"/>
                <w:szCs w:val="22"/>
              </w:rPr>
              <w:t xml:space="preserve"> </w:t>
            </w:r>
            <w:r>
              <w:rPr>
                <w:rFonts w:ascii="Times New Roman" w:eastAsia="Calibri" w:hAnsi="Times New Roman" w:cs="Times New Roman"/>
                <w:b/>
                <w:sz w:val="24"/>
                <w:szCs w:val="24"/>
              </w:rPr>
              <w:t xml:space="preserve"> ARM Instruction sets</w:t>
            </w:r>
          </w:p>
        </w:tc>
        <w:tc>
          <w:tcPr>
            <w:tcW w:w="2579" w:type="dxa"/>
            <w:tcBorders>
              <w:top w:val="double" w:sz="1" w:space="0" w:color="000000"/>
              <w:left w:val="double" w:sz="1" w:space="0" w:color="000000"/>
              <w:bottom w:val="double" w:sz="1" w:space="0" w:color="000000"/>
              <w:right w:val="double" w:sz="1" w:space="0" w:color="000000"/>
            </w:tcBorders>
          </w:tcPr>
          <w:p w:rsidR="00AF2716" w:rsidRPr="007003E7" w:rsidRDefault="00AF2716" w:rsidP="00F04A06">
            <w:pPr>
              <w:snapToGrid w:val="0"/>
              <w:jc w:val="right"/>
              <w:rPr>
                <w:rFonts w:ascii="Times New Roman" w:hAnsi="Times New Roman" w:cs="Times New Roman"/>
                <w:b/>
                <w:sz w:val="24"/>
                <w:szCs w:val="24"/>
              </w:rPr>
            </w:pPr>
            <w:r w:rsidRPr="007003E7">
              <w:rPr>
                <w:rFonts w:ascii="Times New Roman" w:hAnsi="Times New Roman" w:cs="Times New Roman"/>
                <w:i/>
                <w:sz w:val="24"/>
                <w:szCs w:val="24"/>
              </w:rPr>
              <w:t xml:space="preserve">Planned Hours: </w:t>
            </w:r>
            <w:r>
              <w:rPr>
                <w:rFonts w:ascii="Times New Roman" w:hAnsi="Times New Roman" w:cs="Times New Roman"/>
                <w:b/>
                <w:i/>
                <w:sz w:val="24"/>
                <w:szCs w:val="24"/>
              </w:rPr>
              <w:t>04</w:t>
            </w:r>
            <w:r w:rsidRPr="007003E7">
              <w:rPr>
                <w:rFonts w:ascii="Times New Roman" w:hAnsi="Times New Roman" w:cs="Times New Roman"/>
                <w:b/>
                <w:sz w:val="24"/>
                <w:szCs w:val="24"/>
              </w:rPr>
              <w:t xml:space="preserve"> </w:t>
            </w:r>
            <w:proofErr w:type="spellStart"/>
            <w:r w:rsidRPr="007003E7">
              <w:rPr>
                <w:rFonts w:ascii="Times New Roman" w:hAnsi="Times New Roman" w:cs="Times New Roman"/>
                <w:b/>
                <w:sz w:val="24"/>
                <w:szCs w:val="24"/>
              </w:rPr>
              <w:t>hrs</w:t>
            </w:r>
            <w:proofErr w:type="spellEnd"/>
          </w:p>
        </w:tc>
      </w:tr>
    </w:tbl>
    <w:p w:rsidR="00AF2716"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p w:rsidR="00F05DC8" w:rsidRDefault="00F05DC8" w:rsidP="00F05DC8"/>
    <w:tbl>
      <w:tblPr>
        <w:tblW w:w="935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F05DC8" w:rsidRPr="001434E1" w:rsidTr="0024771B">
        <w:tc>
          <w:tcPr>
            <w:tcW w:w="918" w:type="dxa"/>
          </w:tcPr>
          <w:p w:rsidR="00F05DC8" w:rsidRPr="001434E1" w:rsidRDefault="00F05DC8" w:rsidP="0024771B">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F05DC8" w:rsidRPr="001434E1" w:rsidRDefault="00F05DC8" w:rsidP="0024771B">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F05DC8" w:rsidRPr="001434E1" w:rsidTr="0024771B">
        <w:tc>
          <w:tcPr>
            <w:tcW w:w="918" w:type="dxa"/>
          </w:tcPr>
          <w:p w:rsidR="00F05DC8" w:rsidRPr="001434E1" w:rsidRDefault="00F05DC8" w:rsidP="0024771B">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F05DC8" w:rsidRPr="001434E1" w:rsidRDefault="00F05DC8" w:rsidP="0024771B">
            <w:pPr>
              <w:tabs>
                <w:tab w:val="left" w:pos="498"/>
                <w:tab w:val="left" w:pos="747"/>
                <w:tab w:val="left" w:pos="1992"/>
              </w:tabs>
              <w:ind w:right="360"/>
              <w:rPr>
                <w:rFonts w:ascii="Times New Roman" w:hAnsi="Times New Roman" w:cs="Times New Roman"/>
                <w:b/>
                <w:sz w:val="24"/>
                <w:szCs w:val="24"/>
              </w:rPr>
            </w:pPr>
            <w:r w:rsidRPr="001434E1">
              <w:rPr>
                <w:rFonts w:ascii="Times New Roman" w:hAnsi="Times New Roman" w:cs="Times New Roman"/>
                <w:sz w:val="24"/>
                <w:szCs w:val="24"/>
              </w:rPr>
              <w:t>Discuss various</w:t>
            </w:r>
            <w:r>
              <w:rPr>
                <w:rFonts w:ascii="Times New Roman" w:hAnsi="Times New Roman" w:cs="Times New Roman"/>
                <w:sz w:val="24"/>
                <w:szCs w:val="24"/>
              </w:rPr>
              <w:t xml:space="preserve"> instructions of ARM processor.</w:t>
            </w:r>
          </w:p>
        </w:tc>
      </w:tr>
      <w:tr w:rsidR="00F05DC8" w:rsidRPr="001434E1" w:rsidTr="0024771B">
        <w:trPr>
          <w:trHeight w:val="256"/>
        </w:trPr>
        <w:tc>
          <w:tcPr>
            <w:tcW w:w="918" w:type="dxa"/>
          </w:tcPr>
          <w:p w:rsidR="00F05DC8" w:rsidRPr="001434E1" w:rsidRDefault="00F05DC8" w:rsidP="0024771B">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F05DC8" w:rsidRPr="001434E1" w:rsidRDefault="00F05DC8" w:rsidP="0024771B">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Write assembly programs using ARM instructions</w:t>
            </w:r>
          </w:p>
        </w:tc>
      </w:tr>
    </w:tbl>
    <w:p w:rsidR="00F05DC8" w:rsidRDefault="00F05DC8" w:rsidP="00F05DC8"/>
    <w:tbl>
      <w:tblPr>
        <w:tblW w:w="9089" w:type="dxa"/>
        <w:tblInd w:w="66" w:type="dxa"/>
        <w:tblLayout w:type="fixed"/>
        <w:tblLook w:val="0000" w:firstRow="0" w:lastRow="0" w:firstColumn="0" w:lastColumn="0" w:noHBand="0" w:noVBand="0"/>
      </w:tblPr>
      <w:tblGrid>
        <w:gridCol w:w="9089"/>
      </w:tblGrid>
      <w:tr w:rsidR="00AF2716" w:rsidRPr="009D3E18" w:rsidTr="00F05DC8">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Default="00AF2716" w:rsidP="00F04A06">
            <w:pPr>
              <w:numPr>
                <w:ilvl w:val="0"/>
                <w:numId w:val="3"/>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Register Memory access and data transfer</w:t>
            </w:r>
            <w:r w:rsidRPr="00A46B58">
              <w:rPr>
                <w:rFonts w:ascii="Times New Roman" w:hAnsi="Times New Roman"/>
                <w:bCs w:val="0"/>
                <w:sz w:val="22"/>
                <w:szCs w:val="22"/>
              </w:rPr>
              <w:t xml:space="preserve"> </w:t>
            </w:r>
          </w:p>
          <w:p w:rsidR="00AF2716" w:rsidRDefault="00AF2716" w:rsidP="00F04A06">
            <w:pPr>
              <w:numPr>
                <w:ilvl w:val="0"/>
                <w:numId w:val="3"/>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Arithmetic and logical instructions</w:t>
            </w:r>
            <w:r w:rsidRPr="0036163A">
              <w:rPr>
                <w:rFonts w:ascii="Times New Roman" w:hAnsi="Times New Roman" w:cs="Times New Roman"/>
                <w:iCs/>
                <w:sz w:val="24"/>
                <w:szCs w:val="24"/>
              </w:rPr>
              <w:t xml:space="preserve"> </w:t>
            </w:r>
          </w:p>
          <w:p w:rsidR="00AF2716" w:rsidRPr="00BA6191" w:rsidRDefault="00AF2716" w:rsidP="00F04A06">
            <w:pPr>
              <w:numPr>
                <w:ilvl w:val="0"/>
                <w:numId w:val="3"/>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Branch instructions</w:t>
            </w:r>
          </w:p>
          <w:p w:rsidR="00AF2716" w:rsidRPr="00BA6191" w:rsidRDefault="00AF2716" w:rsidP="00F04A06">
            <w:pPr>
              <w:numPr>
                <w:ilvl w:val="0"/>
                <w:numId w:val="3"/>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Assembly language programs</w:t>
            </w:r>
          </w:p>
          <w:p w:rsidR="00AF2716" w:rsidRPr="00BA6191" w:rsidRDefault="00AF2716" w:rsidP="00F04A06">
            <w:pPr>
              <w:numPr>
                <w:ilvl w:val="0"/>
                <w:numId w:val="3"/>
              </w:numPr>
              <w:snapToGrid w:val="0"/>
              <w:rPr>
                <w:rFonts w:ascii="Times New Roman" w:hAnsi="Times New Roman" w:cs="Times New Roman"/>
                <w:iCs/>
                <w:sz w:val="24"/>
                <w:szCs w:val="24"/>
              </w:rPr>
            </w:pPr>
            <w:r w:rsidRPr="004E2316">
              <w:rPr>
                <w:rFonts w:ascii="Times New Roman" w:eastAsia="Calibri" w:hAnsi="Times New Roman" w:cs="Times New Roman"/>
                <w:sz w:val="22"/>
                <w:szCs w:val="22"/>
              </w:rPr>
              <w:t>Assembly language programs</w:t>
            </w:r>
            <w:r>
              <w:rPr>
                <w:rFonts w:ascii="Times New Roman" w:hAnsi="Times New Roman" w:cs="Times New Roman"/>
                <w:iCs/>
                <w:sz w:val="24"/>
                <w:szCs w:val="24"/>
              </w:rPr>
              <w:t xml:space="preserve"> using arm instruction set.</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ind w:left="36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AF2716" w:rsidRPr="007654AD" w:rsidRDefault="00AF2716" w:rsidP="00AF2716">
      <w:pPr>
        <w:pStyle w:val="ListParagraph"/>
        <w:numPr>
          <w:ilvl w:val="3"/>
          <w:numId w:val="18"/>
        </w:numPr>
        <w:suppressAutoHyphens w:val="0"/>
        <w:spacing w:before="0" w:after="0"/>
        <w:rPr>
          <w:rFonts w:ascii="Times New Roman" w:hAnsi="Times New Roman"/>
          <w:b/>
          <w:sz w:val="24"/>
          <w:szCs w:val="24"/>
        </w:rPr>
      </w:pPr>
      <w:r w:rsidRPr="007654AD">
        <w:rPr>
          <w:rFonts w:ascii="Times New Roman" w:hAnsi="Times New Roman"/>
          <w:sz w:val="24"/>
          <w:szCs w:val="24"/>
        </w:rPr>
        <w:t>Discuss various instruction notations like Register Transfer notation and Assembly language notation</w:t>
      </w:r>
      <w:r>
        <w:rPr>
          <w:rFonts w:ascii="Times New Roman" w:hAnsi="Times New Roman"/>
          <w:sz w:val="24"/>
          <w:szCs w:val="24"/>
          <w:lang w:val="en-US"/>
        </w:rPr>
        <w:t xml:space="preserve"> in ARM processor</w:t>
      </w:r>
    </w:p>
    <w:p w:rsidR="00AF2716" w:rsidRDefault="00AF2716" w:rsidP="00AF2716">
      <w:pPr>
        <w:pStyle w:val="ListParagraph"/>
        <w:numPr>
          <w:ilvl w:val="3"/>
          <w:numId w:val="18"/>
        </w:numPr>
        <w:suppressAutoHyphens w:val="0"/>
        <w:spacing w:before="0" w:after="0"/>
        <w:rPr>
          <w:rFonts w:ascii="Times New Roman" w:hAnsi="Times New Roman"/>
          <w:sz w:val="22"/>
          <w:szCs w:val="22"/>
        </w:rPr>
      </w:pPr>
      <w:r w:rsidRPr="00EC4FD9">
        <w:rPr>
          <w:rFonts w:ascii="Times New Roman" w:hAnsi="Times New Roman"/>
          <w:sz w:val="22"/>
          <w:szCs w:val="22"/>
        </w:rPr>
        <w:t>What is an addressing mode? Explain different addressing modes</w:t>
      </w:r>
      <w:r>
        <w:rPr>
          <w:rFonts w:ascii="Times New Roman" w:hAnsi="Times New Roman"/>
          <w:sz w:val="22"/>
          <w:szCs w:val="22"/>
        </w:rPr>
        <w:t xml:space="preserve"> </w:t>
      </w:r>
      <w:r>
        <w:rPr>
          <w:rFonts w:ascii="Times New Roman" w:hAnsi="Times New Roman"/>
          <w:sz w:val="22"/>
          <w:szCs w:val="22"/>
          <w:lang w:val="en-US"/>
        </w:rPr>
        <w:t xml:space="preserve">of Arm processor </w:t>
      </w:r>
      <w:r>
        <w:rPr>
          <w:rFonts w:ascii="Times New Roman" w:hAnsi="Times New Roman"/>
          <w:sz w:val="22"/>
          <w:szCs w:val="22"/>
        </w:rPr>
        <w:t>with examples.</w:t>
      </w:r>
    </w:p>
    <w:p w:rsidR="00AF2716" w:rsidRPr="007654AD" w:rsidRDefault="00AF2716" w:rsidP="00AF2716">
      <w:pPr>
        <w:pStyle w:val="ListParagraph"/>
        <w:numPr>
          <w:ilvl w:val="3"/>
          <w:numId w:val="18"/>
        </w:numPr>
        <w:suppressAutoHyphens w:val="0"/>
        <w:spacing w:before="0" w:after="0"/>
        <w:rPr>
          <w:rFonts w:ascii="Times New Roman" w:hAnsi="Times New Roman"/>
          <w:sz w:val="22"/>
          <w:szCs w:val="22"/>
        </w:rPr>
      </w:pPr>
      <w:r>
        <w:rPr>
          <w:rFonts w:ascii="Times New Roman" w:hAnsi="Times New Roman"/>
          <w:sz w:val="22"/>
          <w:szCs w:val="22"/>
          <w:lang w:val="en-US"/>
        </w:rPr>
        <w:t>Discuss arithmetic and logical instructions supported by ARM.</w:t>
      </w:r>
    </w:p>
    <w:p w:rsidR="00AF2716" w:rsidRDefault="00AF2716" w:rsidP="00AF2716">
      <w:pPr>
        <w:pStyle w:val="ListParagraph"/>
        <w:numPr>
          <w:ilvl w:val="3"/>
          <w:numId w:val="18"/>
        </w:numPr>
        <w:suppressAutoHyphens w:val="0"/>
        <w:spacing w:before="0" w:after="0"/>
        <w:rPr>
          <w:rFonts w:ascii="Times New Roman" w:hAnsi="Times New Roman"/>
          <w:sz w:val="22"/>
          <w:szCs w:val="22"/>
        </w:rPr>
      </w:pPr>
      <w:r>
        <w:rPr>
          <w:rFonts w:ascii="Times New Roman" w:hAnsi="Times New Roman"/>
          <w:sz w:val="22"/>
          <w:szCs w:val="22"/>
          <w:lang w:val="en-US"/>
        </w:rPr>
        <w:t>Illustrate the use of branch instructions in ARM processor.</w:t>
      </w:r>
    </w:p>
    <w:p w:rsidR="00AF2716" w:rsidRPr="007654AD" w:rsidRDefault="00AF2716" w:rsidP="00AF2716">
      <w:pPr>
        <w:pStyle w:val="ListParagraph"/>
        <w:suppressAutoHyphens w:val="0"/>
        <w:spacing w:before="0" w:after="0"/>
        <w:ind w:left="360"/>
        <w:rPr>
          <w:rFonts w:ascii="Times New Roman" w:hAnsi="Times New Roman"/>
          <w:b/>
          <w:sz w:val="24"/>
          <w:szCs w:val="24"/>
        </w:rPr>
      </w:pPr>
    </w:p>
    <w:p w:rsidR="00AF2716" w:rsidRPr="00240697" w:rsidRDefault="00AF2716" w:rsidP="00AF2716">
      <w:pPr>
        <w:pStyle w:val="Heading2"/>
        <w:tabs>
          <w:tab w:val="left" w:pos="2745"/>
          <w:tab w:val="center" w:pos="4680"/>
        </w:tabs>
        <w:spacing w:line="360" w:lineRule="auto"/>
        <w:ind w:left="0" w:firstLine="0"/>
      </w:pP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Pr>
          <w:rFonts w:ascii="Times New Roman" w:hAnsi="Times New Roman" w:cs="Times New Roman"/>
          <w:i w:val="0"/>
          <w:sz w:val="24"/>
          <w:szCs w:val="24"/>
        </w:rPr>
        <w:t>UNIT-</w:t>
      </w:r>
      <w:r w:rsidRPr="000F674C">
        <w:rPr>
          <w:rFonts w:ascii="Times New Roman" w:hAnsi="Times New Roman" w:cs="Times New Roman"/>
          <w:i w:val="0"/>
          <w:sz w:val="24"/>
          <w:szCs w:val="24"/>
        </w:rPr>
        <w:t xml:space="preserve"> </w:t>
      </w:r>
      <w:r>
        <w:rPr>
          <w:rFonts w:ascii="Times New Roman" w:hAnsi="Times New Roman" w:cs="Times New Roman"/>
          <w:i w:val="0"/>
          <w:sz w:val="24"/>
          <w:szCs w:val="24"/>
        </w:rPr>
        <w:t>3</w:t>
      </w:r>
    </w:p>
    <w:tbl>
      <w:tblPr>
        <w:tblpPr w:leftFromText="180" w:rightFromText="180" w:vertAnchor="text" w:horzAnchor="margin" w:tblpY="260"/>
        <w:tblW w:w="0" w:type="auto"/>
        <w:tblLayout w:type="fixed"/>
        <w:tblLook w:val="0000" w:firstRow="0" w:lastRow="0" w:firstColumn="0" w:lastColumn="0" w:noHBand="0" w:noVBand="0"/>
      </w:tblPr>
      <w:tblGrid>
        <w:gridCol w:w="6837"/>
        <w:gridCol w:w="2507"/>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Pr>
                <w:rFonts w:ascii="Times New Roman" w:hAnsi="Times New Roman" w:cs="Times New Roman"/>
                <w:b/>
                <w:sz w:val="24"/>
                <w:szCs w:val="24"/>
                <w:lang w:val="fr-FR"/>
              </w:rPr>
              <w:t>16CS35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Computer Organisation</w:t>
            </w:r>
          </w:p>
        </w:tc>
      </w:tr>
      <w:tr w:rsidR="00AF2716" w:rsidRPr="0078002A" w:rsidTr="00F04A06">
        <w:trPr>
          <w:trHeight w:val="61"/>
        </w:trPr>
        <w:tc>
          <w:tcPr>
            <w:tcW w:w="6837" w:type="dxa"/>
            <w:tcBorders>
              <w:top w:val="double" w:sz="1" w:space="0" w:color="000000"/>
              <w:left w:val="double" w:sz="1" w:space="0" w:color="000000"/>
              <w:bottom w:val="double" w:sz="1" w:space="0" w:color="000000"/>
            </w:tcBorders>
          </w:tcPr>
          <w:p w:rsidR="00AF2716" w:rsidRPr="0078002A" w:rsidRDefault="00AF2716" w:rsidP="00F04A06">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5</w:t>
            </w:r>
            <w:r w:rsidRPr="0078002A">
              <w:rPr>
                <w:rFonts w:ascii="Times New Roman" w:hAnsi="Times New Roman" w:cs="Times New Roman"/>
                <w:b/>
                <w:bCs w:val="0"/>
                <w:i/>
                <w:sz w:val="24"/>
                <w:szCs w:val="24"/>
              </w:rPr>
              <w:t xml:space="preserve">. </w:t>
            </w:r>
            <w:r w:rsidRPr="0078002A">
              <w:rPr>
                <w:rFonts w:ascii="Times New Roman" w:hAnsi="Times New Roman" w:cs="Times New Roman"/>
                <w:b/>
                <w:sz w:val="24"/>
                <w:szCs w:val="24"/>
              </w:rPr>
              <w:t xml:space="preserve"> </w:t>
            </w:r>
            <w:r w:rsidRPr="0078002A">
              <w:rPr>
                <w:sz w:val="24"/>
                <w:szCs w:val="24"/>
              </w:rPr>
              <w:t xml:space="preserve"> </w:t>
            </w:r>
            <w:r w:rsidRPr="00A46B58">
              <w:rPr>
                <w:rFonts w:ascii="Times New Roman" w:hAnsi="Times New Roman" w:cs="Times New Roman"/>
                <w:b/>
                <w:sz w:val="22"/>
                <w:szCs w:val="22"/>
              </w:rPr>
              <w:t xml:space="preserve"> </w:t>
            </w:r>
            <w:r w:rsidRPr="00CD633E">
              <w:rPr>
                <w:rFonts w:ascii="Times New Roman" w:hAnsi="Times New Roman" w:cs="Times New Roman"/>
                <w:sz w:val="24"/>
                <w:szCs w:val="24"/>
              </w:rPr>
              <w:t xml:space="preserve"> Input</w:t>
            </w:r>
            <w:r>
              <w:rPr>
                <w:rFonts w:ascii="Times New Roman" w:hAnsi="Times New Roman" w:cs="Times New Roman"/>
                <w:sz w:val="24"/>
                <w:szCs w:val="24"/>
              </w:rPr>
              <w:t>/output Organization</w:t>
            </w:r>
          </w:p>
        </w:tc>
        <w:tc>
          <w:tcPr>
            <w:tcW w:w="2507" w:type="dxa"/>
            <w:tcBorders>
              <w:top w:val="double" w:sz="1" w:space="0" w:color="000000"/>
              <w:left w:val="double" w:sz="1" w:space="0" w:color="000000"/>
              <w:bottom w:val="double" w:sz="1" w:space="0" w:color="000000"/>
              <w:right w:val="double" w:sz="1" w:space="0" w:color="000000"/>
            </w:tcBorders>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Pr>
                <w:rFonts w:ascii="Times New Roman" w:hAnsi="Times New Roman" w:cs="Times New Roman"/>
                <w:b/>
                <w:i/>
                <w:sz w:val="24"/>
                <w:szCs w:val="24"/>
              </w:rPr>
              <w:t>4</w:t>
            </w:r>
            <w:r w:rsidRPr="0078002A">
              <w:rPr>
                <w:rFonts w:ascii="Times New Roman" w:hAnsi="Times New Roman" w:cs="Times New Roman"/>
                <w:b/>
                <w:sz w:val="24"/>
                <w:szCs w:val="24"/>
              </w:rPr>
              <w:t xml:space="preserve"> </w:t>
            </w:r>
            <w:proofErr w:type="spellStart"/>
            <w:r w:rsidRPr="0078002A">
              <w:rPr>
                <w:rFonts w:ascii="Times New Roman" w:hAnsi="Times New Roman" w:cs="Times New Roman"/>
                <w:b/>
                <w:sz w:val="24"/>
                <w:szCs w:val="24"/>
              </w:rPr>
              <w:t>hrs</w:t>
            </w:r>
            <w:proofErr w:type="spellEnd"/>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rPr>
          <w:trHeight w:val="218"/>
        </w:trPr>
        <w:tc>
          <w:tcPr>
            <w:tcW w:w="918" w:type="dxa"/>
          </w:tcPr>
          <w:p w:rsidR="00AF2716" w:rsidRPr="00240697"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2B7EC2" w:rsidRDefault="00AF2716" w:rsidP="00F04A06">
            <w:pPr>
              <w:pStyle w:val="ListParagraph"/>
              <w:tabs>
                <w:tab w:val="left" w:pos="498"/>
                <w:tab w:val="left" w:pos="747"/>
                <w:tab w:val="left" w:pos="1650"/>
              </w:tabs>
              <w:ind w:left="0" w:right="360"/>
              <w:rPr>
                <w:rFonts w:ascii="Times New Roman" w:hAnsi="Times New Roman"/>
                <w:b/>
                <w:sz w:val="24"/>
                <w:szCs w:val="24"/>
                <w:lang w:val="en-US"/>
              </w:rPr>
            </w:pPr>
            <w:r w:rsidRPr="002B7EC2">
              <w:rPr>
                <w:rFonts w:ascii="Times New Roman" w:hAnsi="Times New Roman"/>
                <w:sz w:val="24"/>
                <w:szCs w:val="24"/>
                <w:lang w:val="en-US"/>
              </w:rPr>
              <w:t>Discuss various IO devices</w:t>
            </w:r>
          </w:p>
        </w:tc>
      </w:tr>
      <w:tr w:rsidR="00AF2716" w:rsidRPr="001434E1" w:rsidTr="00F04A06">
        <w:trPr>
          <w:trHeight w:val="36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AF2716" w:rsidRPr="002B7EC2" w:rsidRDefault="00AF2716" w:rsidP="00F04A06">
            <w:pPr>
              <w:pStyle w:val="ListParagraph"/>
              <w:tabs>
                <w:tab w:val="left" w:pos="498"/>
                <w:tab w:val="left" w:pos="747"/>
                <w:tab w:val="left" w:pos="1650"/>
              </w:tabs>
              <w:ind w:left="0" w:right="360"/>
              <w:rPr>
                <w:rFonts w:ascii="Times New Roman" w:hAnsi="Times New Roman"/>
                <w:sz w:val="24"/>
                <w:szCs w:val="24"/>
                <w:lang w:val="en-US"/>
              </w:rPr>
            </w:pPr>
            <w:r>
              <w:rPr>
                <w:rFonts w:ascii="Times New Roman" w:hAnsi="Times New Roman"/>
                <w:sz w:val="24"/>
                <w:szCs w:val="24"/>
                <w:lang w:val="en-US"/>
              </w:rPr>
              <w:t>Explain</w:t>
            </w:r>
            <w:r w:rsidRPr="002B7EC2">
              <w:rPr>
                <w:rFonts w:ascii="Times New Roman" w:hAnsi="Times New Roman"/>
                <w:sz w:val="24"/>
                <w:szCs w:val="24"/>
                <w:lang w:val="en-US"/>
              </w:rPr>
              <w:t xml:space="preserve"> Interrupts and identify various interrupt handling mechanisms</w:t>
            </w:r>
          </w:p>
        </w:tc>
      </w:tr>
      <w:tr w:rsidR="00AF2716" w:rsidRPr="001434E1" w:rsidTr="00F04A06">
        <w:trPr>
          <w:trHeight w:val="533"/>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437" w:type="dxa"/>
          </w:tcPr>
          <w:p w:rsidR="00AF2716" w:rsidRPr="002B7EC2" w:rsidRDefault="00AF2716" w:rsidP="00F04A06">
            <w:pPr>
              <w:pStyle w:val="ListParagraph"/>
              <w:tabs>
                <w:tab w:val="left" w:pos="498"/>
                <w:tab w:val="left" w:pos="747"/>
                <w:tab w:val="left" w:pos="1650"/>
              </w:tabs>
              <w:ind w:left="0" w:right="360"/>
              <w:rPr>
                <w:rFonts w:ascii="Times New Roman" w:hAnsi="Times New Roman"/>
                <w:sz w:val="24"/>
                <w:szCs w:val="24"/>
                <w:lang w:val="en-US"/>
              </w:rPr>
            </w:pPr>
            <w:r w:rsidRPr="002B7EC2">
              <w:rPr>
                <w:rFonts w:ascii="Times New Roman" w:hAnsi="Times New Roman"/>
                <w:sz w:val="24"/>
                <w:szCs w:val="24"/>
                <w:lang w:val="en-US"/>
              </w:rPr>
              <w:t>Discuss key topics like Adding multiple devices</w:t>
            </w:r>
            <w:r>
              <w:rPr>
                <w:rFonts w:ascii="Times New Roman" w:hAnsi="Times New Roman"/>
                <w:sz w:val="24"/>
                <w:szCs w:val="24"/>
                <w:lang w:val="en-US"/>
              </w:rPr>
              <w:t xml:space="preserve">. </w:t>
            </w:r>
            <w:r w:rsidRPr="002B7EC2">
              <w:rPr>
                <w:rFonts w:ascii="Times New Roman" w:hAnsi="Times New Roman"/>
                <w:sz w:val="24"/>
                <w:szCs w:val="24"/>
                <w:lang w:val="en-US"/>
              </w:rPr>
              <w:t xml:space="preserve">  Handling exceptions and Bus Arbitration schemes.</w:t>
            </w:r>
          </w:p>
        </w:tc>
      </w:tr>
      <w:tr w:rsidR="00AF2716" w:rsidRPr="001434E1" w:rsidTr="00F04A06">
        <w:trPr>
          <w:trHeight w:val="215"/>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Pr="002B7EC2" w:rsidRDefault="00AF2716" w:rsidP="00F04A06">
            <w:pPr>
              <w:pStyle w:val="ListParagraph"/>
              <w:tabs>
                <w:tab w:val="left" w:pos="498"/>
                <w:tab w:val="left" w:pos="747"/>
                <w:tab w:val="left" w:pos="1650"/>
              </w:tabs>
              <w:ind w:left="0" w:right="360"/>
              <w:rPr>
                <w:rFonts w:ascii="Times New Roman" w:hAnsi="Times New Roman"/>
                <w:sz w:val="24"/>
                <w:szCs w:val="24"/>
                <w:lang w:val="en-US"/>
              </w:rPr>
            </w:pPr>
            <w:r>
              <w:rPr>
                <w:rFonts w:ascii="Times New Roman" w:hAnsi="Times New Roman"/>
                <w:sz w:val="24"/>
                <w:szCs w:val="24"/>
                <w:lang w:val="en-US"/>
              </w:rPr>
              <w:t>Explain exception handling and  DMA</w:t>
            </w:r>
          </w:p>
        </w:tc>
      </w:tr>
    </w:tbl>
    <w:p w:rsidR="00AF2716" w:rsidRPr="004578F9"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9D3E18"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lastRenderedPageBreak/>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Pr="00DF3C85" w:rsidRDefault="00AF2716" w:rsidP="00F04A06">
            <w:pPr>
              <w:numPr>
                <w:ilvl w:val="0"/>
                <w:numId w:val="6"/>
              </w:numPr>
              <w:snapToGrid w:val="0"/>
              <w:rPr>
                <w:rFonts w:ascii="Times New Roman" w:hAnsi="Times New Roman" w:cs="Times New Roman"/>
                <w:iCs/>
                <w:sz w:val="24"/>
                <w:szCs w:val="24"/>
              </w:rPr>
            </w:pPr>
            <w:r w:rsidRPr="00A46B58">
              <w:rPr>
                <w:rFonts w:ascii="Times New Roman" w:hAnsi="Times New Roman" w:cs="Times New Roman"/>
                <w:sz w:val="22"/>
                <w:szCs w:val="22"/>
              </w:rPr>
              <w:t>Accessing I/O devices, Interrupts : Interrupt Hardware,</w:t>
            </w:r>
          </w:p>
          <w:p w:rsidR="00AF2716" w:rsidRPr="00DF3C85" w:rsidRDefault="00AF2716" w:rsidP="00F04A06">
            <w:pPr>
              <w:numPr>
                <w:ilvl w:val="0"/>
                <w:numId w:val="6"/>
              </w:numPr>
              <w:snapToGrid w:val="0"/>
              <w:rPr>
                <w:rFonts w:ascii="Times New Roman" w:hAnsi="Times New Roman" w:cs="Times New Roman"/>
                <w:iCs/>
                <w:sz w:val="24"/>
                <w:szCs w:val="24"/>
              </w:rPr>
            </w:pPr>
            <w:r w:rsidRPr="00A46B58">
              <w:rPr>
                <w:rFonts w:ascii="Times New Roman" w:hAnsi="Times New Roman" w:cs="Times New Roman"/>
                <w:sz w:val="22"/>
                <w:szCs w:val="22"/>
              </w:rPr>
              <w:t xml:space="preserve">Enabling &amp; Disabling Interrupt, Handling Multiple Devices, </w:t>
            </w:r>
          </w:p>
          <w:p w:rsidR="00AF2716" w:rsidRPr="00DF3C85" w:rsidRDefault="00AF2716" w:rsidP="00F04A06">
            <w:pPr>
              <w:numPr>
                <w:ilvl w:val="0"/>
                <w:numId w:val="6"/>
              </w:numPr>
              <w:snapToGrid w:val="0"/>
              <w:rPr>
                <w:rFonts w:ascii="Times New Roman" w:hAnsi="Times New Roman" w:cs="Times New Roman"/>
                <w:iCs/>
                <w:sz w:val="24"/>
                <w:szCs w:val="24"/>
              </w:rPr>
            </w:pPr>
            <w:r w:rsidRPr="00A46B58">
              <w:rPr>
                <w:rFonts w:ascii="Times New Roman" w:hAnsi="Times New Roman" w:cs="Times New Roman"/>
                <w:sz w:val="22"/>
                <w:szCs w:val="22"/>
              </w:rPr>
              <w:t>Controlling Device Requests, Exceptions</w:t>
            </w:r>
          </w:p>
          <w:p w:rsidR="00AF2716" w:rsidRPr="009D3E18" w:rsidRDefault="00AF2716" w:rsidP="00F04A06">
            <w:pPr>
              <w:numPr>
                <w:ilvl w:val="0"/>
                <w:numId w:val="6"/>
              </w:numPr>
              <w:snapToGrid w:val="0"/>
              <w:rPr>
                <w:rFonts w:ascii="Times New Roman" w:hAnsi="Times New Roman" w:cs="Times New Roman"/>
                <w:iCs/>
                <w:sz w:val="24"/>
                <w:szCs w:val="24"/>
              </w:rPr>
            </w:pPr>
            <w:r>
              <w:rPr>
                <w:rFonts w:ascii="Times New Roman" w:hAnsi="Times New Roman" w:cs="Times New Roman"/>
                <w:sz w:val="22"/>
                <w:szCs w:val="22"/>
              </w:rPr>
              <w:t xml:space="preserve">Direct </w:t>
            </w:r>
            <w:r w:rsidRPr="00A46B58">
              <w:rPr>
                <w:rFonts w:ascii="Times New Roman" w:hAnsi="Times New Roman" w:cs="Times New Roman"/>
                <w:sz w:val="22"/>
                <w:szCs w:val="22"/>
              </w:rPr>
              <w:t>Memory Access</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Pr="007C0C3D" w:rsidRDefault="00AF2716" w:rsidP="00AF2716">
      <w:pPr>
        <w:suppressAutoHyphens w:val="0"/>
        <w:spacing w:before="0" w:after="0"/>
        <w:rPr>
          <w:rFonts w:ascii="Times New Roman" w:hAnsi="Times New Roman" w:cs="Times New Roman"/>
          <w:sz w:val="24"/>
          <w:szCs w:val="24"/>
        </w:rPr>
      </w:pPr>
      <w:r w:rsidRPr="009D3E18">
        <w:rPr>
          <w:rFonts w:ascii="Times New Roman" w:hAnsi="Times New Roman" w:cs="Times New Roman"/>
          <w:b/>
          <w:sz w:val="24"/>
          <w:szCs w:val="24"/>
        </w:rPr>
        <w:t>Model Questions</w:t>
      </w:r>
    </w:p>
    <w:p w:rsidR="00AF2716" w:rsidRDefault="00AF2716" w:rsidP="00AF2716">
      <w:pPr>
        <w:pStyle w:val="ListParagraph"/>
        <w:numPr>
          <w:ilvl w:val="0"/>
          <w:numId w:val="13"/>
        </w:numPr>
        <w:suppressAutoHyphens w:val="0"/>
        <w:spacing w:before="0" w:after="0"/>
        <w:rPr>
          <w:rFonts w:ascii="Times New Roman" w:hAnsi="Times New Roman"/>
          <w:sz w:val="24"/>
          <w:szCs w:val="24"/>
        </w:rPr>
      </w:pPr>
      <w:r w:rsidRPr="004662AB">
        <w:rPr>
          <w:rFonts w:ascii="Times New Roman" w:hAnsi="Times New Roman"/>
          <w:sz w:val="24"/>
          <w:szCs w:val="24"/>
        </w:rPr>
        <w:t>For a simple example of I/O operations involving a keyboard and a display device, Write a assembly language program that reads one line from the keyboard, stores it in memory buffer and echoes it back to the display</w:t>
      </w:r>
      <w:r>
        <w:rPr>
          <w:rFonts w:ascii="Times New Roman" w:hAnsi="Times New Roman"/>
          <w:sz w:val="24"/>
          <w:szCs w:val="24"/>
        </w:rPr>
        <w:t>.</w:t>
      </w:r>
    </w:p>
    <w:p w:rsidR="00AF2716" w:rsidRDefault="00AF2716" w:rsidP="00AF2716">
      <w:pPr>
        <w:pStyle w:val="ListParagraph"/>
        <w:numPr>
          <w:ilvl w:val="0"/>
          <w:numId w:val="13"/>
        </w:numPr>
        <w:suppressAutoHyphens w:val="0"/>
        <w:spacing w:before="0" w:after="0"/>
        <w:rPr>
          <w:rFonts w:ascii="Times New Roman" w:hAnsi="Times New Roman"/>
          <w:sz w:val="24"/>
          <w:szCs w:val="24"/>
        </w:rPr>
      </w:pPr>
      <w:r w:rsidRPr="004662AB">
        <w:rPr>
          <w:rFonts w:ascii="Times New Roman" w:hAnsi="Times New Roman"/>
          <w:sz w:val="24"/>
          <w:szCs w:val="24"/>
        </w:rPr>
        <w:t xml:space="preserve">Explain how interrupt request from several I/O devices can be communicated to a     processor through a single INTR line.                                                   </w:t>
      </w:r>
    </w:p>
    <w:p w:rsidR="00AF2716" w:rsidRDefault="00AF2716" w:rsidP="00AF2716">
      <w:pPr>
        <w:pStyle w:val="ListParagraph"/>
        <w:numPr>
          <w:ilvl w:val="0"/>
          <w:numId w:val="13"/>
        </w:numPr>
        <w:suppressAutoHyphens w:val="0"/>
        <w:spacing w:before="0" w:after="0"/>
        <w:rPr>
          <w:rFonts w:ascii="Times New Roman" w:hAnsi="Times New Roman"/>
          <w:sz w:val="24"/>
          <w:szCs w:val="24"/>
        </w:rPr>
      </w:pPr>
      <w:r w:rsidRPr="004662AB">
        <w:rPr>
          <w:rFonts w:ascii="Times New Roman" w:hAnsi="Times New Roman"/>
          <w:sz w:val="24"/>
          <w:szCs w:val="24"/>
        </w:rPr>
        <w:t>Which type of I/O devices are interfaced through DMA? Explain the bus-arbitration      process used for DMA</w:t>
      </w:r>
      <w:r>
        <w:rPr>
          <w:rFonts w:ascii="Times New Roman" w:hAnsi="Times New Roman"/>
          <w:sz w:val="24"/>
          <w:szCs w:val="24"/>
        </w:rPr>
        <w:t>.</w:t>
      </w:r>
    </w:p>
    <w:p w:rsidR="00AF2716" w:rsidRPr="004662AB" w:rsidRDefault="00AF2716" w:rsidP="00AF2716">
      <w:pPr>
        <w:pStyle w:val="ListParagraph"/>
        <w:numPr>
          <w:ilvl w:val="0"/>
          <w:numId w:val="13"/>
        </w:numPr>
        <w:suppressAutoHyphens w:val="0"/>
        <w:spacing w:before="0" w:after="0"/>
        <w:rPr>
          <w:rFonts w:ascii="Times New Roman" w:hAnsi="Times New Roman"/>
          <w:sz w:val="24"/>
          <w:szCs w:val="24"/>
        </w:rPr>
      </w:pPr>
      <w:r w:rsidRPr="004662AB">
        <w:rPr>
          <w:rFonts w:ascii="Times New Roman" w:hAnsi="Times New Roman"/>
          <w:sz w:val="24"/>
          <w:szCs w:val="24"/>
        </w:rPr>
        <w:t>Show a circuit arrangement, whereby several devices may interrupt a processor on a      single interrupt request line.    If it is required to handle the device interrupts on a fixed priority basis, indicate in  details</w:t>
      </w:r>
    </w:p>
    <w:p w:rsidR="00AF2716" w:rsidRPr="004662AB" w:rsidRDefault="00AF2716" w:rsidP="00AF2716">
      <w:pPr>
        <w:pStyle w:val="ListParagraph"/>
        <w:suppressAutoHyphens w:val="0"/>
        <w:spacing w:before="0" w:after="0"/>
        <w:rPr>
          <w:rFonts w:ascii="Times New Roman" w:hAnsi="Times New Roman"/>
          <w:sz w:val="24"/>
          <w:szCs w:val="24"/>
        </w:rPr>
      </w:pPr>
      <w:proofErr w:type="spellStart"/>
      <w:r w:rsidRPr="004662AB">
        <w:rPr>
          <w:rFonts w:ascii="Times New Roman" w:hAnsi="Times New Roman"/>
          <w:sz w:val="24"/>
          <w:szCs w:val="24"/>
        </w:rPr>
        <w:t>i</w:t>
      </w:r>
      <w:proofErr w:type="spellEnd"/>
      <w:r w:rsidRPr="004662AB">
        <w:rPr>
          <w:rFonts w:ascii="Times New Roman" w:hAnsi="Times New Roman"/>
          <w:sz w:val="24"/>
          <w:szCs w:val="24"/>
        </w:rPr>
        <w:t>)</w:t>
      </w:r>
      <w:r w:rsidRPr="004662AB">
        <w:rPr>
          <w:rFonts w:ascii="Times New Roman" w:hAnsi="Times New Roman"/>
          <w:sz w:val="24"/>
          <w:szCs w:val="24"/>
        </w:rPr>
        <w:tab/>
        <w:t>A hardware based method</w:t>
      </w:r>
    </w:p>
    <w:p w:rsidR="00AF2716" w:rsidRDefault="00AF2716" w:rsidP="00AF2716">
      <w:pPr>
        <w:pStyle w:val="ListParagraph"/>
        <w:suppressAutoHyphens w:val="0"/>
        <w:spacing w:before="0" w:after="0"/>
        <w:rPr>
          <w:rFonts w:ascii="Times New Roman" w:hAnsi="Times New Roman"/>
          <w:sz w:val="24"/>
          <w:szCs w:val="24"/>
        </w:rPr>
      </w:pPr>
      <w:r w:rsidRPr="004662AB">
        <w:rPr>
          <w:rFonts w:ascii="Times New Roman" w:hAnsi="Times New Roman"/>
          <w:sz w:val="24"/>
          <w:szCs w:val="24"/>
        </w:rPr>
        <w:t>ii)</w:t>
      </w:r>
      <w:r w:rsidRPr="004662AB">
        <w:rPr>
          <w:rFonts w:ascii="Times New Roman" w:hAnsi="Times New Roman"/>
          <w:sz w:val="24"/>
          <w:szCs w:val="24"/>
        </w:rPr>
        <w:tab/>
        <w:t xml:space="preserve">A software based method for addressing this requirement.                                                                                  </w:t>
      </w:r>
    </w:p>
    <w:p w:rsidR="00AF2716" w:rsidRDefault="00AF2716" w:rsidP="00AF2716">
      <w:pPr>
        <w:pStyle w:val="ListParagraph"/>
        <w:numPr>
          <w:ilvl w:val="0"/>
          <w:numId w:val="13"/>
        </w:numPr>
        <w:suppressAutoHyphens w:val="0"/>
        <w:spacing w:before="0" w:after="0"/>
        <w:rPr>
          <w:rFonts w:ascii="Times New Roman" w:hAnsi="Times New Roman"/>
          <w:sz w:val="24"/>
          <w:szCs w:val="24"/>
        </w:rPr>
      </w:pPr>
      <w:r w:rsidRPr="004662AB">
        <w:rPr>
          <w:rFonts w:ascii="Times New Roman" w:hAnsi="Times New Roman"/>
          <w:sz w:val="24"/>
          <w:szCs w:val="24"/>
        </w:rPr>
        <w:t>Why bus arbitration is required? Explain with block diagram bus arbitration using daisy chain</w:t>
      </w:r>
      <w:r>
        <w:rPr>
          <w:rFonts w:ascii="Times New Roman" w:hAnsi="Times New Roman"/>
          <w:sz w:val="24"/>
          <w:szCs w:val="24"/>
        </w:rPr>
        <w:t>.</w:t>
      </w:r>
    </w:p>
    <w:p w:rsidR="00AF2716" w:rsidRDefault="00AF2716" w:rsidP="00AF2716">
      <w:pPr>
        <w:pStyle w:val="ListParagraph"/>
        <w:numPr>
          <w:ilvl w:val="0"/>
          <w:numId w:val="13"/>
        </w:numPr>
        <w:suppressAutoHyphens w:val="0"/>
        <w:spacing w:before="0" w:after="0"/>
        <w:rPr>
          <w:rFonts w:ascii="Times New Roman" w:hAnsi="Times New Roman"/>
          <w:sz w:val="22"/>
          <w:szCs w:val="22"/>
        </w:rPr>
      </w:pPr>
      <w:r w:rsidRPr="004662AB">
        <w:rPr>
          <w:rFonts w:ascii="Times New Roman" w:hAnsi="Times New Roman"/>
          <w:sz w:val="22"/>
          <w:szCs w:val="22"/>
        </w:rPr>
        <w:t>Explain the operation of a 2- channel DMA controller.</w:t>
      </w:r>
    </w:p>
    <w:p w:rsidR="00AF2716" w:rsidRDefault="00AF2716" w:rsidP="00AF2716">
      <w:pPr>
        <w:pStyle w:val="ListParagraph"/>
        <w:numPr>
          <w:ilvl w:val="0"/>
          <w:numId w:val="13"/>
        </w:numPr>
        <w:suppressAutoHyphens w:val="0"/>
        <w:spacing w:before="0" w:after="0"/>
        <w:jc w:val="left"/>
        <w:rPr>
          <w:rFonts w:ascii="Times New Roman" w:hAnsi="Times New Roman"/>
          <w:sz w:val="22"/>
          <w:szCs w:val="22"/>
        </w:rPr>
      </w:pPr>
      <w:r w:rsidRPr="00767F4E">
        <w:rPr>
          <w:rFonts w:ascii="Times New Roman" w:hAnsi="Times New Roman"/>
          <w:sz w:val="22"/>
          <w:szCs w:val="22"/>
        </w:rPr>
        <w:t xml:space="preserve"> Differentiate between subroutine and interrupt service routine</w:t>
      </w:r>
    </w:p>
    <w:p w:rsidR="00AF2716" w:rsidRPr="00767F4E" w:rsidRDefault="00AF2716" w:rsidP="00AF2716">
      <w:pPr>
        <w:pStyle w:val="ListParagraph"/>
        <w:suppressAutoHyphens w:val="0"/>
        <w:spacing w:before="0" w:after="0"/>
        <w:jc w:val="left"/>
        <w:rPr>
          <w:rFonts w:ascii="Times New Roman" w:hAnsi="Times New Roman"/>
          <w:sz w:val="22"/>
          <w:szCs w:val="22"/>
        </w:rPr>
      </w:pPr>
    </w:p>
    <w:tbl>
      <w:tblPr>
        <w:tblpPr w:leftFromText="180" w:rightFromText="180" w:vertAnchor="text" w:horzAnchor="margin" w:tblpY="50"/>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br w:type="page"/>
            </w: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Pr>
                <w:rFonts w:ascii="Times New Roman" w:hAnsi="Times New Roman" w:cs="Times New Roman"/>
                <w:b/>
                <w:sz w:val="24"/>
                <w:szCs w:val="24"/>
                <w:lang w:val="fr-FR"/>
              </w:rPr>
              <w:t>16CS35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 xml:space="preserve">Computer Organisation </w:t>
            </w:r>
          </w:p>
        </w:tc>
      </w:tr>
      <w:tr w:rsidR="00AF2716" w:rsidRPr="0078002A" w:rsidTr="00F04A06">
        <w:trPr>
          <w:trHeight w:val="61"/>
        </w:trPr>
        <w:tc>
          <w:tcPr>
            <w:tcW w:w="6765" w:type="dxa"/>
            <w:tcBorders>
              <w:top w:val="double" w:sz="1" w:space="0" w:color="000000"/>
              <w:left w:val="double" w:sz="1" w:space="0" w:color="000000"/>
              <w:bottom w:val="double" w:sz="1" w:space="0" w:color="000000"/>
            </w:tcBorders>
          </w:tcPr>
          <w:p w:rsidR="00AF2716" w:rsidRPr="0078002A" w:rsidRDefault="00AF2716" w:rsidP="00F04A06">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sidRPr="0078002A">
              <w:rPr>
                <w:rFonts w:ascii="Times New Roman" w:hAnsi="Times New Roman" w:cs="Times New Roman"/>
                <w:sz w:val="24"/>
                <w:szCs w:val="24"/>
              </w:rPr>
              <w:t xml:space="preserve"> </w:t>
            </w:r>
            <w:r>
              <w:rPr>
                <w:rFonts w:ascii="Times New Roman" w:hAnsi="Times New Roman" w:cs="Times New Roman"/>
                <w:sz w:val="24"/>
                <w:szCs w:val="24"/>
              </w:rPr>
              <w:t>6</w:t>
            </w:r>
            <w:r w:rsidRPr="0078002A">
              <w:rPr>
                <w:rFonts w:ascii="Times New Roman" w:hAnsi="Times New Roman" w:cs="Times New Roman"/>
                <w:sz w:val="24"/>
                <w:szCs w:val="24"/>
              </w:rPr>
              <w:t xml:space="preserve">. </w:t>
            </w:r>
            <w:r w:rsidRPr="00A46B58">
              <w:rPr>
                <w:rFonts w:ascii="Times New Roman" w:hAnsi="Times New Roman" w:cs="Times New Roman"/>
                <w:b/>
                <w:sz w:val="22"/>
                <w:szCs w:val="22"/>
              </w:rPr>
              <w:t xml:space="preserve"> Buses </w:t>
            </w:r>
            <w:r w:rsidRPr="00A46B58">
              <w:rPr>
                <w:rFonts w:ascii="Times New Roman" w:hAnsi="Times New Roman" w:cs="Times New Roman"/>
                <w:b/>
                <w:sz w:val="22"/>
                <w:szCs w:val="22"/>
              </w:rPr>
              <w:tab/>
            </w:r>
          </w:p>
        </w:tc>
        <w:tc>
          <w:tcPr>
            <w:tcW w:w="2579" w:type="dxa"/>
            <w:tcBorders>
              <w:top w:val="double" w:sz="1" w:space="0" w:color="000000"/>
              <w:left w:val="double" w:sz="1" w:space="0" w:color="000000"/>
              <w:bottom w:val="double" w:sz="1" w:space="0" w:color="000000"/>
              <w:right w:val="double" w:sz="1" w:space="0" w:color="000000"/>
            </w:tcBorders>
          </w:tcPr>
          <w:p w:rsidR="00AF2716" w:rsidRPr="0078002A" w:rsidRDefault="00AF2716" w:rsidP="00AF271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Pr>
                <w:rFonts w:ascii="Times New Roman" w:hAnsi="Times New Roman" w:cs="Times New Roman"/>
                <w:b/>
                <w:i/>
                <w:sz w:val="24"/>
                <w:szCs w:val="24"/>
              </w:rPr>
              <w:t>05</w:t>
            </w:r>
            <w:r w:rsidRPr="0078002A">
              <w:rPr>
                <w:rFonts w:ascii="Times New Roman" w:hAnsi="Times New Roman" w:cs="Times New Roman"/>
                <w:b/>
                <w:sz w:val="24"/>
                <w:szCs w:val="24"/>
              </w:rPr>
              <w:t xml:space="preserve"> </w:t>
            </w:r>
            <w:proofErr w:type="spellStart"/>
            <w:r w:rsidRPr="0078002A">
              <w:rPr>
                <w:rFonts w:ascii="Times New Roman" w:hAnsi="Times New Roman" w:cs="Times New Roman"/>
                <w:b/>
                <w:sz w:val="24"/>
                <w:szCs w:val="24"/>
              </w:rPr>
              <w:t>hrs</w:t>
            </w:r>
            <w:proofErr w:type="spellEnd"/>
          </w:p>
        </w:tc>
      </w:tr>
    </w:tbl>
    <w:p w:rsidR="00AF2716" w:rsidRDefault="00AF2716" w:rsidP="00AF2716">
      <w:pPr>
        <w:pStyle w:val="Heading2"/>
        <w:jc w:val="both"/>
        <w:rPr>
          <w:rFonts w:ascii="Times New Roman" w:hAnsi="Times New Roman" w:cs="Times New Roman"/>
          <w:sz w:val="24"/>
          <w:szCs w:val="24"/>
        </w:rPr>
      </w:pPr>
      <w:r>
        <w:rPr>
          <w:rFonts w:ascii="Times New Roman" w:hAnsi="Times New Roman" w:cs="Times New Roman"/>
          <w:sz w:val="24"/>
          <w:szCs w:val="24"/>
        </w:rPr>
        <w:t>L</w:t>
      </w:r>
      <w:r w:rsidRPr="009D3E18">
        <w:rPr>
          <w:rFonts w:ascii="Times New Roman" w:hAnsi="Times New Roman" w:cs="Times New Roman"/>
          <w:sz w:val="24"/>
          <w:szCs w:val="24"/>
        </w:rPr>
        <w:t>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sidRPr="001434E1">
              <w:rPr>
                <w:rFonts w:ascii="Times New Roman" w:hAnsi="Times New Roman" w:cs="Times New Roman"/>
                <w:sz w:val="24"/>
                <w:szCs w:val="24"/>
              </w:rPr>
              <w:t>Discuss the roles of buses and overview on Bus structure in computational environment.</w:t>
            </w:r>
          </w:p>
        </w:tc>
      </w:tr>
      <w:tr w:rsidR="00AF2716" w:rsidRPr="001434E1" w:rsidTr="00F04A06">
        <w:trPr>
          <w:trHeight w:val="70"/>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Understand the</w:t>
            </w:r>
            <w:r w:rsidRPr="001434E1">
              <w:rPr>
                <w:rFonts w:ascii="Times New Roman" w:hAnsi="Times New Roman" w:cs="Times New Roman"/>
                <w:sz w:val="24"/>
                <w:szCs w:val="24"/>
              </w:rPr>
              <w:t xml:space="preserve"> need for Interface Circuits : Parallel and Serial Ports</w:t>
            </w:r>
          </w:p>
        </w:tc>
      </w:tr>
      <w:tr w:rsidR="00AF2716" w:rsidRPr="001434E1" w:rsidTr="00F04A06">
        <w:trPr>
          <w:trHeight w:val="197"/>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437" w:type="dxa"/>
          </w:tcPr>
          <w:p w:rsidR="00AF2716" w:rsidRPr="00226380" w:rsidRDefault="00AF2716" w:rsidP="00F04A06">
            <w:pPr>
              <w:tabs>
                <w:tab w:val="left" w:pos="498"/>
                <w:tab w:val="left" w:pos="747"/>
                <w:tab w:val="left" w:pos="1992"/>
              </w:tabs>
              <w:ind w:right="360"/>
              <w:rPr>
                <w:rFonts w:ascii="Times New Roman" w:hAnsi="Times New Roman" w:cs="Times New Roman"/>
                <w:sz w:val="24"/>
                <w:szCs w:val="24"/>
              </w:rPr>
            </w:pPr>
            <w:r w:rsidRPr="001434E1">
              <w:rPr>
                <w:rFonts w:ascii="Times New Roman" w:hAnsi="Times New Roman" w:cs="Times New Roman"/>
                <w:sz w:val="24"/>
                <w:szCs w:val="24"/>
              </w:rPr>
              <w:t>Discuss various types of buses – PCI, USB</w:t>
            </w:r>
          </w:p>
        </w:tc>
      </w:tr>
    </w:tbl>
    <w:p w:rsidR="00AF2716" w:rsidRPr="00063064" w:rsidRDefault="00AF2716" w:rsidP="00AF2716"/>
    <w:tbl>
      <w:tblPr>
        <w:tblW w:w="9287" w:type="dxa"/>
        <w:tblInd w:w="70" w:type="dxa"/>
        <w:tblLayout w:type="fixed"/>
        <w:tblLook w:val="0000" w:firstRow="0" w:lastRow="0" w:firstColumn="0" w:lastColumn="0" w:noHBand="0" w:noVBand="0"/>
      </w:tblPr>
      <w:tblGrid>
        <w:gridCol w:w="9287"/>
      </w:tblGrid>
      <w:tr w:rsidR="00AF2716" w:rsidRPr="009D3E18" w:rsidTr="00F04A06">
        <w:trPr>
          <w:cantSplit/>
          <w:trHeight w:val="194"/>
        </w:trPr>
        <w:tc>
          <w:tcPr>
            <w:tcW w:w="9287"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Pr="00226380" w:rsidRDefault="00AF2716" w:rsidP="00F04A06">
            <w:pPr>
              <w:numPr>
                <w:ilvl w:val="0"/>
                <w:numId w:val="8"/>
              </w:numPr>
              <w:snapToGrid w:val="0"/>
              <w:rPr>
                <w:rFonts w:ascii="Times New Roman" w:hAnsi="Times New Roman" w:cs="Times New Roman"/>
                <w:iCs/>
                <w:sz w:val="24"/>
                <w:szCs w:val="24"/>
              </w:rPr>
            </w:pPr>
            <w:r>
              <w:rPr>
                <w:rFonts w:ascii="Times New Roman" w:hAnsi="Times New Roman" w:cs="Times New Roman"/>
                <w:iCs/>
                <w:sz w:val="24"/>
                <w:szCs w:val="24"/>
              </w:rPr>
              <w:t xml:space="preserve">Bus arbitration </w:t>
            </w:r>
          </w:p>
          <w:p w:rsidR="00AF2716" w:rsidRPr="00226380" w:rsidRDefault="00AF2716" w:rsidP="00F04A06">
            <w:pPr>
              <w:numPr>
                <w:ilvl w:val="0"/>
                <w:numId w:val="8"/>
              </w:numPr>
              <w:snapToGrid w:val="0"/>
              <w:rPr>
                <w:rFonts w:ascii="Times New Roman" w:hAnsi="Times New Roman" w:cs="Times New Roman"/>
                <w:iCs/>
                <w:sz w:val="24"/>
                <w:szCs w:val="24"/>
              </w:rPr>
            </w:pPr>
            <w:r w:rsidRPr="00A46B58">
              <w:rPr>
                <w:rFonts w:ascii="Times New Roman" w:hAnsi="Times New Roman" w:cs="Times New Roman"/>
                <w:sz w:val="22"/>
                <w:szCs w:val="22"/>
              </w:rPr>
              <w:t xml:space="preserve">Synchronous Bus, </w:t>
            </w:r>
          </w:p>
          <w:p w:rsidR="00AF2716" w:rsidRPr="00A62911" w:rsidRDefault="00AF2716" w:rsidP="00F04A06">
            <w:pPr>
              <w:numPr>
                <w:ilvl w:val="0"/>
                <w:numId w:val="8"/>
              </w:numPr>
              <w:snapToGrid w:val="0"/>
              <w:rPr>
                <w:rFonts w:ascii="Times New Roman" w:hAnsi="Times New Roman" w:cs="Times New Roman"/>
                <w:iCs/>
                <w:sz w:val="24"/>
                <w:szCs w:val="24"/>
              </w:rPr>
            </w:pPr>
            <w:r w:rsidRPr="00A46B58">
              <w:rPr>
                <w:rFonts w:ascii="Times New Roman" w:hAnsi="Times New Roman" w:cs="Times New Roman"/>
                <w:sz w:val="22"/>
                <w:szCs w:val="22"/>
              </w:rPr>
              <w:t xml:space="preserve">Asynchronous Bus, </w:t>
            </w:r>
          </w:p>
          <w:p w:rsidR="00AF2716" w:rsidRDefault="00AF2716" w:rsidP="00F04A06">
            <w:pPr>
              <w:numPr>
                <w:ilvl w:val="0"/>
                <w:numId w:val="8"/>
              </w:numPr>
              <w:snapToGrid w:val="0"/>
              <w:rPr>
                <w:rFonts w:ascii="Times New Roman" w:hAnsi="Times New Roman" w:cs="Times New Roman"/>
                <w:iCs/>
                <w:sz w:val="24"/>
                <w:szCs w:val="24"/>
              </w:rPr>
            </w:pPr>
            <w:r>
              <w:rPr>
                <w:rFonts w:ascii="Times New Roman" w:hAnsi="Times New Roman" w:cs="Times New Roman"/>
                <w:sz w:val="22"/>
                <w:szCs w:val="22"/>
              </w:rPr>
              <w:t xml:space="preserve">PCI </w:t>
            </w:r>
          </w:p>
          <w:p w:rsidR="00AF2716" w:rsidRPr="009D3E18" w:rsidRDefault="00AF2716" w:rsidP="00F04A06">
            <w:pPr>
              <w:numPr>
                <w:ilvl w:val="0"/>
                <w:numId w:val="8"/>
              </w:numPr>
              <w:snapToGrid w:val="0"/>
              <w:rPr>
                <w:rFonts w:ascii="Times New Roman" w:hAnsi="Times New Roman" w:cs="Times New Roman"/>
                <w:iCs/>
                <w:sz w:val="24"/>
                <w:szCs w:val="24"/>
              </w:rPr>
            </w:pPr>
            <w:r>
              <w:rPr>
                <w:rFonts w:ascii="Times New Roman" w:hAnsi="Times New Roman" w:cs="Times New Roman"/>
                <w:iCs/>
                <w:sz w:val="24"/>
                <w:szCs w:val="24"/>
              </w:rPr>
              <w:t>SCSI and USB</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rPr>
          <w:rFonts w:ascii="Times New Roman" w:hAnsi="Times New Roman" w:cs="Times New Roman"/>
          <w:b/>
          <w:sz w:val="24"/>
          <w:szCs w:val="24"/>
        </w:rPr>
      </w:pPr>
      <w:r w:rsidRPr="009D3E18">
        <w:rPr>
          <w:rFonts w:ascii="Times New Roman" w:hAnsi="Times New Roman" w:cs="Times New Roman"/>
          <w:b/>
          <w:sz w:val="24"/>
          <w:szCs w:val="24"/>
        </w:rPr>
        <w:t>Model Questions</w:t>
      </w:r>
      <w:r>
        <w:rPr>
          <w:rFonts w:ascii="Times New Roman" w:hAnsi="Times New Roman" w:cs="Times New Roman"/>
          <w:b/>
          <w:sz w:val="24"/>
          <w:szCs w:val="24"/>
        </w:rPr>
        <w:t xml:space="preserve"> </w:t>
      </w:r>
    </w:p>
    <w:p w:rsidR="00AF2716" w:rsidRDefault="00AF2716" w:rsidP="00AF2716">
      <w:pPr>
        <w:numPr>
          <w:ilvl w:val="0"/>
          <w:numId w:val="17"/>
        </w:numPr>
        <w:suppressAutoHyphens w:val="0"/>
        <w:spacing w:before="0" w:after="0"/>
        <w:jc w:val="left"/>
        <w:rPr>
          <w:rFonts w:ascii="Times New Roman" w:hAnsi="Times New Roman" w:cs="Times New Roman"/>
          <w:sz w:val="22"/>
          <w:szCs w:val="22"/>
        </w:rPr>
      </w:pPr>
      <w:r>
        <w:rPr>
          <w:rFonts w:ascii="Times New Roman" w:hAnsi="Times New Roman" w:cs="Times New Roman"/>
          <w:sz w:val="24"/>
          <w:szCs w:val="24"/>
        </w:rPr>
        <w:lastRenderedPageBreak/>
        <w:t xml:space="preserve"> </w:t>
      </w:r>
      <w:r w:rsidRPr="0065031A">
        <w:rPr>
          <w:rFonts w:ascii="Times New Roman" w:hAnsi="Times New Roman" w:cs="Times New Roman"/>
          <w:sz w:val="22"/>
          <w:szCs w:val="22"/>
        </w:rPr>
        <w:t>Describe the operation of synchronous and asynchronous bus.</w:t>
      </w:r>
    </w:p>
    <w:p w:rsidR="00AF2716" w:rsidRPr="0065031A" w:rsidRDefault="00AF2716" w:rsidP="00AF2716">
      <w:pPr>
        <w:numPr>
          <w:ilvl w:val="0"/>
          <w:numId w:val="17"/>
        </w:numPr>
        <w:suppressAutoHyphens w:val="0"/>
        <w:spacing w:before="0" w:after="0"/>
        <w:jc w:val="left"/>
        <w:rPr>
          <w:rFonts w:ascii="Times New Roman" w:hAnsi="Times New Roman" w:cs="Times New Roman"/>
          <w:sz w:val="22"/>
          <w:szCs w:val="22"/>
        </w:rPr>
      </w:pPr>
      <w:r w:rsidRPr="0065031A">
        <w:rPr>
          <w:rFonts w:ascii="Times New Roman" w:hAnsi="Times New Roman" w:cs="Times New Roman"/>
          <w:sz w:val="22"/>
          <w:szCs w:val="22"/>
        </w:rPr>
        <w:t>Explain the significant features of any ONE of the following bases;</w:t>
      </w:r>
    </w:p>
    <w:p w:rsidR="00AF2716" w:rsidRDefault="00AF2716" w:rsidP="00AF2716">
      <w:pPr>
        <w:suppressAutoHyphens w:val="0"/>
        <w:spacing w:before="0" w:after="0"/>
        <w:ind w:left="720"/>
        <w:jc w:val="left"/>
        <w:rPr>
          <w:rFonts w:ascii="Times New Roman" w:hAnsi="Times New Roman" w:cs="Times New Roman"/>
          <w:sz w:val="22"/>
          <w:szCs w:val="22"/>
        </w:rPr>
      </w:pPr>
      <w:r w:rsidRPr="0065031A">
        <w:rPr>
          <w:rFonts w:ascii="Times New Roman" w:hAnsi="Times New Roman" w:cs="Times New Roman"/>
          <w:sz w:val="22"/>
          <w:szCs w:val="22"/>
        </w:rPr>
        <w:t xml:space="preserve">    </w:t>
      </w:r>
      <w:proofErr w:type="spellStart"/>
      <w:r w:rsidRPr="0065031A">
        <w:rPr>
          <w:rFonts w:ascii="Times New Roman" w:hAnsi="Times New Roman" w:cs="Times New Roman"/>
          <w:sz w:val="22"/>
          <w:szCs w:val="22"/>
        </w:rPr>
        <w:t>i</w:t>
      </w:r>
      <w:proofErr w:type="spellEnd"/>
      <w:r w:rsidRPr="0065031A">
        <w:rPr>
          <w:rFonts w:ascii="Times New Roman" w:hAnsi="Times New Roman" w:cs="Times New Roman"/>
          <w:sz w:val="22"/>
          <w:szCs w:val="22"/>
        </w:rPr>
        <w:t>) PCI             ii) SCSI             iii</w:t>
      </w:r>
      <w:proofErr w:type="gramStart"/>
      <w:r w:rsidRPr="0065031A">
        <w:rPr>
          <w:rFonts w:ascii="Times New Roman" w:hAnsi="Times New Roman" w:cs="Times New Roman"/>
          <w:sz w:val="22"/>
          <w:szCs w:val="22"/>
        </w:rPr>
        <w:t>)USB</w:t>
      </w:r>
      <w:proofErr w:type="gramEnd"/>
      <w:r w:rsidRPr="0065031A">
        <w:rPr>
          <w:rFonts w:ascii="Times New Roman" w:hAnsi="Times New Roman" w:cs="Times New Roman"/>
          <w:sz w:val="22"/>
          <w:szCs w:val="22"/>
        </w:rPr>
        <w:t xml:space="preserve">         </w:t>
      </w:r>
    </w:p>
    <w:p w:rsidR="00AF2716" w:rsidRDefault="00AF2716" w:rsidP="00AF2716">
      <w:pPr>
        <w:numPr>
          <w:ilvl w:val="0"/>
          <w:numId w:val="17"/>
        </w:numPr>
        <w:suppressAutoHyphens w:val="0"/>
        <w:spacing w:before="0" w:after="0"/>
        <w:jc w:val="left"/>
        <w:rPr>
          <w:rFonts w:ascii="Times New Roman" w:hAnsi="Times New Roman" w:cs="Times New Roman"/>
          <w:sz w:val="22"/>
          <w:szCs w:val="22"/>
        </w:rPr>
      </w:pPr>
      <w:r w:rsidRPr="0065031A">
        <w:rPr>
          <w:rFonts w:ascii="Times New Roman" w:hAnsi="Times New Roman" w:cs="Times New Roman"/>
          <w:sz w:val="22"/>
          <w:szCs w:val="22"/>
        </w:rPr>
        <w:t xml:space="preserve">List out the functions of an I/O interface.           </w:t>
      </w:r>
    </w:p>
    <w:p w:rsidR="00AF2716" w:rsidRDefault="00AF2716" w:rsidP="00AF2716">
      <w:pPr>
        <w:numPr>
          <w:ilvl w:val="0"/>
          <w:numId w:val="17"/>
        </w:numPr>
        <w:suppressAutoHyphens w:val="0"/>
        <w:spacing w:before="0" w:after="0"/>
        <w:jc w:val="left"/>
        <w:rPr>
          <w:rFonts w:ascii="Times New Roman" w:hAnsi="Times New Roman" w:cs="Times New Roman"/>
          <w:sz w:val="22"/>
          <w:szCs w:val="22"/>
        </w:rPr>
      </w:pPr>
      <w:r w:rsidRPr="0065031A">
        <w:rPr>
          <w:rFonts w:ascii="Times New Roman" w:hAnsi="Times New Roman" w:cs="Times New Roman"/>
          <w:sz w:val="22"/>
          <w:szCs w:val="22"/>
        </w:rPr>
        <w:t xml:space="preserve">Explain how arbitration and selection is done in the SCSI bus.             </w:t>
      </w:r>
    </w:p>
    <w:p w:rsidR="00AF2716" w:rsidRDefault="00AF2716" w:rsidP="00AF2716">
      <w:pPr>
        <w:tabs>
          <w:tab w:val="left" w:pos="540"/>
          <w:tab w:val="left" w:pos="3690"/>
          <w:tab w:val="left" w:pos="4860"/>
        </w:tabs>
        <w:suppressAutoHyphens w:val="0"/>
        <w:spacing w:before="0" w:after="0"/>
        <w:jc w:val="left"/>
        <w:rPr>
          <w:rFonts w:ascii="Times New Roman" w:hAnsi="Times New Roman" w:cs="Times New Roman"/>
          <w:sz w:val="24"/>
          <w:szCs w:val="24"/>
        </w:rPr>
      </w:pPr>
      <w:r>
        <w:rPr>
          <w:rFonts w:ascii="Times New Roman" w:hAnsi="Times New Roman" w:cs="Times New Roman"/>
          <w:sz w:val="22"/>
          <w:szCs w:val="22"/>
        </w:rPr>
        <w:t xml:space="preserve">      </w:t>
      </w:r>
      <w:r w:rsidRPr="0065031A">
        <w:rPr>
          <w:rFonts w:ascii="Times New Roman" w:hAnsi="Times New Roman" w:cs="Times New Roman"/>
          <w:sz w:val="22"/>
          <w:szCs w:val="22"/>
        </w:rPr>
        <w:t xml:space="preserve"> 5. Explain how USB operates with split-traffic mode.  </w:t>
      </w:r>
    </w:p>
    <w:p w:rsidR="00AF2716" w:rsidRPr="0030445F" w:rsidRDefault="00AF2716" w:rsidP="00AF2716">
      <w:pPr>
        <w:tabs>
          <w:tab w:val="left" w:pos="1155"/>
        </w:tabs>
        <w:suppressAutoHyphens w:val="0"/>
        <w:spacing w:before="0" w:after="0"/>
        <w:jc w:val="left"/>
        <w:rPr>
          <w:rFonts w:ascii="Times New Roman" w:hAnsi="Times New Roman" w:cs="Times New Roman"/>
          <w:sz w:val="24"/>
          <w:szCs w:val="24"/>
        </w:rPr>
      </w:pPr>
      <w:r>
        <w:rPr>
          <w:rFonts w:ascii="Times New Roman" w:hAnsi="Times New Roman" w:cs="Times New Roman"/>
          <w:sz w:val="24"/>
          <w:szCs w:val="24"/>
        </w:rPr>
        <w:tab/>
      </w:r>
    </w:p>
    <w:tbl>
      <w:tblPr>
        <w:tblpPr w:leftFromText="180" w:rightFromText="180" w:vertAnchor="text" w:horzAnchor="margin" w:tblpY="530"/>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Pr>
                <w:rFonts w:ascii="Times New Roman" w:hAnsi="Times New Roman" w:cs="Times New Roman"/>
                <w:b/>
                <w:sz w:val="24"/>
                <w:szCs w:val="24"/>
                <w:lang w:val="fr-FR"/>
              </w:rPr>
              <w:t>16CS35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 xml:space="preserve">Computer Organisation </w:t>
            </w:r>
          </w:p>
        </w:tc>
      </w:tr>
      <w:tr w:rsidR="00AF2716" w:rsidRPr="009D3E18" w:rsidTr="00F04A06">
        <w:trPr>
          <w:trHeight w:val="61"/>
        </w:trPr>
        <w:tc>
          <w:tcPr>
            <w:tcW w:w="6765" w:type="dxa"/>
            <w:tcBorders>
              <w:top w:val="double" w:sz="1" w:space="0" w:color="000000"/>
              <w:left w:val="double" w:sz="1" w:space="0" w:color="000000"/>
              <w:bottom w:val="double" w:sz="1" w:space="0" w:color="000000"/>
            </w:tcBorders>
          </w:tcPr>
          <w:p w:rsidR="00AF2716" w:rsidRPr="00382FE3" w:rsidRDefault="00AF2716" w:rsidP="00F04A06">
            <w:pPr>
              <w:keepNext/>
              <w:snapToGrid w:val="0"/>
              <w:rPr>
                <w:rFonts w:ascii="Times New Roman" w:hAnsi="Times New Roman" w:cs="Times New Roman"/>
                <w:b/>
                <w:bCs w:val="0"/>
                <w:i/>
                <w:sz w:val="24"/>
                <w:szCs w:val="24"/>
              </w:rPr>
            </w:pPr>
            <w:r w:rsidRPr="00382FE3">
              <w:rPr>
                <w:rFonts w:ascii="Times New Roman" w:hAnsi="Times New Roman" w:cs="Times New Roman"/>
                <w:i/>
                <w:sz w:val="24"/>
                <w:szCs w:val="24"/>
              </w:rPr>
              <w:t>Chapter Number and Title</w:t>
            </w:r>
            <w:r w:rsidRPr="00382FE3">
              <w:rPr>
                <w:rFonts w:ascii="Times New Roman" w:hAnsi="Times New Roman" w:cs="Times New Roman"/>
                <w:sz w:val="24"/>
                <w:szCs w:val="24"/>
              </w:rPr>
              <w:t>:</w:t>
            </w:r>
            <w:r w:rsidRPr="00382FE3">
              <w:rPr>
                <w:rFonts w:ascii="Times New Roman" w:hAnsi="Times New Roman" w:cs="Times New Roman"/>
                <w:i/>
                <w:sz w:val="24"/>
                <w:szCs w:val="24"/>
              </w:rPr>
              <w:t xml:space="preserve"> </w:t>
            </w:r>
            <w:r>
              <w:rPr>
                <w:rFonts w:ascii="Times New Roman" w:hAnsi="Times New Roman" w:cs="Times New Roman"/>
                <w:i/>
                <w:sz w:val="24"/>
                <w:szCs w:val="24"/>
              </w:rPr>
              <w:t xml:space="preserve">7. </w:t>
            </w:r>
            <w:r w:rsidRPr="00A46B58">
              <w:rPr>
                <w:rFonts w:ascii="Times New Roman" w:hAnsi="Times New Roman"/>
                <w:b/>
                <w:sz w:val="22"/>
                <w:szCs w:val="22"/>
              </w:rPr>
              <w:t xml:space="preserve"> The Memory System</w:t>
            </w:r>
            <w:r w:rsidRPr="00A46B58">
              <w:rPr>
                <w:rFonts w:ascii="Times New Roman" w:hAnsi="Times New Roman"/>
                <w:b/>
                <w:sz w:val="22"/>
                <w:szCs w:val="22"/>
              </w:rPr>
              <w:tab/>
            </w:r>
          </w:p>
        </w:tc>
        <w:tc>
          <w:tcPr>
            <w:tcW w:w="2579" w:type="dxa"/>
            <w:tcBorders>
              <w:top w:val="double" w:sz="1" w:space="0" w:color="000000"/>
              <w:left w:val="double" w:sz="1" w:space="0" w:color="000000"/>
              <w:bottom w:val="double" w:sz="1" w:space="0" w:color="000000"/>
              <w:right w:val="double" w:sz="1" w:space="0" w:color="000000"/>
            </w:tcBorders>
          </w:tcPr>
          <w:p w:rsidR="00AF2716" w:rsidRPr="00382FE3" w:rsidRDefault="00AF2716" w:rsidP="00F04A06">
            <w:pPr>
              <w:snapToGrid w:val="0"/>
              <w:jc w:val="right"/>
              <w:rPr>
                <w:rFonts w:ascii="Times New Roman" w:hAnsi="Times New Roman" w:cs="Times New Roman"/>
                <w:b/>
                <w:sz w:val="24"/>
                <w:szCs w:val="24"/>
              </w:rPr>
            </w:pPr>
            <w:r w:rsidRPr="00382FE3">
              <w:rPr>
                <w:rFonts w:ascii="Times New Roman" w:hAnsi="Times New Roman" w:cs="Times New Roman"/>
                <w:i/>
                <w:sz w:val="24"/>
                <w:szCs w:val="24"/>
              </w:rPr>
              <w:t xml:space="preserve">Planned Hours: </w:t>
            </w:r>
            <w:r w:rsidRPr="00382FE3">
              <w:rPr>
                <w:rFonts w:ascii="Times New Roman" w:hAnsi="Times New Roman" w:cs="Times New Roman"/>
                <w:b/>
                <w:i/>
                <w:sz w:val="24"/>
                <w:szCs w:val="24"/>
              </w:rPr>
              <w:t>0</w:t>
            </w:r>
            <w:r>
              <w:rPr>
                <w:rFonts w:ascii="Times New Roman" w:hAnsi="Times New Roman" w:cs="Times New Roman"/>
                <w:b/>
                <w:i/>
                <w:sz w:val="24"/>
                <w:szCs w:val="24"/>
              </w:rPr>
              <w:t>5</w:t>
            </w:r>
            <w:r w:rsidRPr="00382FE3">
              <w:rPr>
                <w:rFonts w:ascii="Times New Roman" w:hAnsi="Times New Roman" w:cs="Times New Roman"/>
                <w:b/>
                <w:sz w:val="24"/>
                <w:szCs w:val="24"/>
              </w:rPr>
              <w:t>hrs</w:t>
            </w:r>
          </w:p>
        </w:tc>
      </w:tr>
    </w:tbl>
    <w:p w:rsidR="00AF2716" w:rsidRPr="00C30585" w:rsidRDefault="00AF2716" w:rsidP="00AF2716">
      <w:pPr>
        <w:suppressAutoHyphens w:val="0"/>
        <w:spacing w:before="0" w:after="0" w:line="360" w:lineRule="auto"/>
        <w:jc w:val="center"/>
        <w:rPr>
          <w:rFonts w:ascii="Times New Roman" w:hAnsi="Times New Roman" w:cs="Times New Roman"/>
          <w:b/>
          <w:sz w:val="24"/>
          <w:szCs w:val="24"/>
        </w:rPr>
      </w:pPr>
      <w:r w:rsidRPr="00C30585">
        <w:rPr>
          <w:rFonts w:ascii="Times New Roman" w:hAnsi="Times New Roman" w:cs="Times New Roman"/>
          <w:b/>
          <w:sz w:val="24"/>
          <w:szCs w:val="24"/>
        </w:rPr>
        <w:t>UNIT- IV</w:t>
      </w:r>
    </w:p>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eastAsia="Calibri" w:hAnsi="Times New Roman"/>
                <w:bCs w:val="0"/>
                <w:sz w:val="22"/>
                <w:szCs w:val="22"/>
              </w:rPr>
              <w:t>Explain the Concepts of</w:t>
            </w:r>
            <w:r w:rsidRPr="00E1701D">
              <w:rPr>
                <w:rFonts w:ascii="Times New Roman" w:eastAsia="Calibri" w:hAnsi="Times New Roman"/>
                <w:bCs w:val="0"/>
                <w:sz w:val="22"/>
                <w:szCs w:val="22"/>
              </w:rPr>
              <w:t xml:space="preserve">  Static Memories, Asynchronous DRAMs, Synchronous DRAMs, </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2</w:t>
            </w:r>
          </w:p>
        </w:tc>
        <w:tc>
          <w:tcPr>
            <w:tcW w:w="8437" w:type="dxa"/>
          </w:tcPr>
          <w:p w:rsidR="00AF2716" w:rsidRDefault="00AF2716" w:rsidP="00F04A06">
            <w:pPr>
              <w:tabs>
                <w:tab w:val="left" w:pos="498"/>
                <w:tab w:val="left" w:pos="747"/>
                <w:tab w:val="left" w:pos="1992"/>
              </w:tabs>
              <w:ind w:right="360"/>
              <w:rPr>
                <w:rFonts w:ascii="Times New Roman" w:eastAsia="Calibri" w:hAnsi="Times New Roman"/>
                <w:bCs w:val="0"/>
                <w:sz w:val="22"/>
                <w:szCs w:val="22"/>
              </w:rPr>
            </w:pPr>
            <w:r>
              <w:rPr>
                <w:rFonts w:ascii="Times New Roman" w:hAnsi="Times New Roman" w:cs="Times New Roman"/>
                <w:sz w:val="24"/>
                <w:szCs w:val="24"/>
              </w:rPr>
              <w:t>Design</w:t>
            </w:r>
            <w:r w:rsidRPr="001434E1">
              <w:rPr>
                <w:rFonts w:ascii="Times New Roman" w:hAnsi="Times New Roman" w:cs="Times New Roman"/>
                <w:sz w:val="24"/>
                <w:szCs w:val="24"/>
              </w:rPr>
              <w:t xml:space="preserve"> Memory systems</w:t>
            </w:r>
            <w:r>
              <w:rPr>
                <w:rFonts w:ascii="Times New Roman" w:hAnsi="Times New Roman" w:cs="Times New Roman"/>
                <w:sz w:val="24"/>
                <w:szCs w:val="24"/>
              </w:rPr>
              <w:t xml:space="preserve"> and Understand</w:t>
            </w:r>
            <w:r w:rsidRPr="001434E1">
              <w:rPr>
                <w:rFonts w:ascii="Times New Roman" w:hAnsi="Times New Roman" w:cs="Times New Roman"/>
                <w:sz w:val="24"/>
                <w:szCs w:val="24"/>
              </w:rPr>
              <w:t xml:space="preserve"> the metrics for evaluating a memory layout design by speed, size and cost</w:t>
            </w:r>
          </w:p>
        </w:tc>
      </w:tr>
      <w:tr w:rsidR="00AF2716" w:rsidRPr="001434E1" w:rsidTr="00F04A06">
        <w:trPr>
          <w:trHeight w:val="27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eastAsia="Calibri" w:hAnsi="Times New Roman"/>
                <w:bCs w:val="0"/>
                <w:sz w:val="22"/>
                <w:szCs w:val="22"/>
              </w:rPr>
              <w:t>Discuss the basics of Caches and cache mapping functions.</w:t>
            </w:r>
          </w:p>
        </w:tc>
      </w:tr>
      <w:tr w:rsidR="00AF2716" w:rsidRPr="001434E1" w:rsidTr="00F04A06">
        <w:trPr>
          <w:trHeight w:val="15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Default="00AF2716" w:rsidP="00F04A06">
            <w:pPr>
              <w:tabs>
                <w:tab w:val="left" w:pos="498"/>
                <w:tab w:val="left" w:pos="747"/>
                <w:tab w:val="left" w:pos="1992"/>
              </w:tabs>
              <w:ind w:right="360"/>
              <w:rPr>
                <w:rFonts w:ascii="Times New Roman" w:hAnsi="Times New Roman" w:cs="Times New Roman"/>
                <w:sz w:val="24"/>
                <w:szCs w:val="24"/>
              </w:rPr>
            </w:pPr>
            <w:r w:rsidRPr="00E1701D">
              <w:rPr>
                <w:rFonts w:ascii="Times New Roman" w:eastAsia="Calibri" w:hAnsi="Times New Roman"/>
                <w:bCs w:val="0"/>
                <w:sz w:val="22"/>
                <w:szCs w:val="22"/>
              </w:rPr>
              <w:t xml:space="preserve">Handling </w:t>
            </w:r>
            <w:r>
              <w:rPr>
                <w:rFonts w:ascii="Times New Roman" w:eastAsia="Calibri" w:hAnsi="Times New Roman"/>
                <w:bCs w:val="0"/>
                <w:sz w:val="22"/>
                <w:szCs w:val="22"/>
              </w:rPr>
              <w:t>of Cache Misses and Handling Writes to caches</w:t>
            </w:r>
          </w:p>
        </w:tc>
      </w:tr>
    </w:tbl>
    <w:p w:rsidR="00AF2716" w:rsidRPr="000B7094" w:rsidRDefault="00AF2716" w:rsidP="00AF2716">
      <w:pPr>
        <w:pStyle w:val="ListParagraph"/>
        <w:tabs>
          <w:tab w:val="left" w:pos="498"/>
          <w:tab w:val="left" w:pos="747"/>
          <w:tab w:val="left" w:pos="1992"/>
        </w:tabs>
        <w:ind w:left="5040" w:right="360"/>
        <w:rPr>
          <w:rFonts w:ascii="Times New Roman" w:hAnsi="Times New Roman"/>
          <w:sz w:val="24"/>
          <w:szCs w:val="24"/>
        </w:rPr>
      </w:pPr>
    </w:p>
    <w:tbl>
      <w:tblPr>
        <w:tblW w:w="0" w:type="auto"/>
        <w:tblLayout w:type="fixed"/>
        <w:tblLook w:val="0000" w:firstRow="0" w:lastRow="0" w:firstColumn="0" w:lastColumn="0" w:noHBand="0" w:noVBand="0"/>
      </w:tblPr>
      <w:tblGrid>
        <w:gridCol w:w="9089"/>
      </w:tblGrid>
      <w:tr w:rsidR="00AF2716" w:rsidRPr="00A31E19"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A31E19" w:rsidRDefault="00AF2716" w:rsidP="00F04A06">
            <w:pPr>
              <w:snapToGrid w:val="0"/>
              <w:rPr>
                <w:rFonts w:ascii="Times New Roman" w:hAnsi="Times New Roman" w:cs="Times New Roman"/>
                <w:b/>
                <w:i/>
                <w:sz w:val="24"/>
                <w:szCs w:val="24"/>
              </w:rPr>
            </w:pPr>
            <w:r w:rsidRPr="00A31E19">
              <w:rPr>
                <w:rFonts w:ascii="Times New Roman" w:hAnsi="Times New Roman" w:cs="Times New Roman"/>
                <w:b/>
                <w:i/>
                <w:sz w:val="24"/>
                <w:szCs w:val="24"/>
              </w:rPr>
              <w:t>Lesson Schedule</w:t>
            </w:r>
          </w:p>
          <w:p w:rsidR="00AF2716" w:rsidRPr="00A31E19" w:rsidRDefault="00AF2716" w:rsidP="00F04A06">
            <w:pPr>
              <w:rPr>
                <w:rFonts w:ascii="Times New Roman" w:hAnsi="Times New Roman" w:cs="Times New Roman"/>
                <w:i/>
                <w:sz w:val="24"/>
                <w:szCs w:val="24"/>
              </w:rPr>
            </w:pPr>
            <w:r w:rsidRPr="00A31E19">
              <w:rPr>
                <w:rFonts w:ascii="Times New Roman" w:hAnsi="Times New Roman" w:cs="Times New Roman"/>
                <w:i/>
                <w:sz w:val="24"/>
                <w:szCs w:val="24"/>
              </w:rPr>
              <w:t>Class No.   Portion covered per hour</w:t>
            </w:r>
          </w:p>
          <w:p w:rsidR="00AF2716" w:rsidRPr="00C30585" w:rsidRDefault="00AF2716" w:rsidP="00F04A06">
            <w:pPr>
              <w:numPr>
                <w:ilvl w:val="0"/>
                <w:numId w:val="9"/>
              </w:numPr>
              <w:snapToGrid w:val="0"/>
              <w:rPr>
                <w:rFonts w:ascii="Times New Roman" w:hAnsi="Times New Roman" w:cs="Times New Roman"/>
                <w:iCs/>
                <w:sz w:val="24"/>
                <w:szCs w:val="24"/>
              </w:rPr>
            </w:pPr>
            <w:r w:rsidRPr="00A46B58">
              <w:rPr>
                <w:rFonts w:ascii="Times New Roman" w:hAnsi="Times New Roman" w:cs="Times New Roman"/>
                <w:bCs w:val="0"/>
                <w:sz w:val="22"/>
                <w:szCs w:val="22"/>
              </w:rPr>
              <w:t xml:space="preserve">Static Memories, Asynchronous DRAMs, </w:t>
            </w:r>
          </w:p>
          <w:p w:rsidR="00AF2716" w:rsidRDefault="00AF2716" w:rsidP="00F04A06">
            <w:pPr>
              <w:numPr>
                <w:ilvl w:val="0"/>
                <w:numId w:val="9"/>
              </w:numPr>
              <w:snapToGrid w:val="0"/>
              <w:rPr>
                <w:rFonts w:ascii="Times New Roman" w:hAnsi="Times New Roman" w:cs="Times New Roman"/>
                <w:iCs/>
                <w:sz w:val="24"/>
                <w:szCs w:val="24"/>
              </w:rPr>
            </w:pPr>
            <w:r w:rsidRPr="00A46B58">
              <w:rPr>
                <w:rFonts w:ascii="Times New Roman" w:hAnsi="Times New Roman" w:cs="Times New Roman"/>
                <w:bCs w:val="0"/>
                <w:sz w:val="22"/>
                <w:szCs w:val="22"/>
              </w:rPr>
              <w:t>Synchronous DRAMs</w:t>
            </w:r>
            <w:r w:rsidRPr="00CD6A34">
              <w:rPr>
                <w:rFonts w:ascii="Times New Roman" w:hAnsi="Times New Roman" w:cs="Times New Roman"/>
                <w:iCs/>
                <w:sz w:val="24"/>
                <w:szCs w:val="24"/>
              </w:rPr>
              <w:t xml:space="preserve"> </w:t>
            </w:r>
          </w:p>
          <w:p w:rsidR="00AF2716" w:rsidRPr="00213943" w:rsidRDefault="00AF2716" w:rsidP="00F04A06">
            <w:pPr>
              <w:numPr>
                <w:ilvl w:val="0"/>
                <w:numId w:val="9"/>
              </w:numPr>
              <w:snapToGrid w:val="0"/>
              <w:rPr>
                <w:rFonts w:ascii="Times New Roman" w:hAnsi="Times New Roman" w:cs="Times New Roman"/>
                <w:iCs/>
                <w:sz w:val="24"/>
                <w:szCs w:val="24"/>
              </w:rPr>
            </w:pPr>
            <w:r w:rsidRPr="00A46B58">
              <w:rPr>
                <w:rFonts w:ascii="Times New Roman" w:hAnsi="Times New Roman" w:cs="Times New Roman"/>
                <w:bCs w:val="0"/>
                <w:sz w:val="22"/>
                <w:szCs w:val="22"/>
              </w:rPr>
              <w:t>Structure of Larger Memorie</w:t>
            </w:r>
            <w:r>
              <w:rPr>
                <w:rFonts w:ascii="Times New Roman" w:hAnsi="Times New Roman" w:cs="Times New Roman"/>
                <w:bCs w:val="0"/>
                <w:sz w:val="22"/>
                <w:szCs w:val="22"/>
              </w:rPr>
              <w:t>s</w:t>
            </w:r>
          </w:p>
          <w:p w:rsidR="00AF2716" w:rsidRPr="009D3E18" w:rsidRDefault="00AF2716" w:rsidP="00F04A06">
            <w:pPr>
              <w:numPr>
                <w:ilvl w:val="0"/>
                <w:numId w:val="9"/>
              </w:numPr>
              <w:snapToGrid w:val="0"/>
              <w:rPr>
                <w:rFonts w:ascii="Times New Roman" w:hAnsi="Times New Roman" w:cs="Times New Roman"/>
                <w:iCs/>
                <w:sz w:val="24"/>
                <w:szCs w:val="24"/>
              </w:rPr>
            </w:pPr>
            <w:r w:rsidRPr="00A46B58">
              <w:rPr>
                <w:rFonts w:ascii="Times New Roman" w:hAnsi="Times New Roman" w:cs="Times New Roman"/>
                <w:bCs w:val="0"/>
                <w:sz w:val="22"/>
                <w:szCs w:val="22"/>
              </w:rPr>
              <w:t>Rambus memory, Read-only memory,</w:t>
            </w:r>
          </w:p>
          <w:p w:rsidR="00AF2716" w:rsidRPr="00A31E19" w:rsidRDefault="00AF2716" w:rsidP="00F04A06">
            <w:pPr>
              <w:numPr>
                <w:ilvl w:val="0"/>
                <w:numId w:val="9"/>
              </w:numPr>
              <w:snapToGrid w:val="0"/>
              <w:rPr>
                <w:rFonts w:ascii="Times New Roman" w:hAnsi="Times New Roman" w:cs="Times New Roman"/>
                <w:iCs/>
                <w:sz w:val="24"/>
                <w:szCs w:val="24"/>
              </w:rPr>
            </w:pPr>
            <w:r w:rsidRPr="00A46B58">
              <w:rPr>
                <w:rFonts w:ascii="Times New Roman" w:hAnsi="Times New Roman" w:cs="Times New Roman"/>
                <w:bCs w:val="0"/>
                <w:sz w:val="22"/>
                <w:szCs w:val="22"/>
              </w:rPr>
              <w:t xml:space="preserve">Speed, Size &amp; </w:t>
            </w:r>
            <w:proofErr w:type="spellStart"/>
            <w:r w:rsidRPr="00A46B58">
              <w:rPr>
                <w:rFonts w:ascii="Times New Roman" w:hAnsi="Times New Roman" w:cs="Times New Roman"/>
                <w:bCs w:val="0"/>
                <w:sz w:val="22"/>
                <w:szCs w:val="22"/>
              </w:rPr>
              <w:t>cost.Large</w:t>
            </w:r>
            <w:proofErr w:type="spellEnd"/>
            <w:r w:rsidRPr="00A46B58">
              <w:rPr>
                <w:rFonts w:ascii="Times New Roman" w:hAnsi="Times New Roman" w:cs="Times New Roman"/>
                <w:bCs w:val="0"/>
                <w:sz w:val="22"/>
                <w:szCs w:val="22"/>
              </w:rPr>
              <w:t xml:space="preserve"> and Fast Exploding Memory Hierarchy Introduction</w:t>
            </w:r>
            <w:r>
              <w:rPr>
                <w:rFonts w:ascii="Times New Roman" w:hAnsi="Times New Roman" w:cs="Times New Roman"/>
                <w:bCs w:val="0"/>
                <w:sz w:val="22"/>
                <w:szCs w:val="22"/>
              </w:rPr>
              <w:t>.</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Pr="0008669D" w:rsidRDefault="00AF2716" w:rsidP="00AF2716">
      <w:pPr>
        <w:suppressAutoHyphens w:val="0"/>
        <w:spacing w:before="0" w:after="0"/>
        <w:rPr>
          <w:rFonts w:ascii="Times New Roman" w:hAnsi="Times New Roman" w:cs="Times New Roman"/>
          <w:b/>
          <w:sz w:val="24"/>
          <w:szCs w:val="24"/>
        </w:rPr>
      </w:pPr>
      <w:r w:rsidRPr="0008669D">
        <w:rPr>
          <w:rFonts w:ascii="Times New Roman" w:hAnsi="Times New Roman" w:cs="Times New Roman"/>
          <w:b/>
          <w:sz w:val="24"/>
          <w:szCs w:val="24"/>
        </w:rPr>
        <w:t>Model Questions</w:t>
      </w:r>
    </w:p>
    <w:p w:rsidR="00AF2716" w:rsidRDefault="00AF2716" w:rsidP="00AF2716">
      <w:pPr>
        <w:numPr>
          <w:ilvl w:val="6"/>
          <w:numId w:val="7"/>
        </w:numPr>
        <w:tabs>
          <w:tab w:val="clear" w:pos="5040"/>
          <w:tab w:val="num" w:pos="450"/>
          <w:tab w:val="left" w:pos="540"/>
          <w:tab w:val="left" w:pos="3690"/>
          <w:tab w:val="left" w:pos="4860"/>
        </w:tabs>
        <w:suppressAutoHyphens w:val="0"/>
        <w:spacing w:before="0" w:after="0"/>
        <w:ind w:left="450" w:hanging="180"/>
        <w:jc w:val="left"/>
        <w:rPr>
          <w:rFonts w:ascii="Times New Roman" w:hAnsi="Times New Roman" w:cs="Times New Roman"/>
          <w:sz w:val="24"/>
          <w:szCs w:val="24"/>
        </w:rPr>
      </w:pPr>
      <w:r w:rsidRPr="0030445F">
        <w:rPr>
          <w:rFonts w:ascii="Times New Roman" w:hAnsi="Times New Roman" w:cs="Times New Roman"/>
          <w:sz w:val="24"/>
          <w:szCs w:val="24"/>
        </w:rPr>
        <w:t xml:space="preserve">Describe SDRAM and DDR SD RAM operations for data transfer between main </w:t>
      </w:r>
      <w:r>
        <w:rPr>
          <w:rFonts w:ascii="Times New Roman" w:hAnsi="Times New Roman" w:cs="Times New Roman"/>
          <w:sz w:val="24"/>
          <w:szCs w:val="24"/>
        </w:rPr>
        <w:t xml:space="preserve">memory and </w:t>
      </w:r>
      <w:r w:rsidRPr="0030445F">
        <w:rPr>
          <w:rFonts w:ascii="Times New Roman" w:hAnsi="Times New Roman" w:cs="Times New Roman"/>
          <w:sz w:val="24"/>
          <w:szCs w:val="24"/>
        </w:rPr>
        <w:t>cache memory systems.</w:t>
      </w:r>
    </w:p>
    <w:p w:rsidR="00AF2716" w:rsidRDefault="00AF2716" w:rsidP="00AF2716">
      <w:pPr>
        <w:numPr>
          <w:ilvl w:val="6"/>
          <w:numId w:val="7"/>
        </w:numPr>
        <w:tabs>
          <w:tab w:val="clear" w:pos="5040"/>
          <w:tab w:val="num" w:pos="450"/>
          <w:tab w:val="left" w:pos="540"/>
          <w:tab w:val="left" w:pos="3690"/>
          <w:tab w:val="left" w:pos="4860"/>
        </w:tabs>
        <w:suppressAutoHyphens w:val="0"/>
        <w:spacing w:before="0" w:after="0"/>
        <w:ind w:left="450" w:hanging="180"/>
        <w:jc w:val="left"/>
        <w:rPr>
          <w:rFonts w:ascii="Times New Roman" w:hAnsi="Times New Roman" w:cs="Times New Roman"/>
          <w:sz w:val="24"/>
          <w:szCs w:val="24"/>
        </w:rPr>
      </w:pPr>
      <w:r w:rsidRPr="0030445F">
        <w:rPr>
          <w:rFonts w:ascii="Times New Roman" w:hAnsi="Times New Roman" w:cs="Times New Roman"/>
          <w:sz w:val="24"/>
          <w:szCs w:val="24"/>
        </w:rPr>
        <w:t>With the block diagram explain the operation of a 16-megabit DRAM chip configured as 2M×8</w:t>
      </w:r>
    </w:p>
    <w:p w:rsidR="00AF2716" w:rsidRDefault="00AF2716" w:rsidP="00AF2716">
      <w:pPr>
        <w:numPr>
          <w:ilvl w:val="1"/>
          <w:numId w:val="7"/>
        </w:numPr>
        <w:tabs>
          <w:tab w:val="clear" w:pos="1440"/>
          <w:tab w:val="left" w:pos="540"/>
        </w:tabs>
        <w:spacing w:line="360" w:lineRule="auto"/>
        <w:ind w:left="540" w:hanging="270"/>
        <w:rPr>
          <w:rFonts w:ascii="Times New Roman" w:hAnsi="Times New Roman" w:cs="Times New Roman"/>
          <w:sz w:val="24"/>
          <w:szCs w:val="24"/>
        </w:rPr>
      </w:pPr>
      <w:r w:rsidRPr="0030445F">
        <w:rPr>
          <w:rFonts w:ascii="Times New Roman" w:hAnsi="Times New Roman" w:cs="Times New Roman"/>
          <w:sz w:val="24"/>
          <w:szCs w:val="24"/>
        </w:rPr>
        <w:t xml:space="preserve">Give the organization of a 2M×32 memory module using 512k×8 static memory </w:t>
      </w:r>
      <w:r>
        <w:rPr>
          <w:rFonts w:ascii="Times New Roman" w:hAnsi="Times New Roman" w:cs="Times New Roman"/>
          <w:sz w:val="24"/>
          <w:szCs w:val="24"/>
        </w:rPr>
        <w:t>chips.</w:t>
      </w:r>
    </w:p>
    <w:p w:rsidR="00AF2716" w:rsidRDefault="00AF2716" w:rsidP="00AF2716">
      <w:pPr>
        <w:numPr>
          <w:ilvl w:val="1"/>
          <w:numId w:val="7"/>
        </w:numPr>
        <w:tabs>
          <w:tab w:val="clear" w:pos="1440"/>
          <w:tab w:val="left" w:pos="540"/>
        </w:tabs>
        <w:spacing w:line="360" w:lineRule="auto"/>
        <w:ind w:left="540" w:hanging="270"/>
        <w:rPr>
          <w:rFonts w:ascii="Times New Roman" w:hAnsi="Times New Roman" w:cs="Times New Roman"/>
          <w:sz w:val="24"/>
          <w:szCs w:val="24"/>
        </w:rPr>
      </w:pPr>
      <w:r w:rsidRPr="0030445F">
        <w:rPr>
          <w:rFonts w:ascii="Times New Roman" w:hAnsi="Times New Roman" w:cs="Times New Roman"/>
          <w:sz w:val="24"/>
          <w:szCs w:val="24"/>
        </w:rPr>
        <w:t xml:space="preserve">Write a note on    </w:t>
      </w:r>
      <w:proofErr w:type="spellStart"/>
      <w:r w:rsidRPr="0030445F">
        <w:rPr>
          <w:rFonts w:ascii="Times New Roman" w:hAnsi="Times New Roman" w:cs="Times New Roman"/>
          <w:sz w:val="24"/>
          <w:szCs w:val="24"/>
        </w:rPr>
        <w:t>i</w:t>
      </w:r>
      <w:proofErr w:type="spellEnd"/>
      <w:r w:rsidRPr="0030445F">
        <w:rPr>
          <w:rFonts w:ascii="Times New Roman" w:hAnsi="Times New Roman" w:cs="Times New Roman"/>
          <w:sz w:val="24"/>
          <w:szCs w:val="24"/>
        </w:rPr>
        <w:t>) flash memory.    ii) Memory system concepts.</w:t>
      </w:r>
    </w:p>
    <w:p w:rsidR="00AF2716" w:rsidRDefault="00AF2716" w:rsidP="00AF2716">
      <w:pPr>
        <w:numPr>
          <w:ilvl w:val="1"/>
          <w:numId w:val="7"/>
        </w:numPr>
        <w:tabs>
          <w:tab w:val="clear" w:pos="1440"/>
          <w:tab w:val="left" w:pos="540"/>
        </w:tabs>
        <w:ind w:left="540" w:hanging="270"/>
        <w:rPr>
          <w:rFonts w:ascii="Times New Roman" w:hAnsi="Times New Roman" w:cs="Times New Roman"/>
          <w:sz w:val="24"/>
          <w:szCs w:val="24"/>
        </w:rPr>
      </w:pPr>
      <w:r>
        <w:rPr>
          <w:rFonts w:ascii="Times New Roman" w:hAnsi="Times New Roman" w:cs="Times New Roman"/>
          <w:sz w:val="24"/>
          <w:szCs w:val="24"/>
        </w:rPr>
        <w:t>What are the key factors that affect the performance and cost of a computer with respect to memory? Explain Briefly.</w:t>
      </w:r>
    </w:p>
    <w:p w:rsidR="00AF2716" w:rsidRDefault="00AF2716" w:rsidP="00AF2716">
      <w:pPr>
        <w:tabs>
          <w:tab w:val="left" w:pos="540"/>
        </w:tabs>
        <w:rPr>
          <w:rFonts w:ascii="Times New Roman" w:hAnsi="Times New Roman" w:cs="Times New Roman"/>
          <w:sz w:val="24"/>
          <w:szCs w:val="24"/>
        </w:rPr>
      </w:pPr>
    </w:p>
    <w:tbl>
      <w:tblPr>
        <w:tblpPr w:leftFromText="180" w:rightFromText="180" w:vertAnchor="text" w:horzAnchor="margin" w:tblpY="530"/>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Pr>
                <w:rFonts w:ascii="Times New Roman" w:hAnsi="Times New Roman" w:cs="Times New Roman"/>
                <w:b/>
                <w:sz w:val="24"/>
                <w:szCs w:val="24"/>
                <w:lang w:val="fr-FR"/>
              </w:rPr>
              <w:t>16CS35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 xml:space="preserve">Computer Organisation </w:t>
            </w:r>
          </w:p>
        </w:tc>
      </w:tr>
      <w:tr w:rsidR="00AF2716" w:rsidRPr="009D3E18" w:rsidTr="00F04A06">
        <w:trPr>
          <w:trHeight w:val="61"/>
        </w:trPr>
        <w:tc>
          <w:tcPr>
            <w:tcW w:w="6765" w:type="dxa"/>
            <w:tcBorders>
              <w:top w:val="double" w:sz="1" w:space="0" w:color="000000"/>
              <w:left w:val="double" w:sz="1" w:space="0" w:color="000000"/>
              <w:bottom w:val="double" w:sz="1" w:space="0" w:color="000000"/>
            </w:tcBorders>
          </w:tcPr>
          <w:p w:rsidR="00AF2716" w:rsidRPr="00382FE3" w:rsidRDefault="00AF2716" w:rsidP="00F04A06">
            <w:pPr>
              <w:keepNext/>
              <w:snapToGrid w:val="0"/>
              <w:rPr>
                <w:rFonts w:ascii="Times New Roman" w:hAnsi="Times New Roman" w:cs="Times New Roman"/>
                <w:b/>
                <w:bCs w:val="0"/>
                <w:i/>
                <w:sz w:val="24"/>
                <w:szCs w:val="24"/>
              </w:rPr>
            </w:pPr>
            <w:r w:rsidRPr="00382FE3">
              <w:rPr>
                <w:rFonts w:ascii="Times New Roman" w:hAnsi="Times New Roman" w:cs="Times New Roman"/>
                <w:i/>
                <w:sz w:val="24"/>
                <w:szCs w:val="24"/>
              </w:rPr>
              <w:t>Chapter Number and Title</w:t>
            </w:r>
            <w:r w:rsidRPr="00382FE3">
              <w:rPr>
                <w:rFonts w:ascii="Times New Roman" w:hAnsi="Times New Roman" w:cs="Times New Roman"/>
                <w:sz w:val="24"/>
                <w:szCs w:val="24"/>
              </w:rPr>
              <w:t>:</w:t>
            </w:r>
            <w:r w:rsidRPr="00382FE3">
              <w:rPr>
                <w:rFonts w:ascii="Times New Roman" w:hAnsi="Times New Roman" w:cs="Times New Roman"/>
                <w:i/>
                <w:sz w:val="24"/>
                <w:szCs w:val="24"/>
              </w:rPr>
              <w:t xml:space="preserve"> </w:t>
            </w:r>
            <w:r>
              <w:rPr>
                <w:rFonts w:ascii="Times New Roman" w:hAnsi="Times New Roman" w:cs="Times New Roman"/>
                <w:i/>
                <w:sz w:val="24"/>
                <w:szCs w:val="24"/>
              </w:rPr>
              <w:t xml:space="preserve">8. </w:t>
            </w:r>
            <w:r>
              <w:rPr>
                <w:rFonts w:ascii="Times New Roman" w:hAnsi="Times New Roman"/>
                <w:b/>
                <w:sz w:val="22"/>
                <w:szCs w:val="22"/>
              </w:rPr>
              <w:t xml:space="preserve"> The Memory Types </w:t>
            </w:r>
          </w:p>
        </w:tc>
        <w:tc>
          <w:tcPr>
            <w:tcW w:w="2579" w:type="dxa"/>
            <w:tcBorders>
              <w:top w:val="double" w:sz="1" w:space="0" w:color="000000"/>
              <w:left w:val="double" w:sz="1" w:space="0" w:color="000000"/>
              <w:bottom w:val="double" w:sz="1" w:space="0" w:color="000000"/>
              <w:right w:val="double" w:sz="1" w:space="0" w:color="000000"/>
            </w:tcBorders>
          </w:tcPr>
          <w:p w:rsidR="00AF2716" w:rsidRPr="00382FE3" w:rsidRDefault="00AF2716" w:rsidP="00F04A06">
            <w:pPr>
              <w:snapToGrid w:val="0"/>
              <w:jc w:val="right"/>
              <w:rPr>
                <w:rFonts w:ascii="Times New Roman" w:hAnsi="Times New Roman" w:cs="Times New Roman"/>
                <w:b/>
                <w:sz w:val="24"/>
                <w:szCs w:val="24"/>
              </w:rPr>
            </w:pPr>
            <w:r w:rsidRPr="00382FE3">
              <w:rPr>
                <w:rFonts w:ascii="Times New Roman" w:hAnsi="Times New Roman" w:cs="Times New Roman"/>
                <w:i/>
                <w:sz w:val="24"/>
                <w:szCs w:val="24"/>
              </w:rPr>
              <w:t xml:space="preserve">Planned Hours: </w:t>
            </w:r>
            <w:r w:rsidRPr="00382FE3">
              <w:rPr>
                <w:rFonts w:ascii="Times New Roman" w:hAnsi="Times New Roman" w:cs="Times New Roman"/>
                <w:b/>
                <w:i/>
                <w:sz w:val="24"/>
                <w:szCs w:val="24"/>
              </w:rPr>
              <w:t>0</w:t>
            </w:r>
            <w:r>
              <w:rPr>
                <w:rFonts w:ascii="Times New Roman" w:hAnsi="Times New Roman" w:cs="Times New Roman"/>
                <w:b/>
                <w:i/>
                <w:sz w:val="24"/>
                <w:szCs w:val="24"/>
              </w:rPr>
              <w:t>4</w:t>
            </w:r>
            <w:r w:rsidRPr="00382FE3">
              <w:rPr>
                <w:rFonts w:ascii="Times New Roman" w:hAnsi="Times New Roman" w:cs="Times New Roman"/>
                <w:b/>
                <w:sz w:val="24"/>
                <w:szCs w:val="24"/>
              </w:rPr>
              <w:t>hrs</w:t>
            </w:r>
          </w:p>
        </w:tc>
      </w:tr>
    </w:tbl>
    <w:p w:rsidR="00AF2716" w:rsidRDefault="00AF2716" w:rsidP="00AF2716">
      <w:pPr>
        <w:tabs>
          <w:tab w:val="left" w:pos="540"/>
        </w:tabs>
        <w:rPr>
          <w:rFonts w:ascii="Times New Roman" w:hAnsi="Times New Roman" w:cs="Times New Roman"/>
          <w:sz w:val="24"/>
          <w:szCs w:val="24"/>
        </w:rPr>
      </w:pPr>
    </w:p>
    <w:p w:rsidR="00AF2716" w:rsidRDefault="00AF2716" w:rsidP="00AF2716">
      <w:pPr>
        <w:suppressAutoHyphens w:val="0"/>
        <w:spacing w:before="0" w:after="0" w:line="360" w:lineRule="auto"/>
        <w:jc w:val="center"/>
        <w:rPr>
          <w:rFonts w:ascii="Times New Roman" w:hAnsi="Times New Roman" w:cs="Times New Roman"/>
          <w:b/>
          <w:sz w:val="24"/>
          <w:szCs w:val="24"/>
        </w:rPr>
      </w:pPr>
    </w:p>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lastRenderedPageBreak/>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eastAsia="Calibri" w:hAnsi="Times New Roman"/>
                <w:bCs w:val="0"/>
                <w:sz w:val="22"/>
                <w:szCs w:val="22"/>
              </w:rPr>
              <w:t>Discuss the basics of Caches and cache mapping functions.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2</w:t>
            </w:r>
          </w:p>
        </w:tc>
        <w:tc>
          <w:tcPr>
            <w:tcW w:w="8437" w:type="dxa"/>
          </w:tcPr>
          <w:p w:rsidR="00AF2716" w:rsidRDefault="00AF2716" w:rsidP="00F04A06">
            <w:pPr>
              <w:tabs>
                <w:tab w:val="left" w:pos="498"/>
                <w:tab w:val="left" w:pos="747"/>
                <w:tab w:val="left" w:pos="1992"/>
              </w:tabs>
              <w:ind w:right="360"/>
              <w:rPr>
                <w:rFonts w:ascii="Times New Roman" w:hAnsi="Times New Roman" w:cs="Times New Roman"/>
                <w:sz w:val="24"/>
                <w:szCs w:val="24"/>
              </w:rPr>
            </w:pPr>
            <w:r w:rsidRPr="00E1701D">
              <w:rPr>
                <w:rFonts w:ascii="Times New Roman" w:eastAsia="Calibri" w:hAnsi="Times New Roman"/>
                <w:bCs w:val="0"/>
                <w:sz w:val="22"/>
                <w:szCs w:val="22"/>
              </w:rPr>
              <w:t xml:space="preserve">Handling </w:t>
            </w:r>
            <w:r>
              <w:rPr>
                <w:rFonts w:ascii="Times New Roman" w:eastAsia="Calibri" w:hAnsi="Times New Roman"/>
                <w:bCs w:val="0"/>
                <w:sz w:val="22"/>
                <w:szCs w:val="22"/>
              </w:rPr>
              <w:t>of Cache Misses and Handling Writes to caches</w:t>
            </w:r>
          </w:p>
        </w:tc>
      </w:tr>
      <w:tr w:rsidR="00AF2716" w:rsidRPr="001434E1" w:rsidTr="00F04A06">
        <w:trPr>
          <w:trHeight w:val="27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Discuss the need for virtual memory.</w:t>
            </w:r>
          </w:p>
        </w:tc>
      </w:tr>
    </w:tbl>
    <w:p w:rsidR="00AF2716" w:rsidRPr="000B7094" w:rsidRDefault="00AF2716" w:rsidP="00AF2716">
      <w:pPr>
        <w:pStyle w:val="ListParagraph"/>
        <w:tabs>
          <w:tab w:val="left" w:pos="498"/>
          <w:tab w:val="left" w:pos="747"/>
          <w:tab w:val="left" w:pos="1992"/>
        </w:tabs>
        <w:ind w:left="5040" w:right="360"/>
        <w:rPr>
          <w:rFonts w:ascii="Times New Roman" w:hAnsi="Times New Roman"/>
          <w:sz w:val="24"/>
          <w:szCs w:val="24"/>
        </w:rPr>
      </w:pPr>
    </w:p>
    <w:tbl>
      <w:tblPr>
        <w:tblW w:w="0" w:type="auto"/>
        <w:tblLayout w:type="fixed"/>
        <w:tblLook w:val="0000" w:firstRow="0" w:lastRow="0" w:firstColumn="0" w:lastColumn="0" w:noHBand="0" w:noVBand="0"/>
      </w:tblPr>
      <w:tblGrid>
        <w:gridCol w:w="9089"/>
      </w:tblGrid>
      <w:tr w:rsidR="00AF2716" w:rsidRPr="00A31E19"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A31E19" w:rsidRDefault="00AF2716" w:rsidP="00F04A06">
            <w:pPr>
              <w:snapToGrid w:val="0"/>
              <w:rPr>
                <w:rFonts w:ascii="Times New Roman" w:hAnsi="Times New Roman" w:cs="Times New Roman"/>
                <w:b/>
                <w:i/>
                <w:sz w:val="24"/>
                <w:szCs w:val="24"/>
              </w:rPr>
            </w:pPr>
            <w:r w:rsidRPr="00A31E19">
              <w:rPr>
                <w:rFonts w:ascii="Times New Roman" w:hAnsi="Times New Roman" w:cs="Times New Roman"/>
                <w:b/>
                <w:i/>
                <w:sz w:val="24"/>
                <w:szCs w:val="24"/>
              </w:rPr>
              <w:t>Lesson Schedule</w:t>
            </w:r>
          </w:p>
          <w:p w:rsidR="00AF2716" w:rsidRPr="00A31E19" w:rsidRDefault="00AF2716" w:rsidP="00F04A06">
            <w:pPr>
              <w:rPr>
                <w:rFonts w:ascii="Times New Roman" w:hAnsi="Times New Roman" w:cs="Times New Roman"/>
                <w:i/>
                <w:sz w:val="24"/>
                <w:szCs w:val="24"/>
              </w:rPr>
            </w:pPr>
            <w:r w:rsidRPr="00A31E19">
              <w:rPr>
                <w:rFonts w:ascii="Times New Roman" w:hAnsi="Times New Roman" w:cs="Times New Roman"/>
                <w:i/>
                <w:sz w:val="24"/>
                <w:szCs w:val="24"/>
              </w:rPr>
              <w:t>Class No.   Portion covered per hour</w:t>
            </w:r>
          </w:p>
          <w:p w:rsidR="00AF2716" w:rsidRPr="00787597" w:rsidRDefault="00AF2716" w:rsidP="00AF2716">
            <w:pPr>
              <w:numPr>
                <w:ilvl w:val="0"/>
                <w:numId w:val="36"/>
              </w:numPr>
              <w:snapToGrid w:val="0"/>
              <w:rPr>
                <w:rFonts w:ascii="Times New Roman" w:hAnsi="Times New Roman" w:cs="Times New Roman"/>
                <w:iCs/>
                <w:sz w:val="24"/>
                <w:szCs w:val="24"/>
              </w:rPr>
            </w:pPr>
            <w:r w:rsidRPr="00040E20">
              <w:rPr>
                <w:rFonts w:ascii="Times New Roman" w:eastAsia="Calibri" w:hAnsi="Times New Roman" w:cs="Times New Roman"/>
                <w:sz w:val="24"/>
                <w:szCs w:val="24"/>
              </w:rPr>
              <w:t>Cache memories: Mapping functions,</w:t>
            </w:r>
          </w:p>
          <w:p w:rsidR="00AF2716" w:rsidRPr="00787597" w:rsidRDefault="00AF2716" w:rsidP="00AF2716">
            <w:pPr>
              <w:numPr>
                <w:ilvl w:val="0"/>
                <w:numId w:val="36"/>
              </w:numPr>
              <w:snapToGrid w:val="0"/>
              <w:rPr>
                <w:rFonts w:ascii="Times New Roman" w:hAnsi="Times New Roman" w:cs="Times New Roman"/>
                <w:iCs/>
                <w:sz w:val="24"/>
                <w:szCs w:val="24"/>
              </w:rPr>
            </w:pPr>
            <w:r>
              <w:rPr>
                <w:rFonts w:ascii="Times New Roman" w:eastAsia="Calibri" w:hAnsi="Times New Roman" w:cs="Times New Roman"/>
                <w:sz w:val="24"/>
                <w:szCs w:val="24"/>
              </w:rPr>
              <w:t>P</w:t>
            </w:r>
            <w:r w:rsidRPr="00040E20">
              <w:rPr>
                <w:rFonts w:ascii="Times New Roman" w:eastAsia="Calibri" w:hAnsi="Times New Roman" w:cs="Times New Roman"/>
                <w:sz w:val="24"/>
                <w:szCs w:val="24"/>
              </w:rPr>
              <w:t xml:space="preserve">erformance considerations, Hit rate and miss penalty, </w:t>
            </w:r>
          </w:p>
          <w:p w:rsidR="00AF2716" w:rsidRPr="00787597" w:rsidRDefault="00AF2716" w:rsidP="00AF2716">
            <w:pPr>
              <w:numPr>
                <w:ilvl w:val="0"/>
                <w:numId w:val="36"/>
              </w:numPr>
              <w:snapToGrid w:val="0"/>
              <w:rPr>
                <w:rFonts w:ascii="Times New Roman" w:hAnsi="Times New Roman" w:cs="Times New Roman"/>
                <w:iCs/>
                <w:sz w:val="24"/>
                <w:szCs w:val="24"/>
              </w:rPr>
            </w:pPr>
            <w:r w:rsidRPr="00040E20">
              <w:rPr>
                <w:rFonts w:ascii="Times New Roman" w:eastAsia="Calibri" w:hAnsi="Times New Roman" w:cs="Times New Roman"/>
                <w:sz w:val="24"/>
                <w:szCs w:val="24"/>
              </w:rPr>
              <w:t xml:space="preserve">Caches on the processor chip, other enhancements </w:t>
            </w:r>
          </w:p>
          <w:p w:rsidR="00AF2716" w:rsidRPr="00A31E19" w:rsidRDefault="00AF2716" w:rsidP="00AF2716">
            <w:pPr>
              <w:numPr>
                <w:ilvl w:val="0"/>
                <w:numId w:val="36"/>
              </w:numPr>
              <w:snapToGrid w:val="0"/>
              <w:rPr>
                <w:rFonts w:ascii="Times New Roman" w:hAnsi="Times New Roman" w:cs="Times New Roman"/>
                <w:iCs/>
                <w:sz w:val="24"/>
                <w:szCs w:val="24"/>
              </w:rPr>
            </w:pPr>
            <w:r>
              <w:rPr>
                <w:rFonts w:ascii="Times New Roman" w:eastAsia="Calibri" w:hAnsi="Times New Roman" w:cs="Times New Roman"/>
                <w:sz w:val="24"/>
                <w:szCs w:val="24"/>
              </w:rPr>
              <w:t xml:space="preserve">Introduction to </w:t>
            </w:r>
            <w:r w:rsidRPr="00040E20">
              <w:rPr>
                <w:rFonts w:ascii="Times New Roman" w:eastAsia="Calibri" w:hAnsi="Times New Roman" w:cs="Times New Roman"/>
                <w:sz w:val="24"/>
                <w:szCs w:val="24"/>
              </w:rPr>
              <w:t>virtual memory.</w:t>
            </w:r>
          </w:p>
        </w:tc>
      </w:tr>
    </w:tbl>
    <w:p w:rsidR="00AF2716" w:rsidRDefault="00AF2716" w:rsidP="00AF2716">
      <w:pPr>
        <w:suppressAutoHyphens w:val="0"/>
        <w:spacing w:before="0" w:after="0"/>
        <w:rPr>
          <w:rFonts w:ascii="Times New Roman" w:hAnsi="Times New Roman" w:cs="Times New Roman"/>
          <w:b/>
          <w:sz w:val="24"/>
          <w:szCs w:val="24"/>
        </w:rPr>
      </w:pPr>
    </w:p>
    <w:p w:rsidR="00AF2716" w:rsidRPr="006E168B" w:rsidRDefault="00AF2716" w:rsidP="00AF2716">
      <w:pPr>
        <w:suppressAutoHyphens w:val="0"/>
        <w:spacing w:before="0" w:after="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AF2716" w:rsidRPr="006B13BF" w:rsidRDefault="00AF2716" w:rsidP="00AF2716">
      <w:pPr>
        <w:spacing w:line="276" w:lineRule="auto"/>
        <w:rPr>
          <w:rFonts w:ascii="Times New Roman" w:eastAsia="Calibri" w:hAnsi="Times New Roman"/>
          <w:bCs w:val="0"/>
          <w:sz w:val="22"/>
          <w:szCs w:val="22"/>
        </w:rPr>
      </w:pPr>
      <w:r>
        <w:t>1</w:t>
      </w:r>
      <w:r w:rsidRPr="006B13BF">
        <w:rPr>
          <w:rFonts w:ascii="Times New Roman" w:eastAsia="Calibri" w:hAnsi="Times New Roman"/>
          <w:bCs w:val="0"/>
          <w:sz w:val="22"/>
          <w:szCs w:val="22"/>
        </w:rPr>
        <w:t xml:space="preserve">. Consider a processor running a program 30% of the instructions of which require a      memory read or write operation if the cache bit ratio is 0.95 for instructions and 0.9 for    data. When a cache bit occurs for instruction or for </w:t>
      </w:r>
      <w:proofErr w:type="gramStart"/>
      <w:r w:rsidRPr="006B13BF">
        <w:rPr>
          <w:rFonts w:ascii="Times New Roman" w:eastAsia="Calibri" w:hAnsi="Times New Roman"/>
          <w:bCs w:val="0"/>
          <w:sz w:val="22"/>
          <w:szCs w:val="22"/>
        </w:rPr>
        <w:t>data ,</w:t>
      </w:r>
      <w:proofErr w:type="gramEnd"/>
      <w:r w:rsidRPr="006B13BF">
        <w:rPr>
          <w:rFonts w:ascii="Times New Roman" w:eastAsia="Calibri" w:hAnsi="Times New Roman"/>
          <w:bCs w:val="0"/>
          <w:sz w:val="22"/>
          <w:szCs w:val="22"/>
        </w:rPr>
        <w:t xml:space="preserve"> only one clock is needed    while the cache miss penalty is 17 clocks to read/write on the main memory. Work out     the time saved by using the cache, given the total number of instructions executed is 1    million.</w:t>
      </w:r>
    </w:p>
    <w:p w:rsidR="00AF2716" w:rsidRPr="006B13BF" w:rsidRDefault="00AF2716" w:rsidP="00AF2716">
      <w:pPr>
        <w:spacing w:line="276" w:lineRule="auto"/>
        <w:rPr>
          <w:rFonts w:ascii="Times New Roman" w:eastAsia="Calibri" w:hAnsi="Times New Roman"/>
          <w:bCs w:val="0"/>
          <w:sz w:val="22"/>
          <w:szCs w:val="22"/>
        </w:rPr>
      </w:pPr>
      <w:r w:rsidRPr="006B13BF">
        <w:rPr>
          <w:rFonts w:ascii="Times New Roman" w:eastAsia="Calibri" w:hAnsi="Times New Roman"/>
          <w:bCs w:val="0"/>
          <w:sz w:val="22"/>
          <w:szCs w:val="22"/>
        </w:rPr>
        <w:t xml:space="preserve">2.  Consider a processor system with 32 bit address capability, using 64KB of cache,     arranged to operate as a 4 way set associative cache. Work out the logic which     determines cache hit or miss for this system. Assume you have 20-bit comparators     available for the purpose.  </w:t>
      </w:r>
    </w:p>
    <w:p w:rsidR="00AF2716" w:rsidRPr="006B13BF" w:rsidRDefault="00AF2716" w:rsidP="00AF2716">
      <w:pPr>
        <w:spacing w:line="276" w:lineRule="auto"/>
        <w:rPr>
          <w:rFonts w:ascii="Times New Roman" w:eastAsia="Calibri" w:hAnsi="Times New Roman"/>
          <w:bCs w:val="0"/>
          <w:sz w:val="22"/>
          <w:szCs w:val="22"/>
        </w:rPr>
      </w:pPr>
      <w:r w:rsidRPr="006B13BF">
        <w:rPr>
          <w:rFonts w:ascii="Times New Roman" w:eastAsia="Calibri" w:hAnsi="Times New Roman"/>
          <w:bCs w:val="0"/>
          <w:sz w:val="22"/>
          <w:szCs w:val="22"/>
        </w:rPr>
        <w:t>Is the average access time experienced by the processor an excellent indicator of      the effectiveness of a particular implementation of the memory hierarchy? Explain.</w:t>
      </w:r>
    </w:p>
    <w:p w:rsidR="00AF2716" w:rsidRPr="006B13BF" w:rsidRDefault="00AF2716" w:rsidP="00AF2716">
      <w:pPr>
        <w:spacing w:line="276" w:lineRule="auto"/>
        <w:rPr>
          <w:rFonts w:ascii="Times New Roman" w:eastAsia="Calibri" w:hAnsi="Times New Roman"/>
          <w:bCs w:val="0"/>
          <w:sz w:val="22"/>
          <w:szCs w:val="22"/>
        </w:rPr>
      </w:pPr>
      <w:r w:rsidRPr="006B13BF">
        <w:rPr>
          <w:rFonts w:ascii="Times New Roman" w:eastAsia="Calibri" w:hAnsi="Times New Roman"/>
          <w:bCs w:val="0"/>
          <w:sz w:val="22"/>
          <w:szCs w:val="22"/>
        </w:rPr>
        <w:t xml:space="preserve"> 3. Explain any two cache mapping functions.</w:t>
      </w:r>
    </w:p>
    <w:p w:rsidR="00AF2716" w:rsidRPr="006B13BF" w:rsidRDefault="00AF2716" w:rsidP="00AF2716">
      <w:pPr>
        <w:spacing w:line="276" w:lineRule="auto"/>
        <w:rPr>
          <w:rFonts w:ascii="Times New Roman" w:eastAsia="Calibri" w:hAnsi="Times New Roman"/>
          <w:bCs w:val="0"/>
          <w:sz w:val="22"/>
          <w:szCs w:val="22"/>
        </w:rPr>
      </w:pPr>
      <w:r w:rsidRPr="006B13BF">
        <w:rPr>
          <w:rFonts w:ascii="Times New Roman" w:eastAsia="Calibri" w:hAnsi="Times New Roman"/>
          <w:bCs w:val="0"/>
          <w:sz w:val="22"/>
          <w:szCs w:val="22"/>
        </w:rPr>
        <w:t xml:space="preserve"> 4. What are the key factors that affect the performance and cost of a computer with          respect to memory? Explain briefly.</w:t>
      </w:r>
    </w:p>
    <w:p w:rsidR="00AF2716" w:rsidRPr="00247984" w:rsidRDefault="00AF2716" w:rsidP="00AF2716">
      <w:pPr>
        <w:spacing w:line="276" w:lineRule="auto"/>
      </w:pPr>
    </w:p>
    <w:p w:rsidR="00AF2716" w:rsidRDefault="00AF2716" w:rsidP="00AF2716">
      <w:pPr>
        <w:suppressAutoHyphens w:val="0"/>
        <w:spacing w:before="0" w:after="0" w:line="360" w:lineRule="auto"/>
        <w:jc w:val="center"/>
        <w:rPr>
          <w:rFonts w:ascii="Times New Roman" w:hAnsi="Times New Roman" w:cs="Times New Roman"/>
          <w:b/>
          <w:sz w:val="24"/>
          <w:szCs w:val="24"/>
        </w:rPr>
      </w:pPr>
    </w:p>
    <w:p w:rsidR="00AF2716" w:rsidRPr="00CE6201" w:rsidRDefault="00AF2716" w:rsidP="00AF2716">
      <w:pPr>
        <w:suppressAutoHyphens w:val="0"/>
        <w:spacing w:before="0" w:after="0" w:line="360" w:lineRule="auto"/>
        <w:jc w:val="center"/>
        <w:rPr>
          <w:rFonts w:ascii="Times New Roman" w:hAnsi="Times New Roman" w:cs="Times New Roman"/>
          <w:b/>
          <w:sz w:val="24"/>
          <w:szCs w:val="24"/>
        </w:rPr>
      </w:pPr>
      <w:r w:rsidRPr="00C30585">
        <w:rPr>
          <w:rFonts w:ascii="Times New Roman" w:hAnsi="Times New Roman" w:cs="Times New Roman"/>
          <w:b/>
          <w:sz w:val="24"/>
          <w:szCs w:val="24"/>
        </w:rPr>
        <w:t>UNIT- V</w:t>
      </w:r>
    </w:p>
    <w:tbl>
      <w:tblPr>
        <w:tblpPr w:leftFromText="180" w:rightFromText="180" w:vertAnchor="text" w:horzAnchor="margin" w:tblpY="320"/>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Pr>
                <w:rFonts w:ascii="Times New Roman" w:hAnsi="Times New Roman" w:cs="Times New Roman"/>
                <w:b/>
                <w:sz w:val="24"/>
                <w:szCs w:val="24"/>
                <w:lang w:val="fr-FR"/>
              </w:rPr>
              <w:t>16CS35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Computer Organisation</w:t>
            </w:r>
          </w:p>
        </w:tc>
      </w:tr>
      <w:tr w:rsidR="00AF2716" w:rsidRPr="009D3E18" w:rsidTr="00F04A06">
        <w:trPr>
          <w:trHeight w:val="61"/>
        </w:trPr>
        <w:tc>
          <w:tcPr>
            <w:tcW w:w="6765" w:type="dxa"/>
            <w:tcBorders>
              <w:top w:val="double" w:sz="1" w:space="0" w:color="000000"/>
              <w:left w:val="double" w:sz="1" w:space="0" w:color="000000"/>
              <w:bottom w:val="double" w:sz="1" w:space="0" w:color="000000"/>
            </w:tcBorders>
          </w:tcPr>
          <w:p w:rsidR="00AF2716" w:rsidRPr="00F075E0" w:rsidRDefault="00AF2716" w:rsidP="00F04A06">
            <w:pPr>
              <w:pStyle w:val="BodyText2"/>
              <w:tabs>
                <w:tab w:val="left" w:pos="0"/>
              </w:tabs>
              <w:spacing w:after="0" w:line="240" w:lineRule="auto"/>
              <w:ind w:left="-18" w:firstLine="18"/>
              <w:rPr>
                <w:rFonts w:ascii="Times New Roman" w:hAnsi="Times New Roman"/>
                <w:b/>
                <w:bCs w:val="0"/>
                <w:sz w:val="24"/>
                <w:szCs w:val="24"/>
              </w:rPr>
            </w:pPr>
            <w:r w:rsidRPr="00F60D87">
              <w:rPr>
                <w:rFonts w:ascii="Times New Roman" w:hAnsi="Times New Roman"/>
                <w:i/>
                <w:sz w:val="24"/>
                <w:szCs w:val="24"/>
              </w:rPr>
              <w:t>Chapter Number and Title</w:t>
            </w:r>
            <w:r w:rsidRPr="00F60D87">
              <w:rPr>
                <w:rFonts w:ascii="Times New Roman" w:hAnsi="Times New Roman"/>
                <w:sz w:val="24"/>
                <w:szCs w:val="24"/>
              </w:rPr>
              <w:t>:</w:t>
            </w:r>
            <w:r w:rsidRPr="00F60D87">
              <w:rPr>
                <w:rFonts w:ascii="Times New Roman" w:hAnsi="Times New Roman"/>
                <w:i/>
                <w:sz w:val="24"/>
                <w:szCs w:val="24"/>
              </w:rPr>
              <w:t xml:space="preserve"> </w:t>
            </w:r>
            <w:r>
              <w:rPr>
                <w:rFonts w:ascii="Times New Roman" w:hAnsi="Times New Roman"/>
                <w:i/>
                <w:sz w:val="24"/>
                <w:szCs w:val="24"/>
              </w:rPr>
              <w:t xml:space="preserve">9. </w:t>
            </w:r>
            <w:r>
              <w:rPr>
                <w:rFonts w:ascii="Times New Roman" w:hAnsi="Times New Roman"/>
                <w:sz w:val="24"/>
                <w:szCs w:val="24"/>
              </w:rPr>
              <w:t xml:space="preserve"> </w:t>
            </w:r>
            <w:r>
              <w:rPr>
                <w:rFonts w:ascii="Times New Roman" w:hAnsi="Times New Roman"/>
                <w:b/>
                <w:sz w:val="22"/>
                <w:szCs w:val="22"/>
              </w:rPr>
              <w:t xml:space="preserve"> Control </w:t>
            </w:r>
            <w:r w:rsidRPr="00A46B58">
              <w:rPr>
                <w:rFonts w:ascii="Times New Roman" w:hAnsi="Times New Roman"/>
                <w:b/>
                <w:sz w:val="22"/>
                <w:szCs w:val="22"/>
              </w:rPr>
              <w:t>Unit</w:t>
            </w:r>
            <w:r>
              <w:rPr>
                <w:rFonts w:ascii="Times New Roman" w:hAnsi="Times New Roman"/>
                <w:b/>
                <w:sz w:val="22"/>
                <w:szCs w:val="22"/>
              </w:rPr>
              <w:t xml:space="preserve"> </w:t>
            </w:r>
            <w:r>
              <w:rPr>
                <w:rFonts w:ascii="Times New Roman" w:hAnsi="Times New Roman"/>
                <w:b/>
                <w:bCs w:val="0"/>
                <w:sz w:val="22"/>
                <w:szCs w:val="22"/>
              </w:rPr>
              <w:t>Logic</w:t>
            </w:r>
          </w:p>
        </w:tc>
        <w:tc>
          <w:tcPr>
            <w:tcW w:w="2579" w:type="dxa"/>
            <w:tcBorders>
              <w:top w:val="double" w:sz="1" w:space="0" w:color="000000"/>
              <w:left w:val="double" w:sz="1" w:space="0" w:color="000000"/>
              <w:bottom w:val="double" w:sz="1" w:space="0" w:color="000000"/>
              <w:right w:val="double" w:sz="1" w:space="0" w:color="000000"/>
            </w:tcBorders>
          </w:tcPr>
          <w:p w:rsidR="00AF2716" w:rsidRPr="00F60D87" w:rsidRDefault="00AF2716" w:rsidP="00F04A06">
            <w:pPr>
              <w:snapToGrid w:val="0"/>
              <w:jc w:val="right"/>
              <w:rPr>
                <w:rFonts w:ascii="Times New Roman" w:hAnsi="Times New Roman" w:cs="Times New Roman"/>
                <w:b/>
                <w:sz w:val="24"/>
                <w:szCs w:val="24"/>
              </w:rPr>
            </w:pPr>
            <w:r w:rsidRPr="00F60D87">
              <w:rPr>
                <w:rFonts w:ascii="Times New Roman" w:hAnsi="Times New Roman" w:cs="Times New Roman"/>
                <w:i/>
                <w:sz w:val="24"/>
                <w:szCs w:val="24"/>
              </w:rPr>
              <w:t xml:space="preserve">Planned Hours: </w:t>
            </w:r>
            <w:r w:rsidRPr="00F60D87">
              <w:rPr>
                <w:rFonts w:ascii="Times New Roman" w:hAnsi="Times New Roman" w:cs="Times New Roman"/>
                <w:b/>
                <w:i/>
                <w:sz w:val="24"/>
                <w:szCs w:val="24"/>
              </w:rPr>
              <w:t>0</w:t>
            </w:r>
            <w:r>
              <w:rPr>
                <w:rFonts w:ascii="Times New Roman" w:hAnsi="Times New Roman" w:cs="Times New Roman"/>
                <w:b/>
                <w:i/>
                <w:sz w:val="24"/>
                <w:szCs w:val="24"/>
              </w:rPr>
              <w:t xml:space="preserve">4 </w:t>
            </w:r>
            <w:proofErr w:type="spellStart"/>
            <w:r w:rsidRPr="00F60D87">
              <w:rPr>
                <w:rFonts w:ascii="Times New Roman" w:hAnsi="Times New Roman" w:cs="Times New Roman"/>
                <w:b/>
                <w:sz w:val="24"/>
                <w:szCs w:val="24"/>
              </w:rPr>
              <w:t>hrs</w:t>
            </w:r>
            <w:proofErr w:type="spellEnd"/>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 xml:space="preserve">      Understand</w:t>
            </w:r>
            <w:r w:rsidRPr="001434E1">
              <w:rPr>
                <w:rFonts w:ascii="Times New Roman" w:hAnsi="Times New Roman" w:cs="Times New Roman"/>
                <w:sz w:val="24"/>
                <w:szCs w:val="24"/>
              </w:rPr>
              <w:t xml:space="preserve"> Arithmetic and logic operations</w:t>
            </w:r>
          </w:p>
        </w:tc>
      </w:tr>
      <w:tr w:rsidR="00AF2716" w:rsidRPr="001434E1" w:rsidTr="00F04A06">
        <w:trPr>
          <w:trHeight w:val="262"/>
        </w:trPr>
        <w:tc>
          <w:tcPr>
            <w:tcW w:w="918" w:type="dxa"/>
          </w:tcPr>
          <w:p w:rsidR="00AF2716" w:rsidRPr="00240697"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Understand single bus, two bus and multi-bus organization</w:t>
            </w:r>
          </w:p>
        </w:tc>
      </w:tr>
      <w:tr w:rsidR="00AF2716" w:rsidRPr="001434E1" w:rsidTr="00F04A06">
        <w:trPr>
          <w:trHeight w:val="26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Explain Hardwired  control</w:t>
            </w:r>
          </w:p>
        </w:tc>
      </w:tr>
      <w:tr w:rsidR="00AF2716" w:rsidRPr="001434E1" w:rsidTr="00F04A06">
        <w:trPr>
          <w:trHeight w:val="26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lastRenderedPageBreak/>
              <w:t>4</w:t>
            </w:r>
          </w:p>
        </w:tc>
        <w:tc>
          <w:tcPr>
            <w:tcW w:w="8437" w:type="dxa"/>
          </w:tcPr>
          <w:p w:rsidR="00AF2716"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Discuss Microprogrammed control</w:t>
            </w:r>
          </w:p>
        </w:tc>
      </w:tr>
    </w:tbl>
    <w:p w:rsidR="00AF2716" w:rsidRDefault="00AF2716" w:rsidP="00AF271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 </w:t>
      </w:r>
    </w:p>
    <w:tbl>
      <w:tblPr>
        <w:tblW w:w="9287" w:type="dxa"/>
        <w:tblInd w:w="70" w:type="dxa"/>
        <w:tblLayout w:type="fixed"/>
        <w:tblLook w:val="0000" w:firstRow="0" w:lastRow="0" w:firstColumn="0" w:lastColumn="0" w:noHBand="0" w:noVBand="0"/>
      </w:tblPr>
      <w:tblGrid>
        <w:gridCol w:w="9287"/>
      </w:tblGrid>
      <w:tr w:rsidR="00AF2716" w:rsidRPr="009D3E18" w:rsidTr="00F04A06">
        <w:trPr>
          <w:cantSplit/>
          <w:trHeight w:val="194"/>
        </w:trPr>
        <w:tc>
          <w:tcPr>
            <w:tcW w:w="9287"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Pr="009B3D44" w:rsidRDefault="00AF2716" w:rsidP="00F04A06">
            <w:pPr>
              <w:numPr>
                <w:ilvl w:val="0"/>
                <w:numId w:val="10"/>
              </w:numPr>
              <w:snapToGrid w:val="0"/>
              <w:rPr>
                <w:rFonts w:ascii="Times New Roman" w:hAnsi="Times New Roman" w:cs="Times New Roman"/>
                <w:iCs/>
                <w:sz w:val="24"/>
                <w:szCs w:val="24"/>
              </w:rPr>
            </w:pPr>
            <w:r w:rsidRPr="00A46B58">
              <w:rPr>
                <w:rFonts w:ascii="Times New Roman" w:hAnsi="Times New Roman" w:cs="Times New Roman"/>
                <w:bCs w:val="0"/>
                <w:sz w:val="22"/>
                <w:szCs w:val="22"/>
              </w:rPr>
              <w:t>Register Transfers, Performing an Arithmetic or Logic operation</w:t>
            </w:r>
            <w:r>
              <w:rPr>
                <w:rFonts w:ascii="Times New Roman" w:hAnsi="Times New Roman" w:cs="Times New Roman"/>
                <w:bCs w:val="0"/>
                <w:sz w:val="22"/>
                <w:szCs w:val="22"/>
              </w:rPr>
              <w:t xml:space="preserve"> (Intro).</w:t>
            </w:r>
          </w:p>
          <w:p w:rsidR="00AF2716" w:rsidRPr="009D3E18" w:rsidRDefault="00AF2716" w:rsidP="00F04A06">
            <w:pPr>
              <w:numPr>
                <w:ilvl w:val="0"/>
                <w:numId w:val="10"/>
              </w:numPr>
              <w:snapToGrid w:val="0"/>
              <w:rPr>
                <w:rFonts w:ascii="Times New Roman" w:hAnsi="Times New Roman" w:cs="Times New Roman"/>
                <w:iCs/>
                <w:sz w:val="24"/>
                <w:szCs w:val="24"/>
              </w:rPr>
            </w:pPr>
            <w:r w:rsidRPr="00A46B58">
              <w:rPr>
                <w:rFonts w:ascii="Times New Roman" w:hAnsi="Times New Roman" w:cs="Times New Roman"/>
                <w:bCs w:val="0"/>
                <w:sz w:val="22"/>
                <w:szCs w:val="22"/>
              </w:rPr>
              <w:t>Performing an Arithmetic or Logic operation</w:t>
            </w:r>
            <w:r>
              <w:rPr>
                <w:rFonts w:ascii="Times New Roman" w:hAnsi="Times New Roman" w:cs="Times New Roman"/>
                <w:bCs w:val="0"/>
                <w:sz w:val="22"/>
                <w:szCs w:val="22"/>
              </w:rPr>
              <w:t>.</w:t>
            </w:r>
          </w:p>
          <w:p w:rsidR="00AF2716" w:rsidRPr="009B3D44" w:rsidRDefault="00AF2716" w:rsidP="00F04A06">
            <w:pPr>
              <w:numPr>
                <w:ilvl w:val="0"/>
                <w:numId w:val="10"/>
              </w:numPr>
              <w:snapToGrid w:val="0"/>
              <w:rPr>
                <w:rFonts w:ascii="Times New Roman" w:hAnsi="Times New Roman" w:cs="Times New Roman"/>
                <w:iCs/>
                <w:sz w:val="24"/>
                <w:szCs w:val="24"/>
              </w:rPr>
            </w:pPr>
            <w:r w:rsidRPr="00A46B58">
              <w:rPr>
                <w:rFonts w:ascii="Times New Roman" w:hAnsi="Times New Roman" w:cs="Times New Roman"/>
                <w:bCs w:val="0"/>
                <w:sz w:val="22"/>
                <w:szCs w:val="22"/>
              </w:rPr>
              <w:t>Word in Memory,</w:t>
            </w:r>
            <w:r>
              <w:rPr>
                <w:rFonts w:ascii="Times New Roman" w:hAnsi="Times New Roman" w:cs="Times New Roman"/>
                <w:bCs w:val="0"/>
                <w:sz w:val="22"/>
                <w:szCs w:val="22"/>
              </w:rPr>
              <w:t xml:space="preserve"> </w:t>
            </w:r>
            <w:r w:rsidRPr="00A46B58">
              <w:rPr>
                <w:rFonts w:ascii="Times New Roman" w:hAnsi="Times New Roman" w:cs="Times New Roman"/>
                <w:bCs w:val="0"/>
                <w:sz w:val="22"/>
                <w:szCs w:val="22"/>
              </w:rPr>
              <w:t>Fetching a Word from Memory</w:t>
            </w:r>
            <w:r>
              <w:rPr>
                <w:rFonts w:ascii="Times New Roman" w:hAnsi="Times New Roman" w:cs="Times New Roman"/>
                <w:bCs w:val="0"/>
                <w:sz w:val="22"/>
                <w:szCs w:val="22"/>
              </w:rPr>
              <w:t>.</w:t>
            </w:r>
          </w:p>
          <w:p w:rsidR="00AF2716" w:rsidRPr="009B3D44" w:rsidRDefault="00AF2716" w:rsidP="00F04A06">
            <w:pPr>
              <w:numPr>
                <w:ilvl w:val="0"/>
                <w:numId w:val="10"/>
              </w:numPr>
              <w:snapToGrid w:val="0"/>
              <w:rPr>
                <w:rFonts w:ascii="Times New Roman" w:hAnsi="Times New Roman" w:cs="Times New Roman"/>
                <w:iCs/>
                <w:sz w:val="24"/>
                <w:szCs w:val="24"/>
              </w:rPr>
            </w:pPr>
            <w:r w:rsidRPr="00A46B58">
              <w:rPr>
                <w:rFonts w:ascii="Times New Roman" w:hAnsi="Times New Roman" w:cs="Times New Roman"/>
                <w:bCs w:val="0"/>
                <w:sz w:val="22"/>
                <w:szCs w:val="22"/>
              </w:rPr>
              <w:t>Execution of a Complete Instruction, Branch instruction</w:t>
            </w:r>
            <w:r>
              <w:rPr>
                <w:rFonts w:ascii="Times New Roman" w:hAnsi="Times New Roman" w:cs="Times New Roman"/>
                <w:bCs w:val="0"/>
                <w:sz w:val="22"/>
                <w:szCs w:val="22"/>
              </w:rPr>
              <w:t>.</w:t>
            </w:r>
          </w:p>
          <w:p w:rsidR="00AF2716" w:rsidRPr="009B3D44" w:rsidRDefault="00AF2716" w:rsidP="00F04A06">
            <w:pPr>
              <w:numPr>
                <w:ilvl w:val="0"/>
                <w:numId w:val="10"/>
              </w:numPr>
              <w:snapToGrid w:val="0"/>
              <w:rPr>
                <w:rFonts w:ascii="Times New Roman" w:hAnsi="Times New Roman" w:cs="Times New Roman"/>
                <w:iCs/>
                <w:sz w:val="24"/>
                <w:szCs w:val="24"/>
              </w:rPr>
            </w:pPr>
            <w:r w:rsidRPr="00A46B58">
              <w:rPr>
                <w:rFonts w:ascii="Times New Roman" w:hAnsi="Times New Roman" w:cs="Times New Roman"/>
                <w:bCs w:val="0"/>
                <w:sz w:val="22"/>
                <w:szCs w:val="22"/>
              </w:rPr>
              <w:t>Multiple Bus Organization</w:t>
            </w:r>
            <w:r>
              <w:rPr>
                <w:rFonts w:ascii="Times New Roman" w:hAnsi="Times New Roman" w:cs="Times New Roman"/>
                <w:bCs w:val="0"/>
                <w:sz w:val="22"/>
                <w:szCs w:val="22"/>
              </w:rPr>
              <w:t>.</w:t>
            </w:r>
          </w:p>
          <w:p w:rsidR="00AF2716" w:rsidRPr="009D3E18" w:rsidRDefault="00AF2716" w:rsidP="00F04A06">
            <w:pPr>
              <w:numPr>
                <w:ilvl w:val="0"/>
                <w:numId w:val="10"/>
              </w:numPr>
              <w:snapToGrid w:val="0"/>
              <w:rPr>
                <w:rFonts w:ascii="Times New Roman" w:hAnsi="Times New Roman" w:cs="Times New Roman"/>
                <w:iCs/>
                <w:sz w:val="24"/>
                <w:szCs w:val="24"/>
              </w:rPr>
            </w:pPr>
            <w:r w:rsidRPr="00A46B58">
              <w:rPr>
                <w:rFonts w:ascii="Times New Roman" w:hAnsi="Times New Roman" w:cs="Times New Roman"/>
                <w:bCs w:val="0"/>
                <w:sz w:val="22"/>
                <w:szCs w:val="22"/>
              </w:rPr>
              <w:t>Hardwired Control, Micro programmed Contro</w:t>
            </w:r>
            <w:r>
              <w:rPr>
                <w:rFonts w:ascii="Times New Roman" w:hAnsi="Times New Roman" w:cs="Times New Roman"/>
                <w:bCs w:val="0"/>
                <w:sz w:val="22"/>
                <w:szCs w:val="22"/>
              </w:rPr>
              <w:t>l.</w:t>
            </w:r>
          </w:p>
        </w:tc>
      </w:tr>
    </w:tbl>
    <w:p w:rsidR="00AF2716" w:rsidRPr="00F04A06" w:rsidRDefault="00AF2716" w:rsidP="00F04A06">
      <w:pPr>
        <w:rPr>
          <w:rFonts w:ascii="Times New Roman" w:hAnsi="Times New Roman"/>
          <w:sz w:val="24"/>
          <w:szCs w:val="24"/>
        </w:rPr>
      </w:pP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jc w:val="left"/>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sidR="00F05DC8">
              <w:rPr>
                <w:rFonts w:ascii="Times New Roman" w:hAnsi="Times New Roman" w:cs="Times New Roman"/>
                <w:b/>
                <w:sz w:val="24"/>
                <w:szCs w:val="24"/>
                <w:lang w:val="fr-FR"/>
              </w:rPr>
              <w:t>16</w:t>
            </w:r>
            <w:r>
              <w:rPr>
                <w:rFonts w:ascii="Times New Roman" w:hAnsi="Times New Roman" w:cs="Times New Roman"/>
                <w:b/>
                <w:sz w:val="24"/>
                <w:szCs w:val="24"/>
                <w:lang w:val="fr-FR"/>
              </w:rPr>
              <w:t>CS35</w:t>
            </w:r>
            <w:r w:rsidRPr="009D3E18">
              <w:rPr>
                <w:rFonts w:ascii="Times New Roman" w:hAnsi="Times New Roman" w:cs="Times New Roman"/>
                <w:b/>
                <w:sz w:val="24"/>
                <w:szCs w:val="24"/>
                <w:lang w:val="fr-FR"/>
              </w:rPr>
              <w:t xml:space="preserve">) </w:t>
            </w:r>
            <w:r>
              <w:rPr>
                <w:rFonts w:ascii="Times New Roman" w:hAnsi="Times New Roman" w:cs="Times New Roman"/>
                <w:b/>
                <w:sz w:val="24"/>
                <w:szCs w:val="24"/>
                <w:lang w:val="fr-FR"/>
              </w:rPr>
              <w:t>Computer Organisation</w:t>
            </w:r>
          </w:p>
        </w:tc>
      </w:tr>
      <w:tr w:rsidR="00AF2716" w:rsidRPr="009D3E18" w:rsidTr="00F04A06">
        <w:trPr>
          <w:trHeight w:val="61"/>
        </w:trPr>
        <w:tc>
          <w:tcPr>
            <w:tcW w:w="6765" w:type="dxa"/>
            <w:tcBorders>
              <w:top w:val="double" w:sz="1" w:space="0" w:color="000000"/>
              <w:left w:val="double" w:sz="1" w:space="0" w:color="000000"/>
              <w:bottom w:val="double" w:sz="1" w:space="0" w:color="000000"/>
            </w:tcBorders>
          </w:tcPr>
          <w:p w:rsidR="00AF2716" w:rsidRPr="007003E7" w:rsidRDefault="00AF2716" w:rsidP="00F04A06">
            <w:pPr>
              <w:widowControl w:val="0"/>
              <w:tabs>
                <w:tab w:val="left" w:pos="360"/>
              </w:tabs>
              <w:spacing w:after="0"/>
              <w:ind w:left="360" w:hanging="360"/>
              <w:rPr>
                <w:rFonts w:ascii="Times New Roman" w:hAnsi="Times New Roman" w:cs="Times New Roman"/>
                <w:b/>
                <w:bCs w:val="0"/>
                <w:i/>
                <w:sz w:val="24"/>
                <w:szCs w:val="24"/>
              </w:rPr>
            </w:pPr>
            <w:r w:rsidRPr="007003E7">
              <w:rPr>
                <w:rFonts w:ascii="Times New Roman" w:hAnsi="Times New Roman" w:cs="Times New Roman"/>
                <w:i/>
                <w:sz w:val="24"/>
                <w:szCs w:val="24"/>
              </w:rPr>
              <w:t>Chapter Number and Title</w:t>
            </w:r>
            <w:r w:rsidRPr="007003E7">
              <w:rPr>
                <w:rFonts w:ascii="Times New Roman" w:hAnsi="Times New Roman" w:cs="Times New Roman"/>
                <w:sz w:val="24"/>
                <w:szCs w:val="24"/>
              </w:rPr>
              <w:t>:</w:t>
            </w:r>
            <w:r w:rsidRPr="007003E7">
              <w:rPr>
                <w:rFonts w:ascii="Times New Roman" w:hAnsi="Times New Roman" w:cs="Times New Roman"/>
                <w:i/>
                <w:sz w:val="24"/>
                <w:szCs w:val="24"/>
              </w:rPr>
              <w:t xml:space="preserve"> </w:t>
            </w:r>
            <w:r>
              <w:rPr>
                <w:rFonts w:ascii="Times New Roman" w:hAnsi="Times New Roman" w:cs="Times New Roman"/>
                <w:bCs w:val="0"/>
                <w:sz w:val="24"/>
                <w:szCs w:val="24"/>
              </w:rPr>
              <w:t>10</w:t>
            </w:r>
            <w:r w:rsidRPr="007003E7">
              <w:rPr>
                <w:rFonts w:ascii="Times New Roman" w:hAnsi="Times New Roman" w:cs="Times New Roman"/>
                <w:bCs w:val="0"/>
                <w:sz w:val="24"/>
                <w:szCs w:val="24"/>
              </w:rPr>
              <w:t>.</w:t>
            </w:r>
            <w:r w:rsidRPr="007003E7">
              <w:rPr>
                <w:sz w:val="24"/>
                <w:szCs w:val="24"/>
              </w:rPr>
              <w:t xml:space="preserve"> </w:t>
            </w:r>
            <w:r>
              <w:rPr>
                <w:rFonts w:ascii="Times New Roman" w:hAnsi="Times New Roman" w:cs="Times New Roman"/>
                <w:b/>
                <w:sz w:val="22"/>
                <w:szCs w:val="22"/>
              </w:rPr>
              <w:t xml:space="preserve"> </w:t>
            </w:r>
            <w:r w:rsidRPr="0036163A">
              <w:rPr>
                <w:rFonts w:ascii="Times New Roman" w:hAnsi="Times New Roman" w:cs="Times New Roman"/>
                <w:sz w:val="22"/>
                <w:szCs w:val="22"/>
              </w:rPr>
              <w:t>Number Representation and Arithmetic Operations</w:t>
            </w:r>
            <w:r>
              <w:rPr>
                <w:rFonts w:ascii="Times New Roman" w:hAnsi="Times New Roman" w:cs="Times New Roman"/>
                <w:b/>
                <w:sz w:val="22"/>
                <w:szCs w:val="22"/>
              </w:rPr>
              <w:t xml:space="preserve"> </w:t>
            </w:r>
          </w:p>
        </w:tc>
        <w:tc>
          <w:tcPr>
            <w:tcW w:w="2579" w:type="dxa"/>
            <w:tcBorders>
              <w:top w:val="double" w:sz="1" w:space="0" w:color="000000"/>
              <w:left w:val="double" w:sz="1" w:space="0" w:color="000000"/>
              <w:bottom w:val="double" w:sz="1" w:space="0" w:color="000000"/>
              <w:right w:val="double" w:sz="1" w:space="0" w:color="000000"/>
            </w:tcBorders>
          </w:tcPr>
          <w:p w:rsidR="00AF2716" w:rsidRPr="007003E7" w:rsidRDefault="00AF2716" w:rsidP="00F04A06">
            <w:pPr>
              <w:snapToGrid w:val="0"/>
              <w:jc w:val="right"/>
              <w:rPr>
                <w:rFonts w:ascii="Times New Roman" w:hAnsi="Times New Roman" w:cs="Times New Roman"/>
                <w:b/>
                <w:sz w:val="24"/>
                <w:szCs w:val="24"/>
              </w:rPr>
            </w:pPr>
            <w:r w:rsidRPr="007003E7">
              <w:rPr>
                <w:rFonts w:ascii="Times New Roman" w:hAnsi="Times New Roman" w:cs="Times New Roman"/>
                <w:i/>
                <w:sz w:val="24"/>
                <w:szCs w:val="24"/>
              </w:rPr>
              <w:t xml:space="preserve">Planned Hours: </w:t>
            </w:r>
            <w:r>
              <w:rPr>
                <w:rFonts w:ascii="Times New Roman" w:hAnsi="Times New Roman" w:cs="Times New Roman"/>
                <w:b/>
                <w:i/>
                <w:sz w:val="24"/>
                <w:szCs w:val="24"/>
              </w:rPr>
              <w:t>04</w:t>
            </w:r>
            <w:r w:rsidRPr="007003E7">
              <w:rPr>
                <w:rFonts w:ascii="Times New Roman" w:hAnsi="Times New Roman" w:cs="Times New Roman"/>
                <w:b/>
                <w:sz w:val="24"/>
                <w:szCs w:val="24"/>
              </w:rPr>
              <w:t xml:space="preserve"> </w:t>
            </w:r>
            <w:proofErr w:type="spellStart"/>
            <w:r w:rsidRPr="007003E7">
              <w:rPr>
                <w:rFonts w:ascii="Times New Roman" w:hAnsi="Times New Roman" w:cs="Times New Roman"/>
                <w:b/>
                <w:sz w:val="24"/>
                <w:szCs w:val="24"/>
              </w:rPr>
              <w:t>hrs</w:t>
            </w:r>
            <w:proofErr w:type="spellEnd"/>
          </w:p>
        </w:tc>
      </w:tr>
    </w:tbl>
    <w:p w:rsidR="00AF2716" w:rsidRPr="003345DA"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52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b/>
                <w:sz w:val="24"/>
                <w:szCs w:val="24"/>
              </w:rPr>
            </w:pPr>
            <w:r w:rsidRPr="001434E1">
              <w:rPr>
                <w:rFonts w:ascii="Times New Roman" w:hAnsi="Times New Roman" w:cs="Times New Roman"/>
                <w:sz w:val="24"/>
                <w:szCs w:val="24"/>
              </w:rPr>
              <w:t>Discuss various arithmetic operations and various number systems</w:t>
            </w:r>
          </w:p>
        </w:tc>
      </w:tr>
      <w:tr w:rsidR="00AF2716" w:rsidRPr="001434E1" w:rsidTr="00F04A06">
        <w:trPr>
          <w:trHeight w:val="256"/>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Solve multiplication using Booth’s Algorithm</w:t>
            </w:r>
          </w:p>
        </w:tc>
      </w:tr>
      <w:tr w:rsidR="00AF2716" w:rsidRPr="001434E1" w:rsidTr="00F04A06">
        <w:trPr>
          <w:trHeight w:val="330"/>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eastAsia="Calibri" w:hAnsi="Times New Roman"/>
                <w:bCs w:val="0"/>
                <w:sz w:val="22"/>
                <w:szCs w:val="22"/>
              </w:rPr>
              <w:t xml:space="preserve">Solve for multiplication using </w:t>
            </w:r>
            <w:r w:rsidRPr="00E1701D">
              <w:rPr>
                <w:rFonts w:ascii="Times New Roman" w:eastAsia="Calibri" w:hAnsi="Times New Roman"/>
                <w:bCs w:val="0"/>
                <w:sz w:val="22"/>
                <w:szCs w:val="22"/>
              </w:rPr>
              <w:t xml:space="preserve">Bit-pair Recording of Multipliers; </w:t>
            </w:r>
            <w:r>
              <w:rPr>
                <w:rFonts w:ascii="Times New Roman" w:eastAsia="Calibri" w:hAnsi="Times New Roman"/>
                <w:bCs w:val="0"/>
                <w:sz w:val="22"/>
                <w:szCs w:val="22"/>
              </w:rPr>
              <w:t xml:space="preserve">Solve for Division using </w:t>
            </w:r>
            <w:r w:rsidRPr="00E1701D">
              <w:rPr>
                <w:rFonts w:ascii="Times New Roman" w:eastAsia="Calibri" w:hAnsi="Times New Roman"/>
                <w:bCs w:val="0"/>
                <w:sz w:val="22"/>
                <w:szCs w:val="22"/>
              </w:rPr>
              <w:t>Integer division</w:t>
            </w:r>
            <w:r>
              <w:rPr>
                <w:rFonts w:ascii="Times New Roman" w:eastAsia="Calibri" w:hAnsi="Times New Roman"/>
                <w:bCs w:val="0"/>
                <w:sz w:val="22"/>
                <w:szCs w:val="22"/>
              </w:rPr>
              <w:t>(restoring and mon-restoring)</w:t>
            </w:r>
          </w:p>
        </w:tc>
      </w:tr>
      <w:tr w:rsidR="00AF2716" w:rsidRPr="001434E1" w:rsidTr="00F04A06">
        <w:trPr>
          <w:trHeight w:val="491"/>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4</w:t>
            </w:r>
          </w:p>
        </w:tc>
        <w:tc>
          <w:tcPr>
            <w:tcW w:w="8527" w:type="dxa"/>
          </w:tcPr>
          <w:p w:rsidR="00AF2716" w:rsidRPr="001434E1" w:rsidRDefault="00AF2716" w:rsidP="00F04A06">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 xml:space="preserve">Represent floating point number using IEEE standard </w:t>
            </w:r>
          </w:p>
        </w:tc>
      </w:tr>
    </w:tbl>
    <w:p w:rsidR="00AF2716" w:rsidRPr="00900BDC"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9D3E18"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F2716" w:rsidRPr="00F338DC" w:rsidRDefault="00AF2716" w:rsidP="00F04A06">
            <w:pPr>
              <w:pStyle w:val="ListParagraph"/>
              <w:numPr>
                <w:ilvl w:val="0"/>
                <w:numId w:val="2"/>
              </w:numPr>
              <w:snapToGrid w:val="0"/>
              <w:rPr>
                <w:rFonts w:ascii="Times New Roman" w:hAnsi="Times New Roman"/>
                <w:iCs/>
                <w:sz w:val="24"/>
                <w:szCs w:val="24"/>
              </w:rPr>
            </w:pPr>
            <w:r w:rsidRPr="00F338DC">
              <w:rPr>
                <w:rFonts w:ascii="Times New Roman" w:hAnsi="Times New Roman"/>
                <w:sz w:val="22"/>
                <w:szCs w:val="22"/>
              </w:rPr>
              <w:t>Numbers, Number Notation, Arithmetic operations and characters</w:t>
            </w:r>
          </w:p>
          <w:p w:rsidR="00AF2716" w:rsidRPr="00F338DC" w:rsidRDefault="00AF2716" w:rsidP="00F04A06">
            <w:pPr>
              <w:pStyle w:val="ListParagraph"/>
              <w:numPr>
                <w:ilvl w:val="0"/>
                <w:numId w:val="2"/>
              </w:numPr>
              <w:snapToGrid w:val="0"/>
              <w:rPr>
                <w:rFonts w:ascii="Times New Roman" w:hAnsi="Times New Roman"/>
                <w:iCs/>
                <w:sz w:val="24"/>
                <w:szCs w:val="24"/>
              </w:rPr>
            </w:pPr>
            <w:r w:rsidRPr="00F338DC">
              <w:rPr>
                <w:rFonts w:ascii="Times New Roman" w:hAnsi="Times New Roman"/>
                <w:bCs w:val="0"/>
                <w:sz w:val="22"/>
                <w:szCs w:val="22"/>
              </w:rPr>
              <w:t>Booth Algorithm</w:t>
            </w:r>
          </w:p>
          <w:p w:rsidR="00AF2716" w:rsidRPr="00F338DC" w:rsidRDefault="00AF2716" w:rsidP="00F04A06">
            <w:pPr>
              <w:pStyle w:val="ListParagraph"/>
              <w:numPr>
                <w:ilvl w:val="0"/>
                <w:numId w:val="2"/>
              </w:numPr>
              <w:snapToGrid w:val="0"/>
              <w:rPr>
                <w:rFonts w:ascii="Times New Roman" w:hAnsi="Times New Roman"/>
                <w:iCs/>
                <w:sz w:val="24"/>
                <w:szCs w:val="24"/>
              </w:rPr>
            </w:pPr>
            <w:r w:rsidRPr="00F338DC">
              <w:rPr>
                <w:rFonts w:ascii="Times New Roman" w:hAnsi="Times New Roman"/>
                <w:bCs w:val="0"/>
                <w:sz w:val="22"/>
                <w:szCs w:val="22"/>
              </w:rPr>
              <w:t>Fast Multiplication: Bit-pair Recording of Multipliers; Integer division</w:t>
            </w:r>
            <w:r w:rsidRPr="00F338DC">
              <w:rPr>
                <w:rFonts w:ascii="Times New Roman" w:hAnsi="Times New Roman"/>
                <w:iCs/>
                <w:sz w:val="24"/>
                <w:szCs w:val="24"/>
              </w:rPr>
              <w:t xml:space="preserve"> </w:t>
            </w:r>
          </w:p>
          <w:p w:rsidR="00AF2716" w:rsidRPr="00F338DC" w:rsidRDefault="00AF2716" w:rsidP="00F04A06">
            <w:pPr>
              <w:pStyle w:val="ListParagraph"/>
              <w:numPr>
                <w:ilvl w:val="0"/>
                <w:numId w:val="2"/>
              </w:numPr>
              <w:snapToGrid w:val="0"/>
              <w:rPr>
                <w:rFonts w:ascii="Times New Roman" w:hAnsi="Times New Roman"/>
                <w:iCs/>
                <w:sz w:val="24"/>
                <w:szCs w:val="24"/>
              </w:rPr>
            </w:pPr>
            <w:r w:rsidRPr="00F338DC">
              <w:rPr>
                <w:rFonts w:ascii="Times New Roman" w:hAnsi="Times New Roman"/>
                <w:iCs/>
                <w:sz w:val="24"/>
                <w:szCs w:val="24"/>
              </w:rPr>
              <w:t>Floating-point Numbers &amp; Operations, IEEE Standard for Floating-point Numbers</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Pr="006E168B" w:rsidRDefault="00AF2716" w:rsidP="00AF2716">
      <w:pPr>
        <w:suppressAutoHyphens w:val="0"/>
        <w:spacing w:before="0" w:after="0"/>
        <w:ind w:left="36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AF2716" w:rsidRDefault="00AF2716" w:rsidP="00AF2716">
      <w:pPr>
        <w:numPr>
          <w:ilvl w:val="0"/>
          <w:numId w:val="15"/>
        </w:numPr>
        <w:suppressAutoHyphens w:val="0"/>
        <w:spacing w:before="0" w:after="0"/>
        <w:jc w:val="left"/>
        <w:rPr>
          <w:rFonts w:ascii="Times New Roman" w:hAnsi="Times New Roman" w:cs="Times New Roman"/>
          <w:sz w:val="24"/>
          <w:szCs w:val="24"/>
        </w:rPr>
      </w:pPr>
      <w:r>
        <w:rPr>
          <w:rFonts w:ascii="Times New Roman" w:hAnsi="Times New Roman" w:cs="Times New Roman"/>
          <w:sz w:val="24"/>
          <w:szCs w:val="24"/>
        </w:rPr>
        <w:t>Explain Big-Endian and Little Endian assignments with examples.</w:t>
      </w:r>
    </w:p>
    <w:p w:rsidR="00AF2716" w:rsidRDefault="00AF2716" w:rsidP="00AF2716">
      <w:pPr>
        <w:numPr>
          <w:ilvl w:val="0"/>
          <w:numId w:val="15"/>
        </w:numPr>
        <w:suppressAutoHyphens w:val="0"/>
        <w:spacing w:before="0" w:after="0"/>
        <w:jc w:val="left"/>
        <w:rPr>
          <w:rFonts w:ascii="Times New Roman" w:hAnsi="Times New Roman" w:cs="Times New Roman"/>
          <w:sz w:val="24"/>
          <w:szCs w:val="24"/>
        </w:rPr>
      </w:pPr>
      <w:r>
        <w:rPr>
          <w:rFonts w:ascii="Times New Roman" w:hAnsi="Times New Roman" w:cs="Times New Roman"/>
          <w:sz w:val="24"/>
          <w:szCs w:val="24"/>
        </w:rPr>
        <w:t xml:space="preserve">What is register transfer notation? Write a RTN to store the difference of two register contents in memory location. </w:t>
      </w:r>
    </w:p>
    <w:p w:rsidR="00AF2716" w:rsidRDefault="00AF2716" w:rsidP="00AF2716">
      <w:pPr>
        <w:numPr>
          <w:ilvl w:val="0"/>
          <w:numId w:val="15"/>
        </w:numPr>
        <w:suppressAutoHyphens w:val="0"/>
        <w:spacing w:before="0" w:after="0"/>
        <w:jc w:val="left"/>
        <w:rPr>
          <w:rFonts w:ascii="Times New Roman" w:hAnsi="Times New Roman" w:cs="Times New Roman"/>
          <w:sz w:val="24"/>
          <w:szCs w:val="24"/>
        </w:rPr>
      </w:pPr>
      <w:r>
        <w:rPr>
          <w:rFonts w:ascii="Times New Roman" w:hAnsi="Times New Roman" w:cs="Times New Roman"/>
          <w:sz w:val="24"/>
          <w:szCs w:val="24"/>
        </w:rPr>
        <w:t xml:space="preserve">Explain the Byte addressability. </w:t>
      </w:r>
    </w:p>
    <w:p w:rsidR="00AF2716" w:rsidRDefault="00AF2716" w:rsidP="00AF2716">
      <w:pPr>
        <w:numPr>
          <w:ilvl w:val="0"/>
          <w:numId w:val="15"/>
        </w:numPr>
        <w:suppressAutoHyphens w:val="0"/>
        <w:spacing w:before="0" w:after="0"/>
        <w:jc w:val="left"/>
        <w:rPr>
          <w:rFonts w:ascii="Times New Roman" w:hAnsi="Times New Roman" w:cs="Times New Roman"/>
          <w:sz w:val="24"/>
          <w:szCs w:val="24"/>
        </w:rPr>
      </w:pPr>
      <w:r w:rsidRPr="00472BE4">
        <w:rPr>
          <w:rFonts w:ascii="Times New Roman" w:hAnsi="Times New Roman" w:cs="Times New Roman"/>
          <w:sz w:val="24"/>
          <w:szCs w:val="24"/>
        </w:rPr>
        <w:t xml:space="preserve">Explain with illustration, various number representation system for binary. Also suggest the best method for representing </w:t>
      </w:r>
      <w:r>
        <w:rPr>
          <w:rFonts w:ascii="Times New Roman" w:hAnsi="Times New Roman" w:cs="Times New Roman"/>
          <w:sz w:val="24"/>
          <w:szCs w:val="24"/>
        </w:rPr>
        <w:t xml:space="preserve">in a digital computer. </w:t>
      </w:r>
    </w:p>
    <w:p w:rsidR="00AF2716" w:rsidRPr="001D7A2F" w:rsidRDefault="00AF2716" w:rsidP="00AF2716">
      <w:pPr>
        <w:numPr>
          <w:ilvl w:val="0"/>
          <w:numId w:val="15"/>
        </w:numPr>
        <w:suppressAutoHyphens w:val="0"/>
        <w:spacing w:before="0" w:after="0"/>
        <w:jc w:val="left"/>
        <w:rPr>
          <w:rFonts w:ascii="Times New Roman" w:hAnsi="Times New Roman" w:cs="Times New Roman"/>
          <w:sz w:val="24"/>
          <w:szCs w:val="24"/>
        </w:rPr>
      </w:pPr>
      <w:r w:rsidRPr="001D7A2F">
        <w:rPr>
          <w:rFonts w:ascii="Times New Roman" w:hAnsi="Times New Roman" w:cs="Times New Roman"/>
          <w:sz w:val="24"/>
          <w:szCs w:val="24"/>
        </w:rPr>
        <w:t xml:space="preserve">Using register transfer notation, and concept of indirect addressing of memory, show how you can rearrange an ascending sorted data array to a descending sorted array in the same </w:t>
      </w:r>
      <w:r w:rsidRPr="001D7A2F">
        <w:rPr>
          <w:rFonts w:ascii="Times New Roman" w:hAnsi="Times New Roman" w:cs="Times New Roman"/>
          <w:sz w:val="24"/>
          <w:szCs w:val="24"/>
        </w:rPr>
        <w:lastRenderedPageBreak/>
        <w:t>memory locations. Assume the array elements are of 16-bit size, and the processor system is also 16 bit size.</w:t>
      </w:r>
    </w:p>
    <w:p w:rsidR="00AF2716" w:rsidRPr="00DD4A87" w:rsidRDefault="00AF2716" w:rsidP="00DD4A87">
      <w:pPr>
        <w:tabs>
          <w:tab w:val="left" w:pos="3510"/>
        </w:tabs>
        <w:jc w:val="center"/>
        <w:rPr>
          <w:rFonts w:ascii="Times New Roman" w:hAnsi="Times New Roman" w:cs="Times New Roman"/>
          <w:b/>
          <w:sz w:val="28"/>
          <w:szCs w:val="28"/>
        </w:rPr>
      </w:pPr>
    </w:p>
    <w:p w:rsidR="0024681F" w:rsidRDefault="0024681F" w:rsidP="00375B5B">
      <w:pPr>
        <w:tabs>
          <w:tab w:val="left" w:pos="1800"/>
        </w:tabs>
        <w:spacing w:after="0"/>
        <w:jc w:val="center"/>
        <w:rPr>
          <w:rFonts w:ascii="Times New Roman" w:hAnsi="Times New Roman" w:cs="Times New Roman"/>
          <w:b/>
          <w:sz w:val="24"/>
          <w:szCs w:val="24"/>
        </w:rPr>
      </w:pPr>
      <w:r w:rsidRPr="006E17B0">
        <w:rPr>
          <w:rFonts w:ascii="Times New Roman" w:hAnsi="Times New Roman" w:cs="Times New Roman"/>
          <w:b/>
          <w:sz w:val="24"/>
          <w:szCs w:val="24"/>
        </w:rPr>
        <w:t>LESSON PLAN /WEEK</w:t>
      </w:r>
    </w:p>
    <w:p w:rsidR="00D470D5" w:rsidRDefault="00D470D5" w:rsidP="00375B5B">
      <w:pPr>
        <w:tabs>
          <w:tab w:val="left" w:pos="1800"/>
        </w:tabs>
        <w:spacing w:after="0"/>
        <w:jc w:val="center"/>
        <w:rPr>
          <w:rFonts w:ascii="Times New Roman" w:hAnsi="Times New Roman" w:cs="Times New Roman"/>
          <w:b/>
          <w:sz w:val="24"/>
          <w:szCs w:val="24"/>
        </w:rPr>
      </w:pPr>
    </w:p>
    <w:tbl>
      <w:tblPr>
        <w:tblW w:w="95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568"/>
        <w:gridCol w:w="425"/>
        <w:gridCol w:w="1048"/>
        <w:gridCol w:w="2354"/>
        <w:gridCol w:w="706"/>
        <w:gridCol w:w="428"/>
        <w:gridCol w:w="2182"/>
        <w:gridCol w:w="1249"/>
      </w:tblGrid>
      <w:tr w:rsidR="00A424A5" w:rsidRPr="00285B9F" w:rsidTr="00F04A06">
        <w:trPr>
          <w:cantSplit/>
          <w:trHeight w:val="755"/>
          <w:jc w:val="center"/>
        </w:trPr>
        <w:tc>
          <w:tcPr>
            <w:tcW w:w="564" w:type="dxa"/>
            <w:textDirection w:val="btLr"/>
          </w:tcPr>
          <w:p w:rsidR="00A424A5" w:rsidRPr="00D47617" w:rsidRDefault="00A424A5" w:rsidP="003F3F8E">
            <w:pPr>
              <w:tabs>
                <w:tab w:val="left" w:pos="1800"/>
              </w:tabs>
              <w:spacing w:after="0"/>
              <w:ind w:left="113" w:right="113"/>
              <w:rPr>
                <w:rFonts w:ascii="Times New Roman" w:hAnsi="Times New Roman" w:cs="Times New Roman"/>
                <w:b/>
                <w:sz w:val="22"/>
                <w:szCs w:val="22"/>
              </w:rPr>
            </w:pPr>
            <w:r w:rsidRPr="00D47617">
              <w:rPr>
                <w:rFonts w:ascii="Times New Roman" w:hAnsi="Times New Roman" w:cs="Times New Roman"/>
                <w:b/>
                <w:sz w:val="22"/>
                <w:szCs w:val="22"/>
              </w:rPr>
              <w:t>Week</w:t>
            </w:r>
          </w:p>
        </w:tc>
        <w:tc>
          <w:tcPr>
            <w:tcW w:w="568" w:type="dxa"/>
            <w:textDirection w:val="btLr"/>
          </w:tcPr>
          <w:p w:rsidR="00A424A5" w:rsidRPr="00D47617" w:rsidRDefault="00A424A5" w:rsidP="003F3F8E">
            <w:pPr>
              <w:tabs>
                <w:tab w:val="left" w:pos="1800"/>
              </w:tabs>
              <w:spacing w:after="0"/>
              <w:ind w:left="113" w:right="113"/>
              <w:rPr>
                <w:rFonts w:ascii="Times New Roman" w:hAnsi="Times New Roman" w:cs="Times New Roman"/>
                <w:b/>
                <w:sz w:val="22"/>
                <w:szCs w:val="22"/>
              </w:rPr>
            </w:pPr>
            <w:r w:rsidRPr="00D47617">
              <w:rPr>
                <w:rFonts w:ascii="Times New Roman" w:hAnsi="Times New Roman" w:cs="Times New Roman"/>
                <w:b/>
                <w:sz w:val="22"/>
                <w:szCs w:val="22"/>
              </w:rPr>
              <w:t>Day</w:t>
            </w:r>
          </w:p>
        </w:tc>
        <w:tc>
          <w:tcPr>
            <w:tcW w:w="425" w:type="dxa"/>
            <w:textDirection w:val="btLr"/>
          </w:tcPr>
          <w:p w:rsidR="00A424A5" w:rsidRPr="00D47617" w:rsidRDefault="00A424A5" w:rsidP="003F3F8E">
            <w:pPr>
              <w:tabs>
                <w:tab w:val="left" w:pos="1800"/>
              </w:tabs>
              <w:spacing w:after="0"/>
              <w:ind w:left="113" w:right="113"/>
              <w:rPr>
                <w:rFonts w:ascii="Times New Roman" w:hAnsi="Times New Roman" w:cs="Times New Roman"/>
                <w:b/>
                <w:sz w:val="22"/>
                <w:szCs w:val="22"/>
              </w:rPr>
            </w:pPr>
            <w:r w:rsidRPr="00D47617">
              <w:rPr>
                <w:rFonts w:ascii="Times New Roman" w:hAnsi="Times New Roman" w:cs="Times New Roman"/>
                <w:b/>
                <w:sz w:val="22"/>
                <w:szCs w:val="22"/>
              </w:rPr>
              <w:t>Unit</w:t>
            </w:r>
          </w:p>
        </w:tc>
        <w:tc>
          <w:tcPr>
            <w:tcW w:w="1048" w:type="dxa"/>
          </w:tcPr>
          <w:p w:rsidR="00A424A5" w:rsidRPr="00D47617" w:rsidRDefault="00A424A5" w:rsidP="003F3F8E">
            <w:pPr>
              <w:tabs>
                <w:tab w:val="left" w:pos="1800"/>
              </w:tabs>
              <w:spacing w:after="0"/>
              <w:rPr>
                <w:rFonts w:ascii="Times New Roman" w:hAnsi="Times New Roman" w:cs="Times New Roman"/>
                <w:b/>
                <w:sz w:val="22"/>
                <w:szCs w:val="22"/>
              </w:rPr>
            </w:pPr>
            <w:r w:rsidRPr="00D47617">
              <w:rPr>
                <w:rFonts w:ascii="Times New Roman" w:hAnsi="Times New Roman" w:cs="Times New Roman"/>
                <w:b/>
                <w:sz w:val="22"/>
                <w:szCs w:val="22"/>
              </w:rPr>
              <w:t>Main topic</w:t>
            </w:r>
          </w:p>
        </w:tc>
        <w:tc>
          <w:tcPr>
            <w:tcW w:w="2354" w:type="dxa"/>
          </w:tcPr>
          <w:p w:rsidR="00A424A5" w:rsidRPr="00D47617" w:rsidRDefault="00CF157E" w:rsidP="003F3F8E">
            <w:pPr>
              <w:tabs>
                <w:tab w:val="left" w:pos="1800"/>
              </w:tabs>
              <w:spacing w:after="0"/>
              <w:rPr>
                <w:rFonts w:ascii="Times New Roman" w:hAnsi="Times New Roman" w:cs="Times New Roman"/>
                <w:b/>
                <w:sz w:val="22"/>
                <w:szCs w:val="22"/>
              </w:rPr>
            </w:pPr>
            <w:r>
              <w:rPr>
                <w:rFonts w:ascii="Times New Roman" w:hAnsi="Times New Roman" w:cs="Times New Roman"/>
                <w:b/>
                <w:sz w:val="22"/>
                <w:szCs w:val="22"/>
              </w:rPr>
              <w:t>Sub topic</w:t>
            </w:r>
          </w:p>
        </w:tc>
        <w:tc>
          <w:tcPr>
            <w:tcW w:w="706" w:type="dxa"/>
          </w:tcPr>
          <w:p w:rsidR="00A424A5" w:rsidRPr="00D47617" w:rsidRDefault="00A424A5" w:rsidP="003F3F8E">
            <w:pPr>
              <w:tabs>
                <w:tab w:val="left" w:pos="1800"/>
              </w:tabs>
              <w:spacing w:after="0"/>
              <w:rPr>
                <w:rFonts w:ascii="Times New Roman" w:hAnsi="Times New Roman" w:cs="Times New Roman"/>
                <w:b/>
                <w:sz w:val="22"/>
                <w:szCs w:val="22"/>
              </w:rPr>
            </w:pPr>
            <w:r w:rsidRPr="00D47617">
              <w:rPr>
                <w:rFonts w:ascii="Times New Roman" w:hAnsi="Times New Roman" w:cs="Times New Roman"/>
                <w:b/>
                <w:sz w:val="22"/>
                <w:szCs w:val="22"/>
              </w:rPr>
              <w:t xml:space="preserve">No. </w:t>
            </w:r>
            <w:proofErr w:type="spellStart"/>
            <w:r w:rsidRPr="00D47617">
              <w:rPr>
                <w:rFonts w:ascii="Times New Roman" w:hAnsi="Times New Roman" w:cs="Times New Roman"/>
                <w:b/>
                <w:sz w:val="22"/>
                <w:szCs w:val="22"/>
              </w:rPr>
              <w:t>Hr</w:t>
            </w:r>
            <w:proofErr w:type="spellEnd"/>
          </w:p>
        </w:tc>
        <w:tc>
          <w:tcPr>
            <w:tcW w:w="428" w:type="dxa"/>
          </w:tcPr>
          <w:p w:rsidR="00A424A5" w:rsidRPr="00D47617" w:rsidRDefault="00A424A5" w:rsidP="003F3F8E">
            <w:pPr>
              <w:tabs>
                <w:tab w:val="left" w:pos="1800"/>
              </w:tabs>
              <w:spacing w:after="0"/>
              <w:rPr>
                <w:rFonts w:ascii="Times New Roman" w:hAnsi="Times New Roman" w:cs="Times New Roman"/>
                <w:b/>
                <w:sz w:val="22"/>
                <w:szCs w:val="22"/>
              </w:rPr>
            </w:pPr>
            <w:r w:rsidRPr="00D47617">
              <w:rPr>
                <w:rFonts w:ascii="Times New Roman" w:hAnsi="Times New Roman" w:cs="Times New Roman"/>
                <w:b/>
                <w:sz w:val="22"/>
                <w:szCs w:val="22"/>
              </w:rPr>
              <w:t>CO</w:t>
            </w:r>
          </w:p>
        </w:tc>
        <w:tc>
          <w:tcPr>
            <w:tcW w:w="2182" w:type="dxa"/>
          </w:tcPr>
          <w:p w:rsidR="00A424A5" w:rsidRPr="00D47617" w:rsidRDefault="00A424A5" w:rsidP="003F3F8E">
            <w:pPr>
              <w:tabs>
                <w:tab w:val="left" w:pos="1800"/>
              </w:tabs>
              <w:spacing w:after="0"/>
              <w:rPr>
                <w:rFonts w:ascii="Times New Roman" w:hAnsi="Times New Roman" w:cs="Times New Roman"/>
                <w:b/>
                <w:sz w:val="22"/>
                <w:szCs w:val="22"/>
              </w:rPr>
            </w:pPr>
            <w:r>
              <w:rPr>
                <w:rFonts w:ascii="Times New Roman" w:hAnsi="Times New Roman" w:cs="Times New Roman"/>
                <w:b/>
                <w:sz w:val="22"/>
                <w:szCs w:val="22"/>
              </w:rPr>
              <w:t>ICT tools Used</w:t>
            </w:r>
          </w:p>
        </w:tc>
        <w:tc>
          <w:tcPr>
            <w:tcW w:w="1249" w:type="dxa"/>
          </w:tcPr>
          <w:p w:rsidR="00A424A5" w:rsidRPr="00D47617" w:rsidRDefault="00A424A5" w:rsidP="003F3F8E">
            <w:pPr>
              <w:tabs>
                <w:tab w:val="left" w:pos="1800"/>
              </w:tabs>
              <w:spacing w:after="0"/>
              <w:rPr>
                <w:rFonts w:ascii="Times New Roman" w:hAnsi="Times New Roman" w:cs="Times New Roman"/>
                <w:b/>
                <w:sz w:val="22"/>
                <w:szCs w:val="22"/>
              </w:rPr>
            </w:pPr>
            <w:r w:rsidRPr="00D47617">
              <w:rPr>
                <w:rFonts w:ascii="Times New Roman" w:hAnsi="Times New Roman" w:cs="Times New Roman"/>
                <w:b/>
                <w:sz w:val="22"/>
                <w:szCs w:val="22"/>
              </w:rPr>
              <w:t>Book Referred</w:t>
            </w:r>
          </w:p>
        </w:tc>
      </w:tr>
      <w:tr w:rsidR="00F04A06" w:rsidRPr="00285B9F" w:rsidTr="00F04A06">
        <w:trPr>
          <w:trHeight w:val="285"/>
          <w:jc w:val="center"/>
        </w:trPr>
        <w:tc>
          <w:tcPr>
            <w:tcW w:w="564" w:type="dxa"/>
            <w:vMerge w:val="restart"/>
            <w:vAlign w:val="center"/>
          </w:tcPr>
          <w:p w:rsidR="00F04A06" w:rsidRPr="00285B9F" w:rsidRDefault="00F04A06" w:rsidP="003D58AE">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3D58AE">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w:t>
            </w:r>
          </w:p>
        </w:tc>
        <w:tc>
          <w:tcPr>
            <w:tcW w:w="425" w:type="dxa"/>
            <w:vMerge w:val="restart"/>
          </w:tcPr>
          <w:p w:rsidR="00F04A06" w:rsidRPr="00285B9F" w:rsidRDefault="00F04A06" w:rsidP="003D58AE">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I</w:t>
            </w:r>
          </w:p>
        </w:tc>
        <w:tc>
          <w:tcPr>
            <w:tcW w:w="1048" w:type="dxa"/>
            <w:vMerge w:val="restart"/>
            <w:tcBorders>
              <w:right w:val="single" w:sz="4" w:space="0" w:color="auto"/>
            </w:tcBorders>
            <w:textDirection w:val="btLr"/>
            <w:vAlign w:val="center"/>
          </w:tcPr>
          <w:p w:rsidR="00F04A06" w:rsidRPr="00285B9F" w:rsidRDefault="00F04A06" w:rsidP="003D58AE">
            <w:pPr>
              <w:tabs>
                <w:tab w:val="left" w:pos="1800"/>
              </w:tabs>
              <w:spacing w:after="0"/>
              <w:ind w:left="113" w:right="113"/>
              <w:jc w:val="left"/>
              <w:rPr>
                <w:rFonts w:ascii="Times New Roman" w:hAnsi="Times New Roman" w:cs="Times New Roman"/>
                <w:sz w:val="24"/>
                <w:szCs w:val="24"/>
              </w:rPr>
            </w:pPr>
            <w:r w:rsidRPr="00C62CE8">
              <w:rPr>
                <w:rFonts w:ascii="Times New Roman" w:hAnsi="Times New Roman" w:cs="Times New Roman"/>
                <w:sz w:val="24"/>
                <w:szCs w:val="24"/>
              </w:rPr>
              <w:t>Basic Structures of Computers</w:t>
            </w:r>
          </w:p>
        </w:tc>
        <w:tc>
          <w:tcPr>
            <w:tcW w:w="2354" w:type="dxa"/>
            <w:tcBorders>
              <w:left w:val="single" w:sz="4" w:space="0" w:color="auto"/>
              <w:bottom w:val="single" w:sz="4" w:space="0" w:color="auto"/>
            </w:tcBorders>
          </w:tcPr>
          <w:p w:rsidR="00F04A06" w:rsidRPr="004E2316" w:rsidRDefault="00F04A06" w:rsidP="003D58AE">
            <w:pPr>
              <w:widowControl w:val="0"/>
              <w:contextualSpacing/>
              <w:rPr>
                <w:rFonts w:ascii="Times New Roman" w:hAnsi="Times New Roman" w:cs="Times New Roman"/>
                <w:sz w:val="22"/>
                <w:szCs w:val="22"/>
              </w:rPr>
            </w:pPr>
            <w:r w:rsidRPr="004E2316">
              <w:rPr>
                <w:rFonts w:ascii="Times New Roman" w:hAnsi="Times New Roman" w:cs="Times New Roman"/>
                <w:sz w:val="22"/>
                <w:szCs w:val="22"/>
              </w:rPr>
              <w:t>Functional units, Basic Operational Concepts, Bus Structures.</w:t>
            </w:r>
          </w:p>
        </w:tc>
        <w:tc>
          <w:tcPr>
            <w:tcW w:w="706" w:type="dxa"/>
            <w:tcBorders>
              <w:bottom w:val="single" w:sz="4" w:space="0" w:color="auto"/>
            </w:tcBorders>
          </w:tcPr>
          <w:p w:rsidR="00F04A06" w:rsidRPr="00285B9F" w:rsidRDefault="00F04A06" w:rsidP="003D58AE">
            <w:pPr>
              <w:tabs>
                <w:tab w:val="left" w:pos="1800"/>
              </w:tabs>
              <w:spacing w:after="0"/>
              <w:rPr>
                <w:rFonts w:ascii="Times New Roman" w:hAnsi="Times New Roman" w:cs="Times New Roman"/>
                <w:sz w:val="24"/>
                <w:szCs w:val="24"/>
              </w:rPr>
            </w:pPr>
            <w:r w:rsidRPr="00285B9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5B9F">
              <w:rPr>
                <w:rFonts w:ascii="Times New Roman" w:hAnsi="Times New Roman" w:cs="Times New Roman"/>
                <w:sz w:val="24"/>
                <w:szCs w:val="24"/>
              </w:rPr>
              <w:t>01</w:t>
            </w:r>
          </w:p>
        </w:tc>
        <w:tc>
          <w:tcPr>
            <w:tcW w:w="428" w:type="dxa"/>
            <w:tcBorders>
              <w:bottom w:val="single" w:sz="4" w:space="0" w:color="auto"/>
            </w:tcBorders>
          </w:tcPr>
          <w:p w:rsidR="00F04A06" w:rsidRPr="00285B9F" w:rsidRDefault="00F04A06" w:rsidP="003D58AE">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Pr>
          <w:p w:rsidR="00F04A06" w:rsidRPr="000B56F2" w:rsidRDefault="00F04A06" w:rsidP="003D58AE">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val="restart"/>
            <w:textDirection w:val="btLr"/>
          </w:tcPr>
          <w:p w:rsidR="00F04A06" w:rsidRDefault="00F04A06" w:rsidP="003D58AE">
            <w:pPr>
              <w:tabs>
                <w:tab w:val="left" w:pos="1800"/>
              </w:tabs>
              <w:spacing w:after="0"/>
              <w:ind w:left="113" w:right="113"/>
              <w:rPr>
                <w:rFonts w:ascii="Times New Roman" w:hAnsi="Times New Roman" w:cs="Times New Roman"/>
                <w:szCs w:val="20"/>
              </w:rPr>
            </w:pPr>
            <w:r w:rsidRPr="00040E20">
              <w:rPr>
                <w:rFonts w:ascii="Times New Roman" w:hAnsi="Times New Roman"/>
                <w:sz w:val="24"/>
                <w:szCs w:val="24"/>
              </w:rPr>
              <w:t xml:space="preserve">Carl </w:t>
            </w:r>
            <w:proofErr w:type="spellStart"/>
            <w:r w:rsidRPr="00040E20">
              <w:rPr>
                <w:rFonts w:ascii="Times New Roman" w:hAnsi="Times New Roman"/>
                <w:sz w:val="24"/>
                <w:szCs w:val="24"/>
              </w:rPr>
              <w:t>Hamacher</w:t>
            </w:r>
            <w:proofErr w:type="spellEnd"/>
            <w:r w:rsidRPr="00040E20">
              <w:rPr>
                <w:rFonts w:ascii="Times New Roman" w:hAnsi="Times New Roman"/>
                <w:sz w:val="24"/>
                <w:szCs w:val="24"/>
              </w:rPr>
              <w:t xml:space="preserve">, Z </w:t>
            </w:r>
            <w:proofErr w:type="spellStart"/>
            <w:r w:rsidRPr="00040E20">
              <w:rPr>
                <w:rFonts w:ascii="Times New Roman" w:hAnsi="Times New Roman"/>
                <w:sz w:val="24"/>
                <w:szCs w:val="24"/>
              </w:rPr>
              <w:t>Vranesic</w:t>
            </w:r>
            <w:proofErr w:type="spellEnd"/>
            <w:r w:rsidRPr="00040E20">
              <w:rPr>
                <w:rFonts w:ascii="Times New Roman" w:hAnsi="Times New Roman"/>
                <w:sz w:val="24"/>
                <w:szCs w:val="24"/>
              </w:rPr>
              <w:t xml:space="preserve">&amp; S </w:t>
            </w:r>
            <w:proofErr w:type="spellStart"/>
            <w:r w:rsidRPr="00040E20">
              <w:rPr>
                <w:rFonts w:ascii="Times New Roman" w:hAnsi="Times New Roman"/>
                <w:sz w:val="24"/>
                <w:szCs w:val="24"/>
              </w:rPr>
              <w:t>Zaky</w:t>
            </w:r>
            <w:proofErr w:type="spellEnd"/>
            <w:r w:rsidRPr="00040E20">
              <w:rPr>
                <w:rFonts w:ascii="Times New Roman" w:hAnsi="Times New Roman"/>
                <w:sz w:val="24"/>
                <w:szCs w:val="24"/>
              </w:rPr>
              <w:t xml:space="preserve">, Computer Organization, Mc  </w:t>
            </w:r>
            <w:proofErr w:type="spellStart"/>
            <w:r w:rsidRPr="00040E20">
              <w:rPr>
                <w:rFonts w:ascii="Times New Roman" w:hAnsi="Times New Roman"/>
                <w:sz w:val="24"/>
                <w:szCs w:val="24"/>
              </w:rPr>
              <w:t>Graw</w:t>
            </w:r>
            <w:proofErr w:type="spellEnd"/>
            <w:r w:rsidRPr="00040E20">
              <w:rPr>
                <w:rFonts w:ascii="Times New Roman" w:hAnsi="Times New Roman"/>
                <w:sz w:val="24"/>
                <w:szCs w:val="24"/>
              </w:rPr>
              <w:t xml:space="preserve"> Hill, 5th Edition, 2011 ISBN 10: 1259005275 / ISBN 13: 9781259005275.</w:t>
            </w:r>
          </w:p>
        </w:tc>
      </w:tr>
      <w:tr w:rsidR="00F04A06" w:rsidRPr="00285B9F" w:rsidTr="00F04A06">
        <w:trPr>
          <w:trHeight w:val="315"/>
          <w:jc w:val="center"/>
        </w:trPr>
        <w:tc>
          <w:tcPr>
            <w:tcW w:w="564" w:type="dxa"/>
            <w:vMerge/>
            <w:vAlign w:val="center"/>
          </w:tcPr>
          <w:p w:rsidR="00F04A06" w:rsidRPr="00285B9F" w:rsidRDefault="00F04A06" w:rsidP="003D58AE">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3D58AE">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w:t>
            </w:r>
          </w:p>
        </w:tc>
        <w:tc>
          <w:tcPr>
            <w:tcW w:w="425" w:type="dxa"/>
            <w:vMerge/>
          </w:tcPr>
          <w:p w:rsidR="00F04A06" w:rsidRPr="00285B9F" w:rsidRDefault="00F04A06" w:rsidP="003D58AE">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3D58AE">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3D58AE">
            <w:pPr>
              <w:widowControl w:val="0"/>
              <w:contextualSpacing/>
              <w:rPr>
                <w:rFonts w:ascii="Times New Roman" w:hAnsi="Times New Roman" w:cs="Times New Roman"/>
                <w:sz w:val="22"/>
                <w:szCs w:val="22"/>
              </w:rPr>
            </w:pPr>
            <w:r w:rsidRPr="004E2316">
              <w:rPr>
                <w:rFonts w:ascii="Times New Roman" w:hAnsi="Times New Roman" w:cs="Times New Roman"/>
                <w:sz w:val="22"/>
                <w:szCs w:val="22"/>
              </w:rPr>
              <w:t>Processor clock, Basic performance equation, Clock rate.</w:t>
            </w:r>
          </w:p>
        </w:tc>
        <w:tc>
          <w:tcPr>
            <w:tcW w:w="706" w:type="dxa"/>
            <w:tcBorders>
              <w:top w:val="single" w:sz="4" w:space="0" w:color="auto"/>
              <w:bottom w:val="single" w:sz="4" w:space="0" w:color="auto"/>
            </w:tcBorders>
          </w:tcPr>
          <w:p w:rsidR="00F04A06" w:rsidRPr="00285B9F" w:rsidRDefault="00F04A06" w:rsidP="003D58AE">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3D58AE">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Pr>
          <w:p w:rsidR="00F04A06" w:rsidRPr="000B56F2" w:rsidRDefault="00F04A06" w:rsidP="003D58AE">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9D60E6" w:rsidRDefault="00F04A06" w:rsidP="003D58AE">
            <w:pPr>
              <w:ind w:left="113" w:right="113"/>
              <w:rPr>
                <w:rFonts w:ascii="Times New Roman" w:hAnsi="Times New Roman" w:cs="Times New Roman"/>
              </w:rPr>
            </w:pPr>
          </w:p>
        </w:tc>
      </w:tr>
      <w:tr w:rsidR="00F04A06" w:rsidRPr="00285B9F" w:rsidTr="00F04A06">
        <w:trPr>
          <w:trHeight w:val="300"/>
          <w:jc w:val="center"/>
        </w:trPr>
        <w:tc>
          <w:tcPr>
            <w:tcW w:w="564" w:type="dxa"/>
            <w:vMerge/>
            <w:vAlign w:val="center"/>
          </w:tcPr>
          <w:p w:rsidR="00F04A06" w:rsidRPr="00285B9F" w:rsidRDefault="00F04A06" w:rsidP="003D58AE">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3D58AE">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w:t>
            </w:r>
          </w:p>
        </w:tc>
        <w:tc>
          <w:tcPr>
            <w:tcW w:w="425" w:type="dxa"/>
            <w:vMerge/>
          </w:tcPr>
          <w:p w:rsidR="00F04A06" w:rsidRPr="00285B9F" w:rsidRDefault="00F04A06" w:rsidP="003D58AE">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3D58AE">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3D58AE">
            <w:pPr>
              <w:widowControl w:val="0"/>
              <w:contextualSpacing/>
              <w:rPr>
                <w:rFonts w:ascii="Times New Roman" w:hAnsi="Times New Roman" w:cs="Times New Roman"/>
                <w:sz w:val="22"/>
                <w:szCs w:val="22"/>
              </w:rPr>
            </w:pPr>
            <w:r w:rsidRPr="004E2316">
              <w:rPr>
                <w:rFonts w:ascii="Times New Roman" w:hAnsi="Times New Roman" w:cs="Times New Roman"/>
                <w:sz w:val="22"/>
                <w:szCs w:val="22"/>
              </w:rPr>
              <w:t>Performance measurement- SPEC, CISC and RISC models, Pipelining and Superscalar operation</w:t>
            </w:r>
          </w:p>
        </w:tc>
        <w:tc>
          <w:tcPr>
            <w:tcW w:w="706" w:type="dxa"/>
            <w:tcBorders>
              <w:top w:val="single" w:sz="4" w:space="0" w:color="auto"/>
              <w:bottom w:val="single" w:sz="4" w:space="0" w:color="auto"/>
            </w:tcBorders>
          </w:tcPr>
          <w:p w:rsidR="00F04A06" w:rsidRPr="00285B9F" w:rsidRDefault="00F04A06" w:rsidP="003D58AE">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3D58AE">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bottom w:val="single" w:sz="4" w:space="0" w:color="auto"/>
            </w:tcBorders>
          </w:tcPr>
          <w:p w:rsidR="00F04A06" w:rsidRPr="000B56F2" w:rsidRDefault="00F04A06" w:rsidP="003D58AE">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9D60E6" w:rsidRDefault="00F04A06" w:rsidP="003D58AE">
            <w:pPr>
              <w:ind w:left="113" w:right="113"/>
              <w:rPr>
                <w:rFonts w:ascii="Times New Roman" w:hAnsi="Times New Roman" w:cs="Times New Roman"/>
              </w:rPr>
            </w:pPr>
          </w:p>
        </w:tc>
      </w:tr>
      <w:tr w:rsidR="00F04A06" w:rsidRPr="00285B9F" w:rsidTr="00F04A06">
        <w:trPr>
          <w:trHeight w:val="1205"/>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4</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val="restart"/>
            <w:tcBorders>
              <w:right w:val="single" w:sz="4" w:space="0" w:color="auto"/>
            </w:tcBorders>
            <w:textDirection w:val="btLr"/>
            <w:vAlign w:val="center"/>
          </w:tcPr>
          <w:p w:rsidR="00F04A06" w:rsidRDefault="00F04A06" w:rsidP="00F04A06">
            <w:pPr>
              <w:widowControl w:val="0"/>
              <w:tabs>
                <w:tab w:val="left" w:pos="360"/>
              </w:tabs>
              <w:spacing w:after="0"/>
              <w:ind w:left="360" w:hanging="360"/>
              <w:jc w:val="center"/>
              <w:rPr>
                <w:rFonts w:ascii="Times New Roman" w:eastAsia="Calibri" w:hAnsi="Times New Roman" w:cs="Times New Roman"/>
                <w:sz w:val="24"/>
                <w:szCs w:val="24"/>
              </w:rPr>
            </w:pPr>
            <w:r w:rsidRPr="00DE04E0">
              <w:rPr>
                <w:rFonts w:ascii="Times New Roman" w:eastAsia="Calibri" w:hAnsi="Times New Roman" w:cs="Times New Roman"/>
                <w:sz w:val="24"/>
                <w:szCs w:val="24"/>
              </w:rPr>
              <w:t>Mac</w:t>
            </w:r>
            <w:r>
              <w:rPr>
                <w:rFonts w:ascii="Times New Roman" w:eastAsia="Calibri" w:hAnsi="Times New Roman" w:cs="Times New Roman"/>
                <w:sz w:val="24"/>
                <w:szCs w:val="24"/>
              </w:rPr>
              <w:t>hine Instructions</w:t>
            </w:r>
          </w:p>
          <w:p w:rsidR="00F04A06" w:rsidRPr="00285B9F" w:rsidRDefault="00F04A06" w:rsidP="00F04A06">
            <w:pPr>
              <w:tabs>
                <w:tab w:val="left" w:pos="1800"/>
              </w:tabs>
              <w:spacing w:after="0"/>
              <w:ind w:left="113" w:right="113"/>
              <w:jc w:val="center"/>
              <w:rPr>
                <w:rFonts w:ascii="Times New Roman" w:hAnsi="Times New Roman" w:cs="Times New Roman"/>
                <w:sz w:val="24"/>
                <w:szCs w:val="24"/>
              </w:rPr>
            </w:pPr>
            <w:r>
              <w:rPr>
                <w:rFonts w:ascii="Times New Roman" w:eastAsia="Calibri" w:hAnsi="Times New Roman" w:cs="Times New Roman"/>
                <w:sz w:val="24"/>
                <w:szCs w:val="24"/>
              </w:rPr>
              <w:t>and Programs</w:t>
            </w: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Memory Locations and Addresses, Memory Operation, Instruction and Instruction Sequencing</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9D60E6" w:rsidRDefault="00F04A06" w:rsidP="00F04A06">
            <w:pPr>
              <w:ind w:left="113" w:right="113"/>
              <w:rPr>
                <w:rFonts w:ascii="Times New Roman" w:hAnsi="Times New Roman" w:cs="Times New Roman"/>
              </w:rPr>
            </w:pPr>
          </w:p>
        </w:tc>
      </w:tr>
      <w:tr w:rsidR="00F04A06" w:rsidRPr="00285B9F" w:rsidTr="00F04A06">
        <w:trPr>
          <w:trHeight w:val="1012"/>
          <w:jc w:val="center"/>
        </w:trPr>
        <w:tc>
          <w:tcPr>
            <w:tcW w:w="564" w:type="dxa"/>
            <w:vMerge w:val="restart"/>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p>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5</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widowControl w:val="0"/>
              <w:tabs>
                <w:tab w:val="left" w:pos="360"/>
              </w:tabs>
              <w:spacing w:after="0"/>
              <w:ind w:left="360" w:hanging="360"/>
              <w:rPr>
                <w:rFonts w:ascii="Times New Roman" w:hAnsi="Times New Roman" w:cs="Times New Roman"/>
                <w:sz w:val="24"/>
                <w:szCs w:val="24"/>
              </w:rPr>
            </w:pPr>
          </w:p>
        </w:tc>
        <w:tc>
          <w:tcPr>
            <w:tcW w:w="2354" w:type="dxa"/>
            <w:tcBorders>
              <w:top w:val="single" w:sz="4" w:space="0" w:color="auto"/>
              <w:left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Addressing Modes, implementation of Variables &amp; Constants, Indirection &amp; pointers,</w:t>
            </w:r>
          </w:p>
        </w:tc>
        <w:tc>
          <w:tcPr>
            <w:tcW w:w="706" w:type="dxa"/>
            <w:tcBorders>
              <w:top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F04A06" w:rsidRPr="009D60E6" w:rsidRDefault="00F04A06" w:rsidP="00F04A06">
            <w:pPr>
              <w:ind w:left="113" w:right="113"/>
              <w:rPr>
                <w:rFonts w:ascii="Times New Roman" w:hAnsi="Times New Roman" w:cs="Times New Roman"/>
              </w:rPr>
            </w:pPr>
          </w:p>
        </w:tc>
      </w:tr>
      <w:tr w:rsidR="00F04A06" w:rsidRPr="00285B9F" w:rsidTr="00F04A06">
        <w:trPr>
          <w:trHeight w:val="315"/>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6</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Indexing &amp; Arrays, Relative Addressing, Assembly Language,</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F04A06" w:rsidRPr="009D60E6" w:rsidRDefault="00F04A06" w:rsidP="00F04A06">
            <w:pPr>
              <w:ind w:left="113" w:right="113"/>
              <w:rPr>
                <w:rFonts w:ascii="Times New Roman" w:hAnsi="Times New Roman" w:cs="Times New Roman"/>
              </w:rPr>
            </w:pPr>
          </w:p>
        </w:tc>
      </w:tr>
      <w:tr w:rsidR="00F04A06" w:rsidRPr="00285B9F" w:rsidTr="00F04A06">
        <w:trPr>
          <w:trHeight w:val="300"/>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7</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Numbers, Number Notation, Arithmetic operations and characters,</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9D60E6" w:rsidRDefault="00F04A06" w:rsidP="00F04A06">
            <w:pPr>
              <w:ind w:left="113" w:right="113"/>
              <w:rPr>
                <w:rFonts w:ascii="Times New Roman" w:hAnsi="Times New Roman" w:cs="Times New Roman"/>
              </w:rPr>
            </w:pPr>
          </w:p>
        </w:tc>
      </w:tr>
      <w:tr w:rsidR="00F04A06" w:rsidRPr="00285B9F" w:rsidTr="00F04A06">
        <w:trPr>
          <w:trHeight w:val="233"/>
          <w:jc w:val="center"/>
        </w:trPr>
        <w:tc>
          <w:tcPr>
            <w:tcW w:w="564" w:type="dxa"/>
            <w:vMerge/>
            <w:tcBorders>
              <w:bottom w:val="single" w:sz="4" w:space="0" w:color="auto"/>
            </w:tcBorders>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Borders>
              <w:bottom w:val="single" w:sz="4" w:space="0" w:color="auto"/>
            </w:tcBorders>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8</w:t>
            </w:r>
          </w:p>
        </w:tc>
        <w:tc>
          <w:tcPr>
            <w:tcW w:w="425" w:type="dxa"/>
            <w:vMerge/>
            <w:tcBorders>
              <w:bottom w:val="single" w:sz="4" w:space="0" w:color="auto"/>
            </w:tcBorders>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bottom w:val="single" w:sz="4" w:space="0" w:color="auto"/>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Example Programs.</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F04A06" w:rsidRPr="009D60E6" w:rsidRDefault="00F04A06" w:rsidP="00F04A06">
            <w:pPr>
              <w:ind w:left="113" w:right="113"/>
              <w:rPr>
                <w:rFonts w:ascii="Times New Roman" w:hAnsi="Times New Roman" w:cs="Times New Roman"/>
              </w:rPr>
            </w:pPr>
          </w:p>
        </w:tc>
      </w:tr>
      <w:tr w:rsidR="00F04A06" w:rsidRPr="00285B9F" w:rsidTr="00F04A06">
        <w:trPr>
          <w:trHeight w:val="330"/>
          <w:jc w:val="center"/>
        </w:trPr>
        <w:tc>
          <w:tcPr>
            <w:tcW w:w="564" w:type="dxa"/>
            <w:vMerge w:val="restart"/>
            <w:tcBorders>
              <w:top w:val="single" w:sz="4" w:space="0" w:color="auto"/>
            </w:tcBorders>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Borders>
              <w:top w:val="single" w:sz="4" w:space="0" w:color="auto"/>
            </w:tcBorders>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9</w:t>
            </w:r>
          </w:p>
        </w:tc>
        <w:tc>
          <w:tcPr>
            <w:tcW w:w="425" w:type="dxa"/>
            <w:vMerge w:val="restart"/>
            <w:tcBorders>
              <w:top w:val="single" w:sz="4" w:space="0" w:color="auto"/>
            </w:tcBorders>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II</w:t>
            </w:r>
          </w:p>
        </w:tc>
        <w:tc>
          <w:tcPr>
            <w:tcW w:w="1048" w:type="dxa"/>
            <w:vMerge w:val="restart"/>
            <w:tcBorders>
              <w:top w:val="single" w:sz="4" w:space="0" w:color="auto"/>
              <w:right w:val="single" w:sz="4" w:space="0" w:color="auto"/>
            </w:tcBorders>
            <w:textDirection w:val="btLr"/>
            <w:vAlign w:val="center"/>
          </w:tcPr>
          <w:p w:rsidR="00F04A06" w:rsidRDefault="00F04A06" w:rsidP="00F04A06">
            <w:pPr>
              <w:widowControl w:val="0"/>
              <w:tabs>
                <w:tab w:val="left" w:pos="360"/>
              </w:tabs>
              <w:spacing w:after="0"/>
              <w:ind w:left="360" w:hanging="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040E20">
              <w:rPr>
                <w:rFonts w:ascii="Times New Roman" w:eastAsia="Calibri" w:hAnsi="Times New Roman" w:cs="Times New Roman"/>
                <w:b/>
                <w:sz w:val="24"/>
                <w:szCs w:val="24"/>
              </w:rPr>
              <w:t>Machine Instructions</w:t>
            </w:r>
          </w:p>
          <w:p w:rsidR="00F04A06" w:rsidRPr="00040E20" w:rsidRDefault="00F04A06" w:rsidP="00F04A06">
            <w:pPr>
              <w:widowControl w:val="0"/>
              <w:tabs>
                <w:tab w:val="left" w:pos="360"/>
              </w:tabs>
              <w:spacing w:after="0"/>
              <w:ind w:left="360" w:hanging="360"/>
              <w:rPr>
                <w:rFonts w:ascii="Times New Roman" w:eastAsia="Calibri" w:hAnsi="Times New Roman" w:cs="Times New Roman"/>
                <w:b/>
                <w:bCs w:val="0"/>
                <w:sz w:val="24"/>
                <w:szCs w:val="24"/>
              </w:rPr>
            </w:pPr>
            <w:r w:rsidRPr="00040E20">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040E20">
              <w:rPr>
                <w:rFonts w:ascii="Times New Roman" w:eastAsia="Calibri" w:hAnsi="Times New Roman" w:cs="Times New Roman"/>
                <w:b/>
                <w:sz w:val="24"/>
                <w:szCs w:val="24"/>
              </w:rPr>
              <w:t>and Programs</w:t>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p>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spacing w:after="0"/>
              <w:rPr>
                <w:rFonts w:ascii="Times New Roman" w:hAnsi="Times New Roman" w:cs="Times New Roman"/>
                <w:sz w:val="22"/>
                <w:szCs w:val="22"/>
              </w:rPr>
            </w:pPr>
            <w:r w:rsidRPr="004E2316">
              <w:rPr>
                <w:rFonts w:ascii="Times New Roman" w:eastAsia="Calibri" w:hAnsi="Times New Roman" w:cs="Times New Roman"/>
                <w:sz w:val="22"/>
                <w:szCs w:val="22"/>
              </w:rPr>
              <w:t>Stacks &amp; Queues, Subroutines</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02606C" w:rsidRDefault="00F04A06" w:rsidP="00F04A06">
            <w:pPr>
              <w:ind w:left="113" w:right="113"/>
              <w:rPr>
                <w:rFonts w:ascii="Times New Roman" w:hAnsi="Times New Roman" w:cs="Times New Roman"/>
              </w:rPr>
            </w:pPr>
          </w:p>
        </w:tc>
      </w:tr>
      <w:tr w:rsidR="00F04A06" w:rsidRPr="00285B9F" w:rsidTr="00F04A06">
        <w:trPr>
          <w:trHeight w:val="300"/>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10</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Subroutine Nesting &amp; Processor Stack,</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02606C" w:rsidRDefault="00F04A06" w:rsidP="00F04A06">
            <w:pPr>
              <w:ind w:left="113" w:right="113"/>
              <w:rPr>
                <w:rFonts w:ascii="Times New Roman" w:hAnsi="Times New Roman" w:cs="Times New Roman"/>
              </w:rPr>
            </w:pPr>
          </w:p>
        </w:tc>
      </w:tr>
      <w:tr w:rsidR="00F04A06" w:rsidRPr="00285B9F" w:rsidTr="00F04A06">
        <w:trPr>
          <w:trHeight w:val="523"/>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11</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Parameter passing, The stack frame.</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Default="00F04A06" w:rsidP="00F04A06">
            <w:pPr>
              <w:tabs>
                <w:tab w:val="left" w:pos="1800"/>
              </w:tabs>
              <w:spacing w:after="0"/>
              <w:ind w:left="113" w:right="113"/>
              <w:rPr>
                <w:rFonts w:ascii="Times New Roman" w:hAnsi="Times New Roman" w:cs="Times New Roman"/>
                <w:szCs w:val="20"/>
              </w:rPr>
            </w:pPr>
          </w:p>
        </w:tc>
      </w:tr>
      <w:tr w:rsidR="00F04A06" w:rsidRPr="00285B9F" w:rsidTr="00F04A06">
        <w:trPr>
          <w:trHeight w:val="395"/>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12</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tcBorders>
          </w:tcPr>
          <w:p w:rsidR="00F04A06" w:rsidRPr="004E2316" w:rsidRDefault="00F04A06" w:rsidP="00F04A06">
            <w:pPr>
              <w:widowControl w:val="0"/>
              <w:spacing w:after="0"/>
              <w:rPr>
                <w:rFonts w:ascii="Times New Roman" w:eastAsia="Calibri" w:hAnsi="Times New Roman" w:cs="Times New Roman"/>
                <w:sz w:val="22"/>
                <w:szCs w:val="22"/>
              </w:rPr>
            </w:pPr>
            <w:r w:rsidRPr="004E2316">
              <w:rPr>
                <w:rFonts w:ascii="Times New Roman" w:eastAsia="Calibri" w:hAnsi="Times New Roman" w:cs="Times New Roman"/>
                <w:sz w:val="22"/>
                <w:szCs w:val="22"/>
              </w:rPr>
              <w:t>Additional Instructions, Example programs.</w:t>
            </w:r>
          </w:p>
        </w:tc>
        <w:tc>
          <w:tcPr>
            <w:tcW w:w="706" w:type="dxa"/>
            <w:tcBorders>
              <w:top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F04A06" w:rsidRDefault="00F04A06" w:rsidP="00F04A06">
            <w:pPr>
              <w:tabs>
                <w:tab w:val="left" w:pos="1800"/>
              </w:tabs>
              <w:spacing w:after="0"/>
              <w:ind w:left="113" w:right="113"/>
              <w:rPr>
                <w:rFonts w:ascii="Times New Roman" w:hAnsi="Times New Roman" w:cs="Times New Roman"/>
                <w:szCs w:val="20"/>
              </w:rPr>
            </w:pPr>
          </w:p>
        </w:tc>
      </w:tr>
      <w:tr w:rsidR="00F04A06" w:rsidRPr="00285B9F" w:rsidTr="00F04A06">
        <w:trPr>
          <w:trHeight w:val="300"/>
          <w:jc w:val="center"/>
        </w:trPr>
        <w:tc>
          <w:tcPr>
            <w:tcW w:w="564" w:type="dxa"/>
            <w:vMerge w:val="restart"/>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13</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val="restart"/>
            <w:tcBorders>
              <w:top w:val="single" w:sz="4" w:space="0" w:color="auto"/>
              <w:right w:val="single" w:sz="4" w:space="0" w:color="auto"/>
            </w:tcBorders>
            <w:textDirection w:val="btLr"/>
            <w:vAlign w:val="center"/>
          </w:tcPr>
          <w:p w:rsidR="00F04A06" w:rsidRPr="006D237E" w:rsidRDefault="00F04A06" w:rsidP="00F04A06">
            <w:pPr>
              <w:widowControl w:val="0"/>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ARM Instruction sets</w:t>
            </w: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Register Memory access and data transfer</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Default="00F04A06" w:rsidP="00F04A06">
            <w:pPr>
              <w:tabs>
                <w:tab w:val="left" w:pos="1800"/>
              </w:tabs>
              <w:spacing w:after="0"/>
              <w:ind w:left="113" w:right="113"/>
              <w:rPr>
                <w:rFonts w:ascii="Times New Roman" w:hAnsi="Times New Roman" w:cs="Times New Roman"/>
                <w:szCs w:val="20"/>
              </w:rPr>
            </w:pPr>
          </w:p>
        </w:tc>
      </w:tr>
      <w:tr w:rsidR="00F04A06" w:rsidRPr="00285B9F" w:rsidTr="00F04A06">
        <w:trPr>
          <w:trHeight w:val="330"/>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14</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Arithmetic and logical instructions</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4E7015" w:rsidRDefault="00F04A06" w:rsidP="00F04A06">
            <w:pPr>
              <w:ind w:left="113" w:right="113"/>
              <w:rPr>
                <w:rFonts w:ascii="Times New Roman" w:hAnsi="Times New Roman" w:cs="Times New Roman"/>
              </w:rPr>
            </w:pPr>
          </w:p>
        </w:tc>
      </w:tr>
      <w:tr w:rsidR="00F04A06" w:rsidRPr="00285B9F" w:rsidTr="00F04A06">
        <w:trPr>
          <w:trHeight w:val="295"/>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15</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Branch instructions</w:t>
            </w:r>
          </w:p>
        </w:tc>
        <w:tc>
          <w:tcPr>
            <w:tcW w:w="706" w:type="dxa"/>
            <w:tcBorders>
              <w:top w:val="single" w:sz="4" w:space="0" w:color="auto"/>
              <w:bottom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F04A06" w:rsidRPr="00285B9F"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F04A06" w:rsidRPr="004E7015" w:rsidRDefault="00F04A06" w:rsidP="00F04A06">
            <w:pPr>
              <w:ind w:left="113" w:right="113"/>
              <w:rPr>
                <w:rFonts w:ascii="Times New Roman" w:hAnsi="Times New Roman" w:cs="Times New Roman"/>
              </w:rPr>
            </w:pPr>
          </w:p>
        </w:tc>
      </w:tr>
      <w:tr w:rsidR="00F04A06" w:rsidRPr="00285B9F" w:rsidTr="00F04A06">
        <w:trPr>
          <w:trHeight w:val="170"/>
          <w:jc w:val="center"/>
        </w:trPr>
        <w:tc>
          <w:tcPr>
            <w:tcW w:w="564" w:type="dxa"/>
            <w:vMerge/>
            <w:vAlign w:val="center"/>
          </w:tcPr>
          <w:p w:rsidR="00F04A06" w:rsidRPr="00285B9F" w:rsidRDefault="00F04A06"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F04A06" w:rsidRPr="00285B9F" w:rsidRDefault="00F04A06"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16</w:t>
            </w:r>
          </w:p>
        </w:tc>
        <w:tc>
          <w:tcPr>
            <w:tcW w:w="425" w:type="dxa"/>
            <w:vMerge/>
          </w:tcPr>
          <w:p w:rsidR="00F04A06" w:rsidRPr="00285B9F" w:rsidRDefault="00F04A06"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F04A06" w:rsidRPr="00285B9F" w:rsidRDefault="00F04A06"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tcBorders>
          </w:tcPr>
          <w:p w:rsidR="00F04A06" w:rsidRPr="004E2316" w:rsidRDefault="00F04A06"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Assembly language programs.</w:t>
            </w:r>
          </w:p>
        </w:tc>
        <w:tc>
          <w:tcPr>
            <w:tcW w:w="706" w:type="dxa"/>
            <w:tcBorders>
              <w:top w:val="single" w:sz="4" w:space="0" w:color="auto"/>
            </w:tcBorders>
          </w:tcPr>
          <w:p w:rsidR="00F04A06" w:rsidRPr="00285B9F" w:rsidRDefault="00F04A06"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tcBorders>
          </w:tcPr>
          <w:p w:rsidR="00F04A06" w:rsidRDefault="00F04A06"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tcBorders>
          </w:tcPr>
          <w:p w:rsidR="00F04A06" w:rsidRPr="000B56F2" w:rsidRDefault="00F04A06"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F04A06" w:rsidRPr="004E7015" w:rsidRDefault="00F04A06" w:rsidP="00F04A06">
            <w:pPr>
              <w:ind w:left="113" w:right="113"/>
              <w:rPr>
                <w:rFonts w:ascii="Times New Roman" w:hAnsi="Times New Roman" w:cs="Times New Roman"/>
              </w:rPr>
            </w:pPr>
          </w:p>
        </w:tc>
      </w:tr>
      <w:tr w:rsidR="00645E9D" w:rsidRPr="00285B9F" w:rsidTr="00F04A06">
        <w:trPr>
          <w:cantSplit/>
          <w:trHeight w:val="467"/>
          <w:jc w:val="center"/>
        </w:trPr>
        <w:tc>
          <w:tcPr>
            <w:tcW w:w="564" w:type="dxa"/>
            <w:vMerge w:val="restart"/>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17</w:t>
            </w:r>
          </w:p>
        </w:tc>
        <w:tc>
          <w:tcPr>
            <w:tcW w:w="425" w:type="dxa"/>
          </w:tcPr>
          <w:p w:rsidR="00645E9D"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Default="00645E9D" w:rsidP="00F04A06">
            <w:pPr>
              <w:widowControl w:val="0"/>
              <w:tabs>
                <w:tab w:val="left" w:pos="162"/>
              </w:tabs>
              <w:spacing w:after="0"/>
              <w:ind w:hanging="18"/>
              <w:rPr>
                <w:rFonts w:ascii="Times New Roman" w:eastAsia="Calibri" w:hAnsi="Times New Roman" w:cs="Times New Roman"/>
                <w:b/>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Assembly language programs.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cantSplit/>
          <w:trHeight w:val="467"/>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18</w:t>
            </w:r>
          </w:p>
        </w:tc>
        <w:tc>
          <w:tcPr>
            <w:tcW w:w="425" w:type="dxa"/>
            <w:vMerge w:val="restart"/>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III</w:t>
            </w:r>
          </w:p>
        </w:tc>
        <w:tc>
          <w:tcPr>
            <w:tcW w:w="1048" w:type="dxa"/>
            <w:vMerge w:val="restart"/>
            <w:tcBorders>
              <w:right w:val="single" w:sz="4" w:space="0" w:color="auto"/>
            </w:tcBorders>
            <w:textDirection w:val="btLr"/>
            <w:vAlign w:val="center"/>
          </w:tcPr>
          <w:p w:rsidR="00645E9D" w:rsidRDefault="00645E9D" w:rsidP="00F04A06">
            <w:pPr>
              <w:widowControl w:val="0"/>
              <w:tabs>
                <w:tab w:val="left" w:pos="162"/>
              </w:tabs>
              <w:spacing w:after="0"/>
              <w:ind w:hanging="18"/>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040E20">
              <w:rPr>
                <w:rFonts w:ascii="Times New Roman" w:eastAsia="Calibri" w:hAnsi="Times New Roman" w:cs="Times New Roman"/>
                <w:b/>
                <w:sz w:val="24"/>
                <w:szCs w:val="24"/>
              </w:rPr>
              <w:t xml:space="preserve">Input / Output </w:t>
            </w:r>
          </w:p>
          <w:p w:rsidR="00645E9D" w:rsidRPr="00040E20" w:rsidRDefault="00645E9D" w:rsidP="00F04A06">
            <w:pPr>
              <w:widowControl w:val="0"/>
              <w:tabs>
                <w:tab w:val="left" w:pos="162"/>
              </w:tabs>
              <w:spacing w:after="0"/>
              <w:ind w:hanging="18"/>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040E20">
              <w:rPr>
                <w:rFonts w:ascii="Times New Roman" w:eastAsia="Calibri" w:hAnsi="Times New Roman" w:cs="Times New Roman"/>
                <w:b/>
                <w:sz w:val="24"/>
                <w:szCs w:val="24"/>
              </w:rPr>
              <w:t>Organization</w:t>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r w:rsidRPr="00040E20">
              <w:rPr>
                <w:rFonts w:ascii="Times New Roman" w:eastAsia="Calibri" w:hAnsi="Times New Roman" w:cs="Times New Roman"/>
                <w:b/>
                <w:sz w:val="24"/>
                <w:szCs w:val="24"/>
              </w:rPr>
              <w:tab/>
            </w:r>
          </w:p>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tabs>
                <w:tab w:val="left" w:pos="162"/>
              </w:tabs>
              <w:spacing w:after="0"/>
              <w:ind w:hanging="18"/>
              <w:rPr>
                <w:rFonts w:ascii="Times New Roman" w:eastAsia="Calibri" w:hAnsi="Times New Roman" w:cs="Times New Roman"/>
                <w:b/>
                <w:sz w:val="22"/>
                <w:szCs w:val="22"/>
              </w:rPr>
            </w:pPr>
            <w:r w:rsidRPr="004E2316">
              <w:rPr>
                <w:rFonts w:ascii="Times New Roman" w:eastAsia="Calibri" w:hAnsi="Times New Roman" w:cs="Times New Roman"/>
                <w:sz w:val="22"/>
                <w:szCs w:val="22"/>
              </w:rPr>
              <w:t xml:space="preserve">Basic Input / Output Operations, Accessing I/O devices, </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19</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Interrupts: Interrupt Hardware, Enabling &amp; Disabling Interrupt,</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645E9D">
        <w:trPr>
          <w:trHeight w:val="989"/>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20</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Handling Multiple Devices</w:t>
            </w:r>
            <w:proofErr w:type="gramStart"/>
            <w:r w:rsidRPr="004E2316">
              <w:rPr>
                <w:rFonts w:ascii="Times New Roman" w:eastAsia="Calibri" w:hAnsi="Times New Roman" w:cs="Times New Roman"/>
                <w:sz w:val="22"/>
                <w:szCs w:val="22"/>
              </w:rPr>
              <w:t>, ,</w:t>
            </w:r>
            <w:proofErr w:type="gramEnd"/>
            <w:r w:rsidRPr="004E2316">
              <w:rPr>
                <w:rFonts w:ascii="Times New Roman" w:eastAsia="Calibri" w:hAnsi="Times New Roman" w:cs="Times New Roman"/>
                <w:sz w:val="22"/>
                <w:szCs w:val="22"/>
              </w:rPr>
              <w:t xml:space="preserve"> Controlling Device Requests.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125"/>
          <w:jc w:val="center"/>
        </w:trPr>
        <w:tc>
          <w:tcPr>
            <w:tcW w:w="564" w:type="dxa"/>
            <w:vMerge w:val="restart"/>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21</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Exceptions, Direct Memory Access.</w:t>
            </w:r>
          </w:p>
        </w:tc>
        <w:tc>
          <w:tcPr>
            <w:tcW w:w="706" w:type="dxa"/>
            <w:tcBorders>
              <w:top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22</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val="restart"/>
            <w:tcBorders>
              <w:right w:val="single" w:sz="4" w:space="0" w:color="auto"/>
            </w:tcBorders>
            <w:textDirection w:val="btLr"/>
            <w:vAlign w:val="center"/>
          </w:tcPr>
          <w:p w:rsidR="00645E9D" w:rsidRPr="0033567B" w:rsidRDefault="00645E9D" w:rsidP="00F04A06">
            <w:pPr>
              <w:tabs>
                <w:tab w:val="left" w:pos="1800"/>
              </w:tabs>
              <w:spacing w:after="0"/>
              <w:ind w:left="113" w:right="113"/>
              <w:jc w:val="left"/>
              <w:rPr>
                <w:rFonts w:ascii="Times New Roman" w:eastAsia="Calibri" w:hAnsi="Times New Roman" w:cs="Times New Roman"/>
                <w:b/>
                <w:sz w:val="24"/>
                <w:szCs w:val="24"/>
              </w:rPr>
            </w:pPr>
            <w:r w:rsidRPr="0033567B">
              <w:rPr>
                <w:rFonts w:ascii="Times New Roman" w:eastAsia="Calibri" w:hAnsi="Times New Roman" w:cs="Times New Roman"/>
                <w:b/>
                <w:sz w:val="24"/>
                <w:szCs w:val="24"/>
              </w:rPr>
              <w:t>Buses</w:t>
            </w: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 xml:space="preserve">Bus Arbitration, </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23</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33567B" w:rsidRDefault="00645E9D" w:rsidP="00F04A06">
            <w:pPr>
              <w:tabs>
                <w:tab w:val="left" w:pos="1800"/>
              </w:tabs>
              <w:spacing w:after="0"/>
              <w:ind w:left="113" w:right="113"/>
              <w:jc w:val="left"/>
              <w:rPr>
                <w:rFonts w:ascii="Times New Roman" w:eastAsia="Calibri" w:hAnsi="Times New Roman" w:cs="Times New Roman"/>
                <w:b/>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 xml:space="preserve">Synchronous Bus, </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val="restart"/>
            <w:textDirection w:val="btLr"/>
          </w:tcPr>
          <w:p w:rsidR="00645E9D" w:rsidRDefault="00645E9D" w:rsidP="00F04A06">
            <w:pPr>
              <w:tabs>
                <w:tab w:val="left" w:pos="1800"/>
              </w:tabs>
              <w:spacing w:after="0"/>
              <w:ind w:left="113" w:right="113"/>
              <w:rPr>
                <w:rFonts w:ascii="Times New Roman" w:hAnsi="Times New Roman" w:cs="Times New Roman"/>
                <w:szCs w:val="20"/>
              </w:rPr>
            </w:pPr>
            <w:r w:rsidRPr="00040E20">
              <w:rPr>
                <w:rFonts w:ascii="Times New Roman" w:hAnsi="Times New Roman"/>
                <w:sz w:val="24"/>
                <w:szCs w:val="24"/>
              </w:rPr>
              <w:t xml:space="preserve">Carl </w:t>
            </w:r>
            <w:proofErr w:type="spellStart"/>
            <w:r w:rsidRPr="00040E20">
              <w:rPr>
                <w:rFonts w:ascii="Times New Roman" w:hAnsi="Times New Roman"/>
                <w:sz w:val="24"/>
                <w:szCs w:val="24"/>
              </w:rPr>
              <w:t>Hamacher</w:t>
            </w:r>
            <w:proofErr w:type="spellEnd"/>
            <w:r w:rsidRPr="00040E20">
              <w:rPr>
                <w:rFonts w:ascii="Times New Roman" w:hAnsi="Times New Roman"/>
                <w:sz w:val="24"/>
                <w:szCs w:val="24"/>
              </w:rPr>
              <w:t xml:space="preserve">, Z </w:t>
            </w:r>
            <w:proofErr w:type="spellStart"/>
            <w:r w:rsidRPr="00040E20">
              <w:rPr>
                <w:rFonts w:ascii="Times New Roman" w:hAnsi="Times New Roman"/>
                <w:sz w:val="24"/>
                <w:szCs w:val="24"/>
              </w:rPr>
              <w:t>Vranesic</w:t>
            </w:r>
            <w:proofErr w:type="spellEnd"/>
            <w:r w:rsidRPr="00040E20">
              <w:rPr>
                <w:rFonts w:ascii="Times New Roman" w:hAnsi="Times New Roman"/>
                <w:sz w:val="24"/>
                <w:szCs w:val="24"/>
              </w:rPr>
              <w:t xml:space="preserve">&amp; S </w:t>
            </w:r>
            <w:proofErr w:type="spellStart"/>
            <w:r w:rsidRPr="00040E20">
              <w:rPr>
                <w:rFonts w:ascii="Times New Roman" w:hAnsi="Times New Roman"/>
                <w:sz w:val="24"/>
                <w:szCs w:val="24"/>
              </w:rPr>
              <w:t>Zaky</w:t>
            </w:r>
            <w:proofErr w:type="spellEnd"/>
            <w:r w:rsidRPr="00040E20">
              <w:rPr>
                <w:rFonts w:ascii="Times New Roman" w:hAnsi="Times New Roman"/>
                <w:sz w:val="24"/>
                <w:szCs w:val="24"/>
              </w:rPr>
              <w:t xml:space="preserve">, Computer Organization, Mc  </w:t>
            </w:r>
            <w:proofErr w:type="spellStart"/>
            <w:r w:rsidRPr="00040E20">
              <w:rPr>
                <w:rFonts w:ascii="Times New Roman" w:hAnsi="Times New Roman"/>
                <w:sz w:val="24"/>
                <w:szCs w:val="24"/>
              </w:rPr>
              <w:t>Graw</w:t>
            </w:r>
            <w:proofErr w:type="spellEnd"/>
            <w:r w:rsidRPr="00040E20">
              <w:rPr>
                <w:rFonts w:ascii="Times New Roman" w:hAnsi="Times New Roman"/>
                <w:sz w:val="24"/>
                <w:szCs w:val="24"/>
              </w:rPr>
              <w:t xml:space="preserve"> Hill, 5th Edition, 2011 ISBN 10: 1259005275 / ISBN 13: 9781259005275.</w:t>
            </w: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24</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33567B" w:rsidRDefault="00645E9D" w:rsidP="00F04A06">
            <w:pPr>
              <w:tabs>
                <w:tab w:val="left" w:pos="1800"/>
              </w:tabs>
              <w:spacing w:after="0"/>
              <w:ind w:left="113" w:right="113"/>
              <w:jc w:val="left"/>
              <w:rPr>
                <w:rFonts w:ascii="Times New Roman" w:eastAsia="Calibri" w:hAnsi="Times New Roman" w:cs="Times New Roman"/>
                <w:b/>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Asynchronous Bus,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restart"/>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25</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33567B" w:rsidRDefault="00645E9D" w:rsidP="00F04A06">
            <w:pPr>
              <w:tabs>
                <w:tab w:val="left" w:pos="1800"/>
              </w:tabs>
              <w:spacing w:after="0"/>
              <w:ind w:left="113" w:right="113"/>
              <w:jc w:val="left"/>
              <w:rPr>
                <w:rFonts w:ascii="Times New Roman" w:eastAsia="Calibri" w:hAnsi="Times New Roman" w:cs="Times New Roman"/>
                <w:b/>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PCI bus,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26</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33567B" w:rsidRDefault="00645E9D" w:rsidP="00F04A06">
            <w:pPr>
              <w:tabs>
                <w:tab w:val="left" w:pos="1800"/>
              </w:tabs>
              <w:spacing w:after="0"/>
              <w:ind w:left="113" w:right="113"/>
              <w:jc w:val="left"/>
              <w:rPr>
                <w:rFonts w:ascii="Times New Roman" w:eastAsia="Calibri" w:hAnsi="Times New Roman" w:cs="Times New Roman"/>
                <w:b/>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SCSI bus, USB(Objective &amp; Architecture)</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27</w:t>
            </w:r>
          </w:p>
        </w:tc>
        <w:tc>
          <w:tcPr>
            <w:tcW w:w="425" w:type="dxa"/>
            <w:vMerge w:val="restart"/>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IV</w:t>
            </w:r>
          </w:p>
        </w:tc>
        <w:tc>
          <w:tcPr>
            <w:tcW w:w="1048" w:type="dxa"/>
            <w:vMerge w:val="restart"/>
            <w:tcBorders>
              <w:right w:val="single" w:sz="4" w:space="0" w:color="auto"/>
            </w:tcBorders>
            <w:textDirection w:val="btLr"/>
            <w:vAlign w:val="center"/>
          </w:tcPr>
          <w:p w:rsidR="00645E9D" w:rsidRPr="0033567B" w:rsidRDefault="00645E9D" w:rsidP="00F04A06">
            <w:pPr>
              <w:pStyle w:val="BodyText2"/>
              <w:tabs>
                <w:tab w:val="left" w:pos="72"/>
              </w:tabs>
              <w:spacing w:after="0" w:line="240" w:lineRule="auto"/>
              <w:rPr>
                <w:rFonts w:ascii="Times New Roman" w:eastAsia="Calibri" w:hAnsi="Times New Roman"/>
                <w:b/>
                <w:sz w:val="24"/>
                <w:szCs w:val="24"/>
                <w:lang w:val="en-US"/>
              </w:rPr>
            </w:pPr>
            <w:r w:rsidRPr="0033567B">
              <w:rPr>
                <w:rFonts w:ascii="Times New Roman" w:eastAsia="Calibri" w:hAnsi="Times New Roman"/>
                <w:b/>
                <w:sz w:val="24"/>
                <w:szCs w:val="24"/>
                <w:lang w:val="en-US"/>
              </w:rPr>
              <w:t>Memory Design</w:t>
            </w:r>
            <w:r w:rsidRPr="0033567B">
              <w:rPr>
                <w:rFonts w:ascii="Times New Roman" w:eastAsia="Calibri" w:hAnsi="Times New Roman"/>
                <w:b/>
                <w:sz w:val="24"/>
                <w:szCs w:val="24"/>
                <w:lang w:val="en-US"/>
              </w:rPr>
              <w:tab/>
            </w:r>
            <w:r w:rsidRPr="0033567B">
              <w:rPr>
                <w:rFonts w:ascii="Times New Roman" w:eastAsia="Calibri" w:hAnsi="Times New Roman"/>
                <w:b/>
                <w:sz w:val="24"/>
                <w:szCs w:val="24"/>
                <w:lang w:val="en-US"/>
              </w:rPr>
              <w:tab/>
            </w:r>
            <w:r w:rsidRPr="0033567B">
              <w:rPr>
                <w:rFonts w:ascii="Times New Roman" w:eastAsia="Calibri" w:hAnsi="Times New Roman"/>
                <w:b/>
                <w:sz w:val="24"/>
                <w:szCs w:val="24"/>
                <w:lang w:val="en-US"/>
              </w:rPr>
              <w:tab/>
            </w:r>
          </w:p>
          <w:p w:rsidR="00645E9D" w:rsidRPr="0033567B" w:rsidRDefault="00645E9D" w:rsidP="00F04A06">
            <w:pPr>
              <w:tabs>
                <w:tab w:val="left" w:pos="1800"/>
              </w:tabs>
              <w:spacing w:after="0"/>
              <w:ind w:left="113" w:right="113"/>
              <w:jc w:val="left"/>
              <w:rPr>
                <w:rFonts w:ascii="Times New Roman" w:eastAsia="Calibri" w:hAnsi="Times New Roman" w:cs="Times New Roman"/>
                <w:b/>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pStyle w:val="BodyText2"/>
              <w:tabs>
                <w:tab w:val="left" w:pos="72"/>
              </w:tabs>
              <w:spacing w:after="0" w:line="240" w:lineRule="auto"/>
              <w:rPr>
                <w:rFonts w:ascii="Times New Roman" w:hAnsi="Times New Roman"/>
                <w:sz w:val="22"/>
                <w:szCs w:val="22"/>
              </w:rPr>
            </w:pPr>
            <w:r w:rsidRPr="004E2316">
              <w:rPr>
                <w:rFonts w:ascii="Times New Roman" w:eastAsia="Calibri" w:hAnsi="Times New Roman"/>
                <w:sz w:val="22"/>
                <w:szCs w:val="22"/>
              </w:rPr>
              <w:t xml:space="preserve">Semiconductor RAM memories: Internal Organization of Memory Chips, </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28</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sz w:val="22"/>
                <w:szCs w:val="22"/>
              </w:rPr>
              <w:t>Static Memories, Asynchronous Drams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restart"/>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29</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sz w:val="22"/>
                <w:szCs w:val="22"/>
              </w:rPr>
              <w:t>Synchronous DRAMs, Structure of Larger Memories,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Default="00645E9D" w:rsidP="00F04A06">
            <w:pPr>
              <w:tabs>
                <w:tab w:val="left" w:pos="1800"/>
              </w:tabs>
              <w:spacing w:after="0"/>
              <w:jc w:val="left"/>
              <w:rPr>
                <w:rFonts w:ascii="Times New Roman" w:hAnsi="Times New Roman" w:cs="Times New Roman"/>
                <w:sz w:val="24"/>
                <w:szCs w:val="24"/>
              </w:rPr>
            </w:pPr>
          </w:p>
          <w:p w:rsidR="00645E9D"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30</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sz w:val="22"/>
                <w:szCs w:val="22"/>
              </w:rPr>
              <w:t>Memory System Considerations, Read-only memory,</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31</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040E20" w:rsidRDefault="00645E9D" w:rsidP="00F04A06">
            <w:pPr>
              <w:pStyle w:val="BodyText2"/>
              <w:tabs>
                <w:tab w:val="left" w:pos="72"/>
              </w:tabs>
              <w:spacing w:after="0" w:line="240" w:lineRule="auto"/>
              <w:rPr>
                <w:rFonts w:ascii="Times New Roman" w:eastAsia="Calibri" w:hAnsi="Times New Roman"/>
                <w:b/>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pStyle w:val="BodyText2"/>
              <w:tabs>
                <w:tab w:val="left" w:pos="72"/>
              </w:tabs>
              <w:spacing w:after="0" w:line="240" w:lineRule="auto"/>
              <w:rPr>
                <w:rFonts w:ascii="Times New Roman" w:eastAsia="Calibri" w:hAnsi="Times New Roman"/>
                <w:bCs w:val="0"/>
                <w:sz w:val="22"/>
                <w:szCs w:val="22"/>
              </w:rPr>
            </w:pPr>
            <w:r w:rsidRPr="004E2316">
              <w:rPr>
                <w:rFonts w:ascii="Times New Roman" w:eastAsia="Calibri" w:hAnsi="Times New Roman"/>
                <w:sz w:val="22"/>
                <w:szCs w:val="22"/>
              </w:rPr>
              <w:t xml:space="preserve">Speed, Size and cost. </w:t>
            </w:r>
          </w:p>
          <w:p w:rsidR="00645E9D" w:rsidRPr="004E2316" w:rsidRDefault="00645E9D" w:rsidP="00F04A06">
            <w:pPr>
              <w:pStyle w:val="BodyText2"/>
              <w:tabs>
                <w:tab w:val="left" w:pos="72"/>
              </w:tabs>
              <w:spacing w:after="0" w:line="240" w:lineRule="auto"/>
              <w:rPr>
                <w:rFonts w:ascii="Times New Roman" w:eastAsia="Calibri" w:hAnsi="Times New Roman"/>
                <w:sz w:val="22"/>
                <w:szCs w:val="22"/>
                <w:lang w:val="en-US"/>
              </w:rPr>
            </w:pPr>
            <w:r w:rsidRPr="004E2316">
              <w:rPr>
                <w:rFonts w:ascii="Times New Roman" w:eastAsia="Calibri" w:hAnsi="Times New Roman"/>
                <w:sz w:val="22"/>
                <w:szCs w:val="22"/>
                <w:lang w:val="en-US"/>
              </w:rPr>
              <w:t>Problems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32</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val="restart"/>
            <w:tcBorders>
              <w:right w:val="single" w:sz="4" w:space="0" w:color="auto"/>
            </w:tcBorders>
            <w:textDirection w:val="btLr"/>
            <w:vAlign w:val="center"/>
          </w:tcPr>
          <w:p w:rsidR="00645E9D" w:rsidRPr="00040E20" w:rsidRDefault="00645E9D" w:rsidP="00F04A06">
            <w:pPr>
              <w:pStyle w:val="BodyText2"/>
              <w:tabs>
                <w:tab w:val="left" w:pos="72"/>
              </w:tabs>
              <w:spacing w:after="0" w:line="240" w:lineRule="auto"/>
              <w:rPr>
                <w:rFonts w:ascii="Times New Roman" w:eastAsia="Calibri" w:hAnsi="Times New Roman"/>
                <w:b/>
                <w:bCs w:val="0"/>
                <w:sz w:val="24"/>
                <w:szCs w:val="24"/>
              </w:rPr>
            </w:pPr>
            <w:r w:rsidRPr="00040E20">
              <w:rPr>
                <w:rFonts w:ascii="Times New Roman" w:eastAsia="Calibri" w:hAnsi="Times New Roman"/>
                <w:b/>
                <w:sz w:val="24"/>
                <w:szCs w:val="24"/>
              </w:rPr>
              <w:t>Memory Types</w:t>
            </w:r>
          </w:p>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pStyle w:val="BodyText2"/>
              <w:tabs>
                <w:tab w:val="left" w:pos="72"/>
              </w:tabs>
              <w:spacing w:after="0" w:line="240" w:lineRule="auto"/>
              <w:rPr>
                <w:rFonts w:ascii="Times New Roman" w:hAnsi="Times New Roman"/>
                <w:sz w:val="22"/>
                <w:szCs w:val="22"/>
              </w:rPr>
            </w:pPr>
            <w:r w:rsidRPr="004E2316">
              <w:rPr>
                <w:rFonts w:ascii="Times New Roman" w:eastAsia="Calibri" w:hAnsi="Times New Roman"/>
                <w:sz w:val="22"/>
                <w:szCs w:val="22"/>
              </w:rPr>
              <w:t>Cache memories: Mapping functions, performance considerations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restart"/>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33</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Hit rate and miss penalty,</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645E9D" w:rsidRPr="004E7015" w:rsidRDefault="00645E9D" w:rsidP="00F04A06">
            <w:pPr>
              <w:ind w:left="113" w:right="113"/>
              <w:rPr>
                <w:rFonts w:ascii="Times New Roman" w:hAnsi="Times New Roman" w:cs="Times New Roman"/>
              </w:rPr>
            </w:pPr>
          </w:p>
        </w:tc>
      </w:tr>
      <w:tr w:rsidR="00645E9D" w:rsidRPr="00285B9F" w:rsidTr="00F04A06">
        <w:trPr>
          <w:trHeight w:val="295"/>
          <w:jc w:val="center"/>
        </w:trPr>
        <w:tc>
          <w:tcPr>
            <w:tcW w:w="564" w:type="dxa"/>
            <w:vMerge/>
            <w:vAlign w:val="center"/>
          </w:tcPr>
          <w:p w:rsidR="00645E9D" w:rsidRPr="00285B9F" w:rsidRDefault="00645E9D" w:rsidP="00F04A06">
            <w:p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34</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Caches on the processor chip, other enhancements</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textDirection w:val="btLr"/>
          </w:tcPr>
          <w:p w:rsidR="00645E9D" w:rsidRDefault="00645E9D" w:rsidP="00F04A06">
            <w:pPr>
              <w:tabs>
                <w:tab w:val="left" w:pos="1800"/>
              </w:tabs>
              <w:spacing w:after="0"/>
              <w:ind w:left="113" w:right="113"/>
              <w:rPr>
                <w:rFonts w:ascii="Times New Roman" w:hAnsi="Times New Roman" w:cs="Times New Roman"/>
                <w:szCs w:val="20"/>
              </w:rPr>
            </w:pPr>
          </w:p>
        </w:tc>
      </w:tr>
      <w:tr w:rsidR="00645E9D" w:rsidRPr="00285B9F" w:rsidTr="00F04A06">
        <w:trPr>
          <w:trHeight w:val="295"/>
          <w:jc w:val="center"/>
        </w:trPr>
        <w:tc>
          <w:tcPr>
            <w:tcW w:w="564" w:type="dxa"/>
            <w:vMerge/>
            <w:vAlign w:val="center"/>
          </w:tcPr>
          <w:p w:rsidR="00645E9D" w:rsidRPr="00285B9F" w:rsidRDefault="00645E9D"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645E9D" w:rsidRPr="00285B9F" w:rsidRDefault="00645E9D"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35</w:t>
            </w:r>
          </w:p>
        </w:tc>
        <w:tc>
          <w:tcPr>
            <w:tcW w:w="425" w:type="dxa"/>
            <w:vMerge/>
          </w:tcPr>
          <w:p w:rsidR="00645E9D" w:rsidRPr="00285B9F" w:rsidRDefault="00645E9D"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645E9D" w:rsidRPr="00285B9F" w:rsidRDefault="00645E9D"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645E9D" w:rsidRPr="004E2316" w:rsidRDefault="00645E9D"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Virtual memory.</w:t>
            </w:r>
          </w:p>
        </w:tc>
        <w:tc>
          <w:tcPr>
            <w:tcW w:w="706" w:type="dxa"/>
            <w:tcBorders>
              <w:top w:val="single" w:sz="4" w:space="0" w:color="auto"/>
              <w:bottom w:val="single" w:sz="4" w:space="0" w:color="auto"/>
            </w:tcBorders>
          </w:tcPr>
          <w:p w:rsidR="00645E9D" w:rsidRPr="00285B9F" w:rsidRDefault="00645E9D"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645E9D" w:rsidRDefault="00645E9D"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645E9D" w:rsidRPr="000B56F2" w:rsidRDefault="00645E9D"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textDirection w:val="btLr"/>
          </w:tcPr>
          <w:p w:rsidR="00645E9D" w:rsidRPr="004E7015" w:rsidRDefault="00645E9D" w:rsidP="00F04A06">
            <w:pPr>
              <w:ind w:left="113" w:right="113"/>
              <w:rPr>
                <w:rFonts w:ascii="Times New Roman" w:hAnsi="Times New Roman" w:cs="Times New Roman"/>
              </w:rPr>
            </w:pPr>
          </w:p>
        </w:tc>
      </w:tr>
      <w:tr w:rsidR="00186B9E" w:rsidRPr="00285B9F" w:rsidTr="00F04A06">
        <w:trPr>
          <w:trHeight w:val="295"/>
          <w:jc w:val="center"/>
        </w:trPr>
        <w:tc>
          <w:tcPr>
            <w:tcW w:w="564" w:type="dxa"/>
            <w:vMerge/>
            <w:vAlign w:val="center"/>
          </w:tcPr>
          <w:p w:rsidR="00186B9E" w:rsidRPr="00285B9F" w:rsidRDefault="00186B9E"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36</w:t>
            </w:r>
          </w:p>
        </w:tc>
        <w:tc>
          <w:tcPr>
            <w:tcW w:w="425" w:type="dxa"/>
            <w:vMerge w:val="restart"/>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V</w:t>
            </w:r>
          </w:p>
        </w:tc>
        <w:tc>
          <w:tcPr>
            <w:tcW w:w="1048" w:type="dxa"/>
            <w:vMerge w:val="restart"/>
            <w:tcBorders>
              <w:right w:val="single" w:sz="4" w:space="0" w:color="auto"/>
            </w:tcBorders>
            <w:textDirection w:val="btLr"/>
            <w:vAlign w:val="center"/>
          </w:tcPr>
          <w:p w:rsidR="00186B9E" w:rsidRPr="00040E20" w:rsidRDefault="00186B9E" w:rsidP="00F04A06">
            <w:pPr>
              <w:pStyle w:val="BodyText2"/>
              <w:tabs>
                <w:tab w:val="left" w:pos="0"/>
              </w:tabs>
              <w:spacing w:after="0" w:line="240" w:lineRule="auto"/>
              <w:rPr>
                <w:rFonts w:ascii="Times New Roman" w:eastAsia="Calibri" w:hAnsi="Times New Roman"/>
                <w:b/>
                <w:bCs w:val="0"/>
                <w:sz w:val="24"/>
                <w:szCs w:val="24"/>
              </w:rPr>
            </w:pPr>
            <w:r w:rsidRPr="00040E20">
              <w:rPr>
                <w:rFonts w:ascii="Times New Roman" w:eastAsia="Calibri" w:hAnsi="Times New Roman"/>
                <w:b/>
                <w:sz w:val="24"/>
                <w:szCs w:val="24"/>
              </w:rPr>
              <w:t>Control Unit Logic</w:t>
            </w:r>
          </w:p>
          <w:p w:rsidR="00186B9E" w:rsidRPr="00285B9F" w:rsidRDefault="00186B9E" w:rsidP="00F04A06">
            <w:pPr>
              <w:tabs>
                <w:tab w:val="left" w:pos="1800"/>
              </w:tabs>
              <w:spacing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pStyle w:val="BodyText2"/>
              <w:tabs>
                <w:tab w:val="left" w:pos="0"/>
                <w:tab w:val="left" w:pos="252"/>
              </w:tabs>
              <w:spacing w:after="0" w:line="240" w:lineRule="auto"/>
              <w:ind w:left="-33"/>
              <w:rPr>
                <w:rFonts w:ascii="Times New Roman" w:hAnsi="Times New Roman"/>
                <w:sz w:val="22"/>
                <w:szCs w:val="22"/>
              </w:rPr>
            </w:pPr>
            <w:r w:rsidRPr="004E2316">
              <w:rPr>
                <w:rFonts w:ascii="Times New Roman" w:eastAsia="Calibri" w:hAnsi="Times New Roman"/>
                <w:sz w:val="22"/>
                <w:szCs w:val="22"/>
              </w:rPr>
              <w:t xml:space="preserve">Fundamental Concepts: Register Transfers, Performing an Arithmetic or Logic operation, </w:t>
            </w:r>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val="restart"/>
            <w:textDirection w:val="btLr"/>
          </w:tcPr>
          <w:p w:rsidR="00186B9E" w:rsidRPr="004E7015" w:rsidRDefault="00186B9E" w:rsidP="00F04A06">
            <w:pPr>
              <w:ind w:left="113" w:right="113"/>
              <w:rPr>
                <w:rFonts w:ascii="Times New Roman" w:hAnsi="Times New Roman" w:cs="Times New Roman"/>
              </w:rPr>
            </w:pPr>
            <w:r w:rsidRPr="00040E20">
              <w:rPr>
                <w:rFonts w:ascii="Times New Roman" w:hAnsi="Times New Roman"/>
                <w:sz w:val="24"/>
                <w:szCs w:val="24"/>
              </w:rPr>
              <w:t xml:space="preserve">Carl </w:t>
            </w:r>
            <w:proofErr w:type="spellStart"/>
            <w:r w:rsidRPr="00040E20">
              <w:rPr>
                <w:rFonts w:ascii="Times New Roman" w:hAnsi="Times New Roman"/>
                <w:sz w:val="24"/>
                <w:szCs w:val="24"/>
              </w:rPr>
              <w:t>Hamacher</w:t>
            </w:r>
            <w:proofErr w:type="spellEnd"/>
            <w:r w:rsidRPr="00040E20">
              <w:rPr>
                <w:rFonts w:ascii="Times New Roman" w:hAnsi="Times New Roman"/>
                <w:sz w:val="24"/>
                <w:szCs w:val="24"/>
              </w:rPr>
              <w:t xml:space="preserve">, Z </w:t>
            </w:r>
            <w:proofErr w:type="spellStart"/>
            <w:r w:rsidRPr="00040E20">
              <w:rPr>
                <w:rFonts w:ascii="Times New Roman" w:hAnsi="Times New Roman"/>
                <w:sz w:val="24"/>
                <w:szCs w:val="24"/>
              </w:rPr>
              <w:t>Vranesic</w:t>
            </w:r>
            <w:proofErr w:type="spellEnd"/>
            <w:r w:rsidRPr="00040E20">
              <w:rPr>
                <w:rFonts w:ascii="Times New Roman" w:hAnsi="Times New Roman"/>
                <w:sz w:val="24"/>
                <w:szCs w:val="24"/>
              </w:rPr>
              <w:t xml:space="preserve">&amp; S </w:t>
            </w:r>
            <w:proofErr w:type="spellStart"/>
            <w:r w:rsidRPr="00040E20">
              <w:rPr>
                <w:rFonts w:ascii="Times New Roman" w:hAnsi="Times New Roman"/>
                <w:sz w:val="24"/>
                <w:szCs w:val="24"/>
              </w:rPr>
              <w:t>Zaky</w:t>
            </w:r>
            <w:proofErr w:type="spellEnd"/>
            <w:r w:rsidRPr="00040E20">
              <w:rPr>
                <w:rFonts w:ascii="Times New Roman" w:hAnsi="Times New Roman"/>
                <w:sz w:val="24"/>
                <w:szCs w:val="24"/>
              </w:rPr>
              <w:t xml:space="preserve">, Computer Organization, Mc  </w:t>
            </w:r>
            <w:proofErr w:type="spellStart"/>
            <w:r w:rsidRPr="00040E20">
              <w:rPr>
                <w:rFonts w:ascii="Times New Roman" w:hAnsi="Times New Roman"/>
                <w:sz w:val="24"/>
                <w:szCs w:val="24"/>
              </w:rPr>
              <w:t>Graw</w:t>
            </w:r>
            <w:proofErr w:type="spellEnd"/>
            <w:r w:rsidRPr="00040E20">
              <w:rPr>
                <w:rFonts w:ascii="Times New Roman" w:hAnsi="Times New Roman"/>
                <w:sz w:val="24"/>
                <w:szCs w:val="24"/>
              </w:rPr>
              <w:t xml:space="preserve"> Hill, 5th Edition, 2011 ISBN 10: 1259005275 / ISBN 13: 9781259005275.</w:t>
            </w:r>
          </w:p>
        </w:tc>
      </w:tr>
      <w:tr w:rsidR="00186B9E" w:rsidRPr="00285B9F" w:rsidTr="00F04A06">
        <w:trPr>
          <w:trHeight w:val="295"/>
          <w:jc w:val="center"/>
        </w:trPr>
        <w:tc>
          <w:tcPr>
            <w:tcW w:w="564" w:type="dxa"/>
            <w:vMerge w:val="restart"/>
            <w:vAlign w:val="center"/>
          </w:tcPr>
          <w:p w:rsidR="00186B9E" w:rsidRPr="00285B9F" w:rsidRDefault="00186B9E" w:rsidP="00F04A06">
            <w:pPr>
              <w:tabs>
                <w:tab w:val="left" w:pos="1800"/>
              </w:tabs>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568" w:type="dxa"/>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37</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186B9E" w:rsidRPr="00285B9F" w:rsidRDefault="00186B9E" w:rsidP="00F04A06">
            <w:pPr>
              <w:tabs>
                <w:tab w:val="left" w:pos="1800"/>
              </w:tabs>
              <w:spacing w:before="0"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widowControl w:val="0"/>
              <w:contextualSpacing/>
              <w:rPr>
                <w:rFonts w:ascii="Times New Roman" w:hAnsi="Times New Roman" w:cs="Times New Roman"/>
                <w:sz w:val="22"/>
                <w:szCs w:val="22"/>
              </w:rPr>
            </w:pPr>
            <w:r w:rsidRPr="004E2316">
              <w:rPr>
                <w:rFonts w:ascii="Times New Roman" w:eastAsia="Calibri" w:hAnsi="Times New Roman"/>
                <w:sz w:val="22"/>
                <w:szCs w:val="22"/>
              </w:rPr>
              <w:t>Fetching a Word from Memory, Storing a Word in Memory, Execution of a Complete Instruction,</w:t>
            </w:r>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186B9E" w:rsidRPr="004E7015" w:rsidRDefault="00186B9E" w:rsidP="00F04A06">
            <w:pPr>
              <w:ind w:left="113" w:right="113"/>
              <w:rPr>
                <w:rFonts w:ascii="Times New Roman" w:hAnsi="Times New Roman" w:cs="Times New Roman"/>
              </w:rPr>
            </w:pPr>
          </w:p>
        </w:tc>
      </w:tr>
      <w:tr w:rsidR="00186B9E" w:rsidRPr="00285B9F" w:rsidTr="00645E9D">
        <w:trPr>
          <w:trHeight w:val="881"/>
          <w:jc w:val="center"/>
        </w:trPr>
        <w:tc>
          <w:tcPr>
            <w:tcW w:w="564" w:type="dxa"/>
            <w:vMerge/>
            <w:vAlign w:val="center"/>
          </w:tcPr>
          <w:p w:rsidR="00186B9E" w:rsidRPr="00285B9F" w:rsidRDefault="00186B9E" w:rsidP="00F04A06">
            <w:pPr>
              <w:tabs>
                <w:tab w:val="left" w:pos="1800"/>
              </w:tabs>
              <w:spacing w:after="0"/>
              <w:jc w:val="center"/>
              <w:rPr>
                <w:rFonts w:ascii="Times New Roman" w:hAnsi="Times New Roman" w:cs="Times New Roman"/>
                <w:sz w:val="24"/>
                <w:szCs w:val="24"/>
              </w:rPr>
            </w:pPr>
          </w:p>
        </w:tc>
        <w:tc>
          <w:tcPr>
            <w:tcW w:w="568" w:type="dxa"/>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38</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186B9E" w:rsidRPr="00285B9F" w:rsidRDefault="00186B9E" w:rsidP="00F04A06">
            <w:pPr>
              <w:tabs>
                <w:tab w:val="left" w:pos="1800"/>
              </w:tabs>
              <w:spacing w:before="0"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pStyle w:val="BodyText2"/>
              <w:tabs>
                <w:tab w:val="left" w:pos="0"/>
                <w:tab w:val="left" w:pos="252"/>
              </w:tabs>
              <w:spacing w:after="0" w:line="240" w:lineRule="auto"/>
              <w:ind w:left="-33"/>
              <w:rPr>
                <w:rFonts w:ascii="Times New Roman" w:eastAsia="Calibri" w:hAnsi="Times New Roman"/>
                <w:sz w:val="22"/>
                <w:szCs w:val="22"/>
              </w:rPr>
            </w:pPr>
            <w:r w:rsidRPr="004E2316">
              <w:rPr>
                <w:rFonts w:ascii="Times New Roman" w:eastAsia="Calibri" w:hAnsi="Times New Roman"/>
                <w:sz w:val="22"/>
                <w:szCs w:val="22"/>
              </w:rPr>
              <w:t xml:space="preserve">Branch instruction. </w:t>
            </w:r>
          </w:p>
          <w:p w:rsidR="00186B9E" w:rsidRPr="004E2316" w:rsidRDefault="00186B9E" w:rsidP="00F04A06">
            <w:pPr>
              <w:widowControl w:val="0"/>
              <w:contextualSpacing/>
              <w:rPr>
                <w:rFonts w:ascii="Times New Roman" w:hAnsi="Times New Roman" w:cs="Times New Roman"/>
                <w:sz w:val="22"/>
                <w:szCs w:val="22"/>
              </w:rPr>
            </w:pPr>
            <w:r w:rsidRPr="004E2316">
              <w:rPr>
                <w:rFonts w:ascii="Times New Roman" w:eastAsia="Calibri" w:hAnsi="Times New Roman"/>
                <w:sz w:val="22"/>
                <w:szCs w:val="22"/>
              </w:rPr>
              <w:t xml:space="preserve">Multiple Bus Organization, </w:t>
            </w:r>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4</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p w:rsidR="00186B9E" w:rsidRPr="000B56F2" w:rsidRDefault="00186B9E" w:rsidP="00F04A06">
            <w:pPr>
              <w:rPr>
                <w:rFonts w:ascii="Times New Roman" w:hAnsi="Times New Roman" w:cs="Times New Roman"/>
                <w:sz w:val="22"/>
                <w:szCs w:val="22"/>
              </w:rPr>
            </w:pPr>
          </w:p>
        </w:tc>
        <w:tc>
          <w:tcPr>
            <w:tcW w:w="1249" w:type="dxa"/>
            <w:vMerge/>
            <w:textDirection w:val="btLr"/>
          </w:tcPr>
          <w:p w:rsidR="00186B9E" w:rsidRPr="004E7015" w:rsidRDefault="00186B9E" w:rsidP="00F04A06">
            <w:pPr>
              <w:ind w:left="113" w:right="113"/>
              <w:rPr>
                <w:rFonts w:ascii="Times New Roman" w:hAnsi="Times New Roman" w:cs="Times New Roman"/>
              </w:rPr>
            </w:pPr>
          </w:p>
        </w:tc>
      </w:tr>
      <w:tr w:rsidR="00186B9E" w:rsidRPr="00285B9F" w:rsidTr="00F04A06">
        <w:trPr>
          <w:cantSplit/>
          <w:trHeight w:val="377"/>
          <w:jc w:val="center"/>
        </w:trPr>
        <w:tc>
          <w:tcPr>
            <w:tcW w:w="564" w:type="dxa"/>
            <w:vMerge/>
            <w:vAlign w:val="center"/>
          </w:tcPr>
          <w:p w:rsidR="00186B9E" w:rsidRPr="00285B9F" w:rsidRDefault="00186B9E" w:rsidP="00F04A06">
            <w:pPr>
              <w:tabs>
                <w:tab w:val="left" w:pos="1800"/>
              </w:tabs>
              <w:spacing w:after="0"/>
              <w:jc w:val="center"/>
              <w:rPr>
                <w:rFonts w:ascii="Times New Roman" w:hAnsi="Times New Roman" w:cs="Times New Roman"/>
                <w:sz w:val="24"/>
                <w:szCs w:val="24"/>
              </w:rPr>
            </w:pPr>
          </w:p>
        </w:tc>
        <w:tc>
          <w:tcPr>
            <w:tcW w:w="568" w:type="dxa"/>
          </w:tcPr>
          <w:p w:rsidR="00186B9E"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39</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186B9E" w:rsidRPr="00285B9F" w:rsidRDefault="00186B9E" w:rsidP="00F04A06">
            <w:pPr>
              <w:tabs>
                <w:tab w:val="left" w:pos="1800"/>
              </w:tabs>
              <w:spacing w:before="0"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widowControl w:val="0"/>
              <w:contextualSpacing/>
              <w:rPr>
                <w:rFonts w:ascii="Times New Roman" w:eastAsia="Calibri" w:hAnsi="Times New Roman"/>
                <w:sz w:val="22"/>
                <w:szCs w:val="22"/>
              </w:rPr>
            </w:pPr>
            <w:r w:rsidRPr="004E2316">
              <w:rPr>
                <w:rFonts w:ascii="Times New Roman" w:eastAsia="Calibri" w:hAnsi="Times New Roman"/>
                <w:sz w:val="22"/>
                <w:szCs w:val="22"/>
              </w:rPr>
              <w:t>Hardwired control,</w:t>
            </w:r>
          </w:p>
          <w:p w:rsidR="00186B9E" w:rsidRPr="004E2316" w:rsidRDefault="00186B9E" w:rsidP="00F04A06">
            <w:pPr>
              <w:widowControl w:val="0"/>
              <w:contextualSpacing/>
              <w:rPr>
                <w:rFonts w:ascii="Times New Roman" w:hAnsi="Times New Roman" w:cs="Times New Roman"/>
                <w:sz w:val="22"/>
                <w:szCs w:val="22"/>
              </w:rPr>
            </w:pPr>
            <w:r w:rsidRPr="004E2316">
              <w:rPr>
                <w:rFonts w:ascii="Times New Roman" w:eastAsia="Calibri" w:hAnsi="Times New Roman"/>
                <w:sz w:val="22"/>
                <w:szCs w:val="22"/>
              </w:rPr>
              <w:t>Basics of Micro programmed control.</w:t>
            </w:r>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Power Point  Presentation</w:t>
            </w:r>
          </w:p>
        </w:tc>
        <w:tc>
          <w:tcPr>
            <w:tcW w:w="1249" w:type="dxa"/>
            <w:vMerge/>
            <w:textDirection w:val="btLr"/>
          </w:tcPr>
          <w:p w:rsidR="00186B9E" w:rsidRPr="004E7015" w:rsidRDefault="00186B9E" w:rsidP="00F04A06">
            <w:pPr>
              <w:ind w:left="113" w:right="113"/>
              <w:rPr>
                <w:rFonts w:ascii="Times New Roman" w:hAnsi="Times New Roman" w:cs="Times New Roman"/>
              </w:rPr>
            </w:pPr>
          </w:p>
        </w:tc>
      </w:tr>
      <w:tr w:rsidR="00186B9E" w:rsidRPr="00285B9F" w:rsidTr="00F04A06">
        <w:trPr>
          <w:trHeight w:val="295"/>
          <w:jc w:val="center"/>
        </w:trPr>
        <w:tc>
          <w:tcPr>
            <w:tcW w:w="564" w:type="dxa"/>
            <w:vMerge/>
            <w:vAlign w:val="center"/>
          </w:tcPr>
          <w:p w:rsidR="00186B9E" w:rsidRPr="00285B9F" w:rsidRDefault="00186B9E" w:rsidP="00F04A06">
            <w:pPr>
              <w:tabs>
                <w:tab w:val="left" w:pos="1800"/>
              </w:tabs>
              <w:spacing w:after="0"/>
              <w:jc w:val="center"/>
              <w:rPr>
                <w:rFonts w:ascii="Times New Roman" w:hAnsi="Times New Roman" w:cs="Times New Roman"/>
                <w:sz w:val="24"/>
                <w:szCs w:val="24"/>
              </w:rPr>
            </w:pPr>
          </w:p>
        </w:tc>
        <w:tc>
          <w:tcPr>
            <w:tcW w:w="568" w:type="dxa"/>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40</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val="restart"/>
            <w:tcBorders>
              <w:right w:val="single" w:sz="4" w:space="0" w:color="auto"/>
            </w:tcBorders>
            <w:textDirection w:val="btLr"/>
            <w:vAlign w:val="center"/>
          </w:tcPr>
          <w:p w:rsidR="00186B9E" w:rsidRPr="00040E20" w:rsidRDefault="00186B9E" w:rsidP="00F04A06">
            <w:pPr>
              <w:widowControl w:val="0"/>
              <w:tabs>
                <w:tab w:val="left" w:pos="360"/>
              </w:tabs>
              <w:spacing w:before="0" w:after="0"/>
              <w:ind w:left="360" w:hanging="360"/>
              <w:rPr>
                <w:rFonts w:ascii="Times New Roman" w:eastAsia="Calibri" w:hAnsi="Times New Roman" w:cs="Times New Roman"/>
                <w:b/>
                <w:sz w:val="24"/>
                <w:szCs w:val="24"/>
              </w:rPr>
            </w:pPr>
            <w:r w:rsidRPr="00040E20">
              <w:rPr>
                <w:rFonts w:ascii="Times New Roman" w:eastAsia="Calibri" w:hAnsi="Times New Roman" w:cs="Times New Roman"/>
                <w:b/>
                <w:sz w:val="24"/>
                <w:szCs w:val="24"/>
              </w:rPr>
              <w:t xml:space="preserve">Number Representation and Arithmetic Operations </w:t>
            </w:r>
          </w:p>
          <w:p w:rsidR="00186B9E" w:rsidRPr="00285B9F" w:rsidRDefault="00186B9E" w:rsidP="00F04A06">
            <w:pPr>
              <w:tabs>
                <w:tab w:val="left" w:pos="1800"/>
              </w:tabs>
              <w:spacing w:before="0" w:after="0"/>
              <w:ind w:left="113" w:right="113"/>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 xml:space="preserve">Booth Algorithm, Fast Multiplication: </w:t>
            </w:r>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1</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186B9E" w:rsidRPr="004E7015" w:rsidRDefault="00186B9E" w:rsidP="00F04A06">
            <w:pPr>
              <w:ind w:left="113" w:right="113"/>
              <w:rPr>
                <w:rFonts w:ascii="Times New Roman" w:hAnsi="Times New Roman" w:cs="Times New Roman"/>
              </w:rPr>
            </w:pPr>
          </w:p>
        </w:tc>
      </w:tr>
      <w:tr w:rsidR="00186B9E" w:rsidRPr="00285B9F" w:rsidTr="00F04A06">
        <w:trPr>
          <w:trHeight w:val="295"/>
          <w:jc w:val="center"/>
        </w:trPr>
        <w:tc>
          <w:tcPr>
            <w:tcW w:w="564" w:type="dxa"/>
            <w:vMerge w:val="restart"/>
            <w:vAlign w:val="center"/>
          </w:tcPr>
          <w:p w:rsidR="00186B9E" w:rsidRDefault="00186B9E" w:rsidP="00F04A06">
            <w:pPr>
              <w:tabs>
                <w:tab w:val="left" w:pos="1800"/>
              </w:tabs>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568" w:type="dxa"/>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41</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textDirection w:val="btLr"/>
            <w:vAlign w:val="center"/>
          </w:tcPr>
          <w:p w:rsidR="00186B9E" w:rsidRPr="00040E20" w:rsidRDefault="00186B9E" w:rsidP="00F04A06">
            <w:pPr>
              <w:widowControl w:val="0"/>
              <w:tabs>
                <w:tab w:val="left" w:pos="360"/>
              </w:tabs>
              <w:spacing w:after="0"/>
              <w:ind w:left="360" w:hanging="360"/>
              <w:rPr>
                <w:rFonts w:ascii="Times New Roman" w:eastAsia="Calibri" w:hAnsi="Times New Roman" w:cs="Times New Roman"/>
                <w:b/>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Bit-pair Recording of Multipliers;</w:t>
            </w:r>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186B9E" w:rsidRPr="004E7015" w:rsidRDefault="00186B9E" w:rsidP="00F04A06">
            <w:pPr>
              <w:ind w:left="113" w:right="113"/>
              <w:rPr>
                <w:rFonts w:ascii="Times New Roman" w:hAnsi="Times New Roman" w:cs="Times New Roman"/>
              </w:rPr>
            </w:pPr>
          </w:p>
        </w:tc>
      </w:tr>
      <w:tr w:rsidR="00186B9E" w:rsidRPr="00285B9F" w:rsidTr="00F04A06">
        <w:trPr>
          <w:trHeight w:val="295"/>
          <w:jc w:val="center"/>
        </w:trPr>
        <w:tc>
          <w:tcPr>
            <w:tcW w:w="564" w:type="dxa"/>
            <w:vMerge/>
            <w:vAlign w:val="center"/>
          </w:tcPr>
          <w:p w:rsidR="00186B9E" w:rsidRPr="00285B9F" w:rsidRDefault="00186B9E"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42</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vAlign w:val="center"/>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Integer division,</w:t>
            </w:r>
            <w:r>
              <w:rPr>
                <w:rFonts w:ascii="Times New Roman" w:eastAsia="Calibri" w:hAnsi="Times New Roman" w:cs="Times New Roman"/>
                <w:sz w:val="22"/>
                <w:szCs w:val="22"/>
              </w:rPr>
              <w:t xml:space="preserve"> restoring</w:t>
            </w:r>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sidRPr="00285B9F">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186B9E" w:rsidRPr="004E7015" w:rsidRDefault="00186B9E" w:rsidP="00F04A06">
            <w:pPr>
              <w:rPr>
                <w:rFonts w:ascii="Times New Roman" w:hAnsi="Times New Roman" w:cs="Times New Roman"/>
              </w:rPr>
            </w:pPr>
          </w:p>
        </w:tc>
      </w:tr>
      <w:tr w:rsidR="00186B9E" w:rsidRPr="00285B9F" w:rsidTr="00F04A06">
        <w:trPr>
          <w:trHeight w:val="390"/>
          <w:jc w:val="center"/>
        </w:trPr>
        <w:tc>
          <w:tcPr>
            <w:tcW w:w="564" w:type="dxa"/>
            <w:vMerge/>
            <w:vAlign w:val="center"/>
          </w:tcPr>
          <w:p w:rsidR="00186B9E" w:rsidRPr="00285B9F" w:rsidRDefault="00186B9E"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186B9E" w:rsidRPr="00285B9F"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43</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vAlign w:val="center"/>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widowControl w:val="0"/>
              <w:contextualSpacing/>
              <w:rPr>
                <w:rFonts w:ascii="Times New Roman" w:hAnsi="Times New Roman" w:cs="Times New Roman"/>
                <w:sz w:val="22"/>
                <w:szCs w:val="22"/>
              </w:rPr>
            </w:pPr>
            <w:r w:rsidRPr="004E2316">
              <w:rPr>
                <w:rFonts w:ascii="Times New Roman" w:eastAsia="Calibri" w:hAnsi="Times New Roman" w:cs="Times New Roman"/>
                <w:sz w:val="22"/>
                <w:szCs w:val="22"/>
              </w:rPr>
              <w:t>Integer division,</w:t>
            </w:r>
            <w:r>
              <w:rPr>
                <w:rFonts w:ascii="Times New Roman" w:eastAsia="Calibri" w:hAnsi="Times New Roman" w:cs="Times New Roman"/>
                <w:sz w:val="22"/>
                <w:szCs w:val="22"/>
              </w:rPr>
              <w:t xml:space="preserve"> </w:t>
            </w:r>
            <w:proofErr w:type="spellStart"/>
            <w:r>
              <w:rPr>
                <w:rFonts w:ascii="Times New Roman" w:eastAsia="Calibri" w:hAnsi="Times New Roman" w:cs="Times New Roman"/>
                <w:sz w:val="22"/>
                <w:szCs w:val="22"/>
              </w:rPr>
              <w:t>non  restoring</w:t>
            </w:r>
            <w:proofErr w:type="spellEnd"/>
          </w:p>
        </w:tc>
        <w:tc>
          <w:tcPr>
            <w:tcW w:w="706" w:type="dxa"/>
            <w:tcBorders>
              <w:top w:val="single" w:sz="4" w:space="0" w:color="auto"/>
              <w:bottom w:val="single" w:sz="4" w:space="0" w:color="auto"/>
            </w:tcBorders>
          </w:tcPr>
          <w:p w:rsidR="00186B9E" w:rsidRPr="00285B9F" w:rsidRDefault="00186B9E" w:rsidP="00F04A06">
            <w:pPr>
              <w:tabs>
                <w:tab w:val="left" w:pos="1800"/>
              </w:tabs>
              <w:spacing w:after="0"/>
              <w:jc w:val="center"/>
              <w:rPr>
                <w:rFonts w:ascii="Times New Roman" w:hAnsi="Times New Roman" w:cs="Times New Roman"/>
                <w:sz w:val="24"/>
                <w:szCs w:val="24"/>
              </w:rPr>
            </w:pPr>
            <w:r>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r>
              <w:rPr>
                <w:rFonts w:ascii="Times New Roman" w:hAnsi="Times New Roman" w:cs="Times New Roman"/>
                <w:szCs w:val="20"/>
              </w:rPr>
              <w:t>3</w:t>
            </w: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186B9E" w:rsidRPr="004E7015" w:rsidRDefault="00186B9E" w:rsidP="00F04A06">
            <w:pPr>
              <w:rPr>
                <w:rFonts w:ascii="Times New Roman" w:hAnsi="Times New Roman" w:cs="Times New Roman"/>
              </w:rPr>
            </w:pPr>
          </w:p>
        </w:tc>
      </w:tr>
      <w:tr w:rsidR="00186B9E" w:rsidRPr="00285B9F" w:rsidTr="00F04A06">
        <w:trPr>
          <w:trHeight w:val="295"/>
          <w:jc w:val="center"/>
        </w:trPr>
        <w:tc>
          <w:tcPr>
            <w:tcW w:w="564" w:type="dxa"/>
            <w:vMerge/>
            <w:vAlign w:val="center"/>
          </w:tcPr>
          <w:p w:rsidR="00186B9E" w:rsidRPr="00285B9F" w:rsidRDefault="00186B9E" w:rsidP="00F04A06">
            <w:pPr>
              <w:numPr>
                <w:ilvl w:val="0"/>
                <w:numId w:val="24"/>
              </w:numPr>
              <w:tabs>
                <w:tab w:val="left" w:pos="1800"/>
              </w:tabs>
              <w:spacing w:after="0"/>
              <w:jc w:val="center"/>
              <w:rPr>
                <w:rFonts w:ascii="Times New Roman" w:hAnsi="Times New Roman" w:cs="Times New Roman"/>
                <w:sz w:val="24"/>
                <w:szCs w:val="24"/>
              </w:rPr>
            </w:pPr>
          </w:p>
        </w:tc>
        <w:tc>
          <w:tcPr>
            <w:tcW w:w="568" w:type="dxa"/>
          </w:tcPr>
          <w:p w:rsidR="00186B9E" w:rsidRDefault="00186B9E" w:rsidP="00F04A06">
            <w:pPr>
              <w:tabs>
                <w:tab w:val="left" w:pos="1800"/>
              </w:tabs>
              <w:spacing w:after="0"/>
              <w:jc w:val="left"/>
              <w:rPr>
                <w:rFonts w:ascii="Times New Roman" w:hAnsi="Times New Roman" w:cs="Times New Roman"/>
                <w:sz w:val="24"/>
                <w:szCs w:val="24"/>
              </w:rPr>
            </w:pPr>
            <w:r>
              <w:rPr>
                <w:rFonts w:ascii="Times New Roman" w:hAnsi="Times New Roman" w:cs="Times New Roman"/>
                <w:sz w:val="24"/>
                <w:szCs w:val="24"/>
              </w:rPr>
              <w:t>44</w:t>
            </w:r>
          </w:p>
        </w:tc>
        <w:tc>
          <w:tcPr>
            <w:tcW w:w="425" w:type="dxa"/>
            <w:vMerge/>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1048" w:type="dxa"/>
            <w:vMerge/>
            <w:tcBorders>
              <w:right w:val="single" w:sz="4" w:space="0" w:color="auto"/>
            </w:tcBorders>
            <w:vAlign w:val="center"/>
          </w:tcPr>
          <w:p w:rsidR="00186B9E" w:rsidRPr="00285B9F" w:rsidRDefault="00186B9E" w:rsidP="00F04A06">
            <w:pPr>
              <w:tabs>
                <w:tab w:val="left" w:pos="1800"/>
              </w:tabs>
              <w:spacing w:after="0"/>
              <w:jc w:val="left"/>
              <w:rPr>
                <w:rFonts w:ascii="Times New Roman" w:hAnsi="Times New Roman" w:cs="Times New Roman"/>
                <w:sz w:val="24"/>
                <w:szCs w:val="24"/>
              </w:rPr>
            </w:pPr>
          </w:p>
        </w:tc>
        <w:tc>
          <w:tcPr>
            <w:tcW w:w="2354" w:type="dxa"/>
            <w:tcBorders>
              <w:top w:val="single" w:sz="4" w:space="0" w:color="auto"/>
              <w:left w:val="single" w:sz="4" w:space="0" w:color="auto"/>
              <w:bottom w:val="single" w:sz="4" w:space="0" w:color="auto"/>
            </w:tcBorders>
          </w:tcPr>
          <w:p w:rsidR="00186B9E" w:rsidRPr="004E2316" w:rsidRDefault="00186B9E" w:rsidP="00F04A06">
            <w:pPr>
              <w:widowControl w:val="0"/>
              <w:contextualSpacing/>
              <w:rPr>
                <w:rFonts w:ascii="Times New Roman" w:eastAsia="Calibri" w:hAnsi="Times New Roman" w:cs="Times New Roman"/>
                <w:sz w:val="22"/>
                <w:szCs w:val="22"/>
              </w:rPr>
            </w:pPr>
            <w:r w:rsidRPr="004E2316">
              <w:rPr>
                <w:rFonts w:ascii="Times New Roman" w:eastAsia="Calibri" w:hAnsi="Times New Roman" w:cs="Times New Roman"/>
                <w:sz w:val="22"/>
                <w:szCs w:val="22"/>
              </w:rPr>
              <w:t>Floating-point Numbers &amp; Operations, IEEE Standard for Floating-point Numbers.</w:t>
            </w:r>
          </w:p>
        </w:tc>
        <w:tc>
          <w:tcPr>
            <w:tcW w:w="706" w:type="dxa"/>
            <w:tcBorders>
              <w:top w:val="single" w:sz="4" w:space="0" w:color="auto"/>
              <w:bottom w:val="single" w:sz="4" w:space="0" w:color="auto"/>
            </w:tcBorders>
          </w:tcPr>
          <w:p w:rsidR="00186B9E" w:rsidRDefault="00186B9E" w:rsidP="00F04A06">
            <w:pPr>
              <w:tabs>
                <w:tab w:val="left" w:pos="1800"/>
              </w:tabs>
              <w:spacing w:after="0"/>
              <w:jc w:val="center"/>
              <w:rPr>
                <w:rFonts w:ascii="Times New Roman" w:hAnsi="Times New Roman" w:cs="Times New Roman"/>
                <w:sz w:val="24"/>
                <w:szCs w:val="24"/>
              </w:rPr>
            </w:pPr>
            <w:r>
              <w:rPr>
                <w:rFonts w:ascii="Times New Roman" w:hAnsi="Times New Roman" w:cs="Times New Roman"/>
                <w:sz w:val="24"/>
                <w:szCs w:val="24"/>
              </w:rPr>
              <w:t>01</w:t>
            </w:r>
          </w:p>
        </w:tc>
        <w:tc>
          <w:tcPr>
            <w:tcW w:w="428" w:type="dxa"/>
            <w:tcBorders>
              <w:top w:val="single" w:sz="4" w:space="0" w:color="auto"/>
              <w:bottom w:val="single" w:sz="4" w:space="0" w:color="auto"/>
            </w:tcBorders>
          </w:tcPr>
          <w:p w:rsidR="00186B9E" w:rsidRDefault="00186B9E" w:rsidP="00F04A06">
            <w:pPr>
              <w:tabs>
                <w:tab w:val="left" w:pos="1800"/>
              </w:tabs>
              <w:spacing w:after="0"/>
              <w:rPr>
                <w:rFonts w:ascii="Times New Roman" w:hAnsi="Times New Roman" w:cs="Times New Roman"/>
                <w:szCs w:val="20"/>
              </w:rPr>
            </w:pPr>
          </w:p>
        </w:tc>
        <w:tc>
          <w:tcPr>
            <w:tcW w:w="2182" w:type="dxa"/>
            <w:tcBorders>
              <w:top w:val="single" w:sz="4" w:space="0" w:color="auto"/>
              <w:bottom w:val="single" w:sz="4" w:space="0" w:color="auto"/>
            </w:tcBorders>
          </w:tcPr>
          <w:p w:rsidR="00186B9E" w:rsidRPr="000B56F2" w:rsidRDefault="00186B9E" w:rsidP="00F04A06">
            <w:pPr>
              <w:rPr>
                <w:rFonts w:ascii="Times New Roman" w:hAnsi="Times New Roman" w:cs="Times New Roman"/>
                <w:sz w:val="22"/>
                <w:szCs w:val="22"/>
              </w:rPr>
            </w:pPr>
            <w:r w:rsidRPr="000B56F2">
              <w:rPr>
                <w:rFonts w:ascii="Times New Roman" w:hAnsi="Times New Roman" w:cs="Times New Roman"/>
                <w:sz w:val="22"/>
                <w:szCs w:val="22"/>
              </w:rPr>
              <w:t>Flipped Classroom with TPS</w:t>
            </w:r>
          </w:p>
        </w:tc>
        <w:tc>
          <w:tcPr>
            <w:tcW w:w="1249" w:type="dxa"/>
            <w:vMerge/>
            <w:textDirection w:val="btLr"/>
          </w:tcPr>
          <w:p w:rsidR="00186B9E" w:rsidRPr="004E7015" w:rsidRDefault="00186B9E" w:rsidP="00F04A06">
            <w:pPr>
              <w:rPr>
                <w:rFonts w:ascii="Times New Roman" w:hAnsi="Times New Roman" w:cs="Times New Roman"/>
              </w:rPr>
            </w:pPr>
          </w:p>
        </w:tc>
      </w:tr>
    </w:tbl>
    <w:p w:rsidR="0024681F" w:rsidRPr="002E4D48" w:rsidRDefault="0024681F" w:rsidP="002E4D48">
      <w:pPr>
        <w:pStyle w:val="Heading1"/>
        <w:jc w:val="both"/>
        <w:rPr>
          <w:rFonts w:ascii="Times New Roman" w:hAnsi="Times New Roman" w:cs="Times New Roman"/>
          <w:sz w:val="28"/>
          <w:szCs w:val="28"/>
        </w:rPr>
      </w:pPr>
      <w:r w:rsidRPr="002E4D48">
        <w:rPr>
          <w:rFonts w:ascii="Times New Roman" w:hAnsi="Times New Roman" w:cs="Times New Roman"/>
          <w:sz w:val="28"/>
          <w:szCs w:val="28"/>
        </w:rPr>
        <w:t>Evaluation Scheme</w:t>
      </w:r>
    </w:p>
    <w:p w:rsidR="00827D68" w:rsidRPr="00827D68" w:rsidRDefault="00827D68" w:rsidP="00827D68"/>
    <w:tbl>
      <w:tblPr>
        <w:tblW w:w="287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880"/>
      </w:tblGrid>
      <w:tr w:rsidR="00827D68" w:rsidRPr="00040E20" w:rsidTr="00827D68">
        <w:trPr>
          <w:trHeight w:val="395"/>
          <w:jc w:val="center"/>
        </w:trPr>
        <w:tc>
          <w:tcPr>
            <w:tcW w:w="5000" w:type="pct"/>
            <w:gridSpan w:val="2"/>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Continuous Internal Evaluation (CIE)</w:t>
            </w:r>
          </w:p>
          <w:p w:rsidR="00827D68" w:rsidRPr="00040E20" w:rsidRDefault="00827D68" w:rsidP="00A31D03">
            <w:pPr>
              <w:spacing w:after="0"/>
              <w:jc w:val="center"/>
              <w:rPr>
                <w:rFonts w:ascii="Times New Roman" w:hAnsi="Times New Roman"/>
                <w:sz w:val="24"/>
                <w:szCs w:val="24"/>
              </w:rPr>
            </w:pPr>
            <w:r w:rsidRPr="00040E20">
              <w:rPr>
                <w:rFonts w:ascii="Times New Roman" w:hAnsi="Times New Roman"/>
                <w:b/>
                <w:sz w:val="24"/>
                <w:szCs w:val="24"/>
              </w:rPr>
              <w:t>( Theory – 100 Marks)</w:t>
            </w:r>
          </w:p>
        </w:tc>
      </w:tr>
      <w:tr w:rsidR="00827D68" w:rsidRPr="00040E20" w:rsidTr="00827D68">
        <w:trPr>
          <w:trHeight w:val="395"/>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Evaluation method</w:t>
            </w:r>
          </w:p>
        </w:tc>
        <w:tc>
          <w:tcPr>
            <w:tcW w:w="2583" w:type="pct"/>
          </w:tcPr>
          <w:p w:rsidR="00827D68" w:rsidRPr="00040E20" w:rsidRDefault="00827D68" w:rsidP="00827D68">
            <w:pPr>
              <w:spacing w:after="0"/>
              <w:jc w:val="center"/>
              <w:rPr>
                <w:rFonts w:ascii="Times New Roman" w:hAnsi="Times New Roman"/>
                <w:sz w:val="24"/>
                <w:szCs w:val="24"/>
              </w:rPr>
            </w:pPr>
            <w:r w:rsidRPr="00040E20">
              <w:rPr>
                <w:rFonts w:ascii="Times New Roman" w:hAnsi="Times New Roman"/>
                <w:sz w:val="24"/>
                <w:szCs w:val="24"/>
              </w:rPr>
              <w:t xml:space="preserve">Course with </w:t>
            </w:r>
            <w:r>
              <w:rPr>
                <w:rFonts w:ascii="Times New Roman" w:hAnsi="Times New Roman"/>
                <w:sz w:val="24"/>
                <w:szCs w:val="24"/>
              </w:rPr>
              <w:t xml:space="preserve"> </w:t>
            </w:r>
            <w:r w:rsidRPr="00040E20">
              <w:rPr>
                <w:rFonts w:ascii="Times New Roman" w:hAnsi="Times New Roman"/>
                <w:sz w:val="24"/>
                <w:szCs w:val="24"/>
              </w:rPr>
              <w:t>Self-study</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-3</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vAlign w:val="center"/>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lastRenderedPageBreak/>
              <w:t>Self-study (EL)</w:t>
            </w:r>
          </w:p>
        </w:tc>
        <w:tc>
          <w:tcPr>
            <w:tcW w:w="2583" w:type="pct"/>
            <w:vAlign w:val="center"/>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20</w:t>
            </w:r>
          </w:p>
        </w:tc>
      </w:tr>
      <w:tr w:rsidR="00827D68" w:rsidRPr="00040E20" w:rsidTr="00827D68">
        <w:trPr>
          <w:jc w:val="center"/>
        </w:trPr>
        <w:tc>
          <w:tcPr>
            <w:tcW w:w="2417"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Total</w:t>
            </w:r>
          </w:p>
        </w:tc>
        <w:tc>
          <w:tcPr>
            <w:tcW w:w="2583"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100</w:t>
            </w:r>
          </w:p>
        </w:tc>
      </w:tr>
    </w:tbl>
    <w:p w:rsidR="00827D68" w:rsidRDefault="00827D68" w:rsidP="0024681F">
      <w:pPr>
        <w:pStyle w:val="Heading2"/>
        <w:rPr>
          <w:rFonts w:ascii="Times New Roman" w:hAnsi="Times New Roman" w:cs="Times New Roman"/>
          <w:sz w:val="24"/>
          <w:szCs w:val="24"/>
        </w:rPr>
      </w:pPr>
    </w:p>
    <w:p w:rsidR="00827D68" w:rsidRPr="00A31D03" w:rsidRDefault="00827D68" w:rsidP="00827D68">
      <w:pPr>
        <w:spacing w:after="0"/>
        <w:rPr>
          <w:rFonts w:ascii="Times New Roman" w:hAnsi="Times New Roman"/>
          <w:b/>
          <w:sz w:val="32"/>
        </w:rPr>
      </w:pPr>
      <w:r w:rsidRPr="00A31D03">
        <w:rPr>
          <w:rFonts w:ascii="Times New Roman" w:hAnsi="Times New Roman"/>
          <w:b/>
          <w:sz w:val="32"/>
        </w:rPr>
        <w:t xml:space="preserve">Experiential Learning </w:t>
      </w:r>
    </w:p>
    <w:p w:rsidR="00827D68" w:rsidRPr="00F14722" w:rsidRDefault="00827D68" w:rsidP="00F14722">
      <w:pPr>
        <w:spacing w:after="0"/>
        <w:ind w:firstLine="720"/>
        <w:rPr>
          <w:rFonts w:ascii="Times New Roman" w:hAnsi="Times New Roman"/>
          <w:sz w:val="24"/>
          <w:szCs w:val="24"/>
        </w:rPr>
      </w:pPr>
      <w:r w:rsidRPr="00F14722">
        <w:rPr>
          <w:rFonts w:ascii="Times New Roman" w:hAnsi="Times New Roman"/>
          <w:sz w:val="24"/>
          <w:szCs w:val="24"/>
        </w:rPr>
        <w:t>The course has experiential learning as one of the assessment tool. In this students are assessed based on Two Components</w:t>
      </w:r>
    </w:p>
    <w:p w:rsidR="002E4D48" w:rsidRPr="00F14722" w:rsidRDefault="002E4D48" w:rsidP="00827D68">
      <w:pPr>
        <w:spacing w:after="0"/>
        <w:rPr>
          <w:rFonts w:ascii="Times New Roman" w:hAnsi="Times New Roman"/>
          <w:sz w:val="24"/>
          <w:szCs w:val="24"/>
        </w:rPr>
      </w:pPr>
    </w:p>
    <w:tbl>
      <w:tblPr>
        <w:tblStyle w:val="TableGrid"/>
        <w:tblW w:w="9805" w:type="dxa"/>
        <w:tblLook w:val="04A0" w:firstRow="1" w:lastRow="0" w:firstColumn="1" w:lastColumn="0" w:noHBand="0" w:noVBand="1"/>
      </w:tblPr>
      <w:tblGrid>
        <w:gridCol w:w="805"/>
        <w:gridCol w:w="1440"/>
        <w:gridCol w:w="4770"/>
        <w:gridCol w:w="1890"/>
        <w:gridCol w:w="900"/>
      </w:tblGrid>
      <w:tr w:rsidR="002E4D48" w:rsidRPr="00F14722" w:rsidTr="002E4D48">
        <w:tc>
          <w:tcPr>
            <w:tcW w:w="805" w:type="dxa"/>
          </w:tcPr>
          <w:p w:rsidR="002E4D48" w:rsidRPr="00F14722" w:rsidRDefault="002E4D48" w:rsidP="002E4D48">
            <w:pPr>
              <w:spacing w:after="0"/>
              <w:rPr>
                <w:rFonts w:ascii="Times New Roman" w:hAnsi="Times New Roman"/>
                <w:sz w:val="24"/>
                <w:szCs w:val="24"/>
              </w:rPr>
            </w:pPr>
            <w:proofErr w:type="spellStart"/>
            <w:r w:rsidRPr="00F14722">
              <w:rPr>
                <w:rFonts w:ascii="Times New Roman" w:hAnsi="Times New Roman"/>
                <w:sz w:val="24"/>
                <w:szCs w:val="24"/>
              </w:rPr>
              <w:t>Sl.No</w:t>
            </w:r>
            <w:proofErr w:type="spellEnd"/>
          </w:p>
        </w:tc>
        <w:tc>
          <w:tcPr>
            <w:tcW w:w="144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Component</w:t>
            </w:r>
          </w:p>
        </w:tc>
        <w:tc>
          <w:tcPr>
            <w:tcW w:w="477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 xml:space="preserve">Description </w:t>
            </w:r>
          </w:p>
        </w:tc>
        <w:tc>
          <w:tcPr>
            <w:tcW w:w="189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ICT/Assessment Tool</w:t>
            </w:r>
          </w:p>
        </w:tc>
        <w:tc>
          <w:tcPr>
            <w:tcW w:w="90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Max Marks</w:t>
            </w:r>
          </w:p>
        </w:tc>
      </w:tr>
      <w:tr w:rsidR="002E4D48" w:rsidRPr="00F14722" w:rsidTr="002E4D48">
        <w:tc>
          <w:tcPr>
            <w:tcW w:w="805"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1</w:t>
            </w:r>
          </w:p>
        </w:tc>
        <w:tc>
          <w:tcPr>
            <w:tcW w:w="144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Workshop</w:t>
            </w:r>
          </w:p>
        </w:tc>
        <w:tc>
          <w:tcPr>
            <w:tcW w:w="477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Organization of computer system components</w:t>
            </w:r>
            <w:r w:rsidR="00494FC8" w:rsidRPr="00F14722">
              <w:rPr>
                <w:rFonts w:ascii="Times New Roman" w:hAnsi="Times New Roman"/>
                <w:sz w:val="24"/>
                <w:szCs w:val="24"/>
              </w:rPr>
              <w:t xml:space="preserve">. </w:t>
            </w:r>
          </w:p>
        </w:tc>
        <w:tc>
          <w:tcPr>
            <w:tcW w:w="189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MOODLE</w:t>
            </w:r>
          </w:p>
        </w:tc>
        <w:tc>
          <w:tcPr>
            <w:tcW w:w="90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10</w:t>
            </w:r>
          </w:p>
        </w:tc>
      </w:tr>
      <w:tr w:rsidR="002E4D48" w:rsidRPr="00F14722" w:rsidTr="002E4D48">
        <w:tc>
          <w:tcPr>
            <w:tcW w:w="805"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2</w:t>
            </w:r>
          </w:p>
        </w:tc>
        <w:tc>
          <w:tcPr>
            <w:tcW w:w="144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Simulators</w:t>
            </w:r>
          </w:p>
        </w:tc>
        <w:tc>
          <w:tcPr>
            <w:tcW w:w="477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Executing and analyzing assembly programs</w:t>
            </w:r>
          </w:p>
        </w:tc>
        <w:tc>
          <w:tcPr>
            <w:tcW w:w="189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ARM and MIPS</w:t>
            </w:r>
          </w:p>
        </w:tc>
        <w:tc>
          <w:tcPr>
            <w:tcW w:w="900" w:type="dxa"/>
          </w:tcPr>
          <w:p w:rsidR="002E4D48" w:rsidRPr="00F14722" w:rsidRDefault="002E4D48" w:rsidP="002E4D48">
            <w:pPr>
              <w:spacing w:after="0"/>
              <w:rPr>
                <w:rFonts w:ascii="Times New Roman" w:hAnsi="Times New Roman"/>
                <w:sz w:val="24"/>
                <w:szCs w:val="24"/>
              </w:rPr>
            </w:pPr>
            <w:r w:rsidRPr="00F14722">
              <w:rPr>
                <w:rFonts w:ascii="Times New Roman" w:hAnsi="Times New Roman"/>
                <w:sz w:val="24"/>
                <w:szCs w:val="24"/>
              </w:rPr>
              <w:t>10</w:t>
            </w:r>
          </w:p>
        </w:tc>
      </w:tr>
    </w:tbl>
    <w:p w:rsidR="002E4D48" w:rsidRPr="00F14722" w:rsidRDefault="002E4D48" w:rsidP="00827D68">
      <w:pPr>
        <w:spacing w:after="0"/>
        <w:rPr>
          <w:rFonts w:ascii="Times New Roman" w:hAnsi="Times New Roman"/>
          <w:sz w:val="24"/>
          <w:szCs w:val="24"/>
        </w:rPr>
      </w:pPr>
    </w:p>
    <w:p w:rsidR="00827D68" w:rsidRPr="00F14722" w:rsidRDefault="002E4D48" w:rsidP="00827D68">
      <w:pPr>
        <w:pStyle w:val="ListParagraph"/>
        <w:numPr>
          <w:ilvl w:val="1"/>
          <w:numId w:val="24"/>
        </w:numPr>
        <w:spacing w:after="0"/>
        <w:rPr>
          <w:rFonts w:ascii="Times New Roman" w:hAnsi="Times New Roman"/>
          <w:sz w:val="24"/>
          <w:szCs w:val="24"/>
        </w:rPr>
      </w:pPr>
      <w:r w:rsidRPr="00F14722">
        <w:rPr>
          <w:rFonts w:ascii="Times New Roman" w:hAnsi="Times New Roman"/>
          <w:sz w:val="24"/>
          <w:szCs w:val="24"/>
          <w:lang w:val="en-US"/>
        </w:rPr>
        <w:t xml:space="preserve">A </w:t>
      </w:r>
      <w:r w:rsidR="00827D68" w:rsidRPr="00F14722">
        <w:rPr>
          <w:rFonts w:ascii="Times New Roman" w:hAnsi="Times New Roman"/>
          <w:sz w:val="24"/>
          <w:szCs w:val="24"/>
          <w:lang w:val="en-US"/>
        </w:rPr>
        <w:t xml:space="preserve">Workshop on </w:t>
      </w:r>
      <w:r w:rsidR="00A31D03" w:rsidRPr="00F14722">
        <w:rPr>
          <w:rFonts w:ascii="Times New Roman" w:hAnsi="Times New Roman"/>
          <w:sz w:val="24"/>
          <w:szCs w:val="24"/>
          <w:lang w:val="en-US"/>
        </w:rPr>
        <w:t>“O</w:t>
      </w:r>
      <w:r w:rsidR="00827D68" w:rsidRPr="00F14722">
        <w:rPr>
          <w:rFonts w:ascii="Times New Roman" w:hAnsi="Times New Roman"/>
          <w:sz w:val="24"/>
          <w:szCs w:val="24"/>
          <w:lang w:val="en-US"/>
        </w:rPr>
        <w:t>rganization of computer system</w:t>
      </w:r>
      <w:r w:rsidR="00A31D03" w:rsidRPr="00F14722">
        <w:rPr>
          <w:rFonts w:ascii="Times New Roman" w:hAnsi="Times New Roman"/>
          <w:sz w:val="24"/>
          <w:szCs w:val="24"/>
          <w:lang w:val="en-US"/>
        </w:rPr>
        <w:t xml:space="preserve"> components”</w:t>
      </w:r>
      <w:r w:rsidRPr="00F14722">
        <w:rPr>
          <w:rFonts w:ascii="Times New Roman" w:hAnsi="Times New Roman"/>
          <w:sz w:val="24"/>
          <w:szCs w:val="24"/>
          <w:lang w:val="en-US"/>
        </w:rPr>
        <w:t xml:space="preserve"> is organized</w:t>
      </w:r>
      <w:r w:rsidR="00827D68" w:rsidRPr="00F14722">
        <w:rPr>
          <w:rFonts w:ascii="Times New Roman" w:hAnsi="Times New Roman"/>
          <w:sz w:val="24"/>
          <w:szCs w:val="24"/>
          <w:lang w:val="en-US"/>
        </w:rPr>
        <w:t>- After the workshop quiz</w:t>
      </w:r>
      <w:r w:rsidRPr="00F14722">
        <w:rPr>
          <w:rFonts w:ascii="Times New Roman" w:hAnsi="Times New Roman"/>
          <w:sz w:val="24"/>
          <w:szCs w:val="24"/>
          <w:lang w:val="en-US"/>
        </w:rPr>
        <w:t xml:space="preserve"> using MOODLE is</w:t>
      </w:r>
      <w:r w:rsidR="00827D68" w:rsidRPr="00F14722">
        <w:rPr>
          <w:rFonts w:ascii="Times New Roman" w:hAnsi="Times New Roman"/>
          <w:sz w:val="24"/>
          <w:szCs w:val="24"/>
          <w:lang w:val="en-US"/>
        </w:rPr>
        <w:t xml:space="preserve"> conducted and evaluated for 10 marks.</w:t>
      </w:r>
    </w:p>
    <w:p w:rsidR="00827D68" w:rsidRPr="00F14722" w:rsidRDefault="00827D68" w:rsidP="00827D68">
      <w:pPr>
        <w:pStyle w:val="ListParagraph"/>
        <w:numPr>
          <w:ilvl w:val="1"/>
          <w:numId w:val="24"/>
        </w:numPr>
        <w:spacing w:after="0"/>
        <w:rPr>
          <w:rFonts w:ascii="Times New Roman" w:hAnsi="Times New Roman"/>
          <w:sz w:val="24"/>
          <w:szCs w:val="24"/>
        </w:rPr>
      </w:pPr>
      <w:r w:rsidRPr="00F14722">
        <w:rPr>
          <w:rFonts w:ascii="Times New Roman" w:hAnsi="Times New Roman"/>
          <w:sz w:val="24"/>
          <w:szCs w:val="24"/>
          <w:lang w:val="en-US"/>
        </w:rPr>
        <w:t>Use of simulators like ARM and MIPS for executing and analyzing assembly programs</w:t>
      </w:r>
      <w:r w:rsidR="002E4D48" w:rsidRPr="00F14722">
        <w:rPr>
          <w:rFonts w:ascii="Times New Roman" w:hAnsi="Times New Roman"/>
          <w:sz w:val="24"/>
          <w:szCs w:val="24"/>
          <w:lang w:val="en-US"/>
        </w:rPr>
        <w:t>.</w:t>
      </w:r>
    </w:p>
    <w:p w:rsidR="00A11CD9" w:rsidRPr="00F14722" w:rsidRDefault="00827D68" w:rsidP="00A11CD9">
      <w:pPr>
        <w:pStyle w:val="ListParagraph"/>
        <w:spacing w:after="0"/>
        <w:rPr>
          <w:rFonts w:ascii="Times New Roman" w:hAnsi="Times New Roman"/>
          <w:sz w:val="24"/>
          <w:szCs w:val="24"/>
          <w:lang w:val="en-US"/>
        </w:rPr>
      </w:pPr>
      <w:r w:rsidRPr="00F14722">
        <w:rPr>
          <w:rFonts w:ascii="Times New Roman" w:hAnsi="Times New Roman"/>
          <w:sz w:val="24"/>
          <w:szCs w:val="24"/>
          <w:lang w:val="en-US"/>
        </w:rPr>
        <w:t>Students are assigned</w:t>
      </w:r>
      <w:r w:rsidR="002E4D48" w:rsidRPr="00F14722">
        <w:rPr>
          <w:rFonts w:ascii="Times New Roman" w:hAnsi="Times New Roman"/>
          <w:sz w:val="24"/>
          <w:szCs w:val="24"/>
          <w:lang w:val="en-US"/>
        </w:rPr>
        <w:t xml:space="preserve"> different </w:t>
      </w:r>
      <w:r w:rsidRPr="00F14722">
        <w:rPr>
          <w:rFonts w:ascii="Times New Roman" w:hAnsi="Times New Roman"/>
          <w:sz w:val="24"/>
          <w:szCs w:val="24"/>
          <w:lang w:val="en-US"/>
        </w:rPr>
        <w:t xml:space="preserve">assembly programs </w:t>
      </w:r>
      <w:r w:rsidR="002E4D48" w:rsidRPr="00F14722">
        <w:rPr>
          <w:rFonts w:ascii="Times New Roman" w:hAnsi="Times New Roman"/>
          <w:sz w:val="24"/>
          <w:szCs w:val="24"/>
          <w:lang w:val="en-US"/>
        </w:rPr>
        <w:t xml:space="preserve">to execute </w:t>
      </w:r>
      <w:r w:rsidRPr="00F14722">
        <w:rPr>
          <w:rFonts w:ascii="Times New Roman" w:hAnsi="Times New Roman"/>
          <w:sz w:val="24"/>
          <w:szCs w:val="24"/>
          <w:lang w:val="en-US"/>
        </w:rPr>
        <w:t>on the simulators</w:t>
      </w:r>
      <w:r w:rsidR="002E4D48" w:rsidRPr="00F14722">
        <w:rPr>
          <w:rFonts w:ascii="Times New Roman" w:hAnsi="Times New Roman"/>
          <w:sz w:val="24"/>
          <w:szCs w:val="24"/>
          <w:lang w:val="en-US"/>
        </w:rPr>
        <w:t xml:space="preserve"> and are required to demonstrate and justify the updates in memory and registers after program execution. </w:t>
      </w:r>
    </w:p>
    <w:p w:rsidR="00A11CD9" w:rsidRDefault="00A11CD9" w:rsidP="00A11CD9">
      <w:pPr>
        <w:pStyle w:val="ListParagraph"/>
        <w:spacing w:after="0"/>
        <w:rPr>
          <w:rFonts w:ascii="Times New Roman" w:hAnsi="Times New Roman"/>
          <w:b/>
          <w:sz w:val="24"/>
          <w:szCs w:val="24"/>
          <w:lang w:val="en-US"/>
        </w:rPr>
      </w:pPr>
    </w:p>
    <w:p w:rsidR="00A11CD9" w:rsidRPr="00F14722" w:rsidRDefault="00A11CD9" w:rsidP="00F14722">
      <w:pPr>
        <w:spacing w:after="0"/>
        <w:rPr>
          <w:rFonts w:ascii="Times New Roman" w:hAnsi="Times New Roman"/>
          <w:b/>
          <w:sz w:val="24"/>
          <w:szCs w:val="24"/>
        </w:rPr>
      </w:pPr>
      <w:r w:rsidRPr="00F14722">
        <w:rPr>
          <w:rFonts w:ascii="Times New Roman" w:hAnsi="Times New Roman"/>
          <w:b/>
          <w:sz w:val="24"/>
          <w:szCs w:val="24"/>
        </w:rPr>
        <w:t>SAMPLE PROGRAMS:</w:t>
      </w:r>
    </w:p>
    <w:p w:rsidR="00A11CD9" w:rsidRDefault="00A11CD9" w:rsidP="00A11CD9">
      <w:pPr>
        <w:pStyle w:val="ListParagraph"/>
        <w:spacing w:after="0"/>
        <w:rPr>
          <w:rFonts w:ascii="Times New Roman" w:hAnsi="Times New Roman"/>
          <w:b/>
          <w:sz w:val="24"/>
          <w:szCs w:val="24"/>
          <w:lang w:val="en-US"/>
        </w:rPr>
      </w:pPr>
    </w:p>
    <w:p w:rsidR="00A11CD9" w:rsidRPr="00A11CD9" w:rsidRDefault="00A11CD9" w:rsidP="00A11CD9">
      <w:pPr>
        <w:pStyle w:val="ListParagraph"/>
        <w:numPr>
          <w:ilvl w:val="2"/>
          <w:numId w:val="24"/>
        </w:numPr>
        <w:spacing w:after="0"/>
        <w:rPr>
          <w:rFonts w:ascii="Times New Roman" w:hAnsi="Times New Roman"/>
          <w:b/>
          <w:sz w:val="24"/>
          <w:szCs w:val="24"/>
          <w:lang w:val="en-US"/>
        </w:rPr>
      </w:pPr>
      <w:r>
        <w:rPr>
          <w:rFonts w:ascii="Times New Roman" w:hAnsi="Times New Roman"/>
          <w:sz w:val="24"/>
          <w:szCs w:val="24"/>
        </w:rPr>
        <w:t>Write an Assembly Language Program for computing the  average scores on each test and store these sums in the memory word locations at address SUM, SUM+4, SUM+8.</w:t>
      </w:r>
    </w:p>
    <w:p w:rsidR="00A11CD9" w:rsidRPr="00A11CD9" w:rsidRDefault="00A11CD9" w:rsidP="00A11CD9">
      <w:pPr>
        <w:pStyle w:val="ListParagraph"/>
        <w:numPr>
          <w:ilvl w:val="2"/>
          <w:numId w:val="24"/>
        </w:numPr>
        <w:spacing w:after="0"/>
        <w:rPr>
          <w:rFonts w:ascii="Times New Roman" w:hAnsi="Times New Roman"/>
          <w:sz w:val="24"/>
          <w:szCs w:val="24"/>
        </w:rPr>
      </w:pPr>
      <w:r w:rsidRPr="00A11CD9">
        <w:rPr>
          <w:rFonts w:ascii="Times New Roman" w:hAnsi="Times New Roman"/>
          <w:sz w:val="24"/>
          <w:szCs w:val="24"/>
        </w:rPr>
        <w:t xml:space="preserve">Register R1 and R2 of a computer contain the decimal values 1200 and 4600. Find the effective address of the memory operand in each of the following instruction and also indicate the contents of all the registers used </w:t>
      </w:r>
    </w:p>
    <w:p w:rsidR="00A11CD9" w:rsidRPr="00A11CD9" w:rsidRDefault="00A11CD9" w:rsidP="00A11CD9">
      <w:pPr>
        <w:pStyle w:val="ListParagraph"/>
        <w:suppressAutoHyphens w:val="0"/>
        <w:spacing w:before="0" w:after="0" w:line="276" w:lineRule="auto"/>
        <w:ind w:firstLine="720"/>
        <w:contextualSpacing/>
        <w:rPr>
          <w:rFonts w:ascii="Times New Roman" w:hAnsi="Times New Roman"/>
          <w:sz w:val="24"/>
          <w:szCs w:val="24"/>
        </w:rPr>
      </w:pPr>
      <w:r w:rsidRPr="00A11CD9">
        <w:rPr>
          <w:rFonts w:ascii="Times New Roman" w:hAnsi="Times New Roman"/>
          <w:sz w:val="24"/>
          <w:szCs w:val="24"/>
        </w:rPr>
        <w:t>STORE    R5,30(R1,R2)</w:t>
      </w:r>
    </w:p>
    <w:p w:rsidR="00A11CD9" w:rsidRPr="00A11CD9" w:rsidRDefault="00A11CD9" w:rsidP="00A11CD9">
      <w:pPr>
        <w:pStyle w:val="ListParagraph"/>
        <w:suppressAutoHyphens w:val="0"/>
        <w:spacing w:before="0" w:after="0" w:line="276" w:lineRule="auto"/>
        <w:ind w:left="1080" w:firstLine="360"/>
        <w:contextualSpacing/>
        <w:rPr>
          <w:rFonts w:ascii="Times New Roman" w:hAnsi="Times New Roman"/>
          <w:sz w:val="24"/>
          <w:szCs w:val="24"/>
        </w:rPr>
      </w:pPr>
      <w:r w:rsidRPr="00A11CD9">
        <w:rPr>
          <w:rFonts w:ascii="Times New Roman" w:hAnsi="Times New Roman"/>
          <w:sz w:val="24"/>
          <w:szCs w:val="24"/>
        </w:rPr>
        <w:t>ADD –(R2),R5</w:t>
      </w:r>
    </w:p>
    <w:p w:rsidR="00A11CD9" w:rsidRPr="00A11CD9" w:rsidRDefault="00A11CD9" w:rsidP="00A11CD9">
      <w:pPr>
        <w:pStyle w:val="ListParagraph"/>
        <w:suppressAutoHyphens w:val="0"/>
        <w:spacing w:before="0" w:after="0" w:line="276" w:lineRule="auto"/>
        <w:ind w:firstLine="720"/>
        <w:contextualSpacing/>
        <w:rPr>
          <w:rFonts w:ascii="Times New Roman" w:hAnsi="Times New Roman"/>
          <w:sz w:val="24"/>
          <w:szCs w:val="24"/>
        </w:rPr>
      </w:pPr>
      <w:r w:rsidRPr="00A11CD9">
        <w:rPr>
          <w:rFonts w:ascii="Times New Roman" w:hAnsi="Times New Roman"/>
          <w:sz w:val="24"/>
          <w:szCs w:val="24"/>
        </w:rPr>
        <w:t>SUB (R1)+,R5</w:t>
      </w:r>
    </w:p>
    <w:p w:rsidR="00A11CD9" w:rsidRPr="00A11CD9" w:rsidRDefault="00A11CD9" w:rsidP="00A11CD9">
      <w:pPr>
        <w:pStyle w:val="ListParagraph"/>
        <w:suppressAutoHyphens w:val="0"/>
        <w:spacing w:before="0" w:after="0" w:line="276" w:lineRule="auto"/>
        <w:ind w:left="1080" w:firstLine="360"/>
        <w:contextualSpacing/>
        <w:rPr>
          <w:rFonts w:ascii="Times New Roman" w:hAnsi="Times New Roman"/>
          <w:sz w:val="24"/>
          <w:szCs w:val="24"/>
        </w:rPr>
      </w:pPr>
      <w:r w:rsidRPr="00A11CD9">
        <w:rPr>
          <w:rFonts w:ascii="Times New Roman" w:hAnsi="Times New Roman"/>
          <w:sz w:val="24"/>
          <w:szCs w:val="24"/>
        </w:rPr>
        <w:t>MOVE #3000, R5</w:t>
      </w:r>
    </w:p>
    <w:p w:rsidR="00A11CD9" w:rsidRDefault="00A11CD9" w:rsidP="00A11CD9">
      <w:pPr>
        <w:spacing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A11CD9">
        <w:rPr>
          <w:rFonts w:ascii="Times New Roman" w:hAnsi="Times New Roman"/>
          <w:sz w:val="24"/>
          <w:szCs w:val="24"/>
        </w:rPr>
        <w:t>LOAD 20(R1)</w:t>
      </w:r>
      <w:proofErr w:type="gramStart"/>
      <w:r w:rsidRPr="00A11CD9">
        <w:rPr>
          <w:rFonts w:ascii="Times New Roman" w:hAnsi="Times New Roman"/>
          <w:sz w:val="24"/>
          <w:szCs w:val="24"/>
        </w:rPr>
        <w:t>,R5</w:t>
      </w:r>
      <w:proofErr w:type="gramEnd"/>
    </w:p>
    <w:p w:rsidR="00105392" w:rsidRDefault="00105392" w:rsidP="00A11CD9">
      <w:pPr>
        <w:spacing w:after="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2878"/>
        <w:gridCol w:w="2552"/>
        <w:gridCol w:w="2090"/>
      </w:tblGrid>
      <w:tr w:rsidR="00105392" w:rsidRPr="00B55902" w:rsidTr="0024771B">
        <w:tc>
          <w:tcPr>
            <w:tcW w:w="1548" w:type="dxa"/>
          </w:tcPr>
          <w:p w:rsidR="00105392" w:rsidRPr="00B55902" w:rsidRDefault="00105392" w:rsidP="0024771B">
            <w:pPr>
              <w:suppressAutoHyphens w:val="0"/>
              <w:spacing w:before="0" w:after="0" w:line="360" w:lineRule="auto"/>
              <w:rPr>
                <w:rFonts w:ascii="Times New Roman" w:eastAsia="Calibri" w:hAnsi="Times New Roman" w:cs="Times New Roman"/>
                <w:b/>
                <w:sz w:val="24"/>
                <w:szCs w:val="24"/>
              </w:rPr>
            </w:pPr>
            <w:r w:rsidRPr="00B55902">
              <w:rPr>
                <w:rFonts w:ascii="Times New Roman" w:eastAsia="Calibri" w:hAnsi="Times New Roman" w:cs="Times New Roman"/>
                <w:b/>
                <w:sz w:val="24"/>
                <w:szCs w:val="24"/>
              </w:rPr>
              <w:t>Components</w:t>
            </w:r>
          </w:p>
        </w:tc>
        <w:tc>
          <w:tcPr>
            <w:tcW w:w="7520" w:type="dxa"/>
            <w:gridSpan w:val="3"/>
          </w:tcPr>
          <w:p w:rsidR="00105392" w:rsidRPr="00B55902" w:rsidRDefault="00105392" w:rsidP="0024771B">
            <w:pPr>
              <w:suppressAutoHyphens w:val="0"/>
              <w:spacing w:before="0" w:after="0" w:line="360" w:lineRule="auto"/>
              <w:jc w:val="center"/>
              <w:rPr>
                <w:rFonts w:ascii="Times New Roman" w:eastAsia="Calibri" w:hAnsi="Times New Roman" w:cs="Times New Roman"/>
                <w:b/>
                <w:sz w:val="24"/>
                <w:szCs w:val="24"/>
              </w:rPr>
            </w:pPr>
            <w:r w:rsidRPr="00B55902">
              <w:rPr>
                <w:rFonts w:ascii="Times New Roman" w:eastAsia="Calibri" w:hAnsi="Times New Roman" w:cs="Times New Roman"/>
                <w:b/>
                <w:sz w:val="24"/>
                <w:szCs w:val="24"/>
              </w:rPr>
              <w:t>Rubrics</w:t>
            </w:r>
            <w:r>
              <w:rPr>
                <w:rFonts w:ascii="Times New Roman" w:eastAsia="Calibri" w:hAnsi="Times New Roman" w:cs="Times New Roman"/>
                <w:b/>
                <w:sz w:val="24"/>
                <w:szCs w:val="24"/>
              </w:rPr>
              <w:t xml:space="preserve"> for program execution(SIMULATOR)</w:t>
            </w:r>
          </w:p>
        </w:tc>
      </w:tr>
      <w:tr w:rsidR="00105392" w:rsidRPr="00B55902" w:rsidTr="00105392">
        <w:trPr>
          <w:trHeight w:val="170"/>
        </w:trPr>
        <w:tc>
          <w:tcPr>
            <w:tcW w:w="1548" w:type="dxa"/>
          </w:tcPr>
          <w:p w:rsidR="00105392" w:rsidRPr="00B55902" w:rsidRDefault="00105392" w:rsidP="0024771B">
            <w:pPr>
              <w:suppressAutoHyphens w:val="0"/>
              <w:spacing w:before="0" w:after="0" w:line="360" w:lineRule="auto"/>
              <w:rPr>
                <w:rFonts w:ascii="Times New Roman" w:eastAsia="Calibri" w:hAnsi="Times New Roman" w:cs="Times New Roman"/>
                <w:b/>
                <w:sz w:val="24"/>
                <w:szCs w:val="24"/>
              </w:rPr>
            </w:pPr>
          </w:p>
        </w:tc>
        <w:tc>
          <w:tcPr>
            <w:tcW w:w="2878" w:type="dxa"/>
          </w:tcPr>
          <w:p w:rsidR="00105392" w:rsidRPr="00B55902" w:rsidRDefault="00105392" w:rsidP="0024771B">
            <w:pPr>
              <w:suppressAutoHyphens w:val="0"/>
              <w:spacing w:before="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Excellent</w:t>
            </w:r>
          </w:p>
        </w:tc>
        <w:tc>
          <w:tcPr>
            <w:tcW w:w="2552" w:type="dxa"/>
          </w:tcPr>
          <w:p w:rsidR="00105392" w:rsidRPr="00B55902" w:rsidRDefault="00105392" w:rsidP="0024771B">
            <w:pPr>
              <w:suppressAutoHyphens w:val="0"/>
              <w:spacing w:before="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Good</w:t>
            </w:r>
          </w:p>
        </w:tc>
        <w:tc>
          <w:tcPr>
            <w:tcW w:w="2090" w:type="dxa"/>
          </w:tcPr>
          <w:p w:rsidR="00105392" w:rsidRPr="00B55902" w:rsidRDefault="00105392" w:rsidP="0024771B">
            <w:pPr>
              <w:suppressAutoHyphens w:val="0"/>
              <w:spacing w:before="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Not Satisfactory</w:t>
            </w:r>
          </w:p>
        </w:tc>
      </w:tr>
      <w:tr w:rsidR="00105392" w:rsidRPr="00B55902" w:rsidTr="0024771B">
        <w:tc>
          <w:tcPr>
            <w:tcW w:w="1548" w:type="dxa"/>
          </w:tcPr>
          <w:p w:rsidR="00105392" w:rsidRPr="00B55902" w:rsidRDefault="00105392" w:rsidP="0024771B">
            <w:pPr>
              <w:suppressAutoHyphens w:val="0"/>
              <w:spacing w:before="0" w:after="0" w:line="360" w:lineRule="auto"/>
              <w:rPr>
                <w:rFonts w:ascii="Times New Roman" w:eastAsia="Calibri" w:hAnsi="Times New Roman" w:cs="Times New Roman"/>
                <w:b/>
                <w:sz w:val="24"/>
                <w:szCs w:val="24"/>
              </w:rPr>
            </w:pPr>
            <w:r w:rsidRPr="00B55902">
              <w:rPr>
                <w:rFonts w:ascii="Times New Roman" w:eastAsia="Calibri" w:hAnsi="Times New Roman" w:cs="Times New Roman"/>
                <w:b/>
                <w:sz w:val="24"/>
                <w:szCs w:val="24"/>
              </w:rPr>
              <w:t>Problem definition(2)</w:t>
            </w:r>
          </w:p>
        </w:tc>
        <w:tc>
          <w:tcPr>
            <w:tcW w:w="2878" w:type="dxa"/>
          </w:tcPr>
          <w:p w:rsidR="0010539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Exhibit </w:t>
            </w:r>
            <w:r w:rsidRPr="00B55902">
              <w:rPr>
                <w:rFonts w:ascii="Times New Roman" w:eastAsia="Calibri" w:hAnsi="Times New Roman" w:cs="Times New Roman"/>
                <w:sz w:val="24"/>
                <w:szCs w:val="24"/>
              </w:rPr>
              <w:t>Clear understanding</w:t>
            </w:r>
            <w:r>
              <w:rPr>
                <w:rFonts w:ascii="Times New Roman" w:eastAsia="Calibri" w:hAnsi="Times New Roman" w:cs="Times New Roman"/>
                <w:sz w:val="24"/>
                <w:szCs w:val="24"/>
              </w:rPr>
              <w:t xml:space="preserve"> of the program with proper justification to the addressing modes used.</w:t>
            </w:r>
          </w:p>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 2marks</w:t>
            </w:r>
          </w:p>
        </w:tc>
        <w:tc>
          <w:tcPr>
            <w:tcW w:w="2552" w:type="dxa"/>
          </w:tcPr>
          <w:p w:rsidR="0010539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Exhibit </w:t>
            </w:r>
            <w:r w:rsidRPr="00B55902">
              <w:rPr>
                <w:rFonts w:ascii="Times New Roman" w:eastAsia="Calibri" w:hAnsi="Times New Roman" w:cs="Times New Roman"/>
                <w:sz w:val="24"/>
                <w:szCs w:val="24"/>
              </w:rPr>
              <w:t>understanding</w:t>
            </w:r>
            <w:r>
              <w:rPr>
                <w:rFonts w:ascii="Times New Roman" w:eastAsia="Calibri" w:hAnsi="Times New Roman" w:cs="Times New Roman"/>
                <w:sz w:val="24"/>
                <w:szCs w:val="24"/>
              </w:rPr>
              <w:t xml:space="preserve"> of the program without proper justification to the addressing modes used.</w:t>
            </w:r>
          </w:p>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&lt;=1 marks</w:t>
            </w:r>
          </w:p>
        </w:tc>
        <w:tc>
          <w:tcPr>
            <w:tcW w:w="2090" w:type="dxa"/>
          </w:tcPr>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Not Clear about the program- 0 Marks</w:t>
            </w:r>
          </w:p>
        </w:tc>
      </w:tr>
      <w:tr w:rsidR="00105392" w:rsidRPr="00B55902" w:rsidTr="0024771B">
        <w:tc>
          <w:tcPr>
            <w:tcW w:w="1548" w:type="dxa"/>
          </w:tcPr>
          <w:p w:rsidR="00105392" w:rsidRPr="00B55902" w:rsidRDefault="00105392" w:rsidP="0024771B">
            <w:pPr>
              <w:suppressAutoHyphens w:val="0"/>
              <w:spacing w:before="0" w:after="0" w:line="360" w:lineRule="auto"/>
              <w:rPr>
                <w:rFonts w:ascii="Times New Roman" w:eastAsia="Calibri" w:hAnsi="Times New Roman" w:cs="Times New Roman"/>
                <w:b/>
                <w:sz w:val="24"/>
                <w:szCs w:val="24"/>
              </w:rPr>
            </w:pPr>
            <w:r w:rsidRPr="00B55902">
              <w:rPr>
                <w:rFonts w:ascii="Times New Roman" w:eastAsia="Calibri" w:hAnsi="Times New Roman" w:cs="Times New Roman"/>
                <w:b/>
                <w:sz w:val="24"/>
                <w:szCs w:val="24"/>
              </w:rPr>
              <w:lastRenderedPageBreak/>
              <w:t>Impleme</w:t>
            </w:r>
            <w:r>
              <w:rPr>
                <w:rFonts w:ascii="Times New Roman" w:eastAsia="Calibri" w:hAnsi="Times New Roman" w:cs="Times New Roman"/>
                <w:b/>
                <w:sz w:val="24"/>
                <w:szCs w:val="24"/>
              </w:rPr>
              <w:t>ntation(4</w:t>
            </w:r>
            <w:r w:rsidRPr="00B55902">
              <w:rPr>
                <w:rFonts w:ascii="Times New Roman" w:eastAsia="Calibri" w:hAnsi="Times New Roman" w:cs="Times New Roman"/>
                <w:b/>
                <w:sz w:val="24"/>
                <w:szCs w:val="24"/>
              </w:rPr>
              <w:t>)</w:t>
            </w:r>
          </w:p>
        </w:tc>
        <w:tc>
          <w:tcPr>
            <w:tcW w:w="2878" w:type="dxa"/>
          </w:tcPr>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Demonstrate the working  program by satisfying all the inputs given – 4 marks</w:t>
            </w:r>
          </w:p>
        </w:tc>
        <w:tc>
          <w:tcPr>
            <w:tcW w:w="2552" w:type="dxa"/>
          </w:tcPr>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Implementation satisfying a few input condition specified &lt; 3 marks</w:t>
            </w:r>
          </w:p>
        </w:tc>
        <w:tc>
          <w:tcPr>
            <w:tcW w:w="2090" w:type="dxa"/>
          </w:tcPr>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Not implemented- 0 marks</w:t>
            </w:r>
          </w:p>
        </w:tc>
      </w:tr>
      <w:tr w:rsidR="00105392" w:rsidRPr="00B55902" w:rsidTr="0024771B">
        <w:tc>
          <w:tcPr>
            <w:tcW w:w="1548" w:type="dxa"/>
          </w:tcPr>
          <w:p w:rsidR="00105392" w:rsidRPr="00B55902" w:rsidRDefault="00105392" w:rsidP="0024771B">
            <w:pPr>
              <w:suppressAutoHyphens w:val="0"/>
              <w:spacing w:before="0"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Register/Memory mapping(4</w:t>
            </w:r>
            <w:r w:rsidRPr="00B55902">
              <w:rPr>
                <w:rFonts w:ascii="Times New Roman" w:eastAsia="Calibri" w:hAnsi="Times New Roman" w:cs="Times New Roman"/>
                <w:b/>
                <w:sz w:val="24"/>
                <w:szCs w:val="24"/>
              </w:rPr>
              <w:t>)</w:t>
            </w:r>
          </w:p>
        </w:tc>
        <w:tc>
          <w:tcPr>
            <w:tcW w:w="2878" w:type="dxa"/>
          </w:tcPr>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Able to analyze and discuss both memory and register mapping effectively through use of  simulators –4marks</w:t>
            </w:r>
          </w:p>
        </w:tc>
        <w:tc>
          <w:tcPr>
            <w:tcW w:w="2552" w:type="dxa"/>
          </w:tcPr>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Able to analyze and discuss either memory or register mapping effectively through use of  simulators  2-3 marks</w:t>
            </w:r>
          </w:p>
        </w:tc>
        <w:tc>
          <w:tcPr>
            <w:tcW w:w="2090" w:type="dxa"/>
          </w:tcPr>
          <w:p w:rsidR="00105392" w:rsidRPr="00B55902" w:rsidRDefault="00105392" w:rsidP="0024771B">
            <w:pPr>
              <w:suppressAutoHyphens w:val="0"/>
              <w:spacing w:before="0"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Not clear about register/memory mapping but demonstrates usage of simulator– 0-1marks</w:t>
            </w:r>
          </w:p>
        </w:tc>
      </w:tr>
    </w:tbl>
    <w:p w:rsidR="00105392" w:rsidRPr="00A11CD9" w:rsidRDefault="00105392" w:rsidP="00A11CD9">
      <w:pPr>
        <w:spacing w:after="0"/>
        <w:rPr>
          <w:rFonts w:ascii="Times New Roman" w:hAnsi="Times New Roman"/>
          <w:sz w:val="24"/>
          <w:szCs w:val="24"/>
        </w:rPr>
      </w:pPr>
    </w:p>
    <w:p w:rsidR="00827D68" w:rsidRPr="00827D68" w:rsidRDefault="002E4D48" w:rsidP="002E4D48">
      <w:pPr>
        <w:tabs>
          <w:tab w:val="left" w:pos="3240"/>
        </w:tabs>
      </w:pPr>
      <w:r>
        <w:tab/>
      </w:r>
    </w:p>
    <w:tbl>
      <w:tblPr>
        <w:tblW w:w="418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9"/>
        <w:gridCol w:w="576"/>
      </w:tblGrid>
      <w:tr w:rsidR="00827D68" w:rsidRPr="00040E20" w:rsidTr="00827D68">
        <w:trPr>
          <w:trHeight w:val="395"/>
          <w:jc w:val="center"/>
        </w:trPr>
        <w:tc>
          <w:tcPr>
            <w:tcW w:w="5000" w:type="pct"/>
            <w:gridSpan w:val="2"/>
          </w:tcPr>
          <w:p w:rsidR="00827D68" w:rsidRPr="00040E20" w:rsidRDefault="00827D68" w:rsidP="00827D68">
            <w:pPr>
              <w:spacing w:after="0"/>
              <w:jc w:val="center"/>
              <w:rPr>
                <w:rFonts w:ascii="Times New Roman" w:hAnsi="Times New Roman"/>
                <w:b/>
                <w:sz w:val="24"/>
                <w:szCs w:val="24"/>
              </w:rPr>
            </w:pPr>
            <w:r w:rsidRPr="00040E20">
              <w:rPr>
                <w:rFonts w:ascii="Times New Roman" w:hAnsi="Times New Roman"/>
                <w:b/>
                <w:sz w:val="24"/>
                <w:szCs w:val="24"/>
              </w:rPr>
              <w:t>Semester End Evaluation</w:t>
            </w:r>
            <w:r>
              <w:rPr>
                <w:rFonts w:ascii="Times New Roman" w:hAnsi="Times New Roman"/>
                <w:b/>
                <w:sz w:val="24"/>
                <w:szCs w:val="24"/>
              </w:rPr>
              <w:t xml:space="preserve"> </w:t>
            </w:r>
            <w:r w:rsidRPr="00040E20">
              <w:rPr>
                <w:rFonts w:ascii="Times New Roman" w:hAnsi="Times New Roman"/>
                <w:b/>
                <w:sz w:val="24"/>
                <w:szCs w:val="24"/>
              </w:rPr>
              <w:t>Theory (100)</w:t>
            </w:r>
          </w:p>
        </w:tc>
      </w:tr>
      <w:tr w:rsidR="00827D68" w:rsidRPr="00040E20" w:rsidTr="00827D68">
        <w:trPr>
          <w:jc w:val="center"/>
        </w:trPr>
        <w:tc>
          <w:tcPr>
            <w:tcW w:w="4644" w:type="pc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–A</w:t>
            </w:r>
          </w:p>
          <w:p w:rsidR="00827D68" w:rsidRPr="00040E20" w:rsidRDefault="00827D68" w:rsidP="00A31D03">
            <w:pPr>
              <w:spacing w:after="0"/>
              <w:rPr>
                <w:rFonts w:ascii="Times New Roman" w:hAnsi="Times New Roman"/>
                <w:sz w:val="24"/>
                <w:szCs w:val="24"/>
              </w:rPr>
            </w:pPr>
            <w:r w:rsidRPr="00040E20">
              <w:rPr>
                <w:rFonts w:ascii="Times New Roman" w:hAnsi="Times New Roman"/>
                <w:b/>
                <w:sz w:val="24"/>
                <w:szCs w:val="24"/>
              </w:rPr>
              <w:t>Objective type questions</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20</w:t>
            </w:r>
          </w:p>
        </w:tc>
      </w:tr>
      <w:tr w:rsidR="00827D68" w:rsidRPr="00040E20" w:rsidTr="00827D68">
        <w:trPr>
          <w:trHeight w:val="276"/>
          <w:jc w:val="center"/>
        </w:trPr>
        <w:tc>
          <w:tcPr>
            <w:tcW w:w="4644" w:type="pct"/>
            <w:vMerge w:val="restar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–B</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There should be five questions from five units. Each question should be for maximum of 16 Marks. </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UNIT-1</w:t>
            </w:r>
            <w:r w:rsidRPr="00040E20">
              <w:rPr>
                <w:rFonts w:ascii="Times New Roman" w:hAnsi="Times New Roman"/>
                <w:sz w:val="24"/>
                <w:szCs w:val="24"/>
              </w:rPr>
              <w:t xml:space="preserve">, </w:t>
            </w:r>
            <w:r w:rsidRPr="00040E20">
              <w:rPr>
                <w:rFonts w:ascii="Times New Roman" w:hAnsi="Times New Roman"/>
                <w:b/>
                <w:sz w:val="24"/>
                <w:szCs w:val="24"/>
              </w:rPr>
              <w:t>UNIT-4</w:t>
            </w:r>
            <w:r w:rsidRPr="00040E20">
              <w:rPr>
                <w:rFonts w:ascii="Times New Roman" w:hAnsi="Times New Roman"/>
                <w:sz w:val="24"/>
                <w:szCs w:val="24"/>
              </w:rPr>
              <w:t xml:space="preserve"> and </w:t>
            </w:r>
            <w:r w:rsidRPr="00040E20">
              <w:rPr>
                <w:rFonts w:ascii="Times New Roman" w:hAnsi="Times New Roman"/>
                <w:b/>
                <w:sz w:val="24"/>
                <w:szCs w:val="24"/>
              </w:rPr>
              <w:t>UNIT-5</w:t>
            </w:r>
            <w:r w:rsidRPr="00040E20">
              <w:rPr>
                <w:rFonts w:ascii="Times New Roman" w:hAnsi="Times New Roman"/>
                <w:sz w:val="24"/>
                <w:szCs w:val="24"/>
              </w:rPr>
              <w:t xml:space="preserve"> should not have any choice.</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UNIT-2 and UNIT-3</w:t>
            </w:r>
            <w:r w:rsidRPr="00040E20">
              <w:rPr>
                <w:rFonts w:ascii="Times New Roman" w:hAnsi="Times New Roman"/>
                <w:sz w:val="24"/>
                <w:szCs w:val="24"/>
              </w:rPr>
              <w:t xml:space="preserve"> should have an internal choice.</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Both the questions should be of the same complexity in terms of COs and Bloom’s taxonomy level. </w:t>
            </w:r>
          </w:p>
        </w:tc>
        <w:tc>
          <w:tcPr>
            <w:tcW w:w="356" w:type="pct"/>
            <w:vMerge w:val="restart"/>
            <w:vAlign w:val="center"/>
          </w:tcPr>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80</w:t>
            </w:r>
          </w:p>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336"/>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1457"/>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jc w:val="center"/>
        </w:trPr>
        <w:tc>
          <w:tcPr>
            <w:tcW w:w="4644"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Total</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100</w:t>
            </w:r>
          </w:p>
        </w:tc>
      </w:tr>
    </w:tbl>
    <w:p w:rsidR="0024681F" w:rsidRDefault="0024681F" w:rsidP="0024681F">
      <w:pPr>
        <w:pStyle w:val="Heading2"/>
        <w:jc w:val="center"/>
        <w:rPr>
          <w:rFonts w:ascii="Times New Roman" w:hAnsi="Times New Roman" w:cs="Times New Roman"/>
          <w:i w:val="0"/>
          <w:sz w:val="28"/>
          <w:szCs w:val="28"/>
        </w:rPr>
      </w:pPr>
    </w:p>
    <w:p w:rsidR="0024681F" w:rsidRPr="009D4ECE" w:rsidRDefault="0024681F" w:rsidP="0024681F">
      <w:pPr>
        <w:pStyle w:val="Heading2"/>
        <w:jc w:val="center"/>
        <w:rPr>
          <w:rFonts w:ascii="Times New Roman" w:hAnsi="Times New Roman" w:cs="Times New Roman"/>
          <w:i w:val="0"/>
          <w:sz w:val="28"/>
          <w:szCs w:val="28"/>
        </w:rPr>
      </w:pPr>
      <w:r w:rsidRPr="009D4ECE">
        <w:rPr>
          <w:rFonts w:ascii="Times New Roman" w:hAnsi="Times New Roman" w:cs="Times New Roman"/>
          <w:i w:val="0"/>
          <w:sz w:val="28"/>
          <w:szCs w:val="28"/>
        </w:rPr>
        <w:t>Course Unitization for Internals and Semester End Examination</w:t>
      </w:r>
    </w:p>
    <w:p w:rsidR="0024681F" w:rsidRPr="009D4ECE" w:rsidRDefault="0024681F" w:rsidP="0024681F"/>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449"/>
        <w:gridCol w:w="2612"/>
        <w:gridCol w:w="989"/>
        <w:gridCol w:w="1146"/>
        <w:gridCol w:w="1260"/>
        <w:gridCol w:w="1710"/>
      </w:tblGrid>
      <w:tr w:rsidR="00827D68" w:rsidRPr="00827D68" w:rsidTr="00827D68">
        <w:trPr>
          <w:trHeight w:val="349"/>
        </w:trPr>
        <w:tc>
          <w:tcPr>
            <w:tcW w:w="901" w:type="dxa"/>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bookmarkStart w:id="1" w:name="OLE_LINK1"/>
            <w:bookmarkStart w:id="2" w:name="OLE_LINK2"/>
            <w:r w:rsidRPr="00827D68">
              <w:rPr>
                <w:rFonts w:ascii="Times New Roman" w:hAnsi="Times New Roman" w:cs="Times New Roman"/>
                <w:b/>
                <w:szCs w:val="20"/>
              </w:rPr>
              <w:t>Part</w:t>
            </w:r>
          </w:p>
        </w:tc>
        <w:tc>
          <w:tcPr>
            <w:tcW w:w="3061" w:type="dxa"/>
            <w:gridSpan w:val="2"/>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Chapter</w:t>
            </w:r>
          </w:p>
        </w:tc>
        <w:tc>
          <w:tcPr>
            <w:tcW w:w="989" w:type="dxa"/>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Teaching Hours</w:t>
            </w:r>
          </w:p>
        </w:tc>
        <w:tc>
          <w:tcPr>
            <w:tcW w:w="2406" w:type="dxa"/>
            <w:gridSpan w:val="2"/>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No. of Questions in</w:t>
            </w:r>
          </w:p>
        </w:tc>
        <w:tc>
          <w:tcPr>
            <w:tcW w:w="1710" w:type="dxa"/>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No. of Questions in SEE</w:t>
            </w:r>
          </w:p>
        </w:tc>
      </w:tr>
      <w:tr w:rsidR="00827D68" w:rsidRPr="00827D68" w:rsidTr="00827D68">
        <w:trPr>
          <w:trHeight w:val="146"/>
        </w:trPr>
        <w:tc>
          <w:tcPr>
            <w:tcW w:w="901" w:type="dxa"/>
            <w:vMerge/>
            <w:vAlign w:val="center"/>
          </w:tcPr>
          <w:p w:rsidR="00655DD4" w:rsidRPr="00827D68" w:rsidRDefault="00655DD4" w:rsidP="00C62CE8">
            <w:pPr>
              <w:snapToGrid w:val="0"/>
              <w:jc w:val="center"/>
              <w:rPr>
                <w:rFonts w:ascii="Times New Roman" w:hAnsi="Times New Roman" w:cs="Times New Roman"/>
                <w:szCs w:val="20"/>
              </w:rPr>
            </w:pPr>
          </w:p>
        </w:tc>
        <w:tc>
          <w:tcPr>
            <w:tcW w:w="3061" w:type="dxa"/>
            <w:gridSpan w:val="2"/>
            <w:vMerge/>
            <w:vAlign w:val="center"/>
          </w:tcPr>
          <w:p w:rsidR="00655DD4" w:rsidRPr="00827D68" w:rsidRDefault="00655DD4" w:rsidP="00C62CE8">
            <w:pPr>
              <w:snapToGrid w:val="0"/>
              <w:jc w:val="center"/>
              <w:rPr>
                <w:rFonts w:ascii="Times New Roman" w:hAnsi="Times New Roman" w:cs="Times New Roman"/>
                <w:szCs w:val="20"/>
              </w:rPr>
            </w:pPr>
          </w:p>
        </w:tc>
        <w:tc>
          <w:tcPr>
            <w:tcW w:w="989" w:type="dxa"/>
            <w:vMerge/>
            <w:vAlign w:val="center"/>
          </w:tcPr>
          <w:p w:rsidR="00655DD4" w:rsidRPr="00827D68" w:rsidRDefault="00655DD4" w:rsidP="00C62CE8">
            <w:pPr>
              <w:snapToGrid w:val="0"/>
              <w:jc w:val="center"/>
              <w:rPr>
                <w:rFonts w:ascii="Times New Roman" w:hAnsi="Times New Roman" w:cs="Times New Roman"/>
                <w:szCs w:val="20"/>
              </w:rPr>
            </w:pPr>
          </w:p>
        </w:tc>
        <w:tc>
          <w:tcPr>
            <w:tcW w:w="1146" w:type="dxa"/>
            <w:shd w:val="clear" w:color="auto" w:fill="808080" w:themeFill="background1" w:themeFillShade="80"/>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Internals I</w:t>
            </w:r>
          </w:p>
        </w:tc>
        <w:tc>
          <w:tcPr>
            <w:tcW w:w="1260" w:type="dxa"/>
            <w:shd w:val="clear" w:color="auto" w:fill="808080" w:themeFill="background1" w:themeFillShade="80"/>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Internals II</w:t>
            </w:r>
          </w:p>
        </w:tc>
        <w:tc>
          <w:tcPr>
            <w:tcW w:w="1710" w:type="dxa"/>
            <w:vMerge/>
            <w:vAlign w:val="center"/>
          </w:tcPr>
          <w:p w:rsidR="00655DD4" w:rsidRPr="00827D68" w:rsidRDefault="00655DD4" w:rsidP="00C62CE8">
            <w:pPr>
              <w:snapToGrid w:val="0"/>
              <w:jc w:val="center"/>
              <w:rPr>
                <w:rFonts w:ascii="Times New Roman" w:hAnsi="Times New Roman" w:cs="Times New Roman"/>
                <w:szCs w:val="20"/>
              </w:rPr>
            </w:pPr>
          </w:p>
        </w:tc>
      </w:tr>
      <w:tr w:rsidR="00827D68" w:rsidRPr="00827D68" w:rsidTr="00655DD4">
        <w:trPr>
          <w:trHeight w:val="349"/>
        </w:trPr>
        <w:tc>
          <w:tcPr>
            <w:tcW w:w="901" w:type="dxa"/>
            <w:vMerge w:val="restart"/>
            <w:vAlign w:val="center"/>
          </w:tcPr>
          <w:p w:rsidR="00D40FD7" w:rsidRPr="00827D68" w:rsidRDefault="00D40FD7"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t>Unit 1</w:t>
            </w: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1</w:t>
            </w:r>
          </w:p>
        </w:tc>
        <w:tc>
          <w:tcPr>
            <w:tcW w:w="2612" w:type="dxa"/>
          </w:tcPr>
          <w:p w:rsidR="00D40FD7" w:rsidRPr="00827D68" w:rsidRDefault="00D40FD7" w:rsidP="00C62CE8">
            <w:pPr>
              <w:snapToGrid w:val="0"/>
              <w:spacing w:before="0" w:after="0"/>
              <w:jc w:val="left"/>
              <w:rPr>
                <w:rFonts w:ascii="Times New Roman" w:hAnsi="Times New Roman" w:cs="Times New Roman"/>
                <w:sz w:val="22"/>
                <w:szCs w:val="22"/>
              </w:rPr>
            </w:pPr>
            <w:r w:rsidRPr="00827D68">
              <w:rPr>
                <w:rFonts w:ascii="Times New Roman" w:eastAsia="Calibri" w:hAnsi="Times New Roman" w:cs="Times New Roman"/>
                <w:b/>
                <w:sz w:val="24"/>
                <w:szCs w:val="24"/>
              </w:rPr>
              <w:t>Basic Structures of Computers</w:t>
            </w:r>
          </w:p>
        </w:tc>
        <w:tc>
          <w:tcPr>
            <w:tcW w:w="989"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3</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Merge w:val="restart"/>
            <w:vAlign w:val="center"/>
          </w:tcPr>
          <w:p w:rsidR="00D40FD7" w:rsidRPr="00827D68" w:rsidRDefault="00D40FD7" w:rsidP="00C62CE8">
            <w:pPr>
              <w:snapToGrid w:val="0"/>
              <w:jc w:val="center"/>
              <w:rPr>
                <w:rFonts w:ascii="Times New Roman" w:hAnsi="Times New Roman" w:cs="Times New Roman"/>
                <w:sz w:val="24"/>
                <w:szCs w:val="24"/>
              </w:rPr>
            </w:pPr>
          </w:p>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146"/>
        </w:trPr>
        <w:tc>
          <w:tcPr>
            <w:tcW w:w="901" w:type="dxa"/>
            <w:vMerge/>
            <w:vAlign w:val="center"/>
          </w:tcPr>
          <w:p w:rsidR="00D40FD7" w:rsidRPr="00827D68" w:rsidRDefault="00D40FD7" w:rsidP="00C62CE8">
            <w:pPr>
              <w:snapToGrid w:val="0"/>
              <w:jc w:val="center"/>
              <w:rPr>
                <w:rFonts w:ascii="Times New Roman" w:hAnsi="Times New Roman" w:cs="Times New Roman"/>
                <w:b/>
                <w:sz w:val="22"/>
                <w:szCs w:val="22"/>
              </w:rPr>
            </w:pPr>
          </w:p>
        </w:tc>
        <w:tc>
          <w:tcPr>
            <w:tcW w:w="449" w:type="dxa"/>
            <w:vAlign w:val="center"/>
          </w:tcPr>
          <w:p w:rsidR="00D40FD7" w:rsidRPr="00827D68" w:rsidRDefault="00D40FD7" w:rsidP="00C62CE8">
            <w:pPr>
              <w:snapToGrid w:val="0"/>
              <w:spacing w:before="0" w:after="0"/>
              <w:jc w:val="center"/>
              <w:rPr>
                <w:rFonts w:ascii="Times New Roman" w:hAnsi="Times New Roman" w:cs="Times New Roman"/>
                <w:sz w:val="22"/>
                <w:szCs w:val="22"/>
              </w:rPr>
            </w:pPr>
            <w:r w:rsidRPr="00827D68">
              <w:rPr>
                <w:rFonts w:ascii="Times New Roman" w:hAnsi="Times New Roman" w:cs="Times New Roman"/>
                <w:sz w:val="22"/>
                <w:szCs w:val="22"/>
              </w:rPr>
              <w:t>2</w:t>
            </w:r>
          </w:p>
        </w:tc>
        <w:tc>
          <w:tcPr>
            <w:tcW w:w="2612" w:type="dxa"/>
          </w:tcPr>
          <w:p w:rsidR="00D40FD7" w:rsidRPr="00827D68" w:rsidRDefault="00D40FD7" w:rsidP="00C62CE8">
            <w:pPr>
              <w:snapToGrid w:val="0"/>
              <w:spacing w:before="0" w:after="0"/>
              <w:jc w:val="left"/>
              <w:rPr>
                <w:rFonts w:ascii="Times New Roman" w:hAnsi="Times New Roman" w:cs="Times New Roman"/>
                <w:sz w:val="22"/>
                <w:szCs w:val="22"/>
              </w:rPr>
            </w:pPr>
            <w:r w:rsidRPr="00827D68">
              <w:rPr>
                <w:rFonts w:ascii="Times New Roman" w:eastAsia="Calibri" w:hAnsi="Times New Roman" w:cs="Times New Roman"/>
                <w:b/>
                <w:sz w:val="24"/>
                <w:szCs w:val="24"/>
              </w:rPr>
              <w:t>Machine Instructions and Programs</w:t>
            </w:r>
          </w:p>
        </w:tc>
        <w:tc>
          <w:tcPr>
            <w:tcW w:w="989" w:type="dxa"/>
            <w:vAlign w:val="center"/>
          </w:tcPr>
          <w:p w:rsidR="00D40FD7" w:rsidRPr="00827D68" w:rsidRDefault="00D40FD7" w:rsidP="00C62CE8">
            <w:pPr>
              <w:snapToGrid w:val="0"/>
              <w:spacing w:before="0" w:after="0"/>
              <w:jc w:val="center"/>
              <w:rPr>
                <w:rFonts w:ascii="Times New Roman" w:hAnsi="Times New Roman" w:cs="Times New Roman"/>
                <w:sz w:val="24"/>
                <w:szCs w:val="24"/>
              </w:rPr>
            </w:pPr>
            <w:r w:rsidRPr="00827D68">
              <w:rPr>
                <w:rFonts w:ascii="Times New Roman" w:hAnsi="Times New Roman" w:cs="Times New Roman"/>
                <w:sz w:val="24"/>
                <w:szCs w:val="24"/>
              </w:rPr>
              <w:t>5</w:t>
            </w:r>
          </w:p>
        </w:tc>
        <w:tc>
          <w:tcPr>
            <w:tcW w:w="1146" w:type="dxa"/>
            <w:vAlign w:val="center"/>
          </w:tcPr>
          <w:p w:rsidR="00D40FD7" w:rsidRPr="00827D68" w:rsidRDefault="00D40FD7" w:rsidP="00C62CE8">
            <w:pPr>
              <w:snapToGrid w:val="0"/>
              <w:spacing w:before="0" w:after="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260" w:type="dxa"/>
            <w:vAlign w:val="center"/>
          </w:tcPr>
          <w:p w:rsidR="00D40FD7" w:rsidRPr="00827D68" w:rsidRDefault="00D40FD7" w:rsidP="00C62CE8">
            <w:pPr>
              <w:snapToGrid w:val="0"/>
              <w:spacing w:before="0" w:after="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Merge/>
            <w:vAlign w:val="center"/>
          </w:tcPr>
          <w:p w:rsidR="00D40FD7" w:rsidRPr="00827D68" w:rsidRDefault="00D40FD7" w:rsidP="00C62CE8">
            <w:pPr>
              <w:snapToGrid w:val="0"/>
              <w:jc w:val="center"/>
              <w:rPr>
                <w:rFonts w:ascii="Times New Roman" w:hAnsi="Times New Roman" w:cs="Times New Roman"/>
                <w:sz w:val="24"/>
                <w:szCs w:val="24"/>
              </w:rPr>
            </w:pPr>
          </w:p>
        </w:tc>
      </w:tr>
      <w:tr w:rsidR="00827D68" w:rsidRPr="00827D68" w:rsidTr="00655DD4">
        <w:trPr>
          <w:trHeight w:val="70"/>
        </w:trPr>
        <w:tc>
          <w:tcPr>
            <w:tcW w:w="901" w:type="dxa"/>
            <w:vMerge w:val="restart"/>
            <w:vAlign w:val="center"/>
          </w:tcPr>
          <w:p w:rsidR="00655DD4" w:rsidRPr="00827D68" w:rsidRDefault="00655DD4"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t>Unit 2</w:t>
            </w:r>
          </w:p>
        </w:tc>
        <w:tc>
          <w:tcPr>
            <w:tcW w:w="449" w:type="dxa"/>
            <w:vAlign w:val="center"/>
          </w:tcPr>
          <w:p w:rsidR="00655DD4" w:rsidRPr="00827D68" w:rsidRDefault="00655DD4"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3</w:t>
            </w:r>
          </w:p>
        </w:tc>
        <w:tc>
          <w:tcPr>
            <w:tcW w:w="2612" w:type="dxa"/>
          </w:tcPr>
          <w:p w:rsidR="00655DD4" w:rsidRPr="00827D68" w:rsidRDefault="00655DD4" w:rsidP="00C62CE8">
            <w:pPr>
              <w:snapToGrid w:val="0"/>
              <w:spacing w:before="0" w:after="0"/>
              <w:jc w:val="left"/>
              <w:rPr>
                <w:rFonts w:ascii="Times New Roman" w:hAnsi="Times New Roman" w:cs="Times New Roman"/>
                <w:sz w:val="22"/>
                <w:szCs w:val="22"/>
              </w:rPr>
            </w:pPr>
            <w:r w:rsidRPr="00827D68">
              <w:rPr>
                <w:rFonts w:ascii="Times New Roman" w:eastAsia="Calibri" w:hAnsi="Times New Roman" w:cs="Times New Roman"/>
                <w:b/>
                <w:sz w:val="24"/>
                <w:szCs w:val="24"/>
              </w:rPr>
              <w:t>Machine Instructions and Programs</w:t>
            </w:r>
          </w:p>
        </w:tc>
        <w:tc>
          <w:tcPr>
            <w:tcW w:w="989"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4</w:t>
            </w:r>
          </w:p>
        </w:tc>
        <w:tc>
          <w:tcPr>
            <w:tcW w:w="1146"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26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Align w:val="center"/>
          </w:tcPr>
          <w:p w:rsidR="00655DD4" w:rsidRPr="00827D68" w:rsidRDefault="00655DD4" w:rsidP="00066DAD">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70"/>
        </w:trPr>
        <w:tc>
          <w:tcPr>
            <w:tcW w:w="901" w:type="dxa"/>
            <w:vMerge/>
            <w:vAlign w:val="center"/>
          </w:tcPr>
          <w:p w:rsidR="00655DD4" w:rsidRPr="00827D68" w:rsidRDefault="00655DD4" w:rsidP="00C62CE8">
            <w:pPr>
              <w:snapToGrid w:val="0"/>
              <w:jc w:val="center"/>
              <w:rPr>
                <w:rFonts w:ascii="Times New Roman" w:hAnsi="Times New Roman" w:cs="Times New Roman"/>
                <w:b/>
                <w:sz w:val="22"/>
                <w:szCs w:val="22"/>
              </w:rPr>
            </w:pPr>
          </w:p>
        </w:tc>
        <w:tc>
          <w:tcPr>
            <w:tcW w:w="449" w:type="dxa"/>
            <w:vAlign w:val="center"/>
          </w:tcPr>
          <w:p w:rsidR="00655DD4" w:rsidRPr="00827D68" w:rsidRDefault="00655DD4"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4</w:t>
            </w:r>
          </w:p>
        </w:tc>
        <w:tc>
          <w:tcPr>
            <w:tcW w:w="2612" w:type="dxa"/>
          </w:tcPr>
          <w:p w:rsidR="00655DD4" w:rsidRPr="00827D68" w:rsidRDefault="00655DD4" w:rsidP="006C7D3A">
            <w:pPr>
              <w:widowControl w:val="0"/>
              <w:spacing w:after="0"/>
              <w:rPr>
                <w:rFonts w:ascii="Times New Roman" w:eastAsia="Calibri" w:hAnsi="Times New Roman" w:cs="Times New Roman"/>
                <w:b/>
                <w:sz w:val="24"/>
                <w:szCs w:val="24"/>
              </w:rPr>
            </w:pPr>
            <w:r w:rsidRPr="00827D68">
              <w:rPr>
                <w:rFonts w:ascii="Times New Roman" w:eastAsia="Calibri" w:hAnsi="Times New Roman" w:cs="Times New Roman"/>
                <w:b/>
                <w:sz w:val="24"/>
                <w:szCs w:val="24"/>
              </w:rPr>
              <w:t>ARM Instruction sets</w:t>
            </w:r>
          </w:p>
        </w:tc>
        <w:tc>
          <w:tcPr>
            <w:tcW w:w="989"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5</w:t>
            </w:r>
          </w:p>
        </w:tc>
        <w:tc>
          <w:tcPr>
            <w:tcW w:w="1146" w:type="dxa"/>
            <w:vAlign w:val="center"/>
          </w:tcPr>
          <w:p w:rsidR="00655DD4"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26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471"/>
        </w:trPr>
        <w:tc>
          <w:tcPr>
            <w:tcW w:w="901" w:type="dxa"/>
            <w:vMerge w:val="restart"/>
            <w:vAlign w:val="center"/>
          </w:tcPr>
          <w:p w:rsidR="00655DD4" w:rsidRPr="00827D68" w:rsidRDefault="00D40FD7" w:rsidP="00D40FD7">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t>Unit 3</w:t>
            </w:r>
          </w:p>
        </w:tc>
        <w:tc>
          <w:tcPr>
            <w:tcW w:w="449" w:type="dxa"/>
            <w:vAlign w:val="center"/>
          </w:tcPr>
          <w:p w:rsidR="00655DD4" w:rsidRPr="00827D68" w:rsidRDefault="00655DD4"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5</w:t>
            </w:r>
          </w:p>
        </w:tc>
        <w:tc>
          <w:tcPr>
            <w:tcW w:w="2612" w:type="dxa"/>
            <w:vAlign w:val="center"/>
          </w:tcPr>
          <w:p w:rsidR="00655DD4" w:rsidRPr="00827D68" w:rsidRDefault="00655DD4" w:rsidP="00654442">
            <w:pPr>
              <w:widowControl w:val="0"/>
              <w:tabs>
                <w:tab w:val="left" w:pos="162"/>
              </w:tabs>
              <w:spacing w:after="0"/>
              <w:ind w:hanging="18"/>
              <w:rPr>
                <w:rFonts w:ascii="Times New Roman" w:eastAsia="Calibri" w:hAnsi="Times New Roman" w:cs="Times New Roman"/>
                <w:b/>
                <w:sz w:val="24"/>
                <w:szCs w:val="24"/>
              </w:rPr>
            </w:pPr>
            <w:r w:rsidRPr="00827D68">
              <w:rPr>
                <w:rFonts w:ascii="Times New Roman" w:eastAsia="Calibri" w:hAnsi="Times New Roman" w:cs="Times New Roman"/>
                <w:b/>
                <w:sz w:val="24"/>
                <w:szCs w:val="24"/>
              </w:rPr>
              <w:t>Input / Output Organization</w:t>
            </w:r>
            <w:r w:rsidRPr="00827D68">
              <w:rPr>
                <w:rFonts w:ascii="Times New Roman" w:eastAsia="Calibri" w:hAnsi="Times New Roman" w:cs="Times New Roman"/>
                <w:b/>
                <w:sz w:val="24"/>
                <w:szCs w:val="24"/>
              </w:rPr>
              <w:tab/>
            </w:r>
            <w:r w:rsidRPr="00827D68">
              <w:rPr>
                <w:rFonts w:ascii="Times New Roman" w:eastAsia="Calibri" w:hAnsi="Times New Roman" w:cs="Times New Roman"/>
                <w:b/>
                <w:sz w:val="24"/>
                <w:szCs w:val="24"/>
              </w:rPr>
              <w:tab/>
            </w:r>
          </w:p>
        </w:tc>
        <w:tc>
          <w:tcPr>
            <w:tcW w:w="989" w:type="dxa"/>
            <w:vAlign w:val="center"/>
          </w:tcPr>
          <w:p w:rsidR="00655DD4" w:rsidRPr="00827D68" w:rsidRDefault="00CF3BD0"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4</w:t>
            </w:r>
          </w:p>
        </w:tc>
        <w:tc>
          <w:tcPr>
            <w:tcW w:w="1146" w:type="dxa"/>
            <w:vAlign w:val="center"/>
          </w:tcPr>
          <w:p w:rsidR="00655DD4"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260" w:type="dxa"/>
            <w:vAlign w:val="center"/>
          </w:tcPr>
          <w:p w:rsidR="00655DD4"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152"/>
        </w:trPr>
        <w:tc>
          <w:tcPr>
            <w:tcW w:w="901" w:type="dxa"/>
            <w:vMerge/>
            <w:vAlign w:val="center"/>
          </w:tcPr>
          <w:p w:rsidR="00655DD4" w:rsidRPr="00827D68" w:rsidRDefault="00655DD4" w:rsidP="00C62CE8">
            <w:pPr>
              <w:snapToGrid w:val="0"/>
              <w:rPr>
                <w:rFonts w:ascii="Times New Roman" w:hAnsi="Times New Roman" w:cs="Times New Roman"/>
                <w:b/>
                <w:sz w:val="22"/>
                <w:szCs w:val="22"/>
              </w:rPr>
            </w:pPr>
          </w:p>
        </w:tc>
        <w:tc>
          <w:tcPr>
            <w:tcW w:w="449" w:type="dxa"/>
            <w:vAlign w:val="center"/>
          </w:tcPr>
          <w:p w:rsidR="00655DD4" w:rsidRPr="00827D68" w:rsidRDefault="00655DD4" w:rsidP="00C62CE8">
            <w:pPr>
              <w:snapToGrid w:val="0"/>
              <w:jc w:val="center"/>
              <w:rPr>
                <w:rFonts w:ascii="Times New Roman" w:eastAsia="Calibri" w:hAnsi="Times New Roman" w:cs="Times New Roman"/>
                <w:sz w:val="24"/>
                <w:szCs w:val="24"/>
                <w:lang w:val="x-none"/>
              </w:rPr>
            </w:pPr>
            <w:r w:rsidRPr="00827D68">
              <w:rPr>
                <w:rFonts w:ascii="Times New Roman" w:eastAsia="Calibri" w:hAnsi="Times New Roman" w:cs="Times New Roman"/>
                <w:sz w:val="24"/>
                <w:szCs w:val="24"/>
                <w:lang w:val="x-none"/>
              </w:rPr>
              <w:t>6</w:t>
            </w:r>
          </w:p>
        </w:tc>
        <w:tc>
          <w:tcPr>
            <w:tcW w:w="2612" w:type="dxa"/>
            <w:vAlign w:val="center"/>
          </w:tcPr>
          <w:p w:rsidR="00655DD4" w:rsidRPr="00827D68" w:rsidRDefault="00655DD4" w:rsidP="00C62CE8">
            <w:pPr>
              <w:snapToGrid w:val="0"/>
              <w:spacing w:before="0" w:after="0"/>
              <w:jc w:val="left"/>
              <w:rPr>
                <w:rFonts w:ascii="Times New Roman" w:eastAsia="Calibri" w:hAnsi="Times New Roman" w:cs="Times New Roman"/>
                <w:b/>
                <w:sz w:val="24"/>
                <w:szCs w:val="24"/>
                <w:lang w:val="x-none"/>
              </w:rPr>
            </w:pPr>
            <w:r w:rsidRPr="00827D68">
              <w:rPr>
                <w:rFonts w:ascii="Times New Roman" w:eastAsia="Calibri" w:hAnsi="Times New Roman" w:cs="Times New Roman"/>
                <w:b/>
                <w:sz w:val="24"/>
                <w:szCs w:val="24"/>
                <w:lang w:val="x-none"/>
              </w:rPr>
              <w:t>Buses</w:t>
            </w:r>
          </w:p>
        </w:tc>
        <w:tc>
          <w:tcPr>
            <w:tcW w:w="989" w:type="dxa"/>
            <w:vAlign w:val="center"/>
          </w:tcPr>
          <w:p w:rsidR="00655DD4" w:rsidRPr="00827D68" w:rsidRDefault="00CF3BD0"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5</w:t>
            </w:r>
          </w:p>
        </w:tc>
        <w:tc>
          <w:tcPr>
            <w:tcW w:w="1146"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 xml:space="preserve">1 </w:t>
            </w:r>
          </w:p>
        </w:tc>
        <w:tc>
          <w:tcPr>
            <w:tcW w:w="171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287"/>
        </w:trPr>
        <w:tc>
          <w:tcPr>
            <w:tcW w:w="901" w:type="dxa"/>
            <w:vMerge w:val="restart"/>
            <w:vAlign w:val="center"/>
          </w:tcPr>
          <w:p w:rsidR="00D40FD7" w:rsidRPr="00827D68" w:rsidRDefault="00D40FD7"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lastRenderedPageBreak/>
              <w:t>Unit 4</w:t>
            </w: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7</w:t>
            </w:r>
          </w:p>
        </w:tc>
        <w:tc>
          <w:tcPr>
            <w:tcW w:w="2612" w:type="dxa"/>
            <w:vAlign w:val="center"/>
          </w:tcPr>
          <w:p w:rsidR="00D40FD7" w:rsidRPr="00827D68" w:rsidRDefault="00D40FD7" w:rsidP="00654442">
            <w:pPr>
              <w:pStyle w:val="BodyText2"/>
              <w:tabs>
                <w:tab w:val="left" w:pos="72"/>
              </w:tabs>
              <w:spacing w:after="0" w:line="240" w:lineRule="auto"/>
              <w:rPr>
                <w:rFonts w:ascii="Times New Roman" w:eastAsia="Calibri" w:hAnsi="Times New Roman"/>
                <w:b/>
                <w:sz w:val="24"/>
                <w:szCs w:val="24"/>
              </w:rPr>
            </w:pPr>
            <w:r w:rsidRPr="00827D68">
              <w:rPr>
                <w:rFonts w:ascii="Times New Roman" w:eastAsia="Calibri" w:hAnsi="Times New Roman"/>
                <w:b/>
                <w:sz w:val="24"/>
                <w:szCs w:val="24"/>
              </w:rPr>
              <w:t>Memory Design</w:t>
            </w:r>
            <w:r w:rsidRPr="00827D68">
              <w:rPr>
                <w:rFonts w:ascii="Times New Roman" w:eastAsia="Calibri" w:hAnsi="Times New Roman"/>
                <w:b/>
                <w:sz w:val="24"/>
                <w:szCs w:val="24"/>
              </w:rPr>
              <w:tab/>
            </w:r>
          </w:p>
        </w:tc>
        <w:tc>
          <w:tcPr>
            <w:tcW w:w="989"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5</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restart"/>
            <w:vAlign w:val="center"/>
          </w:tcPr>
          <w:p w:rsidR="00D40FD7" w:rsidRPr="00827D68" w:rsidRDefault="00D40FD7" w:rsidP="00D40FD7">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80"/>
        </w:trPr>
        <w:tc>
          <w:tcPr>
            <w:tcW w:w="901" w:type="dxa"/>
            <w:vMerge/>
            <w:vAlign w:val="center"/>
          </w:tcPr>
          <w:p w:rsidR="00D40FD7" w:rsidRPr="00827D68" w:rsidRDefault="00D40FD7" w:rsidP="00C62CE8">
            <w:pPr>
              <w:snapToGrid w:val="0"/>
              <w:jc w:val="center"/>
              <w:rPr>
                <w:rFonts w:ascii="Times New Roman" w:hAnsi="Times New Roman" w:cs="Times New Roman"/>
                <w:b/>
                <w:sz w:val="22"/>
                <w:szCs w:val="22"/>
              </w:rPr>
            </w:pP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8</w:t>
            </w:r>
          </w:p>
        </w:tc>
        <w:tc>
          <w:tcPr>
            <w:tcW w:w="2612" w:type="dxa"/>
            <w:vAlign w:val="center"/>
          </w:tcPr>
          <w:p w:rsidR="00D40FD7" w:rsidRPr="00827D68" w:rsidRDefault="00D40FD7" w:rsidP="00066DAD">
            <w:pPr>
              <w:pStyle w:val="BodyText2"/>
              <w:tabs>
                <w:tab w:val="left" w:pos="72"/>
              </w:tabs>
              <w:spacing w:after="0" w:line="240" w:lineRule="auto"/>
              <w:rPr>
                <w:rFonts w:ascii="Times New Roman" w:eastAsia="Calibri" w:hAnsi="Times New Roman"/>
                <w:b/>
                <w:bCs w:val="0"/>
                <w:sz w:val="24"/>
                <w:szCs w:val="24"/>
              </w:rPr>
            </w:pPr>
            <w:r w:rsidRPr="00827D68">
              <w:rPr>
                <w:rFonts w:ascii="Times New Roman" w:eastAsia="Calibri" w:hAnsi="Times New Roman"/>
                <w:b/>
                <w:sz w:val="24"/>
                <w:szCs w:val="24"/>
              </w:rPr>
              <w:t>Memory Types</w:t>
            </w:r>
          </w:p>
        </w:tc>
        <w:tc>
          <w:tcPr>
            <w:tcW w:w="989"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4</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ign w:val="center"/>
          </w:tcPr>
          <w:p w:rsidR="00D40FD7" w:rsidRPr="00827D68" w:rsidRDefault="00D40FD7" w:rsidP="00C62CE8">
            <w:pPr>
              <w:snapToGrid w:val="0"/>
              <w:jc w:val="center"/>
              <w:rPr>
                <w:rFonts w:ascii="Times New Roman" w:hAnsi="Times New Roman" w:cs="Times New Roman"/>
                <w:sz w:val="24"/>
                <w:szCs w:val="24"/>
              </w:rPr>
            </w:pPr>
          </w:p>
        </w:tc>
      </w:tr>
      <w:tr w:rsidR="00827D68" w:rsidRPr="00827D68" w:rsidTr="00655DD4">
        <w:trPr>
          <w:trHeight w:val="312"/>
        </w:trPr>
        <w:tc>
          <w:tcPr>
            <w:tcW w:w="901" w:type="dxa"/>
            <w:vMerge w:val="restart"/>
            <w:vAlign w:val="center"/>
          </w:tcPr>
          <w:p w:rsidR="00D40FD7" w:rsidRPr="00827D68" w:rsidRDefault="00D40FD7"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t>Unit 5</w:t>
            </w:r>
          </w:p>
          <w:p w:rsidR="00D40FD7" w:rsidRPr="00827D68" w:rsidRDefault="00D40FD7" w:rsidP="00C62CE8">
            <w:pPr>
              <w:snapToGrid w:val="0"/>
              <w:jc w:val="center"/>
              <w:rPr>
                <w:rFonts w:ascii="Times New Roman" w:hAnsi="Times New Roman" w:cs="Times New Roman"/>
                <w:b/>
                <w:sz w:val="22"/>
                <w:szCs w:val="22"/>
              </w:rPr>
            </w:pP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9</w:t>
            </w:r>
          </w:p>
        </w:tc>
        <w:tc>
          <w:tcPr>
            <w:tcW w:w="2612" w:type="dxa"/>
            <w:vAlign w:val="center"/>
          </w:tcPr>
          <w:p w:rsidR="00D40FD7" w:rsidRPr="00827D68" w:rsidRDefault="00D40FD7" w:rsidP="00654442">
            <w:pPr>
              <w:pStyle w:val="BodyText2"/>
              <w:tabs>
                <w:tab w:val="left" w:pos="0"/>
              </w:tabs>
              <w:spacing w:after="0" w:line="240" w:lineRule="auto"/>
              <w:rPr>
                <w:rFonts w:ascii="Times New Roman" w:eastAsia="Calibri" w:hAnsi="Times New Roman"/>
                <w:b/>
                <w:bCs w:val="0"/>
                <w:sz w:val="24"/>
                <w:szCs w:val="24"/>
              </w:rPr>
            </w:pPr>
            <w:r w:rsidRPr="00827D68">
              <w:rPr>
                <w:rFonts w:ascii="Times New Roman" w:eastAsia="Calibri" w:hAnsi="Times New Roman"/>
                <w:b/>
                <w:sz w:val="24"/>
                <w:szCs w:val="24"/>
              </w:rPr>
              <w:t>Control Unit Logic</w:t>
            </w:r>
          </w:p>
        </w:tc>
        <w:tc>
          <w:tcPr>
            <w:tcW w:w="989"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5</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restart"/>
            <w:vAlign w:val="center"/>
          </w:tcPr>
          <w:p w:rsidR="00D40FD7" w:rsidRPr="00827D68" w:rsidRDefault="00D40FD7" w:rsidP="00D40FD7">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236"/>
        </w:trPr>
        <w:tc>
          <w:tcPr>
            <w:tcW w:w="901" w:type="dxa"/>
            <w:vMerge/>
            <w:vAlign w:val="center"/>
          </w:tcPr>
          <w:p w:rsidR="00D40FD7" w:rsidRPr="00827D68" w:rsidRDefault="00D40FD7" w:rsidP="00C62CE8">
            <w:pPr>
              <w:snapToGrid w:val="0"/>
              <w:jc w:val="center"/>
              <w:rPr>
                <w:rFonts w:ascii="Times New Roman" w:hAnsi="Times New Roman" w:cs="Times New Roman"/>
                <w:noProof/>
                <w:sz w:val="22"/>
                <w:szCs w:val="22"/>
                <w:lang w:eastAsia="en-US"/>
              </w:rPr>
            </w:pP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10</w:t>
            </w:r>
          </w:p>
        </w:tc>
        <w:tc>
          <w:tcPr>
            <w:tcW w:w="2612" w:type="dxa"/>
            <w:vAlign w:val="center"/>
          </w:tcPr>
          <w:p w:rsidR="00D40FD7" w:rsidRPr="00827D68" w:rsidRDefault="00D40FD7" w:rsidP="00066DAD">
            <w:pPr>
              <w:widowControl w:val="0"/>
              <w:tabs>
                <w:tab w:val="left" w:pos="0"/>
              </w:tabs>
              <w:spacing w:after="0"/>
              <w:rPr>
                <w:rFonts w:ascii="Times New Roman" w:eastAsia="Calibri" w:hAnsi="Times New Roman" w:cs="Times New Roman"/>
                <w:b/>
                <w:sz w:val="24"/>
                <w:szCs w:val="24"/>
              </w:rPr>
            </w:pPr>
            <w:r w:rsidRPr="00827D68">
              <w:rPr>
                <w:rFonts w:ascii="Times New Roman" w:eastAsia="Calibri" w:hAnsi="Times New Roman" w:cs="Times New Roman"/>
                <w:b/>
                <w:sz w:val="24"/>
                <w:szCs w:val="24"/>
              </w:rPr>
              <w:t xml:space="preserve">Number Representation and Arithmetic Operations </w:t>
            </w:r>
          </w:p>
        </w:tc>
        <w:tc>
          <w:tcPr>
            <w:tcW w:w="989"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4</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ign w:val="center"/>
          </w:tcPr>
          <w:p w:rsidR="00D40FD7" w:rsidRPr="00827D68" w:rsidRDefault="00D40FD7" w:rsidP="00C62CE8">
            <w:pPr>
              <w:snapToGrid w:val="0"/>
              <w:jc w:val="center"/>
              <w:rPr>
                <w:rFonts w:ascii="Times New Roman" w:hAnsi="Times New Roman" w:cs="Times New Roman"/>
                <w:sz w:val="24"/>
                <w:szCs w:val="24"/>
              </w:rPr>
            </w:pPr>
          </w:p>
        </w:tc>
      </w:tr>
      <w:bookmarkEnd w:id="1"/>
      <w:bookmarkEnd w:id="2"/>
    </w:tbl>
    <w:p w:rsidR="0024681F" w:rsidRPr="009D3E18" w:rsidRDefault="0024681F" w:rsidP="0024681F">
      <w:pPr>
        <w:rPr>
          <w:rFonts w:ascii="Times New Roman" w:hAnsi="Times New Roman" w:cs="Times New Roman"/>
        </w:rPr>
      </w:pPr>
    </w:p>
    <w:p w:rsidR="0024681F" w:rsidRPr="00123690" w:rsidRDefault="0024681F" w:rsidP="0024681F">
      <w:pPr>
        <w:tabs>
          <w:tab w:val="center" w:pos="7200"/>
        </w:tabs>
        <w:rPr>
          <w:rFonts w:ascii="Times New Roman" w:hAnsi="Times New Roman" w:cs="Times New Roman"/>
          <w:sz w:val="24"/>
          <w:szCs w:val="24"/>
        </w:rPr>
      </w:pPr>
    </w:p>
    <w:p w:rsidR="0024681F" w:rsidRDefault="0024681F" w:rsidP="0024681F">
      <w:pPr>
        <w:tabs>
          <w:tab w:val="center" w:pos="7200"/>
        </w:tabs>
        <w:jc w:val="center"/>
        <w:rPr>
          <w:rFonts w:ascii="Times New Roman" w:hAnsi="Times New Roman" w:cs="Times New Roman"/>
          <w:b/>
          <w:sz w:val="24"/>
          <w:szCs w:val="24"/>
        </w:rPr>
      </w:pPr>
      <w:r>
        <w:rPr>
          <w:rFonts w:ascii="Times New Roman" w:hAnsi="Times New Roman" w:cs="Times New Roman"/>
          <w:b/>
          <w:sz w:val="24"/>
          <w:szCs w:val="24"/>
        </w:rPr>
        <w:t xml:space="preserve">       Faculties</w:t>
      </w:r>
      <w:r w:rsidRPr="00C4598F">
        <w:rPr>
          <w:rFonts w:ascii="Times New Roman" w:hAnsi="Times New Roman" w:cs="Times New Roman"/>
          <w:b/>
          <w:sz w:val="24"/>
          <w:szCs w:val="24"/>
        </w:rPr>
        <w:t xml:space="preserve"> In-charge </w:t>
      </w:r>
      <w:r w:rsidRPr="00C4598F">
        <w:rPr>
          <w:rFonts w:ascii="Times New Roman" w:hAnsi="Times New Roman" w:cs="Times New Roman"/>
          <w:b/>
          <w:sz w:val="24"/>
          <w:szCs w:val="24"/>
        </w:rPr>
        <w:tab/>
        <w:t>Head of Department</w:t>
      </w:r>
    </w:p>
    <w:p w:rsidR="0024681F" w:rsidRDefault="0024681F" w:rsidP="0024681F">
      <w:pPr>
        <w:tabs>
          <w:tab w:val="left" w:pos="498"/>
          <w:tab w:val="left" w:pos="747"/>
          <w:tab w:val="left" w:pos="1992"/>
        </w:tabs>
        <w:ind w:right="360"/>
        <w:jc w:val="left"/>
        <w:rPr>
          <w:rFonts w:ascii="Times New Roman" w:hAnsi="Times New Roman" w:cs="Times New Roman"/>
          <w:b/>
          <w:sz w:val="28"/>
          <w:szCs w:val="28"/>
          <w:u w:val="single"/>
        </w:rPr>
      </w:pPr>
    </w:p>
    <w:p w:rsidR="0024681F" w:rsidRDefault="0024681F" w:rsidP="0024681F">
      <w:pPr>
        <w:tabs>
          <w:tab w:val="left" w:pos="498"/>
          <w:tab w:val="left" w:pos="747"/>
          <w:tab w:val="left" w:pos="1992"/>
        </w:tabs>
        <w:ind w:right="360"/>
        <w:jc w:val="left"/>
        <w:rPr>
          <w:rFonts w:ascii="Times New Roman" w:hAnsi="Times New Roman" w:cs="Times New Roman"/>
          <w:b/>
          <w:sz w:val="28"/>
          <w:szCs w:val="28"/>
          <w:u w:val="single"/>
        </w:rPr>
      </w:pPr>
    </w:p>
    <w:p w:rsidR="0024681F" w:rsidRDefault="0024681F" w:rsidP="005424D3">
      <w:pPr>
        <w:jc w:val="left"/>
        <w:rPr>
          <w:rFonts w:ascii="Times New Roman" w:hAnsi="Times New Roman" w:cs="Times New Roman"/>
          <w:b/>
          <w:sz w:val="28"/>
          <w:szCs w:val="28"/>
          <w:u w:val="single"/>
        </w:rPr>
      </w:pPr>
      <w:r w:rsidRPr="00E21D65">
        <w:rPr>
          <w:rFonts w:ascii="Times New Roman" w:hAnsi="Times New Roman" w:cs="Times New Roman"/>
          <w:b/>
          <w:sz w:val="28"/>
          <w:szCs w:val="28"/>
          <w:u w:val="single"/>
        </w:rPr>
        <w:t>Course Articulation Matrix</w:t>
      </w:r>
      <w:r w:rsidR="006C7D3A">
        <w:rPr>
          <w:rFonts w:ascii="Times New Roman" w:hAnsi="Times New Roman" w:cs="Times New Roman"/>
          <w:b/>
          <w:sz w:val="28"/>
          <w:szCs w:val="28"/>
          <w:u w:val="single"/>
        </w:rPr>
        <w:t xml:space="preserve"> (16</w:t>
      </w:r>
      <w:r w:rsidR="00D470D5">
        <w:rPr>
          <w:rFonts w:ascii="Times New Roman" w:hAnsi="Times New Roman" w:cs="Times New Roman"/>
          <w:b/>
          <w:sz w:val="28"/>
          <w:szCs w:val="28"/>
          <w:u w:val="single"/>
        </w:rPr>
        <w:t>CS35)</w:t>
      </w:r>
    </w:p>
    <w:tbl>
      <w:tblPr>
        <w:tblStyle w:val="TableGrid"/>
        <w:tblW w:w="9534"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34"/>
      </w:tblGrid>
      <w:tr w:rsidR="006C7D3A" w:rsidRPr="00040E20" w:rsidTr="0054230A">
        <w:trPr>
          <w:trHeight w:val="1558"/>
        </w:trPr>
        <w:tc>
          <w:tcPr>
            <w:tcW w:w="9534" w:type="dxa"/>
          </w:tcPr>
          <w:tbl>
            <w:tblPr>
              <w:tblW w:w="9161"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6"/>
              <w:gridCol w:w="656"/>
              <w:gridCol w:w="656"/>
              <w:gridCol w:w="655"/>
              <w:gridCol w:w="655"/>
              <w:gridCol w:w="655"/>
              <w:gridCol w:w="655"/>
              <w:gridCol w:w="655"/>
              <w:gridCol w:w="655"/>
              <w:gridCol w:w="655"/>
              <w:gridCol w:w="768"/>
              <w:gridCol w:w="768"/>
              <w:gridCol w:w="768"/>
              <w:gridCol w:w="14"/>
            </w:tblGrid>
            <w:tr w:rsidR="006C7D3A" w:rsidRPr="00040E20" w:rsidTr="00655DD4">
              <w:trPr>
                <w:trHeight w:val="244"/>
              </w:trPr>
              <w:tc>
                <w:tcPr>
                  <w:tcW w:w="9161" w:type="dxa"/>
                  <w:gridSpan w:val="14"/>
                </w:tcPr>
                <w:p w:rsidR="006C7D3A" w:rsidRPr="00040E20" w:rsidRDefault="006C7D3A" w:rsidP="00A31D03">
                  <w:pPr>
                    <w:tabs>
                      <w:tab w:val="left" w:pos="6955"/>
                      <w:tab w:val="left" w:pos="7336"/>
                    </w:tabs>
                    <w:spacing w:after="0"/>
                    <w:contextualSpacing/>
                    <w:jc w:val="center"/>
                    <w:rPr>
                      <w:rFonts w:ascii="Times New Roman" w:hAnsi="Times New Roman"/>
                      <w:b/>
                      <w:sz w:val="24"/>
                      <w:szCs w:val="24"/>
                    </w:rPr>
                  </w:pPr>
                  <w:r w:rsidRPr="00040E20">
                    <w:rPr>
                      <w:rFonts w:ascii="Times New Roman" w:hAnsi="Times New Roman" w:cs="Times New Roman"/>
                      <w:b/>
                      <w:bCs w:val="0"/>
                    </w:rPr>
                    <w:br w:type="page"/>
                  </w:r>
                  <w:r w:rsidRPr="00040E20">
                    <w:rPr>
                      <w:rFonts w:ascii="Times New Roman" w:hAnsi="Times New Roman"/>
                      <w:b/>
                      <w:sz w:val="24"/>
                      <w:szCs w:val="24"/>
                    </w:rPr>
                    <w:t>CO-PO Mapping</w:t>
                  </w:r>
                </w:p>
              </w:tc>
            </w:tr>
            <w:tr w:rsidR="00655DD4" w:rsidRPr="00040E20" w:rsidTr="00655DD4">
              <w:trPr>
                <w:gridAfter w:val="1"/>
                <w:wAfter w:w="14" w:type="dxa"/>
                <w:trHeight w:val="203"/>
              </w:trPr>
              <w:tc>
                <w:tcPr>
                  <w:tcW w:w="94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CO/PO</w:t>
                  </w:r>
                </w:p>
              </w:tc>
              <w:tc>
                <w:tcPr>
                  <w:tcW w:w="65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w:t>
                  </w:r>
                </w:p>
              </w:tc>
              <w:tc>
                <w:tcPr>
                  <w:tcW w:w="65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PO2</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PO3</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PO4</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PO5</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PO6</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PO7</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PO8</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PO9</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PO10</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PO11</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PO12</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CO1</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CO2</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CO3</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CO4</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r>
          </w:tbl>
          <w:p w:rsidR="006C7D3A" w:rsidRPr="00040E20" w:rsidRDefault="006C7D3A" w:rsidP="00A31D03">
            <w:pPr>
              <w:rPr>
                <w:rFonts w:ascii="Times New Roman" w:hAnsi="Times New Roman" w:cs="Times New Roman"/>
                <w:b/>
              </w:rPr>
            </w:pPr>
          </w:p>
        </w:tc>
      </w:tr>
      <w:tr w:rsidR="006C7D3A" w:rsidRPr="00040E20" w:rsidTr="0054230A">
        <w:trPr>
          <w:trHeight w:val="2565"/>
        </w:trPr>
        <w:tc>
          <w:tcPr>
            <w:tcW w:w="9534" w:type="dxa"/>
          </w:tcPr>
          <w:p w:rsidR="006C7D3A" w:rsidRDefault="006C7D3A" w:rsidP="00A31D03">
            <w:pPr>
              <w:rPr>
                <w:rFonts w:ascii="Times New Roman" w:hAnsi="Times New Roman" w:cs="Times New Roman"/>
                <w:b/>
                <w:sz w:val="28"/>
                <w:szCs w:val="28"/>
                <w:u w:val="single"/>
              </w:rPr>
            </w:pPr>
          </w:p>
          <w:p w:rsidR="006C7D3A" w:rsidRPr="00040E20" w:rsidRDefault="006C7D3A" w:rsidP="00A31D03">
            <w:pPr>
              <w:rPr>
                <w:rFonts w:ascii="Times New Roman" w:hAnsi="Times New Roman" w:cs="Times New Roman"/>
                <w:b/>
                <w:sz w:val="24"/>
                <w:szCs w:val="24"/>
              </w:rPr>
            </w:pPr>
            <w:r>
              <w:rPr>
                <w:rFonts w:ascii="Times New Roman" w:hAnsi="Times New Roman" w:cs="Times New Roman"/>
                <w:b/>
                <w:sz w:val="28"/>
                <w:szCs w:val="28"/>
                <w:u w:val="single"/>
              </w:rPr>
              <w:t>Program</w:t>
            </w:r>
            <w:r w:rsidRPr="00E21D65">
              <w:rPr>
                <w:rFonts w:ascii="Times New Roman" w:hAnsi="Times New Roman" w:cs="Times New Roman"/>
                <w:b/>
                <w:sz w:val="28"/>
                <w:szCs w:val="28"/>
                <w:u w:val="single"/>
              </w:rPr>
              <w:t xml:space="preserve"> Articulation Matrix</w:t>
            </w:r>
          </w:p>
          <w:tbl>
            <w:tblPr>
              <w:tblStyle w:val="TableGrid"/>
              <w:tblW w:w="9158" w:type="dxa"/>
              <w:tblInd w:w="3" w:type="dxa"/>
              <w:tblLayout w:type="fixed"/>
              <w:tblLook w:val="04A0" w:firstRow="1" w:lastRow="0" w:firstColumn="1" w:lastColumn="0" w:noHBand="0" w:noVBand="1"/>
            </w:tblPr>
            <w:tblGrid>
              <w:gridCol w:w="969"/>
              <w:gridCol w:w="660"/>
              <w:gridCol w:w="660"/>
              <w:gridCol w:w="658"/>
              <w:gridCol w:w="658"/>
              <w:gridCol w:w="658"/>
              <w:gridCol w:w="658"/>
              <w:gridCol w:w="658"/>
              <w:gridCol w:w="658"/>
              <w:gridCol w:w="658"/>
              <w:gridCol w:w="745"/>
              <w:gridCol w:w="781"/>
              <w:gridCol w:w="721"/>
              <w:gridCol w:w="16"/>
            </w:tblGrid>
            <w:tr w:rsidR="006C7D3A" w:rsidRPr="00040E20" w:rsidTr="00655DD4">
              <w:trPr>
                <w:trHeight w:val="239"/>
              </w:trPr>
              <w:tc>
                <w:tcPr>
                  <w:tcW w:w="9158" w:type="dxa"/>
                  <w:gridSpan w:val="14"/>
                </w:tcPr>
                <w:p w:rsidR="006C7D3A" w:rsidRPr="00040E20" w:rsidRDefault="006C7D3A" w:rsidP="00A31D03">
                  <w:pPr>
                    <w:tabs>
                      <w:tab w:val="left" w:pos="6955"/>
                      <w:tab w:val="left" w:pos="7336"/>
                    </w:tabs>
                    <w:contextualSpacing/>
                    <w:jc w:val="center"/>
                    <w:rPr>
                      <w:rFonts w:ascii="Times New Roman" w:hAnsi="Times New Roman"/>
                      <w:b/>
                    </w:rPr>
                  </w:pPr>
                  <w:r w:rsidRPr="00040E20">
                    <w:rPr>
                      <w:rFonts w:ascii="Times New Roman" w:hAnsi="Times New Roman"/>
                      <w:b/>
                      <w:sz w:val="24"/>
                      <w:szCs w:val="24"/>
                    </w:rPr>
                    <w:t>Course  - PO Mapping</w:t>
                  </w:r>
                </w:p>
              </w:tc>
            </w:tr>
            <w:tr w:rsidR="00655DD4" w:rsidRPr="00040E20" w:rsidTr="00655DD4">
              <w:trPr>
                <w:gridAfter w:val="1"/>
                <w:wAfter w:w="16" w:type="dxa"/>
                <w:trHeight w:val="239"/>
              </w:trPr>
              <w:tc>
                <w:tcPr>
                  <w:tcW w:w="969" w:type="dxa"/>
                </w:tcPr>
                <w:p w:rsidR="006C7D3A" w:rsidRPr="00040E20" w:rsidRDefault="006C7D3A" w:rsidP="00A31D03">
                  <w:pPr>
                    <w:rPr>
                      <w:rFonts w:ascii="Times New Roman" w:hAnsi="Times New Roman" w:cs="Times New Roman"/>
                      <w:sz w:val="20"/>
                      <w:szCs w:val="20"/>
                    </w:rPr>
                  </w:pP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PO1</w:t>
                  </w: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PO2</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PO3</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PO4</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PO5</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PO6</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PO7</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PO8</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PO9</w:t>
                  </w:r>
                </w:p>
              </w:tc>
              <w:tc>
                <w:tcPr>
                  <w:tcW w:w="745"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PO10</w:t>
                  </w:r>
                </w:p>
              </w:tc>
              <w:tc>
                <w:tcPr>
                  <w:tcW w:w="78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PO11</w:t>
                  </w:r>
                </w:p>
              </w:tc>
              <w:tc>
                <w:tcPr>
                  <w:tcW w:w="72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PO12</w:t>
                  </w:r>
                </w:p>
              </w:tc>
            </w:tr>
            <w:tr w:rsidR="00655DD4" w:rsidRPr="00040E20" w:rsidTr="00655DD4">
              <w:trPr>
                <w:gridAfter w:val="1"/>
                <w:wAfter w:w="16" w:type="dxa"/>
                <w:trHeight w:val="255"/>
              </w:trPr>
              <w:tc>
                <w:tcPr>
                  <w:tcW w:w="969" w:type="dxa"/>
                </w:tcPr>
                <w:p w:rsidR="006C7D3A" w:rsidRPr="00040E20" w:rsidRDefault="006C7D3A" w:rsidP="00A31D03">
                  <w:pPr>
                    <w:tabs>
                      <w:tab w:val="left" w:pos="6955"/>
                      <w:tab w:val="left" w:pos="7336"/>
                    </w:tabs>
                    <w:spacing w:after="200" w:line="276" w:lineRule="auto"/>
                    <w:contextualSpacing/>
                    <w:rPr>
                      <w:rFonts w:ascii="Times New Roman" w:hAnsi="Times New Roman" w:cs="Times New Roman"/>
                      <w:b/>
                    </w:rPr>
                  </w:pPr>
                  <w:r w:rsidRPr="00040E20">
                    <w:rPr>
                      <w:rFonts w:ascii="Times New Roman" w:hAnsi="Times New Roman" w:cs="Times New Roman"/>
                      <w:b/>
                    </w:rPr>
                    <w:t>Course</w:t>
                  </w:r>
                </w:p>
              </w:tc>
              <w:tc>
                <w:tcPr>
                  <w:tcW w:w="660"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660"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658"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658"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w:t>
                  </w:r>
                </w:p>
              </w:tc>
              <w:tc>
                <w:tcPr>
                  <w:tcW w:w="658"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658"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w:t>
                  </w:r>
                </w:p>
              </w:tc>
              <w:tc>
                <w:tcPr>
                  <w:tcW w:w="658"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658"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w:t>
                  </w:r>
                </w:p>
              </w:tc>
              <w:tc>
                <w:tcPr>
                  <w:tcW w:w="658"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M</w:t>
                  </w:r>
                </w:p>
              </w:tc>
              <w:tc>
                <w:tcPr>
                  <w:tcW w:w="745"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781"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w:t>
                  </w:r>
                </w:p>
              </w:tc>
              <w:tc>
                <w:tcPr>
                  <w:tcW w:w="721" w:type="dxa"/>
                </w:tcPr>
                <w:p w:rsidR="006C7D3A" w:rsidRPr="00040E20" w:rsidRDefault="006C7D3A" w:rsidP="00A31D03">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r>
          </w:tbl>
          <w:p w:rsidR="006C7D3A" w:rsidRPr="00040E20" w:rsidRDefault="006C7D3A" w:rsidP="00A31D03">
            <w:pPr>
              <w:rPr>
                <w:rFonts w:ascii="Times New Roman" w:hAnsi="Times New Roman" w:cs="Times New Roman"/>
                <w:b/>
              </w:rPr>
            </w:pPr>
          </w:p>
        </w:tc>
      </w:tr>
      <w:tr w:rsidR="006C7D3A" w:rsidRPr="00040E20" w:rsidTr="0054230A">
        <w:trPr>
          <w:trHeight w:val="1225"/>
        </w:trPr>
        <w:tc>
          <w:tcPr>
            <w:tcW w:w="9534" w:type="dxa"/>
          </w:tcPr>
          <w:tbl>
            <w:tblPr>
              <w:tblStyle w:val="TableGrid"/>
              <w:tblpPr w:leftFromText="180" w:rightFromText="180" w:vertAnchor="text" w:horzAnchor="margin" w:tblpY="690"/>
              <w:tblOverlap w:val="never"/>
              <w:tblW w:w="6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
              <w:gridCol w:w="1039"/>
              <w:gridCol w:w="900"/>
              <w:gridCol w:w="900"/>
              <w:gridCol w:w="1170"/>
              <w:gridCol w:w="720"/>
              <w:gridCol w:w="820"/>
            </w:tblGrid>
            <w:tr w:rsidR="0054230A" w:rsidRPr="00040E20" w:rsidTr="00144ACB">
              <w:trPr>
                <w:trHeight w:val="133"/>
              </w:trPr>
              <w:tc>
                <w:tcPr>
                  <w:tcW w:w="2605"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sz w:val="20"/>
                      <w:szCs w:val="20"/>
                    </w:rPr>
                  </w:pPr>
                  <w:r w:rsidRPr="00040E20">
                    <w:rPr>
                      <w:rFonts w:ascii="Times New Roman" w:hAnsi="Times New Roman"/>
                      <w:b/>
                      <w:sz w:val="24"/>
                      <w:szCs w:val="24"/>
                    </w:rPr>
                    <w:t>CO –PSO Mapping</w:t>
                  </w:r>
                </w:p>
              </w:tc>
              <w:tc>
                <w:tcPr>
                  <w:tcW w:w="900" w:type="dxa"/>
                  <w:tcBorders>
                    <w:left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p>
              </w:tc>
              <w:tc>
                <w:tcPr>
                  <w:tcW w:w="2710"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r w:rsidRPr="00040E20">
                    <w:rPr>
                      <w:rFonts w:ascii="Times New Roman" w:hAnsi="Times New Roman"/>
                      <w:b/>
                      <w:sz w:val="24"/>
                      <w:szCs w:val="24"/>
                    </w:rPr>
                    <w:t>Course – PSO Mapping</w:t>
                  </w:r>
                </w:p>
              </w:tc>
            </w:tr>
            <w:tr w:rsidR="00144ACB" w:rsidRPr="00040E20" w:rsidTr="00F04A06">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CO/PSO</w:t>
                  </w:r>
                </w:p>
              </w:tc>
              <w:tc>
                <w:tcPr>
                  <w:tcW w:w="103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PSO1</w:t>
                  </w:r>
                </w:p>
              </w:tc>
              <w:tc>
                <w:tcPr>
                  <w:tcW w:w="90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PSO2</w:t>
                  </w:r>
                </w:p>
              </w:tc>
              <w:tc>
                <w:tcPr>
                  <w:tcW w:w="900" w:type="dxa"/>
                  <w:tcBorders>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1170" w:type="dxa"/>
                  <w:vMerge w:val="restart"/>
                  <w:tcBorders>
                    <w:top w:val="single" w:sz="4" w:space="0" w:color="auto"/>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 w:val="20"/>
                      <w:szCs w:val="20"/>
                    </w:rPr>
                    <w:t>Course</w:t>
                  </w:r>
                </w:p>
              </w:tc>
              <w:tc>
                <w:tcPr>
                  <w:tcW w:w="72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PSO1</w:t>
                  </w:r>
                </w:p>
              </w:tc>
              <w:tc>
                <w:tcPr>
                  <w:tcW w:w="82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PSO2</w:t>
                  </w:r>
                </w:p>
              </w:tc>
            </w:tr>
            <w:tr w:rsidR="00144ACB" w:rsidRPr="00040E20" w:rsidTr="00F04A06">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CO1</w:t>
                  </w:r>
                </w:p>
              </w:tc>
              <w:tc>
                <w:tcPr>
                  <w:tcW w:w="103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w:t>
                  </w:r>
                </w:p>
              </w:tc>
              <w:tc>
                <w:tcPr>
                  <w:tcW w:w="90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w:t>
                  </w:r>
                </w:p>
              </w:tc>
              <w:tc>
                <w:tcPr>
                  <w:tcW w:w="900" w:type="dxa"/>
                  <w:tcBorders>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1170" w:type="dxa"/>
                  <w:vMerge/>
                  <w:tcBorders>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72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M</w:t>
                  </w:r>
                </w:p>
              </w:tc>
              <w:tc>
                <w:tcPr>
                  <w:tcW w:w="82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r>
            <w:tr w:rsidR="0054230A" w:rsidRPr="00040E20" w:rsidTr="00144ACB">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CO2</w:t>
                  </w:r>
                </w:p>
              </w:tc>
              <w:tc>
                <w:tcPr>
                  <w:tcW w:w="1039"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900"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c>
                <w:tcPr>
                  <w:tcW w:w="720"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c>
                <w:tcPr>
                  <w:tcW w:w="820"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r>
            <w:tr w:rsidR="0054230A" w:rsidRPr="00040E20" w:rsidTr="00144ACB">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CO3</w:t>
                  </w:r>
                </w:p>
              </w:tc>
              <w:tc>
                <w:tcPr>
                  <w:tcW w:w="1039"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M</w:t>
                  </w:r>
                </w:p>
              </w:tc>
              <w:tc>
                <w:tcPr>
                  <w:tcW w:w="900"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Pr>
                <w:p w:rsidR="0054230A" w:rsidRPr="00040E20" w:rsidRDefault="0054230A" w:rsidP="0054230A">
                  <w:pPr>
                    <w:jc w:val="center"/>
                    <w:rPr>
                      <w:rFonts w:ascii="Times New Roman" w:hAnsi="Times New Roman" w:cs="Times New Roman"/>
                      <w:b/>
                      <w:szCs w:val="20"/>
                    </w:rPr>
                  </w:pPr>
                </w:p>
              </w:tc>
              <w:tc>
                <w:tcPr>
                  <w:tcW w:w="720" w:type="dxa"/>
                </w:tcPr>
                <w:p w:rsidR="0054230A" w:rsidRPr="00040E20" w:rsidRDefault="0054230A" w:rsidP="0054230A">
                  <w:pPr>
                    <w:jc w:val="center"/>
                    <w:rPr>
                      <w:rFonts w:ascii="Times New Roman" w:hAnsi="Times New Roman" w:cs="Times New Roman"/>
                      <w:b/>
                      <w:szCs w:val="20"/>
                    </w:rPr>
                  </w:pPr>
                </w:p>
              </w:tc>
              <w:tc>
                <w:tcPr>
                  <w:tcW w:w="820" w:type="dxa"/>
                </w:tcPr>
                <w:p w:rsidR="0054230A" w:rsidRPr="00040E20" w:rsidRDefault="0054230A" w:rsidP="0054230A">
                  <w:pPr>
                    <w:jc w:val="center"/>
                    <w:rPr>
                      <w:rFonts w:ascii="Times New Roman" w:hAnsi="Times New Roman" w:cs="Times New Roman"/>
                      <w:b/>
                      <w:szCs w:val="20"/>
                    </w:rPr>
                  </w:pPr>
                </w:p>
              </w:tc>
            </w:tr>
            <w:tr w:rsidR="0054230A" w:rsidRPr="00040E20" w:rsidTr="00144ACB">
              <w:trPr>
                <w:trHeight w:val="142"/>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CO4</w:t>
                  </w:r>
                </w:p>
              </w:tc>
              <w:tc>
                <w:tcPr>
                  <w:tcW w:w="1039"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H</w:t>
                  </w:r>
                </w:p>
              </w:tc>
              <w:tc>
                <w:tcPr>
                  <w:tcW w:w="900"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 w:val="20"/>
                      <w:szCs w:val="20"/>
                    </w:rPr>
                  </w:pPr>
                  <w:r w:rsidRPr="00040E20">
                    <w:rPr>
                      <w:rFonts w:ascii="Times New Roman" w:hAnsi="Times New Roman" w:cs="Times New Roman"/>
                      <w:b/>
                      <w:sz w:val="20"/>
                      <w:szCs w:val="20"/>
                    </w:rPr>
                    <w:t>L</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Pr>
                <w:p w:rsidR="0054230A" w:rsidRPr="00040E20" w:rsidRDefault="0054230A" w:rsidP="0054230A">
                  <w:pPr>
                    <w:jc w:val="center"/>
                    <w:rPr>
                      <w:rFonts w:ascii="Times New Roman" w:hAnsi="Times New Roman" w:cs="Times New Roman"/>
                      <w:b/>
                      <w:szCs w:val="20"/>
                    </w:rPr>
                  </w:pPr>
                </w:p>
              </w:tc>
              <w:tc>
                <w:tcPr>
                  <w:tcW w:w="720" w:type="dxa"/>
                </w:tcPr>
                <w:p w:rsidR="0054230A" w:rsidRPr="00040E20" w:rsidRDefault="0054230A" w:rsidP="0054230A">
                  <w:pPr>
                    <w:jc w:val="center"/>
                    <w:rPr>
                      <w:rFonts w:ascii="Times New Roman" w:hAnsi="Times New Roman" w:cs="Times New Roman"/>
                      <w:b/>
                      <w:szCs w:val="20"/>
                    </w:rPr>
                  </w:pPr>
                </w:p>
              </w:tc>
              <w:tc>
                <w:tcPr>
                  <w:tcW w:w="820" w:type="dxa"/>
                </w:tcPr>
                <w:p w:rsidR="0054230A" w:rsidRPr="00040E20" w:rsidRDefault="0054230A" w:rsidP="0054230A">
                  <w:pPr>
                    <w:jc w:val="center"/>
                    <w:rPr>
                      <w:rFonts w:ascii="Times New Roman" w:hAnsi="Times New Roman" w:cs="Times New Roman"/>
                      <w:b/>
                      <w:szCs w:val="20"/>
                    </w:rPr>
                  </w:pPr>
                </w:p>
              </w:tc>
            </w:tr>
          </w:tbl>
          <w:p w:rsidR="00655DD4" w:rsidRPr="00144ACB" w:rsidRDefault="006C7D3A" w:rsidP="00655DD4">
            <w:pPr>
              <w:rPr>
                <w:rFonts w:ascii="Times New Roman" w:hAnsi="Times New Roman" w:cs="Times New Roman"/>
                <w:b/>
                <w:sz w:val="24"/>
                <w:szCs w:val="24"/>
              </w:rPr>
            </w:pPr>
            <w:r>
              <w:rPr>
                <w:rFonts w:ascii="Times New Roman" w:hAnsi="Times New Roman" w:cs="Times New Roman"/>
                <w:b/>
                <w:sz w:val="24"/>
                <w:szCs w:val="24"/>
              </w:rPr>
              <w:t xml:space="preserve">CO-PSO Mapping                   </w:t>
            </w:r>
            <w:r w:rsidR="00144ACB">
              <w:rPr>
                <w:rFonts w:ascii="Times New Roman" w:hAnsi="Times New Roman" w:cs="Times New Roman"/>
                <w:b/>
                <w:sz w:val="24"/>
                <w:szCs w:val="24"/>
              </w:rPr>
              <w:t xml:space="preserve">        </w:t>
            </w:r>
            <w:r>
              <w:rPr>
                <w:rFonts w:ascii="Times New Roman" w:hAnsi="Times New Roman" w:cs="Times New Roman"/>
                <w:b/>
                <w:sz w:val="24"/>
                <w:szCs w:val="24"/>
              </w:rPr>
              <w:t>CO</w:t>
            </w:r>
            <w:r w:rsidR="0054230A">
              <w:rPr>
                <w:rFonts w:ascii="Times New Roman" w:hAnsi="Times New Roman" w:cs="Times New Roman"/>
                <w:b/>
                <w:sz w:val="24"/>
                <w:szCs w:val="24"/>
              </w:rPr>
              <w:t>URSE</w:t>
            </w:r>
            <w:r>
              <w:rPr>
                <w:rFonts w:ascii="Times New Roman" w:hAnsi="Times New Roman" w:cs="Times New Roman"/>
                <w:b/>
                <w:sz w:val="24"/>
                <w:szCs w:val="24"/>
              </w:rPr>
              <w:t>-PSO Mapping</w:t>
            </w:r>
          </w:p>
          <w:p w:rsidR="00655DD4" w:rsidRPr="00655DD4" w:rsidRDefault="00655DD4" w:rsidP="00655DD4">
            <w:pPr>
              <w:rPr>
                <w:rFonts w:ascii="Times New Roman" w:hAnsi="Times New Roman" w:cs="Times New Roman"/>
              </w:rPr>
            </w:pPr>
          </w:p>
          <w:p w:rsidR="006C7D3A" w:rsidRPr="00655DD4" w:rsidRDefault="00655DD4" w:rsidP="00655DD4">
            <w:pPr>
              <w:tabs>
                <w:tab w:val="left" w:pos="424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bl>
    <w:p w:rsidR="006C7D3A" w:rsidRDefault="006C7D3A" w:rsidP="006C7D3A">
      <w:pPr>
        <w:spacing w:after="0"/>
        <w:rPr>
          <w:rFonts w:ascii="Times New Roman" w:hAnsi="Times New Roman"/>
          <w:b/>
          <w:sz w:val="24"/>
          <w:szCs w:val="24"/>
        </w:rPr>
      </w:pPr>
    </w:p>
    <w:p w:rsidR="000B56F2" w:rsidRDefault="000B56F2" w:rsidP="006C7D3A">
      <w:pPr>
        <w:spacing w:after="0"/>
        <w:rPr>
          <w:rFonts w:ascii="Times New Roman" w:hAnsi="Times New Roman"/>
          <w:b/>
          <w:sz w:val="24"/>
          <w:szCs w:val="24"/>
        </w:rPr>
      </w:pPr>
    </w:p>
    <w:p w:rsidR="00F50E68" w:rsidRPr="008210A7" w:rsidRDefault="00F50E68" w:rsidP="00F50E68">
      <w:pPr>
        <w:pStyle w:val="NormalWeb"/>
        <w:spacing w:line="300" w:lineRule="atLeast"/>
        <w:jc w:val="center"/>
        <w:rPr>
          <w:b/>
          <w:bCs/>
          <w:color w:val="333333"/>
          <w:sz w:val="22"/>
          <w:szCs w:val="22"/>
          <w:u w:val="single"/>
          <w:lang w:val="en"/>
        </w:rPr>
      </w:pPr>
      <w:r w:rsidRPr="008210A7">
        <w:rPr>
          <w:b/>
          <w:bCs/>
          <w:color w:val="333333"/>
          <w:sz w:val="22"/>
          <w:szCs w:val="22"/>
          <w:u w:val="single"/>
          <w:lang w:val="en"/>
        </w:rPr>
        <w:t>Flipped Class Room Activity</w:t>
      </w:r>
    </w:p>
    <w:p w:rsidR="00F50E68" w:rsidRPr="008210A7" w:rsidRDefault="00F50E68" w:rsidP="00F50E68">
      <w:pPr>
        <w:pStyle w:val="NormalWeb"/>
        <w:spacing w:line="300" w:lineRule="atLeast"/>
        <w:rPr>
          <w:b/>
          <w:bCs/>
          <w:color w:val="333333"/>
          <w:sz w:val="22"/>
          <w:szCs w:val="22"/>
          <w:u w:val="single"/>
          <w:lang w:val="en"/>
        </w:rPr>
      </w:pPr>
      <w:proofErr w:type="spellStart"/>
      <w:r w:rsidRPr="008210A7">
        <w:rPr>
          <w:b/>
          <w:bCs/>
          <w:color w:val="333333"/>
          <w:sz w:val="22"/>
          <w:szCs w:val="22"/>
          <w:u w:val="single"/>
          <w:lang w:val="en"/>
        </w:rPr>
        <w:t>Out_of_class</w:t>
      </w:r>
      <w:proofErr w:type="spellEnd"/>
      <w:r w:rsidRPr="008210A7">
        <w:rPr>
          <w:b/>
          <w:bCs/>
          <w:color w:val="333333"/>
          <w:sz w:val="22"/>
          <w:szCs w:val="22"/>
          <w:u w:val="single"/>
          <w:lang w:val="en"/>
        </w:rPr>
        <w:t xml:space="preserve"> Activity Design-1:</w:t>
      </w:r>
    </w:p>
    <w:p w:rsidR="00F50E68" w:rsidRPr="008210A7" w:rsidRDefault="00F50E68" w:rsidP="00F50E68">
      <w:pPr>
        <w:rPr>
          <w:rFonts w:ascii="Times New Roman" w:hAnsi="Times New Roman" w:cs="Times New Roman"/>
          <w:b/>
          <w:sz w:val="22"/>
          <w:szCs w:val="22"/>
        </w:rPr>
      </w:pPr>
      <w:r w:rsidRPr="008210A7">
        <w:rPr>
          <w:rFonts w:ascii="Times New Roman" w:hAnsi="Times New Roman" w:cs="Times New Roman"/>
          <w:b/>
          <w:sz w:val="22"/>
          <w:szCs w:val="22"/>
        </w:rPr>
        <w:lastRenderedPageBreak/>
        <w:t xml:space="preserve">After watching the video student should be able to know </w:t>
      </w:r>
    </w:p>
    <w:p w:rsidR="00F50E68" w:rsidRPr="008210A7" w:rsidRDefault="00F50E68" w:rsidP="00F50E68">
      <w:pPr>
        <w:pStyle w:val="ListParagraph"/>
        <w:numPr>
          <w:ilvl w:val="0"/>
          <w:numId w:val="37"/>
        </w:numPr>
        <w:suppressAutoHyphens w:val="0"/>
        <w:spacing w:before="0" w:after="160" w:line="259" w:lineRule="auto"/>
        <w:contextualSpacing/>
        <w:jc w:val="left"/>
        <w:rPr>
          <w:rFonts w:ascii="Times New Roman" w:hAnsi="Times New Roman"/>
          <w:b/>
          <w:sz w:val="22"/>
          <w:szCs w:val="22"/>
        </w:rPr>
      </w:pPr>
      <w:r w:rsidRPr="008210A7">
        <w:rPr>
          <w:rFonts w:ascii="Times New Roman" w:hAnsi="Times New Roman"/>
          <w:b/>
          <w:sz w:val="22"/>
          <w:szCs w:val="22"/>
        </w:rPr>
        <w:t>Booth’s Algorithm</w:t>
      </w:r>
    </w:p>
    <w:p w:rsidR="00F50E68" w:rsidRPr="008210A7" w:rsidRDefault="00F50E68" w:rsidP="00F50E68">
      <w:pPr>
        <w:pStyle w:val="ListParagraph"/>
        <w:numPr>
          <w:ilvl w:val="0"/>
          <w:numId w:val="37"/>
        </w:numPr>
        <w:suppressAutoHyphens w:val="0"/>
        <w:spacing w:before="0" w:after="160" w:line="259" w:lineRule="auto"/>
        <w:contextualSpacing/>
        <w:jc w:val="left"/>
        <w:rPr>
          <w:rFonts w:ascii="Times New Roman" w:hAnsi="Times New Roman"/>
          <w:b/>
          <w:sz w:val="22"/>
          <w:szCs w:val="22"/>
        </w:rPr>
      </w:pPr>
      <w:r w:rsidRPr="008210A7">
        <w:rPr>
          <w:rFonts w:ascii="Times New Roman" w:hAnsi="Times New Roman"/>
          <w:b/>
          <w:sz w:val="22"/>
          <w:szCs w:val="22"/>
        </w:rPr>
        <w:t>Multiply two signed integers using the above algorithm</w:t>
      </w:r>
    </w:p>
    <w:p w:rsidR="00F50E68" w:rsidRPr="008210A7" w:rsidRDefault="00F50E68" w:rsidP="00F50E68">
      <w:pPr>
        <w:pStyle w:val="ListParagraph"/>
        <w:numPr>
          <w:ilvl w:val="0"/>
          <w:numId w:val="37"/>
        </w:numPr>
        <w:suppressAutoHyphens w:val="0"/>
        <w:spacing w:before="0" w:after="160" w:line="259" w:lineRule="auto"/>
        <w:contextualSpacing/>
        <w:jc w:val="left"/>
        <w:rPr>
          <w:rFonts w:ascii="Times New Roman" w:hAnsi="Times New Roman"/>
          <w:b/>
          <w:sz w:val="22"/>
          <w:szCs w:val="22"/>
        </w:rPr>
      </w:pPr>
      <w:r w:rsidRPr="008210A7">
        <w:rPr>
          <w:rFonts w:ascii="Times New Roman" w:hAnsi="Times New Roman"/>
          <w:b/>
          <w:sz w:val="22"/>
          <w:szCs w:val="22"/>
        </w:rPr>
        <w:t>Check the resultant with general multiplication.</w:t>
      </w:r>
    </w:p>
    <w:p w:rsidR="00F50E68" w:rsidRPr="008210A7" w:rsidRDefault="00F50E68" w:rsidP="00F50E68">
      <w:pPr>
        <w:ind w:left="360"/>
        <w:rPr>
          <w:rFonts w:ascii="Times New Roman" w:hAnsi="Times New Roman" w:cs="Times New Roman"/>
          <w:b/>
          <w:sz w:val="22"/>
          <w:szCs w:val="22"/>
        </w:rPr>
      </w:pPr>
      <w:r w:rsidRPr="008210A7">
        <w:rPr>
          <w:rFonts w:ascii="Times New Roman" w:hAnsi="Times New Roman" w:cs="Times New Roman"/>
          <w:b/>
          <w:sz w:val="22"/>
          <w:szCs w:val="22"/>
        </w:rPr>
        <w:t xml:space="preserve">Key Concept(s) to be covered: </w:t>
      </w:r>
    </w:p>
    <w:p w:rsidR="00F50E68" w:rsidRPr="008210A7" w:rsidRDefault="00F50E68" w:rsidP="00F50E68">
      <w:pPr>
        <w:pStyle w:val="ListParagraph"/>
        <w:numPr>
          <w:ilvl w:val="0"/>
          <w:numId w:val="38"/>
        </w:numPr>
        <w:suppressAutoHyphens w:val="0"/>
        <w:spacing w:before="0" w:after="160" w:line="259" w:lineRule="auto"/>
        <w:contextualSpacing/>
        <w:jc w:val="left"/>
        <w:rPr>
          <w:rFonts w:ascii="Times New Roman" w:hAnsi="Times New Roman"/>
          <w:bCs w:val="0"/>
          <w:sz w:val="22"/>
          <w:szCs w:val="22"/>
        </w:rPr>
      </w:pPr>
      <w:r w:rsidRPr="008210A7">
        <w:rPr>
          <w:rFonts w:ascii="Times New Roman" w:hAnsi="Times New Roman"/>
          <w:sz w:val="22"/>
          <w:szCs w:val="22"/>
        </w:rPr>
        <w:t>Signed Integer</w:t>
      </w:r>
    </w:p>
    <w:p w:rsidR="00F50E68" w:rsidRPr="008210A7" w:rsidRDefault="00F50E68" w:rsidP="00F50E68">
      <w:pPr>
        <w:pStyle w:val="ListParagraph"/>
        <w:numPr>
          <w:ilvl w:val="0"/>
          <w:numId w:val="38"/>
        </w:numPr>
        <w:suppressAutoHyphens w:val="0"/>
        <w:spacing w:before="0" w:after="160" w:line="259" w:lineRule="auto"/>
        <w:contextualSpacing/>
        <w:jc w:val="left"/>
        <w:rPr>
          <w:rFonts w:ascii="Times New Roman" w:hAnsi="Times New Roman"/>
          <w:bCs w:val="0"/>
          <w:sz w:val="22"/>
          <w:szCs w:val="22"/>
        </w:rPr>
      </w:pPr>
      <w:r w:rsidRPr="008210A7">
        <w:rPr>
          <w:rFonts w:ascii="Times New Roman" w:hAnsi="Times New Roman"/>
          <w:sz w:val="22"/>
          <w:szCs w:val="22"/>
        </w:rPr>
        <w:t>Booth’s algorithm</w:t>
      </w:r>
    </w:p>
    <w:p w:rsidR="00F50E68" w:rsidRPr="008210A7" w:rsidRDefault="00F50E68" w:rsidP="00F50E68">
      <w:pPr>
        <w:ind w:left="45"/>
        <w:rPr>
          <w:rFonts w:ascii="Times New Roman" w:hAnsi="Times New Roman" w:cs="Times New Roman"/>
          <w:b/>
          <w:sz w:val="22"/>
          <w:szCs w:val="22"/>
          <w:u w:val="single"/>
        </w:rPr>
      </w:pPr>
      <w:r w:rsidRPr="008210A7">
        <w:rPr>
          <w:rFonts w:ascii="Times New Roman" w:hAnsi="Times New Roman" w:cs="Times New Roman"/>
          <w:b/>
          <w:sz w:val="22"/>
          <w:szCs w:val="22"/>
          <w:u w:val="single"/>
        </w:rPr>
        <w:t>Out-of-class Activity Design – 2</w:t>
      </w:r>
    </w:p>
    <w:p w:rsidR="00F50E68" w:rsidRPr="008210A7" w:rsidRDefault="00F50E68" w:rsidP="00F50E68">
      <w:pPr>
        <w:pStyle w:val="NormalWeb"/>
        <w:spacing w:line="300" w:lineRule="atLeast"/>
        <w:rPr>
          <w:color w:val="333333"/>
          <w:sz w:val="22"/>
          <w:szCs w:val="22"/>
          <w:lang w:val="en"/>
        </w:rPr>
      </w:pPr>
      <w:r w:rsidRPr="008210A7">
        <w:rPr>
          <w:sz w:val="22"/>
          <w:szCs w:val="22"/>
        </w:rPr>
        <w:t>Uploaded Video URL:</w:t>
      </w:r>
      <w:r w:rsidRPr="008210A7">
        <w:rPr>
          <w:rFonts w:eastAsia="+mn-ea"/>
          <w:color w:val="0000FF"/>
          <w:kern w:val="24"/>
          <w:sz w:val="22"/>
          <w:szCs w:val="22"/>
        </w:rPr>
        <w:t xml:space="preserve"> </w:t>
      </w:r>
      <w:r w:rsidRPr="008210A7">
        <w:rPr>
          <w:color w:val="333333"/>
          <w:sz w:val="22"/>
          <w:szCs w:val="22"/>
          <w:lang w:val="en"/>
        </w:rPr>
        <w:t>https://www.youtube.com/watch?v=MeD8iWb8wlo</w:t>
      </w:r>
    </w:p>
    <w:p w:rsidR="00F50E68" w:rsidRPr="008210A7" w:rsidRDefault="00F50E68" w:rsidP="00F50E68">
      <w:pPr>
        <w:pStyle w:val="ListParagraph"/>
        <w:ind w:left="405"/>
        <w:rPr>
          <w:rFonts w:ascii="Times New Roman" w:hAnsi="Times New Roman"/>
          <w:sz w:val="22"/>
          <w:szCs w:val="22"/>
        </w:rPr>
      </w:pPr>
      <w:r w:rsidRPr="008210A7">
        <w:rPr>
          <w:rFonts w:ascii="Times New Roman" w:hAnsi="Times New Roman"/>
          <w:sz w:val="22"/>
          <w:szCs w:val="22"/>
        </w:rPr>
        <w:t>License of Video:</w:t>
      </w:r>
      <w:r w:rsidRPr="008210A7">
        <w:rPr>
          <w:rFonts w:ascii="Times New Roman" w:eastAsia="+mn-ea" w:hAnsi="Times New Roman"/>
          <w:color w:val="0000FF"/>
          <w:kern w:val="24"/>
          <w:sz w:val="22"/>
          <w:szCs w:val="22"/>
        </w:rPr>
        <w:t xml:space="preserve"> </w:t>
      </w:r>
      <w:r w:rsidRPr="008210A7">
        <w:rPr>
          <w:rFonts w:ascii="Times New Roman" w:hAnsi="Times New Roman"/>
          <w:sz w:val="22"/>
          <w:szCs w:val="22"/>
        </w:rPr>
        <w:t>Creative common attribution License</w:t>
      </w:r>
    </w:p>
    <w:p w:rsidR="00F50E68" w:rsidRPr="008210A7" w:rsidRDefault="00F50E68" w:rsidP="00F50E68">
      <w:pPr>
        <w:pStyle w:val="ListParagraph"/>
        <w:ind w:left="405"/>
        <w:rPr>
          <w:rFonts w:ascii="Times New Roman" w:hAnsi="Times New Roman"/>
          <w:sz w:val="22"/>
          <w:szCs w:val="22"/>
        </w:rPr>
      </w:pPr>
      <w:r w:rsidRPr="008210A7">
        <w:rPr>
          <w:rFonts w:ascii="Times New Roman" w:hAnsi="Times New Roman"/>
          <w:sz w:val="22"/>
          <w:szCs w:val="22"/>
        </w:rPr>
        <w:t>Duration of video:</w:t>
      </w:r>
      <w:r w:rsidRPr="008210A7">
        <w:rPr>
          <w:rFonts w:ascii="Times New Roman" w:eastAsia="+mn-ea" w:hAnsi="Times New Roman"/>
          <w:color w:val="0000FF"/>
          <w:kern w:val="24"/>
          <w:sz w:val="22"/>
          <w:szCs w:val="22"/>
        </w:rPr>
        <w:t xml:space="preserve"> </w:t>
      </w:r>
      <w:r w:rsidRPr="008210A7">
        <w:rPr>
          <w:rFonts w:ascii="Times New Roman" w:hAnsi="Times New Roman"/>
          <w:sz w:val="22"/>
          <w:szCs w:val="22"/>
        </w:rPr>
        <w:t>V1-8.55 MIN</w:t>
      </w:r>
    </w:p>
    <w:p w:rsidR="00F50E68" w:rsidRPr="008210A7" w:rsidRDefault="00F50E68" w:rsidP="00F50E68">
      <w:pPr>
        <w:rPr>
          <w:rFonts w:ascii="Times New Roman" w:hAnsi="Times New Roman" w:cs="Times New Roman"/>
          <w:b/>
          <w:sz w:val="22"/>
          <w:szCs w:val="22"/>
          <w:u w:val="single"/>
        </w:rPr>
      </w:pPr>
      <w:r w:rsidRPr="008210A7">
        <w:rPr>
          <w:rFonts w:ascii="Times New Roman" w:hAnsi="Times New Roman" w:cs="Times New Roman"/>
          <w:b/>
          <w:sz w:val="22"/>
          <w:szCs w:val="22"/>
          <w:u w:val="single"/>
        </w:rPr>
        <w:t>Out-of-class Activity Design – 3</w:t>
      </w:r>
    </w:p>
    <w:p w:rsidR="00F50E68" w:rsidRPr="008210A7" w:rsidRDefault="00F50E68" w:rsidP="00F50E68">
      <w:pPr>
        <w:rPr>
          <w:rFonts w:ascii="Times New Roman" w:hAnsi="Times New Roman" w:cs="Times New Roman"/>
          <w:b/>
          <w:sz w:val="22"/>
          <w:szCs w:val="22"/>
        </w:rPr>
      </w:pPr>
      <w:r w:rsidRPr="008210A7">
        <w:rPr>
          <w:rFonts w:ascii="Times New Roman" w:hAnsi="Times New Roman" w:cs="Times New Roman"/>
          <w:b/>
          <w:sz w:val="22"/>
          <w:szCs w:val="22"/>
        </w:rPr>
        <w:t xml:space="preserve">Aligning Assessment with Learning Objective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3611"/>
        <w:gridCol w:w="1091"/>
        <w:gridCol w:w="2125"/>
      </w:tblGrid>
      <w:tr w:rsidR="00F50E68" w:rsidRPr="008210A7" w:rsidTr="0024771B">
        <w:trPr>
          <w:trHeight w:val="315"/>
        </w:trPr>
        <w:tc>
          <w:tcPr>
            <w:tcW w:w="1904"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Learning Objective </w:t>
            </w:r>
          </w:p>
          <w:p w:rsidR="00F50E68" w:rsidRPr="008210A7" w:rsidRDefault="00F50E68" w:rsidP="0024771B">
            <w:pPr>
              <w:rPr>
                <w:rFonts w:ascii="Times New Roman" w:hAnsi="Times New Roman" w:cs="Times New Roman"/>
                <w:b/>
                <w:bCs w:val="0"/>
                <w:sz w:val="22"/>
                <w:szCs w:val="22"/>
              </w:rPr>
            </w:pPr>
          </w:p>
        </w:tc>
        <w:tc>
          <w:tcPr>
            <w:tcW w:w="3611"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Assessment Strategy </w:t>
            </w:r>
          </w:p>
          <w:p w:rsidR="00F50E68" w:rsidRPr="008210A7" w:rsidRDefault="00F50E68" w:rsidP="0024771B">
            <w:pPr>
              <w:rPr>
                <w:rFonts w:ascii="Times New Roman" w:hAnsi="Times New Roman" w:cs="Times New Roman"/>
                <w:b/>
                <w:bCs w:val="0"/>
                <w:sz w:val="22"/>
                <w:szCs w:val="22"/>
              </w:rPr>
            </w:pPr>
          </w:p>
        </w:tc>
        <w:tc>
          <w:tcPr>
            <w:tcW w:w="1091"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Expected duration </w:t>
            </w:r>
          </w:p>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(in min)</w:t>
            </w:r>
          </w:p>
        </w:tc>
        <w:tc>
          <w:tcPr>
            <w:tcW w:w="2125"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Additional Instructions (if any) </w:t>
            </w:r>
          </w:p>
          <w:p w:rsidR="00F50E68" w:rsidRPr="008210A7" w:rsidRDefault="00F50E68" w:rsidP="0024771B">
            <w:pPr>
              <w:rPr>
                <w:rFonts w:ascii="Times New Roman" w:hAnsi="Times New Roman" w:cs="Times New Roman"/>
                <w:b/>
                <w:bCs w:val="0"/>
                <w:sz w:val="22"/>
                <w:szCs w:val="22"/>
              </w:rPr>
            </w:pPr>
          </w:p>
        </w:tc>
      </w:tr>
      <w:tr w:rsidR="00F50E68" w:rsidRPr="008210A7" w:rsidTr="0024771B">
        <w:trPr>
          <w:trHeight w:val="309"/>
        </w:trPr>
        <w:tc>
          <w:tcPr>
            <w:tcW w:w="1904"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Booth’s Algorithm</w:t>
            </w:r>
          </w:p>
          <w:p w:rsidR="00F50E68" w:rsidRPr="008210A7" w:rsidRDefault="00F50E68" w:rsidP="0024771B">
            <w:pPr>
              <w:rPr>
                <w:rFonts w:ascii="Times New Roman" w:hAnsi="Times New Roman" w:cs="Times New Roman"/>
                <w:b/>
                <w:bCs w:val="0"/>
                <w:sz w:val="22"/>
                <w:szCs w:val="22"/>
              </w:rPr>
            </w:pPr>
          </w:p>
        </w:tc>
        <w:tc>
          <w:tcPr>
            <w:tcW w:w="3611"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1.Draw a flowchart for booth’s Algorithm</w:t>
            </w:r>
          </w:p>
        </w:tc>
        <w:tc>
          <w:tcPr>
            <w:tcW w:w="1091"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5 min </w:t>
            </w:r>
          </w:p>
        </w:tc>
        <w:tc>
          <w:tcPr>
            <w:tcW w:w="2125"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WATCH VIDEO V1 </w:t>
            </w:r>
          </w:p>
          <w:p w:rsidR="00F50E68" w:rsidRPr="008210A7" w:rsidRDefault="00F50E68" w:rsidP="0024771B">
            <w:pPr>
              <w:rPr>
                <w:rFonts w:ascii="Times New Roman" w:hAnsi="Times New Roman" w:cs="Times New Roman"/>
                <w:b/>
                <w:bCs w:val="0"/>
                <w:sz w:val="22"/>
                <w:szCs w:val="22"/>
              </w:rPr>
            </w:pPr>
          </w:p>
          <w:p w:rsidR="00F50E68" w:rsidRPr="008210A7" w:rsidRDefault="00F50E68" w:rsidP="0024771B">
            <w:pPr>
              <w:rPr>
                <w:rFonts w:ascii="Times New Roman" w:hAnsi="Times New Roman" w:cs="Times New Roman"/>
                <w:b/>
                <w:bCs w:val="0"/>
                <w:sz w:val="22"/>
                <w:szCs w:val="22"/>
              </w:rPr>
            </w:pPr>
          </w:p>
        </w:tc>
      </w:tr>
      <w:tr w:rsidR="00F50E68" w:rsidRPr="008210A7" w:rsidTr="0024771B">
        <w:trPr>
          <w:trHeight w:val="890"/>
        </w:trPr>
        <w:tc>
          <w:tcPr>
            <w:tcW w:w="1904"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Multiply two integer using booth’s Algorithm</w:t>
            </w:r>
          </w:p>
        </w:tc>
        <w:tc>
          <w:tcPr>
            <w:tcW w:w="3611"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2.Multiply given integers</w:t>
            </w:r>
          </w:p>
          <w:p w:rsidR="00F50E68" w:rsidRPr="008210A7" w:rsidRDefault="00F50E68" w:rsidP="0024771B">
            <w:pPr>
              <w:rPr>
                <w:rFonts w:ascii="Times New Roman" w:hAnsi="Times New Roman" w:cs="Times New Roman"/>
                <w:b/>
                <w:bCs w:val="0"/>
                <w:sz w:val="22"/>
                <w:szCs w:val="22"/>
              </w:rPr>
            </w:pPr>
            <w:proofErr w:type="spellStart"/>
            <w:r w:rsidRPr="008210A7">
              <w:rPr>
                <w:rFonts w:ascii="Times New Roman" w:hAnsi="Times New Roman" w:cs="Times New Roman"/>
                <w:b/>
                <w:sz w:val="22"/>
                <w:szCs w:val="22"/>
              </w:rPr>
              <w:t>i</w:t>
            </w:r>
            <w:proofErr w:type="spellEnd"/>
            <w:r w:rsidRPr="008210A7">
              <w:rPr>
                <w:rFonts w:ascii="Times New Roman" w:hAnsi="Times New Roman" w:cs="Times New Roman"/>
                <w:b/>
                <w:sz w:val="22"/>
                <w:szCs w:val="22"/>
              </w:rPr>
              <w:t>). 3 X 5</w:t>
            </w:r>
          </w:p>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ii).11 X 13 </w:t>
            </w:r>
          </w:p>
          <w:p w:rsidR="00F50E68" w:rsidRPr="008210A7" w:rsidRDefault="00F50E68" w:rsidP="0024771B">
            <w:pPr>
              <w:pStyle w:val="ListParagraph"/>
              <w:ind w:left="405"/>
              <w:rPr>
                <w:rFonts w:ascii="Times New Roman" w:hAnsi="Times New Roman"/>
                <w:b/>
                <w:bCs w:val="0"/>
                <w:sz w:val="22"/>
                <w:szCs w:val="22"/>
              </w:rPr>
            </w:pPr>
          </w:p>
        </w:tc>
        <w:tc>
          <w:tcPr>
            <w:tcW w:w="1091"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10 min</w:t>
            </w:r>
          </w:p>
        </w:tc>
        <w:tc>
          <w:tcPr>
            <w:tcW w:w="2125" w:type="dxa"/>
          </w:tcPr>
          <w:p w:rsidR="00F50E68" w:rsidRPr="008210A7" w:rsidRDefault="00F50E68" w:rsidP="0024771B">
            <w:pPr>
              <w:rPr>
                <w:rFonts w:ascii="Times New Roman" w:hAnsi="Times New Roman" w:cs="Times New Roman"/>
                <w:b/>
                <w:bCs w:val="0"/>
                <w:sz w:val="22"/>
                <w:szCs w:val="22"/>
              </w:rPr>
            </w:pPr>
            <w:r w:rsidRPr="008210A7">
              <w:rPr>
                <w:rFonts w:ascii="Times New Roman" w:hAnsi="Times New Roman" w:cs="Times New Roman"/>
                <w:b/>
                <w:sz w:val="22"/>
                <w:szCs w:val="22"/>
              </w:rPr>
              <w:t xml:space="preserve">WATCH VIDEO V1 </w:t>
            </w:r>
          </w:p>
          <w:p w:rsidR="00F50E68" w:rsidRPr="008210A7" w:rsidRDefault="00F50E68" w:rsidP="0024771B">
            <w:pPr>
              <w:rPr>
                <w:rFonts w:ascii="Times New Roman" w:hAnsi="Times New Roman" w:cs="Times New Roman"/>
                <w:b/>
                <w:bCs w:val="0"/>
                <w:sz w:val="22"/>
                <w:szCs w:val="22"/>
              </w:rPr>
            </w:pPr>
          </w:p>
        </w:tc>
      </w:tr>
    </w:tbl>
    <w:p w:rsidR="00F50E68" w:rsidRPr="008210A7" w:rsidRDefault="00F50E68" w:rsidP="00F50E68">
      <w:pPr>
        <w:pStyle w:val="ListParagraph"/>
        <w:ind w:left="405"/>
        <w:rPr>
          <w:rFonts w:ascii="Times New Roman" w:hAnsi="Times New Roman"/>
          <w:b/>
          <w:sz w:val="22"/>
          <w:szCs w:val="22"/>
        </w:rPr>
      </w:pPr>
    </w:p>
    <w:p w:rsidR="00F50E68" w:rsidRPr="008210A7" w:rsidRDefault="00F50E68" w:rsidP="00F50E68">
      <w:pPr>
        <w:pStyle w:val="NormalWeb"/>
        <w:spacing w:line="300" w:lineRule="atLeast"/>
        <w:rPr>
          <w:b/>
          <w:bCs/>
          <w:color w:val="333333"/>
          <w:sz w:val="22"/>
          <w:szCs w:val="22"/>
          <w:lang w:val="en"/>
        </w:rPr>
      </w:pPr>
      <w:proofErr w:type="spellStart"/>
      <w:r w:rsidRPr="008210A7">
        <w:rPr>
          <w:b/>
          <w:bCs/>
          <w:color w:val="333333"/>
          <w:sz w:val="22"/>
          <w:szCs w:val="22"/>
          <w:lang w:val="en"/>
        </w:rPr>
        <w:t>In_Class</w:t>
      </w:r>
      <w:proofErr w:type="spellEnd"/>
      <w:r w:rsidRPr="008210A7">
        <w:rPr>
          <w:b/>
          <w:bCs/>
          <w:color w:val="333333"/>
          <w:sz w:val="22"/>
          <w:szCs w:val="22"/>
          <w:lang w:val="en"/>
        </w:rPr>
        <w:t xml:space="preserve"> Activity: (Active Learning Strategy)</w:t>
      </w:r>
    </w:p>
    <w:p w:rsidR="00F50E68" w:rsidRPr="008210A7" w:rsidRDefault="00F50E68" w:rsidP="00F50E68">
      <w:pPr>
        <w:pStyle w:val="NormalWeb"/>
        <w:spacing w:line="300" w:lineRule="atLeast"/>
        <w:rPr>
          <w:b/>
          <w:bCs/>
          <w:color w:val="333333"/>
          <w:sz w:val="22"/>
          <w:szCs w:val="22"/>
          <w:lang w:val="en"/>
        </w:rPr>
      </w:pPr>
      <w:r w:rsidRPr="008210A7">
        <w:rPr>
          <w:b/>
          <w:bCs/>
          <w:color w:val="333333"/>
          <w:sz w:val="22"/>
          <w:szCs w:val="22"/>
          <w:lang w:val="en"/>
        </w:rPr>
        <w:t>Think-Pair-Share (TPS) Activity:</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Domain: Computer Organization</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Topic: Multiplication of signed integers using Booth’s Algorithm</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 xml:space="preserve">Target Students: BE (CSE) </w:t>
      </w:r>
      <w:proofErr w:type="gramStart"/>
      <w:r w:rsidRPr="008210A7">
        <w:rPr>
          <w:color w:val="333333"/>
          <w:sz w:val="22"/>
          <w:szCs w:val="22"/>
          <w:lang w:val="en"/>
        </w:rPr>
        <w:t>3</w:t>
      </w:r>
      <w:r w:rsidRPr="008210A7">
        <w:rPr>
          <w:color w:val="333333"/>
          <w:sz w:val="22"/>
          <w:szCs w:val="22"/>
          <w:vertAlign w:val="superscript"/>
          <w:lang w:val="en"/>
        </w:rPr>
        <w:t>rd</w:t>
      </w:r>
      <w:r w:rsidRPr="008210A7">
        <w:rPr>
          <w:color w:val="333333"/>
          <w:sz w:val="22"/>
          <w:szCs w:val="22"/>
          <w:lang w:val="en"/>
        </w:rPr>
        <w:t xml:space="preserve">  </w:t>
      </w:r>
      <w:proofErr w:type="spellStart"/>
      <w:r w:rsidRPr="008210A7">
        <w:rPr>
          <w:color w:val="333333"/>
          <w:sz w:val="22"/>
          <w:szCs w:val="22"/>
          <w:lang w:val="en"/>
        </w:rPr>
        <w:t>Sem</w:t>
      </w:r>
      <w:proofErr w:type="spellEnd"/>
      <w:proofErr w:type="gramEnd"/>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Think Phase -</w:t>
      </w:r>
      <w:r w:rsidRPr="008210A7">
        <w:rPr>
          <w:color w:val="333333"/>
          <w:sz w:val="22"/>
          <w:szCs w:val="22"/>
          <w:shd w:val="clear" w:color="auto" w:fill="FFFFFF"/>
          <w:lang w:val="en"/>
        </w:rPr>
        <w:t>              [3 minutes]</w:t>
      </w:r>
    </w:p>
    <w:p w:rsidR="00F50E68" w:rsidRPr="008210A7" w:rsidRDefault="00F50E68" w:rsidP="00F50E68">
      <w:pPr>
        <w:pStyle w:val="NormalWeb"/>
        <w:spacing w:line="300" w:lineRule="atLeast"/>
        <w:rPr>
          <w:b/>
          <w:bCs/>
          <w:color w:val="333333"/>
          <w:sz w:val="22"/>
          <w:szCs w:val="22"/>
          <w:lang w:val="en"/>
        </w:rPr>
      </w:pPr>
      <w:r w:rsidRPr="008210A7">
        <w:rPr>
          <w:color w:val="333333"/>
          <w:sz w:val="22"/>
          <w:szCs w:val="22"/>
          <w:lang w:val="en"/>
        </w:rPr>
        <w:t xml:space="preserve">Question: </w:t>
      </w:r>
      <w:r w:rsidRPr="008210A7">
        <w:rPr>
          <w:b/>
          <w:bCs/>
          <w:color w:val="333333"/>
          <w:sz w:val="22"/>
          <w:szCs w:val="22"/>
          <w:lang w:val="en"/>
        </w:rPr>
        <w:t>Multiply -6 X 7</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What Teacher does - Poses the question, asks students to think individually and write the binary equivalent of given decimal numbers.</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lastRenderedPageBreak/>
        <w:t xml:space="preserve">What students do - </w:t>
      </w:r>
      <w:r w:rsidRPr="008210A7">
        <w:rPr>
          <w:b/>
          <w:bCs/>
          <w:color w:val="333333"/>
          <w:sz w:val="22"/>
          <w:szCs w:val="22"/>
          <w:lang w:val="en"/>
        </w:rPr>
        <w:t>Thinks individually and Write down binary equivalent of the given numbers. </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Pair Phase -                [7 minutes]</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shd w:val="clear" w:color="auto" w:fill="FFFFFF"/>
          <w:lang w:val="en"/>
        </w:rPr>
        <w:t>Question: Discuss your answer with your neighbor and multiply the two binary numbers using booth’s algorithm.</w:t>
      </w:r>
    </w:p>
    <w:p w:rsidR="00F50E68" w:rsidRPr="008210A7" w:rsidRDefault="00F50E68" w:rsidP="00F50E68">
      <w:pPr>
        <w:pStyle w:val="NormalWeb"/>
        <w:shd w:val="clear" w:color="auto" w:fill="FFFFFF"/>
        <w:spacing w:line="300" w:lineRule="atLeast"/>
        <w:rPr>
          <w:color w:val="333333"/>
          <w:sz w:val="22"/>
          <w:szCs w:val="22"/>
          <w:lang w:val="en"/>
        </w:rPr>
      </w:pPr>
      <w:r w:rsidRPr="008210A7">
        <w:rPr>
          <w:color w:val="333333"/>
          <w:sz w:val="22"/>
          <w:szCs w:val="22"/>
          <w:lang w:val="en"/>
        </w:rPr>
        <w:t>What Teacher does - Poses the question, asks students to pair up and discuss, goes around the class to check whether students are discussing, and provides clues to pairs who are in doubt. </w:t>
      </w:r>
    </w:p>
    <w:p w:rsidR="00F50E68" w:rsidRPr="008210A7" w:rsidRDefault="00F50E68" w:rsidP="00F50E68">
      <w:pPr>
        <w:pStyle w:val="NormalWeb"/>
        <w:shd w:val="clear" w:color="auto" w:fill="FFFFFF"/>
        <w:spacing w:line="300" w:lineRule="atLeast"/>
        <w:rPr>
          <w:color w:val="333333"/>
          <w:sz w:val="22"/>
          <w:szCs w:val="22"/>
          <w:lang w:val="en"/>
        </w:rPr>
      </w:pPr>
      <w:r w:rsidRPr="008210A7">
        <w:rPr>
          <w:color w:val="333333"/>
          <w:sz w:val="22"/>
          <w:szCs w:val="22"/>
          <w:lang w:val="en"/>
        </w:rPr>
        <w:t>What students does - Pairs up with neighbor, Checks each other’s result by converting the multiplication value into 2’s complement form.</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Share Phase -              </w:t>
      </w:r>
      <w:r w:rsidRPr="008210A7">
        <w:rPr>
          <w:color w:val="333333"/>
          <w:sz w:val="22"/>
          <w:szCs w:val="22"/>
          <w:shd w:val="clear" w:color="auto" w:fill="FFFFFF"/>
          <w:lang w:val="en"/>
        </w:rPr>
        <w:t>[5 minutes]</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What Student Does – Shares the result with whole class. </w:t>
      </w:r>
    </w:p>
    <w:p w:rsidR="00F50E68" w:rsidRPr="008210A7" w:rsidRDefault="00F50E68" w:rsidP="00F50E68">
      <w:pPr>
        <w:pStyle w:val="NormalWeb"/>
        <w:spacing w:line="300" w:lineRule="atLeast"/>
        <w:rPr>
          <w:color w:val="333333"/>
          <w:sz w:val="22"/>
          <w:szCs w:val="22"/>
          <w:lang w:val="en"/>
        </w:rPr>
      </w:pPr>
      <w:r w:rsidRPr="008210A7">
        <w:rPr>
          <w:color w:val="333333"/>
          <w:sz w:val="22"/>
          <w:szCs w:val="22"/>
          <w:lang w:val="en"/>
        </w:rPr>
        <w:t xml:space="preserve">What Teacher Does - </w:t>
      </w:r>
      <w:r w:rsidRPr="008210A7">
        <w:rPr>
          <w:rStyle w:val="Strong"/>
          <w:color w:val="333333"/>
          <w:sz w:val="22"/>
          <w:szCs w:val="22"/>
          <w:lang w:val="en"/>
        </w:rPr>
        <w:t>Notes down the correct answer in the board, summarizes the key concepts involved in this problem.</w:t>
      </w:r>
    </w:p>
    <w:p w:rsidR="00F50E68" w:rsidRPr="008210A7" w:rsidRDefault="00F50E68" w:rsidP="00F50E68">
      <w:pPr>
        <w:rPr>
          <w:rFonts w:ascii="Times New Roman" w:hAnsi="Times New Roman" w:cs="Times New Roman"/>
          <w:sz w:val="22"/>
          <w:szCs w:val="22"/>
        </w:rPr>
      </w:pPr>
    </w:p>
    <w:p w:rsidR="000B56F2" w:rsidRDefault="00774FDC" w:rsidP="006C7D3A">
      <w:pPr>
        <w:spacing w:after="0"/>
        <w:rPr>
          <w:rFonts w:ascii="Times New Roman" w:hAnsi="Times New Roman"/>
          <w:b/>
          <w:sz w:val="24"/>
          <w:szCs w:val="24"/>
        </w:rPr>
      </w:pPr>
      <w:r>
        <w:rPr>
          <w:rFonts w:ascii="Times New Roman" w:hAnsi="Times New Roman"/>
          <w:b/>
          <w:sz w:val="24"/>
          <w:szCs w:val="24"/>
        </w:rPr>
        <w:t xml:space="preserve">Flipped Class Room Activity </w:t>
      </w:r>
      <w:proofErr w:type="spellStart"/>
      <w:r>
        <w:rPr>
          <w:rFonts w:ascii="Times New Roman" w:hAnsi="Times New Roman"/>
          <w:b/>
          <w:sz w:val="24"/>
          <w:szCs w:val="24"/>
        </w:rPr>
        <w:t>Incharges</w:t>
      </w:r>
      <w:proofErr w:type="spellEnd"/>
      <w:r>
        <w:rPr>
          <w:rFonts w:ascii="Times New Roman" w:hAnsi="Times New Roman"/>
          <w:b/>
          <w:sz w:val="24"/>
          <w:szCs w:val="24"/>
        </w:rPr>
        <w:t>:</w:t>
      </w:r>
    </w:p>
    <w:p w:rsidR="00774FDC" w:rsidRDefault="00774FDC" w:rsidP="006C7D3A">
      <w:pPr>
        <w:spacing w:after="0"/>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439"/>
        <w:gridCol w:w="1896"/>
        <w:gridCol w:w="7346"/>
      </w:tblGrid>
      <w:tr w:rsidR="00774FDC" w:rsidTr="00BC681E">
        <w:tc>
          <w:tcPr>
            <w:tcW w:w="439" w:type="dxa"/>
            <w:shd w:val="clear" w:color="auto" w:fill="D9D9D9" w:themeFill="background1" w:themeFillShade="D9"/>
          </w:tcPr>
          <w:p w:rsidR="00774FDC" w:rsidRDefault="00774FDC" w:rsidP="006C7D3A">
            <w:pPr>
              <w:spacing w:after="0"/>
              <w:rPr>
                <w:rFonts w:ascii="Times New Roman" w:hAnsi="Times New Roman"/>
                <w:b/>
                <w:sz w:val="24"/>
                <w:szCs w:val="24"/>
              </w:rPr>
            </w:pPr>
            <w:proofErr w:type="spellStart"/>
            <w:r>
              <w:rPr>
                <w:rFonts w:ascii="Times New Roman" w:hAnsi="Times New Roman"/>
                <w:b/>
                <w:sz w:val="24"/>
                <w:szCs w:val="24"/>
              </w:rPr>
              <w:t>Sl</w:t>
            </w:r>
            <w:proofErr w:type="spellEnd"/>
            <w:r>
              <w:rPr>
                <w:rFonts w:ascii="Times New Roman" w:hAnsi="Times New Roman"/>
                <w:b/>
                <w:sz w:val="24"/>
                <w:szCs w:val="24"/>
              </w:rPr>
              <w:t xml:space="preserve"> No</w:t>
            </w:r>
          </w:p>
        </w:tc>
        <w:tc>
          <w:tcPr>
            <w:tcW w:w="1896"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Topic</w:t>
            </w:r>
          </w:p>
        </w:tc>
        <w:tc>
          <w:tcPr>
            <w:tcW w:w="7346"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Faculty</w:t>
            </w:r>
          </w:p>
        </w:tc>
      </w:tr>
      <w:tr w:rsidR="00774FDC" w:rsidTr="00BC681E">
        <w:tc>
          <w:tcPr>
            <w:tcW w:w="439"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1</w:t>
            </w:r>
          </w:p>
        </w:tc>
        <w:tc>
          <w:tcPr>
            <w:tcW w:w="1896"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Addressing Modes</w:t>
            </w:r>
          </w:p>
        </w:tc>
        <w:tc>
          <w:tcPr>
            <w:tcW w:w="7346" w:type="dxa"/>
          </w:tcPr>
          <w:p w:rsidR="00774FDC" w:rsidRPr="00774FDC" w:rsidRDefault="00BC681E" w:rsidP="00BC681E">
            <w:pPr>
              <w:tabs>
                <w:tab w:val="left" w:pos="825"/>
              </w:tabs>
              <w:spacing w:after="0"/>
              <w:rPr>
                <w:rFonts w:ascii="Times New Roman" w:hAnsi="Times New Roman"/>
                <w:sz w:val="24"/>
                <w:szCs w:val="24"/>
              </w:rPr>
            </w:pPr>
            <w:r w:rsidRPr="00BC681E">
              <w:rPr>
                <w:rFonts w:ascii="Times New Roman" w:hAnsi="Times New Roman"/>
                <w:sz w:val="24"/>
                <w:szCs w:val="24"/>
              </w:rPr>
              <w:t>https://drive.google.com/open?id=0B1En1h79yWkxWXd4S1JsUExBR3RUcGxwMVdoTnpHV1JGRHRJ</w:t>
            </w:r>
          </w:p>
        </w:tc>
      </w:tr>
      <w:tr w:rsidR="00774FDC" w:rsidTr="00BC681E">
        <w:tc>
          <w:tcPr>
            <w:tcW w:w="439"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2</w:t>
            </w:r>
          </w:p>
        </w:tc>
        <w:tc>
          <w:tcPr>
            <w:tcW w:w="1896" w:type="dxa"/>
          </w:tcPr>
          <w:p w:rsidR="00774FDC" w:rsidRPr="00774FDC" w:rsidRDefault="00774FDC" w:rsidP="00774FDC">
            <w:pPr>
              <w:spacing w:after="0"/>
              <w:rPr>
                <w:rFonts w:ascii="Times New Roman" w:hAnsi="Times New Roman"/>
                <w:sz w:val="24"/>
                <w:szCs w:val="24"/>
              </w:rPr>
            </w:pPr>
            <w:r w:rsidRPr="00774FDC">
              <w:rPr>
                <w:rFonts w:ascii="Times New Roman" w:hAnsi="Times New Roman"/>
                <w:sz w:val="24"/>
                <w:szCs w:val="24"/>
              </w:rPr>
              <w:t xml:space="preserve">Integer  Multiplication </w:t>
            </w:r>
          </w:p>
        </w:tc>
        <w:tc>
          <w:tcPr>
            <w:tcW w:w="7346" w:type="dxa"/>
          </w:tcPr>
          <w:p w:rsidR="00774FDC" w:rsidRPr="00774FDC" w:rsidRDefault="00BC681E" w:rsidP="00BC681E">
            <w:pPr>
              <w:tabs>
                <w:tab w:val="left" w:pos="1245"/>
              </w:tabs>
              <w:spacing w:after="0"/>
              <w:rPr>
                <w:rFonts w:ascii="Times New Roman" w:hAnsi="Times New Roman"/>
                <w:sz w:val="24"/>
                <w:szCs w:val="24"/>
              </w:rPr>
            </w:pPr>
            <w:r w:rsidRPr="00BC681E">
              <w:rPr>
                <w:rFonts w:ascii="Times New Roman" w:hAnsi="Times New Roman"/>
                <w:sz w:val="24"/>
                <w:szCs w:val="24"/>
              </w:rPr>
              <w:t>https://drive.google.com/open?id=0B7OK4xl6r47daWxBcWIyN3UycU0</w:t>
            </w:r>
          </w:p>
        </w:tc>
      </w:tr>
      <w:tr w:rsidR="00774FDC" w:rsidTr="00BC681E">
        <w:tc>
          <w:tcPr>
            <w:tcW w:w="439"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3</w:t>
            </w:r>
          </w:p>
        </w:tc>
        <w:tc>
          <w:tcPr>
            <w:tcW w:w="1896"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Integer Division</w:t>
            </w:r>
          </w:p>
        </w:tc>
        <w:tc>
          <w:tcPr>
            <w:tcW w:w="7346" w:type="dxa"/>
          </w:tcPr>
          <w:p w:rsidR="0024771B" w:rsidRPr="00774FDC" w:rsidRDefault="0024771B" w:rsidP="006C7D3A">
            <w:pPr>
              <w:spacing w:after="0"/>
              <w:rPr>
                <w:rFonts w:ascii="Times New Roman" w:hAnsi="Times New Roman"/>
                <w:sz w:val="24"/>
                <w:szCs w:val="24"/>
              </w:rPr>
            </w:pPr>
            <w:r w:rsidRPr="0024771B">
              <w:rPr>
                <w:rFonts w:ascii="Times New Roman" w:hAnsi="Times New Roman"/>
                <w:sz w:val="24"/>
                <w:szCs w:val="24"/>
              </w:rPr>
              <w:t>https://drive.google.com/open?id=0B7OK4xl6r47deF81NHZpR2dZV3M</w:t>
            </w:r>
          </w:p>
        </w:tc>
      </w:tr>
    </w:tbl>
    <w:p w:rsidR="00774FDC" w:rsidRDefault="00774FDC" w:rsidP="006C7D3A">
      <w:pPr>
        <w:spacing w:after="0"/>
        <w:rPr>
          <w:rFonts w:ascii="Times New Roman" w:hAnsi="Times New Roman"/>
          <w:b/>
          <w:sz w:val="24"/>
          <w:szCs w:val="24"/>
        </w:rPr>
      </w:pPr>
      <w:bookmarkStart w:id="3" w:name="_GoBack"/>
      <w:bookmarkEnd w:id="3"/>
    </w:p>
    <w:sectPr w:rsidR="00774FDC" w:rsidSect="00F65D96">
      <w:headerReference w:type="default" r:id="rId8"/>
      <w:footerReference w:type="default" r:id="rId9"/>
      <w:pgSz w:w="11905" w:h="16837"/>
      <w:pgMar w:top="810" w:right="864" w:bottom="900" w:left="135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BDA" w:rsidRDefault="00742BDA">
      <w:pPr>
        <w:spacing w:before="0" w:after="0"/>
      </w:pPr>
      <w:r>
        <w:separator/>
      </w:r>
    </w:p>
  </w:endnote>
  <w:endnote w:type="continuationSeparator" w:id="0">
    <w:p w:rsidR="00742BDA" w:rsidRDefault="00742B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aling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1B" w:rsidRDefault="0024771B" w:rsidP="00C64DE4">
    <w:pPr>
      <w:pStyle w:val="Footer"/>
      <w:pBdr>
        <w:top w:val="thinThickSmallGap" w:sz="24" w:space="1" w:color="622423"/>
      </w:pBdr>
      <w:tabs>
        <w:tab w:val="clear" w:pos="4320"/>
        <w:tab w:val="clear" w:pos="8640"/>
        <w:tab w:val="right" w:pos="9691"/>
      </w:tabs>
      <w:rPr>
        <w:rFonts w:ascii="Cambria" w:hAnsi="Cambria"/>
      </w:rPr>
    </w:pPr>
    <w:r>
      <w:rPr>
        <w:rFonts w:ascii="Cambria" w:hAnsi="Cambria"/>
      </w:rPr>
      <w:t xml:space="preserve">CSE/RVCE     </w:t>
    </w:r>
    <w:r w:rsidRPr="003E60DD">
      <w:rPr>
        <w:rFonts w:ascii="Cambria" w:hAnsi="Cambria"/>
      </w:rPr>
      <w:t>https://16cs35.wikispaces.com/file/detail/final_LP_CO_2017_18.docx</w:t>
    </w:r>
    <w:r>
      <w:rPr>
        <w:rFonts w:ascii="Cambria" w:hAnsi="Cambria"/>
      </w:rPr>
      <w:t xml:space="preserve">           </w:t>
    </w:r>
    <w:r>
      <w:rPr>
        <w:rFonts w:ascii="Cambria" w:hAnsi="Cambria"/>
        <w:lang w:val="en-US"/>
      </w:rPr>
      <w:t xml:space="preserve">       </w:t>
    </w:r>
    <w:r>
      <w:rPr>
        <w:rFonts w:ascii="Cambria" w:hAnsi="Cambria"/>
      </w:rPr>
      <w:t xml:space="preserve">                                       </w:t>
    </w:r>
    <w:r>
      <w:rPr>
        <w:rFonts w:ascii="Cambria" w:hAnsi="Cambria"/>
      </w:rPr>
      <w:tab/>
      <w:t xml:space="preserve">Page </w:t>
    </w:r>
    <w:r>
      <w:fldChar w:fldCharType="begin"/>
    </w:r>
    <w:r>
      <w:instrText xml:space="preserve"> PAGE   \* MERGEFORMAT </w:instrText>
    </w:r>
    <w:r>
      <w:fldChar w:fldCharType="separate"/>
    </w:r>
    <w:r w:rsidR="00DD2187" w:rsidRPr="00DD2187">
      <w:rPr>
        <w:rFonts w:ascii="Cambria" w:hAnsi="Cambria"/>
        <w:noProof/>
      </w:rPr>
      <w:t>17</w:t>
    </w:r>
    <w:r>
      <w:fldChar w:fldCharType="end"/>
    </w:r>
  </w:p>
  <w:p w:rsidR="0024771B" w:rsidRPr="00D575F2" w:rsidRDefault="0024771B">
    <w:pPr>
      <w:pStyle w:val="Footer"/>
      <w:jc w:val="right"/>
      <w:rPr>
        <w:rFonts w:ascii="Times New Roman" w:hAnsi="Times New Roman"/>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BDA" w:rsidRDefault="00742BDA">
      <w:pPr>
        <w:spacing w:before="0" w:after="0"/>
      </w:pPr>
      <w:r>
        <w:separator/>
      </w:r>
    </w:p>
  </w:footnote>
  <w:footnote w:type="continuationSeparator" w:id="0">
    <w:p w:rsidR="00742BDA" w:rsidRDefault="00742B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1B" w:rsidRDefault="0024771B" w:rsidP="00242DEE">
    <w:pPr>
      <w:pStyle w:val="Header"/>
      <w:pBdr>
        <w:bottom w:val="thickThinSmallGap" w:sz="24" w:space="1" w:color="622423"/>
      </w:pBdr>
      <w:rPr>
        <w:rFonts w:ascii="Cambria" w:hAnsi="Cambria"/>
        <w:sz w:val="32"/>
      </w:rPr>
    </w:pPr>
    <w:r>
      <w:rPr>
        <w:rFonts w:ascii="Times New Roman" w:hAnsi="Times New Roman"/>
        <w:noProof/>
        <w:color w:val="222222"/>
        <w:sz w:val="24"/>
        <w:szCs w:val="24"/>
      </w:rPr>
      <w:drawing>
        <wp:inline distT="0" distB="0" distL="0" distR="0" wp14:anchorId="46D9D28A" wp14:editId="2D6ED4D2">
          <wp:extent cx="5905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rFonts w:ascii="Cambria" w:hAnsi="Cambria"/>
        <w:sz w:val="28"/>
        <w:szCs w:val="28"/>
        <w:lang w:val="en-US"/>
      </w:rPr>
      <w:t xml:space="preserve">               </w:t>
    </w:r>
    <w:r w:rsidRPr="00A553C6">
      <w:rPr>
        <w:rFonts w:ascii="Cambria" w:hAnsi="Cambria"/>
        <w:sz w:val="28"/>
        <w:szCs w:val="28"/>
      </w:rPr>
      <w:t xml:space="preserve">Department of </w:t>
    </w:r>
    <w:r>
      <w:rPr>
        <w:rFonts w:ascii="Cambria" w:hAnsi="Cambria"/>
        <w:sz w:val="28"/>
        <w:szCs w:val="28"/>
      </w:rPr>
      <w:t>Computer</w:t>
    </w:r>
    <w:r w:rsidRPr="00A553C6">
      <w:rPr>
        <w:rFonts w:ascii="Cambria" w:hAnsi="Cambria"/>
        <w:sz w:val="28"/>
        <w:szCs w:val="28"/>
      </w:rPr>
      <w:t xml:space="preserve"> Science and Engineering</w:t>
    </w:r>
  </w:p>
  <w:p w:rsidR="0024771B" w:rsidRPr="00001CCC" w:rsidRDefault="0024771B" w:rsidP="00001CCC">
    <w:pPr>
      <w:pStyle w:val="Header"/>
      <w:jc w:val="center"/>
    </w:pPr>
    <w:r w:rsidRPr="00A553C6">
      <w:rPr>
        <w:rFonts w:ascii="Times New Roman" w:hAnsi="Times New Roman"/>
        <w:b/>
        <w:sz w:val="24"/>
        <w:szCs w:val="24"/>
      </w:rPr>
      <w:t>R.V. College of Engineering, Bangalore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1440"/>
        </w:tabs>
        <w:ind w:left="1440" w:hanging="360"/>
      </w:pPr>
      <w:rPr>
        <w:rFonts w:ascii="Arial" w:hAnsi="Arial"/>
        <w:b w:val="0"/>
        <w:i w:val="0"/>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singleLevel"/>
    <w:tmpl w:val="00000006"/>
    <w:name w:val="WW8Num7"/>
    <w:lvl w:ilvl="0">
      <w:start w:val="1"/>
      <w:numFmt w:val="decimal"/>
      <w:lvlText w:val="%1."/>
      <w:lvlJc w:val="left"/>
      <w:pPr>
        <w:tabs>
          <w:tab w:val="num" w:pos="1350"/>
        </w:tabs>
        <w:ind w:left="1350" w:hanging="360"/>
      </w:pPr>
    </w:lvl>
  </w:abstractNum>
  <w:abstractNum w:abstractNumId="5">
    <w:nsid w:val="00000007"/>
    <w:multiLevelType w:val="multilevel"/>
    <w:tmpl w:val="00000007"/>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D01C738C"/>
    <w:name w:val="WW8Num9"/>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nsid w:val="00000009"/>
    <w:multiLevelType w:val="multilevel"/>
    <w:tmpl w:val="00000009"/>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14"/>
    <w:lvl w:ilvl="0">
      <w:start w:val="1"/>
      <w:numFmt w:val="decimal"/>
      <w:lvlText w:val="%1."/>
      <w:lvlJc w:val="left"/>
      <w:pPr>
        <w:tabs>
          <w:tab w:val="num" w:pos="750"/>
        </w:tabs>
        <w:ind w:left="750" w:hanging="360"/>
      </w:pPr>
    </w:lvl>
  </w:abstractNum>
  <w:abstractNum w:abstractNumId="12">
    <w:nsid w:val="0000000E"/>
    <w:multiLevelType w:val="multilevel"/>
    <w:tmpl w:val="0000000E"/>
    <w:name w:val="WW8Num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F"/>
    <w:multiLevelType w:val="multilevel"/>
    <w:tmpl w:val="0000000F"/>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2"/>
    <w:multiLevelType w:val="multilevel"/>
    <w:tmpl w:val="00000012"/>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3"/>
    <w:multiLevelType w:val="multilevel"/>
    <w:tmpl w:val="00000013"/>
    <w:name w:val="WW8Num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4"/>
    <w:multiLevelType w:val="singleLevel"/>
    <w:tmpl w:val="00000014"/>
    <w:name w:val="WW8Num22"/>
    <w:lvl w:ilvl="0">
      <w:start w:val="1"/>
      <w:numFmt w:val="bullet"/>
      <w:lvlText w:val=""/>
      <w:lvlJc w:val="left"/>
      <w:pPr>
        <w:tabs>
          <w:tab w:val="num" w:pos="720"/>
        </w:tabs>
        <w:ind w:left="720" w:hanging="360"/>
      </w:pPr>
      <w:rPr>
        <w:rFonts w:ascii="Symbol" w:hAnsi="Symbol" w:cs="OpenSymbol"/>
        <w:b w:val="0"/>
        <w:bCs w:val="0"/>
      </w:rPr>
    </w:lvl>
  </w:abstractNum>
  <w:abstractNum w:abstractNumId="19">
    <w:nsid w:val="00000015"/>
    <w:multiLevelType w:val="multilevel"/>
    <w:tmpl w:val="00000015"/>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6"/>
    <w:multiLevelType w:val="singleLevel"/>
    <w:tmpl w:val="00000016"/>
    <w:name w:val="WW8Num24"/>
    <w:lvl w:ilvl="0">
      <w:start w:val="1"/>
      <w:numFmt w:val="decimal"/>
      <w:lvlText w:val="%1."/>
      <w:lvlJc w:val="left"/>
      <w:pPr>
        <w:tabs>
          <w:tab w:val="num" w:pos="720"/>
        </w:tabs>
        <w:ind w:left="720" w:hanging="360"/>
      </w:pPr>
    </w:lvl>
  </w:abstractNum>
  <w:abstractNum w:abstractNumId="21">
    <w:nsid w:val="00000017"/>
    <w:multiLevelType w:val="multilevel"/>
    <w:tmpl w:val="00000017"/>
    <w:name w:val="WW8Num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8"/>
    <w:multiLevelType w:val="singleLevel"/>
    <w:tmpl w:val="00000018"/>
    <w:name w:val="WW8Num26"/>
    <w:lvl w:ilvl="0">
      <w:start w:val="1"/>
      <w:numFmt w:val="decimal"/>
      <w:lvlText w:val="%1."/>
      <w:lvlJc w:val="left"/>
      <w:pPr>
        <w:tabs>
          <w:tab w:val="num" w:pos="720"/>
        </w:tabs>
        <w:ind w:left="720" w:hanging="360"/>
      </w:pPr>
    </w:lvl>
  </w:abstractNum>
  <w:abstractNum w:abstractNumId="23">
    <w:nsid w:val="00000019"/>
    <w:multiLevelType w:val="multilevel"/>
    <w:tmpl w:val="00000019"/>
    <w:name w:val="WW8Num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A"/>
    <w:multiLevelType w:val="multilevel"/>
    <w:tmpl w:val="0000001A"/>
    <w:name w:val="WW8Num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B"/>
    <w:multiLevelType w:val="multilevel"/>
    <w:tmpl w:val="0000001B"/>
    <w:name w:val="WW8Num29"/>
    <w:lvl w:ilvl="0">
      <w:start w:val="1"/>
      <w:numFmt w:val="decimal"/>
      <w:lvlText w:val="%1."/>
      <w:lvlJc w:val="left"/>
      <w:pPr>
        <w:tabs>
          <w:tab w:val="num" w:pos="720"/>
        </w:tabs>
        <w:ind w:left="720" w:hanging="360"/>
      </w:pPr>
    </w:lvl>
    <w:lvl w:ilvl="1">
      <w:start w:val="2"/>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C"/>
    <w:multiLevelType w:val="multilevel"/>
    <w:tmpl w:val="0000001C"/>
    <w:name w:val="WW8Num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D"/>
    <w:multiLevelType w:val="multilevel"/>
    <w:tmpl w:val="0000001D"/>
    <w:name w:val="WW8Num31"/>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Symbol" w:hAnsi="Symbol" w:cs="OpenSymbol"/>
        <w:b w:val="0"/>
        <w:bCs w:val="0"/>
      </w:rPr>
    </w:lvl>
    <w:lvl w:ilvl="2">
      <w:start w:val="1"/>
      <w:numFmt w:val="bullet"/>
      <w:lvlText w:val=""/>
      <w:lvlJc w:val="left"/>
      <w:pPr>
        <w:tabs>
          <w:tab w:val="num" w:pos="1440"/>
        </w:tabs>
        <w:ind w:left="1440" w:hanging="360"/>
      </w:pPr>
      <w:rPr>
        <w:rFonts w:ascii="Symbol" w:hAnsi="Symbol" w:cs="OpenSymbol"/>
        <w:b w:val="0"/>
        <w:bCs w:val="0"/>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Symbol" w:hAnsi="Symbol" w:cs="OpenSymbol"/>
        <w:b w:val="0"/>
        <w:bCs w:val="0"/>
      </w:rPr>
    </w:lvl>
    <w:lvl w:ilvl="5">
      <w:start w:val="1"/>
      <w:numFmt w:val="bullet"/>
      <w:lvlText w:val=""/>
      <w:lvlJc w:val="left"/>
      <w:pPr>
        <w:tabs>
          <w:tab w:val="num" w:pos="2520"/>
        </w:tabs>
        <w:ind w:left="2520" w:hanging="360"/>
      </w:pPr>
      <w:rPr>
        <w:rFonts w:ascii="Symbol" w:hAnsi="Symbol" w:cs="OpenSymbol"/>
        <w:b w:val="0"/>
        <w:bCs w:val="0"/>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Symbol" w:hAnsi="Symbol" w:cs="OpenSymbol"/>
        <w:b w:val="0"/>
        <w:bCs w:val="0"/>
      </w:rPr>
    </w:lvl>
    <w:lvl w:ilvl="8">
      <w:start w:val="1"/>
      <w:numFmt w:val="bullet"/>
      <w:lvlText w:val=""/>
      <w:lvlJc w:val="left"/>
      <w:pPr>
        <w:tabs>
          <w:tab w:val="num" w:pos="3600"/>
        </w:tabs>
        <w:ind w:left="3600" w:hanging="360"/>
      </w:pPr>
      <w:rPr>
        <w:rFonts w:ascii="Symbol" w:hAnsi="Symbol" w:cs="OpenSymbol"/>
        <w:b w:val="0"/>
        <w:bCs w:val="0"/>
      </w:rPr>
    </w:lvl>
  </w:abstractNum>
  <w:abstractNum w:abstractNumId="28">
    <w:nsid w:val="02A0568D"/>
    <w:multiLevelType w:val="hybridMultilevel"/>
    <w:tmpl w:val="4000B8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3FD2099"/>
    <w:multiLevelType w:val="multilevel"/>
    <w:tmpl w:val="A978E0DC"/>
    <w:name w:val="WW8Num93"/>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3"/>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30">
    <w:nsid w:val="064C53A0"/>
    <w:multiLevelType w:val="multilevel"/>
    <w:tmpl w:val="00000008"/>
    <w:name w:val="WW8Num92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1">
    <w:nsid w:val="076C770B"/>
    <w:multiLevelType w:val="hybridMultilevel"/>
    <w:tmpl w:val="B4DA8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A896012"/>
    <w:multiLevelType w:val="multilevel"/>
    <w:tmpl w:val="000000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nsid w:val="0BC77575"/>
    <w:multiLevelType w:val="multilevel"/>
    <w:tmpl w:val="D01C738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4">
    <w:nsid w:val="0F0327F9"/>
    <w:multiLevelType w:val="hybridMultilevel"/>
    <w:tmpl w:val="7FA43A24"/>
    <w:name w:val="WW8Num9222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0F567650"/>
    <w:multiLevelType w:val="singleLevel"/>
    <w:tmpl w:val="00000005"/>
    <w:lvl w:ilvl="0">
      <w:start w:val="1"/>
      <w:numFmt w:val="decimal"/>
      <w:lvlText w:val="%1."/>
      <w:lvlJc w:val="left"/>
      <w:pPr>
        <w:tabs>
          <w:tab w:val="num" w:pos="0"/>
        </w:tabs>
        <w:ind w:left="720" w:hanging="360"/>
      </w:pPr>
    </w:lvl>
  </w:abstractNum>
  <w:abstractNum w:abstractNumId="36">
    <w:nsid w:val="1427531B"/>
    <w:multiLevelType w:val="singleLevel"/>
    <w:tmpl w:val="00000005"/>
    <w:lvl w:ilvl="0">
      <w:start w:val="1"/>
      <w:numFmt w:val="decimal"/>
      <w:lvlText w:val="%1."/>
      <w:lvlJc w:val="left"/>
      <w:pPr>
        <w:tabs>
          <w:tab w:val="num" w:pos="180"/>
        </w:tabs>
        <w:ind w:left="900" w:hanging="360"/>
      </w:pPr>
    </w:lvl>
  </w:abstractNum>
  <w:abstractNum w:abstractNumId="37">
    <w:nsid w:val="16130898"/>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7A676F6"/>
    <w:multiLevelType w:val="multilevel"/>
    <w:tmpl w:val="491C264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9">
    <w:nsid w:val="17F679E6"/>
    <w:multiLevelType w:val="singleLevel"/>
    <w:tmpl w:val="00000005"/>
    <w:lvl w:ilvl="0">
      <w:start w:val="1"/>
      <w:numFmt w:val="decimal"/>
      <w:lvlText w:val="%1."/>
      <w:lvlJc w:val="left"/>
      <w:pPr>
        <w:tabs>
          <w:tab w:val="num" w:pos="0"/>
        </w:tabs>
        <w:ind w:left="720" w:hanging="360"/>
      </w:pPr>
    </w:lvl>
  </w:abstractNum>
  <w:abstractNum w:abstractNumId="40">
    <w:nsid w:val="17FE2349"/>
    <w:multiLevelType w:val="hybridMultilevel"/>
    <w:tmpl w:val="FE941D50"/>
    <w:lvl w:ilvl="0" w:tplc="AAF40602">
      <w:start w:val="1"/>
      <w:numFmt w:val="lowerRoman"/>
      <w:lvlText w:val="%1)"/>
      <w:lvlJc w:val="left"/>
      <w:pPr>
        <w:ind w:left="1470" w:hanging="72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41">
    <w:nsid w:val="18DD7D0A"/>
    <w:multiLevelType w:val="multilevel"/>
    <w:tmpl w:val="4684B3E0"/>
    <w:name w:val="WW8Num92"/>
    <w:lvl w:ilvl="0">
      <w:start w:val="3"/>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42">
    <w:nsid w:val="1A8341BC"/>
    <w:multiLevelType w:val="multilevel"/>
    <w:tmpl w:val="C9CAE28E"/>
    <w:name w:val="WW8Num922"/>
    <w:lvl w:ilvl="0">
      <w:start w:val="1"/>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3">
    <w:nsid w:val="1DB60DA9"/>
    <w:multiLevelType w:val="singleLevel"/>
    <w:tmpl w:val="00000005"/>
    <w:lvl w:ilvl="0">
      <w:start w:val="1"/>
      <w:numFmt w:val="decimal"/>
      <w:lvlText w:val="%1."/>
      <w:lvlJc w:val="left"/>
      <w:pPr>
        <w:tabs>
          <w:tab w:val="num" w:pos="0"/>
        </w:tabs>
        <w:ind w:left="720" w:hanging="360"/>
      </w:pPr>
    </w:lvl>
  </w:abstractNum>
  <w:abstractNum w:abstractNumId="44">
    <w:nsid w:val="20E705DF"/>
    <w:multiLevelType w:val="hybridMultilevel"/>
    <w:tmpl w:val="D91E0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2816273"/>
    <w:multiLevelType w:val="hybridMultilevel"/>
    <w:tmpl w:val="D87EFE00"/>
    <w:lvl w:ilvl="0" w:tplc="220EF1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23702DBD"/>
    <w:multiLevelType w:val="hybridMultilevel"/>
    <w:tmpl w:val="25FEDD5E"/>
    <w:lvl w:ilvl="0" w:tplc="9312A3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2A1069AB"/>
    <w:multiLevelType w:val="hybridMultilevel"/>
    <w:tmpl w:val="747E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20513A"/>
    <w:multiLevelType w:val="hybridMultilevel"/>
    <w:tmpl w:val="49FE2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C7C3E3D"/>
    <w:multiLevelType w:val="multilevel"/>
    <w:tmpl w:val="D91C8B16"/>
    <w:name w:val="WW8Num923"/>
    <w:lvl w:ilvl="0">
      <w:start w:val="2"/>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50">
    <w:nsid w:val="2D1F2722"/>
    <w:multiLevelType w:val="hybridMultilevel"/>
    <w:tmpl w:val="0AC82054"/>
    <w:name w:val="WW8Num92223"/>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2D2F2F"/>
    <w:multiLevelType w:val="hybridMultilevel"/>
    <w:tmpl w:val="9D66DB86"/>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8E3421"/>
    <w:multiLevelType w:val="multilevel"/>
    <w:tmpl w:val="804C5AC2"/>
    <w:name w:val="WW8Num9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3">
    <w:nsid w:val="2F7F5030"/>
    <w:multiLevelType w:val="singleLevel"/>
    <w:tmpl w:val="00000005"/>
    <w:lvl w:ilvl="0">
      <w:start w:val="1"/>
      <w:numFmt w:val="decimal"/>
      <w:lvlText w:val="%1."/>
      <w:lvlJc w:val="left"/>
      <w:pPr>
        <w:tabs>
          <w:tab w:val="num" w:pos="0"/>
        </w:tabs>
        <w:ind w:left="720" w:hanging="360"/>
      </w:pPr>
    </w:lvl>
  </w:abstractNum>
  <w:abstractNum w:abstractNumId="54">
    <w:nsid w:val="3168163F"/>
    <w:multiLevelType w:val="multilevel"/>
    <w:tmpl w:val="000000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5">
    <w:nsid w:val="33B61175"/>
    <w:multiLevelType w:val="singleLevel"/>
    <w:tmpl w:val="00000005"/>
    <w:lvl w:ilvl="0">
      <w:start w:val="1"/>
      <w:numFmt w:val="decimal"/>
      <w:lvlText w:val="%1."/>
      <w:lvlJc w:val="left"/>
      <w:pPr>
        <w:tabs>
          <w:tab w:val="num" w:pos="0"/>
        </w:tabs>
        <w:ind w:left="720" w:hanging="360"/>
      </w:pPr>
    </w:lvl>
  </w:abstractNum>
  <w:abstractNum w:abstractNumId="56">
    <w:nsid w:val="368A7E73"/>
    <w:multiLevelType w:val="hybridMultilevel"/>
    <w:tmpl w:val="BC76756A"/>
    <w:name w:val="WW8Num9222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7D11199"/>
    <w:multiLevelType w:val="singleLevel"/>
    <w:tmpl w:val="00000005"/>
    <w:lvl w:ilvl="0">
      <w:start w:val="1"/>
      <w:numFmt w:val="decimal"/>
      <w:lvlText w:val="%1."/>
      <w:lvlJc w:val="left"/>
      <w:pPr>
        <w:tabs>
          <w:tab w:val="num" w:pos="0"/>
        </w:tabs>
        <w:ind w:left="720" w:hanging="360"/>
      </w:pPr>
    </w:lvl>
  </w:abstractNum>
  <w:abstractNum w:abstractNumId="58">
    <w:nsid w:val="3AB91D06"/>
    <w:multiLevelType w:val="multilevel"/>
    <w:tmpl w:val="B7108464"/>
    <w:name w:val="WW8Num932"/>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5"/>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59">
    <w:nsid w:val="3B404728"/>
    <w:multiLevelType w:val="hybridMultilevel"/>
    <w:tmpl w:val="01E2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163E2E"/>
    <w:multiLevelType w:val="hybridMultilevel"/>
    <w:tmpl w:val="6B2CFA6E"/>
    <w:name w:val="WW8Num9222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6C961EB"/>
    <w:multiLevelType w:val="hybridMultilevel"/>
    <w:tmpl w:val="7B4A26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52BA77FF"/>
    <w:multiLevelType w:val="hybridMultilevel"/>
    <w:tmpl w:val="947E3D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64451E"/>
    <w:multiLevelType w:val="singleLevel"/>
    <w:tmpl w:val="00000005"/>
    <w:lvl w:ilvl="0">
      <w:start w:val="1"/>
      <w:numFmt w:val="decimal"/>
      <w:lvlText w:val="%1."/>
      <w:lvlJc w:val="left"/>
      <w:pPr>
        <w:tabs>
          <w:tab w:val="num" w:pos="0"/>
        </w:tabs>
        <w:ind w:left="720" w:hanging="360"/>
      </w:pPr>
    </w:lvl>
  </w:abstractNum>
  <w:abstractNum w:abstractNumId="64">
    <w:nsid w:val="5D9A1E87"/>
    <w:multiLevelType w:val="hybridMultilevel"/>
    <w:tmpl w:val="52586D0C"/>
    <w:lvl w:ilvl="0" w:tplc="438EF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5">
    <w:nsid w:val="5DFF52C8"/>
    <w:multiLevelType w:val="hybridMultilevel"/>
    <w:tmpl w:val="AE5C9968"/>
    <w:lvl w:ilvl="0" w:tplc="234ED73C">
      <w:start w:val="1"/>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6">
    <w:nsid w:val="5F981BB7"/>
    <w:multiLevelType w:val="multilevel"/>
    <w:tmpl w:val="00000008"/>
    <w:name w:val="WW8Num9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7">
    <w:nsid w:val="69AD5480"/>
    <w:multiLevelType w:val="hybridMultilevel"/>
    <w:tmpl w:val="8C147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B920B06"/>
    <w:multiLevelType w:val="multilevel"/>
    <w:tmpl w:val="D01C738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9">
    <w:nsid w:val="6F8C2AF8"/>
    <w:multiLevelType w:val="multilevel"/>
    <w:tmpl w:val="C994DB9A"/>
    <w:name w:val="WW8Num9222"/>
    <w:lvl w:ilvl="0">
      <w:start w:val="1"/>
      <w:numFmt w:val="lowerRoman"/>
      <w:lvlText w:val="%1)"/>
      <w:lvlJc w:val="left"/>
      <w:pPr>
        <w:ind w:left="1440" w:hanging="720"/>
      </w:pPr>
      <w:rPr>
        <w:rFonts w:hint="default"/>
      </w:rPr>
    </w:lvl>
    <w:lvl w:ilvl="1">
      <w:start w:val="1"/>
      <w:numFmt w:val="lowerLetter"/>
      <w:lvlText w:val="(%2)"/>
      <w:lvlJc w:val="left"/>
      <w:pPr>
        <w:ind w:left="1815" w:hanging="375"/>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0">
    <w:nsid w:val="73206253"/>
    <w:multiLevelType w:val="singleLevel"/>
    <w:tmpl w:val="00000005"/>
    <w:lvl w:ilvl="0">
      <w:start w:val="1"/>
      <w:numFmt w:val="decimal"/>
      <w:lvlText w:val="%1."/>
      <w:lvlJc w:val="left"/>
      <w:pPr>
        <w:tabs>
          <w:tab w:val="num" w:pos="0"/>
        </w:tabs>
        <w:ind w:left="720" w:hanging="360"/>
      </w:pPr>
    </w:lvl>
  </w:abstractNum>
  <w:abstractNum w:abstractNumId="71">
    <w:nsid w:val="73776C53"/>
    <w:multiLevelType w:val="singleLevel"/>
    <w:tmpl w:val="00000005"/>
    <w:lvl w:ilvl="0">
      <w:start w:val="1"/>
      <w:numFmt w:val="decimal"/>
      <w:lvlText w:val="%1."/>
      <w:lvlJc w:val="left"/>
      <w:pPr>
        <w:tabs>
          <w:tab w:val="num" w:pos="0"/>
        </w:tabs>
        <w:ind w:left="720" w:hanging="360"/>
      </w:pPr>
    </w:lvl>
  </w:abstractNum>
  <w:abstractNum w:abstractNumId="72">
    <w:nsid w:val="76AF6D05"/>
    <w:multiLevelType w:val="multilevel"/>
    <w:tmpl w:val="D01C738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3">
    <w:nsid w:val="76EE4CF7"/>
    <w:multiLevelType w:val="hybridMultilevel"/>
    <w:tmpl w:val="ECBA3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DCE2AFA"/>
    <w:multiLevelType w:val="hybridMultilevel"/>
    <w:tmpl w:val="D5A487A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F291EF1"/>
    <w:multiLevelType w:val="multilevel"/>
    <w:tmpl w:val="804C5AC2"/>
    <w:name w:val="WW8Num92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3"/>
  </w:num>
  <w:num w:numId="2">
    <w:abstractNumId w:val="6"/>
  </w:num>
  <w:num w:numId="3">
    <w:abstractNumId w:val="71"/>
  </w:num>
  <w:num w:numId="4">
    <w:abstractNumId w:val="43"/>
  </w:num>
  <w:num w:numId="5">
    <w:abstractNumId w:val="57"/>
  </w:num>
  <w:num w:numId="6">
    <w:abstractNumId w:val="35"/>
  </w:num>
  <w:num w:numId="7">
    <w:abstractNumId w:val="32"/>
  </w:num>
  <w:num w:numId="8">
    <w:abstractNumId w:val="63"/>
  </w:num>
  <w:num w:numId="9">
    <w:abstractNumId w:val="70"/>
  </w:num>
  <w:num w:numId="10">
    <w:abstractNumId w:val="36"/>
  </w:num>
  <w:num w:numId="11">
    <w:abstractNumId w:val="62"/>
  </w:num>
  <w:num w:numId="12">
    <w:abstractNumId w:val="53"/>
  </w:num>
  <w:num w:numId="13">
    <w:abstractNumId w:val="30"/>
  </w:num>
  <w:num w:numId="14">
    <w:abstractNumId w:val="73"/>
  </w:num>
  <w:num w:numId="15">
    <w:abstractNumId w:val="68"/>
  </w:num>
  <w:num w:numId="16">
    <w:abstractNumId w:val="33"/>
  </w:num>
  <w:num w:numId="17">
    <w:abstractNumId w:val="54"/>
  </w:num>
  <w:num w:numId="18">
    <w:abstractNumId w:val="72"/>
  </w:num>
  <w:num w:numId="19">
    <w:abstractNumId w:val="39"/>
  </w:num>
  <w:num w:numId="20">
    <w:abstractNumId w:val="61"/>
  </w:num>
  <w:num w:numId="21">
    <w:abstractNumId w:val="74"/>
  </w:num>
  <w:num w:numId="22">
    <w:abstractNumId w:val="31"/>
  </w:num>
  <w:num w:numId="23">
    <w:abstractNumId w:val="40"/>
  </w:num>
  <w:num w:numId="24">
    <w:abstractNumId w:val="38"/>
  </w:num>
  <w:num w:numId="25">
    <w:abstractNumId w:val="67"/>
  </w:num>
  <w:num w:numId="26">
    <w:abstractNumId w:val="44"/>
  </w:num>
  <w:num w:numId="27">
    <w:abstractNumId w:val="47"/>
  </w:num>
  <w:num w:numId="28">
    <w:abstractNumId w:val="51"/>
  </w:num>
  <w:num w:numId="29">
    <w:abstractNumId w:val="65"/>
  </w:num>
  <w:num w:numId="30">
    <w:abstractNumId w:val="46"/>
  </w:num>
  <w:num w:numId="31">
    <w:abstractNumId w:val="45"/>
  </w:num>
  <w:num w:numId="32">
    <w:abstractNumId w:val="34"/>
  </w:num>
  <w:num w:numId="33">
    <w:abstractNumId w:val="59"/>
  </w:num>
  <w:num w:numId="34">
    <w:abstractNumId w:val="28"/>
  </w:num>
  <w:num w:numId="35">
    <w:abstractNumId w:val="48"/>
  </w:num>
  <w:num w:numId="36">
    <w:abstractNumId w:val="55"/>
  </w:num>
  <w:num w:numId="37">
    <w:abstractNumId w:val="37"/>
  </w:num>
  <w:num w:numId="38">
    <w:abstractNumId w:val="6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5B"/>
    <w:rsid w:val="00001CCC"/>
    <w:rsid w:val="0000520C"/>
    <w:rsid w:val="00005865"/>
    <w:rsid w:val="00005990"/>
    <w:rsid w:val="00006237"/>
    <w:rsid w:val="00007126"/>
    <w:rsid w:val="00011A24"/>
    <w:rsid w:val="00012506"/>
    <w:rsid w:val="000140F3"/>
    <w:rsid w:val="0001450E"/>
    <w:rsid w:val="00014EA9"/>
    <w:rsid w:val="0001779D"/>
    <w:rsid w:val="000205C8"/>
    <w:rsid w:val="00020A79"/>
    <w:rsid w:val="00021BF1"/>
    <w:rsid w:val="0002691E"/>
    <w:rsid w:val="00026A96"/>
    <w:rsid w:val="0003038B"/>
    <w:rsid w:val="00032826"/>
    <w:rsid w:val="00032B57"/>
    <w:rsid w:val="00033333"/>
    <w:rsid w:val="00036E6F"/>
    <w:rsid w:val="00041636"/>
    <w:rsid w:val="00043688"/>
    <w:rsid w:val="00043870"/>
    <w:rsid w:val="00043D26"/>
    <w:rsid w:val="00051CD3"/>
    <w:rsid w:val="000521A9"/>
    <w:rsid w:val="00052421"/>
    <w:rsid w:val="00052CDD"/>
    <w:rsid w:val="00056A15"/>
    <w:rsid w:val="00057686"/>
    <w:rsid w:val="000605C1"/>
    <w:rsid w:val="00060F48"/>
    <w:rsid w:val="000611C6"/>
    <w:rsid w:val="00062B22"/>
    <w:rsid w:val="00063064"/>
    <w:rsid w:val="000633D1"/>
    <w:rsid w:val="000653E9"/>
    <w:rsid w:val="000663CA"/>
    <w:rsid w:val="00066DAD"/>
    <w:rsid w:val="00066EAB"/>
    <w:rsid w:val="00070DB6"/>
    <w:rsid w:val="000711F5"/>
    <w:rsid w:val="000733FE"/>
    <w:rsid w:val="00073422"/>
    <w:rsid w:val="000739C7"/>
    <w:rsid w:val="00081899"/>
    <w:rsid w:val="00081DBD"/>
    <w:rsid w:val="00082824"/>
    <w:rsid w:val="000832C1"/>
    <w:rsid w:val="0008515E"/>
    <w:rsid w:val="000860A2"/>
    <w:rsid w:val="0008669D"/>
    <w:rsid w:val="0008722F"/>
    <w:rsid w:val="00087498"/>
    <w:rsid w:val="0009216D"/>
    <w:rsid w:val="00096537"/>
    <w:rsid w:val="000973E7"/>
    <w:rsid w:val="000975C3"/>
    <w:rsid w:val="000A01A6"/>
    <w:rsid w:val="000A2FE3"/>
    <w:rsid w:val="000A324F"/>
    <w:rsid w:val="000A433F"/>
    <w:rsid w:val="000A4ED9"/>
    <w:rsid w:val="000A4F46"/>
    <w:rsid w:val="000A5D40"/>
    <w:rsid w:val="000A799E"/>
    <w:rsid w:val="000A7CB3"/>
    <w:rsid w:val="000B300B"/>
    <w:rsid w:val="000B3334"/>
    <w:rsid w:val="000B4A00"/>
    <w:rsid w:val="000B4CE9"/>
    <w:rsid w:val="000B56F2"/>
    <w:rsid w:val="000B5744"/>
    <w:rsid w:val="000B7094"/>
    <w:rsid w:val="000B7F93"/>
    <w:rsid w:val="000C2E58"/>
    <w:rsid w:val="000C3B70"/>
    <w:rsid w:val="000C4D24"/>
    <w:rsid w:val="000C56A6"/>
    <w:rsid w:val="000C6BC7"/>
    <w:rsid w:val="000D003F"/>
    <w:rsid w:val="000D2824"/>
    <w:rsid w:val="000E19AE"/>
    <w:rsid w:val="000E202C"/>
    <w:rsid w:val="000E364F"/>
    <w:rsid w:val="000E4BBD"/>
    <w:rsid w:val="000E662E"/>
    <w:rsid w:val="000E688E"/>
    <w:rsid w:val="000E78AB"/>
    <w:rsid w:val="000E7B7D"/>
    <w:rsid w:val="000F0EEA"/>
    <w:rsid w:val="000F0F55"/>
    <w:rsid w:val="000F13D6"/>
    <w:rsid w:val="000F1D47"/>
    <w:rsid w:val="000F2FBF"/>
    <w:rsid w:val="000F449F"/>
    <w:rsid w:val="000F4622"/>
    <w:rsid w:val="000F674C"/>
    <w:rsid w:val="000F726A"/>
    <w:rsid w:val="00100CE5"/>
    <w:rsid w:val="0010166C"/>
    <w:rsid w:val="00103479"/>
    <w:rsid w:val="00103A85"/>
    <w:rsid w:val="00105392"/>
    <w:rsid w:val="00105B19"/>
    <w:rsid w:val="0010645A"/>
    <w:rsid w:val="00110EFF"/>
    <w:rsid w:val="0011328C"/>
    <w:rsid w:val="00115517"/>
    <w:rsid w:val="00115F09"/>
    <w:rsid w:val="00116385"/>
    <w:rsid w:val="00117DE9"/>
    <w:rsid w:val="00120303"/>
    <w:rsid w:val="00120B58"/>
    <w:rsid w:val="00123690"/>
    <w:rsid w:val="00124BEC"/>
    <w:rsid w:val="00126D09"/>
    <w:rsid w:val="00131864"/>
    <w:rsid w:val="00132CAB"/>
    <w:rsid w:val="00132DB7"/>
    <w:rsid w:val="00133431"/>
    <w:rsid w:val="00134BC7"/>
    <w:rsid w:val="00137594"/>
    <w:rsid w:val="00143C1F"/>
    <w:rsid w:val="00144341"/>
    <w:rsid w:val="00144ACB"/>
    <w:rsid w:val="00145976"/>
    <w:rsid w:val="0014643D"/>
    <w:rsid w:val="0014665E"/>
    <w:rsid w:val="001478E3"/>
    <w:rsid w:val="00150B9B"/>
    <w:rsid w:val="00153589"/>
    <w:rsid w:val="0015463C"/>
    <w:rsid w:val="00155669"/>
    <w:rsid w:val="001564E7"/>
    <w:rsid w:val="00160FD4"/>
    <w:rsid w:val="00162127"/>
    <w:rsid w:val="00164D03"/>
    <w:rsid w:val="0016514F"/>
    <w:rsid w:val="00165B66"/>
    <w:rsid w:val="00167C9F"/>
    <w:rsid w:val="001705C8"/>
    <w:rsid w:val="00170864"/>
    <w:rsid w:val="00172AA0"/>
    <w:rsid w:val="00174833"/>
    <w:rsid w:val="00174D24"/>
    <w:rsid w:val="001769F7"/>
    <w:rsid w:val="0017788A"/>
    <w:rsid w:val="00181349"/>
    <w:rsid w:val="00181AFC"/>
    <w:rsid w:val="00182868"/>
    <w:rsid w:val="0018399A"/>
    <w:rsid w:val="001841E1"/>
    <w:rsid w:val="001848C8"/>
    <w:rsid w:val="001853B5"/>
    <w:rsid w:val="001865B9"/>
    <w:rsid w:val="00186B9E"/>
    <w:rsid w:val="00186C86"/>
    <w:rsid w:val="00187F0F"/>
    <w:rsid w:val="0019362E"/>
    <w:rsid w:val="00193A8E"/>
    <w:rsid w:val="00194F10"/>
    <w:rsid w:val="001969B2"/>
    <w:rsid w:val="001969D3"/>
    <w:rsid w:val="001A24F5"/>
    <w:rsid w:val="001A5BBF"/>
    <w:rsid w:val="001A704F"/>
    <w:rsid w:val="001A7772"/>
    <w:rsid w:val="001A7E89"/>
    <w:rsid w:val="001B1AAC"/>
    <w:rsid w:val="001B3E21"/>
    <w:rsid w:val="001B4F7D"/>
    <w:rsid w:val="001B6FB2"/>
    <w:rsid w:val="001B7157"/>
    <w:rsid w:val="001B7DB1"/>
    <w:rsid w:val="001C007A"/>
    <w:rsid w:val="001C04FB"/>
    <w:rsid w:val="001C17C7"/>
    <w:rsid w:val="001C25B1"/>
    <w:rsid w:val="001C3162"/>
    <w:rsid w:val="001C3174"/>
    <w:rsid w:val="001C58B2"/>
    <w:rsid w:val="001C677E"/>
    <w:rsid w:val="001D149C"/>
    <w:rsid w:val="001D32CB"/>
    <w:rsid w:val="001D643B"/>
    <w:rsid w:val="001D7A2F"/>
    <w:rsid w:val="001D7ED3"/>
    <w:rsid w:val="001E0282"/>
    <w:rsid w:val="001E063B"/>
    <w:rsid w:val="001E0720"/>
    <w:rsid w:val="001E14FA"/>
    <w:rsid w:val="001E1D42"/>
    <w:rsid w:val="001E24C3"/>
    <w:rsid w:val="001E3590"/>
    <w:rsid w:val="001E3704"/>
    <w:rsid w:val="001E3B9C"/>
    <w:rsid w:val="001E74FA"/>
    <w:rsid w:val="001F07A5"/>
    <w:rsid w:val="001F0C9F"/>
    <w:rsid w:val="001F326D"/>
    <w:rsid w:val="001F6992"/>
    <w:rsid w:val="001F7653"/>
    <w:rsid w:val="002023F0"/>
    <w:rsid w:val="00202A82"/>
    <w:rsid w:val="00203278"/>
    <w:rsid w:val="00203597"/>
    <w:rsid w:val="00203955"/>
    <w:rsid w:val="002054D8"/>
    <w:rsid w:val="00213943"/>
    <w:rsid w:val="00214E49"/>
    <w:rsid w:val="00217327"/>
    <w:rsid w:val="00220571"/>
    <w:rsid w:val="00221162"/>
    <w:rsid w:val="002212E9"/>
    <w:rsid w:val="00224427"/>
    <w:rsid w:val="00224D7A"/>
    <w:rsid w:val="00224FF9"/>
    <w:rsid w:val="0022548A"/>
    <w:rsid w:val="00227B1D"/>
    <w:rsid w:val="00230C43"/>
    <w:rsid w:val="00231D93"/>
    <w:rsid w:val="0023411F"/>
    <w:rsid w:val="00240697"/>
    <w:rsid w:val="00241C3D"/>
    <w:rsid w:val="002422E4"/>
    <w:rsid w:val="00242DEE"/>
    <w:rsid w:val="00246106"/>
    <w:rsid w:val="0024681F"/>
    <w:rsid w:val="00246A84"/>
    <w:rsid w:val="0024771B"/>
    <w:rsid w:val="00251433"/>
    <w:rsid w:val="00251C88"/>
    <w:rsid w:val="0025231B"/>
    <w:rsid w:val="00252C2B"/>
    <w:rsid w:val="0025355E"/>
    <w:rsid w:val="002535D6"/>
    <w:rsid w:val="002548BB"/>
    <w:rsid w:val="002550A3"/>
    <w:rsid w:val="002558B7"/>
    <w:rsid w:val="002564BD"/>
    <w:rsid w:val="00257056"/>
    <w:rsid w:val="0026104E"/>
    <w:rsid w:val="00261618"/>
    <w:rsid w:val="002629C8"/>
    <w:rsid w:val="002634B5"/>
    <w:rsid w:val="00264B4F"/>
    <w:rsid w:val="00265B66"/>
    <w:rsid w:val="00267417"/>
    <w:rsid w:val="00271C3D"/>
    <w:rsid w:val="00273D8B"/>
    <w:rsid w:val="002744EB"/>
    <w:rsid w:val="0027490B"/>
    <w:rsid w:val="00274B81"/>
    <w:rsid w:val="00281142"/>
    <w:rsid w:val="00283E54"/>
    <w:rsid w:val="00286E37"/>
    <w:rsid w:val="00287965"/>
    <w:rsid w:val="00287CE8"/>
    <w:rsid w:val="002937B4"/>
    <w:rsid w:val="00293C28"/>
    <w:rsid w:val="00297FDF"/>
    <w:rsid w:val="002B0C37"/>
    <w:rsid w:val="002B1E94"/>
    <w:rsid w:val="002B3A37"/>
    <w:rsid w:val="002B53CB"/>
    <w:rsid w:val="002B7319"/>
    <w:rsid w:val="002B7EC2"/>
    <w:rsid w:val="002C07C6"/>
    <w:rsid w:val="002C20CB"/>
    <w:rsid w:val="002C4CA0"/>
    <w:rsid w:val="002C5CC4"/>
    <w:rsid w:val="002C6588"/>
    <w:rsid w:val="002C6B11"/>
    <w:rsid w:val="002D07D1"/>
    <w:rsid w:val="002D568F"/>
    <w:rsid w:val="002D63CC"/>
    <w:rsid w:val="002D78E7"/>
    <w:rsid w:val="002D7A20"/>
    <w:rsid w:val="002E0CD0"/>
    <w:rsid w:val="002E2A19"/>
    <w:rsid w:val="002E44FA"/>
    <w:rsid w:val="002E4534"/>
    <w:rsid w:val="002E4D48"/>
    <w:rsid w:val="002E5352"/>
    <w:rsid w:val="002F03A6"/>
    <w:rsid w:val="002F1465"/>
    <w:rsid w:val="002F4CBD"/>
    <w:rsid w:val="002F5D08"/>
    <w:rsid w:val="003007AA"/>
    <w:rsid w:val="0030194B"/>
    <w:rsid w:val="00302902"/>
    <w:rsid w:val="00302946"/>
    <w:rsid w:val="00302B5D"/>
    <w:rsid w:val="00303884"/>
    <w:rsid w:val="0030445F"/>
    <w:rsid w:val="00305A6A"/>
    <w:rsid w:val="00307BDA"/>
    <w:rsid w:val="00310568"/>
    <w:rsid w:val="003110E1"/>
    <w:rsid w:val="003119F8"/>
    <w:rsid w:val="0031260A"/>
    <w:rsid w:val="003169A7"/>
    <w:rsid w:val="00317551"/>
    <w:rsid w:val="0032009C"/>
    <w:rsid w:val="00324934"/>
    <w:rsid w:val="00325224"/>
    <w:rsid w:val="0033057D"/>
    <w:rsid w:val="0033341D"/>
    <w:rsid w:val="003345DA"/>
    <w:rsid w:val="00334D89"/>
    <w:rsid w:val="0033567B"/>
    <w:rsid w:val="00336261"/>
    <w:rsid w:val="00337026"/>
    <w:rsid w:val="00343697"/>
    <w:rsid w:val="003459C1"/>
    <w:rsid w:val="0034636F"/>
    <w:rsid w:val="003466DC"/>
    <w:rsid w:val="00351EBF"/>
    <w:rsid w:val="00352235"/>
    <w:rsid w:val="00352F32"/>
    <w:rsid w:val="00354DBF"/>
    <w:rsid w:val="00354ED5"/>
    <w:rsid w:val="003553C5"/>
    <w:rsid w:val="003559E6"/>
    <w:rsid w:val="00355D6B"/>
    <w:rsid w:val="003613EC"/>
    <w:rsid w:val="0036163A"/>
    <w:rsid w:val="003634AB"/>
    <w:rsid w:val="00364451"/>
    <w:rsid w:val="0036467A"/>
    <w:rsid w:val="00366755"/>
    <w:rsid w:val="00371166"/>
    <w:rsid w:val="00373819"/>
    <w:rsid w:val="00374F24"/>
    <w:rsid w:val="00375B5B"/>
    <w:rsid w:val="003773E4"/>
    <w:rsid w:val="00381839"/>
    <w:rsid w:val="00382FE3"/>
    <w:rsid w:val="00384618"/>
    <w:rsid w:val="00384678"/>
    <w:rsid w:val="0038702A"/>
    <w:rsid w:val="00391B97"/>
    <w:rsid w:val="00393E0C"/>
    <w:rsid w:val="0039762A"/>
    <w:rsid w:val="00397EC9"/>
    <w:rsid w:val="003A034D"/>
    <w:rsid w:val="003A1266"/>
    <w:rsid w:val="003A2D48"/>
    <w:rsid w:val="003A5A0C"/>
    <w:rsid w:val="003A7433"/>
    <w:rsid w:val="003A7C43"/>
    <w:rsid w:val="003B086B"/>
    <w:rsid w:val="003B11FF"/>
    <w:rsid w:val="003B180F"/>
    <w:rsid w:val="003B2C92"/>
    <w:rsid w:val="003B3A0F"/>
    <w:rsid w:val="003B532C"/>
    <w:rsid w:val="003B686C"/>
    <w:rsid w:val="003B76B6"/>
    <w:rsid w:val="003B7A17"/>
    <w:rsid w:val="003C04CB"/>
    <w:rsid w:val="003C192B"/>
    <w:rsid w:val="003C65B6"/>
    <w:rsid w:val="003C73A9"/>
    <w:rsid w:val="003D07F9"/>
    <w:rsid w:val="003D2D3C"/>
    <w:rsid w:val="003D2E71"/>
    <w:rsid w:val="003D39B4"/>
    <w:rsid w:val="003D4640"/>
    <w:rsid w:val="003D4F10"/>
    <w:rsid w:val="003D58AE"/>
    <w:rsid w:val="003D78D9"/>
    <w:rsid w:val="003D7BA0"/>
    <w:rsid w:val="003E088B"/>
    <w:rsid w:val="003E16EC"/>
    <w:rsid w:val="003E4C73"/>
    <w:rsid w:val="003E4DE9"/>
    <w:rsid w:val="003E4EA5"/>
    <w:rsid w:val="003E60DD"/>
    <w:rsid w:val="003E785F"/>
    <w:rsid w:val="003E7B0C"/>
    <w:rsid w:val="003F2975"/>
    <w:rsid w:val="003F3F8E"/>
    <w:rsid w:val="003F4C2C"/>
    <w:rsid w:val="003F5138"/>
    <w:rsid w:val="003F5653"/>
    <w:rsid w:val="004016C7"/>
    <w:rsid w:val="00402C63"/>
    <w:rsid w:val="00406D75"/>
    <w:rsid w:val="004077D9"/>
    <w:rsid w:val="004116D3"/>
    <w:rsid w:val="00411AB2"/>
    <w:rsid w:val="00412671"/>
    <w:rsid w:val="004126EF"/>
    <w:rsid w:val="00413119"/>
    <w:rsid w:val="00414A48"/>
    <w:rsid w:val="00415576"/>
    <w:rsid w:val="004207BB"/>
    <w:rsid w:val="0042134A"/>
    <w:rsid w:val="00425052"/>
    <w:rsid w:val="004256CC"/>
    <w:rsid w:val="0042703E"/>
    <w:rsid w:val="00427B84"/>
    <w:rsid w:val="00433131"/>
    <w:rsid w:val="00433478"/>
    <w:rsid w:val="00434B91"/>
    <w:rsid w:val="004371B4"/>
    <w:rsid w:val="0043736C"/>
    <w:rsid w:val="00437685"/>
    <w:rsid w:val="00437CE6"/>
    <w:rsid w:val="00441A29"/>
    <w:rsid w:val="0044407D"/>
    <w:rsid w:val="00445D45"/>
    <w:rsid w:val="0044698D"/>
    <w:rsid w:val="004570C1"/>
    <w:rsid w:val="004578F9"/>
    <w:rsid w:val="00461BB0"/>
    <w:rsid w:val="00461C2F"/>
    <w:rsid w:val="00461DE6"/>
    <w:rsid w:val="004621E5"/>
    <w:rsid w:val="00463677"/>
    <w:rsid w:val="0046416B"/>
    <w:rsid w:val="0046490E"/>
    <w:rsid w:val="00466023"/>
    <w:rsid w:val="004662AB"/>
    <w:rsid w:val="00472BE4"/>
    <w:rsid w:val="004764DC"/>
    <w:rsid w:val="0047717F"/>
    <w:rsid w:val="00477774"/>
    <w:rsid w:val="00484BB1"/>
    <w:rsid w:val="00486B00"/>
    <w:rsid w:val="00487DE5"/>
    <w:rsid w:val="00487F19"/>
    <w:rsid w:val="0049436A"/>
    <w:rsid w:val="00494FC8"/>
    <w:rsid w:val="00495D31"/>
    <w:rsid w:val="00497BBE"/>
    <w:rsid w:val="004A1F04"/>
    <w:rsid w:val="004A6801"/>
    <w:rsid w:val="004A6812"/>
    <w:rsid w:val="004B03DB"/>
    <w:rsid w:val="004B0ECF"/>
    <w:rsid w:val="004B0ED9"/>
    <w:rsid w:val="004B0FA0"/>
    <w:rsid w:val="004B3A1B"/>
    <w:rsid w:val="004B5ABC"/>
    <w:rsid w:val="004C1A39"/>
    <w:rsid w:val="004C4161"/>
    <w:rsid w:val="004C498B"/>
    <w:rsid w:val="004C4A96"/>
    <w:rsid w:val="004D0A9B"/>
    <w:rsid w:val="004D4EC5"/>
    <w:rsid w:val="004D546F"/>
    <w:rsid w:val="004D5BF1"/>
    <w:rsid w:val="004E2316"/>
    <w:rsid w:val="004E548B"/>
    <w:rsid w:val="004E5CBF"/>
    <w:rsid w:val="004E69D8"/>
    <w:rsid w:val="004E759C"/>
    <w:rsid w:val="004F0A99"/>
    <w:rsid w:val="004F0D84"/>
    <w:rsid w:val="004F0FB5"/>
    <w:rsid w:val="004F2FF3"/>
    <w:rsid w:val="004F40F5"/>
    <w:rsid w:val="004F457E"/>
    <w:rsid w:val="004F51F3"/>
    <w:rsid w:val="004F56BA"/>
    <w:rsid w:val="004F6FCB"/>
    <w:rsid w:val="004F7650"/>
    <w:rsid w:val="00500B82"/>
    <w:rsid w:val="005014E1"/>
    <w:rsid w:val="00503F87"/>
    <w:rsid w:val="0050640E"/>
    <w:rsid w:val="00510EEE"/>
    <w:rsid w:val="0051296E"/>
    <w:rsid w:val="00514740"/>
    <w:rsid w:val="005171F7"/>
    <w:rsid w:val="00517CA6"/>
    <w:rsid w:val="00517FD0"/>
    <w:rsid w:val="00520583"/>
    <w:rsid w:val="00521257"/>
    <w:rsid w:val="00522F94"/>
    <w:rsid w:val="00522FAA"/>
    <w:rsid w:val="00524D54"/>
    <w:rsid w:val="00525D12"/>
    <w:rsid w:val="00526DC6"/>
    <w:rsid w:val="00532371"/>
    <w:rsid w:val="00533D90"/>
    <w:rsid w:val="0053408C"/>
    <w:rsid w:val="005367B2"/>
    <w:rsid w:val="00536D61"/>
    <w:rsid w:val="0054072C"/>
    <w:rsid w:val="0054230A"/>
    <w:rsid w:val="005424D3"/>
    <w:rsid w:val="00542F04"/>
    <w:rsid w:val="00544008"/>
    <w:rsid w:val="0054584F"/>
    <w:rsid w:val="00545E0C"/>
    <w:rsid w:val="00547C5A"/>
    <w:rsid w:val="0055483A"/>
    <w:rsid w:val="00556EB7"/>
    <w:rsid w:val="0056034F"/>
    <w:rsid w:val="005617ED"/>
    <w:rsid w:val="00561F38"/>
    <w:rsid w:val="00562061"/>
    <w:rsid w:val="0056311E"/>
    <w:rsid w:val="0056385B"/>
    <w:rsid w:val="00564266"/>
    <w:rsid w:val="005658AF"/>
    <w:rsid w:val="00565BE6"/>
    <w:rsid w:val="00566217"/>
    <w:rsid w:val="00572289"/>
    <w:rsid w:val="00573779"/>
    <w:rsid w:val="00573E7A"/>
    <w:rsid w:val="00574180"/>
    <w:rsid w:val="00574A2C"/>
    <w:rsid w:val="005775DC"/>
    <w:rsid w:val="00577F1F"/>
    <w:rsid w:val="00580CAF"/>
    <w:rsid w:val="0058310E"/>
    <w:rsid w:val="00583242"/>
    <w:rsid w:val="00586ABF"/>
    <w:rsid w:val="005871C5"/>
    <w:rsid w:val="0059045D"/>
    <w:rsid w:val="00592A99"/>
    <w:rsid w:val="005933E6"/>
    <w:rsid w:val="00594311"/>
    <w:rsid w:val="00595E70"/>
    <w:rsid w:val="00595F48"/>
    <w:rsid w:val="005965DF"/>
    <w:rsid w:val="005969F1"/>
    <w:rsid w:val="005A0DE0"/>
    <w:rsid w:val="005A1C66"/>
    <w:rsid w:val="005A2130"/>
    <w:rsid w:val="005A2908"/>
    <w:rsid w:val="005A42E3"/>
    <w:rsid w:val="005A60E1"/>
    <w:rsid w:val="005A74BA"/>
    <w:rsid w:val="005B038D"/>
    <w:rsid w:val="005B131D"/>
    <w:rsid w:val="005B3C88"/>
    <w:rsid w:val="005B4B79"/>
    <w:rsid w:val="005B5985"/>
    <w:rsid w:val="005B6377"/>
    <w:rsid w:val="005B6747"/>
    <w:rsid w:val="005B6EB9"/>
    <w:rsid w:val="005B6EED"/>
    <w:rsid w:val="005B7312"/>
    <w:rsid w:val="005B7E3A"/>
    <w:rsid w:val="005C0F96"/>
    <w:rsid w:val="005C244C"/>
    <w:rsid w:val="005C4A13"/>
    <w:rsid w:val="005C553C"/>
    <w:rsid w:val="005C6346"/>
    <w:rsid w:val="005D33A8"/>
    <w:rsid w:val="005D59B0"/>
    <w:rsid w:val="005E129A"/>
    <w:rsid w:val="005E2454"/>
    <w:rsid w:val="005E3FCB"/>
    <w:rsid w:val="005E49C7"/>
    <w:rsid w:val="005E4CE5"/>
    <w:rsid w:val="005E544A"/>
    <w:rsid w:val="005E5FD3"/>
    <w:rsid w:val="005F0CC9"/>
    <w:rsid w:val="005F0D92"/>
    <w:rsid w:val="005F2FF2"/>
    <w:rsid w:val="005F5F9E"/>
    <w:rsid w:val="00603E3F"/>
    <w:rsid w:val="00604156"/>
    <w:rsid w:val="00604CDC"/>
    <w:rsid w:val="00607E6A"/>
    <w:rsid w:val="00612766"/>
    <w:rsid w:val="00612F0E"/>
    <w:rsid w:val="00613497"/>
    <w:rsid w:val="00613693"/>
    <w:rsid w:val="0061438B"/>
    <w:rsid w:val="006166DC"/>
    <w:rsid w:val="00616834"/>
    <w:rsid w:val="0061689F"/>
    <w:rsid w:val="00620F9D"/>
    <w:rsid w:val="00621917"/>
    <w:rsid w:val="0062293A"/>
    <w:rsid w:val="00622C30"/>
    <w:rsid w:val="0062467B"/>
    <w:rsid w:val="0063004F"/>
    <w:rsid w:val="0063076E"/>
    <w:rsid w:val="006319A7"/>
    <w:rsid w:val="00631EE6"/>
    <w:rsid w:val="006328D2"/>
    <w:rsid w:val="00634EF6"/>
    <w:rsid w:val="00636141"/>
    <w:rsid w:val="00636A56"/>
    <w:rsid w:val="00640CFB"/>
    <w:rsid w:val="00640FC7"/>
    <w:rsid w:val="006410ED"/>
    <w:rsid w:val="006428A4"/>
    <w:rsid w:val="00644143"/>
    <w:rsid w:val="00644EF7"/>
    <w:rsid w:val="006455CA"/>
    <w:rsid w:val="00645E9D"/>
    <w:rsid w:val="0065031A"/>
    <w:rsid w:val="00650423"/>
    <w:rsid w:val="0065069E"/>
    <w:rsid w:val="006517AA"/>
    <w:rsid w:val="00651A23"/>
    <w:rsid w:val="00653121"/>
    <w:rsid w:val="0065327F"/>
    <w:rsid w:val="006535EA"/>
    <w:rsid w:val="006540F0"/>
    <w:rsid w:val="00654442"/>
    <w:rsid w:val="006547FC"/>
    <w:rsid w:val="00655DD4"/>
    <w:rsid w:val="00661492"/>
    <w:rsid w:val="006618F3"/>
    <w:rsid w:val="0066435B"/>
    <w:rsid w:val="00666700"/>
    <w:rsid w:val="0066722F"/>
    <w:rsid w:val="006700A9"/>
    <w:rsid w:val="00671662"/>
    <w:rsid w:val="00673F3C"/>
    <w:rsid w:val="00674028"/>
    <w:rsid w:val="006744D3"/>
    <w:rsid w:val="00675D26"/>
    <w:rsid w:val="00677F8D"/>
    <w:rsid w:val="00680256"/>
    <w:rsid w:val="006802C0"/>
    <w:rsid w:val="00682E9A"/>
    <w:rsid w:val="00686491"/>
    <w:rsid w:val="0069159D"/>
    <w:rsid w:val="00694900"/>
    <w:rsid w:val="0069663A"/>
    <w:rsid w:val="006A3CFD"/>
    <w:rsid w:val="006A480F"/>
    <w:rsid w:val="006B0248"/>
    <w:rsid w:val="006B0430"/>
    <w:rsid w:val="006B085C"/>
    <w:rsid w:val="006B32CB"/>
    <w:rsid w:val="006B3D8A"/>
    <w:rsid w:val="006B426C"/>
    <w:rsid w:val="006B543D"/>
    <w:rsid w:val="006B5DDB"/>
    <w:rsid w:val="006C3CD1"/>
    <w:rsid w:val="006C43CE"/>
    <w:rsid w:val="006C4D0E"/>
    <w:rsid w:val="006C4D9B"/>
    <w:rsid w:val="006C59A1"/>
    <w:rsid w:val="006C7D3A"/>
    <w:rsid w:val="006D0049"/>
    <w:rsid w:val="006D1D6D"/>
    <w:rsid w:val="006D237E"/>
    <w:rsid w:val="006D6C7F"/>
    <w:rsid w:val="006E04C9"/>
    <w:rsid w:val="006E168B"/>
    <w:rsid w:val="006E1BF4"/>
    <w:rsid w:val="006E1CD3"/>
    <w:rsid w:val="006E20D3"/>
    <w:rsid w:val="006E2B55"/>
    <w:rsid w:val="006E7276"/>
    <w:rsid w:val="006F08B9"/>
    <w:rsid w:val="006F0E0F"/>
    <w:rsid w:val="006F2C23"/>
    <w:rsid w:val="006F64A2"/>
    <w:rsid w:val="006F6CC0"/>
    <w:rsid w:val="006F6E9F"/>
    <w:rsid w:val="007003E7"/>
    <w:rsid w:val="00701DA0"/>
    <w:rsid w:val="00702DAB"/>
    <w:rsid w:val="00711C39"/>
    <w:rsid w:val="00713D76"/>
    <w:rsid w:val="00715907"/>
    <w:rsid w:val="007171E2"/>
    <w:rsid w:val="007203FC"/>
    <w:rsid w:val="007209DC"/>
    <w:rsid w:val="0072201D"/>
    <w:rsid w:val="00722B43"/>
    <w:rsid w:val="007265ED"/>
    <w:rsid w:val="00726B23"/>
    <w:rsid w:val="00730468"/>
    <w:rsid w:val="00733217"/>
    <w:rsid w:val="0073328C"/>
    <w:rsid w:val="00734098"/>
    <w:rsid w:val="007365D2"/>
    <w:rsid w:val="00740713"/>
    <w:rsid w:val="00741EC0"/>
    <w:rsid w:val="00741ED6"/>
    <w:rsid w:val="00742BDA"/>
    <w:rsid w:val="00745E9D"/>
    <w:rsid w:val="00745F17"/>
    <w:rsid w:val="0074785D"/>
    <w:rsid w:val="00751A18"/>
    <w:rsid w:val="00751A64"/>
    <w:rsid w:val="00753B9C"/>
    <w:rsid w:val="0075413E"/>
    <w:rsid w:val="0075433D"/>
    <w:rsid w:val="00755518"/>
    <w:rsid w:val="007607F4"/>
    <w:rsid w:val="00765765"/>
    <w:rsid w:val="0076597C"/>
    <w:rsid w:val="00767F4E"/>
    <w:rsid w:val="00770EE6"/>
    <w:rsid w:val="00773B89"/>
    <w:rsid w:val="00774FDC"/>
    <w:rsid w:val="007760C6"/>
    <w:rsid w:val="0078002A"/>
    <w:rsid w:val="00781F8A"/>
    <w:rsid w:val="00783176"/>
    <w:rsid w:val="00783F7A"/>
    <w:rsid w:val="007862A6"/>
    <w:rsid w:val="007875D6"/>
    <w:rsid w:val="0078796C"/>
    <w:rsid w:val="00787C44"/>
    <w:rsid w:val="00787F57"/>
    <w:rsid w:val="00787F81"/>
    <w:rsid w:val="0079087D"/>
    <w:rsid w:val="0079172C"/>
    <w:rsid w:val="00792887"/>
    <w:rsid w:val="00792BE6"/>
    <w:rsid w:val="00793675"/>
    <w:rsid w:val="00795E63"/>
    <w:rsid w:val="00797E11"/>
    <w:rsid w:val="007A29DE"/>
    <w:rsid w:val="007A40E0"/>
    <w:rsid w:val="007A5252"/>
    <w:rsid w:val="007A53FB"/>
    <w:rsid w:val="007A58F2"/>
    <w:rsid w:val="007A5FB1"/>
    <w:rsid w:val="007A69E8"/>
    <w:rsid w:val="007A6F49"/>
    <w:rsid w:val="007B0EB4"/>
    <w:rsid w:val="007B1D4D"/>
    <w:rsid w:val="007B3165"/>
    <w:rsid w:val="007B47F1"/>
    <w:rsid w:val="007B64EE"/>
    <w:rsid w:val="007C0C3D"/>
    <w:rsid w:val="007C3688"/>
    <w:rsid w:val="007C3C00"/>
    <w:rsid w:val="007C3D8D"/>
    <w:rsid w:val="007C6A8C"/>
    <w:rsid w:val="007C70FD"/>
    <w:rsid w:val="007D6274"/>
    <w:rsid w:val="007D7B54"/>
    <w:rsid w:val="007E0224"/>
    <w:rsid w:val="007E0F80"/>
    <w:rsid w:val="007E2471"/>
    <w:rsid w:val="007E2DD0"/>
    <w:rsid w:val="007E45C7"/>
    <w:rsid w:val="007E74BD"/>
    <w:rsid w:val="007F0F33"/>
    <w:rsid w:val="007F266A"/>
    <w:rsid w:val="007F397F"/>
    <w:rsid w:val="007F5655"/>
    <w:rsid w:val="00801780"/>
    <w:rsid w:val="0080203F"/>
    <w:rsid w:val="00805B10"/>
    <w:rsid w:val="008103E1"/>
    <w:rsid w:val="00810495"/>
    <w:rsid w:val="00813DC6"/>
    <w:rsid w:val="00813DF8"/>
    <w:rsid w:val="008152DE"/>
    <w:rsid w:val="00815A4C"/>
    <w:rsid w:val="008235DA"/>
    <w:rsid w:val="0082608F"/>
    <w:rsid w:val="0082763B"/>
    <w:rsid w:val="00827D68"/>
    <w:rsid w:val="008324A0"/>
    <w:rsid w:val="008328FB"/>
    <w:rsid w:val="00832B8C"/>
    <w:rsid w:val="0083423C"/>
    <w:rsid w:val="00840747"/>
    <w:rsid w:val="00840810"/>
    <w:rsid w:val="00841FE5"/>
    <w:rsid w:val="008435CE"/>
    <w:rsid w:val="00843D47"/>
    <w:rsid w:val="008445BC"/>
    <w:rsid w:val="00845902"/>
    <w:rsid w:val="00846BEE"/>
    <w:rsid w:val="00846CE6"/>
    <w:rsid w:val="008531FC"/>
    <w:rsid w:val="00853E8A"/>
    <w:rsid w:val="00855DA1"/>
    <w:rsid w:val="00857D42"/>
    <w:rsid w:val="008613B7"/>
    <w:rsid w:val="00863204"/>
    <w:rsid w:val="0086329E"/>
    <w:rsid w:val="00864EFD"/>
    <w:rsid w:val="00866073"/>
    <w:rsid w:val="00866183"/>
    <w:rsid w:val="008664AF"/>
    <w:rsid w:val="008665F1"/>
    <w:rsid w:val="0087379C"/>
    <w:rsid w:val="00875628"/>
    <w:rsid w:val="008807FF"/>
    <w:rsid w:val="00881975"/>
    <w:rsid w:val="008820EE"/>
    <w:rsid w:val="008859A3"/>
    <w:rsid w:val="00885DA7"/>
    <w:rsid w:val="00895807"/>
    <w:rsid w:val="00895CA7"/>
    <w:rsid w:val="008A08B6"/>
    <w:rsid w:val="008A2A2E"/>
    <w:rsid w:val="008A3356"/>
    <w:rsid w:val="008A4753"/>
    <w:rsid w:val="008A61C8"/>
    <w:rsid w:val="008B07E1"/>
    <w:rsid w:val="008B386A"/>
    <w:rsid w:val="008B3DAC"/>
    <w:rsid w:val="008B4F19"/>
    <w:rsid w:val="008B511C"/>
    <w:rsid w:val="008B745D"/>
    <w:rsid w:val="008B7B68"/>
    <w:rsid w:val="008C6FF1"/>
    <w:rsid w:val="008D098C"/>
    <w:rsid w:val="008D263E"/>
    <w:rsid w:val="008D30E3"/>
    <w:rsid w:val="008D3189"/>
    <w:rsid w:val="008D37A2"/>
    <w:rsid w:val="008D3FCF"/>
    <w:rsid w:val="008D508D"/>
    <w:rsid w:val="008D61CC"/>
    <w:rsid w:val="008E2491"/>
    <w:rsid w:val="008E44E8"/>
    <w:rsid w:val="008E567F"/>
    <w:rsid w:val="008E5C31"/>
    <w:rsid w:val="008E5E79"/>
    <w:rsid w:val="008E6095"/>
    <w:rsid w:val="008F0FD3"/>
    <w:rsid w:val="008F23F3"/>
    <w:rsid w:val="008F3855"/>
    <w:rsid w:val="008F5216"/>
    <w:rsid w:val="008F5E11"/>
    <w:rsid w:val="008F6DF1"/>
    <w:rsid w:val="00900BDC"/>
    <w:rsid w:val="00900C4B"/>
    <w:rsid w:val="009028B8"/>
    <w:rsid w:val="009033BD"/>
    <w:rsid w:val="0090593D"/>
    <w:rsid w:val="009073DD"/>
    <w:rsid w:val="00907A01"/>
    <w:rsid w:val="00910612"/>
    <w:rsid w:val="00913AC2"/>
    <w:rsid w:val="00913B06"/>
    <w:rsid w:val="00913FE6"/>
    <w:rsid w:val="00916393"/>
    <w:rsid w:val="00917734"/>
    <w:rsid w:val="00920151"/>
    <w:rsid w:val="00921DE0"/>
    <w:rsid w:val="00922691"/>
    <w:rsid w:val="00926565"/>
    <w:rsid w:val="00930736"/>
    <w:rsid w:val="009317C2"/>
    <w:rsid w:val="00931A3F"/>
    <w:rsid w:val="00932CE3"/>
    <w:rsid w:val="00935181"/>
    <w:rsid w:val="009374B3"/>
    <w:rsid w:val="0094073E"/>
    <w:rsid w:val="00942580"/>
    <w:rsid w:val="00942636"/>
    <w:rsid w:val="00942667"/>
    <w:rsid w:val="00946279"/>
    <w:rsid w:val="00947341"/>
    <w:rsid w:val="0095043C"/>
    <w:rsid w:val="0095641C"/>
    <w:rsid w:val="00956D33"/>
    <w:rsid w:val="009607AD"/>
    <w:rsid w:val="00960991"/>
    <w:rsid w:val="00960C67"/>
    <w:rsid w:val="00961454"/>
    <w:rsid w:val="0096213F"/>
    <w:rsid w:val="00962667"/>
    <w:rsid w:val="00964E9A"/>
    <w:rsid w:val="00967313"/>
    <w:rsid w:val="00967979"/>
    <w:rsid w:val="00967C5A"/>
    <w:rsid w:val="009758A9"/>
    <w:rsid w:val="0097651B"/>
    <w:rsid w:val="00982C78"/>
    <w:rsid w:val="0098585E"/>
    <w:rsid w:val="009858B4"/>
    <w:rsid w:val="00985AFF"/>
    <w:rsid w:val="00993125"/>
    <w:rsid w:val="009940B3"/>
    <w:rsid w:val="00995617"/>
    <w:rsid w:val="009978A4"/>
    <w:rsid w:val="009A2057"/>
    <w:rsid w:val="009A3E47"/>
    <w:rsid w:val="009A3E8C"/>
    <w:rsid w:val="009A4CC9"/>
    <w:rsid w:val="009A50C9"/>
    <w:rsid w:val="009A5954"/>
    <w:rsid w:val="009B0875"/>
    <w:rsid w:val="009B1043"/>
    <w:rsid w:val="009B3D44"/>
    <w:rsid w:val="009B4144"/>
    <w:rsid w:val="009C4D3D"/>
    <w:rsid w:val="009C6ABF"/>
    <w:rsid w:val="009C6F7A"/>
    <w:rsid w:val="009D0852"/>
    <w:rsid w:val="009D2F1B"/>
    <w:rsid w:val="009D3E18"/>
    <w:rsid w:val="009D4217"/>
    <w:rsid w:val="009D4ECE"/>
    <w:rsid w:val="009D52FA"/>
    <w:rsid w:val="009D6D2B"/>
    <w:rsid w:val="009D7598"/>
    <w:rsid w:val="009D7F53"/>
    <w:rsid w:val="009E4940"/>
    <w:rsid w:val="009E7711"/>
    <w:rsid w:val="009F02B1"/>
    <w:rsid w:val="009F0430"/>
    <w:rsid w:val="009F0D30"/>
    <w:rsid w:val="009F37B1"/>
    <w:rsid w:val="009F382D"/>
    <w:rsid w:val="009F484E"/>
    <w:rsid w:val="009F5B87"/>
    <w:rsid w:val="009F7BA9"/>
    <w:rsid w:val="00A03B56"/>
    <w:rsid w:val="00A06C87"/>
    <w:rsid w:val="00A10215"/>
    <w:rsid w:val="00A11CD9"/>
    <w:rsid w:val="00A14064"/>
    <w:rsid w:val="00A17CEB"/>
    <w:rsid w:val="00A2014D"/>
    <w:rsid w:val="00A215A4"/>
    <w:rsid w:val="00A23228"/>
    <w:rsid w:val="00A25667"/>
    <w:rsid w:val="00A305DA"/>
    <w:rsid w:val="00A31D03"/>
    <w:rsid w:val="00A31E19"/>
    <w:rsid w:val="00A31EDE"/>
    <w:rsid w:val="00A33D4D"/>
    <w:rsid w:val="00A377E8"/>
    <w:rsid w:val="00A4160F"/>
    <w:rsid w:val="00A424A5"/>
    <w:rsid w:val="00A45029"/>
    <w:rsid w:val="00A45462"/>
    <w:rsid w:val="00A46B58"/>
    <w:rsid w:val="00A47635"/>
    <w:rsid w:val="00A502D3"/>
    <w:rsid w:val="00A50561"/>
    <w:rsid w:val="00A516E4"/>
    <w:rsid w:val="00A518EB"/>
    <w:rsid w:val="00A52BE9"/>
    <w:rsid w:val="00A5385D"/>
    <w:rsid w:val="00A553C6"/>
    <w:rsid w:val="00A57C8D"/>
    <w:rsid w:val="00A62911"/>
    <w:rsid w:val="00A66349"/>
    <w:rsid w:val="00A67D10"/>
    <w:rsid w:val="00A71989"/>
    <w:rsid w:val="00A75497"/>
    <w:rsid w:val="00A75A09"/>
    <w:rsid w:val="00A75D1A"/>
    <w:rsid w:val="00A75D89"/>
    <w:rsid w:val="00A7648D"/>
    <w:rsid w:val="00A76AD9"/>
    <w:rsid w:val="00A779FF"/>
    <w:rsid w:val="00A8299B"/>
    <w:rsid w:val="00A84D9B"/>
    <w:rsid w:val="00A85323"/>
    <w:rsid w:val="00A87B63"/>
    <w:rsid w:val="00A90424"/>
    <w:rsid w:val="00A90B47"/>
    <w:rsid w:val="00A920F3"/>
    <w:rsid w:val="00A93B9A"/>
    <w:rsid w:val="00A956A5"/>
    <w:rsid w:val="00A9586E"/>
    <w:rsid w:val="00A96D82"/>
    <w:rsid w:val="00A9751F"/>
    <w:rsid w:val="00AA0148"/>
    <w:rsid w:val="00AA0A27"/>
    <w:rsid w:val="00AA5593"/>
    <w:rsid w:val="00AA559E"/>
    <w:rsid w:val="00AA6C15"/>
    <w:rsid w:val="00AB4DFC"/>
    <w:rsid w:val="00AB656A"/>
    <w:rsid w:val="00AB7969"/>
    <w:rsid w:val="00AC1A26"/>
    <w:rsid w:val="00AC233D"/>
    <w:rsid w:val="00AC304D"/>
    <w:rsid w:val="00AC79B7"/>
    <w:rsid w:val="00AD1F2C"/>
    <w:rsid w:val="00AD3F05"/>
    <w:rsid w:val="00AD4095"/>
    <w:rsid w:val="00AD5738"/>
    <w:rsid w:val="00AD6469"/>
    <w:rsid w:val="00AD7446"/>
    <w:rsid w:val="00AD7C27"/>
    <w:rsid w:val="00AD7ED0"/>
    <w:rsid w:val="00AD7EE4"/>
    <w:rsid w:val="00AD7FEC"/>
    <w:rsid w:val="00AE00BC"/>
    <w:rsid w:val="00AE1449"/>
    <w:rsid w:val="00AE16E0"/>
    <w:rsid w:val="00AE4982"/>
    <w:rsid w:val="00AE4D2B"/>
    <w:rsid w:val="00AE53D4"/>
    <w:rsid w:val="00AF2716"/>
    <w:rsid w:val="00AF3DF5"/>
    <w:rsid w:val="00AF6189"/>
    <w:rsid w:val="00AF796A"/>
    <w:rsid w:val="00B024C4"/>
    <w:rsid w:val="00B046E4"/>
    <w:rsid w:val="00B071CB"/>
    <w:rsid w:val="00B104C1"/>
    <w:rsid w:val="00B13506"/>
    <w:rsid w:val="00B14BE8"/>
    <w:rsid w:val="00B159B5"/>
    <w:rsid w:val="00B16C4C"/>
    <w:rsid w:val="00B16E87"/>
    <w:rsid w:val="00B17AF9"/>
    <w:rsid w:val="00B227C6"/>
    <w:rsid w:val="00B2283A"/>
    <w:rsid w:val="00B30007"/>
    <w:rsid w:val="00B32B1F"/>
    <w:rsid w:val="00B34CD1"/>
    <w:rsid w:val="00B406EE"/>
    <w:rsid w:val="00B41BB6"/>
    <w:rsid w:val="00B42667"/>
    <w:rsid w:val="00B463CC"/>
    <w:rsid w:val="00B50E0E"/>
    <w:rsid w:val="00B51464"/>
    <w:rsid w:val="00B51DC0"/>
    <w:rsid w:val="00B52827"/>
    <w:rsid w:val="00B52CAF"/>
    <w:rsid w:val="00B5426B"/>
    <w:rsid w:val="00B542EF"/>
    <w:rsid w:val="00B545DE"/>
    <w:rsid w:val="00B56C49"/>
    <w:rsid w:val="00B56E2A"/>
    <w:rsid w:val="00B60B1B"/>
    <w:rsid w:val="00B6158A"/>
    <w:rsid w:val="00B61774"/>
    <w:rsid w:val="00B62454"/>
    <w:rsid w:val="00B64010"/>
    <w:rsid w:val="00B65172"/>
    <w:rsid w:val="00B65558"/>
    <w:rsid w:val="00B660BB"/>
    <w:rsid w:val="00B72A4A"/>
    <w:rsid w:val="00B77092"/>
    <w:rsid w:val="00B7741B"/>
    <w:rsid w:val="00B77D33"/>
    <w:rsid w:val="00B81E3D"/>
    <w:rsid w:val="00B828C8"/>
    <w:rsid w:val="00B844FB"/>
    <w:rsid w:val="00B86FC6"/>
    <w:rsid w:val="00B87F04"/>
    <w:rsid w:val="00B92A2E"/>
    <w:rsid w:val="00B92FA9"/>
    <w:rsid w:val="00B964FA"/>
    <w:rsid w:val="00B96EA3"/>
    <w:rsid w:val="00B9706E"/>
    <w:rsid w:val="00B978C4"/>
    <w:rsid w:val="00BA040E"/>
    <w:rsid w:val="00BA0A35"/>
    <w:rsid w:val="00BA1C77"/>
    <w:rsid w:val="00BA3A25"/>
    <w:rsid w:val="00BA56C7"/>
    <w:rsid w:val="00BB0B88"/>
    <w:rsid w:val="00BB28FC"/>
    <w:rsid w:val="00BB3896"/>
    <w:rsid w:val="00BB3CF5"/>
    <w:rsid w:val="00BB552F"/>
    <w:rsid w:val="00BB709B"/>
    <w:rsid w:val="00BC10FF"/>
    <w:rsid w:val="00BC451D"/>
    <w:rsid w:val="00BC594D"/>
    <w:rsid w:val="00BC681E"/>
    <w:rsid w:val="00BD39AE"/>
    <w:rsid w:val="00BD3A1E"/>
    <w:rsid w:val="00BD574D"/>
    <w:rsid w:val="00BD65E0"/>
    <w:rsid w:val="00BE2BC9"/>
    <w:rsid w:val="00BE6AA0"/>
    <w:rsid w:val="00BF0F04"/>
    <w:rsid w:val="00BF19AD"/>
    <w:rsid w:val="00BF4F64"/>
    <w:rsid w:val="00BF55CF"/>
    <w:rsid w:val="00C00B00"/>
    <w:rsid w:val="00C0298D"/>
    <w:rsid w:val="00C041ED"/>
    <w:rsid w:val="00C056C7"/>
    <w:rsid w:val="00C1121F"/>
    <w:rsid w:val="00C13A09"/>
    <w:rsid w:val="00C15D14"/>
    <w:rsid w:val="00C167FE"/>
    <w:rsid w:val="00C16AC6"/>
    <w:rsid w:val="00C20944"/>
    <w:rsid w:val="00C23757"/>
    <w:rsid w:val="00C238B1"/>
    <w:rsid w:val="00C255B6"/>
    <w:rsid w:val="00C27BB6"/>
    <w:rsid w:val="00C307B3"/>
    <w:rsid w:val="00C32FEE"/>
    <w:rsid w:val="00C331C3"/>
    <w:rsid w:val="00C332C6"/>
    <w:rsid w:val="00C33EF5"/>
    <w:rsid w:val="00C376D8"/>
    <w:rsid w:val="00C37DBD"/>
    <w:rsid w:val="00C40D03"/>
    <w:rsid w:val="00C422A2"/>
    <w:rsid w:val="00C42D19"/>
    <w:rsid w:val="00C43C60"/>
    <w:rsid w:val="00C4598F"/>
    <w:rsid w:val="00C462A9"/>
    <w:rsid w:val="00C47C70"/>
    <w:rsid w:val="00C51F5D"/>
    <w:rsid w:val="00C5303A"/>
    <w:rsid w:val="00C53825"/>
    <w:rsid w:val="00C55502"/>
    <w:rsid w:val="00C6156A"/>
    <w:rsid w:val="00C61BF3"/>
    <w:rsid w:val="00C62CE8"/>
    <w:rsid w:val="00C6309F"/>
    <w:rsid w:val="00C64482"/>
    <w:rsid w:val="00C64DE4"/>
    <w:rsid w:val="00C708ED"/>
    <w:rsid w:val="00C71BD8"/>
    <w:rsid w:val="00C735ED"/>
    <w:rsid w:val="00C74474"/>
    <w:rsid w:val="00C75F1F"/>
    <w:rsid w:val="00C81FD4"/>
    <w:rsid w:val="00C83B22"/>
    <w:rsid w:val="00C84BA8"/>
    <w:rsid w:val="00C858C0"/>
    <w:rsid w:val="00C90969"/>
    <w:rsid w:val="00C9420F"/>
    <w:rsid w:val="00C95A31"/>
    <w:rsid w:val="00C97D2D"/>
    <w:rsid w:val="00CA3D35"/>
    <w:rsid w:val="00CA6132"/>
    <w:rsid w:val="00CA66EC"/>
    <w:rsid w:val="00CB01CC"/>
    <w:rsid w:val="00CB1DE1"/>
    <w:rsid w:val="00CB2973"/>
    <w:rsid w:val="00CB3625"/>
    <w:rsid w:val="00CB57DA"/>
    <w:rsid w:val="00CB6226"/>
    <w:rsid w:val="00CB751F"/>
    <w:rsid w:val="00CB7890"/>
    <w:rsid w:val="00CB7922"/>
    <w:rsid w:val="00CC0145"/>
    <w:rsid w:val="00CC2A7B"/>
    <w:rsid w:val="00CD49FB"/>
    <w:rsid w:val="00CD5F34"/>
    <w:rsid w:val="00CD633E"/>
    <w:rsid w:val="00CD6A34"/>
    <w:rsid w:val="00CD6B3D"/>
    <w:rsid w:val="00CE012C"/>
    <w:rsid w:val="00CE0991"/>
    <w:rsid w:val="00CF0EC4"/>
    <w:rsid w:val="00CF157E"/>
    <w:rsid w:val="00CF35BF"/>
    <w:rsid w:val="00CF3BD0"/>
    <w:rsid w:val="00CF4B04"/>
    <w:rsid w:val="00CF5B5E"/>
    <w:rsid w:val="00CF5C89"/>
    <w:rsid w:val="00CF654D"/>
    <w:rsid w:val="00CF6ED4"/>
    <w:rsid w:val="00D00A52"/>
    <w:rsid w:val="00D025B7"/>
    <w:rsid w:val="00D0362F"/>
    <w:rsid w:val="00D056DF"/>
    <w:rsid w:val="00D060A0"/>
    <w:rsid w:val="00D070DA"/>
    <w:rsid w:val="00D0789F"/>
    <w:rsid w:val="00D10470"/>
    <w:rsid w:val="00D117EF"/>
    <w:rsid w:val="00D11857"/>
    <w:rsid w:val="00D12B74"/>
    <w:rsid w:val="00D17010"/>
    <w:rsid w:val="00D17DDD"/>
    <w:rsid w:val="00D212B4"/>
    <w:rsid w:val="00D222F7"/>
    <w:rsid w:val="00D245C8"/>
    <w:rsid w:val="00D2621A"/>
    <w:rsid w:val="00D266E2"/>
    <w:rsid w:val="00D26EDF"/>
    <w:rsid w:val="00D30623"/>
    <w:rsid w:val="00D34294"/>
    <w:rsid w:val="00D3543B"/>
    <w:rsid w:val="00D370EE"/>
    <w:rsid w:val="00D3756B"/>
    <w:rsid w:val="00D37E16"/>
    <w:rsid w:val="00D40F82"/>
    <w:rsid w:val="00D40FD7"/>
    <w:rsid w:val="00D427FC"/>
    <w:rsid w:val="00D44E59"/>
    <w:rsid w:val="00D46185"/>
    <w:rsid w:val="00D46FA3"/>
    <w:rsid w:val="00D470D5"/>
    <w:rsid w:val="00D52D51"/>
    <w:rsid w:val="00D52F37"/>
    <w:rsid w:val="00D53022"/>
    <w:rsid w:val="00D54912"/>
    <w:rsid w:val="00D54E3F"/>
    <w:rsid w:val="00D56051"/>
    <w:rsid w:val="00D569E8"/>
    <w:rsid w:val="00D57195"/>
    <w:rsid w:val="00D575F2"/>
    <w:rsid w:val="00D57E41"/>
    <w:rsid w:val="00D57E4A"/>
    <w:rsid w:val="00D61136"/>
    <w:rsid w:val="00D62A3D"/>
    <w:rsid w:val="00D66FCC"/>
    <w:rsid w:val="00D7069F"/>
    <w:rsid w:val="00D75833"/>
    <w:rsid w:val="00D76108"/>
    <w:rsid w:val="00D76BD1"/>
    <w:rsid w:val="00D82347"/>
    <w:rsid w:val="00D85E89"/>
    <w:rsid w:val="00D85FE7"/>
    <w:rsid w:val="00D86101"/>
    <w:rsid w:val="00D86B4C"/>
    <w:rsid w:val="00D911BF"/>
    <w:rsid w:val="00D935C8"/>
    <w:rsid w:val="00D94FEB"/>
    <w:rsid w:val="00DA0386"/>
    <w:rsid w:val="00DA1F4A"/>
    <w:rsid w:val="00DA246B"/>
    <w:rsid w:val="00DA35F8"/>
    <w:rsid w:val="00DB06D4"/>
    <w:rsid w:val="00DB0872"/>
    <w:rsid w:val="00DB087B"/>
    <w:rsid w:val="00DB0891"/>
    <w:rsid w:val="00DB0A07"/>
    <w:rsid w:val="00DB15E5"/>
    <w:rsid w:val="00DB49C6"/>
    <w:rsid w:val="00DB7436"/>
    <w:rsid w:val="00DC0AE0"/>
    <w:rsid w:val="00DC1119"/>
    <w:rsid w:val="00DC1A07"/>
    <w:rsid w:val="00DC1E62"/>
    <w:rsid w:val="00DC2055"/>
    <w:rsid w:val="00DC31C4"/>
    <w:rsid w:val="00DC421C"/>
    <w:rsid w:val="00DC4279"/>
    <w:rsid w:val="00DC5E9C"/>
    <w:rsid w:val="00DD02E8"/>
    <w:rsid w:val="00DD12AA"/>
    <w:rsid w:val="00DD2187"/>
    <w:rsid w:val="00DD4206"/>
    <w:rsid w:val="00DD4733"/>
    <w:rsid w:val="00DD4A87"/>
    <w:rsid w:val="00DD4C8F"/>
    <w:rsid w:val="00DD5134"/>
    <w:rsid w:val="00DD5892"/>
    <w:rsid w:val="00DD5ADB"/>
    <w:rsid w:val="00DD6C57"/>
    <w:rsid w:val="00DE04E0"/>
    <w:rsid w:val="00DE06E2"/>
    <w:rsid w:val="00DE073E"/>
    <w:rsid w:val="00DE0832"/>
    <w:rsid w:val="00DE13B7"/>
    <w:rsid w:val="00DE3049"/>
    <w:rsid w:val="00DE42DF"/>
    <w:rsid w:val="00DE4C82"/>
    <w:rsid w:val="00DE4F34"/>
    <w:rsid w:val="00DE6609"/>
    <w:rsid w:val="00DF15A4"/>
    <w:rsid w:val="00DF20CF"/>
    <w:rsid w:val="00DF27CA"/>
    <w:rsid w:val="00DF2B02"/>
    <w:rsid w:val="00DF3C85"/>
    <w:rsid w:val="00DF4184"/>
    <w:rsid w:val="00DF4233"/>
    <w:rsid w:val="00DF6702"/>
    <w:rsid w:val="00DF6DD0"/>
    <w:rsid w:val="00DF7CD6"/>
    <w:rsid w:val="00E0295C"/>
    <w:rsid w:val="00E03D45"/>
    <w:rsid w:val="00E064E4"/>
    <w:rsid w:val="00E07708"/>
    <w:rsid w:val="00E0774C"/>
    <w:rsid w:val="00E079BB"/>
    <w:rsid w:val="00E13D1A"/>
    <w:rsid w:val="00E14515"/>
    <w:rsid w:val="00E1701D"/>
    <w:rsid w:val="00E2167B"/>
    <w:rsid w:val="00E22D7B"/>
    <w:rsid w:val="00E23923"/>
    <w:rsid w:val="00E24E2A"/>
    <w:rsid w:val="00E30530"/>
    <w:rsid w:val="00E31218"/>
    <w:rsid w:val="00E313FA"/>
    <w:rsid w:val="00E33105"/>
    <w:rsid w:val="00E33E05"/>
    <w:rsid w:val="00E3484C"/>
    <w:rsid w:val="00E36A6F"/>
    <w:rsid w:val="00E36E49"/>
    <w:rsid w:val="00E37C29"/>
    <w:rsid w:val="00E40D05"/>
    <w:rsid w:val="00E41586"/>
    <w:rsid w:val="00E41CAC"/>
    <w:rsid w:val="00E429C5"/>
    <w:rsid w:val="00E439A4"/>
    <w:rsid w:val="00E43EF9"/>
    <w:rsid w:val="00E4461A"/>
    <w:rsid w:val="00E50BEA"/>
    <w:rsid w:val="00E540E5"/>
    <w:rsid w:val="00E542B2"/>
    <w:rsid w:val="00E544A4"/>
    <w:rsid w:val="00E60887"/>
    <w:rsid w:val="00E60DD0"/>
    <w:rsid w:val="00E624D5"/>
    <w:rsid w:val="00E64D8E"/>
    <w:rsid w:val="00E67D19"/>
    <w:rsid w:val="00E773B1"/>
    <w:rsid w:val="00E775B9"/>
    <w:rsid w:val="00E82434"/>
    <w:rsid w:val="00E8388D"/>
    <w:rsid w:val="00E856D3"/>
    <w:rsid w:val="00E90928"/>
    <w:rsid w:val="00E914A6"/>
    <w:rsid w:val="00E91E0B"/>
    <w:rsid w:val="00E92B77"/>
    <w:rsid w:val="00EA5307"/>
    <w:rsid w:val="00EA6282"/>
    <w:rsid w:val="00EA709A"/>
    <w:rsid w:val="00EA729D"/>
    <w:rsid w:val="00EA769A"/>
    <w:rsid w:val="00EA7A45"/>
    <w:rsid w:val="00EB1C1E"/>
    <w:rsid w:val="00EB363C"/>
    <w:rsid w:val="00EB45B4"/>
    <w:rsid w:val="00EB5438"/>
    <w:rsid w:val="00EB6545"/>
    <w:rsid w:val="00EB7087"/>
    <w:rsid w:val="00EB70FA"/>
    <w:rsid w:val="00EB7A70"/>
    <w:rsid w:val="00EC2590"/>
    <w:rsid w:val="00EC4FD9"/>
    <w:rsid w:val="00EC5674"/>
    <w:rsid w:val="00EC7170"/>
    <w:rsid w:val="00EC7596"/>
    <w:rsid w:val="00ED55FF"/>
    <w:rsid w:val="00ED5E89"/>
    <w:rsid w:val="00ED5F41"/>
    <w:rsid w:val="00ED741D"/>
    <w:rsid w:val="00EE13F4"/>
    <w:rsid w:val="00EE250F"/>
    <w:rsid w:val="00EE7840"/>
    <w:rsid w:val="00EE788D"/>
    <w:rsid w:val="00EF1BFB"/>
    <w:rsid w:val="00EF2406"/>
    <w:rsid w:val="00EF2806"/>
    <w:rsid w:val="00EF30E4"/>
    <w:rsid w:val="00EF5158"/>
    <w:rsid w:val="00EF59ED"/>
    <w:rsid w:val="00F04A06"/>
    <w:rsid w:val="00F05DC8"/>
    <w:rsid w:val="00F0737D"/>
    <w:rsid w:val="00F07425"/>
    <w:rsid w:val="00F075E0"/>
    <w:rsid w:val="00F07709"/>
    <w:rsid w:val="00F07FF7"/>
    <w:rsid w:val="00F10914"/>
    <w:rsid w:val="00F10DCB"/>
    <w:rsid w:val="00F11359"/>
    <w:rsid w:val="00F14722"/>
    <w:rsid w:val="00F14E80"/>
    <w:rsid w:val="00F15087"/>
    <w:rsid w:val="00F154AC"/>
    <w:rsid w:val="00F163E8"/>
    <w:rsid w:val="00F21AC2"/>
    <w:rsid w:val="00F220F9"/>
    <w:rsid w:val="00F242FD"/>
    <w:rsid w:val="00F244A4"/>
    <w:rsid w:val="00F24DC1"/>
    <w:rsid w:val="00F24EAF"/>
    <w:rsid w:val="00F27A0B"/>
    <w:rsid w:val="00F30690"/>
    <w:rsid w:val="00F35132"/>
    <w:rsid w:val="00F36466"/>
    <w:rsid w:val="00F402E1"/>
    <w:rsid w:val="00F40629"/>
    <w:rsid w:val="00F40967"/>
    <w:rsid w:val="00F40A48"/>
    <w:rsid w:val="00F41E31"/>
    <w:rsid w:val="00F42303"/>
    <w:rsid w:val="00F4255C"/>
    <w:rsid w:val="00F4458A"/>
    <w:rsid w:val="00F44929"/>
    <w:rsid w:val="00F449F1"/>
    <w:rsid w:val="00F465AE"/>
    <w:rsid w:val="00F46BAB"/>
    <w:rsid w:val="00F472D8"/>
    <w:rsid w:val="00F50E68"/>
    <w:rsid w:val="00F54349"/>
    <w:rsid w:val="00F562FA"/>
    <w:rsid w:val="00F5688A"/>
    <w:rsid w:val="00F570B4"/>
    <w:rsid w:val="00F573B0"/>
    <w:rsid w:val="00F609AA"/>
    <w:rsid w:val="00F60D87"/>
    <w:rsid w:val="00F65498"/>
    <w:rsid w:val="00F65D96"/>
    <w:rsid w:val="00F672BA"/>
    <w:rsid w:val="00F72740"/>
    <w:rsid w:val="00F73AE4"/>
    <w:rsid w:val="00F75E9D"/>
    <w:rsid w:val="00F762CA"/>
    <w:rsid w:val="00F7741C"/>
    <w:rsid w:val="00F80C1C"/>
    <w:rsid w:val="00F81D3F"/>
    <w:rsid w:val="00F840D7"/>
    <w:rsid w:val="00F85032"/>
    <w:rsid w:val="00F8590B"/>
    <w:rsid w:val="00F86B7A"/>
    <w:rsid w:val="00F9375B"/>
    <w:rsid w:val="00F93AC5"/>
    <w:rsid w:val="00F97158"/>
    <w:rsid w:val="00FA184A"/>
    <w:rsid w:val="00FA433B"/>
    <w:rsid w:val="00FA5087"/>
    <w:rsid w:val="00FA6516"/>
    <w:rsid w:val="00FA660D"/>
    <w:rsid w:val="00FB08A2"/>
    <w:rsid w:val="00FB3AB1"/>
    <w:rsid w:val="00FC171D"/>
    <w:rsid w:val="00FC1FD6"/>
    <w:rsid w:val="00FC23D3"/>
    <w:rsid w:val="00FC261A"/>
    <w:rsid w:val="00FC28A6"/>
    <w:rsid w:val="00FC32F6"/>
    <w:rsid w:val="00FC4196"/>
    <w:rsid w:val="00FC4324"/>
    <w:rsid w:val="00FC459B"/>
    <w:rsid w:val="00FC6687"/>
    <w:rsid w:val="00FC7FD6"/>
    <w:rsid w:val="00FD202C"/>
    <w:rsid w:val="00FD4EF6"/>
    <w:rsid w:val="00FD5ADB"/>
    <w:rsid w:val="00FE0B00"/>
    <w:rsid w:val="00FE0CC8"/>
    <w:rsid w:val="00FE1B3F"/>
    <w:rsid w:val="00FE2BCD"/>
    <w:rsid w:val="00FE3765"/>
    <w:rsid w:val="00FE4240"/>
    <w:rsid w:val="00FE7998"/>
    <w:rsid w:val="00FF00A4"/>
    <w:rsid w:val="00FF0500"/>
    <w:rsid w:val="00FF0D9E"/>
    <w:rsid w:val="00FF3B28"/>
    <w:rsid w:val="00FF61BC"/>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2CE37EE-2DC9-4A6D-9001-FEF4440D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516"/>
    <w:pPr>
      <w:suppressAutoHyphens/>
      <w:spacing w:before="60" w:after="60"/>
      <w:jc w:val="both"/>
    </w:pPr>
    <w:rPr>
      <w:rFonts w:ascii="Arial" w:hAnsi="Arial" w:cs="Arial"/>
      <w:bCs/>
      <w:kern w:val="1"/>
      <w:szCs w:val="32"/>
      <w:lang w:val="en-US" w:eastAsia="ar-SA"/>
    </w:rPr>
  </w:style>
  <w:style w:type="paragraph" w:styleId="Heading1">
    <w:name w:val="heading 1"/>
    <w:basedOn w:val="Title"/>
    <w:next w:val="Normal"/>
    <w:qFormat/>
    <w:rsid w:val="00FA6516"/>
    <w:pPr>
      <w:tabs>
        <w:tab w:val="num" w:pos="432"/>
      </w:tabs>
      <w:ind w:left="432" w:hanging="432"/>
      <w:outlineLvl w:val="0"/>
    </w:pPr>
  </w:style>
  <w:style w:type="paragraph" w:styleId="Heading2">
    <w:name w:val="heading 2"/>
    <w:basedOn w:val="Normal"/>
    <w:next w:val="Normal"/>
    <w:qFormat/>
    <w:rsid w:val="00FA6516"/>
    <w:pPr>
      <w:keepNext/>
      <w:tabs>
        <w:tab w:val="num" w:pos="576"/>
      </w:tabs>
      <w:spacing w:before="240"/>
      <w:ind w:left="576" w:hanging="576"/>
      <w:jc w:val="left"/>
      <w:outlineLvl w:val="1"/>
    </w:pPr>
    <w:rPr>
      <w:b/>
      <w:i/>
      <w:iCs/>
      <w:szCs w:val="20"/>
    </w:rPr>
  </w:style>
  <w:style w:type="paragraph" w:styleId="Heading3">
    <w:name w:val="heading 3"/>
    <w:basedOn w:val="ListParagraph"/>
    <w:next w:val="Normal"/>
    <w:qFormat/>
    <w:rsid w:val="00FA6516"/>
    <w:pPr>
      <w:keepNext/>
      <w:tabs>
        <w:tab w:val="num" w:pos="720"/>
      </w:tabs>
      <w:spacing w:before="120" w:after="0"/>
      <w:ind w:left="0"/>
      <w:jc w:val="left"/>
      <w:outlineLvl w:val="2"/>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A6516"/>
    <w:rPr>
      <w:rFonts w:ascii="Symbol" w:hAnsi="Symbol"/>
    </w:rPr>
  </w:style>
  <w:style w:type="character" w:customStyle="1" w:styleId="WW8Num3z0">
    <w:name w:val="WW8Num3z0"/>
    <w:rsid w:val="00FA6516"/>
    <w:rPr>
      <w:rFonts w:ascii="Arial" w:hAnsi="Arial"/>
      <w:b w:val="0"/>
      <w:i w:val="0"/>
    </w:rPr>
  </w:style>
  <w:style w:type="character" w:customStyle="1" w:styleId="WW8Num22z0">
    <w:name w:val="WW8Num22z0"/>
    <w:rsid w:val="00FA6516"/>
    <w:rPr>
      <w:rFonts w:ascii="Symbol" w:hAnsi="Symbol" w:cs="OpenSymbol"/>
      <w:b w:val="0"/>
      <w:bCs w:val="0"/>
    </w:rPr>
  </w:style>
  <w:style w:type="character" w:customStyle="1" w:styleId="WW8Num31z0">
    <w:name w:val="WW8Num31z0"/>
    <w:rsid w:val="00FA6516"/>
    <w:rPr>
      <w:rFonts w:ascii="Symbol" w:hAnsi="Symbol" w:cs="OpenSymbol"/>
      <w:b w:val="0"/>
      <w:bCs w:val="0"/>
    </w:rPr>
  </w:style>
  <w:style w:type="character" w:customStyle="1" w:styleId="Absatz-Standardschriftart">
    <w:name w:val="Absatz-Standardschriftart"/>
    <w:rsid w:val="00FA6516"/>
  </w:style>
  <w:style w:type="character" w:customStyle="1" w:styleId="WW-Absatz-Standardschriftart">
    <w:name w:val="WW-Absatz-Standardschriftart"/>
    <w:rsid w:val="00FA6516"/>
  </w:style>
  <w:style w:type="character" w:customStyle="1" w:styleId="WW-Absatz-Standardschriftart1">
    <w:name w:val="WW-Absatz-Standardschriftart1"/>
    <w:rsid w:val="00FA6516"/>
  </w:style>
  <w:style w:type="character" w:customStyle="1" w:styleId="WW-Absatz-Standardschriftart11">
    <w:name w:val="WW-Absatz-Standardschriftart11"/>
    <w:rsid w:val="00FA6516"/>
  </w:style>
  <w:style w:type="character" w:customStyle="1" w:styleId="WW-Absatz-Standardschriftart111">
    <w:name w:val="WW-Absatz-Standardschriftart111"/>
    <w:rsid w:val="00FA6516"/>
  </w:style>
  <w:style w:type="character" w:customStyle="1" w:styleId="WW8Num5z0">
    <w:name w:val="WW8Num5z0"/>
    <w:rsid w:val="00FA6516"/>
    <w:rPr>
      <w:rFonts w:ascii="Symbol" w:hAnsi="Symbol"/>
    </w:rPr>
  </w:style>
  <w:style w:type="character" w:customStyle="1" w:styleId="WW8Num5z1">
    <w:name w:val="WW8Num5z1"/>
    <w:rsid w:val="00FA6516"/>
    <w:rPr>
      <w:rFonts w:ascii="Courier New" w:hAnsi="Courier New" w:cs="Courier New"/>
    </w:rPr>
  </w:style>
  <w:style w:type="character" w:customStyle="1" w:styleId="WW8Num5z2">
    <w:name w:val="WW8Num5z2"/>
    <w:rsid w:val="00FA6516"/>
    <w:rPr>
      <w:rFonts w:ascii="Wingdings" w:hAnsi="Wingdings"/>
    </w:rPr>
  </w:style>
  <w:style w:type="character" w:customStyle="1" w:styleId="WW8Num6z0">
    <w:name w:val="WW8Num6z0"/>
    <w:rsid w:val="00FA6516"/>
    <w:rPr>
      <w:rFonts w:ascii="Arial" w:hAnsi="Arial"/>
      <w:b w:val="0"/>
      <w:i w:val="0"/>
    </w:rPr>
  </w:style>
  <w:style w:type="character" w:customStyle="1" w:styleId="WW8Num6z4">
    <w:name w:val="WW8Num6z4"/>
    <w:rsid w:val="00FA6516"/>
    <w:rPr>
      <w:rFonts w:ascii="Arial" w:hAnsi="Arial"/>
      <w:b w:val="0"/>
      <w:i/>
    </w:rPr>
  </w:style>
  <w:style w:type="character" w:customStyle="1" w:styleId="WW8Num7z0">
    <w:name w:val="WW8Num7z0"/>
    <w:rsid w:val="00FA6516"/>
    <w:rPr>
      <w:rFonts w:ascii="Symbol" w:hAnsi="Symbol"/>
    </w:rPr>
  </w:style>
  <w:style w:type="character" w:customStyle="1" w:styleId="WW8Num7z1">
    <w:name w:val="WW8Num7z1"/>
    <w:rsid w:val="00FA6516"/>
    <w:rPr>
      <w:rFonts w:ascii="Courier New" w:hAnsi="Courier New" w:cs="Courier New"/>
    </w:rPr>
  </w:style>
  <w:style w:type="character" w:customStyle="1" w:styleId="WW8Num7z2">
    <w:name w:val="WW8Num7z2"/>
    <w:rsid w:val="00FA6516"/>
    <w:rPr>
      <w:rFonts w:ascii="Wingdings" w:hAnsi="Wingdings"/>
    </w:rPr>
  </w:style>
  <w:style w:type="character" w:customStyle="1" w:styleId="WW8Num9z0">
    <w:name w:val="WW8Num9z0"/>
    <w:rsid w:val="00FA6516"/>
    <w:rPr>
      <w:rFonts w:ascii="Arial" w:hAnsi="Arial"/>
      <w:b w:val="0"/>
      <w:i w:val="0"/>
    </w:rPr>
  </w:style>
  <w:style w:type="character" w:customStyle="1" w:styleId="WW8Num10z0">
    <w:name w:val="WW8Num10z0"/>
    <w:rsid w:val="00FA6516"/>
    <w:rPr>
      <w:i w:val="0"/>
    </w:rPr>
  </w:style>
  <w:style w:type="character" w:customStyle="1" w:styleId="WW8Num11z0">
    <w:name w:val="WW8Num11z0"/>
    <w:rsid w:val="00FA6516"/>
    <w:rPr>
      <w:i w:val="0"/>
    </w:rPr>
  </w:style>
  <w:style w:type="character" w:customStyle="1" w:styleId="WW8Num12z0">
    <w:name w:val="WW8Num12z0"/>
    <w:rsid w:val="00FA6516"/>
    <w:rPr>
      <w:rFonts w:ascii="Wingdings" w:hAnsi="Wingdings"/>
    </w:rPr>
  </w:style>
  <w:style w:type="character" w:customStyle="1" w:styleId="WW8Num12z2">
    <w:name w:val="WW8Num12z2"/>
    <w:rsid w:val="00FA6516"/>
    <w:rPr>
      <w:rFonts w:ascii="Arial" w:hAnsi="Arial"/>
      <w:b w:val="0"/>
      <w:i w:val="0"/>
    </w:rPr>
  </w:style>
  <w:style w:type="character" w:customStyle="1" w:styleId="WW8Num12z3">
    <w:name w:val="WW8Num12z3"/>
    <w:rsid w:val="00FA6516"/>
    <w:rPr>
      <w:rFonts w:ascii="Times New Roman" w:eastAsia="Times New Roman" w:hAnsi="Times New Roman" w:cs="Times New Roman"/>
    </w:rPr>
  </w:style>
  <w:style w:type="character" w:customStyle="1" w:styleId="WW8Num12z4">
    <w:name w:val="WW8Num12z4"/>
    <w:rsid w:val="00FA6516"/>
    <w:rPr>
      <w:rFonts w:ascii="Courier New" w:hAnsi="Courier New"/>
    </w:rPr>
  </w:style>
  <w:style w:type="character" w:customStyle="1" w:styleId="WW8Num12z6">
    <w:name w:val="WW8Num12z6"/>
    <w:rsid w:val="00FA6516"/>
    <w:rPr>
      <w:rFonts w:ascii="Symbol" w:hAnsi="Symbol"/>
    </w:rPr>
  </w:style>
  <w:style w:type="character" w:customStyle="1" w:styleId="WW8Num14z0">
    <w:name w:val="WW8Num14z0"/>
    <w:rsid w:val="00FA6516"/>
    <w:rPr>
      <w:rFonts w:ascii="Arial" w:hAnsi="Arial"/>
      <w:b w:val="0"/>
      <w:i w:val="0"/>
    </w:rPr>
  </w:style>
  <w:style w:type="character" w:customStyle="1" w:styleId="WW8Num17z0">
    <w:name w:val="WW8Num17z0"/>
    <w:rsid w:val="00FA6516"/>
    <w:rPr>
      <w:rFonts w:ascii="Arial" w:hAnsi="Arial"/>
      <w:b w:val="0"/>
      <w:i w:val="0"/>
    </w:rPr>
  </w:style>
  <w:style w:type="character" w:customStyle="1" w:styleId="WW8Num17z5">
    <w:name w:val="WW8Num17z5"/>
    <w:rsid w:val="00FA6516"/>
    <w:rPr>
      <w:b w:val="0"/>
      <w:i w:val="0"/>
    </w:rPr>
  </w:style>
  <w:style w:type="character" w:customStyle="1" w:styleId="WW8Num18z0">
    <w:name w:val="WW8Num18z0"/>
    <w:rsid w:val="00FA6516"/>
    <w:rPr>
      <w:rFonts w:ascii="Arial" w:hAnsi="Arial"/>
      <w:b w:val="0"/>
      <w:i w:val="0"/>
    </w:rPr>
  </w:style>
  <w:style w:type="character" w:customStyle="1" w:styleId="WW8Num20z0">
    <w:name w:val="WW8Num20z0"/>
    <w:rsid w:val="00FA6516"/>
    <w:rPr>
      <w:rFonts w:ascii="Arial" w:eastAsia="Times New Roman" w:hAnsi="Arial" w:cs="Arial"/>
      <w:b w:val="0"/>
      <w:i w:val="0"/>
    </w:rPr>
  </w:style>
  <w:style w:type="character" w:customStyle="1" w:styleId="WW8Num20z4">
    <w:name w:val="WW8Num20z4"/>
    <w:rsid w:val="00FA6516"/>
    <w:rPr>
      <w:rFonts w:ascii="Arial" w:hAnsi="Arial"/>
      <w:b w:val="0"/>
      <w:i w:val="0"/>
    </w:rPr>
  </w:style>
  <w:style w:type="character" w:customStyle="1" w:styleId="WW8Num21z0">
    <w:name w:val="WW8Num21z0"/>
    <w:rsid w:val="00FA6516"/>
    <w:rPr>
      <w:rFonts w:ascii="Arial" w:hAnsi="Arial"/>
      <w:b w:val="0"/>
      <w:i w:val="0"/>
    </w:rPr>
  </w:style>
  <w:style w:type="character" w:customStyle="1" w:styleId="WW8Num23z0">
    <w:name w:val="WW8Num23z0"/>
    <w:rsid w:val="00FA6516"/>
    <w:rPr>
      <w:rFonts w:ascii="Symbol" w:hAnsi="Symbol"/>
    </w:rPr>
  </w:style>
  <w:style w:type="character" w:customStyle="1" w:styleId="WW8Num23z2">
    <w:name w:val="WW8Num23z2"/>
    <w:rsid w:val="00FA6516"/>
    <w:rPr>
      <w:rFonts w:ascii="Wingdings" w:hAnsi="Wingdings"/>
    </w:rPr>
  </w:style>
  <w:style w:type="character" w:customStyle="1" w:styleId="WW8Num23z4">
    <w:name w:val="WW8Num23z4"/>
    <w:rsid w:val="00FA6516"/>
    <w:rPr>
      <w:rFonts w:ascii="Courier New" w:hAnsi="Courier New"/>
    </w:rPr>
  </w:style>
  <w:style w:type="character" w:customStyle="1" w:styleId="WW8Num24z0">
    <w:name w:val="WW8Num24z0"/>
    <w:rsid w:val="00FA6516"/>
    <w:rPr>
      <w:rFonts w:ascii="Arial" w:hAnsi="Arial"/>
      <w:b w:val="0"/>
      <w:i/>
    </w:rPr>
  </w:style>
  <w:style w:type="character" w:customStyle="1" w:styleId="WW8Num24z1">
    <w:name w:val="WW8Num24z1"/>
    <w:rsid w:val="00FA6516"/>
    <w:rPr>
      <w:rFonts w:ascii="Arial" w:hAnsi="Arial"/>
      <w:b w:val="0"/>
      <w:i w:val="0"/>
    </w:rPr>
  </w:style>
  <w:style w:type="character" w:customStyle="1" w:styleId="WW8Num24z3">
    <w:name w:val="WW8Num24z3"/>
    <w:rsid w:val="00FA6516"/>
    <w:rPr>
      <w:rFonts w:ascii="Times New Roman" w:eastAsia="Times New Roman" w:hAnsi="Times New Roman" w:cs="Times New Roman"/>
    </w:rPr>
  </w:style>
  <w:style w:type="character" w:customStyle="1" w:styleId="WW8Num26z0">
    <w:name w:val="WW8Num26z0"/>
    <w:rsid w:val="00FA6516"/>
    <w:rPr>
      <w:rFonts w:ascii="Arial" w:hAnsi="Arial"/>
      <w:b w:val="0"/>
      <w:i w:val="0"/>
    </w:rPr>
  </w:style>
  <w:style w:type="character" w:customStyle="1" w:styleId="WW8Num27z0">
    <w:name w:val="WW8Num27z0"/>
    <w:rsid w:val="00FA6516"/>
    <w:rPr>
      <w:rFonts w:ascii="Arial" w:hAnsi="Arial"/>
      <w:b w:val="0"/>
      <w:i/>
    </w:rPr>
  </w:style>
  <w:style w:type="character" w:customStyle="1" w:styleId="WW8Num29z0">
    <w:name w:val="WW8Num29z0"/>
    <w:rsid w:val="00FA6516"/>
    <w:rPr>
      <w:rFonts w:ascii="Arial" w:hAnsi="Arial"/>
      <w:b w:val="0"/>
      <w:i/>
    </w:rPr>
  </w:style>
  <w:style w:type="character" w:customStyle="1" w:styleId="WW8Num29z1">
    <w:name w:val="WW8Num29z1"/>
    <w:rsid w:val="00FA6516"/>
    <w:rPr>
      <w:rFonts w:ascii="Arial" w:hAnsi="Arial"/>
      <w:b w:val="0"/>
      <w:i w:val="0"/>
    </w:rPr>
  </w:style>
  <w:style w:type="character" w:customStyle="1" w:styleId="WW8Num30z0">
    <w:name w:val="WW8Num30z0"/>
    <w:rsid w:val="00FA6516"/>
    <w:rPr>
      <w:rFonts w:ascii="Arial" w:hAnsi="Arial"/>
      <w:b w:val="0"/>
      <w:i/>
    </w:rPr>
  </w:style>
  <w:style w:type="character" w:customStyle="1" w:styleId="WW8Num33z0">
    <w:name w:val="WW8Num33z0"/>
    <w:rsid w:val="00FA6516"/>
    <w:rPr>
      <w:rFonts w:ascii="Arial" w:hAnsi="Arial"/>
      <w:b w:val="0"/>
      <w:i/>
    </w:rPr>
  </w:style>
  <w:style w:type="character" w:customStyle="1" w:styleId="WW8Num33z1">
    <w:name w:val="WW8Num33z1"/>
    <w:rsid w:val="00FA6516"/>
    <w:rPr>
      <w:rFonts w:ascii="Arial" w:hAnsi="Arial"/>
      <w:b w:val="0"/>
      <w:i w:val="0"/>
    </w:rPr>
  </w:style>
  <w:style w:type="character" w:customStyle="1" w:styleId="Heading2Char">
    <w:name w:val="Heading 2 Char"/>
    <w:rsid w:val="00FA6516"/>
    <w:rPr>
      <w:rFonts w:ascii="Arial" w:hAnsi="Arial" w:cs="Arial"/>
      <w:b/>
      <w:bCs/>
      <w:i/>
      <w:iCs/>
      <w:kern w:val="1"/>
    </w:rPr>
  </w:style>
  <w:style w:type="character" w:customStyle="1" w:styleId="Heading3Char">
    <w:name w:val="Heading 3 Char"/>
    <w:rsid w:val="00FA6516"/>
    <w:rPr>
      <w:rFonts w:ascii="Arial" w:hAnsi="Arial" w:cs="Arial"/>
      <w:bCs/>
      <w:i/>
      <w:iCs/>
      <w:kern w:val="1"/>
    </w:rPr>
  </w:style>
  <w:style w:type="character" w:customStyle="1" w:styleId="WW8Num378z0">
    <w:name w:val="WW8Num378z0"/>
    <w:rsid w:val="00FA6516"/>
    <w:rPr>
      <w:rFonts w:ascii="Symbol" w:hAnsi="Symbol"/>
    </w:rPr>
  </w:style>
  <w:style w:type="character" w:customStyle="1" w:styleId="WW8Num378z1">
    <w:name w:val="WW8Num378z1"/>
    <w:rsid w:val="00FA6516"/>
    <w:rPr>
      <w:b w:val="0"/>
    </w:rPr>
  </w:style>
  <w:style w:type="character" w:customStyle="1" w:styleId="WW8Num378z4">
    <w:name w:val="WW8Num378z4"/>
    <w:rsid w:val="00FA6516"/>
    <w:rPr>
      <w:rFonts w:ascii="Courier New" w:hAnsi="Courier New" w:cs="Courier New"/>
    </w:rPr>
  </w:style>
  <w:style w:type="character" w:customStyle="1" w:styleId="WW8Num378z5">
    <w:name w:val="WW8Num378z5"/>
    <w:rsid w:val="00FA6516"/>
    <w:rPr>
      <w:rFonts w:ascii="Wingdings" w:hAnsi="Wingdings"/>
    </w:rPr>
  </w:style>
  <w:style w:type="character" w:customStyle="1" w:styleId="Bullets">
    <w:name w:val="Bullets"/>
    <w:rsid w:val="00FA6516"/>
    <w:rPr>
      <w:rFonts w:ascii="OpenSymbol" w:eastAsia="OpenSymbol" w:hAnsi="OpenSymbol" w:cs="OpenSymbol"/>
      <w:b w:val="0"/>
      <w:bCs w:val="0"/>
    </w:rPr>
  </w:style>
  <w:style w:type="character" w:customStyle="1" w:styleId="NumberingSymbols">
    <w:name w:val="Numbering Symbols"/>
    <w:rsid w:val="00FA6516"/>
  </w:style>
  <w:style w:type="character" w:customStyle="1" w:styleId="WW8Num99z0">
    <w:name w:val="WW8Num99z0"/>
    <w:rsid w:val="00FA6516"/>
    <w:rPr>
      <w:rFonts w:ascii="Times New Roman" w:eastAsia="Times New Roman" w:hAnsi="Times New Roman" w:cs="Times New Roman"/>
    </w:rPr>
  </w:style>
  <w:style w:type="paragraph" w:customStyle="1" w:styleId="Heading">
    <w:name w:val="Heading"/>
    <w:basedOn w:val="Normal"/>
    <w:next w:val="BodyText"/>
    <w:rsid w:val="00FA6516"/>
    <w:pPr>
      <w:keepNext/>
      <w:spacing w:before="240" w:after="120"/>
    </w:pPr>
    <w:rPr>
      <w:rFonts w:eastAsia="Lucida Sans Unicode" w:cs="Tahoma"/>
      <w:sz w:val="28"/>
      <w:szCs w:val="28"/>
    </w:rPr>
  </w:style>
  <w:style w:type="paragraph" w:styleId="BodyText">
    <w:name w:val="Body Text"/>
    <w:basedOn w:val="Normal"/>
    <w:link w:val="BodyTextChar"/>
    <w:rsid w:val="00FA6516"/>
    <w:pPr>
      <w:autoSpaceDE w:val="0"/>
    </w:pPr>
    <w:rPr>
      <w:bCs w:val="0"/>
      <w:szCs w:val="20"/>
    </w:rPr>
  </w:style>
  <w:style w:type="paragraph" w:styleId="List">
    <w:name w:val="List"/>
    <w:basedOn w:val="BodyText"/>
    <w:rsid w:val="00FA6516"/>
    <w:rPr>
      <w:rFonts w:cs="Tahoma"/>
    </w:rPr>
  </w:style>
  <w:style w:type="paragraph" w:styleId="Caption">
    <w:name w:val="caption"/>
    <w:basedOn w:val="Normal"/>
    <w:qFormat/>
    <w:rsid w:val="00FA6516"/>
    <w:pPr>
      <w:suppressLineNumbers/>
      <w:spacing w:before="120" w:after="120"/>
    </w:pPr>
    <w:rPr>
      <w:rFonts w:cs="Tahoma"/>
      <w:i/>
      <w:iCs/>
      <w:sz w:val="24"/>
      <w:szCs w:val="24"/>
    </w:rPr>
  </w:style>
  <w:style w:type="paragraph" w:customStyle="1" w:styleId="Index">
    <w:name w:val="Index"/>
    <w:basedOn w:val="Normal"/>
    <w:rsid w:val="00FA6516"/>
    <w:pPr>
      <w:suppressLineNumbers/>
    </w:pPr>
    <w:rPr>
      <w:rFonts w:cs="Tahoma"/>
    </w:rPr>
  </w:style>
  <w:style w:type="paragraph" w:styleId="Title">
    <w:name w:val="Title"/>
    <w:basedOn w:val="Normal"/>
    <w:next w:val="Subtitle"/>
    <w:qFormat/>
    <w:rsid w:val="00FA6516"/>
    <w:pPr>
      <w:spacing w:before="240" w:after="0"/>
      <w:jc w:val="center"/>
    </w:pPr>
    <w:rPr>
      <w:b/>
      <w:bCs w:val="0"/>
      <w:sz w:val="24"/>
      <w:szCs w:val="24"/>
    </w:rPr>
  </w:style>
  <w:style w:type="paragraph" w:styleId="Subtitle">
    <w:name w:val="Subtitle"/>
    <w:basedOn w:val="Heading"/>
    <w:next w:val="BodyText"/>
    <w:qFormat/>
    <w:rsid w:val="00FA6516"/>
    <w:pPr>
      <w:jc w:val="center"/>
    </w:pPr>
    <w:rPr>
      <w:i/>
      <w:iCs/>
    </w:rPr>
  </w:style>
  <w:style w:type="paragraph" w:styleId="ListParagraph">
    <w:name w:val="List Paragraph"/>
    <w:basedOn w:val="Normal"/>
    <w:link w:val="ListParagraphChar"/>
    <w:uiPriority w:val="34"/>
    <w:qFormat/>
    <w:rsid w:val="00FA6516"/>
    <w:pPr>
      <w:ind w:left="720"/>
    </w:pPr>
    <w:rPr>
      <w:rFonts w:cs="Times New Roman"/>
      <w:lang w:val="x-none"/>
    </w:rPr>
  </w:style>
  <w:style w:type="paragraph" w:customStyle="1" w:styleId="Chapter">
    <w:name w:val="Chapter"/>
    <w:basedOn w:val="Normal"/>
    <w:rsid w:val="00FA6516"/>
    <w:pPr>
      <w:keepNext/>
      <w:spacing w:before="0" w:after="0"/>
      <w:ind w:left="288" w:hanging="288"/>
      <w:jc w:val="left"/>
    </w:pPr>
    <w:rPr>
      <w:rFonts w:cs="Tunga"/>
      <w:b/>
      <w:sz w:val="18"/>
      <w:szCs w:val="20"/>
      <w:lang w:eastAsia="kn-IN" w:bidi="kn-IN"/>
    </w:rPr>
  </w:style>
  <w:style w:type="paragraph" w:customStyle="1" w:styleId="ChapterContent">
    <w:name w:val="Chapter Content"/>
    <w:basedOn w:val="Normal"/>
    <w:rsid w:val="00FA6516"/>
    <w:pPr>
      <w:tabs>
        <w:tab w:val="right" w:pos="6480"/>
      </w:tabs>
      <w:ind w:left="288" w:right="864"/>
    </w:pPr>
    <w:rPr>
      <w:rFonts w:ascii="Times New Roman" w:hAnsi="Times New Roman" w:cs="Times New Roman"/>
      <w:bCs w:val="0"/>
      <w:sz w:val="18"/>
      <w:szCs w:val="24"/>
    </w:rPr>
  </w:style>
  <w:style w:type="paragraph" w:customStyle="1" w:styleId="Unit1">
    <w:name w:val="Unit 1"/>
    <w:basedOn w:val="Normal"/>
    <w:rsid w:val="00FA6516"/>
    <w:pPr>
      <w:keepNext/>
      <w:tabs>
        <w:tab w:val="left" w:pos="8028"/>
      </w:tabs>
      <w:autoSpaceDE w:val="0"/>
      <w:spacing w:before="120" w:after="0"/>
      <w:jc w:val="center"/>
    </w:pPr>
    <w:rPr>
      <w:rFonts w:ascii="Calibri" w:hAnsi="Calibri" w:cs="Tunga"/>
      <w:b/>
      <w:sz w:val="18"/>
      <w:szCs w:val="20"/>
      <w:lang w:eastAsia="kn-IN" w:bidi="kn-IN"/>
    </w:rPr>
  </w:style>
  <w:style w:type="paragraph" w:customStyle="1" w:styleId="RefHeading">
    <w:name w:val="Ref Heading"/>
    <w:basedOn w:val="Normal"/>
    <w:rsid w:val="00FA6516"/>
    <w:pPr>
      <w:keepNext/>
      <w:spacing w:before="120" w:after="0"/>
      <w:jc w:val="left"/>
    </w:pPr>
    <w:rPr>
      <w:rFonts w:cs="Tunga"/>
      <w:b/>
      <w:sz w:val="18"/>
      <w:szCs w:val="20"/>
      <w:lang w:eastAsia="kn-IN" w:bidi="kn-IN"/>
    </w:rPr>
  </w:style>
  <w:style w:type="paragraph" w:customStyle="1" w:styleId="Reference">
    <w:name w:val="Reference"/>
    <w:basedOn w:val="Normal"/>
    <w:rsid w:val="00FA6516"/>
    <w:pPr>
      <w:tabs>
        <w:tab w:val="num" w:pos="720"/>
      </w:tabs>
      <w:ind w:left="720" w:hanging="360"/>
    </w:pPr>
    <w:rPr>
      <w:rFonts w:ascii="Times New Roman" w:hAnsi="Times New Roman" w:cs="Times New Roman"/>
      <w:bCs w:val="0"/>
      <w:sz w:val="18"/>
      <w:szCs w:val="20"/>
    </w:rPr>
  </w:style>
  <w:style w:type="paragraph" w:styleId="Header">
    <w:name w:val="header"/>
    <w:basedOn w:val="Normal"/>
    <w:link w:val="HeaderChar"/>
    <w:uiPriority w:val="99"/>
    <w:rsid w:val="00FA6516"/>
    <w:pPr>
      <w:tabs>
        <w:tab w:val="center" w:pos="4320"/>
        <w:tab w:val="right" w:pos="8640"/>
      </w:tabs>
    </w:pPr>
    <w:rPr>
      <w:rFonts w:cs="Times New Roman"/>
      <w:lang w:val="x-none"/>
    </w:rPr>
  </w:style>
  <w:style w:type="paragraph" w:styleId="BodyTextIndent">
    <w:name w:val="Body Text Indent"/>
    <w:basedOn w:val="Normal"/>
    <w:rsid w:val="00FA6516"/>
    <w:pPr>
      <w:spacing w:after="120"/>
      <w:ind w:left="360"/>
    </w:pPr>
  </w:style>
  <w:style w:type="paragraph" w:styleId="Footer">
    <w:name w:val="footer"/>
    <w:basedOn w:val="Normal"/>
    <w:link w:val="FooterChar"/>
    <w:uiPriority w:val="99"/>
    <w:rsid w:val="00FA6516"/>
    <w:pPr>
      <w:tabs>
        <w:tab w:val="center" w:pos="4320"/>
        <w:tab w:val="right" w:pos="8640"/>
      </w:tabs>
    </w:pPr>
    <w:rPr>
      <w:rFonts w:cs="Times New Roman"/>
      <w:lang w:val="x-none"/>
    </w:rPr>
  </w:style>
  <w:style w:type="paragraph" w:customStyle="1" w:styleId="TableContents">
    <w:name w:val="Table Contents"/>
    <w:basedOn w:val="Normal"/>
    <w:rsid w:val="00FA6516"/>
    <w:pPr>
      <w:suppressLineNumbers/>
    </w:pPr>
  </w:style>
  <w:style w:type="paragraph" w:customStyle="1" w:styleId="TableHeading">
    <w:name w:val="Table Heading"/>
    <w:basedOn w:val="TableContents"/>
    <w:rsid w:val="00FA6516"/>
    <w:pPr>
      <w:jc w:val="center"/>
    </w:pPr>
    <w:rPr>
      <w:b/>
    </w:rPr>
  </w:style>
  <w:style w:type="paragraph" w:styleId="NormalWeb">
    <w:name w:val="Normal (Web)"/>
    <w:basedOn w:val="Normal"/>
    <w:uiPriority w:val="99"/>
    <w:rsid w:val="00FA6516"/>
    <w:pPr>
      <w:spacing w:before="280" w:after="280"/>
      <w:jc w:val="left"/>
    </w:pPr>
    <w:rPr>
      <w:rFonts w:ascii="Times New Roman" w:eastAsia="Batang" w:hAnsi="Times New Roman" w:cs="Times New Roman"/>
      <w:bCs w:val="0"/>
      <w:sz w:val="24"/>
      <w:szCs w:val="24"/>
    </w:rPr>
  </w:style>
  <w:style w:type="paragraph" w:styleId="PlainText">
    <w:name w:val="Plain Text"/>
    <w:basedOn w:val="Normal"/>
    <w:rsid w:val="00FA6516"/>
    <w:pPr>
      <w:spacing w:before="0" w:after="0"/>
      <w:jc w:val="left"/>
    </w:pPr>
    <w:rPr>
      <w:rFonts w:ascii="Courier New" w:hAnsi="Courier New" w:cs="Times New Roman"/>
      <w:bCs w:val="0"/>
      <w:szCs w:val="20"/>
    </w:rPr>
  </w:style>
  <w:style w:type="paragraph" w:customStyle="1" w:styleId="Body">
    <w:name w:val="Body"/>
    <w:rsid w:val="0063076E"/>
    <w:pPr>
      <w:widowControl w:val="0"/>
      <w:autoSpaceDE w:val="0"/>
      <w:autoSpaceDN w:val="0"/>
      <w:adjustRightInd w:val="0"/>
    </w:pPr>
    <w:rPr>
      <w:color w:val="000000"/>
      <w:w w:val="0"/>
      <w:sz w:val="24"/>
      <w:szCs w:val="24"/>
      <w:lang w:val="en-US" w:eastAsia="en-US"/>
    </w:rPr>
  </w:style>
  <w:style w:type="character" w:customStyle="1" w:styleId="apple-style-span">
    <w:name w:val="apple-style-span"/>
    <w:basedOn w:val="DefaultParagraphFont"/>
    <w:rsid w:val="0063076E"/>
  </w:style>
  <w:style w:type="character" w:customStyle="1" w:styleId="FooterChar">
    <w:name w:val="Footer Char"/>
    <w:link w:val="Footer"/>
    <w:uiPriority w:val="99"/>
    <w:rsid w:val="008B7B68"/>
    <w:rPr>
      <w:rFonts w:ascii="Arial" w:hAnsi="Arial" w:cs="Arial"/>
      <w:bCs/>
      <w:kern w:val="1"/>
      <w:szCs w:val="32"/>
      <w:lang w:eastAsia="ar-SA"/>
    </w:rPr>
  </w:style>
  <w:style w:type="character" w:customStyle="1" w:styleId="HeaderChar">
    <w:name w:val="Header Char"/>
    <w:link w:val="Header"/>
    <w:uiPriority w:val="99"/>
    <w:rsid w:val="00A553C6"/>
    <w:rPr>
      <w:rFonts w:ascii="Arial" w:hAnsi="Arial" w:cs="Arial"/>
      <w:bCs/>
      <w:kern w:val="1"/>
      <w:szCs w:val="32"/>
      <w:lang w:eastAsia="ar-SA"/>
    </w:rPr>
  </w:style>
  <w:style w:type="paragraph" w:styleId="BalloonText">
    <w:name w:val="Balloon Text"/>
    <w:basedOn w:val="Normal"/>
    <w:link w:val="BalloonTextChar"/>
    <w:uiPriority w:val="99"/>
    <w:semiHidden/>
    <w:unhideWhenUsed/>
    <w:rsid w:val="00A553C6"/>
    <w:pPr>
      <w:spacing w:before="0" w:after="0"/>
    </w:pPr>
    <w:rPr>
      <w:rFonts w:ascii="Tahoma" w:hAnsi="Tahoma" w:cs="Times New Roman"/>
      <w:sz w:val="16"/>
      <w:szCs w:val="16"/>
      <w:lang w:val="x-none"/>
    </w:rPr>
  </w:style>
  <w:style w:type="character" w:customStyle="1" w:styleId="BalloonTextChar">
    <w:name w:val="Balloon Text Char"/>
    <w:link w:val="BalloonText"/>
    <w:uiPriority w:val="99"/>
    <w:semiHidden/>
    <w:rsid w:val="00A553C6"/>
    <w:rPr>
      <w:rFonts w:ascii="Tahoma" w:hAnsi="Tahoma" w:cs="Tahoma"/>
      <w:bCs/>
      <w:kern w:val="1"/>
      <w:sz w:val="16"/>
      <w:szCs w:val="16"/>
      <w:lang w:eastAsia="ar-SA"/>
    </w:rPr>
  </w:style>
  <w:style w:type="character" w:styleId="Strong">
    <w:name w:val="Strong"/>
    <w:uiPriority w:val="22"/>
    <w:qFormat/>
    <w:rsid w:val="00885DA7"/>
    <w:rPr>
      <w:b/>
      <w:bCs/>
    </w:rPr>
  </w:style>
  <w:style w:type="paragraph" w:styleId="HTMLPreformatted">
    <w:name w:val="HTML Preformatted"/>
    <w:basedOn w:val="Normal"/>
    <w:link w:val="HTMLPreformattedChar"/>
    <w:semiHidden/>
    <w:rsid w:val="003C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Times New Roman"/>
      <w:bCs w:val="0"/>
      <w:kern w:val="0"/>
      <w:szCs w:val="20"/>
      <w:lang w:val="x-none" w:eastAsia="x-none"/>
    </w:rPr>
  </w:style>
  <w:style w:type="character" w:customStyle="1" w:styleId="HTMLPreformattedChar">
    <w:name w:val="HTML Preformatted Char"/>
    <w:link w:val="HTMLPreformatted"/>
    <w:semiHidden/>
    <w:rsid w:val="003C04CB"/>
    <w:rPr>
      <w:rFonts w:ascii="Courier New" w:hAnsi="Courier New" w:cs="Courier New"/>
    </w:rPr>
  </w:style>
  <w:style w:type="table" w:styleId="TableGrid">
    <w:name w:val="Table Grid"/>
    <w:basedOn w:val="TableNormal"/>
    <w:uiPriority w:val="59"/>
    <w:rsid w:val="0086329E"/>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F27A0B"/>
    <w:rPr>
      <w:color w:val="808080"/>
    </w:rPr>
  </w:style>
  <w:style w:type="paragraph" w:styleId="BodyText2">
    <w:name w:val="Body Text 2"/>
    <w:basedOn w:val="Normal"/>
    <w:link w:val="BodyText2Char"/>
    <w:uiPriority w:val="99"/>
    <w:unhideWhenUsed/>
    <w:rsid w:val="00384618"/>
    <w:pPr>
      <w:spacing w:after="120" w:line="480" w:lineRule="auto"/>
    </w:pPr>
    <w:rPr>
      <w:rFonts w:cs="Times New Roman"/>
      <w:lang w:val="x-none"/>
    </w:rPr>
  </w:style>
  <w:style w:type="character" w:customStyle="1" w:styleId="BodyText2Char">
    <w:name w:val="Body Text 2 Char"/>
    <w:link w:val="BodyText2"/>
    <w:uiPriority w:val="99"/>
    <w:rsid w:val="00384618"/>
    <w:rPr>
      <w:rFonts w:ascii="Arial" w:hAnsi="Arial" w:cs="Arial"/>
      <w:bCs/>
      <w:kern w:val="1"/>
      <w:szCs w:val="32"/>
      <w:lang w:eastAsia="ar-SA"/>
    </w:rPr>
  </w:style>
  <w:style w:type="character" w:customStyle="1" w:styleId="ListParagraphChar">
    <w:name w:val="List Paragraph Char"/>
    <w:link w:val="ListParagraph"/>
    <w:uiPriority w:val="34"/>
    <w:locked/>
    <w:rsid w:val="00FC23D3"/>
    <w:rPr>
      <w:rFonts w:ascii="Arial" w:hAnsi="Arial" w:cs="Arial"/>
      <w:bCs/>
      <w:kern w:val="1"/>
      <w:szCs w:val="32"/>
      <w:lang w:eastAsia="ar-SA"/>
    </w:rPr>
  </w:style>
  <w:style w:type="character" w:customStyle="1" w:styleId="BodyTextChar">
    <w:name w:val="Body Text Char"/>
    <w:link w:val="BodyText"/>
    <w:rsid w:val="00C056C7"/>
    <w:rPr>
      <w:rFonts w:ascii="Arial" w:hAnsi="Arial" w:cs="Arial"/>
      <w:kern w:val="1"/>
      <w:lang w:eastAsia="ar-SA"/>
    </w:rPr>
  </w:style>
  <w:style w:type="character" w:styleId="Hyperlink">
    <w:name w:val="Hyperlink"/>
    <w:uiPriority w:val="99"/>
    <w:unhideWhenUsed/>
    <w:rsid w:val="00EE13F4"/>
    <w:rPr>
      <w:color w:val="0000FF"/>
      <w:u w:val="single"/>
    </w:rPr>
  </w:style>
  <w:style w:type="character" w:customStyle="1" w:styleId="apple-converted-space">
    <w:name w:val="apple-converted-space"/>
    <w:basedOn w:val="DefaultParagraphFont"/>
    <w:rsid w:val="0033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952">
      <w:bodyDiv w:val="1"/>
      <w:marLeft w:val="0"/>
      <w:marRight w:val="0"/>
      <w:marTop w:val="0"/>
      <w:marBottom w:val="0"/>
      <w:divBdr>
        <w:top w:val="none" w:sz="0" w:space="0" w:color="auto"/>
        <w:left w:val="none" w:sz="0" w:space="0" w:color="auto"/>
        <w:bottom w:val="none" w:sz="0" w:space="0" w:color="auto"/>
        <w:right w:val="none" w:sz="0" w:space="0" w:color="auto"/>
      </w:divBdr>
    </w:div>
    <w:div w:id="310595549">
      <w:bodyDiv w:val="1"/>
      <w:marLeft w:val="0"/>
      <w:marRight w:val="0"/>
      <w:marTop w:val="0"/>
      <w:marBottom w:val="0"/>
      <w:divBdr>
        <w:top w:val="none" w:sz="0" w:space="0" w:color="auto"/>
        <w:left w:val="none" w:sz="0" w:space="0" w:color="auto"/>
        <w:bottom w:val="none" w:sz="0" w:space="0" w:color="auto"/>
        <w:right w:val="none" w:sz="0" w:space="0" w:color="auto"/>
      </w:divBdr>
    </w:div>
    <w:div w:id="1281297539">
      <w:bodyDiv w:val="1"/>
      <w:marLeft w:val="0"/>
      <w:marRight w:val="0"/>
      <w:marTop w:val="0"/>
      <w:marBottom w:val="0"/>
      <w:divBdr>
        <w:top w:val="none" w:sz="0" w:space="0" w:color="auto"/>
        <w:left w:val="none" w:sz="0" w:space="0" w:color="auto"/>
        <w:bottom w:val="none" w:sz="0" w:space="0" w:color="auto"/>
        <w:right w:val="none" w:sz="0" w:space="0" w:color="auto"/>
      </w:divBdr>
    </w:div>
    <w:div w:id="1402672685">
      <w:bodyDiv w:val="1"/>
      <w:marLeft w:val="0"/>
      <w:marRight w:val="0"/>
      <w:marTop w:val="0"/>
      <w:marBottom w:val="0"/>
      <w:divBdr>
        <w:top w:val="none" w:sz="0" w:space="0" w:color="auto"/>
        <w:left w:val="none" w:sz="0" w:space="0" w:color="auto"/>
        <w:bottom w:val="none" w:sz="0" w:space="0" w:color="auto"/>
        <w:right w:val="none" w:sz="0" w:space="0" w:color="auto"/>
      </w:divBdr>
    </w:div>
    <w:div w:id="1524704614">
      <w:bodyDiv w:val="1"/>
      <w:marLeft w:val="0"/>
      <w:marRight w:val="0"/>
      <w:marTop w:val="0"/>
      <w:marBottom w:val="0"/>
      <w:divBdr>
        <w:top w:val="none" w:sz="0" w:space="0" w:color="auto"/>
        <w:left w:val="none" w:sz="0" w:space="0" w:color="auto"/>
        <w:bottom w:val="none" w:sz="0" w:space="0" w:color="auto"/>
        <w:right w:val="none" w:sz="0" w:space="0" w:color="auto"/>
      </w:divBdr>
    </w:div>
    <w:div w:id="1726483711">
      <w:bodyDiv w:val="1"/>
      <w:marLeft w:val="0"/>
      <w:marRight w:val="0"/>
      <w:marTop w:val="0"/>
      <w:marBottom w:val="0"/>
      <w:divBdr>
        <w:top w:val="none" w:sz="0" w:space="0" w:color="auto"/>
        <w:left w:val="none" w:sz="0" w:space="0" w:color="auto"/>
        <w:bottom w:val="none" w:sz="0" w:space="0" w:color="auto"/>
        <w:right w:val="none" w:sz="0" w:space="0" w:color="auto"/>
      </w:divBdr>
    </w:div>
    <w:div w:id="21102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7C013-FEDC-496B-B1EE-121E83D2C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4360</Words>
  <Characters>24855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Department of Computer Science and Engineering</vt:lpstr>
    </vt:vector>
  </TitlesOfParts>
  <Company/>
  <LinksUpToDate>false</LinksUpToDate>
  <CharactersWithSpaces>29157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dc:title>
  <dc:subject>Computer Organization</dc:subject>
  <dc:creator>Prof. Anjan K Koundinya</dc:creator>
  <cp:keywords/>
  <cp:lastModifiedBy>Admin</cp:lastModifiedBy>
  <cp:revision>8</cp:revision>
  <cp:lastPrinted>2009-12-17T02:20:00Z</cp:lastPrinted>
  <dcterms:created xsi:type="dcterms:W3CDTF">2017-07-04T04:39:00Z</dcterms:created>
  <dcterms:modified xsi:type="dcterms:W3CDTF">2017-07-04T05:01:00Z</dcterms:modified>
</cp:coreProperties>
</file>